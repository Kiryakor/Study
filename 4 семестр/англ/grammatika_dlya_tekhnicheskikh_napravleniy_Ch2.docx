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0E7" w:rsidRPr="00A848C8" w:rsidRDefault="00FB40E7" w:rsidP="00FB40E7">
      <w:pPr>
        <w:pageBreakBefore/>
        <w:spacing w:after="0" w:line="240" w:lineRule="auto"/>
        <w:ind w:firstLine="284"/>
        <w:jc w:val="center"/>
        <w:rPr>
          <w:rFonts w:cs="Times New Roman"/>
          <w:sz w:val="24"/>
          <w:szCs w:val="24"/>
        </w:rPr>
      </w:pPr>
      <w:r w:rsidRPr="00A848C8">
        <w:rPr>
          <w:rFonts w:cs="Times New Roman"/>
          <w:sz w:val="24"/>
          <w:szCs w:val="24"/>
        </w:rPr>
        <w:t>МИНИСТЕРСТВО ОБРАЗОВАНИЯ И НАУКИ РОССИЙСКОЙ ФЕДЕРАЦИИ</w:t>
      </w:r>
    </w:p>
    <w:p w:rsidR="00FB40E7" w:rsidRPr="00A848C8" w:rsidRDefault="00FB40E7" w:rsidP="00FB40E7">
      <w:pPr>
        <w:spacing w:after="0" w:line="240" w:lineRule="auto"/>
        <w:ind w:firstLine="284"/>
        <w:jc w:val="center"/>
        <w:rPr>
          <w:rFonts w:cs="Times New Roman"/>
          <w:sz w:val="24"/>
          <w:szCs w:val="24"/>
        </w:rPr>
      </w:pPr>
      <w:r w:rsidRPr="00A848C8">
        <w:rPr>
          <w:rFonts w:cs="Times New Roman"/>
          <w:sz w:val="24"/>
          <w:szCs w:val="24"/>
        </w:rPr>
        <w:t>федеральное государственное автономное</w:t>
      </w:r>
    </w:p>
    <w:p w:rsidR="00FB40E7" w:rsidRPr="00A848C8" w:rsidRDefault="00FB40E7" w:rsidP="00FB40E7">
      <w:pPr>
        <w:spacing w:after="0" w:line="240" w:lineRule="auto"/>
        <w:ind w:firstLine="284"/>
        <w:jc w:val="center"/>
        <w:rPr>
          <w:rFonts w:cs="Times New Roman"/>
          <w:sz w:val="24"/>
          <w:szCs w:val="24"/>
        </w:rPr>
      </w:pPr>
      <w:r w:rsidRPr="00A848C8">
        <w:rPr>
          <w:rFonts w:cs="Times New Roman"/>
          <w:sz w:val="24"/>
          <w:szCs w:val="24"/>
        </w:rPr>
        <w:t>образовательное учреждение высшего образования</w:t>
      </w:r>
    </w:p>
    <w:p w:rsidR="00FB40E7" w:rsidRPr="00A848C8" w:rsidRDefault="00FB40E7" w:rsidP="00FB40E7">
      <w:pPr>
        <w:spacing w:after="0" w:line="240" w:lineRule="auto"/>
        <w:ind w:firstLine="284"/>
        <w:jc w:val="center"/>
        <w:rPr>
          <w:rFonts w:cs="Times New Roman"/>
          <w:sz w:val="24"/>
          <w:szCs w:val="24"/>
        </w:rPr>
      </w:pPr>
      <w:r w:rsidRPr="00A848C8">
        <w:rPr>
          <w:rFonts w:cs="Times New Roman"/>
          <w:sz w:val="24"/>
          <w:szCs w:val="24"/>
        </w:rPr>
        <w:t>САНКТ-ПЕТЕРБУРГСКИЙ ГОСУДАРСТВЕННЫЙ УНИВЕРСИТЕТ</w:t>
      </w:r>
    </w:p>
    <w:p w:rsidR="00FB40E7" w:rsidRPr="00A848C8" w:rsidRDefault="00FB40E7" w:rsidP="00FB40E7">
      <w:pPr>
        <w:spacing w:after="0" w:line="240" w:lineRule="auto"/>
        <w:ind w:firstLine="284"/>
        <w:jc w:val="center"/>
        <w:rPr>
          <w:rFonts w:cs="Times New Roman"/>
          <w:sz w:val="24"/>
          <w:szCs w:val="24"/>
        </w:rPr>
      </w:pPr>
      <w:r w:rsidRPr="00A848C8">
        <w:rPr>
          <w:rFonts w:cs="Times New Roman"/>
          <w:sz w:val="24"/>
          <w:szCs w:val="24"/>
        </w:rPr>
        <w:t>АЭРОКОСМИЧЕСКОГО ПРИБОРОСТРОЕНИЯ</w:t>
      </w:r>
    </w:p>
    <w:p w:rsidR="00FB40E7" w:rsidRPr="00A848C8" w:rsidRDefault="00FB40E7" w:rsidP="00FB40E7">
      <w:pPr>
        <w:spacing w:after="0" w:line="240" w:lineRule="auto"/>
        <w:ind w:firstLine="284"/>
        <w:jc w:val="center"/>
        <w:rPr>
          <w:rFonts w:cs="Times New Roman"/>
          <w:sz w:val="24"/>
          <w:szCs w:val="24"/>
        </w:rPr>
      </w:pPr>
    </w:p>
    <w:p w:rsidR="00FB40E7" w:rsidRPr="00A848C8" w:rsidRDefault="00FB40E7" w:rsidP="00FB40E7">
      <w:pPr>
        <w:spacing w:after="0" w:line="240" w:lineRule="auto"/>
        <w:ind w:firstLine="284"/>
        <w:jc w:val="center"/>
        <w:rPr>
          <w:rFonts w:cs="Times New Roman"/>
          <w:sz w:val="24"/>
          <w:szCs w:val="24"/>
        </w:rPr>
      </w:pPr>
    </w:p>
    <w:p w:rsidR="00FB40E7" w:rsidRDefault="00FB40E7" w:rsidP="00FB40E7">
      <w:pPr>
        <w:spacing w:after="0" w:line="240" w:lineRule="auto"/>
        <w:ind w:firstLine="284"/>
        <w:jc w:val="center"/>
        <w:rPr>
          <w:rFonts w:cs="Times New Roman"/>
          <w:sz w:val="24"/>
          <w:szCs w:val="24"/>
        </w:rPr>
      </w:pPr>
      <w:r>
        <w:rPr>
          <w:rFonts w:cs="Times New Roman"/>
          <w:sz w:val="24"/>
          <w:szCs w:val="24"/>
        </w:rPr>
        <w:t>АНГЛИЙСКИЙ ЯЗЫК: ГРАММАТИКА</w:t>
      </w:r>
    </w:p>
    <w:p w:rsidR="00FB40E7" w:rsidRPr="00A848C8" w:rsidRDefault="00FB40E7" w:rsidP="00FB40E7">
      <w:pPr>
        <w:spacing w:after="0" w:line="240" w:lineRule="auto"/>
        <w:ind w:firstLine="284"/>
        <w:jc w:val="center"/>
        <w:rPr>
          <w:rFonts w:cs="Times New Roman"/>
          <w:sz w:val="24"/>
          <w:szCs w:val="24"/>
        </w:rPr>
      </w:pPr>
      <w:r>
        <w:rPr>
          <w:rFonts w:cs="Times New Roman"/>
          <w:sz w:val="24"/>
          <w:szCs w:val="24"/>
        </w:rPr>
        <w:t>для студентов технических направлений</w:t>
      </w:r>
    </w:p>
    <w:p w:rsidR="00FB40E7" w:rsidRDefault="00FB40E7" w:rsidP="00FB40E7">
      <w:pPr>
        <w:spacing w:after="0" w:line="240" w:lineRule="auto"/>
        <w:ind w:firstLine="284"/>
        <w:jc w:val="center"/>
        <w:rPr>
          <w:rFonts w:cs="Times New Roman"/>
          <w:sz w:val="24"/>
          <w:szCs w:val="24"/>
        </w:rPr>
      </w:pPr>
      <w:r w:rsidRPr="00A848C8">
        <w:rPr>
          <w:rFonts w:cs="Times New Roman"/>
          <w:sz w:val="24"/>
          <w:szCs w:val="24"/>
        </w:rPr>
        <w:t>Учебное пособие</w:t>
      </w:r>
    </w:p>
    <w:p w:rsidR="00FB40E7" w:rsidRPr="006D49DD" w:rsidRDefault="00FB40E7" w:rsidP="00FB40E7">
      <w:pPr>
        <w:spacing w:after="0" w:line="240" w:lineRule="auto"/>
        <w:ind w:firstLine="284"/>
        <w:jc w:val="center"/>
        <w:rPr>
          <w:rFonts w:cs="Times New Roman"/>
          <w:sz w:val="24"/>
          <w:szCs w:val="24"/>
        </w:rPr>
      </w:pPr>
      <w:r>
        <w:rPr>
          <w:rFonts w:cs="Times New Roman"/>
          <w:sz w:val="24"/>
          <w:szCs w:val="24"/>
        </w:rPr>
        <w:t xml:space="preserve">Часть </w:t>
      </w:r>
      <w:r w:rsidRPr="006D49DD">
        <w:rPr>
          <w:rFonts w:cs="Times New Roman"/>
          <w:sz w:val="24"/>
          <w:szCs w:val="24"/>
        </w:rPr>
        <w:t>2</w:t>
      </w:r>
    </w:p>
    <w:p w:rsidR="00FB40E7" w:rsidRPr="00A848C8" w:rsidRDefault="00FB40E7" w:rsidP="00FB40E7">
      <w:pPr>
        <w:spacing w:after="0" w:line="240" w:lineRule="auto"/>
        <w:ind w:firstLine="284"/>
        <w:jc w:val="center"/>
        <w:rPr>
          <w:rFonts w:cs="Times New Roman"/>
          <w:sz w:val="24"/>
          <w:szCs w:val="24"/>
        </w:rPr>
      </w:pPr>
    </w:p>
    <w:p w:rsidR="00FB40E7" w:rsidRPr="00A848C8" w:rsidRDefault="00FB40E7" w:rsidP="00FB40E7">
      <w:pPr>
        <w:spacing w:after="0" w:line="240" w:lineRule="auto"/>
        <w:ind w:firstLine="284"/>
        <w:jc w:val="center"/>
        <w:rPr>
          <w:rFonts w:cs="Times New Roman"/>
          <w:sz w:val="24"/>
          <w:szCs w:val="24"/>
        </w:rPr>
      </w:pPr>
      <w:r w:rsidRPr="00A848C8">
        <w:rPr>
          <w:rFonts w:cs="Times New Roman"/>
          <w:sz w:val="24"/>
          <w:szCs w:val="24"/>
        </w:rPr>
        <w:t>Санкт-Петербург</w:t>
      </w:r>
    </w:p>
    <w:p w:rsidR="00FB40E7" w:rsidRPr="00A848C8" w:rsidRDefault="00FB40E7" w:rsidP="00FB40E7">
      <w:pPr>
        <w:spacing w:after="0" w:line="240" w:lineRule="auto"/>
        <w:ind w:firstLine="284"/>
        <w:jc w:val="center"/>
        <w:rPr>
          <w:rFonts w:cs="Times New Roman"/>
          <w:sz w:val="24"/>
          <w:szCs w:val="24"/>
        </w:rPr>
      </w:pPr>
      <w:r w:rsidRPr="00A848C8">
        <w:rPr>
          <w:rFonts w:cs="Times New Roman"/>
          <w:sz w:val="24"/>
          <w:szCs w:val="24"/>
        </w:rPr>
        <w:t>2018</w:t>
      </w:r>
    </w:p>
    <w:p w:rsidR="00FB40E7" w:rsidRPr="00A848C8" w:rsidRDefault="00FB40E7" w:rsidP="00FB40E7">
      <w:pPr>
        <w:spacing w:after="0" w:line="240" w:lineRule="auto"/>
        <w:ind w:firstLine="284"/>
        <w:rPr>
          <w:rFonts w:cs="Times New Roman"/>
          <w:sz w:val="24"/>
          <w:szCs w:val="24"/>
        </w:rPr>
      </w:pPr>
      <w:r w:rsidRPr="00A848C8">
        <w:rPr>
          <w:rFonts w:cs="Times New Roman"/>
          <w:sz w:val="24"/>
          <w:szCs w:val="24"/>
        </w:rPr>
        <w:t>Авторы-составители: ст.</w:t>
      </w:r>
      <w:r>
        <w:rPr>
          <w:rFonts w:cs="Times New Roman"/>
          <w:sz w:val="24"/>
          <w:szCs w:val="24"/>
        </w:rPr>
        <w:t> </w:t>
      </w:r>
      <w:r w:rsidRPr="00A848C8">
        <w:rPr>
          <w:rFonts w:cs="Times New Roman"/>
          <w:sz w:val="24"/>
          <w:szCs w:val="24"/>
        </w:rPr>
        <w:t xml:space="preserve">преп. О. В. Злобина, </w:t>
      </w:r>
      <w:r>
        <w:rPr>
          <w:rFonts w:cs="Times New Roman"/>
          <w:sz w:val="24"/>
          <w:szCs w:val="24"/>
        </w:rPr>
        <w:t>преп.</w:t>
      </w:r>
      <w:r>
        <w:rPr>
          <w:rFonts w:cs="Times New Roman"/>
          <w:sz w:val="24"/>
          <w:szCs w:val="24"/>
          <w:lang w:val="fr-FR"/>
        </w:rPr>
        <w:t> </w:t>
      </w:r>
      <w:r>
        <w:rPr>
          <w:rFonts w:cs="Times New Roman"/>
          <w:sz w:val="24"/>
          <w:szCs w:val="24"/>
        </w:rPr>
        <w:t>М</w:t>
      </w:r>
      <w:r w:rsidRPr="00662C1D">
        <w:rPr>
          <w:rFonts w:cs="Times New Roman"/>
          <w:sz w:val="24"/>
          <w:szCs w:val="24"/>
        </w:rPr>
        <w:t>.</w:t>
      </w:r>
      <w:r w:rsidRPr="00A848C8">
        <w:rPr>
          <w:rFonts w:cs="Times New Roman"/>
          <w:sz w:val="24"/>
          <w:szCs w:val="24"/>
          <w:lang w:val="fr-FR"/>
        </w:rPr>
        <w:t> </w:t>
      </w:r>
      <w:r>
        <w:rPr>
          <w:rFonts w:cs="Times New Roman"/>
          <w:sz w:val="24"/>
          <w:szCs w:val="24"/>
        </w:rPr>
        <w:t>Н</w:t>
      </w:r>
      <w:r w:rsidRPr="00662C1D">
        <w:rPr>
          <w:rFonts w:cs="Times New Roman"/>
          <w:sz w:val="24"/>
          <w:szCs w:val="24"/>
        </w:rPr>
        <w:t>.</w:t>
      </w:r>
      <w:r w:rsidRPr="00A848C8">
        <w:rPr>
          <w:rFonts w:cs="Times New Roman"/>
          <w:sz w:val="24"/>
          <w:szCs w:val="24"/>
          <w:lang w:val="fr-FR"/>
        </w:rPr>
        <w:t> </w:t>
      </w:r>
      <w:r>
        <w:rPr>
          <w:rFonts w:cs="Times New Roman"/>
          <w:sz w:val="24"/>
          <w:szCs w:val="24"/>
        </w:rPr>
        <w:t>Павлова</w:t>
      </w:r>
      <w:r w:rsidRPr="00662C1D">
        <w:rPr>
          <w:rFonts w:cs="Times New Roman"/>
          <w:sz w:val="24"/>
          <w:szCs w:val="24"/>
        </w:rPr>
        <w:t xml:space="preserve">, </w:t>
      </w:r>
      <w:r>
        <w:rPr>
          <w:rFonts w:cs="Times New Roman"/>
          <w:sz w:val="24"/>
          <w:szCs w:val="24"/>
        </w:rPr>
        <w:t>преп</w:t>
      </w:r>
      <w:r w:rsidRPr="00662C1D">
        <w:rPr>
          <w:rFonts w:cs="Times New Roman"/>
          <w:sz w:val="24"/>
          <w:szCs w:val="24"/>
        </w:rPr>
        <w:t>.</w:t>
      </w:r>
      <w:r w:rsidRPr="00A848C8">
        <w:rPr>
          <w:rFonts w:cs="Times New Roman"/>
          <w:sz w:val="24"/>
          <w:szCs w:val="24"/>
          <w:lang w:val="fr-FR"/>
        </w:rPr>
        <w:t> </w:t>
      </w:r>
      <w:r>
        <w:rPr>
          <w:rFonts w:cs="Times New Roman"/>
          <w:sz w:val="24"/>
          <w:szCs w:val="24"/>
        </w:rPr>
        <w:t>Д</w:t>
      </w:r>
      <w:r w:rsidRPr="00662C1D">
        <w:rPr>
          <w:rFonts w:cs="Times New Roman"/>
          <w:sz w:val="24"/>
          <w:szCs w:val="24"/>
        </w:rPr>
        <w:t>.</w:t>
      </w:r>
      <w:r w:rsidRPr="00A848C8">
        <w:rPr>
          <w:rFonts w:cs="Times New Roman"/>
          <w:sz w:val="24"/>
          <w:szCs w:val="24"/>
          <w:lang w:val="fr-FR"/>
        </w:rPr>
        <w:t> </w:t>
      </w:r>
      <w:r>
        <w:rPr>
          <w:rFonts w:cs="Times New Roman"/>
          <w:sz w:val="24"/>
          <w:szCs w:val="24"/>
        </w:rPr>
        <w:t>Р. </w:t>
      </w:r>
      <w:proofErr w:type="spellStart"/>
      <w:r>
        <w:rPr>
          <w:rFonts w:cs="Times New Roman"/>
          <w:sz w:val="24"/>
          <w:szCs w:val="24"/>
        </w:rPr>
        <w:t>Пинтверите</w:t>
      </w:r>
      <w:proofErr w:type="spellEnd"/>
    </w:p>
    <w:p w:rsidR="00FB40E7" w:rsidRPr="00662C1D" w:rsidRDefault="00FB40E7" w:rsidP="00FB40E7">
      <w:pPr>
        <w:spacing w:after="0" w:line="240" w:lineRule="auto"/>
        <w:ind w:firstLine="284"/>
        <w:jc w:val="both"/>
        <w:rPr>
          <w:rFonts w:cs="Times New Roman"/>
          <w:sz w:val="24"/>
          <w:szCs w:val="24"/>
        </w:rPr>
      </w:pPr>
      <w:r w:rsidRPr="00A848C8">
        <w:rPr>
          <w:rFonts w:cs="Times New Roman"/>
          <w:sz w:val="24"/>
          <w:szCs w:val="24"/>
        </w:rPr>
        <w:t>Под</w:t>
      </w:r>
      <w:r w:rsidRPr="00662C1D">
        <w:rPr>
          <w:rFonts w:cs="Times New Roman"/>
          <w:sz w:val="24"/>
          <w:szCs w:val="24"/>
        </w:rPr>
        <w:t xml:space="preserve"> </w:t>
      </w:r>
      <w:r w:rsidRPr="00A848C8">
        <w:rPr>
          <w:rFonts w:cs="Times New Roman"/>
          <w:sz w:val="24"/>
          <w:szCs w:val="24"/>
        </w:rPr>
        <w:t>редакцией</w:t>
      </w:r>
      <w:r w:rsidRPr="00662C1D">
        <w:rPr>
          <w:rFonts w:cs="Times New Roman"/>
          <w:sz w:val="24"/>
          <w:szCs w:val="24"/>
        </w:rPr>
        <w:t xml:space="preserve"> </w:t>
      </w:r>
      <w:r>
        <w:rPr>
          <w:rFonts w:cs="Times New Roman"/>
          <w:sz w:val="24"/>
          <w:szCs w:val="24"/>
        </w:rPr>
        <w:t>ст</w:t>
      </w:r>
      <w:r w:rsidRPr="00662C1D">
        <w:rPr>
          <w:rFonts w:cs="Times New Roman"/>
          <w:sz w:val="24"/>
          <w:szCs w:val="24"/>
        </w:rPr>
        <w:t>.</w:t>
      </w:r>
      <w:r>
        <w:rPr>
          <w:rFonts w:cs="Times New Roman"/>
          <w:sz w:val="24"/>
          <w:szCs w:val="24"/>
        </w:rPr>
        <w:t> преп</w:t>
      </w:r>
      <w:r w:rsidRPr="00662C1D">
        <w:rPr>
          <w:rFonts w:cs="Times New Roman"/>
          <w:sz w:val="24"/>
          <w:szCs w:val="24"/>
        </w:rPr>
        <w:t xml:space="preserve">. </w:t>
      </w:r>
      <w:r>
        <w:rPr>
          <w:rFonts w:cs="Times New Roman"/>
          <w:sz w:val="24"/>
          <w:szCs w:val="24"/>
        </w:rPr>
        <w:t>О</w:t>
      </w:r>
      <w:r w:rsidRPr="00662C1D">
        <w:rPr>
          <w:rFonts w:cs="Times New Roman"/>
          <w:sz w:val="24"/>
          <w:szCs w:val="24"/>
        </w:rPr>
        <w:t>.</w:t>
      </w:r>
      <w:r w:rsidRPr="00A848C8">
        <w:rPr>
          <w:rFonts w:cs="Times New Roman"/>
          <w:sz w:val="24"/>
          <w:szCs w:val="24"/>
          <w:lang w:val="fr-FR"/>
        </w:rPr>
        <w:t> </w:t>
      </w:r>
      <w:r>
        <w:rPr>
          <w:rFonts w:cs="Times New Roman"/>
          <w:sz w:val="24"/>
          <w:szCs w:val="24"/>
        </w:rPr>
        <w:t>В</w:t>
      </w:r>
      <w:r w:rsidRPr="00662C1D">
        <w:rPr>
          <w:rFonts w:cs="Times New Roman"/>
          <w:sz w:val="24"/>
          <w:szCs w:val="24"/>
        </w:rPr>
        <w:t>.</w:t>
      </w:r>
      <w:r w:rsidRPr="00A848C8">
        <w:rPr>
          <w:rFonts w:cs="Times New Roman"/>
          <w:sz w:val="24"/>
          <w:szCs w:val="24"/>
          <w:lang w:val="fr-FR"/>
        </w:rPr>
        <w:t> </w:t>
      </w:r>
      <w:r>
        <w:rPr>
          <w:rFonts w:cs="Times New Roman"/>
          <w:sz w:val="24"/>
          <w:szCs w:val="24"/>
        </w:rPr>
        <w:t>Злобиной</w:t>
      </w:r>
      <w:r w:rsidRPr="00662C1D">
        <w:rPr>
          <w:rFonts w:cs="Times New Roman"/>
          <w:sz w:val="24"/>
          <w:szCs w:val="24"/>
        </w:rPr>
        <w:t>.</w:t>
      </w:r>
    </w:p>
    <w:p w:rsidR="00FB40E7" w:rsidRPr="00662C1D" w:rsidRDefault="00FB40E7" w:rsidP="00FB40E7">
      <w:pPr>
        <w:spacing w:after="0" w:line="240" w:lineRule="auto"/>
        <w:ind w:firstLine="284"/>
        <w:rPr>
          <w:rFonts w:cs="Times New Roman"/>
          <w:sz w:val="24"/>
          <w:szCs w:val="24"/>
        </w:rPr>
      </w:pPr>
      <w:r w:rsidRPr="00A848C8">
        <w:rPr>
          <w:rFonts w:cs="Times New Roman"/>
          <w:sz w:val="24"/>
          <w:szCs w:val="24"/>
        </w:rPr>
        <w:t>Рецензенты</w:t>
      </w:r>
      <w:r w:rsidRPr="009F6419">
        <w:rPr>
          <w:rFonts w:cs="Times New Roman"/>
          <w:sz w:val="24"/>
          <w:szCs w:val="24"/>
        </w:rPr>
        <w:t xml:space="preserve"> - </w:t>
      </w:r>
      <w:proofErr w:type="spellStart"/>
      <w:r w:rsidRPr="00A848C8">
        <w:rPr>
          <w:rFonts w:cs="Times New Roman"/>
          <w:sz w:val="24"/>
          <w:szCs w:val="24"/>
        </w:rPr>
        <w:t>к</w:t>
      </w:r>
      <w:proofErr w:type="gramStart"/>
      <w:r w:rsidRPr="009F6419">
        <w:rPr>
          <w:rFonts w:cs="Times New Roman"/>
          <w:sz w:val="24"/>
          <w:szCs w:val="24"/>
        </w:rPr>
        <w:t>.</w:t>
      </w:r>
      <w:r w:rsidRPr="00A848C8">
        <w:rPr>
          <w:rFonts w:cs="Times New Roman"/>
          <w:sz w:val="24"/>
          <w:szCs w:val="24"/>
        </w:rPr>
        <w:t>ф</w:t>
      </w:r>
      <w:proofErr w:type="gramEnd"/>
      <w:r w:rsidRPr="00A848C8">
        <w:rPr>
          <w:rFonts w:cs="Times New Roman"/>
          <w:sz w:val="24"/>
          <w:szCs w:val="24"/>
        </w:rPr>
        <w:t>илол</w:t>
      </w:r>
      <w:r w:rsidRPr="009F6419">
        <w:rPr>
          <w:rFonts w:cs="Times New Roman"/>
          <w:sz w:val="24"/>
          <w:szCs w:val="24"/>
        </w:rPr>
        <w:t>.</w:t>
      </w:r>
      <w:r w:rsidRPr="00A848C8">
        <w:rPr>
          <w:rFonts w:cs="Times New Roman"/>
          <w:sz w:val="24"/>
          <w:szCs w:val="24"/>
        </w:rPr>
        <w:t>н</w:t>
      </w:r>
      <w:proofErr w:type="spellEnd"/>
      <w:r w:rsidRPr="009F6419">
        <w:rPr>
          <w:rFonts w:cs="Times New Roman"/>
          <w:sz w:val="24"/>
          <w:szCs w:val="24"/>
        </w:rPr>
        <w:t xml:space="preserve">., </w:t>
      </w:r>
      <w:r w:rsidRPr="00A848C8">
        <w:rPr>
          <w:rFonts w:cs="Times New Roman"/>
          <w:sz w:val="24"/>
          <w:szCs w:val="24"/>
        </w:rPr>
        <w:t>доц</w:t>
      </w:r>
      <w:r w:rsidRPr="009F6419">
        <w:rPr>
          <w:rFonts w:cs="Times New Roman"/>
          <w:sz w:val="24"/>
          <w:szCs w:val="24"/>
        </w:rPr>
        <w:t>.</w:t>
      </w:r>
      <w:r w:rsidRPr="00A848C8">
        <w:rPr>
          <w:rFonts w:cs="Times New Roman"/>
          <w:sz w:val="24"/>
          <w:szCs w:val="24"/>
          <w:lang w:val="fr-FR"/>
        </w:rPr>
        <w:t> </w:t>
      </w:r>
      <w:r w:rsidRPr="009F6419">
        <w:rPr>
          <w:rFonts w:cs="Times New Roman"/>
          <w:sz w:val="24"/>
          <w:szCs w:val="24"/>
        </w:rPr>
        <w:t xml:space="preserve">, </w:t>
      </w:r>
      <w:proofErr w:type="spellStart"/>
      <w:r w:rsidRPr="00A848C8">
        <w:rPr>
          <w:rFonts w:cs="Times New Roman"/>
          <w:sz w:val="24"/>
          <w:szCs w:val="24"/>
        </w:rPr>
        <w:t>к</w:t>
      </w:r>
      <w:r w:rsidRPr="009F6419">
        <w:rPr>
          <w:rFonts w:cs="Times New Roman"/>
          <w:sz w:val="24"/>
          <w:szCs w:val="24"/>
        </w:rPr>
        <w:t>.</w:t>
      </w:r>
      <w:r w:rsidRPr="00A848C8">
        <w:rPr>
          <w:rFonts w:cs="Times New Roman"/>
          <w:sz w:val="24"/>
          <w:szCs w:val="24"/>
        </w:rPr>
        <w:t>филол</w:t>
      </w:r>
      <w:r w:rsidRPr="009F6419">
        <w:rPr>
          <w:rFonts w:cs="Times New Roman"/>
          <w:sz w:val="24"/>
          <w:szCs w:val="24"/>
        </w:rPr>
        <w:t>.</w:t>
      </w:r>
      <w:r w:rsidRPr="00A848C8">
        <w:rPr>
          <w:rFonts w:cs="Times New Roman"/>
          <w:sz w:val="24"/>
          <w:szCs w:val="24"/>
        </w:rPr>
        <w:t>н</w:t>
      </w:r>
      <w:proofErr w:type="spellEnd"/>
      <w:r w:rsidRPr="009F6419">
        <w:rPr>
          <w:rFonts w:cs="Times New Roman"/>
          <w:sz w:val="24"/>
          <w:szCs w:val="24"/>
        </w:rPr>
        <w:t xml:space="preserve">., </w:t>
      </w:r>
      <w:r w:rsidRPr="00A848C8">
        <w:rPr>
          <w:rFonts w:cs="Times New Roman"/>
          <w:sz w:val="24"/>
          <w:szCs w:val="24"/>
        </w:rPr>
        <w:t>доц</w:t>
      </w:r>
      <w:r w:rsidRPr="009F6419">
        <w:rPr>
          <w:rFonts w:cs="Times New Roman"/>
          <w:sz w:val="24"/>
          <w:szCs w:val="24"/>
        </w:rPr>
        <w:t>.</w:t>
      </w:r>
      <w:r w:rsidRPr="00A848C8">
        <w:rPr>
          <w:rFonts w:cs="Times New Roman"/>
          <w:sz w:val="24"/>
          <w:szCs w:val="24"/>
          <w:lang w:val="fr-FR"/>
        </w:rPr>
        <w:t> </w:t>
      </w:r>
      <w:r>
        <w:rPr>
          <w:rFonts w:cs="Times New Roman"/>
          <w:sz w:val="24"/>
          <w:szCs w:val="24"/>
        </w:rPr>
        <w:t>О</w:t>
      </w:r>
      <w:r w:rsidRPr="00662C1D">
        <w:rPr>
          <w:rFonts w:cs="Times New Roman"/>
          <w:sz w:val="24"/>
          <w:szCs w:val="24"/>
        </w:rPr>
        <w:t>.</w:t>
      </w:r>
      <w:r w:rsidRPr="00DA6AE1">
        <w:rPr>
          <w:rFonts w:cs="Times New Roman"/>
          <w:sz w:val="24"/>
          <w:szCs w:val="24"/>
          <w:lang w:val="fr-FR"/>
        </w:rPr>
        <w:t> </w:t>
      </w:r>
      <w:r>
        <w:rPr>
          <w:rFonts w:cs="Times New Roman"/>
          <w:sz w:val="24"/>
          <w:szCs w:val="24"/>
        </w:rPr>
        <w:t>В</w:t>
      </w:r>
      <w:r w:rsidRPr="00662C1D">
        <w:rPr>
          <w:rFonts w:cs="Times New Roman"/>
          <w:sz w:val="24"/>
          <w:szCs w:val="24"/>
        </w:rPr>
        <w:t>.</w:t>
      </w:r>
      <w:r w:rsidRPr="00DA6AE1">
        <w:rPr>
          <w:rFonts w:cs="Times New Roman"/>
          <w:sz w:val="24"/>
          <w:szCs w:val="24"/>
          <w:lang w:val="fr-FR"/>
        </w:rPr>
        <w:t> </w:t>
      </w:r>
      <w:r>
        <w:rPr>
          <w:rFonts w:cs="Times New Roman"/>
          <w:sz w:val="24"/>
          <w:szCs w:val="24"/>
        </w:rPr>
        <w:t>Суслова</w:t>
      </w:r>
    </w:p>
    <w:p w:rsidR="00570BE4" w:rsidRPr="00641CEE" w:rsidRDefault="00570BE4" w:rsidP="00570BE4">
      <w:pPr>
        <w:spacing w:after="0" w:line="240" w:lineRule="auto"/>
        <w:ind w:firstLine="284"/>
        <w:jc w:val="both"/>
        <w:rPr>
          <w:rFonts w:cs="Times New Roman"/>
          <w:sz w:val="24"/>
          <w:szCs w:val="24"/>
        </w:rPr>
      </w:pPr>
      <w:r>
        <w:rPr>
          <w:rFonts w:cs="Times New Roman"/>
          <w:sz w:val="24"/>
          <w:szCs w:val="24"/>
        </w:rPr>
        <w:t>2</w:t>
      </w:r>
      <w:r w:rsidRPr="00641CEE">
        <w:rPr>
          <w:rFonts w:cs="Times New Roman"/>
          <w:sz w:val="24"/>
          <w:szCs w:val="24"/>
        </w:rPr>
        <w:t xml:space="preserve"> часть содержит сведения по основным разделам грамматики английского языка:</w:t>
      </w:r>
    </w:p>
    <w:p w:rsidR="00570BE4" w:rsidRPr="00641CEE" w:rsidRDefault="00570BE4" w:rsidP="00570BE4">
      <w:pPr>
        <w:spacing w:after="0" w:line="240" w:lineRule="auto"/>
        <w:ind w:firstLine="284"/>
        <w:jc w:val="both"/>
        <w:rPr>
          <w:rFonts w:cs="Times New Roman"/>
          <w:sz w:val="24"/>
          <w:szCs w:val="24"/>
        </w:rPr>
      </w:pPr>
      <w:proofErr w:type="gramStart"/>
      <w:r>
        <w:rPr>
          <w:rFonts w:cs="Times New Roman"/>
          <w:sz w:val="24"/>
          <w:szCs w:val="24"/>
        </w:rPr>
        <w:t>Модальные глаголы, Страдательный залог (образование, употребление), Неличные формы английского глагола (инфинитив, причастие, герундий)</w:t>
      </w:r>
      <w:r w:rsidRPr="00641CEE">
        <w:rPr>
          <w:rFonts w:cs="Times New Roman"/>
          <w:sz w:val="24"/>
          <w:szCs w:val="24"/>
        </w:rPr>
        <w:t xml:space="preserve"> </w:t>
      </w:r>
      <w:r>
        <w:rPr>
          <w:rFonts w:cs="Times New Roman"/>
          <w:sz w:val="24"/>
          <w:szCs w:val="24"/>
        </w:rPr>
        <w:t>и конструкции с ними; Простое и сложное английское предложение.</w:t>
      </w:r>
      <w:proofErr w:type="gramEnd"/>
      <w:r>
        <w:rPr>
          <w:rFonts w:cs="Times New Roman"/>
          <w:sz w:val="24"/>
          <w:szCs w:val="24"/>
        </w:rPr>
        <w:t xml:space="preserve"> </w:t>
      </w:r>
      <w:r w:rsidRPr="00641CEE">
        <w:rPr>
          <w:rFonts w:cs="Times New Roman"/>
          <w:sz w:val="24"/>
          <w:szCs w:val="24"/>
        </w:rPr>
        <w:t>Основное внимание при рассмотрении грамматических разделов уделяется особенностям употребления. Все разделы снабжены упражнениями на основе изучаемых в курсе текстов.</w:t>
      </w:r>
    </w:p>
    <w:p w:rsidR="00282860" w:rsidRPr="009D6790" w:rsidRDefault="00282860" w:rsidP="00570BE4">
      <w:pPr>
        <w:pStyle w:val="2"/>
        <w:pageBreakBefore/>
        <w:rPr>
          <w:lang w:val="ru-RU"/>
        </w:rPr>
      </w:pPr>
      <w:r w:rsidRPr="009D6790">
        <w:lastRenderedPageBreak/>
        <w:t>UNIT</w:t>
      </w:r>
      <w:r w:rsidRPr="009D6790">
        <w:rPr>
          <w:lang w:val="ru-RU"/>
        </w:rPr>
        <w:t xml:space="preserve"> 1</w:t>
      </w:r>
      <w:r w:rsidRPr="00FB40E7">
        <w:rPr>
          <w:lang w:val="ru-RU"/>
        </w:rPr>
        <w:t>0</w:t>
      </w:r>
      <w:r w:rsidRPr="009D6790">
        <w:rPr>
          <w:lang w:val="ru-RU"/>
        </w:rPr>
        <w:t xml:space="preserve"> </w:t>
      </w:r>
      <w:r w:rsidRPr="009D6790">
        <w:t>MODAL</w:t>
      </w:r>
      <w:r w:rsidRPr="009D6790">
        <w:rPr>
          <w:lang w:val="ru-RU"/>
        </w:rPr>
        <w:t xml:space="preserve"> </w:t>
      </w:r>
      <w:r w:rsidRPr="009D6790">
        <w:t>VERBS</w:t>
      </w:r>
    </w:p>
    <w:p w:rsidR="00282860" w:rsidRPr="009D6790" w:rsidRDefault="00282860" w:rsidP="003055A4">
      <w:pPr>
        <w:pStyle w:val="62"/>
      </w:pPr>
      <w:r w:rsidRPr="009D6790">
        <w:t xml:space="preserve">Модальные глаголы являются одним из средств выражения модальности в английском языке. Эти глаголы обозначают не конкретные действия, а выражают лишь отношение говорящего к действию. </w:t>
      </w:r>
      <w:proofErr w:type="gramStart"/>
      <w:r w:rsidRPr="009D6790">
        <w:t>С помощью модальных глаголов говорящий показывает, что он считает то или иное действие возможном, невозможным, вероятным, необходимым, желательным и т. д. Поэтому модальные глаголы не употребляются самостоятельно, а только в сочетании с инфинитивом смыслового глагола.</w:t>
      </w:r>
      <w:proofErr w:type="gramEnd"/>
    </w:p>
    <w:p w:rsidR="00282860" w:rsidRPr="009D6790" w:rsidRDefault="00282860" w:rsidP="003055A4">
      <w:pPr>
        <w:pStyle w:val="62"/>
        <w:rPr>
          <w:lang w:val="en-US"/>
        </w:rPr>
      </w:pPr>
      <w:r w:rsidRPr="009D6790">
        <w:rPr>
          <w:lang w:val="en-US"/>
        </w:rPr>
        <w:t xml:space="preserve">Modal verbs, unlike other verbs, do not denote actions or states, but only show the attitude of the speaker towards the action expressed by the infinitive. Thus they may show that the action (or state, or process) is considered by the speaker as possible, impossible, probable, improbable, obligatory, necessary, advisable, doubtful, </w:t>
      </w:r>
      <w:proofErr w:type="gramStart"/>
      <w:r w:rsidRPr="009D6790">
        <w:rPr>
          <w:lang w:val="en-US"/>
        </w:rPr>
        <w:t>certain</w:t>
      </w:r>
      <w:proofErr w:type="gramEnd"/>
      <w:r w:rsidRPr="009D6790">
        <w:rPr>
          <w:lang w:val="en-US"/>
        </w:rPr>
        <w:t>, prohibited, ordered, etc. Modal verbs occur only with the infinitive.</w:t>
      </w:r>
    </w:p>
    <w:p w:rsidR="00282860" w:rsidRPr="009D6790" w:rsidRDefault="00282860" w:rsidP="003055A4">
      <w:pPr>
        <w:pStyle w:val="62"/>
        <w:rPr>
          <w:lang w:val="en-US"/>
        </w:rPr>
      </w:pPr>
      <w:r w:rsidRPr="009D6790">
        <w:rPr>
          <w:lang w:val="en-US"/>
        </w:rPr>
        <w:t xml:space="preserve">There are twelve modal verbs in English. They are: </w:t>
      </w:r>
      <w:proofErr w:type="gramStart"/>
      <w:r w:rsidRPr="009D6790">
        <w:rPr>
          <w:lang w:val="en-US"/>
        </w:rPr>
        <w:t>can, may, must, should, ought</w:t>
      </w:r>
      <w:proofErr w:type="gramEnd"/>
      <w:r w:rsidRPr="009D6790">
        <w:rPr>
          <w:lang w:val="en-US"/>
        </w:rPr>
        <w:t xml:space="preserve"> to, to have to (to have got to), to be to, need, shall, will, would, dare.</w:t>
      </w:r>
    </w:p>
    <w:p w:rsidR="00282860" w:rsidRPr="009D6790" w:rsidRDefault="00282860" w:rsidP="003055A4">
      <w:pPr>
        <w:pStyle w:val="62"/>
        <w:rPr>
          <w:lang w:val="en-US"/>
        </w:rPr>
      </w:pPr>
      <w:r w:rsidRPr="009D6790">
        <w:rPr>
          <w:lang w:val="en-US"/>
        </w:rPr>
        <w:t xml:space="preserve">Ten of them (that is all but to be to and to have to) are also called defective or anomalous verbs as they lack some features characteristic of other verbs: </w:t>
      </w:r>
    </w:p>
    <w:p w:rsidR="00282860" w:rsidRPr="009D6790" w:rsidRDefault="00282860" w:rsidP="003055A4">
      <w:pPr>
        <w:pStyle w:val="62"/>
        <w:rPr>
          <w:lang w:val="en-US"/>
        </w:rPr>
      </w:pPr>
      <w:r w:rsidRPr="009D6790">
        <w:rPr>
          <w:lang w:val="en-US"/>
        </w:rPr>
        <w:t>1. They do not take -s in the third person singular;</w:t>
      </w:r>
    </w:p>
    <w:p w:rsidR="00282860" w:rsidRPr="009D6790" w:rsidRDefault="00282860" w:rsidP="003055A4">
      <w:pPr>
        <w:pStyle w:val="62"/>
        <w:rPr>
          <w:lang w:val="en-US"/>
        </w:rPr>
      </w:pPr>
      <w:r w:rsidRPr="009D6790">
        <w:rPr>
          <w:lang w:val="en-US"/>
        </w:rPr>
        <w:t xml:space="preserve">2. They have no </w:t>
      </w:r>
      <w:proofErr w:type="spellStart"/>
      <w:r w:rsidRPr="009D6790">
        <w:rPr>
          <w:lang w:val="en-US"/>
        </w:rPr>
        <w:t>verbals</w:t>
      </w:r>
      <w:proofErr w:type="spellEnd"/>
      <w:r w:rsidRPr="009D6790">
        <w:rPr>
          <w:lang w:val="en-US"/>
        </w:rPr>
        <w:t>, and they have no analytical forms (i.e. compound tenses, the Passive Voice);</w:t>
      </w:r>
    </w:p>
    <w:p w:rsidR="00282860" w:rsidRPr="009D6790" w:rsidRDefault="00282860" w:rsidP="003055A4">
      <w:pPr>
        <w:pStyle w:val="62"/>
        <w:rPr>
          <w:lang w:val="en-US"/>
        </w:rPr>
      </w:pPr>
      <w:r w:rsidRPr="009D6790">
        <w:rPr>
          <w:lang w:val="en-US"/>
        </w:rPr>
        <w:t xml:space="preserve">3. They have (except for can and </w:t>
      </w:r>
      <w:proofErr w:type="gramStart"/>
      <w:r w:rsidRPr="009D6790">
        <w:rPr>
          <w:lang w:val="en-US"/>
        </w:rPr>
        <w:t>may</w:t>
      </w:r>
      <w:proofErr w:type="gramEnd"/>
      <w:r w:rsidRPr="009D6790">
        <w:rPr>
          <w:lang w:val="en-US"/>
        </w:rPr>
        <w:t>) only one form and no past tense;</w:t>
      </w:r>
    </w:p>
    <w:p w:rsidR="00282860" w:rsidRPr="009D6790" w:rsidRDefault="00282860" w:rsidP="003055A4">
      <w:pPr>
        <w:pStyle w:val="62"/>
        <w:rPr>
          <w:lang w:val="en-US"/>
        </w:rPr>
      </w:pPr>
      <w:r w:rsidRPr="009D6790">
        <w:rPr>
          <w:lang w:val="en-US"/>
        </w:rPr>
        <w:t>4. They are followed (except for ought) by a bare infinitive (that is by the infinitive without the particle to);</w:t>
      </w:r>
    </w:p>
    <w:p w:rsidR="00282860" w:rsidRPr="009D6790" w:rsidRDefault="00282860" w:rsidP="003055A4">
      <w:pPr>
        <w:pStyle w:val="62"/>
        <w:rPr>
          <w:lang w:val="en-US"/>
        </w:rPr>
      </w:pPr>
      <w:r w:rsidRPr="009D6790">
        <w:rPr>
          <w:lang w:val="en-US"/>
        </w:rPr>
        <w:t>5. They need no auxiliary to build up the interrogative and negative forms.</w:t>
      </w:r>
    </w:p>
    <w:p w:rsidR="00282860" w:rsidRPr="009D6790" w:rsidRDefault="00282860" w:rsidP="003055A4">
      <w:pPr>
        <w:pStyle w:val="62"/>
        <w:rPr>
          <w:lang w:val="en-US"/>
        </w:rPr>
      </w:pPr>
      <w:r w:rsidRPr="009D6790">
        <w:rPr>
          <w:lang w:val="en-US"/>
        </w:rPr>
        <w:t xml:space="preserve">6. We never use two modal verbs together. For example, you cannot say ‘He </w:t>
      </w:r>
      <w:proofErr w:type="gramStart"/>
      <w:r w:rsidRPr="009D6790">
        <w:rPr>
          <w:lang w:val="en-US"/>
        </w:rPr>
        <w:t>will can</w:t>
      </w:r>
      <w:proofErr w:type="gramEnd"/>
      <w:r w:rsidRPr="009D6790">
        <w:rPr>
          <w:lang w:val="en-US"/>
        </w:rPr>
        <w:t xml:space="preserve"> come.’ Instead you can say ‘He will be able to come.’</w:t>
      </w:r>
    </w:p>
    <w:p w:rsidR="00282860" w:rsidRPr="009D6790" w:rsidRDefault="00282860" w:rsidP="003055A4">
      <w:pPr>
        <w:pStyle w:val="62"/>
        <w:rPr>
          <w:i/>
          <w:lang w:val="en-US"/>
        </w:rPr>
      </w:pPr>
      <w:r w:rsidRPr="009D6790">
        <w:rPr>
          <w:i/>
          <w:lang w:val="en-US"/>
        </w:rPr>
        <w:t xml:space="preserve">Your husband might have to give up work. </w:t>
      </w:r>
      <w:proofErr w:type="gramStart"/>
      <w:r w:rsidRPr="009D6790">
        <w:rPr>
          <w:i/>
          <w:lang w:val="en-US"/>
        </w:rPr>
        <w:t xml:space="preserve">– </w:t>
      </w:r>
      <w:r w:rsidRPr="009D6790">
        <w:rPr>
          <w:i/>
        </w:rPr>
        <w:t>Твоему</w:t>
      </w:r>
      <w:r w:rsidRPr="009D6790">
        <w:rPr>
          <w:i/>
          <w:lang w:val="en-US"/>
        </w:rPr>
        <w:t xml:space="preserve"> </w:t>
      </w:r>
      <w:r w:rsidRPr="009D6790">
        <w:rPr>
          <w:i/>
        </w:rPr>
        <w:t>мужу</w:t>
      </w:r>
      <w:r w:rsidRPr="009D6790">
        <w:rPr>
          <w:i/>
          <w:lang w:val="en-US"/>
        </w:rPr>
        <w:t xml:space="preserve">, </w:t>
      </w:r>
      <w:r w:rsidRPr="009D6790">
        <w:rPr>
          <w:i/>
        </w:rPr>
        <w:t>возможно</w:t>
      </w:r>
      <w:r w:rsidRPr="009D6790">
        <w:rPr>
          <w:i/>
          <w:lang w:val="en-US"/>
        </w:rPr>
        <w:t xml:space="preserve">, </w:t>
      </w:r>
      <w:r w:rsidRPr="009D6790">
        <w:rPr>
          <w:i/>
        </w:rPr>
        <w:t>придется</w:t>
      </w:r>
      <w:r w:rsidRPr="009D6790">
        <w:rPr>
          <w:i/>
          <w:lang w:val="en-US"/>
        </w:rPr>
        <w:t xml:space="preserve"> </w:t>
      </w:r>
      <w:r w:rsidRPr="009D6790">
        <w:rPr>
          <w:i/>
        </w:rPr>
        <w:t>оставить</w:t>
      </w:r>
      <w:r w:rsidRPr="009D6790">
        <w:rPr>
          <w:i/>
          <w:lang w:val="en-US"/>
        </w:rPr>
        <w:t xml:space="preserve"> </w:t>
      </w:r>
      <w:r w:rsidRPr="009D6790">
        <w:rPr>
          <w:i/>
        </w:rPr>
        <w:t>работу</w:t>
      </w:r>
      <w:r w:rsidRPr="009D6790">
        <w:rPr>
          <w:i/>
          <w:lang w:val="en-US"/>
        </w:rPr>
        <w:t>.</w:t>
      </w:r>
      <w:proofErr w:type="gramEnd"/>
    </w:p>
    <w:p w:rsidR="00282860" w:rsidRPr="009D6790" w:rsidRDefault="00282860" w:rsidP="003A2CFB">
      <w:pPr>
        <w:pStyle w:val="5"/>
        <w:rPr>
          <w:spacing w:val="0"/>
          <w:lang w:val="en-US"/>
        </w:rPr>
      </w:pPr>
      <w:r w:rsidRPr="009D6790">
        <w:rPr>
          <w:spacing w:val="0"/>
          <w:lang w:val="en-US"/>
        </w:rPr>
        <w:t>Functions of Modal Verbs</w:t>
      </w:r>
    </w:p>
    <w:p w:rsidR="00282860" w:rsidRPr="009D6790" w:rsidRDefault="00282860" w:rsidP="003A2CFB">
      <w:pPr>
        <w:pStyle w:val="5"/>
        <w:rPr>
          <w:spacing w:val="0"/>
        </w:rPr>
      </w:pPr>
      <w:r w:rsidRPr="009D6790">
        <w:rPr>
          <w:spacing w:val="0"/>
        </w:rPr>
        <w:t>Необходимость совершения действия</w:t>
      </w:r>
    </w:p>
    <w:tbl>
      <w:tblPr>
        <w:tblW w:w="5000" w:type="pct"/>
        <w:tblCellSpacing w:w="0" w:type="dxa"/>
        <w:tblBorders>
          <w:top w:val="outset" w:sz="6" w:space="0" w:color="BD8E51"/>
          <w:left w:val="outset" w:sz="6" w:space="0" w:color="BD8E51"/>
          <w:bottom w:val="outset" w:sz="6" w:space="0" w:color="BD8E51"/>
          <w:right w:val="outset" w:sz="6" w:space="0" w:color="BD8E51"/>
          <w:insideH w:val="outset" w:sz="6" w:space="0" w:color="auto"/>
          <w:insideV w:val="outset" w:sz="6" w:space="0" w:color="auto"/>
        </w:tblBorders>
        <w:tblCellMar>
          <w:top w:w="90" w:type="dxa"/>
          <w:left w:w="90" w:type="dxa"/>
          <w:bottom w:w="90" w:type="dxa"/>
          <w:right w:w="90" w:type="dxa"/>
        </w:tblCellMar>
        <w:tblLook w:val="04A0"/>
      </w:tblPr>
      <w:tblGrid>
        <w:gridCol w:w="766"/>
        <w:gridCol w:w="1530"/>
        <w:gridCol w:w="3443"/>
        <w:gridCol w:w="3826"/>
      </w:tblGrid>
      <w:tr w:rsidR="00282860" w:rsidRPr="009D6790" w:rsidTr="003055A4">
        <w:trPr>
          <w:tblCellSpacing w:w="0" w:type="dxa"/>
        </w:trPr>
        <w:tc>
          <w:tcPr>
            <w:tcW w:w="5000" w:type="pct"/>
            <w:gridSpan w:val="4"/>
            <w:shd w:val="clear" w:color="auto" w:fill="auto"/>
            <w:hideMark/>
          </w:tcPr>
          <w:p w:rsidR="00282860" w:rsidRPr="009D6790" w:rsidRDefault="00282860" w:rsidP="00282860">
            <w:pPr>
              <w:pStyle w:val="rvps1"/>
              <w:shd w:val="clear" w:color="auto" w:fill="FFFFFF"/>
              <w:spacing w:before="0" w:after="0"/>
              <w:jc w:val="center"/>
              <w:rPr>
                <w:color w:val="000000"/>
                <w:lang w:eastAsia="ru-RU"/>
              </w:rPr>
            </w:pPr>
            <w:r w:rsidRPr="009D6790">
              <w:rPr>
                <w:rStyle w:val="rvts7"/>
                <w:b/>
                <w:bCs/>
                <w:color w:val="000000"/>
                <w:lang w:val="en-US"/>
              </w:rPr>
              <w:t xml:space="preserve"> </w:t>
            </w:r>
            <w:r w:rsidRPr="009D6790">
              <w:rPr>
                <w:rStyle w:val="rvts7"/>
                <w:b/>
                <w:bCs/>
                <w:color w:val="000000"/>
              </w:rPr>
              <w:t>НЕОБХОДИМОСТЬ СОВЕРШЕНИЯ ДЕЙСТВИЯ</w:t>
            </w:r>
          </w:p>
        </w:tc>
      </w:tr>
      <w:tr w:rsidR="00282860" w:rsidRPr="009D6790" w:rsidTr="003055A4">
        <w:trPr>
          <w:tblCellSpacing w:w="0" w:type="dxa"/>
        </w:trPr>
        <w:tc>
          <w:tcPr>
            <w:tcW w:w="400" w:type="pc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 xml:space="preserve">№ </w:t>
            </w:r>
            <w:r w:rsidRPr="009D6790">
              <w:rPr>
                <w:b/>
                <w:bCs/>
                <w:color w:val="000000"/>
              </w:rPr>
              <w:br/>
            </w:r>
            <w:proofErr w:type="spellStart"/>
            <w:proofErr w:type="gramStart"/>
            <w:r w:rsidRPr="009D6790">
              <w:rPr>
                <w:rStyle w:val="rvts001"/>
                <w:b/>
                <w:bCs/>
                <w:color w:val="000000"/>
              </w:rPr>
              <w:t>п</w:t>
            </w:r>
            <w:proofErr w:type="spellEnd"/>
            <w:proofErr w:type="gramEnd"/>
            <w:r w:rsidRPr="009D6790">
              <w:rPr>
                <w:rStyle w:val="rvts001"/>
                <w:b/>
                <w:bCs/>
                <w:color w:val="000000"/>
              </w:rPr>
              <w:t>/</w:t>
            </w:r>
            <w:proofErr w:type="spellStart"/>
            <w:r w:rsidRPr="009D6790">
              <w:rPr>
                <w:rStyle w:val="rvts001"/>
                <w:b/>
                <w:bCs/>
                <w:color w:val="000000"/>
              </w:rPr>
              <w:t>п</w:t>
            </w:r>
            <w:proofErr w:type="spellEnd"/>
          </w:p>
        </w:tc>
        <w:tc>
          <w:tcPr>
            <w:tcW w:w="800" w:type="pc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ГЛАГОЛ</w:t>
            </w:r>
          </w:p>
        </w:tc>
        <w:tc>
          <w:tcPr>
            <w:tcW w:w="1800" w:type="pc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ХАРАКТЕРНЫЕ ОТТЕНКИ ЗНАЧЕНИЯ</w:t>
            </w:r>
          </w:p>
        </w:tc>
        <w:tc>
          <w:tcPr>
            <w:tcW w:w="2000" w:type="pc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ПРИМЕР</w:t>
            </w:r>
          </w:p>
        </w:tc>
      </w:tr>
      <w:tr w:rsidR="00282860" w:rsidRPr="009F7098" w:rsidTr="003055A4">
        <w:trPr>
          <w:tblCellSpacing w:w="0" w:type="dxa"/>
        </w:trPr>
        <w:tc>
          <w:tcPr>
            <w:tcW w:w="4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1</w:t>
            </w:r>
          </w:p>
        </w:tc>
        <w:tc>
          <w:tcPr>
            <w:tcW w:w="8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MUST</w:t>
            </w: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Неизбежность совершения действия, обусловленная объективными причинами</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lang w:val="en-US"/>
              </w:rPr>
            </w:pPr>
            <w:r w:rsidRPr="009D6790">
              <w:rPr>
                <w:color w:val="000000"/>
                <w:lang w:val="en-US"/>
              </w:rPr>
              <w:t xml:space="preserve">He </w:t>
            </w:r>
            <w:r w:rsidR="002B4662">
              <w:fldChar w:fldCharType="begin"/>
            </w:r>
            <w:r w:rsidR="002B4662" w:rsidRPr="009F7098">
              <w:rPr>
                <w:lang w:val="en-US"/>
              </w:rPr>
              <w:instrText>HYPERLINK "http://study-english.info/modal.php"</w:instrText>
            </w:r>
            <w:r w:rsidR="002B4662">
              <w:fldChar w:fldCharType="separate"/>
            </w:r>
            <w:r w:rsidRPr="009D6790">
              <w:rPr>
                <w:rStyle w:val="a5"/>
                <w:b/>
                <w:bCs/>
                <w:color w:val="624421"/>
                <w:lang w:val="en-US"/>
              </w:rPr>
              <w:t>must</w:t>
            </w:r>
            <w:r w:rsidR="002B4662">
              <w:fldChar w:fldCharType="end"/>
            </w:r>
            <w:r w:rsidRPr="009D6790">
              <w:rPr>
                <w:color w:val="000000"/>
                <w:lang w:val="en-US"/>
              </w:rPr>
              <w:t xml:space="preserve"> understand it. </w:t>
            </w:r>
            <w:r w:rsidRPr="009D6790">
              <w:rPr>
                <w:rStyle w:val="rvts70"/>
                <w:i/>
                <w:iCs/>
                <w:color w:val="000000"/>
              </w:rPr>
              <w:t>Он</w:t>
            </w:r>
            <w:r w:rsidRPr="009D6790">
              <w:rPr>
                <w:rStyle w:val="rvts70"/>
                <w:i/>
                <w:iCs/>
                <w:color w:val="000000"/>
                <w:lang w:val="en-US"/>
              </w:rPr>
              <w:t xml:space="preserve"> </w:t>
            </w:r>
            <w:r w:rsidRPr="009D6790">
              <w:rPr>
                <w:rStyle w:val="rvts70"/>
                <w:i/>
                <w:iCs/>
                <w:color w:val="000000"/>
              </w:rPr>
              <w:t>должен</w:t>
            </w:r>
            <w:r w:rsidRPr="009D6790">
              <w:rPr>
                <w:rStyle w:val="rvts70"/>
                <w:i/>
                <w:iCs/>
                <w:color w:val="000000"/>
                <w:lang w:val="en-US"/>
              </w:rPr>
              <w:t xml:space="preserve"> </w:t>
            </w:r>
            <w:r w:rsidRPr="009D6790">
              <w:rPr>
                <w:rStyle w:val="rvts70"/>
                <w:i/>
                <w:iCs/>
                <w:color w:val="000000"/>
              </w:rPr>
              <w:t>понять</w:t>
            </w:r>
            <w:r w:rsidRPr="009D6790">
              <w:rPr>
                <w:rStyle w:val="rvts70"/>
                <w:i/>
                <w:iCs/>
                <w:color w:val="000000"/>
                <w:lang w:val="en-US"/>
              </w:rPr>
              <w:t xml:space="preserve"> </w:t>
            </w:r>
            <w:r w:rsidRPr="009D6790">
              <w:rPr>
                <w:rStyle w:val="rvts70"/>
                <w:i/>
                <w:iCs/>
                <w:color w:val="000000"/>
              </w:rPr>
              <w:t>это</w:t>
            </w:r>
            <w:r w:rsidRPr="009D6790">
              <w:rPr>
                <w:rStyle w:val="rvts70"/>
                <w:i/>
                <w:iCs/>
                <w:color w:val="000000"/>
                <w:lang w:val="en-US"/>
              </w:rPr>
              <w:t>.</w:t>
            </w:r>
          </w:p>
        </w:tc>
      </w:tr>
      <w:tr w:rsidR="00282860" w:rsidRPr="009D6790" w:rsidTr="003055A4">
        <w:trPr>
          <w:tblCellSpacing w:w="0" w:type="dxa"/>
        </w:trPr>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lang w:val="en-US"/>
              </w:rPr>
            </w:pPr>
          </w:p>
        </w:tc>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lang w:val="en-US"/>
              </w:rPr>
            </w:pP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proofErr w:type="spellStart"/>
            <w:r w:rsidRPr="009D6790">
              <w:rPr>
                <w:color w:val="000000"/>
              </w:rPr>
              <w:t>Вынужденность</w:t>
            </w:r>
            <w:proofErr w:type="spellEnd"/>
            <w:r w:rsidRPr="009D6790">
              <w:rPr>
                <w:color w:val="000000"/>
              </w:rPr>
              <w:t xml:space="preserve"> совершения действия, </w:t>
            </w:r>
            <w:proofErr w:type="gramStart"/>
            <w:r w:rsidRPr="009D6790">
              <w:rPr>
                <w:color w:val="000000"/>
              </w:rPr>
              <w:t>обусловленная</w:t>
            </w:r>
            <w:proofErr w:type="gramEnd"/>
            <w:r w:rsidRPr="009D6790">
              <w:rPr>
                <w:color w:val="000000"/>
              </w:rPr>
              <w:t xml:space="preserve"> объективными причинами</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lang w:val="en-US"/>
              </w:rPr>
            </w:pPr>
            <w:r w:rsidRPr="009D6790">
              <w:rPr>
                <w:color w:val="000000"/>
                <w:lang w:val="en-US"/>
              </w:rPr>
              <w:t xml:space="preserve">You </w:t>
            </w:r>
            <w:r w:rsidRPr="009D6790">
              <w:rPr>
                <w:rStyle w:val="rvts001"/>
                <w:b/>
                <w:bCs/>
                <w:color w:val="000000"/>
                <w:lang w:val="en-US"/>
              </w:rPr>
              <w:t>must</w:t>
            </w:r>
            <w:r w:rsidRPr="009D6790">
              <w:rPr>
                <w:color w:val="000000"/>
                <w:lang w:val="en-US"/>
              </w:rPr>
              <w:t xml:space="preserve"> not ask too much of it.</w:t>
            </w:r>
          </w:p>
          <w:p w:rsidR="00282860" w:rsidRPr="009D6790" w:rsidRDefault="00282860" w:rsidP="00282860">
            <w:pPr>
              <w:pStyle w:val="rvps12"/>
              <w:shd w:val="clear" w:color="auto" w:fill="FFFFFF"/>
              <w:spacing w:before="0" w:beforeAutospacing="0" w:after="0" w:afterAutospacing="0"/>
              <w:jc w:val="center"/>
              <w:rPr>
                <w:color w:val="000000"/>
              </w:rPr>
            </w:pPr>
            <w:r w:rsidRPr="009D6790">
              <w:rPr>
                <w:rStyle w:val="rvts70"/>
                <w:i/>
                <w:iCs/>
                <w:color w:val="000000"/>
              </w:rPr>
              <w:t>Вы не должны спрашивать про это слишком много.</w:t>
            </w:r>
          </w:p>
        </w:tc>
      </w:tr>
      <w:tr w:rsidR="00282860" w:rsidRPr="009D6790" w:rsidTr="003055A4">
        <w:trPr>
          <w:tblCellSpacing w:w="0" w:type="dxa"/>
        </w:trPr>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 xml:space="preserve">Необходимость, обусловленная субъективным мнением </w:t>
            </w:r>
            <w:proofErr w:type="gramStart"/>
            <w:r w:rsidRPr="009D6790">
              <w:rPr>
                <w:color w:val="000000"/>
              </w:rPr>
              <w:t>говорящего</w:t>
            </w:r>
            <w:proofErr w:type="gramEnd"/>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 </w:t>
            </w:r>
            <w:r w:rsidRPr="009D6790">
              <w:rPr>
                <w:rStyle w:val="rvts001"/>
                <w:b/>
                <w:bCs/>
                <w:color w:val="000000"/>
                <w:lang w:val="en-US"/>
              </w:rPr>
              <w:t>must</w:t>
            </w:r>
            <w:r w:rsidRPr="009D6790">
              <w:rPr>
                <w:color w:val="000000"/>
                <w:lang w:val="en-US"/>
              </w:rPr>
              <w:t xml:space="preserve"> be off as soon as I can. </w:t>
            </w:r>
            <w:r w:rsidRPr="009D6790">
              <w:rPr>
                <w:rStyle w:val="rvts70"/>
                <w:i/>
                <w:iCs/>
                <w:color w:val="000000"/>
              </w:rPr>
              <w:t>Я должен уйти, как только смогу.</w:t>
            </w:r>
          </w:p>
        </w:tc>
      </w:tr>
      <w:tr w:rsidR="00282860" w:rsidRPr="009D6790" w:rsidTr="003055A4">
        <w:trPr>
          <w:tblCellSpacing w:w="0" w:type="dxa"/>
        </w:trPr>
        <w:tc>
          <w:tcPr>
            <w:tcW w:w="4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2</w:t>
            </w:r>
          </w:p>
        </w:tc>
        <w:tc>
          <w:tcPr>
            <w:tcW w:w="8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SHOULD</w:t>
            </w: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proofErr w:type="gramStart"/>
            <w:r w:rsidRPr="009D6790">
              <w:rPr>
                <w:color w:val="000000"/>
              </w:rPr>
              <w:t xml:space="preserve">Необходимость совершения </w:t>
            </w:r>
            <w:r w:rsidRPr="009D6790">
              <w:rPr>
                <w:color w:val="000000"/>
              </w:rPr>
              <w:lastRenderedPageBreak/>
              <w:t>действия, вызванная субъективным мнением говорящего</w:t>
            </w:r>
            <w:proofErr w:type="gramEnd"/>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lastRenderedPageBreak/>
              <w:t xml:space="preserve">You </w:t>
            </w:r>
            <w:r w:rsidRPr="009D6790">
              <w:rPr>
                <w:rStyle w:val="rvts001"/>
                <w:b/>
                <w:bCs/>
                <w:color w:val="000000"/>
                <w:lang w:val="en-US"/>
              </w:rPr>
              <w:t>shouldn't</w:t>
            </w:r>
            <w:r w:rsidRPr="009D6790">
              <w:rPr>
                <w:color w:val="000000"/>
                <w:lang w:val="en-US"/>
              </w:rPr>
              <w:t xml:space="preserve"> have come here. </w:t>
            </w:r>
            <w:r w:rsidRPr="009D6790">
              <w:rPr>
                <w:rStyle w:val="rvts70"/>
                <w:i/>
                <w:iCs/>
                <w:color w:val="000000"/>
              </w:rPr>
              <w:t xml:space="preserve">Тебе </w:t>
            </w:r>
            <w:r w:rsidRPr="009D6790">
              <w:rPr>
                <w:rStyle w:val="rvts70"/>
                <w:i/>
                <w:iCs/>
                <w:color w:val="000000"/>
              </w:rPr>
              <w:lastRenderedPageBreak/>
              <w:t>не следовало приходить сюда.</w:t>
            </w:r>
          </w:p>
        </w:tc>
      </w:tr>
      <w:tr w:rsidR="00282860" w:rsidRPr="009D6790" w:rsidTr="003055A4">
        <w:trPr>
          <w:tblCellSpacing w:w="0" w:type="dxa"/>
        </w:trPr>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Необходимость совершения действия, вызванная объективными причинами</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Insulators </w:t>
            </w:r>
            <w:r w:rsidR="002B4662">
              <w:fldChar w:fldCharType="begin"/>
            </w:r>
            <w:r w:rsidR="002B4662" w:rsidRPr="009F7098">
              <w:rPr>
                <w:lang w:val="en-US"/>
              </w:rPr>
              <w:instrText>HYPERLINK "http://study-english.info/modal.php"</w:instrText>
            </w:r>
            <w:r w:rsidR="002B4662">
              <w:fldChar w:fldCharType="separate"/>
            </w:r>
            <w:r w:rsidRPr="009D6790">
              <w:rPr>
                <w:rStyle w:val="a5"/>
                <w:b/>
                <w:bCs/>
                <w:color w:val="624421"/>
                <w:lang w:val="en-US"/>
              </w:rPr>
              <w:t>should</w:t>
            </w:r>
            <w:r w:rsidR="002B4662">
              <w:fldChar w:fldCharType="end"/>
            </w:r>
            <w:r w:rsidRPr="009D6790">
              <w:rPr>
                <w:color w:val="000000"/>
                <w:lang w:val="en-US"/>
              </w:rPr>
              <w:t xml:space="preserve"> be kept very clean. </w:t>
            </w:r>
            <w:r w:rsidRPr="009D6790">
              <w:rPr>
                <w:rStyle w:val="rvts70"/>
                <w:i/>
                <w:iCs/>
                <w:color w:val="000000"/>
              </w:rPr>
              <w:t>Изоляторы должны храниться в чистоте.</w:t>
            </w:r>
          </w:p>
        </w:tc>
      </w:tr>
      <w:tr w:rsidR="00282860" w:rsidRPr="009D6790" w:rsidTr="003055A4">
        <w:trPr>
          <w:tblCellSpacing w:w="0" w:type="dxa"/>
        </w:trPr>
        <w:tc>
          <w:tcPr>
            <w:tcW w:w="4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3</w:t>
            </w:r>
          </w:p>
        </w:tc>
        <w:tc>
          <w:tcPr>
            <w:tcW w:w="8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OUGHT</w:t>
            </w: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proofErr w:type="gramStart"/>
            <w:r w:rsidRPr="009D6790">
              <w:rPr>
                <w:color w:val="000000"/>
              </w:rPr>
              <w:t>Необходимость совершения действия, вызванная субъективным мнением говорящего</w:t>
            </w:r>
            <w:proofErr w:type="gramEnd"/>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 </w:t>
            </w:r>
            <w:r w:rsidRPr="009D6790">
              <w:rPr>
                <w:rStyle w:val="rvts001"/>
                <w:b/>
                <w:bCs/>
                <w:color w:val="000000"/>
                <w:lang w:val="en-US"/>
              </w:rPr>
              <w:t>ought</w:t>
            </w:r>
            <w:r w:rsidRPr="009D6790">
              <w:rPr>
                <w:color w:val="000000"/>
                <w:lang w:val="en-US"/>
              </w:rPr>
              <w:t xml:space="preserve"> to do all I </w:t>
            </w:r>
            <w:r w:rsidR="002B4662">
              <w:fldChar w:fldCharType="begin"/>
            </w:r>
            <w:r w:rsidR="002B4662" w:rsidRPr="009F7098">
              <w:rPr>
                <w:lang w:val="en-US"/>
              </w:rPr>
              <w:instrText>HYPERLINK "http://study-english.info/modal.php"</w:instrText>
            </w:r>
            <w:r w:rsidR="002B4662">
              <w:fldChar w:fldCharType="separate"/>
            </w:r>
            <w:r w:rsidRPr="009D6790">
              <w:rPr>
                <w:rStyle w:val="a5"/>
                <w:color w:val="624421"/>
                <w:lang w:val="en-US"/>
              </w:rPr>
              <w:t>can</w:t>
            </w:r>
            <w:r w:rsidR="002B4662">
              <w:fldChar w:fldCharType="end"/>
            </w:r>
            <w:r w:rsidRPr="009D6790">
              <w:rPr>
                <w:color w:val="000000"/>
                <w:lang w:val="en-US"/>
              </w:rPr>
              <w:t xml:space="preserve"> to comfort her. </w:t>
            </w:r>
            <w:r w:rsidRPr="009D6790">
              <w:rPr>
                <w:rStyle w:val="rvts70"/>
                <w:i/>
                <w:iCs/>
                <w:color w:val="000000"/>
              </w:rPr>
              <w:t>Я должен сделать все, что могу, чтобы успокоить ее.</w:t>
            </w:r>
          </w:p>
        </w:tc>
      </w:tr>
      <w:tr w:rsidR="00282860" w:rsidRPr="009D6790" w:rsidTr="003055A4">
        <w:trPr>
          <w:tblCellSpacing w:w="0" w:type="dxa"/>
        </w:trPr>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1800" w:type="pct"/>
            <w:shd w:val="clear" w:color="auto" w:fill="auto"/>
            <w:hideMark/>
          </w:tcPr>
          <w:p w:rsidR="00282860" w:rsidRPr="009D6790" w:rsidRDefault="00282860" w:rsidP="00282860">
            <w:pPr>
              <w:pStyle w:val="rvps36"/>
              <w:shd w:val="clear" w:color="auto" w:fill="FFFFFF"/>
              <w:spacing w:before="0" w:beforeAutospacing="0" w:after="0" w:afterAutospacing="0"/>
              <w:rPr>
                <w:color w:val="000000"/>
              </w:rPr>
            </w:pPr>
            <w:proofErr w:type="gramStart"/>
            <w:r w:rsidRPr="009D6790">
              <w:rPr>
                <w:color w:val="000000"/>
              </w:rPr>
              <w:t>Целесообразность действия, обусловленная субъективным мнением говорящего</w:t>
            </w:r>
            <w:proofErr w:type="gramEnd"/>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Perhaps I </w:t>
            </w:r>
            <w:r w:rsidRPr="009D6790">
              <w:rPr>
                <w:rStyle w:val="rvts001"/>
                <w:b/>
                <w:bCs/>
                <w:color w:val="000000"/>
                <w:lang w:val="en-US"/>
              </w:rPr>
              <w:t>ought</w:t>
            </w:r>
            <w:r w:rsidRPr="009D6790">
              <w:rPr>
                <w:color w:val="000000"/>
                <w:lang w:val="en-US"/>
              </w:rPr>
              <w:t xml:space="preserve"> to have a talk to him about it first. </w:t>
            </w:r>
            <w:r w:rsidRPr="009D6790">
              <w:rPr>
                <w:rStyle w:val="rvts70"/>
                <w:i/>
                <w:iCs/>
                <w:color w:val="000000"/>
              </w:rPr>
              <w:t>Наверное, мне следует сначала поговорить с ним об этом.</w:t>
            </w:r>
          </w:p>
        </w:tc>
      </w:tr>
      <w:tr w:rsidR="00282860" w:rsidRPr="009D6790" w:rsidTr="003055A4">
        <w:trPr>
          <w:tblCellSpacing w:w="0" w:type="dxa"/>
        </w:trPr>
        <w:tc>
          <w:tcPr>
            <w:tcW w:w="4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4</w:t>
            </w:r>
          </w:p>
        </w:tc>
        <w:tc>
          <w:tcPr>
            <w:tcW w:w="8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SHALL</w:t>
            </w: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proofErr w:type="gramStart"/>
            <w:r w:rsidRPr="009D6790">
              <w:rPr>
                <w:color w:val="000000"/>
              </w:rPr>
              <w:t>Необходимость совершения действия, обусловленная субъективным мнением говорящего</w:t>
            </w:r>
            <w:proofErr w:type="gramEnd"/>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proofErr w:type="spellStart"/>
            <w:r w:rsidRPr="009D6790">
              <w:rPr>
                <w:color w:val="000000"/>
              </w:rPr>
              <w:t>Henry</w:t>
            </w:r>
            <w:proofErr w:type="spellEnd"/>
            <w:r w:rsidRPr="009D6790">
              <w:rPr>
                <w:rStyle w:val="rvts001"/>
                <w:b/>
                <w:bCs/>
                <w:color w:val="000000"/>
              </w:rPr>
              <w:t xml:space="preserve"> </w:t>
            </w:r>
            <w:proofErr w:type="spellStart"/>
            <w:r w:rsidRPr="009D6790">
              <w:rPr>
                <w:rStyle w:val="rvts001"/>
                <w:b/>
                <w:bCs/>
                <w:color w:val="000000"/>
              </w:rPr>
              <w:t>shall</w:t>
            </w:r>
            <w:proofErr w:type="spellEnd"/>
            <w:r w:rsidRPr="009D6790">
              <w:rPr>
                <w:rStyle w:val="rvts001"/>
                <w:b/>
                <w:bCs/>
                <w:color w:val="000000"/>
              </w:rPr>
              <w:t xml:space="preserve"> </w:t>
            </w:r>
            <w:proofErr w:type="spellStart"/>
            <w:r w:rsidRPr="009D6790">
              <w:rPr>
                <w:color w:val="000000"/>
              </w:rPr>
              <w:t>go</w:t>
            </w:r>
            <w:proofErr w:type="spellEnd"/>
            <w:r w:rsidRPr="009D6790">
              <w:rPr>
                <w:color w:val="000000"/>
              </w:rPr>
              <w:t xml:space="preserve"> </w:t>
            </w:r>
            <w:proofErr w:type="spellStart"/>
            <w:r w:rsidRPr="009D6790">
              <w:rPr>
                <w:color w:val="000000"/>
              </w:rPr>
              <w:t>home</w:t>
            </w:r>
            <w:proofErr w:type="spellEnd"/>
            <w:r w:rsidRPr="009D6790">
              <w:rPr>
                <w:color w:val="000000"/>
              </w:rPr>
              <w:t xml:space="preserve">. </w:t>
            </w:r>
            <w:r w:rsidRPr="009D6790">
              <w:rPr>
                <w:rStyle w:val="rvts70"/>
                <w:i/>
                <w:iCs/>
                <w:color w:val="000000"/>
              </w:rPr>
              <w:t>Генри должен пойти домой.</w:t>
            </w:r>
          </w:p>
        </w:tc>
      </w:tr>
      <w:tr w:rsidR="00282860" w:rsidRPr="009D6790" w:rsidTr="003055A4">
        <w:trPr>
          <w:tblCellSpacing w:w="0" w:type="dxa"/>
        </w:trPr>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Вопросительное предложение с</w:t>
            </w:r>
            <w:r w:rsidRPr="009D6790">
              <w:rPr>
                <w:rStyle w:val="rvts001"/>
                <w:b/>
                <w:bCs/>
                <w:color w:val="000000"/>
              </w:rPr>
              <w:t xml:space="preserve"> </w:t>
            </w:r>
            <w:proofErr w:type="spellStart"/>
            <w:r w:rsidRPr="009D6790">
              <w:rPr>
                <w:rStyle w:val="rvts001"/>
                <w:b/>
                <w:bCs/>
                <w:color w:val="000000"/>
              </w:rPr>
              <w:t>shall</w:t>
            </w:r>
            <w:proofErr w:type="spellEnd"/>
            <w:r w:rsidRPr="009D6790">
              <w:rPr>
                <w:rStyle w:val="rvts001"/>
                <w:b/>
                <w:bCs/>
                <w:color w:val="000000"/>
              </w:rPr>
              <w:t xml:space="preserve"> </w:t>
            </w:r>
            <w:r w:rsidRPr="009D6790">
              <w:rPr>
                <w:color w:val="000000"/>
              </w:rPr>
              <w:t>содержит вопрос говорящего о мнении собеседника по поводу совершения действия</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rStyle w:val="rvts001"/>
                <w:b/>
                <w:bCs/>
                <w:color w:val="000000"/>
                <w:lang w:val="en-US"/>
              </w:rPr>
              <w:t>Shall</w:t>
            </w:r>
            <w:r w:rsidRPr="009D6790">
              <w:rPr>
                <w:color w:val="000000"/>
                <w:lang w:val="en-US"/>
              </w:rPr>
              <w:t xml:space="preserve"> I open the door? </w:t>
            </w:r>
            <w:r w:rsidRPr="009D6790">
              <w:rPr>
                <w:rStyle w:val="rvts70"/>
                <w:i/>
                <w:iCs/>
                <w:color w:val="000000"/>
              </w:rPr>
              <w:t>Мне открыть дверь?</w:t>
            </w:r>
          </w:p>
        </w:tc>
      </w:tr>
      <w:tr w:rsidR="00282860" w:rsidRPr="009D6790" w:rsidTr="003055A4">
        <w:trPr>
          <w:tblCellSpacing w:w="0" w:type="dxa"/>
        </w:trPr>
        <w:tc>
          <w:tcPr>
            <w:tcW w:w="400" w:type="pc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5</w:t>
            </w:r>
          </w:p>
        </w:tc>
        <w:tc>
          <w:tcPr>
            <w:tcW w:w="800" w:type="pc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NEED</w:t>
            </w: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Передает оттенок нужности, надобности действия</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We </w:t>
            </w:r>
            <w:r w:rsidRPr="009D6790">
              <w:rPr>
                <w:rStyle w:val="rvts001"/>
                <w:b/>
                <w:bCs/>
                <w:color w:val="000000"/>
                <w:lang w:val="en-US"/>
              </w:rPr>
              <w:t>needn't</w:t>
            </w:r>
            <w:r w:rsidRPr="009D6790">
              <w:rPr>
                <w:color w:val="000000"/>
                <w:lang w:val="en-US"/>
              </w:rPr>
              <w:t xml:space="preserve"> talk to each other unless we feel like it. </w:t>
            </w:r>
            <w:r w:rsidRPr="009D6790">
              <w:rPr>
                <w:rStyle w:val="rvts70"/>
                <w:i/>
                <w:iCs/>
                <w:color w:val="000000"/>
              </w:rPr>
              <w:t>Нам не нужно говорить друг с другом, если только мы не захотим этого.</w:t>
            </w:r>
          </w:p>
        </w:tc>
      </w:tr>
      <w:tr w:rsidR="00282860" w:rsidRPr="009D6790" w:rsidTr="003055A4">
        <w:trPr>
          <w:tblCellSpacing w:w="0" w:type="dxa"/>
        </w:trPr>
        <w:tc>
          <w:tcPr>
            <w:tcW w:w="4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6</w:t>
            </w:r>
          </w:p>
        </w:tc>
        <w:tc>
          <w:tcPr>
            <w:tcW w:w="8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lang w:val="en-US"/>
              </w:rPr>
            </w:pPr>
            <w:r w:rsidRPr="009D6790">
              <w:rPr>
                <w:rStyle w:val="rvts001"/>
                <w:b/>
                <w:bCs/>
                <w:color w:val="000000"/>
                <w:lang w:val="en-US"/>
              </w:rPr>
              <w:t>TO HAVE*(TO HAVE GOT)*</w:t>
            </w: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proofErr w:type="spellStart"/>
            <w:r w:rsidRPr="009D6790">
              <w:rPr>
                <w:color w:val="000000"/>
              </w:rPr>
              <w:t>Вынужденность</w:t>
            </w:r>
            <w:proofErr w:type="spellEnd"/>
            <w:r w:rsidRPr="009D6790">
              <w:rPr>
                <w:color w:val="000000"/>
              </w:rPr>
              <w:t xml:space="preserve"> действия</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 </w:t>
            </w:r>
            <w:r w:rsidRPr="009D6790">
              <w:rPr>
                <w:rStyle w:val="rvts001"/>
                <w:b/>
                <w:bCs/>
                <w:color w:val="000000"/>
                <w:lang w:val="en-US"/>
              </w:rPr>
              <w:t>didn't have</w:t>
            </w:r>
            <w:r w:rsidRPr="009D6790">
              <w:rPr>
                <w:color w:val="000000"/>
                <w:lang w:val="en-US"/>
              </w:rPr>
              <w:t xml:space="preserve"> to make any decisions. </w:t>
            </w:r>
            <w:r w:rsidRPr="009D6790">
              <w:rPr>
                <w:rStyle w:val="rvts70"/>
                <w:i/>
                <w:iCs/>
                <w:color w:val="000000"/>
              </w:rPr>
              <w:t>Мне не пришлось принимать решения.</w:t>
            </w:r>
          </w:p>
        </w:tc>
      </w:tr>
      <w:tr w:rsidR="00282860" w:rsidRPr="009D6790" w:rsidTr="003055A4">
        <w:trPr>
          <w:tblCellSpacing w:w="0" w:type="dxa"/>
        </w:trPr>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Надобность действия</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 </w:t>
            </w:r>
            <w:r w:rsidRPr="009D6790">
              <w:rPr>
                <w:rStyle w:val="rvts001"/>
                <w:b/>
                <w:bCs/>
                <w:color w:val="000000"/>
                <w:lang w:val="en-US"/>
              </w:rPr>
              <w:t xml:space="preserve">have </w:t>
            </w:r>
            <w:r w:rsidRPr="009D6790">
              <w:rPr>
                <w:color w:val="000000"/>
                <w:lang w:val="en-US"/>
              </w:rPr>
              <w:t xml:space="preserve">to know it. </w:t>
            </w:r>
            <w:r w:rsidRPr="009D6790">
              <w:rPr>
                <w:rStyle w:val="rvts70"/>
                <w:i/>
                <w:iCs/>
                <w:color w:val="000000"/>
              </w:rPr>
              <w:t>Мне надо это знать.</w:t>
            </w:r>
          </w:p>
        </w:tc>
      </w:tr>
      <w:tr w:rsidR="00282860" w:rsidRPr="009D6790" w:rsidTr="003055A4">
        <w:trPr>
          <w:tblCellSpacing w:w="0" w:type="dxa"/>
        </w:trPr>
        <w:tc>
          <w:tcPr>
            <w:tcW w:w="4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7</w:t>
            </w:r>
          </w:p>
        </w:tc>
        <w:tc>
          <w:tcPr>
            <w:tcW w:w="800" w:type="pct"/>
            <w:vMerge w:val="restart"/>
            <w:shd w:val="clear" w:color="auto" w:fill="auto"/>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TO BE*</w:t>
            </w: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Неизбежность совершения действия</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The novel, which </w:t>
            </w:r>
            <w:r w:rsidRPr="009D6790">
              <w:rPr>
                <w:rStyle w:val="rvts001"/>
                <w:b/>
                <w:bCs/>
                <w:color w:val="000000"/>
                <w:lang w:val="en-US"/>
              </w:rPr>
              <w:t>is</w:t>
            </w:r>
            <w:r w:rsidRPr="009D6790">
              <w:rPr>
                <w:color w:val="000000"/>
                <w:lang w:val="en-US"/>
              </w:rPr>
              <w:t xml:space="preserve"> to be his last </w:t>
            </w:r>
            <w:proofErr w:type="gramStart"/>
            <w:r w:rsidRPr="009D6790">
              <w:rPr>
                <w:color w:val="000000"/>
                <w:lang w:val="en-US"/>
              </w:rPr>
              <w:t>one</w:t>
            </w:r>
            <w:proofErr w:type="gramEnd"/>
            <w:r w:rsidRPr="009D6790">
              <w:rPr>
                <w:color w:val="000000"/>
                <w:lang w:val="en-US"/>
              </w:rPr>
              <w:t xml:space="preserve"> has found a new sense. </w:t>
            </w:r>
            <w:r w:rsidRPr="009D6790">
              <w:rPr>
                <w:rStyle w:val="rvts70"/>
                <w:i/>
                <w:iCs/>
                <w:color w:val="000000"/>
              </w:rPr>
              <w:t>Роман, которому суждено было стать его последним романом, нашел новый смысл.</w:t>
            </w:r>
          </w:p>
        </w:tc>
      </w:tr>
      <w:tr w:rsidR="00282860" w:rsidRPr="009D6790" w:rsidTr="003055A4">
        <w:trPr>
          <w:tblCellSpacing w:w="0" w:type="dxa"/>
        </w:trPr>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Необходимость совершения действия согласно предварительной договоренности</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He </w:t>
            </w:r>
            <w:r w:rsidRPr="009D6790">
              <w:rPr>
                <w:rStyle w:val="rvts001"/>
                <w:b/>
                <w:bCs/>
                <w:color w:val="000000"/>
                <w:lang w:val="en-US"/>
              </w:rPr>
              <w:t>was</w:t>
            </w:r>
            <w:r w:rsidRPr="009D6790">
              <w:rPr>
                <w:color w:val="000000"/>
                <w:lang w:val="en-US"/>
              </w:rPr>
              <w:t xml:space="preserve"> to come yesterday. </w:t>
            </w:r>
            <w:r w:rsidRPr="009D6790">
              <w:rPr>
                <w:rStyle w:val="rvts70"/>
                <w:i/>
                <w:iCs/>
                <w:color w:val="000000"/>
              </w:rPr>
              <w:t>Он должен был прийти вчера.</w:t>
            </w:r>
          </w:p>
        </w:tc>
      </w:tr>
      <w:tr w:rsidR="00282860" w:rsidRPr="009D6790" w:rsidTr="003055A4">
        <w:trPr>
          <w:tblCellSpacing w:w="0" w:type="dxa"/>
        </w:trPr>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0" w:type="auto"/>
            <w:vMerge/>
            <w:shd w:val="clear" w:color="auto" w:fill="auto"/>
            <w:hideMark/>
          </w:tcPr>
          <w:p w:rsidR="00282860" w:rsidRPr="009D6790" w:rsidRDefault="00282860" w:rsidP="00282860">
            <w:pPr>
              <w:shd w:val="clear" w:color="auto" w:fill="FFFFFF"/>
              <w:rPr>
                <w:rFonts w:cs="Times New Roman"/>
                <w:color w:val="000000"/>
                <w:sz w:val="24"/>
                <w:szCs w:val="24"/>
              </w:rPr>
            </w:pPr>
          </w:p>
        </w:tc>
        <w:tc>
          <w:tcPr>
            <w:tcW w:w="1800" w:type="pct"/>
            <w:shd w:val="clear" w:color="auto" w:fill="auto"/>
            <w:hideMark/>
          </w:tcPr>
          <w:p w:rsidR="00282860" w:rsidRPr="009D6790" w:rsidRDefault="00282860" w:rsidP="00282860">
            <w:pPr>
              <w:pStyle w:val="rvps35"/>
              <w:shd w:val="clear" w:color="auto" w:fill="FFFFFF"/>
              <w:spacing w:before="0" w:beforeAutospacing="0" w:after="0" w:afterAutospacing="0"/>
              <w:rPr>
                <w:color w:val="000000"/>
              </w:rPr>
            </w:pPr>
            <w:r w:rsidRPr="009D6790">
              <w:rPr>
                <w:color w:val="000000"/>
              </w:rPr>
              <w:t xml:space="preserve">Необходимость совершения действия, вызванная </w:t>
            </w:r>
            <w:r w:rsidRPr="009D6790">
              <w:rPr>
                <w:color w:val="000000"/>
              </w:rPr>
              <w:lastRenderedPageBreak/>
              <w:t>объективными причинами</w:t>
            </w:r>
          </w:p>
        </w:tc>
        <w:tc>
          <w:tcPr>
            <w:tcW w:w="2000" w:type="pct"/>
            <w:shd w:val="clear" w:color="auto" w:fill="auto"/>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lastRenderedPageBreak/>
              <w:t xml:space="preserve">The wire may also be made of any metal though soft metals </w:t>
            </w:r>
            <w:r w:rsidRPr="009D6790">
              <w:rPr>
                <w:rStyle w:val="rvts001"/>
                <w:b/>
                <w:bCs/>
                <w:color w:val="000000"/>
                <w:lang w:val="en-US"/>
              </w:rPr>
              <w:t>are</w:t>
            </w:r>
            <w:r w:rsidRPr="009D6790">
              <w:rPr>
                <w:color w:val="000000"/>
                <w:lang w:val="en-US"/>
              </w:rPr>
              <w:t xml:space="preserve"> to be </w:t>
            </w:r>
            <w:r w:rsidRPr="009D6790">
              <w:rPr>
                <w:color w:val="000000"/>
                <w:lang w:val="en-US"/>
              </w:rPr>
              <w:lastRenderedPageBreak/>
              <w:t xml:space="preserve">avoided. </w:t>
            </w:r>
            <w:r w:rsidRPr="009D6790">
              <w:rPr>
                <w:rStyle w:val="rvts70"/>
                <w:i/>
                <w:iCs/>
                <w:color w:val="000000"/>
              </w:rPr>
              <w:t>Провод также может быть сделан из любого металла, хотя мягкие металлы не следует использовать.</w:t>
            </w:r>
          </w:p>
        </w:tc>
      </w:tr>
    </w:tbl>
    <w:p w:rsidR="00282860" w:rsidRPr="009D6790" w:rsidRDefault="00282860" w:rsidP="003A2CFB">
      <w:pPr>
        <w:pStyle w:val="5"/>
        <w:rPr>
          <w:spacing w:val="0"/>
        </w:rPr>
      </w:pPr>
      <w:r w:rsidRPr="009D6790">
        <w:rPr>
          <w:spacing w:val="0"/>
        </w:rPr>
        <w:lastRenderedPageBreak/>
        <w:t>Возможность совершения действия</w:t>
      </w:r>
    </w:p>
    <w:tbl>
      <w:tblPr>
        <w:tblW w:w="5000" w:type="pct"/>
        <w:tblCellSpacing w:w="0" w:type="dxa"/>
        <w:tblBorders>
          <w:top w:val="outset" w:sz="6" w:space="0" w:color="BD8E51"/>
          <w:left w:val="outset" w:sz="6" w:space="0" w:color="BD8E51"/>
          <w:bottom w:val="outset" w:sz="6" w:space="0" w:color="BD8E51"/>
          <w:right w:val="outset" w:sz="6" w:space="0" w:color="BD8E51"/>
        </w:tblBorders>
        <w:tblCellMar>
          <w:top w:w="90" w:type="dxa"/>
          <w:left w:w="90" w:type="dxa"/>
          <w:bottom w:w="90" w:type="dxa"/>
          <w:right w:w="90" w:type="dxa"/>
        </w:tblCellMar>
        <w:tblLook w:val="04A0"/>
      </w:tblPr>
      <w:tblGrid>
        <w:gridCol w:w="765"/>
        <w:gridCol w:w="1626"/>
        <w:gridCol w:w="3539"/>
        <w:gridCol w:w="3635"/>
      </w:tblGrid>
      <w:tr w:rsidR="00282860" w:rsidRPr="009D6790" w:rsidTr="003055A4">
        <w:trPr>
          <w:tblCellSpacing w:w="0" w:type="dxa"/>
        </w:trPr>
        <w:tc>
          <w:tcPr>
            <w:tcW w:w="5000" w:type="pct"/>
            <w:gridSpan w:val="4"/>
            <w:tcBorders>
              <w:top w:val="outset" w:sz="6" w:space="0" w:color="BD8E51"/>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7"/>
                <w:b/>
                <w:bCs/>
                <w:color w:val="000000"/>
              </w:rPr>
              <w:t>ВОЗМОЖНОСТЬ СОВЕРШЕНИЯ ДЕЙСТВИЯ</w:t>
            </w:r>
          </w:p>
        </w:tc>
      </w:tr>
      <w:tr w:rsidR="00282860" w:rsidRPr="009D6790" w:rsidTr="003055A4">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 xml:space="preserve">№ </w:t>
            </w:r>
            <w:r w:rsidRPr="009D6790">
              <w:rPr>
                <w:b/>
                <w:bCs/>
                <w:color w:val="000000"/>
              </w:rPr>
              <w:br/>
            </w:r>
            <w:proofErr w:type="spellStart"/>
            <w:proofErr w:type="gramStart"/>
            <w:r w:rsidRPr="009D6790">
              <w:rPr>
                <w:rStyle w:val="rvts001"/>
                <w:b/>
                <w:bCs/>
                <w:color w:val="000000"/>
              </w:rPr>
              <w:t>п</w:t>
            </w:r>
            <w:proofErr w:type="spellEnd"/>
            <w:proofErr w:type="gramEnd"/>
            <w:r w:rsidRPr="009D6790">
              <w:rPr>
                <w:rStyle w:val="rvts001"/>
                <w:b/>
                <w:bCs/>
                <w:color w:val="000000"/>
              </w:rPr>
              <w:t>/</w:t>
            </w:r>
            <w:proofErr w:type="spellStart"/>
            <w:r w:rsidRPr="009D6790">
              <w:rPr>
                <w:rStyle w:val="rvts001"/>
                <w:b/>
                <w:bCs/>
                <w:color w:val="000000"/>
              </w:rPr>
              <w:t>п</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ГЛАГОЛ</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ХАРАКТЕРНЫЕ ОТТЕНКИ ЗНАЧЕНИЯ</w:t>
            </w:r>
          </w:p>
        </w:tc>
        <w:tc>
          <w:tcPr>
            <w:tcW w:w="19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ПРИМЕР</w:t>
            </w:r>
          </w:p>
        </w:tc>
      </w:tr>
      <w:tr w:rsidR="00282860" w:rsidRPr="009D6790" w:rsidTr="003055A4">
        <w:trPr>
          <w:tblCellSpacing w:w="0" w:type="dxa"/>
        </w:trPr>
        <w:tc>
          <w:tcPr>
            <w:tcW w:w="400" w:type="pct"/>
            <w:vMerge w:val="restar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1</w:t>
            </w:r>
          </w:p>
        </w:tc>
        <w:tc>
          <w:tcPr>
            <w:tcW w:w="850" w:type="pct"/>
            <w:vMerge w:val="restar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CAN (COULD)</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Возможность совершения действия в силу наличия условий для его совершения в настоящем и будущем</w:t>
            </w:r>
          </w:p>
        </w:tc>
        <w:tc>
          <w:tcPr>
            <w:tcW w:w="19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lang w:val="en-US"/>
              </w:rPr>
            </w:pPr>
            <w:r w:rsidRPr="009D6790">
              <w:rPr>
                <w:color w:val="000000"/>
                <w:lang w:val="en-US"/>
              </w:rPr>
              <w:t xml:space="preserve">I </w:t>
            </w:r>
            <w:r w:rsidRPr="009D6790">
              <w:rPr>
                <w:rStyle w:val="rvts001"/>
                <w:b/>
                <w:bCs/>
                <w:color w:val="000000"/>
                <w:lang w:val="en-US"/>
              </w:rPr>
              <w:t>can</w:t>
            </w:r>
            <w:r w:rsidRPr="009D6790">
              <w:rPr>
                <w:color w:val="000000"/>
                <w:lang w:val="en-US"/>
              </w:rPr>
              <w:t xml:space="preserve"> stay with them.</w:t>
            </w:r>
          </w:p>
          <w:p w:rsidR="00282860" w:rsidRPr="009D6790" w:rsidRDefault="00282860" w:rsidP="00282860">
            <w:pPr>
              <w:pStyle w:val="rvps12"/>
              <w:shd w:val="clear" w:color="auto" w:fill="FFFFFF"/>
              <w:spacing w:before="0" w:beforeAutospacing="0" w:after="0" w:afterAutospacing="0"/>
              <w:jc w:val="center"/>
              <w:rPr>
                <w:color w:val="000000"/>
              </w:rPr>
            </w:pPr>
            <w:r w:rsidRPr="009D6790">
              <w:rPr>
                <w:rStyle w:val="rvts70"/>
                <w:i/>
                <w:iCs/>
                <w:color w:val="000000"/>
              </w:rPr>
              <w:t>Я могу остаться с ними.</w:t>
            </w:r>
          </w:p>
        </w:tc>
      </w:tr>
      <w:tr w:rsidR="00282860" w:rsidRPr="009D6790" w:rsidTr="003055A4">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Возможность совершения действия, основанная на позволении, разрешении</w:t>
            </w:r>
          </w:p>
        </w:tc>
        <w:tc>
          <w:tcPr>
            <w:tcW w:w="19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rStyle w:val="rvts001"/>
                <w:b/>
                <w:bCs/>
                <w:color w:val="000000"/>
                <w:lang w:val="en-US"/>
              </w:rPr>
              <w:t>Can</w:t>
            </w:r>
            <w:r w:rsidRPr="009D6790">
              <w:rPr>
                <w:color w:val="000000"/>
                <w:lang w:val="en-US"/>
              </w:rPr>
              <w:t xml:space="preserve"> I see the producer? </w:t>
            </w:r>
            <w:r w:rsidRPr="009D6790">
              <w:rPr>
                <w:rStyle w:val="rvts70"/>
                <w:i/>
                <w:iCs/>
                <w:color w:val="000000"/>
              </w:rPr>
              <w:t>Могу я увидеть продюсера?</w:t>
            </w:r>
          </w:p>
        </w:tc>
      </w:tr>
      <w:tr w:rsidR="00282860" w:rsidRPr="009D6790" w:rsidTr="003055A4">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 xml:space="preserve">Глагол </w:t>
            </w:r>
            <w:proofErr w:type="spellStart"/>
            <w:r w:rsidRPr="009D6790">
              <w:rPr>
                <w:rStyle w:val="rvts001"/>
                <w:b/>
                <w:bCs/>
                <w:color w:val="000000"/>
              </w:rPr>
              <w:t>can</w:t>
            </w:r>
            <w:proofErr w:type="spellEnd"/>
            <w:r w:rsidRPr="009D6790">
              <w:rPr>
                <w:color w:val="000000"/>
              </w:rPr>
              <w:t xml:space="preserve"> может также передавать немодальное значение  способности, физической возможности совершить действие</w:t>
            </w:r>
          </w:p>
        </w:tc>
        <w:tc>
          <w:tcPr>
            <w:tcW w:w="19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proofErr w:type="spellStart"/>
            <w:r w:rsidRPr="009D6790">
              <w:rPr>
                <w:color w:val="000000"/>
              </w:rPr>
              <w:t>He</w:t>
            </w:r>
            <w:proofErr w:type="spellEnd"/>
            <w:r w:rsidRPr="009D6790">
              <w:rPr>
                <w:color w:val="000000"/>
              </w:rPr>
              <w:t xml:space="preserve"> </w:t>
            </w:r>
            <w:proofErr w:type="spellStart"/>
            <w:r w:rsidRPr="009D6790">
              <w:rPr>
                <w:rStyle w:val="rvts001"/>
                <w:b/>
                <w:bCs/>
                <w:color w:val="000000"/>
              </w:rPr>
              <w:t>can</w:t>
            </w:r>
            <w:proofErr w:type="spellEnd"/>
            <w:r w:rsidRPr="009D6790">
              <w:rPr>
                <w:color w:val="000000"/>
              </w:rPr>
              <w:t xml:space="preserve"> </w:t>
            </w:r>
            <w:proofErr w:type="spellStart"/>
            <w:r w:rsidRPr="009D6790">
              <w:rPr>
                <w:color w:val="000000"/>
              </w:rPr>
              <w:t>speak</w:t>
            </w:r>
            <w:proofErr w:type="spellEnd"/>
            <w:r w:rsidRPr="009D6790">
              <w:rPr>
                <w:color w:val="000000"/>
              </w:rPr>
              <w:t xml:space="preserve"> </w:t>
            </w:r>
            <w:proofErr w:type="spellStart"/>
            <w:r w:rsidRPr="009D6790">
              <w:rPr>
                <w:color w:val="000000"/>
              </w:rPr>
              <w:t>English</w:t>
            </w:r>
            <w:proofErr w:type="spellEnd"/>
            <w:r w:rsidRPr="009D6790">
              <w:rPr>
                <w:color w:val="000000"/>
              </w:rPr>
              <w:t>.</w:t>
            </w:r>
          </w:p>
          <w:p w:rsidR="00282860" w:rsidRPr="009D6790" w:rsidRDefault="00282860" w:rsidP="00282860">
            <w:pPr>
              <w:pStyle w:val="rvps12"/>
              <w:shd w:val="clear" w:color="auto" w:fill="FFFFFF"/>
              <w:spacing w:before="0" w:beforeAutospacing="0" w:after="0" w:afterAutospacing="0"/>
              <w:jc w:val="center"/>
              <w:rPr>
                <w:color w:val="000000"/>
              </w:rPr>
            </w:pPr>
            <w:r w:rsidRPr="009D6790">
              <w:rPr>
                <w:rStyle w:val="rvts70"/>
                <w:i/>
                <w:iCs/>
                <w:color w:val="000000"/>
              </w:rPr>
              <w:t>Он умеет говорить по-английски.</w:t>
            </w:r>
          </w:p>
        </w:tc>
      </w:tr>
      <w:tr w:rsidR="00282860" w:rsidRPr="009D6790" w:rsidTr="003055A4">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 xml:space="preserve">Вместо глагола </w:t>
            </w:r>
            <w:proofErr w:type="spellStart"/>
            <w:r w:rsidRPr="009D6790">
              <w:rPr>
                <w:rStyle w:val="rvts001"/>
                <w:b/>
                <w:bCs/>
                <w:color w:val="000000"/>
              </w:rPr>
              <w:t>can</w:t>
            </w:r>
            <w:proofErr w:type="spellEnd"/>
            <w:r w:rsidRPr="009D6790">
              <w:rPr>
                <w:color w:val="000000"/>
              </w:rPr>
              <w:t xml:space="preserve"> после глаголов </w:t>
            </w:r>
            <w:proofErr w:type="spellStart"/>
            <w:r w:rsidRPr="009D6790">
              <w:rPr>
                <w:rStyle w:val="rvts001"/>
                <w:b/>
                <w:bCs/>
                <w:color w:val="000000"/>
              </w:rPr>
              <w:t>seem</w:t>
            </w:r>
            <w:proofErr w:type="spellEnd"/>
            <w:r w:rsidRPr="009D6790">
              <w:rPr>
                <w:color w:val="000000"/>
              </w:rPr>
              <w:t xml:space="preserve"> </w:t>
            </w:r>
            <w:r w:rsidRPr="009D6790">
              <w:rPr>
                <w:rStyle w:val="rvts001"/>
                <w:b/>
                <w:bCs/>
                <w:color w:val="000000"/>
              </w:rPr>
              <w:t>казаться</w:t>
            </w:r>
            <w:r w:rsidRPr="009D6790">
              <w:rPr>
                <w:color w:val="000000"/>
              </w:rPr>
              <w:t xml:space="preserve">, </w:t>
            </w:r>
            <w:proofErr w:type="spellStart"/>
            <w:r w:rsidRPr="009D6790">
              <w:rPr>
                <w:rStyle w:val="rvts001"/>
                <w:b/>
                <w:bCs/>
                <w:color w:val="000000"/>
              </w:rPr>
              <w:t>appear</w:t>
            </w:r>
            <w:proofErr w:type="spellEnd"/>
            <w:r w:rsidRPr="009D6790">
              <w:rPr>
                <w:rStyle w:val="rvts001"/>
                <w:b/>
                <w:bCs/>
                <w:color w:val="000000"/>
              </w:rPr>
              <w:t xml:space="preserve"> оказаться</w:t>
            </w:r>
            <w:r w:rsidRPr="009D6790">
              <w:rPr>
                <w:color w:val="000000"/>
              </w:rPr>
              <w:t xml:space="preserve">, </w:t>
            </w:r>
            <w:proofErr w:type="spellStart"/>
            <w:r w:rsidRPr="009D6790">
              <w:rPr>
                <w:rStyle w:val="rvts001"/>
                <w:b/>
                <w:bCs/>
                <w:color w:val="000000"/>
              </w:rPr>
              <w:t>used</w:t>
            </w:r>
            <w:proofErr w:type="spellEnd"/>
            <w:r w:rsidRPr="009D6790">
              <w:rPr>
                <w:rStyle w:val="rvts001"/>
                <w:b/>
                <w:bCs/>
                <w:color w:val="000000"/>
              </w:rPr>
              <w:t xml:space="preserve"> </w:t>
            </w:r>
            <w:proofErr w:type="spellStart"/>
            <w:r w:rsidRPr="009D6790">
              <w:rPr>
                <w:rStyle w:val="rvts001"/>
                <w:b/>
                <w:bCs/>
                <w:color w:val="000000"/>
              </w:rPr>
              <w:t>to</w:t>
            </w:r>
            <w:proofErr w:type="spellEnd"/>
            <w:r w:rsidRPr="009D6790">
              <w:rPr>
                <w:color w:val="000000"/>
              </w:rPr>
              <w:t xml:space="preserve"> </w:t>
            </w:r>
            <w:r w:rsidRPr="009D6790">
              <w:rPr>
                <w:rStyle w:val="rvts001"/>
                <w:b/>
                <w:bCs/>
                <w:color w:val="000000"/>
              </w:rPr>
              <w:t>бывало</w:t>
            </w:r>
            <w:r w:rsidRPr="009D6790">
              <w:rPr>
                <w:color w:val="000000"/>
              </w:rPr>
              <w:t xml:space="preserve"> в качестве формы инфинитива, а также для образования будущего времени употребляется сочетание </w:t>
            </w:r>
            <w:proofErr w:type="spellStart"/>
            <w:r w:rsidRPr="009D6790">
              <w:rPr>
                <w:rStyle w:val="rvts001"/>
                <w:b/>
                <w:bCs/>
                <w:color w:val="000000"/>
              </w:rPr>
              <w:t>to</w:t>
            </w:r>
            <w:proofErr w:type="spellEnd"/>
            <w:r w:rsidRPr="009D6790">
              <w:rPr>
                <w:rStyle w:val="rvts001"/>
                <w:b/>
                <w:bCs/>
                <w:color w:val="000000"/>
              </w:rPr>
              <w:t xml:space="preserve"> </w:t>
            </w:r>
            <w:proofErr w:type="spellStart"/>
            <w:r w:rsidRPr="009D6790">
              <w:rPr>
                <w:rStyle w:val="rvts001"/>
                <w:b/>
                <w:bCs/>
                <w:color w:val="000000"/>
              </w:rPr>
              <w:t>be</w:t>
            </w:r>
            <w:proofErr w:type="spellEnd"/>
            <w:r w:rsidRPr="009D6790">
              <w:rPr>
                <w:rStyle w:val="rvts001"/>
                <w:b/>
                <w:bCs/>
                <w:color w:val="000000"/>
              </w:rPr>
              <w:t xml:space="preserve"> </w:t>
            </w:r>
            <w:proofErr w:type="spellStart"/>
            <w:r w:rsidRPr="009D6790">
              <w:rPr>
                <w:rStyle w:val="rvts001"/>
                <w:b/>
                <w:bCs/>
                <w:color w:val="000000"/>
              </w:rPr>
              <w:t>able</w:t>
            </w:r>
            <w:proofErr w:type="spellEnd"/>
          </w:p>
        </w:tc>
        <w:tc>
          <w:tcPr>
            <w:tcW w:w="19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Do you think you</w:t>
            </w:r>
            <w:r w:rsidRPr="009D6790">
              <w:rPr>
                <w:rStyle w:val="rvts70"/>
                <w:i/>
                <w:iCs/>
                <w:color w:val="000000"/>
                <w:lang w:val="en-US"/>
              </w:rPr>
              <w:t>′</w:t>
            </w:r>
            <w:r w:rsidRPr="009D6790">
              <w:rPr>
                <w:rStyle w:val="rvts001"/>
                <w:b/>
                <w:bCs/>
                <w:color w:val="000000"/>
                <w:lang w:val="en-US"/>
              </w:rPr>
              <w:t>ll be able</w:t>
            </w:r>
            <w:r w:rsidRPr="009D6790">
              <w:rPr>
                <w:color w:val="000000"/>
                <w:lang w:val="en-US"/>
              </w:rPr>
              <w:t xml:space="preserve"> to come three days a week? </w:t>
            </w:r>
            <w:r w:rsidRPr="009D6790">
              <w:rPr>
                <w:rStyle w:val="rvts70"/>
                <w:i/>
                <w:iCs/>
                <w:color w:val="000000"/>
              </w:rPr>
              <w:t>Ты думаешь, что сможешь приходить три дня в неделю?</w:t>
            </w:r>
          </w:p>
        </w:tc>
      </w:tr>
      <w:tr w:rsidR="00282860" w:rsidRPr="009D6790" w:rsidTr="003055A4">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 xml:space="preserve">Вместо </w:t>
            </w:r>
            <w:proofErr w:type="spellStart"/>
            <w:r w:rsidRPr="009D6790">
              <w:rPr>
                <w:rStyle w:val="rvts001"/>
                <w:b/>
                <w:bCs/>
                <w:color w:val="000000"/>
              </w:rPr>
              <w:t>could</w:t>
            </w:r>
            <w:proofErr w:type="spellEnd"/>
            <w:r w:rsidRPr="009D6790">
              <w:rPr>
                <w:color w:val="000000"/>
              </w:rPr>
              <w:t xml:space="preserve"> в прошедшем времени может употребляться сочетание </w:t>
            </w:r>
            <w:proofErr w:type="spellStart"/>
            <w:r w:rsidRPr="009D6790">
              <w:rPr>
                <w:rStyle w:val="rvts001"/>
                <w:b/>
                <w:bCs/>
                <w:color w:val="000000"/>
              </w:rPr>
              <w:t>to</w:t>
            </w:r>
            <w:proofErr w:type="spellEnd"/>
            <w:r w:rsidRPr="009D6790">
              <w:rPr>
                <w:rStyle w:val="rvts001"/>
                <w:b/>
                <w:bCs/>
                <w:color w:val="000000"/>
              </w:rPr>
              <w:t xml:space="preserve"> </w:t>
            </w:r>
            <w:proofErr w:type="spellStart"/>
            <w:r w:rsidRPr="009D6790">
              <w:rPr>
                <w:rStyle w:val="rvts001"/>
                <w:b/>
                <w:bCs/>
                <w:color w:val="000000"/>
              </w:rPr>
              <w:t>be</w:t>
            </w:r>
            <w:proofErr w:type="spellEnd"/>
            <w:r w:rsidRPr="009D6790">
              <w:rPr>
                <w:rStyle w:val="rvts001"/>
                <w:b/>
                <w:bCs/>
                <w:color w:val="000000"/>
              </w:rPr>
              <w:t xml:space="preserve"> </w:t>
            </w:r>
            <w:proofErr w:type="spellStart"/>
            <w:r w:rsidRPr="009D6790">
              <w:rPr>
                <w:rStyle w:val="rvts001"/>
                <w:b/>
                <w:bCs/>
                <w:color w:val="000000"/>
              </w:rPr>
              <w:t>able</w:t>
            </w:r>
            <w:proofErr w:type="spellEnd"/>
            <w:r w:rsidRPr="009D6790">
              <w:rPr>
                <w:color w:val="000000"/>
              </w:rPr>
              <w:t xml:space="preserve"> в прошедшем времени </w:t>
            </w:r>
            <w:r w:rsidRPr="009D6790">
              <w:rPr>
                <w:rStyle w:val="rvts70"/>
                <w:i/>
                <w:iCs/>
                <w:color w:val="000000"/>
              </w:rPr>
              <w:t>-</w:t>
            </w:r>
            <w:proofErr w:type="spellStart"/>
            <w:r w:rsidRPr="009D6790">
              <w:rPr>
                <w:rStyle w:val="rvts001"/>
                <w:b/>
                <w:bCs/>
                <w:color w:val="000000"/>
              </w:rPr>
              <w:t>was</w:t>
            </w:r>
            <w:proofErr w:type="spellEnd"/>
            <w:r w:rsidRPr="009D6790">
              <w:rPr>
                <w:rStyle w:val="rvts001"/>
                <w:b/>
                <w:bCs/>
                <w:color w:val="000000"/>
              </w:rPr>
              <w:t>/</w:t>
            </w:r>
            <w:proofErr w:type="spellStart"/>
            <w:r w:rsidRPr="009D6790">
              <w:rPr>
                <w:rStyle w:val="rvts001"/>
                <w:b/>
                <w:bCs/>
                <w:color w:val="000000"/>
              </w:rPr>
              <w:t>were</w:t>
            </w:r>
            <w:proofErr w:type="spellEnd"/>
            <w:r w:rsidRPr="009D6790">
              <w:rPr>
                <w:rStyle w:val="rvts001"/>
                <w:b/>
                <w:bCs/>
                <w:color w:val="000000"/>
              </w:rPr>
              <w:t xml:space="preserve"> </w:t>
            </w:r>
            <w:proofErr w:type="spellStart"/>
            <w:r w:rsidRPr="009D6790">
              <w:rPr>
                <w:rStyle w:val="rvts001"/>
                <w:b/>
                <w:bCs/>
                <w:color w:val="000000"/>
              </w:rPr>
              <w:t>able</w:t>
            </w:r>
            <w:proofErr w:type="spellEnd"/>
            <w:r w:rsidRPr="009D6790">
              <w:rPr>
                <w:color w:val="000000"/>
              </w:rPr>
              <w:t>.</w:t>
            </w:r>
          </w:p>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 xml:space="preserve">На русский язык </w:t>
            </w:r>
            <w:proofErr w:type="spellStart"/>
            <w:r w:rsidRPr="009D6790">
              <w:rPr>
                <w:rStyle w:val="rvts001"/>
                <w:b/>
                <w:bCs/>
                <w:color w:val="000000"/>
              </w:rPr>
              <w:t>was</w:t>
            </w:r>
            <w:proofErr w:type="spellEnd"/>
            <w:r w:rsidRPr="009D6790">
              <w:rPr>
                <w:rStyle w:val="rvts001"/>
                <w:b/>
                <w:bCs/>
                <w:color w:val="000000"/>
              </w:rPr>
              <w:t>/</w:t>
            </w:r>
            <w:proofErr w:type="spellStart"/>
            <w:r w:rsidRPr="009D6790">
              <w:rPr>
                <w:rStyle w:val="rvts001"/>
                <w:b/>
                <w:bCs/>
                <w:color w:val="000000"/>
              </w:rPr>
              <w:t>were</w:t>
            </w:r>
            <w:proofErr w:type="spellEnd"/>
            <w:r w:rsidRPr="009D6790">
              <w:rPr>
                <w:rStyle w:val="rvts001"/>
                <w:b/>
                <w:bCs/>
                <w:color w:val="000000"/>
              </w:rPr>
              <w:t xml:space="preserve"> </w:t>
            </w:r>
            <w:proofErr w:type="spellStart"/>
            <w:r w:rsidRPr="009D6790">
              <w:rPr>
                <w:rStyle w:val="rvts001"/>
                <w:b/>
                <w:bCs/>
                <w:color w:val="000000"/>
              </w:rPr>
              <w:t>able</w:t>
            </w:r>
            <w:proofErr w:type="spellEnd"/>
            <w:r w:rsidRPr="009D6790">
              <w:rPr>
                <w:rStyle w:val="rvts001"/>
                <w:b/>
                <w:bCs/>
                <w:color w:val="000000"/>
              </w:rPr>
              <w:t xml:space="preserve"> </w:t>
            </w:r>
            <w:r w:rsidRPr="009D6790">
              <w:rPr>
                <w:color w:val="000000"/>
              </w:rPr>
              <w:t xml:space="preserve">переводится глаголом совершенного вида: </w:t>
            </w:r>
            <w:r w:rsidRPr="009D6790">
              <w:rPr>
                <w:rStyle w:val="rvts70"/>
                <w:i/>
                <w:iCs/>
                <w:color w:val="000000"/>
              </w:rPr>
              <w:t>смог, смогла, смогли</w:t>
            </w:r>
          </w:p>
        </w:tc>
        <w:tc>
          <w:tcPr>
            <w:tcW w:w="19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 </w:t>
            </w:r>
            <w:r w:rsidRPr="009D6790">
              <w:rPr>
                <w:rStyle w:val="rvts001"/>
                <w:b/>
                <w:bCs/>
                <w:color w:val="000000"/>
                <w:lang w:val="en-US"/>
              </w:rPr>
              <w:t>was able</w:t>
            </w:r>
            <w:r w:rsidRPr="009D6790">
              <w:rPr>
                <w:color w:val="000000"/>
                <w:lang w:val="en-US"/>
              </w:rPr>
              <w:t xml:space="preserve"> to write this test correctly. </w:t>
            </w:r>
            <w:r w:rsidRPr="009D6790">
              <w:rPr>
                <w:rStyle w:val="rvts70"/>
                <w:i/>
                <w:iCs/>
                <w:color w:val="000000"/>
              </w:rPr>
              <w:t>Я смог правильно написать этот тест.</w:t>
            </w:r>
          </w:p>
        </w:tc>
      </w:tr>
      <w:tr w:rsidR="00282860" w:rsidRPr="009D6790" w:rsidTr="003055A4">
        <w:trPr>
          <w:tblCellSpacing w:w="0" w:type="dxa"/>
        </w:trPr>
        <w:tc>
          <w:tcPr>
            <w:tcW w:w="400" w:type="pct"/>
            <w:vMerge w:val="restar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2</w:t>
            </w:r>
          </w:p>
        </w:tc>
        <w:tc>
          <w:tcPr>
            <w:tcW w:w="850" w:type="pct"/>
            <w:vMerge w:val="restar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MAY (MIGHT)</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Возможность совершения действия, которое может осуществиться, но может и не осуществиться</w:t>
            </w:r>
          </w:p>
        </w:tc>
        <w:tc>
          <w:tcPr>
            <w:tcW w:w="19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It </w:t>
            </w:r>
            <w:r w:rsidRPr="009D6790">
              <w:rPr>
                <w:rStyle w:val="rvts001"/>
                <w:b/>
                <w:bCs/>
                <w:color w:val="000000"/>
                <w:lang w:val="en-US"/>
              </w:rPr>
              <w:t>may</w:t>
            </w:r>
            <w:r w:rsidRPr="009D6790">
              <w:rPr>
                <w:color w:val="000000"/>
                <w:lang w:val="en-US"/>
              </w:rPr>
              <w:t xml:space="preserve"> make that man furious. </w:t>
            </w:r>
            <w:r w:rsidRPr="009D6790">
              <w:rPr>
                <w:rStyle w:val="rvts70"/>
                <w:i/>
                <w:iCs/>
                <w:color w:val="000000"/>
              </w:rPr>
              <w:t>Это может взбесить этого человека.</w:t>
            </w:r>
          </w:p>
        </w:tc>
      </w:tr>
      <w:tr w:rsidR="00282860" w:rsidRPr="009D6790" w:rsidTr="003055A4">
        <w:trPr>
          <w:tblCellSpacing w:w="0" w:type="dxa"/>
        </w:trPr>
        <w:tc>
          <w:tcPr>
            <w:tcW w:w="0" w:type="auto"/>
            <w:vMerge/>
            <w:tcBorders>
              <w:top w:val="outset" w:sz="6" w:space="0" w:color="auto"/>
              <w:left w:val="outset" w:sz="6" w:space="0" w:color="auto"/>
              <w:bottom w:val="outset" w:sz="6" w:space="0" w:color="BD8E51"/>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0" w:type="auto"/>
            <w:vMerge/>
            <w:tcBorders>
              <w:top w:val="outset" w:sz="6" w:space="0" w:color="auto"/>
              <w:left w:val="outset" w:sz="6" w:space="0" w:color="auto"/>
              <w:bottom w:val="outset" w:sz="6" w:space="0" w:color="BD8E51"/>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1850" w:type="pct"/>
            <w:tcBorders>
              <w:top w:val="outset" w:sz="6" w:space="0" w:color="auto"/>
              <w:left w:val="outset" w:sz="6" w:space="0" w:color="auto"/>
              <w:bottom w:val="outset" w:sz="6" w:space="0" w:color="BD8E51"/>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Возможность совершения действия, обусловленная разрешением, позволением.</w:t>
            </w:r>
          </w:p>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lastRenderedPageBreak/>
              <w:t xml:space="preserve">В этом значении вместо глагола </w:t>
            </w:r>
            <w:proofErr w:type="spellStart"/>
            <w:r w:rsidRPr="009D6790">
              <w:rPr>
                <w:rStyle w:val="rvts001"/>
                <w:b/>
                <w:bCs/>
                <w:color w:val="000000"/>
              </w:rPr>
              <w:t>may</w:t>
            </w:r>
            <w:proofErr w:type="spellEnd"/>
            <w:r w:rsidRPr="009D6790">
              <w:rPr>
                <w:rStyle w:val="rvts001"/>
                <w:b/>
                <w:bCs/>
                <w:color w:val="000000"/>
              </w:rPr>
              <w:t xml:space="preserve"> (</w:t>
            </w:r>
            <w:proofErr w:type="spellStart"/>
            <w:r w:rsidRPr="009D6790">
              <w:rPr>
                <w:rStyle w:val="rvts001"/>
                <w:b/>
                <w:bCs/>
                <w:color w:val="000000"/>
              </w:rPr>
              <w:t>might</w:t>
            </w:r>
            <w:proofErr w:type="spellEnd"/>
            <w:r w:rsidRPr="009D6790">
              <w:rPr>
                <w:rStyle w:val="rvts001"/>
                <w:b/>
                <w:bCs/>
                <w:color w:val="000000"/>
              </w:rPr>
              <w:t>)</w:t>
            </w:r>
            <w:r w:rsidRPr="009D6790">
              <w:rPr>
                <w:color w:val="000000"/>
              </w:rPr>
              <w:t xml:space="preserve"> могут использоваться эквиваленты </w:t>
            </w:r>
            <w:r w:rsidRPr="009D6790">
              <w:rPr>
                <w:rStyle w:val="rvts79"/>
                <w:color w:val="000000"/>
              </w:rPr>
              <w:t>—</w:t>
            </w:r>
            <w:r w:rsidRPr="009D6790">
              <w:rPr>
                <w:color w:val="000000"/>
              </w:rPr>
              <w:t xml:space="preserve"> </w:t>
            </w:r>
            <w:proofErr w:type="spellStart"/>
            <w:r w:rsidRPr="009D6790">
              <w:rPr>
                <w:rStyle w:val="rvts001"/>
                <w:b/>
                <w:bCs/>
                <w:color w:val="000000"/>
              </w:rPr>
              <w:t>to</w:t>
            </w:r>
            <w:proofErr w:type="spellEnd"/>
            <w:r w:rsidRPr="009D6790">
              <w:rPr>
                <w:rStyle w:val="rvts001"/>
                <w:b/>
                <w:bCs/>
                <w:color w:val="000000"/>
              </w:rPr>
              <w:t xml:space="preserve"> </w:t>
            </w:r>
            <w:proofErr w:type="spellStart"/>
            <w:r w:rsidRPr="009D6790">
              <w:rPr>
                <w:rStyle w:val="rvts001"/>
                <w:b/>
                <w:bCs/>
                <w:color w:val="000000"/>
              </w:rPr>
              <w:t>be</w:t>
            </w:r>
            <w:proofErr w:type="spellEnd"/>
            <w:r w:rsidRPr="009D6790">
              <w:rPr>
                <w:rStyle w:val="rvts001"/>
                <w:b/>
                <w:bCs/>
                <w:color w:val="000000"/>
              </w:rPr>
              <w:t xml:space="preserve"> </w:t>
            </w:r>
            <w:proofErr w:type="spellStart"/>
            <w:r w:rsidRPr="009D6790">
              <w:rPr>
                <w:rStyle w:val="rvts001"/>
                <w:b/>
                <w:bCs/>
                <w:color w:val="000000"/>
              </w:rPr>
              <w:t>allowed</w:t>
            </w:r>
            <w:proofErr w:type="spellEnd"/>
            <w:r w:rsidRPr="009D6790">
              <w:rPr>
                <w:rStyle w:val="rvts001"/>
                <w:b/>
                <w:bCs/>
                <w:color w:val="000000"/>
              </w:rPr>
              <w:t xml:space="preserve">, </w:t>
            </w:r>
            <w:proofErr w:type="spellStart"/>
            <w:r w:rsidRPr="009D6790">
              <w:rPr>
                <w:rStyle w:val="rvts001"/>
                <w:b/>
                <w:bCs/>
                <w:color w:val="000000"/>
              </w:rPr>
              <w:t>to</w:t>
            </w:r>
            <w:proofErr w:type="spellEnd"/>
            <w:r w:rsidRPr="009D6790">
              <w:rPr>
                <w:rStyle w:val="rvts001"/>
                <w:b/>
                <w:bCs/>
                <w:color w:val="000000"/>
              </w:rPr>
              <w:t xml:space="preserve"> </w:t>
            </w:r>
            <w:proofErr w:type="spellStart"/>
            <w:r w:rsidRPr="009D6790">
              <w:rPr>
                <w:rStyle w:val="rvts001"/>
                <w:b/>
                <w:bCs/>
                <w:color w:val="000000"/>
              </w:rPr>
              <w:t>be</w:t>
            </w:r>
            <w:proofErr w:type="spellEnd"/>
            <w:r w:rsidRPr="009D6790">
              <w:rPr>
                <w:rStyle w:val="rvts001"/>
                <w:b/>
                <w:bCs/>
                <w:color w:val="000000"/>
              </w:rPr>
              <w:t xml:space="preserve"> </w:t>
            </w:r>
            <w:proofErr w:type="spellStart"/>
            <w:r w:rsidRPr="009D6790">
              <w:rPr>
                <w:rStyle w:val="rvts001"/>
                <w:b/>
                <w:bCs/>
                <w:color w:val="000000"/>
              </w:rPr>
              <w:t>permitted</w:t>
            </w:r>
            <w:proofErr w:type="spellEnd"/>
          </w:p>
        </w:tc>
        <w:tc>
          <w:tcPr>
            <w:tcW w:w="1900" w:type="pct"/>
            <w:tcBorders>
              <w:top w:val="outset" w:sz="6" w:space="0" w:color="auto"/>
              <w:left w:val="outset" w:sz="6" w:space="0" w:color="auto"/>
              <w:bottom w:val="outset" w:sz="6" w:space="0" w:color="BD8E51"/>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lang w:val="en-US"/>
              </w:rPr>
            </w:pPr>
            <w:r w:rsidRPr="009D6790">
              <w:rPr>
                <w:color w:val="000000"/>
                <w:lang w:val="en-US"/>
              </w:rPr>
              <w:lastRenderedPageBreak/>
              <w:t xml:space="preserve">You </w:t>
            </w:r>
            <w:r w:rsidRPr="009D6790">
              <w:rPr>
                <w:rStyle w:val="rvts001"/>
                <w:b/>
                <w:bCs/>
                <w:color w:val="000000"/>
                <w:lang w:val="en-US"/>
              </w:rPr>
              <w:t>may</w:t>
            </w:r>
            <w:r w:rsidRPr="009D6790">
              <w:rPr>
                <w:color w:val="000000"/>
                <w:lang w:val="en-US"/>
              </w:rPr>
              <w:t xml:space="preserve"> give me one kiss. </w:t>
            </w:r>
            <w:r w:rsidRPr="009D6790">
              <w:rPr>
                <w:rStyle w:val="rvts70"/>
                <w:i/>
                <w:iCs/>
                <w:color w:val="000000"/>
              </w:rPr>
              <w:t>Можете</w:t>
            </w:r>
            <w:r w:rsidRPr="009D6790">
              <w:rPr>
                <w:rStyle w:val="rvts70"/>
                <w:i/>
                <w:iCs/>
                <w:color w:val="000000"/>
                <w:lang w:val="en-US"/>
              </w:rPr>
              <w:t xml:space="preserve"> </w:t>
            </w:r>
            <w:r w:rsidRPr="009D6790">
              <w:rPr>
                <w:rStyle w:val="rvts70"/>
                <w:i/>
                <w:iCs/>
                <w:color w:val="000000"/>
              </w:rPr>
              <w:t>поцеловать</w:t>
            </w:r>
            <w:r w:rsidRPr="009D6790">
              <w:rPr>
                <w:rStyle w:val="rvts70"/>
                <w:i/>
                <w:iCs/>
                <w:color w:val="000000"/>
                <w:lang w:val="en-US"/>
              </w:rPr>
              <w:t xml:space="preserve"> </w:t>
            </w:r>
            <w:r w:rsidRPr="009D6790">
              <w:rPr>
                <w:rStyle w:val="rvts70"/>
                <w:i/>
                <w:iCs/>
                <w:color w:val="000000"/>
              </w:rPr>
              <w:t>меня</w:t>
            </w:r>
            <w:r w:rsidRPr="009D6790">
              <w:rPr>
                <w:rStyle w:val="rvts70"/>
                <w:i/>
                <w:iCs/>
                <w:color w:val="000000"/>
                <w:lang w:val="en-US"/>
              </w:rPr>
              <w:t xml:space="preserve"> </w:t>
            </w:r>
            <w:r w:rsidRPr="009D6790">
              <w:rPr>
                <w:rStyle w:val="rvts70"/>
                <w:i/>
                <w:iCs/>
                <w:color w:val="000000"/>
              </w:rPr>
              <w:t>разок</w:t>
            </w:r>
            <w:r w:rsidRPr="009D6790">
              <w:rPr>
                <w:rStyle w:val="rvts70"/>
                <w:i/>
                <w:iCs/>
                <w:color w:val="000000"/>
                <w:lang w:val="en-US"/>
              </w:rPr>
              <w:t>.</w:t>
            </w:r>
          </w:p>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You</w:t>
            </w:r>
            <w:r w:rsidRPr="009D6790">
              <w:rPr>
                <w:rStyle w:val="rvts70"/>
                <w:i/>
                <w:iCs/>
                <w:color w:val="000000"/>
                <w:lang w:val="en-US"/>
              </w:rPr>
              <w:t>′</w:t>
            </w:r>
            <w:r w:rsidRPr="009D6790">
              <w:rPr>
                <w:rStyle w:val="rvts001"/>
                <w:b/>
                <w:bCs/>
                <w:color w:val="000000"/>
                <w:lang w:val="en-US"/>
              </w:rPr>
              <w:t xml:space="preserve">ll be allowed </w:t>
            </w:r>
            <w:r w:rsidRPr="009D6790">
              <w:rPr>
                <w:color w:val="000000"/>
                <w:lang w:val="en-US"/>
              </w:rPr>
              <w:t xml:space="preserve">to go out. </w:t>
            </w:r>
            <w:r w:rsidRPr="009D6790">
              <w:rPr>
                <w:rStyle w:val="rvts70"/>
                <w:i/>
                <w:iCs/>
                <w:color w:val="000000"/>
              </w:rPr>
              <w:t xml:space="preserve">Вам </w:t>
            </w:r>
            <w:r w:rsidRPr="009D6790">
              <w:rPr>
                <w:rStyle w:val="rvts70"/>
                <w:i/>
                <w:iCs/>
                <w:color w:val="000000"/>
              </w:rPr>
              <w:lastRenderedPageBreak/>
              <w:t>позволят выйти.</w:t>
            </w:r>
          </w:p>
        </w:tc>
      </w:tr>
    </w:tbl>
    <w:p w:rsidR="00282860" w:rsidRPr="009D6790" w:rsidRDefault="00282860" w:rsidP="003A2CFB">
      <w:pPr>
        <w:pStyle w:val="5"/>
        <w:rPr>
          <w:spacing w:val="0"/>
        </w:rPr>
      </w:pPr>
      <w:r w:rsidRPr="009D6790">
        <w:rPr>
          <w:spacing w:val="0"/>
        </w:rPr>
        <w:lastRenderedPageBreak/>
        <w:t>Предположение</w:t>
      </w:r>
    </w:p>
    <w:tbl>
      <w:tblPr>
        <w:tblW w:w="5000" w:type="pct"/>
        <w:tblCellSpacing w:w="0" w:type="dxa"/>
        <w:tblBorders>
          <w:top w:val="outset" w:sz="6" w:space="0" w:color="BD8E51"/>
          <w:left w:val="outset" w:sz="6" w:space="0" w:color="BD8E51"/>
          <w:bottom w:val="outset" w:sz="6" w:space="0" w:color="BD8E51"/>
          <w:right w:val="outset" w:sz="6" w:space="0" w:color="BD8E51"/>
        </w:tblBorders>
        <w:tblCellMar>
          <w:top w:w="90" w:type="dxa"/>
          <w:left w:w="90" w:type="dxa"/>
          <w:bottom w:w="90" w:type="dxa"/>
          <w:right w:w="90" w:type="dxa"/>
        </w:tblCellMar>
        <w:tblLook w:val="04A0"/>
      </w:tblPr>
      <w:tblGrid>
        <w:gridCol w:w="766"/>
        <w:gridCol w:w="1817"/>
        <w:gridCol w:w="3539"/>
        <w:gridCol w:w="3443"/>
      </w:tblGrid>
      <w:tr w:rsidR="00282860" w:rsidRPr="009D6790" w:rsidTr="003055A4">
        <w:trPr>
          <w:tblCellSpacing w:w="0" w:type="dxa"/>
        </w:trPr>
        <w:tc>
          <w:tcPr>
            <w:tcW w:w="5000" w:type="pct"/>
            <w:gridSpan w:val="4"/>
            <w:tcBorders>
              <w:top w:val="outset" w:sz="6" w:space="0" w:color="BD8E51"/>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7"/>
                <w:b/>
                <w:bCs/>
              </w:rPr>
              <w:t>ПРЕДПОЛОЖЕНИЕ</w:t>
            </w:r>
          </w:p>
        </w:tc>
      </w:tr>
      <w:tr w:rsidR="00282860" w:rsidRPr="009D6790" w:rsidTr="003055A4">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 xml:space="preserve">№ </w:t>
            </w:r>
            <w:r w:rsidRPr="009D6790">
              <w:rPr>
                <w:b/>
                <w:bCs/>
                <w:color w:val="000000"/>
              </w:rPr>
              <w:br/>
            </w:r>
            <w:proofErr w:type="spellStart"/>
            <w:proofErr w:type="gramStart"/>
            <w:r w:rsidRPr="009D6790">
              <w:rPr>
                <w:rStyle w:val="rvts001"/>
                <w:b/>
                <w:bCs/>
                <w:color w:val="000000"/>
              </w:rPr>
              <w:t>п</w:t>
            </w:r>
            <w:proofErr w:type="spellEnd"/>
            <w:proofErr w:type="gramEnd"/>
            <w:r w:rsidRPr="009D6790">
              <w:rPr>
                <w:rStyle w:val="rvts001"/>
                <w:b/>
                <w:bCs/>
                <w:color w:val="000000"/>
              </w:rPr>
              <w:t>/</w:t>
            </w:r>
            <w:proofErr w:type="spellStart"/>
            <w:r w:rsidRPr="009D6790">
              <w:rPr>
                <w:rStyle w:val="rvts001"/>
                <w:b/>
                <w:bCs/>
                <w:color w:val="000000"/>
              </w:rPr>
              <w:t>п</w:t>
            </w:r>
            <w:proofErr w:type="spellEnd"/>
          </w:p>
        </w:tc>
        <w:tc>
          <w:tcPr>
            <w:tcW w:w="9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ГЛАГОЛ</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ХАРАКТЕРНЫЕ ОТТЕНКИ ЗНАЧЕНИЯ</w:t>
            </w:r>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ПРИМЕР</w:t>
            </w:r>
          </w:p>
        </w:tc>
      </w:tr>
      <w:tr w:rsidR="00282860" w:rsidRPr="009D6790" w:rsidTr="003055A4">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1</w:t>
            </w:r>
          </w:p>
        </w:tc>
        <w:tc>
          <w:tcPr>
            <w:tcW w:w="9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MUST</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Предположение, основанное на фактах, знаниях, почти граничащее с уверенностью</w:t>
            </w:r>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He </w:t>
            </w:r>
            <w:r w:rsidRPr="009D6790">
              <w:rPr>
                <w:rStyle w:val="rvts001"/>
                <w:b/>
                <w:bCs/>
                <w:color w:val="000000"/>
                <w:lang w:val="en-US"/>
              </w:rPr>
              <w:t>must</w:t>
            </w:r>
            <w:r w:rsidRPr="009D6790">
              <w:rPr>
                <w:color w:val="000000"/>
                <w:lang w:val="en-US"/>
              </w:rPr>
              <w:t xml:space="preserve"> be at home. </w:t>
            </w:r>
            <w:r w:rsidRPr="009D6790">
              <w:rPr>
                <w:rStyle w:val="rvts70"/>
                <w:i/>
                <w:iCs/>
                <w:color w:val="000000"/>
              </w:rPr>
              <w:t>Он, вероятно, дома.</w:t>
            </w:r>
          </w:p>
        </w:tc>
      </w:tr>
      <w:tr w:rsidR="00282860" w:rsidRPr="009D6790" w:rsidTr="003055A4">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2</w:t>
            </w:r>
          </w:p>
        </w:tc>
        <w:tc>
          <w:tcPr>
            <w:tcW w:w="9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SHOULD</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Предположение, основанное на фактах</w:t>
            </w:r>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They </w:t>
            </w:r>
            <w:r w:rsidRPr="009D6790">
              <w:rPr>
                <w:rStyle w:val="rvts001"/>
                <w:b/>
                <w:bCs/>
                <w:color w:val="000000"/>
                <w:lang w:val="en-US"/>
              </w:rPr>
              <w:t>should</w:t>
            </w:r>
            <w:r w:rsidRPr="009D6790">
              <w:rPr>
                <w:color w:val="000000"/>
                <w:lang w:val="en-US"/>
              </w:rPr>
              <w:t xml:space="preserve"> all be of equal mass. </w:t>
            </w:r>
            <w:r w:rsidRPr="009D6790">
              <w:rPr>
                <w:rStyle w:val="rvts70"/>
                <w:i/>
                <w:iCs/>
                <w:color w:val="000000"/>
              </w:rPr>
              <w:t>Вероятно, все они имеют одинаковую массу.</w:t>
            </w:r>
          </w:p>
        </w:tc>
      </w:tr>
      <w:tr w:rsidR="00282860" w:rsidRPr="009D6790" w:rsidTr="003055A4">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3</w:t>
            </w:r>
          </w:p>
        </w:tc>
        <w:tc>
          <w:tcPr>
            <w:tcW w:w="9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OUGHT</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Предположение, основанное на фактах</w:t>
            </w:r>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It </w:t>
            </w:r>
            <w:r w:rsidRPr="009D6790">
              <w:rPr>
                <w:rStyle w:val="rvts001"/>
                <w:b/>
                <w:bCs/>
                <w:color w:val="000000"/>
                <w:lang w:val="en-US"/>
              </w:rPr>
              <w:t>ought not</w:t>
            </w:r>
            <w:r w:rsidRPr="009D6790">
              <w:rPr>
                <w:color w:val="000000"/>
                <w:lang w:val="en-US"/>
              </w:rPr>
              <w:t xml:space="preserve"> to be very hard to find that man. </w:t>
            </w:r>
            <w:r w:rsidRPr="009D6790">
              <w:rPr>
                <w:rStyle w:val="rvts70"/>
                <w:i/>
                <w:iCs/>
                <w:color w:val="000000"/>
              </w:rPr>
              <w:t>Вероятно, найти этого человека будет не очень сложно.</w:t>
            </w:r>
          </w:p>
        </w:tc>
      </w:tr>
      <w:tr w:rsidR="00282860" w:rsidRPr="009D6790" w:rsidTr="003055A4">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4</w:t>
            </w:r>
          </w:p>
        </w:tc>
        <w:tc>
          <w:tcPr>
            <w:tcW w:w="9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WILL</w:t>
            </w:r>
          </w:p>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WOULD</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 xml:space="preserve">Предположение, основанное на субъективном мнении </w:t>
            </w:r>
            <w:proofErr w:type="gramStart"/>
            <w:r w:rsidRPr="009D6790">
              <w:rPr>
                <w:color w:val="000000"/>
              </w:rPr>
              <w:t>говорящего</w:t>
            </w:r>
            <w:proofErr w:type="gramEnd"/>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You</w:t>
            </w:r>
            <w:r w:rsidRPr="009D6790">
              <w:rPr>
                <w:rStyle w:val="rvts70"/>
                <w:i/>
                <w:iCs/>
                <w:color w:val="000000"/>
                <w:lang w:val="en-US"/>
              </w:rPr>
              <w:t>′</w:t>
            </w:r>
            <w:r w:rsidRPr="009D6790">
              <w:rPr>
                <w:rStyle w:val="rvts001"/>
                <w:b/>
                <w:bCs/>
                <w:color w:val="000000"/>
                <w:lang w:val="en-US"/>
              </w:rPr>
              <w:t>ll</w:t>
            </w:r>
            <w:r w:rsidRPr="009D6790">
              <w:rPr>
                <w:color w:val="000000"/>
                <w:lang w:val="en-US"/>
              </w:rPr>
              <w:t xml:space="preserve"> have heard of him? </w:t>
            </w:r>
            <w:r w:rsidRPr="009D6790">
              <w:rPr>
                <w:rStyle w:val="rvts70"/>
                <w:i/>
                <w:iCs/>
                <w:color w:val="000000"/>
              </w:rPr>
              <w:t xml:space="preserve">Вы, наверно, </w:t>
            </w:r>
            <w:proofErr w:type="gramStart"/>
            <w:r w:rsidRPr="009D6790">
              <w:rPr>
                <w:rStyle w:val="rvts70"/>
                <w:i/>
                <w:iCs/>
                <w:color w:val="000000"/>
              </w:rPr>
              <w:t>слыхали</w:t>
            </w:r>
            <w:proofErr w:type="gramEnd"/>
            <w:r w:rsidRPr="009D6790">
              <w:rPr>
                <w:rStyle w:val="rvts70"/>
                <w:i/>
                <w:iCs/>
                <w:color w:val="000000"/>
              </w:rPr>
              <w:t xml:space="preserve"> о нем?</w:t>
            </w:r>
          </w:p>
        </w:tc>
      </w:tr>
      <w:tr w:rsidR="00282860" w:rsidRPr="009D6790" w:rsidTr="003055A4">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5</w:t>
            </w:r>
          </w:p>
        </w:tc>
        <w:tc>
          <w:tcPr>
            <w:tcW w:w="9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CAN</w:t>
            </w:r>
          </w:p>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(COULD)</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Употребляется главным образом в отрицательных предложениях, выражая, таким образом, предположение о невероятности совершения действия</w:t>
            </w:r>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You </w:t>
            </w:r>
            <w:r w:rsidRPr="009D6790">
              <w:rPr>
                <w:rStyle w:val="rvts001"/>
                <w:b/>
                <w:bCs/>
                <w:color w:val="000000"/>
                <w:lang w:val="en-US"/>
              </w:rPr>
              <w:t>can't</w:t>
            </w:r>
            <w:r w:rsidRPr="009D6790">
              <w:rPr>
                <w:color w:val="000000"/>
                <w:lang w:val="en-US"/>
              </w:rPr>
              <w:t xml:space="preserve"> really love me, or you wouldn</w:t>
            </w:r>
            <w:r w:rsidRPr="009D6790">
              <w:rPr>
                <w:rStyle w:val="rvts70"/>
                <w:i/>
                <w:iCs/>
                <w:color w:val="000000"/>
                <w:lang w:val="en-US"/>
              </w:rPr>
              <w:t>′</w:t>
            </w:r>
            <w:r w:rsidRPr="009D6790">
              <w:rPr>
                <w:color w:val="000000"/>
                <w:lang w:val="en-US"/>
              </w:rPr>
              <w:t xml:space="preserve">t hesitate. </w:t>
            </w:r>
            <w:r w:rsidRPr="009D6790">
              <w:rPr>
                <w:rStyle w:val="rvts70"/>
                <w:i/>
                <w:iCs/>
                <w:color w:val="000000"/>
              </w:rPr>
              <w:t xml:space="preserve">Ты, на самом деле, не любишь меня, иначе ты </w:t>
            </w:r>
            <w:proofErr w:type="gramStart"/>
            <w:r w:rsidRPr="009D6790">
              <w:rPr>
                <w:rStyle w:val="rvts70"/>
                <w:i/>
                <w:iCs/>
                <w:color w:val="000000"/>
              </w:rPr>
              <w:t>бы не</w:t>
            </w:r>
            <w:proofErr w:type="gramEnd"/>
            <w:r w:rsidRPr="009D6790">
              <w:rPr>
                <w:rStyle w:val="rvts70"/>
                <w:i/>
                <w:iCs/>
                <w:color w:val="000000"/>
              </w:rPr>
              <w:t xml:space="preserve"> колебался.</w:t>
            </w:r>
          </w:p>
        </w:tc>
      </w:tr>
      <w:tr w:rsidR="00282860" w:rsidRPr="009D6790" w:rsidTr="003055A4">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6</w:t>
            </w:r>
          </w:p>
        </w:tc>
        <w:tc>
          <w:tcPr>
            <w:tcW w:w="9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MAY</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Предположение о возможности действия, которое может произойти, но может и не произойти</w:t>
            </w:r>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 </w:t>
            </w:r>
            <w:r w:rsidRPr="009D6790">
              <w:rPr>
                <w:rStyle w:val="rvts001"/>
                <w:b/>
                <w:bCs/>
                <w:color w:val="000000"/>
                <w:lang w:val="en-US"/>
              </w:rPr>
              <w:t>may</w:t>
            </w:r>
            <w:r w:rsidRPr="009D6790">
              <w:rPr>
                <w:color w:val="000000"/>
                <w:lang w:val="en-US"/>
              </w:rPr>
              <w:t xml:space="preserve"> have said it. </w:t>
            </w:r>
            <w:r w:rsidRPr="009D6790">
              <w:rPr>
                <w:rStyle w:val="rvts70"/>
                <w:i/>
                <w:iCs/>
                <w:color w:val="000000"/>
              </w:rPr>
              <w:t>Я мог сказать это (но не сказал).</w:t>
            </w:r>
          </w:p>
        </w:tc>
      </w:tr>
      <w:tr w:rsidR="00282860" w:rsidRPr="009D6790" w:rsidTr="003055A4">
        <w:trPr>
          <w:tblCellSpacing w:w="0" w:type="dxa"/>
        </w:trPr>
        <w:tc>
          <w:tcPr>
            <w:tcW w:w="400" w:type="pct"/>
            <w:vMerge w:val="restar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7</w:t>
            </w:r>
          </w:p>
        </w:tc>
        <w:tc>
          <w:tcPr>
            <w:tcW w:w="950" w:type="pct"/>
            <w:vMerge w:val="restar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MIGHT</w:t>
            </w: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 xml:space="preserve">Предположение, в верности которого </w:t>
            </w:r>
            <w:proofErr w:type="gramStart"/>
            <w:r w:rsidRPr="009D6790">
              <w:rPr>
                <w:color w:val="000000"/>
              </w:rPr>
              <w:t>говорящий</w:t>
            </w:r>
            <w:proofErr w:type="gramEnd"/>
            <w:r w:rsidRPr="009D6790">
              <w:rPr>
                <w:color w:val="000000"/>
              </w:rPr>
              <w:t xml:space="preserve"> не уверен</w:t>
            </w:r>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She </w:t>
            </w:r>
            <w:r w:rsidRPr="009D6790">
              <w:rPr>
                <w:rStyle w:val="rvts001"/>
                <w:b/>
                <w:bCs/>
                <w:color w:val="000000"/>
                <w:lang w:val="en-US"/>
              </w:rPr>
              <w:t>might</w:t>
            </w:r>
            <w:r w:rsidRPr="009D6790">
              <w:rPr>
                <w:color w:val="000000"/>
                <w:lang w:val="en-US"/>
              </w:rPr>
              <w:t xml:space="preserve"> have been thirty-five. </w:t>
            </w:r>
            <w:r w:rsidRPr="009D6790">
              <w:rPr>
                <w:rStyle w:val="rvts70"/>
                <w:i/>
                <w:iCs/>
                <w:color w:val="000000"/>
              </w:rPr>
              <w:t>Ей тогда было лет тридцать пять.</w:t>
            </w:r>
          </w:p>
        </w:tc>
      </w:tr>
      <w:tr w:rsidR="00282860" w:rsidRPr="009D6790" w:rsidTr="003055A4">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shd w:val="clear" w:color="auto" w:fill="FFFFFF"/>
              <w:rPr>
                <w:rFonts w:cs="Times New Roman"/>
                <w:color w:val="000000"/>
                <w:sz w:val="24"/>
                <w:szCs w:val="24"/>
              </w:rPr>
            </w:pPr>
          </w:p>
        </w:tc>
        <w:tc>
          <w:tcPr>
            <w:tcW w:w="185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Предположение, не соответствующее действительности</w:t>
            </w:r>
          </w:p>
        </w:tc>
        <w:tc>
          <w:tcPr>
            <w:tcW w:w="1800" w:type="pct"/>
            <w:tcBorders>
              <w:top w:val="outset" w:sz="6" w:space="0" w:color="auto"/>
              <w:left w:val="outset" w:sz="6" w:space="0" w:color="auto"/>
              <w:bottom w:val="outset" w:sz="6" w:space="0" w:color="auto"/>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Michael laughed and shouted and sang. He </w:t>
            </w:r>
            <w:r w:rsidRPr="009D6790">
              <w:rPr>
                <w:rStyle w:val="rvts001"/>
                <w:b/>
                <w:bCs/>
                <w:color w:val="000000"/>
                <w:lang w:val="en-US"/>
              </w:rPr>
              <w:t>might</w:t>
            </w:r>
            <w:r w:rsidRPr="009D6790">
              <w:rPr>
                <w:color w:val="000000"/>
                <w:lang w:val="en-US"/>
              </w:rPr>
              <w:t xml:space="preserve"> have been fifteen. </w:t>
            </w:r>
            <w:r w:rsidRPr="009D6790">
              <w:rPr>
                <w:rStyle w:val="rvts70"/>
                <w:i/>
                <w:iCs/>
                <w:color w:val="000000"/>
              </w:rPr>
              <w:t>Майкл смеялся и кричал, и пел. В тот момент ему было лет пятнадцать.</w:t>
            </w:r>
          </w:p>
        </w:tc>
      </w:tr>
      <w:tr w:rsidR="00282860" w:rsidRPr="009D6790" w:rsidTr="003055A4">
        <w:trPr>
          <w:tblCellSpacing w:w="0" w:type="dxa"/>
        </w:trPr>
        <w:tc>
          <w:tcPr>
            <w:tcW w:w="400" w:type="pct"/>
            <w:tcBorders>
              <w:top w:val="outset" w:sz="6" w:space="0" w:color="auto"/>
              <w:left w:val="outset" w:sz="6" w:space="0" w:color="auto"/>
              <w:bottom w:val="outset" w:sz="6" w:space="0" w:color="BD8E51"/>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8</w:t>
            </w:r>
          </w:p>
        </w:tc>
        <w:tc>
          <w:tcPr>
            <w:tcW w:w="950" w:type="pct"/>
            <w:tcBorders>
              <w:top w:val="outset" w:sz="6" w:space="0" w:color="auto"/>
              <w:left w:val="outset" w:sz="6" w:space="0" w:color="auto"/>
              <w:bottom w:val="outset" w:sz="6" w:space="0" w:color="BD8E51"/>
              <w:right w:val="outset" w:sz="6" w:space="0" w:color="auto"/>
            </w:tcBorders>
            <w:shd w:val="clear" w:color="auto" w:fill="FFFFFF" w:themeFill="background1"/>
            <w:hideMark/>
          </w:tcPr>
          <w:p w:rsidR="00282860" w:rsidRPr="009D6790" w:rsidRDefault="00282860" w:rsidP="00282860">
            <w:pPr>
              <w:pStyle w:val="rvps1"/>
              <w:shd w:val="clear" w:color="auto" w:fill="FFFFFF"/>
              <w:spacing w:before="0" w:after="0"/>
              <w:jc w:val="center"/>
              <w:rPr>
                <w:color w:val="000000"/>
              </w:rPr>
            </w:pPr>
            <w:r w:rsidRPr="009D6790">
              <w:rPr>
                <w:rStyle w:val="rvts001"/>
                <w:b/>
                <w:bCs/>
                <w:color w:val="000000"/>
              </w:rPr>
              <w:t>NEED</w:t>
            </w:r>
          </w:p>
        </w:tc>
        <w:tc>
          <w:tcPr>
            <w:tcW w:w="1850" w:type="pct"/>
            <w:tcBorders>
              <w:top w:val="outset" w:sz="6" w:space="0" w:color="auto"/>
              <w:left w:val="outset" w:sz="6" w:space="0" w:color="auto"/>
              <w:bottom w:val="outset" w:sz="6" w:space="0" w:color="BD8E51"/>
              <w:right w:val="outset" w:sz="6" w:space="0" w:color="auto"/>
            </w:tcBorders>
            <w:shd w:val="clear" w:color="auto" w:fill="FFFFFF" w:themeFill="background1"/>
            <w:hideMark/>
          </w:tcPr>
          <w:p w:rsidR="00282860" w:rsidRPr="009D6790" w:rsidRDefault="00282860" w:rsidP="00282860">
            <w:pPr>
              <w:pStyle w:val="rvps37"/>
              <w:shd w:val="clear" w:color="auto" w:fill="FFFFFF"/>
              <w:spacing w:before="0" w:beforeAutospacing="0" w:after="0" w:afterAutospacing="0"/>
              <w:rPr>
                <w:color w:val="000000"/>
              </w:rPr>
            </w:pPr>
            <w:r w:rsidRPr="009D6790">
              <w:rPr>
                <w:color w:val="000000"/>
              </w:rPr>
              <w:t>Употребляется в отрицательных предложениях в значении предположения о необязательности действия</w:t>
            </w:r>
          </w:p>
        </w:tc>
        <w:tc>
          <w:tcPr>
            <w:tcW w:w="1800" w:type="pct"/>
            <w:tcBorders>
              <w:top w:val="outset" w:sz="6" w:space="0" w:color="auto"/>
              <w:left w:val="outset" w:sz="6" w:space="0" w:color="auto"/>
              <w:bottom w:val="outset" w:sz="6" w:space="0" w:color="BD8E51"/>
              <w:right w:val="outset" w:sz="6" w:space="0" w:color="auto"/>
            </w:tcBorders>
            <w:shd w:val="clear" w:color="auto" w:fill="FFFFFF" w:themeFill="background1"/>
            <w:hideMark/>
          </w:tcPr>
          <w:p w:rsidR="00282860" w:rsidRPr="009D6790" w:rsidRDefault="00282860" w:rsidP="00282860">
            <w:pPr>
              <w:pStyle w:val="rvps12"/>
              <w:shd w:val="clear" w:color="auto" w:fill="FFFFFF"/>
              <w:spacing w:before="0" w:beforeAutospacing="0" w:after="0" w:afterAutospacing="0"/>
              <w:jc w:val="center"/>
              <w:rPr>
                <w:color w:val="000000"/>
              </w:rPr>
            </w:pPr>
            <w:r w:rsidRPr="009D6790">
              <w:rPr>
                <w:color w:val="000000"/>
                <w:lang w:val="en-US"/>
              </w:rPr>
              <w:t xml:space="preserve">It </w:t>
            </w:r>
            <w:r w:rsidRPr="009D6790">
              <w:rPr>
                <w:rStyle w:val="rvts001"/>
                <w:b/>
                <w:bCs/>
                <w:color w:val="000000"/>
                <w:lang w:val="en-US"/>
              </w:rPr>
              <w:t>needn't</w:t>
            </w:r>
            <w:r w:rsidRPr="009D6790">
              <w:rPr>
                <w:color w:val="000000"/>
                <w:lang w:val="en-US"/>
              </w:rPr>
              <w:t xml:space="preserve"> take you very long. </w:t>
            </w:r>
            <w:r w:rsidRPr="009D6790">
              <w:rPr>
                <w:rStyle w:val="rvts70"/>
                <w:i/>
                <w:iCs/>
                <w:color w:val="000000"/>
              </w:rPr>
              <w:t>Вряд ли это займет у вас много времени.</w:t>
            </w:r>
          </w:p>
        </w:tc>
      </w:tr>
    </w:tbl>
    <w:p w:rsidR="00282860" w:rsidRPr="009D6790" w:rsidRDefault="00282860" w:rsidP="0017269D">
      <w:pPr>
        <w:pStyle w:val="110"/>
      </w:pPr>
      <w:proofErr w:type="spellStart"/>
      <w:r w:rsidRPr="009D6790">
        <w:lastRenderedPageBreak/>
        <w:t>Ex</w:t>
      </w:r>
      <w:proofErr w:type="spellEnd"/>
      <w:r w:rsidRPr="009D6790">
        <w:t>.</w:t>
      </w:r>
      <w:r w:rsidR="004722DA" w:rsidRPr="004722DA">
        <w:t xml:space="preserve"> </w:t>
      </w:r>
      <w:r w:rsidRPr="009D6790">
        <w:t>2</w:t>
      </w:r>
      <w:r w:rsidR="003055A4" w:rsidRPr="009D6790">
        <w:t>9</w:t>
      </w:r>
      <w:r w:rsidRPr="009D6790">
        <w:t xml:space="preserve"> Прочтите предложения, проанализируйте употребление модального глагола, переведите предложения:</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In order to work effectively in cross-functional project teams, scientists must have up-to-date knowledge of their technical fields and also skills in communication, problem-solving, and group decision-making — all necessary for successful teamwork.</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For digital signals, signal processing may involve the compression, error checking and error detection of digital signals.</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We should say that science has a potential for both good and evil.</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Electrical engineering must respond to numerous demands, including those for more efficient and effective lights and motors; better communications; faster and more reliable transfer of funds, orders, and inventory information in the business world; and the need of medical professionals for access to medical data and advice from all parts of the world.</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Moreover, it translates the answer into simple numbers and tells the astronaut the altitude to which he must bring the spacecraft before firing the thrusters, and indicate to him exactly how long they must be fired.</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 xml:space="preserve">Its graphics were simpler and used fewer </w:t>
      </w:r>
      <w:proofErr w:type="spellStart"/>
      <w:r w:rsidRPr="009D6790">
        <w:rPr>
          <w:rFonts w:ascii="Times New Roman" w:hAnsi="Times New Roman" w:cs="Times New Roman"/>
          <w:sz w:val="24"/>
          <w:szCs w:val="24"/>
          <w:lang w:val="en-US"/>
        </w:rPr>
        <w:t>colours</w:t>
      </w:r>
      <w:proofErr w:type="spellEnd"/>
      <w:r w:rsidRPr="009D6790">
        <w:rPr>
          <w:rFonts w:ascii="Times New Roman" w:hAnsi="Times New Roman" w:cs="Times New Roman"/>
          <w:sz w:val="24"/>
          <w:szCs w:val="24"/>
          <w:lang w:val="en-US"/>
        </w:rPr>
        <w:t xml:space="preserve"> than today’s user interfaces, and its windows could not overlap.</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Ideally you should develop an IT strategy to cover your needs for new systems over a period of about five years.</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One of the wonders of our age is the “electronic brain”, or the giant calculating machine, which can to some extent duplicate human senses.</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These machines can feel, touch, smell, hear and see. They can solve mathematical problems many times faster than a human mathematician and are widely used in our country for calculating the orbits of satellites and spaceships.</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 xml:space="preserve">Funding for science can also come from science foundations. </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You have to type your credit card number into an order form which passes from computer to computer on its way to the online bookstore.</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To avoid risks, you should set all security alerts to high on your web browser.</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Though this may be true for a handful of scientists working on basic research, the vast majority work on R&amp;D projects in teams.</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For the best NT performance, you have to use a 486 processor with about 16 Mb or higher.</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You don’t have to go back too far to find the origins of quantum computing.</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Scientists need that you think in a new, much broader way than before.</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Registers are used for the most frequently needed data items to avoid having to access main memory every time data is needed.</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You must move the mouse along a special mat with a grid so that the optical mechanism has a frame of reference.</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Computers can conduct experiments in places which are too dangerous for people.</w:t>
      </w:r>
    </w:p>
    <w:p w:rsidR="00282860" w:rsidRPr="009D6790" w:rsidRDefault="00282860"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A technician could spend hours to search for a specific chip or failed solder connection that’s causing a particular problem.</w:t>
      </w:r>
    </w:p>
    <w:p w:rsidR="005D25FE" w:rsidRPr="009D6790" w:rsidRDefault="005D25FE"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 xml:space="preserve">The cars had to be light because their motors didn't have as much power as cars with gas-powered motors. </w:t>
      </w:r>
    </w:p>
    <w:p w:rsidR="005D25FE" w:rsidRPr="009D6790" w:rsidRDefault="005D25FE"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We knew there needed to be a fair amount of research and teacher training.</w:t>
      </w:r>
    </w:p>
    <w:p w:rsidR="005D25FE" w:rsidRPr="009D6790" w:rsidRDefault="005D25FE"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Parents whose 12-year-olds still can't count on their fingers may not want to wait that long.</w:t>
      </w:r>
    </w:p>
    <w:p w:rsidR="005D25FE" w:rsidRPr="009D6790" w:rsidRDefault="005D25FE"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They had to memorize and type a lot of commands just to see the contents of a disk, to copy files or to respond to a single prompt.</w:t>
      </w:r>
    </w:p>
    <w:p w:rsidR="005D25FE" w:rsidRPr="009D6790" w:rsidRDefault="005D25FE" w:rsidP="00080CD6">
      <w:pPr>
        <w:pStyle w:val="af"/>
        <w:numPr>
          <w:ilvl w:val="0"/>
          <w:numId w:val="35"/>
        </w:numPr>
        <w:spacing w:after="160" w:line="259" w:lineRule="auto"/>
        <w:ind w:right="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You’re a genius if you were able to translate all the sentences.</w:t>
      </w:r>
    </w:p>
    <w:p w:rsidR="0003091A" w:rsidRPr="009D6790" w:rsidRDefault="0003091A" w:rsidP="00877619">
      <w:pPr>
        <w:pStyle w:val="2"/>
      </w:pPr>
      <w:r w:rsidRPr="009D6790">
        <w:lastRenderedPageBreak/>
        <w:t xml:space="preserve">Unit </w:t>
      </w:r>
      <w:r w:rsidR="0018434D" w:rsidRPr="009D6790">
        <w:t>1</w:t>
      </w:r>
      <w:r w:rsidR="00282860" w:rsidRPr="009D6790">
        <w:t>1</w:t>
      </w:r>
      <w:r w:rsidRPr="009D6790">
        <w:t xml:space="preserve"> Passive Voice</w:t>
      </w:r>
    </w:p>
    <w:p w:rsidR="0003091A" w:rsidRPr="009D6790" w:rsidRDefault="0003091A" w:rsidP="0003091A">
      <w:pPr>
        <w:rPr>
          <w:rFonts w:cs="Times New Roman"/>
          <w:sz w:val="24"/>
          <w:szCs w:val="24"/>
          <w:lang w:val="en-US"/>
        </w:rPr>
      </w:pPr>
      <w:r w:rsidRPr="009D6790">
        <w:rPr>
          <w:rFonts w:cs="Times New Roman"/>
          <w:sz w:val="24"/>
          <w:szCs w:val="24"/>
        </w:rPr>
        <w:t>В английском языке существует две формы залога: Активный залог (</w:t>
      </w:r>
      <w:r w:rsidRPr="009D6790">
        <w:rPr>
          <w:rFonts w:cs="Times New Roman"/>
          <w:sz w:val="24"/>
          <w:szCs w:val="24"/>
          <w:lang w:val="en-US"/>
        </w:rPr>
        <w:t>Active</w:t>
      </w:r>
      <w:r w:rsidRPr="009D6790">
        <w:rPr>
          <w:rFonts w:cs="Times New Roman"/>
          <w:sz w:val="24"/>
          <w:szCs w:val="24"/>
        </w:rPr>
        <w:t xml:space="preserve"> </w:t>
      </w:r>
      <w:r w:rsidRPr="009D6790">
        <w:rPr>
          <w:rFonts w:cs="Times New Roman"/>
          <w:sz w:val="24"/>
          <w:szCs w:val="24"/>
          <w:lang w:val="en-US"/>
        </w:rPr>
        <w:t>Voice</w:t>
      </w:r>
      <w:r w:rsidRPr="009D6790">
        <w:rPr>
          <w:rFonts w:cs="Times New Roman"/>
          <w:sz w:val="24"/>
          <w:szCs w:val="24"/>
        </w:rPr>
        <w:t>) и Пассивный залог (</w:t>
      </w:r>
      <w:r w:rsidRPr="009D6790">
        <w:rPr>
          <w:rFonts w:cs="Times New Roman"/>
          <w:sz w:val="24"/>
          <w:szCs w:val="24"/>
          <w:lang w:val="en-US"/>
        </w:rPr>
        <w:t>Passive</w:t>
      </w:r>
      <w:r w:rsidRPr="009D6790">
        <w:rPr>
          <w:rFonts w:cs="Times New Roman"/>
          <w:sz w:val="24"/>
          <w:szCs w:val="24"/>
        </w:rPr>
        <w:t xml:space="preserve"> </w:t>
      </w:r>
      <w:r w:rsidRPr="009D6790">
        <w:rPr>
          <w:rFonts w:cs="Times New Roman"/>
          <w:sz w:val="24"/>
          <w:szCs w:val="24"/>
          <w:lang w:val="en-US"/>
        </w:rPr>
        <w:t>Voice</w:t>
      </w:r>
      <w:r w:rsidRPr="009D6790">
        <w:rPr>
          <w:rFonts w:cs="Times New Roman"/>
          <w:sz w:val="24"/>
          <w:szCs w:val="24"/>
        </w:rPr>
        <w:t xml:space="preserve">). В активном залоге глагол производит действие, выполняемое подлежащим. </w:t>
      </w:r>
      <w:r w:rsidRPr="009D6790">
        <w:rPr>
          <w:rFonts w:cs="Times New Roman"/>
          <w:i/>
          <w:sz w:val="24"/>
          <w:szCs w:val="24"/>
          <w:lang w:val="en-US"/>
        </w:rPr>
        <w:t>I</w:t>
      </w:r>
      <w:r w:rsidRPr="009D6790">
        <w:rPr>
          <w:rFonts w:cs="Times New Roman"/>
          <w:i/>
          <w:sz w:val="24"/>
          <w:szCs w:val="24"/>
        </w:rPr>
        <w:t xml:space="preserve"> </w:t>
      </w:r>
      <w:r w:rsidRPr="009D6790">
        <w:rPr>
          <w:rFonts w:cs="Times New Roman"/>
          <w:i/>
          <w:sz w:val="24"/>
          <w:szCs w:val="24"/>
          <w:lang w:val="en-US"/>
        </w:rPr>
        <w:t>read</w:t>
      </w:r>
      <w:r w:rsidRPr="009D6790">
        <w:rPr>
          <w:rFonts w:cs="Times New Roman"/>
          <w:i/>
          <w:sz w:val="24"/>
          <w:szCs w:val="24"/>
        </w:rPr>
        <w:t xml:space="preserve"> </w:t>
      </w:r>
      <w:r w:rsidRPr="009D6790">
        <w:rPr>
          <w:rFonts w:cs="Times New Roman"/>
          <w:i/>
          <w:sz w:val="24"/>
          <w:szCs w:val="24"/>
          <w:lang w:val="en-US"/>
        </w:rPr>
        <w:t>twenty</w:t>
      </w:r>
      <w:r w:rsidRPr="009D6790">
        <w:rPr>
          <w:rFonts w:cs="Times New Roman"/>
          <w:i/>
          <w:sz w:val="24"/>
          <w:szCs w:val="24"/>
        </w:rPr>
        <w:t xml:space="preserve"> </w:t>
      </w:r>
      <w:r w:rsidRPr="009D6790">
        <w:rPr>
          <w:rFonts w:cs="Times New Roman"/>
          <w:i/>
          <w:sz w:val="24"/>
          <w:szCs w:val="24"/>
          <w:lang w:val="en-US"/>
        </w:rPr>
        <w:t>pages</w:t>
      </w:r>
      <w:r w:rsidRPr="009D6790">
        <w:rPr>
          <w:rFonts w:cs="Times New Roman"/>
          <w:i/>
          <w:sz w:val="24"/>
          <w:szCs w:val="24"/>
        </w:rPr>
        <w:t xml:space="preserve"> </w:t>
      </w:r>
      <w:r w:rsidRPr="009D6790">
        <w:rPr>
          <w:rFonts w:cs="Times New Roman"/>
          <w:i/>
          <w:sz w:val="24"/>
          <w:szCs w:val="24"/>
          <w:lang w:val="en-US"/>
        </w:rPr>
        <w:t>yesterday</w:t>
      </w:r>
      <w:r w:rsidRPr="009D6790">
        <w:rPr>
          <w:rFonts w:cs="Times New Roman"/>
          <w:i/>
          <w:sz w:val="24"/>
          <w:szCs w:val="24"/>
        </w:rPr>
        <w:t>.</w:t>
      </w:r>
      <w:r w:rsidRPr="009D6790">
        <w:rPr>
          <w:rFonts w:cs="Times New Roman"/>
          <w:sz w:val="24"/>
          <w:szCs w:val="24"/>
        </w:rPr>
        <w:t xml:space="preserve"> (Я прочитал вчера двадцать страниц). В пассивном залоге глагол производит действие, выполняемое над подлежащим. </w:t>
      </w:r>
      <w:r w:rsidRPr="009D6790">
        <w:rPr>
          <w:rFonts w:cs="Times New Roman"/>
          <w:i/>
          <w:sz w:val="24"/>
          <w:szCs w:val="24"/>
          <w:lang w:val="en-US"/>
        </w:rPr>
        <w:t>Twenty pages were read by me yesterday.</w:t>
      </w:r>
      <w:r w:rsidRPr="009D6790">
        <w:rPr>
          <w:rFonts w:cs="Times New Roman"/>
          <w:sz w:val="24"/>
          <w:szCs w:val="24"/>
          <w:lang w:val="en-US"/>
        </w:rPr>
        <w:t xml:space="preserve"> </w:t>
      </w:r>
      <w:proofErr w:type="gramStart"/>
      <w:r w:rsidRPr="009D6790">
        <w:rPr>
          <w:rFonts w:cs="Times New Roman"/>
          <w:sz w:val="24"/>
          <w:szCs w:val="24"/>
          <w:lang w:val="en-US"/>
        </w:rPr>
        <w:t>(</w:t>
      </w:r>
      <w:r w:rsidRPr="009D6790">
        <w:rPr>
          <w:rFonts w:cs="Times New Roman"/>
          <w:sz w:val="24"/>
          <w:szCs w:val="24"/>
        </w:rPr>
        <w:t>Двадцать</w:t>
      </w:r>
      <w:r w:rsidRPr="009D6790">
        <w:rPr>
          <w:rFonts w:cs="Times New Roman"/>
          <w:sz w:val="24"/>
          <w:szCs w:val="24"/>
          <w:lang w:val="en-US"/>
        </w:rPr>
        <w:t xml:space="preserve"> </w:t>
      </w:r>
      <w:r w:rsidRPr="009D6790">
        <w:rPr>
          <w:rFonts w:cs="Times New Roman"/>
          <w:sz w:val="24"/>
          <w:szCs w:val="24"/>
        </w:rPr>
        <w:t>страниц</w:t>
      </w:r>
      <w:r w:rsidRPr="009D6790">
        <w:rPr>
          <w:rFonts w:cs="Times New Roman"/>
          <w:sz w:val="24"/>
          <w:szCs w:val="24"/>
          <w:lang w:val="en-US"/>
        </w:rPr>
        <w:t xml:space="preserve"> </w:t>
      </w:r>
      <w:r w:rsidRPr="009D6790">
        <w:rPr>
          <w:rFonts w:cs="Times New Roman"/>
          <w:sz w:val="24"/>
          <w:szCs w:val="24"/>
        </w:rPr>
        <w:t>были</w:t>
      </w:r>
      <w:r w:rsidRPr="009D6790">
        <w:rPr>
          <w:rFonts w:cs="Times New Roman"/>
          <w:sz w:val="24"/>
          <w:szCs w:val="24"/>
          <w:lang w:val="en-US"/>
        </w:rPr>
        <w:t xml:space="preserve"> </w:t>
      </w:r>
      <w:r w:rsidRPr="009D6790">
        <w:rPr>
          <w:rFonts w:cs="Times New Roman"/>
          <w:sz w:val="24"/>
          <w:szCs w:val="24"/>
        </w:rPr>
        <w:t>прочитаны</w:t>
      </w:r>
      <w:r w:rsidRPr="009D6790">
        <w:rPr>
          <w:rFonts w:cs="Times New Roman"/>
          <w:sz w:val="24"/>
          <w:szCs w:val="24"/>
          <w:lang w:val="en-US"/>
        </w:rPr>
        <w:t xml:space="preserve"> </w:t>
      </w:r>
      <w:r w:rsidRPr="009D6790">
        <w:rPr>
          <w:rFonts w:cs="Times New Roman"/>
          <w:sz w:val="24"/>
          <w:szCs w:val="24"/>
        </w:rPr>
        <w:t>мной</w:t>
      </w:r>
      <w:r w:rsidRPr="009D6790">
        <w:rPr>
          <w:rFonts w:cs="Times New Roman"/>
          <w:sz w:val="24"/>
          <w:szCs w:val="24"/>
          <w:lang w:val="en-US"/>
        </w:rPr>
        <w:t xml:space="preserve"> </w:t>
      </w:r>
      <w:r w:rsidRPr="009D6790">
        <w:rPr>
          <w:rFonts w:cs="Times New Roman"/>
          <w:sz w:val="24"/>
          <w:szCs w:val="24"/>
        </w:rPr>
        <w:t>вчера</w:t>
      </w:r>
      <w:r w:rsidRPr="009D6790">
        <w:rPr>
          <w:rFonts w:cs="Times New Roman"/>
          <w:sz w:val="24"/>
          <w:szCs w:val="24"/>
          <w:lang w:val="en-US"/>
        </w:rPr>
        <w:t>).</w:t>
      </w:r>
      <w:proofErr w:type="gramEnd"/>
    </w:p>
    <w:p w:rsidR="0003091A" w:rsidRPr="009D6790" w:rsidRDefault="0003091A" w:rsidP="0003091A">
      <w:pPr>
        <w:rPr>
          <w:rFonts w:cs="Times New Roman"/>
          <w:sz w:val="24"/>
          <w:szCs w:val="24"/>
        </w:rPr>
      </w:pPr>
      <w:r w:rsidRPr="009D6790">
        <w:rPr>
          <w:rFonts w:cs="Times New Roman"/>
          <w:sz w:val="24"/>
          <w:szCs w:val="24"/>
        </w:rPr>
        <w:t xml:space="preserve">Пассивный залог также имеет временные формы, но в отличие от активного залога, в котором существует 12 форм, пассивный имеет только 8. Образуется пассивный залог с помощью глагола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be</w:t>
      </w:r>
      <w:r w:rsidRPr="009D6790">
        <w:rPr>
          <w:rFonts w:cs="Times New Roman"/>
          <w:sz w:val="24"/>
          <w:szCs w:val="24"/>
        </w:rPr>
        <w:t xml:space="preserve"> и </w:t>
      </w:r>
      <w:r w:rsidRPr="009D6790">
        <w:rPr>
          <w:rFonts w:cs="Times New Roman"/>
          <w:i/>
          <w:sz w:val="24"/>
          <w:szCs w:val="24"/>
          <w:lang w:val="en-US"/>
        </w:rPr>
        <w:t>Participle</w:t>
      </w:r>
      <w:r w:rsidRPr="009D6790">
        <w:rPr>
          <w:rFonts w:cs="Times New Roman"/>
          <w:i/>
          <w:sz w:val="24"/>
          <w:szCs w:val="24"/>
        </w:rPr>
        <w:t xml:space="preserve"> </w:t>
      </w:r>
      <w:r w:rsidRPr="009D6790">
        <w:rPr>
          <w:rFonts w:cs="Times New Roman"/>
          <w:i/>
          <w:sz w:val="24"/>
          <w:szCs w:val="24"/>
          <w:lang w:val="en-US"/>
        </w:rPr>
        <w:t>II</w:t>
      </w:r>
      <w:r w:rsidRPr="009D6790">
        <w:rPr>
          <w:rFonts w:cs="Times New Roman"/>
          <w:sz w:val="24"/>
          <w:szCs w:val="24"/>
        </w:rPr>
        <w:t xml:space="preserve"> (причастие прошедшего времени смыслового глагола).</w:t>
      </w:r>
    </w:p>
    <w:p w:rsidR="0003091A" w:rsidRPr="009D6790" w:rsidRDefault="0003091A" w:rsidP="003A2CFB">
      <w:pPr>
        <w:pStyle w:val="5"/>
        <w:rPr>
          <w:spacing w:val="0"/>
        </w:rPr>
      </w:pPr>
      <w:r w:rsidRPr="009D6790">
        <w:rPr>
          <w:spacing w:val="0"/>
        </w:rPr>
        <w:t xml:space="preserve">Схема образования пассивного </w:t>
      </w:r>
      <w:r w:rsidR="00CD3874" w:rsidRPr="009D6790">
        <w:rPr>
          <w:spacing w:val="0"/>
        </w:rPr>
        <w:t>залога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1275"/>
        <w:gridCol w:w="3402"/>
        <w:gridCol w:w="3119"/>
      </w:tblGrid>
      <w:tr w:rsidR="0003091A" w:rsidRPr="009D6790" w:rsidTr="0001403C">
        <w:tc>
          <w:tcPr>
            <w:tcW w:w="2376" w:type="dxa"/>
            <w:gridSpan w:val="2"/>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Tense</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Active</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Passive</w:t>
            </w:r>
          </w:p>
        </w:tc>
      </w:tr>
      <w:tr w:rsidR="0003091A" w:rsidRPr="009D6790" w:rsidTr="0001403C">
        <w:tc>
          <w:tcPr>
            <w:tcW w:w="1101" w:type="dxa"/>
            <w:vMerge w:val="restart"/>
            <w:shd w:val="clear" w:color="auto" w:fill="auto"/>
            <w:textDirection w:val="btLr"/>
          </w:tcPr>
          <w:p w:rsidR="0003091A" w:rsidRPr="009D6790" w:rsidRDefault="0003091A" w:rsidP="0001403C">
            <w:pPr>
              <w:ind w:left="113"/>
              <w:rPr>
                <w:rFonts w:cs="Times New Roman"/>
                <w:sz w:val="24"/>
                <w:szCs w:val="24"/>
                <w:lang w:val="en-US"/>
              </w:rPr>
            </w:pPr>
            <w:r w:rsidRPr="009D6790">
              <w:rPr>
                <w:rFonts w:cs="Times New Roman"/>
                <w:sz w:val="24"/>
                <w:szCs w:val="24"/>
                <w:lang w:val="en-US"/>
              </w:rPr>
              <w:t>Indefinite</w:t>
            </w: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Present</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ask(s)</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 xml:space="preserve">am </w:t>
            </w:r>
            <w:r w:rsidRPr="009D6790">
              <w:rPr>
                <w:rFonts w:cs="Times New Roman"/>
                <w:sz w:val="24"/>
                <w:szCs w:val="24"/>
                <w:lang w:val="en-US"/>
              </w:rPr>
              <w:br/>
              <w:t>is        asked</w:t>
            </w:r>
            <w:r w:rsidRPr="009D6790">
              <w:rPr>
                <w:rFonts w:cs="Times New Roman"/>
                <w:sz w:val="24"/>
                <w:szCs w:val="24"/>
                <w:lang w:val="en-US"/>
              </w:rPr>
              <w:br/>
              <w:t>are</w:t>
            </w:r>
          </w:p>
        </w:tc>
      </w:tr>
      <w:tr w:rsidR="0003091A" w:rsidRPr="009D6790" w:rsidTr="0001403C">
        <w:tc>
          <w:tcPr>
            <w:tcW w:w="1101" w:type="dxa"/>
            <w:vMerge/>
            <w:shd w:val="clear" w:color="auto" w:fill="auto"/>
          </w:tcPr>
          <w:p w:rsidR="0003091A" w:rsidRPr="009D6790" w:rsidRDefault="0003091A" w:rsidP="0001403C">
            <w:pPr>
              <w:rPr>
                <w:rFonts w:cs="Times New Roman"/>
                <w:sz w:val="24"/>
                <w:szCs w:val="24"/>
                <w:lang w:val="en-US"/>
              </w:rPr>
            </w:pP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Past</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asked</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was</w:t>
            </w:r>
            <w:r w:rsidRPr="009D6790">
              <w:rPr>
                <w:rFonts w:cs="Times New Roman"/>
                <w:sz w:val="24"/>
                <w:szCs w:val="24"/>
                <w:lang w:val="en-US"/>
              </w:rPr>
              <w:br/>
              <w:t>were   asked</w:t>
            </w:r>
          </w:p>
          <w:p w:rsidR="0003091A" w:rsidRPr="009D6790" w:rsidRDefault="0003091A" w:rsidP="0001403C">
            <w:pPr>
              <w:rPr>
                <w:rFonts w:cs="Times New Roman"/>
                <w:sz w:val="24"/>
                <w:szCs w:val="24"/>
                <w:lang w:val="en-US"/>
              </w:rPr>
            </w:pPr>
          </w:p>
        </w:tc>
      </w:tr>
      <w:tr w:rsidR="0003091A" w:rsidRPr="009D6790" w:rsidTr="0001403C">
        <w:tc>
          <w:tcPr>
            <w:tcW w:w="1101" w:type="dxa"/>
            <w:vMerge/>
            <w:shd w:val="clear" w:color="auto" w:fill="auto"/>
          </w:tcPr>
          <w:p w:rsidR="0003091A" w:rsidRPr="009D6790" w:rsidRDefault="0003091A" w:rsidP="0001403C">
            <w:pPr>
              <w:rPr>
                <w:rFonts w:cs="Times New Roman"/>
                <w:sz w:val="24"/>
                <w:szCs w:val="24"/>
                <w:lang w:val="en-US"/>
              </w:rPr>
            </w:pP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Future</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will ask</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will be asked</w:t>
            </w:r>
          </w:p>
        </w:tc>
      </w:tr>
      <w:tr w:rsidR="0003091A" w:rsidRPr="009F7098" w:rsidTr="0001403C">
        <w:tc>
          <w:tcPr>
            <w:tcW w:w="1101" w:type="dxa"/>
            <w:vMerge w:val="restart"/>
            <w:shd w:val="clear" w:color="auto" w:fill="auto"/>
            <w:textDirection w:val="btLr"/>
          </w:tcPr>
          <w:p w:rsidR="0003091A" w:rsidRPr="009D6790" w:rsidRDefault="0003091A" w:rsidP="0001403C">
            <w:pPr>
              <w:ind w:left="113"/>
              <w:rPr>
                <w:rFonts w:cs="Times New Roman"/>
                <w:sz w:val="24"/>
                <w:szCs w:val="24"/>
                <w:lang w:val="en-US"/>
              </w:rPr>
            </w:pPr>
            <w:r w:rsidRPr="009D6790">
              <w:rPr>
                <w:rFonts w:cs="Times New Roman"/>
                <w:sz w:val="24"/>
                <w:szCs w:val="24"/>
                <w:lang w:val="en-US"/>
              </w:rPr>
              <w:t>Continuous</w:t>
            </w: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Present</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am</w:t>
            </w:r>
            <w:r w:rsidRPr="009D6790">
              <w:rPr>
                <w:rFonts w:cs="Times New Roman"/>
                <w:sz w:val="24"/>
                <w:szCs w:val="24"/>
                <w:lang w:val="en-US"/>
              </w:rPr>
              <w:br/>
              <w:t>is        asking</w:t>
            </w:r>
            <w:r w:rsidRPr="009D6790">
              <w:rPr>
                <w:rFonts w:cs="Times New Roman"/>
                <w:sz w:val="24"/>
                <w:szCs w:val="24"/>
                <w:lang w:val="en-US"/>
              </w:rPr>
              <w:br/>
              <w:t>are</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am</w:t>
            </w:r>
            <w:r w:rsidRPr="009D6790">
              <w:rPr>
                <w:rFonts w:cs="Times New Roman"/>
                <w:sz w:val="24"/>
                <w:szCs w:val="24"/>
                <w:lang w:val="en-US"/>
              </w:rPr>
              <w:br/>
              <w:t>is         being asked</w:t>
            </w:r>
            <w:r w:rsidRPr="009D6790">
              <w:rPr>
                <w:rFonts w:cs="Times New Roman"/>
                <w:sz w:val="24"/>
                <w:szCs w:val="24"/>
                <w:lang w:val="en-US"/>
              </w:rPr>
              <w:br/>
              <w:t>are</w:t>
            </w:r>
          </w:p>
        </w:tc>
      </w:tr>
      <w:tr w:rsidR="0003091A" w:rsidRPr="009D6790" w:rsidTr="0001403C">
        <w:tc>
          <w:tcPr>
            <w:tcW w:w="1101" w:type="dxa"/>
            <w:vMerge/>
            <w:shd w:val="clear" w:color="auto" w:fill="auto"/>
          </w:tcPr>
          <w:p w:rsidR="0003091A" w:rsidRPr="009D6790" w:rsidRDefault="0003091A" w:rsidP="0001403C">
            <w:pPr>
              <w:rPr>
                <w:rFonts w:cs="Times New Roman"/>
                <w:sz w:val="24"/>
                <w:szCs w:val="24"/>
                <w:lang w:val="en-US"/>
              </w:rPr>
            </w:pP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Past</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was</w:t>
            </w:r>
            <w:r w:rsidRPr="009D6790">
              <w:rPr>
                <w:rFonts w:cs="Times New Roman"/>
                <w:sz w:val="24"/>
                <w:szCs w:val="24"/>
                <w:lang w:val="en-US"/>
              </w:rPr>
              <w:br/>
              <w:t>were   asking</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was</w:t>
            </w:r>
            <w:r w:rsidRPr="009D6790">
              <w:rPr>
                <w:rFonts w:cs="Times New Roman"/>
                <w:sz w:val="24"/>
                <w:szCs w:val="24"/>
                <w:lang w:val="en-US"/>
              </w:rPr>
              <w:br/>
              <w:t>were    being asked</w:t>
            </w:r>
          </w:p>
        </w:tc>
      </w:tr>
      <w:tr w:rsidR="0003091A" w:rsidRPr="009D6790" w:rsidTr="0001403C">
        <w:tc>
          <w:tcPr>
            <w:tcW w:w="1101" w:type="dxa"/>
            <w:vMerge/>
            <w:shd w:val="clear" w:color="auto" w:fill="auto"/>
          </w:tcPr>
          <w:p w:rsidR="0003091A" w:rsidRPr="009D6790" w:rsidRDefault="0003091A" w:rsidP="0001403C">
            <w:pPr>
              <w:rPr>
                <w:rFonts w:cs="Times New Roman"/>
                <w:sz w:val="24"/>
                <w:szCs w:val="24"/>
                <w:lang w:val="en-US"/>
              </w:rPr>
            </w:pP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Future</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will be asking</w:t>
            </w:r>
          </w:p>
        </w:tc>
        <w:tc>
          <w:tcPr>
            <w:tcW w:w="3119" w:type="dxa"/>
            <w:shd w:val="clear" w:color="auto" w:fill="auto"/>
          </w:tcPr>
          <w:p w:rsidR="0003091A" w:rsidRPr="009D6790" w:rsidRDefault="002B4662" w:rsidP="0001403C">
            <w:pPr>
              <w:rPr>
                <w:rFonts w:cs="Times New Roman"/>
                <w:sz w:val="24"/>
                <w:szCs w:val="24"/>
                <w:lang w:val="en-US"/>
              </w:rPr>
            </w:pPr>
            <w:r>
              <w:rPr>
                <w:rFonts w:cs="Times New Roman"/>
                <w:noProof/>
                <w:sz w:val="24"/>
                <w:szCs w:val="24"/>
                <w:lang w:eastAsia="ru-RU"/>
              </w:rPr>
              <w:pict>
                <v:shapetype id="_x0000_t32" coordsize="21600,21600" o:spt="32" o:oned="t" path="m,l21600,21600e" filled="f">
                  <v:path arrowok="t" fillok="f" o:connecttype="none"/>
                  <o:lock v:ext="edit" shapetype="t"/>
                </v:shapetype>
                <v:shape id="_x0000_s1026" type="#_x0000_t32" style="position:absolute;margin-left:4.8pt;margin-top:8.85pt;width:84pt;height:0;z-index:251660288;mso-position-horizontal-relative:text;mso-position-vertical-relative:text" o:connectortype="straight"/>
              </w:pict>
            </w:r>
          </w:p>
        </w:tc>
      </w:tr>
      <w:tr w:rsidR="0003091A" w:rsidRPr="009D6790" w:rsidTr="0001403C">
        <w:tc>
          <w:tcPr>
            <w:tcW w:w="1101" w:type="dxa"/>
            <w:vMerge w:val="restart"/>
            <w:shd w:val="clear" w:color="auto" w:fill="auto"/>
            <w:textDirection w:val="btLr"/>
          </w:tcPr>
          <w:p w:rsidR="0003091A" w:rsidRPr="009D6790" w:rsidRDefault="0003091A" w:rsidP="0001403C">
            <w:pPr>
              <w:ind w:left="113"/>
              <w:rPr>
                <w:rFonts w:cs="Times New Roman"/>
                <w:sz w:val="24"/>
                <w:szCs w:val="24"/>
                <w:lang w:val="en-US"/>
              </w:rPr>
            </w:pPr>
            <w:r w:rsidRPr="009D6790">
              <w:rPr>
                <w:rFonts w:cs="Times New Roman"/>
                <w:sz w:val="24"/>
                <w:szCs w:val="24"/>
                <w:lang w:val="en-US"/>
              </w:rPr>
              <w:t>Future</w:t>
            </w: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Present</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have</w:t>
            </w:r>
            <w:r w:rsidRPr="009D6790">
              <w:rPr>
                <w:rFonts w:cs="Times New Roman"/>
                <w:sz w:val="24"/>
                <w:szCs w:val="24"/>
                <w:lang w:val="en-US"/>
              </w:rPr>
              <w:br/>
              <w:t>has     asked</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have</w:t>
            </w:r>
            <w:r w:rsidRPr="009D6790">
              <w:rPr>
                <w:rFonts w:cs="Times New Roman"/>
                <w:sz w:val="24"/>
                <w:szCs w:val="24"/>
                <w:lang w:val="en-US"/>
              </w:rPr>
              <w:br/>
              <w:t>has      been asked</w:t>
            </w:r>
          </w:p>
        </w:tc>
      </w:tr>
      <w:tr w:rsidR="0003091A" w:rsidRPr="009D6790" w:rsidTr="0001403C">
        <w:tc>
          <w:tcPr>
            <w:tcW w:w="1101" w:type="dxa"/>
            <w:vMerge/>
            <w:shd w:val="clear" w:color="auto" w:fill="auto"/>
          </w:tcPr>
          <w:p w:rsidR="0003091A" w:rsidRPr="009D6790" w:rsidRDefault="0003091A" w:rsidP="0001403C">
            <w:pPr>
              <w:rPr>
                <w:rFonts w:cs="Times New Roman"/>
                <w:sz w:val="24"/>
                <w:szCs w:val="24"/>
                <w:lang w:val="en-US"/>
              </w:rPr>
            </w:pP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Past</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had  asked</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had been asked</w:t>
            </w:r>
          </w:p>
        </w:tc>
      </w:tr>
      <w:tr w:rsidR="0003091A" w:rsidRPr="009D6790" w:rsidTr="0001403C">
        <w:tc>
          <w:tcPr>
            <w:tcW w:w="1101" w:type="dxa"/>
            <w:vMerge/>
            <w:shd w:val="clear" w:color="auto" w:fill="auto"/>
          </w:tcPr>
          <w:p w:rsidR="0003091A" w:rsidRPr="009D6790" w:rsidRDefault="0003091A" w:rsidP="0001403C">
            <w:pPr>
              <w:rPr>
                <w:rFonts w:cs="Times New Roman"/>
                <w:sz w:val="24"/>
                <w:szCs w:val="24"/>
                <w:lang w:val="en-US"/>
              </w:rPr>
            </w:pPr>
          </w:p>
        </w:tc>
        <w:tc>
          <w:tcPr>
            <w:tcW w:w="1275"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Future</w:t>
            </w:r>
          </w:p>
        </w:tc>
        <w:tc>
          <w:tcPr>
            <w:tcW w:w="3402"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will have asked</w:t>
            </w:r>
          </w:p>
        </w:tc>
        <w:tc>
          <w:tcPr>
            <w:tcW w:w="3119"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will have been asked</w:t>
            </w:r>
          </w:p>
        </w:tc>
      </w:tr>
    </w:tbl>
    <w:p w:rsidR="0018434D" w:rsidRPr="009D6790" w:rsidRDefault="0003091A" w:rsidP="00CD3874">
      <w:pPr>
        <w:pStyle w:val="62"/>
        <w:keepNext/>
      </w:pPr>
      <w:r w:rsidRPr="009D6790">
        <w:t>Пассивный залог может образовываться также с модальными глаголами.</w:t>
      </w:r>
    </w:p>
    <w:tbl>
      <w:tblPr>
        <w:tblStyle w:val="af0"/>
        <w:tblW w:w="0" w:type="auto"/>
        <w:tblLook w:val="04A0"/>
      </w:tblPr>
      <w:tblGrid>
        <w:gridCol w:w="1563"/>
        <w:gridCol w:w="1709"/>
      </w:tblGrid>
      <w:tr w:rsidR="0018434D" w:rsidRPr="009F7098" w:rsidTr="0018434D">
        <w:tc>
          <w:tcPr>
            <w:tcW w:w="0" w:type="auto"/>
          </w:tcPr>
          <w:p w:rsidR="0018434D" w:rsidRPr="009D6790" w:rsidRDefault="0018434D" w:rsidP="0003091A">
            <w:pPr>
              <w:rPr>
                <w:sz w:val="24"/>
                <w:lang w:val="en-US"/>
              </w:rPr>
            </w:pPr>
            <w:r w:rsidRPr="009D6790">
              <w:rPr>
                <w:sz w:val="24"/>
                <w:lang w:val="en-US"/>
              </w:rPr>
              <w:t>Can/could</w:t>
            </w:r>
          </w:p>
          <w:p w:rsidR="0018434D" w:rsidRPr="009D6790" w:rsidRDefault="0018434D" w:rsidP="0003091A">
            <w:pPr>
              <w:rPr>
                <w:sz w:val="24"/>
                <w:lang w:val="en-US"/>
              </w:rPr>
            </w:pPr>
            <w:r w:rsidRPr="009D6790">
              <w:rPr>
                <w:sz w:val="24"/>
                <w:lang w:val="en-US"/>
              </w:rPr>
              <w:t>May/might</w:t>
            </w:r>
          </w:p>
          <w:p w:rsidR="0018434D" w:rsidRPr="009D6790" w:rsidRDefault="0018434D" w:rsidP="0003091A">
            <w:pPr>
              <w:rPr>
                <w:sz w:val="24"/>
                <w:lang w:val="en-US"/>
              </w:rPr>
            </w:pPr>
            <w:r w:rsidRPr="009D6790">
              <w:rPr>
                <w:sz w:val="24"/>
                <w:lang w:val="en-US"/>
              </w:rPr>
              <w:t>Must/have to</w:t>
            </w:r>
          </w:p>
          <w:p w:rsidR="0018434D" w:rsidRPr="009D6790" w:rsidRDefault="0018434D" w:rsidP="0003091A">
            <w:pPr>
              <w:rPr>
                <w:sz w:val="24"/>
              </w:rPr>
            </w:pPr>
            <w:r w:rsidRPr="009D6790">
              <w:rPr>
                <w:sz w:val="24"/>
                <w:lang w:val="en-US"/>
              </w:rPr>
              <w:t>Should/would</w:t>
            </w:r>
          </w:p>
          <w:p w:rsidR="0018434D" w:rsidRPr="009D6790" w:rsidRDefault="0018434D" w:rsidP="0003091A">
            <w:pPr>
              <w:rPr>
                <w:sz w:val="24"/>
              </w:rPr>
            </w:pPr>
            <w:r w:rsidRPr="009D6790">
              <w:rPr>
                <w:sz w:val="24"/>
                <w:lang w:val="en-US"/>
              </w:rPr>
              <w:t>Needn’t</w:t>
            </w:r>
          </w:p>
        </w:tc>
        <w:tc>
          <w:tcPr>
            <w:tcW w:w="0" w:type="auto"/>
          </w:tcPr>
          <w:p w:rsidR="0018434D" w:rsidRPr="009D6790" w:rsidRDefault="0018434D" w:rsidP="0003091A">
            <w:pPr>
              <w:rPr>
                <w:sz w:val="24"/>
                <w:lang w:val="en-US"/>
              </w:rPr>
            </w:pPr>
          </w:p>
          <w:p w:rsidR="0018434D" w:rsidRPr="009D6790" w:rsidRDefault="0018434D" w:rsidP="0003091A">
            <w:pPr>
              <w:rPr>
                <w:sz w:val="24"/>
                <w:lang w:val="en-US"/>
              </w:rPr>
            </w:pPr>
            <w:r w:rsidRPr="009D6790">
              <w:rPr>
                <w:sz w:val="24"/>
                <w:lang w:val="en-US"/>
              </w:rPr>
              <w:t>be done</w:t>
            </w:r>
          </w:p>
          <w:p w:rsidR="0018434D" w:rsidRPr="009D6790" w:rsidRDefault="0018434D" w:rsidP="0003091A">
            <w:pPr>
              <w:rPr>
                <w:sz w:val="24"/>
                <w:lang w:val="en-US"/>
              </w:rPr>
            </w:pPr>
            <w:r w:rsidRPr="009D6790">
              <w:rPr>
                <w:sz w:val="24"/>
                <w:lang w:val="en-US"/>
              </w:rPr>
              <w:t>have been done</w:t>
            </w:r>
          </w:p>
        </w:tc>
      </w:tr>
    </w:tbl>
    <w:p w:rsidR="0003091A" w:rsidRPr="009D6790" w:rsidRDefault="0003091A" w:rsidP="00CD3874">
      <w:pPr>
        <w:pStyle w:val="62"/>
        <w:rPr>
          <w:lang w:val="en-US"/>
        </w:rPr>
      </w:pPr>
      <w:r w:rsidRPr="009D6790">
        <w:rPr>
          <w:i/>
        </w:rPr>
        <w:t>Примеры</w:t>
      </w:r>
      <w:r w:rsidRPr="009D6790">
        <w:rPr>
          <w:lang w:val="en-US"/>
        </w:rPr>
        <w:t>:</w:t>
      </w:r>
    </w:p>
    <w:p w:rsidR="0003091A" w:rsidRPr="009D6790" w:rsidRDefault="0003091A" w:rsidP="0003091A">
      <w:pPr>
        <w:rPr>
          <w:rFonts w:cs="Times New Roman"/>
          <w:sz w:val="24"/>
          <w:szCs w:val="24"/>
          <w:lang w:val="en-US"/>
        </w:rPr>
      </w:pPr>
      <w:r w:rsidRPr="009D6790">
        <w:rPr>
          <w:rFonts w:cs="Times New Roman"/>
          <w:sz w:val="24"/>
          <w:szCs w:val="24"/>
          <w:lang w:val="en-US"/>
        </w:rPr>
        <w:t xml:space="preserve">A lot of rice is eaten in Asia. </w:t>
      </w:r>
      <w:proofErr w:type="gramStart"/>
      <w:r w:rsidRPr="009D6790">
        <w:rPr>
          <w:rFonts w:cs="Times New Roman"/>
          <w:sz w:val="24"/>
          <w:szCs w:val="24"/>
          <w:lang w:val="en-US"/>
        </w:rPr>
        <w:t xml:space="preserve">– </w:t>
      </w:r>
      <w:r w:rsidRPr="009D6790">
        <w:rPr>
          <w:rFonts w:cs="Times New Roman"/>
          <w:sz w:val="24"/>
          <w:szCs w:val="24"/>
        </w:rPr>
        <w:t>В</w:t>
      </w:r>
      <w:r w:rsidRPr="009D6790">
        <w:rPr>
          <w:rFonts w:cs="Times New Roman"/>
          <w:sz w:val="24"/>
          <w:szCs w:val="24"/>
          <w:lang w:val="en-US"/>
        </w:rPr>
        <w:t xml:space="preserve"> </w:t>
      </w:r>
      <w:r w:rsidRPr="009D6790">
        <w:rPr>
          <w:rFonts w:cs="Times New Roman"/>
          <w:sz w:val="24"/>
          <w:szCs w:val="24"/>
        </w:rPr>
        <w:t>Азии</w:t>
      </w:r>
      <w:r w:rsidRPr="009D6790">
        <w:rPr>
          <w:rFonts w:cs="Times New Roman"/>
          <w:sz w:val="24"/>
          <w:szCs w:val="24"/>
          <w:lang w:val="en-US"/>
        </w:rPr>
        <w:t xml:space="preserve"> </w:t>
      </w:r>
      <w:r w:rsidRPr="009D6790">
        <w:rPr>
          <w:rFonts w:cs="Times New Roman"/>
          <w:sz w:val="24"/>
          <w:szCs w:val="24"/>
        </w:rPr>
        <w:t>едят</w:t>
      </w:r>
      <w:r w:rsidRPr="009D6790">
        <w:rPr>
          <w:rFonts w:cs="Times New Roman"/>
          <w:sz w:val="24"/>
          <w:szCs w:val="24"/>
          <w:lang w:val="en-US"/>
        </w:rPr>
        <w:t xml:space="preserve"> </w:t>
      </w:r>
      <w:r w:rsidRPr="009D6790">
        <w:rPr>
          <w:rFonts w:cs="Times New Roman"/>
          <w:sz w:val="24"/>
          <w:szCs w:val="24"/>
        </w:rPr>
        <w:t>много</w:t>
      </w:r>
      <w:r w:rsidRPr="009D6790">
        <w:rPr>
          <w:rFonts w:cs="Times New Roman"/>
          <w:sz w:val="24"/>
          <w:szCs w:val="24"/>
          <w:lang w:val="en-US"/>
        </w:rPr>
        <w:t xml:space="preserve"> </w:t>
      </w:r>
      <w:r w:rsidRPr="009D6790">
        <w:rPr>
          <w:rFonts w:cs="Times New Roman"/>
          <w:sz w:val="24"/>
          <w:szCs w:val="24"/>
        </w:rPr>
        <w:t>риса</w:t>
      </w:r>
      <w:r w:rsidRPr="009D6790">
        <w:rPr>
          <w:rFonts w:cs="Times New Roman"/>
          <w:sz w:val="24"/>
          <w:szCs w:val="24"/>
          <w:lang w:val="en-US"/>
        </w:rPr>
        <w:t>.</w:t>
      </w:r>
      <w:proofErr w:type="gramEnd"/>
    </w:p>
    <w:p w:rsidR="0003091A" w:rsidRPr="009D6790" w:rsidRDefault="0003091A" w:rsidP="0003091A">
      <w:pPr>
        <w:rPr>
          <w:rFonts w:cs="Times New Roman"/>
          <w:sz w:val="24"/>
          <w:szCs w:val="24"/>
        </w:rPr>
      </w:pPr>
      <w:r w:rsidRPr="009D6790">
        <w:rPr>
          <w:rFonts w:cs="Times New Roman"/>
          <w:sz w:val="24"/>
          <w:szCs w:val="24"/>
          <w:lang w:val="en-US"/>
        </w:rPr>
        <w:t>These</w:t>
      </w:r>
      <w:r w:rsidRPr="009D6790">
        <w:rPr>
          <w:rFonts w:cs="Times New Roman"/>
          <w:sz w:val="24"/>
          <w:szCs w:val="24"/>
        </w:rPr>
        <w:t xml:space="preserve"> </w:t>
      </w:r>
      <w:r w:rsidRPr="009D6790">
        <w:rPr>
          <w:rFonts w:cs="Times New Roman"/>
          <w:sz w:val="24"/>
          <w:szCs w:val="24"/>
          <w:lang w:val="en-US"/>
        </w:rPr>
        <w:t>houses</w:t>
      </w:r>
      <w:r w:rsidRPr="009D6790">
        <w:rPr>
          <w:rFonts w:cs="Times New Roman"/>
          <w:sz w:val="24"/>
          <w:szCs w:val="24"/>
        </w:rPr>
        <w:t xml:space="preserve"> </w:t>
      </w:r>
      <w:r w:rsidRPr="009D6790">
        <w:rPr>
          <w:rFonts w:cs="Times New Roman"/>
          <w:sz w:val="24"/>
          <w:szCs w:val="24"/>
          <w:lang w:val="en-US"/>
        </w:rPr>
        <w:t>were</w:t>
      </w:r>
      <w:r w:rsidRPr="009D6790">
        <w:rPr>
          <w:rFonts w:cs="Times New Roman"/>
          <w:sz w:val="24"/>
          <w:szCs w:val="24"/>
        </w:rPr>
        <w:t xml:space="preserve"> </w:t>
      </w:r>
      <w:r w:rsidRPr="009D6790">
        <w:rPr>
          <w:rFonts w:cs="Times New Roman"/>
          <w:sz w:val="24"/>
          <w:szCs w:val="24"/>
          <w:lang w:val="en-US"/>
        </w:rPr>
        <w:t>built</w:t>
      </w:r>
      <w:r w:rsidRPr="009D6790">
        <w:rPr>
          <w:rFonts w:cs="Times New Roman"/>
          <w:sz w:val="24"/>
          <w:szCs w:val="24"/>
        </w:rPr>
        <w:t xml:space="preserve"> </w:t>
      </w:r>
      <w:r w:rsidRPr="009D6790">
        <w:rPr>
          <w:rFonts w:cs="Times New Roman"/>
          <w:sz w:val="24"/>
          <w:szCs w:val="24"/>
          <w:lang w:val="en-US"/>
        </w:rPr>
        <w:t>twenty</w:t>
      </w:r>
      <w:r w:rsidRPr="009D6790">
        <w:rPr>
          <w:rFonts w:cs="Times New Roman"/>
          <w:sz w:val="24"/>
          <w:szCs w:val="24"/>
        </w:rPr>
        <w:t xml:space="preserve"> </w:t>
      </w:r>
      <w:r w:rsidRPr="009D6790">
        <w:rPr>
          <w:rFonts w:cs="Times New Roman"/>
          <w:sz w:val="24"/>
          <w:szCs w:val="24"/>
          <w:lang w:val="en-US"/>
        </w:rPr>
        <w:t>years</w:t>
      </w:r>
      <w:r w:rsidRPr="009D6790">
        <w:rPr>
          <w:rFonts w:cs="Times New Roman"/>
          <w:sz w:val="24"/>
          <w:szCs w:val="24"/>
        </w:rPr>
        <w:t xml:space="preserve"> </w:t>
      </w:r>
      <w:r w:rsidRPr="009D6790">
        <w:rPr>
          <w:rFonts w:cs="Times New Roman"/>
          <w:sz w:val="24"/>
          <w:szCs w:val="24"/>
          <w:lang w:val="en-US"/>
        </w:rPr>
        <w:t>ago</w:t>
      </w:r>
      <w:r w:rsidRPr="009D6790">
        <w:rPr>
          <w:rFonts w:cs="Times New Roman"/>
          <w:sz w:val="24"/>
          <w:szCs w:val="24"/>
        </w:rPr>
        <w:t>. – Эти дома были построены двадцать лет назад.</w:t>
      </w:r>
    </w:p>
    <w:p w:rsidR="0003091A" w:rsidRPr="009D6790" w:rsidRDefault="0003091A" w:rsidP="0003091A">
      <w:pPr>
        <w:rPr>
          <w:rFonts w:cs="Times New Roman"/>
          <w:sz w:val="24"/>
          <w:szCs w:val="24"/>
          <w:lang w:val="en-US"/>
        </w:rPr>
      </w:pPr>
      <w:r w:rsidRPr="009D6790">
        <w:rPr>
          <w:rFonts w:cs="Times New Roman"/>
          <w:sz w:val="24"/>
          <w:szCs w:val="24"/>
          <w:lang w:val="en-US"/>
        </w:rPr>
        <w:lastRenderedPageBreak/>
        <w:t xml:space="preserve">Our class will be taught by another teacher next year. </w:t>
      </w:r>
      <w:proofErr w:type="gramStart"/>
      <w:r w:rsidRPr="009D6790">
        <w:rPr>
          <w:rFonts w:cs="Times New Roman"/>
          <w:sz w:val="24"/>
          <w:szCs w:val="24"/>
          <w:lang w:val="en-US"/>
        </w:rPr>
        <w:t xml:space="preserve">– </w:t>
      </w:r>
      <w:r w:rsidRPr="009D6790">
        <w:rPr>
          <w:rFonts w:cs="Times New Roman"/>
          <w:sz w:val="24"/>
          <w:szCs w:val="24"/>
        </w:rPr>
        <w:t>Наш</w:t>
      </w:r>
      <w:r w:rsidRPr="009D6790">
        <w:rPr>
          <w:rFonts w:cs="Times New Roman"/>
          <w:sz w:val="24"/>
          <w:szCs w:val="24"/>
          <w:lang w:val="en-US"/>
        </w:rPr>
        <w:t xml:space="preserve"> </w:t>
      </w:r>
      <w:r w:rsidRPr="009D6790">
        <w:rPr>
          <w:rFonts w:cs="Times New Roman"/>
          <w:sz w:val="24"/>
          <w:szCs w:val="24"/>
        </w:rPr>
        <w:t>класс</w:t>
      </w:r>
      <w:r w:rsidRPr="009D6790">
        <w:rPr>
          <w:rFonts w:cs="Times New Roman"/>
          <w:sz w:val="24"/>
          <w:szCs w:val="24"/>
          <w:lang w:val="en-US"/>
        </w:rPr>
        <w:t xml:space="preserve"> </w:t>
      </w:r>
      <w:r w:rsidRPr="009D6790">
        <w:rPr>
          <w:rFonts w:cs="Times New Roman"/>
          <w:sz w:val="24"/>
          <w:szCs w:val="24"/>
        </w:rPr>
        <w:t>будет</w:t>
      </w:r>
      <w:r w:rsidRPr="009D6790">
        <w:rPr>
          <w:rFonts w:cs="Times New Roman"/>
          <w:sz w:val="24"/>
          <w:szCs w:val="24"/>
          <w:lang w:val="en-US"/>
        </w:rPr>
        <w:t xml:space="preserve"> </w:t>
      </w:r>
      <w:r w:rsidRPr="009D6790">
        <w:rPr>
          <w:rFonts w:cs="Times New Roman"/>
          <w:sz w:val="24"/>
          <w:szCs w:val="24"/>
        </w:rPr>
        <w:t>учить</w:t>
      </w:r>
      <w:r w:rsidRPr="009D6790">
        <w:rPr>
          <w:rFonts w:cs="Times New Roman"/>
          <w:sz w:val="24"/>
          <w:szCs w:val="24"/>
          <w:lang w:val="en-US"/>
        </w:rPr>
        <w:t xml:space="preserve"> </w:t>
      </w:r>
      <w:r w:rsidRPr="009D6790">
        <w:rPr>
          <w:rFonts w:cs="Times New Roman"/>
          <w:sz w:val="24"/>
          <w:szCs w:val="24"/>
        </w:rPr>
        <w:t>другой</w:t>
      </w:r>
      <w:r w:rsidRPr="009D6790">
        <w:rPr>
          <w:rFonts w:cs="Times New Roman"/>
          <w:sz w:val="24"/>
          <w:szCs w:val="24"/>
          <w:lang w:val="en-US"/>
        </w:rPr>
        <w:t xml:space="preserve"> </w:t>
      </w:r>
      <w:r w:rsidRPr="009D6790">
        <w:rPr>
          <w:rFonts w:cs="Times New Roman"/>
          <w:sz w:val="24"/>
          <w:szCs w:val="24"/>
        </w:rPr>
        <w:t>учитель</w:t>
      </w:r>
      <w:r w:rsidRPr="009D6790">
        <w:rPr>
          <w:rFonts w:cs="Times New Roman"/>
          <w:sz w:val="24"/>
          <w:szCs w:val="24"/>
          <w:lang w:val="en-US"/>
        </w:rPr>
        <w:t xml:space="preserve"> </w:t>
      </w:r>
      <w:r w:rsidRPr="009D6790">
        <w:rPr>
          <w:rFonts w:cs="Times New Roman"/>
          <w:sz w:val="24"/>
          <w:szCs w:val="24"/>
        </w:rPr>
        <w:t>в</w:t>
      </w:r>
      <w:r w:rsidRPr="009D6790">
        <w:rPr>
          <w:rFonts w:cs="Times New Roman"/>
          <w:sz w:val="24"/>
          <w:szCs w:val="24"/>
          <w:lang w:val="en-US"/>
        </w:rPr>
        <w:t xml:space="preserve"> </w:t>
      </w:r>
      <w:r w:rsidRPr="009D6790">
        <w:rPr>
          <w:rFonts w:cs="Times New Roman"/>
          <w:sz w:val="24"/>
          <w:szCs w:val="24"/>
        </w:rPr>
        <w:t>следующем</w:t>
      </w:r>
      <w:r w:rsidRPr="009D6790">
        <w:rPr>
          <w:rFonts w:cs="Times New Roman"/>
          <w:sz w:val="24"/>
          <w:szCs w:val="24"/>
          <w:lang w:val="en-US"/>
        </w:rPr>
        <w:t xml:space="preserve"> </w:t>
      </w:r>
      <w:r w:rsidRPr="009D6790">
        <w:rPr>
          <w:rFonts w:cs="Times New Roman"/>
          <w:sz w:val="24"/>
          <w:szCs w:val="24"/>
        </w:rPr>
        <w:t>году</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The little girl is very ill, so she is being taught at home. </w:t>
      </w:r>
      <w:proofErr w:type="gramStart"/>
      <w:r w:rsidRPr="009D6790">
        <w:rPr>
          <w:rFonts w:cs="Times New Roman"/>
          <w:sz w:val="24"/>
          <w:szCs w:val="24"/>
          <w:lang w:val="en-US"/>
        </w:rPr>
        <w:t xml:space="preserve">– </w:t>
      </w:r>
      <w:r w:rsidRPr="009D6790">
        <w:rPr>
          <w:rFonts w:cs="Times New Roman"/>
          <w:sz w:val="24"/>
          <w:szCs w:val="24"/>
        </w:rPr>
        <w:t>Маленькая</w:t>
      </w:r>
      <w:r w:rsidRPr="009D6790">
        <w:rPr>
          <w:rFonts w:cs="Times New Roman"/>
          <w:sz w:val="24"/>
          <w:szCs w:val="24"/>
          <w:lang w:val="en-US"/>
        </w:rPr>
        <w:t xml:space="preserve"> </w:t>
      </w:r>
      <w:r w:rsidRPr="009D6790">
        <w:rPr>
          <w:rFonts w:cs="Times New Roman"/>
          <w:sz w:val="24"/>
          <w:szCs w:val="24"/>
        </w:rPr>
        <w:t>девочка</w:t>
      </w:r>
      <w:r w:rsidRPr="009D6790">
        <w:rPr>
          <w:rFonts w:cs="Times New Roman"/>
          <w:sz w:val="24"/>
          <w:szCs w:val="24"/>
          <w:lang w:val="en-US"/>
        </w:rPr>
        <w:t xml:space="preserve"> </w:t>
      </w:r>
      <w:r w:rsidRPr="009D6790">
        <w:rPr>
          <w:rFonts w:cs="Times New Roman"/>
          <w:sz w:val="24"/>
          <w:szCs w:val="24"/>
        </w:rPr>
        <w:t>очень</w:t>
      </w:r>
      <w:r w:rsidRPr="009D6790">
        <w:rPr>
          <w:rFonts w:cs="Times New Roman"/>
          <w:sz w:val="24"/>
          <w:szCs w:val="24"/>
          <w:lang w:val="en-US"/>
        </w:rPr>
        <w:t xml:space="preserve"> </w:t>
      </w:r>
      <w:r w:rsidRPr="009D6790">
        <w:rPr>
          <w:rFonts w:cs="Times New Roman"/>
          <w:sz w:val="24"/>
          <w:szCs w:val="24"/>
        </w:rPr>
        <w:t>больна</w:t>
      </w:r>
      <w:r w:rsidRPr="009D6790">
        <w:rPr>
          <w:rFonts w:cs="Times New Roman"/>
          <w:sz w:val="24"/>
          <w:szCs w:val="24"/>
          <w:lang w:val="en-US"/>
        </w:rPr>
        <w:t xml:space="preserve">, </w:t>
      </w:r>
      <w:r w:rsidRPr="009D6790">
        <w:rPr>
          <w:rFonts w:cs="Times New Roman"/>
          <w:sz w:val="24"/>
          <w:szCs w:val="24"/>
        </w:rPr>
        <w:t>ее</w:t>
      </w:r>
      <w:r w:rsidRPr="009D6790">
        <w:rPr>
          <w:rFonts w:cs="Times New Roman"/>
          <w:sz w:val="24"/>
          <w:szCs w:val="24"/>
          <w:lang w:val="en-US"/>
        </w:rPr>
        <w:t xml:space="preserve"> </w:t>
      </w:r>
      <w:r w:rsidRPr="009D6790">
        <w:rPr>
          <w:rFonts w:cs="Times New Roman"/>
          <w:sz w:val="24"/>
          <w:szCs w:val="24"/>
        </w:rPr>
        <w:t>учат</w:t>
      </w:r>
      <w:r w:rsidRPr="009D6790">
        <w:rPr>
          <w:rFonts w:cs="Times New Roman"/>
          <w:sz w:val="24"/>
          <w:szCs w:val="24"/>
          <w:lang w:val="en-US"/>
        </w:rPr>
        <w:t xml:space="preserve"> </w:t>
      </w:r>
      <w:r w:rsidRPr="009D6790">
        <w:rPr>
          <w:rFonts w:cs="Times New Roman"/>
          <w:sz w:val="24"/>
          <w:szCs w:val="24"/>
        </w:rPr>
        <w:t>дома</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I couldn’t use my car last week, it was being repaired. </w:t>
      </w:r>
      <w:proofErr w:type="gramStart"/>
      <w:r w:rsidRPr="009D6790">
        <w:rPr>
          <w:rFonts w:cs="Times New Roman"/>
          <w:sz w:val="24"/>
          <w:szCs w:val="24"/>
          <w:lang w:val="en-US"/>
        </w:rPr>
        <w:t xml:space="preserve">– </w:t>
      </w:r>
      <w:r w:rsidRPr="009D6790">
        <w:rPr>
          <w:rFonts w:cs="Times New Roman"/>
          <w:sz w:val="24"/>
          <w:szCs w:val="24"/>
        </w:rPr>
        <w:t>Я</w:t>
      </w:r>
      <w:r w:rsidRPr="009D6790">
        <w:rPr>
          <w:rFonts w:cs="Times New Roman"/>
          <w:sz w:val="24"/>
          <w:szCs w:val="24"/>
          <w:lang w:val="en-US"/>
        </w:rPr>
        <w:t xml:space="preserve"> </w:t>
      </w:r>
      <w:r w:rsidRPr="009D6790">
        <w:rPr>
          <w:rFonts w:cs="Times New Roman"/>
          <w:sz w:val="24"/>
          <w:szCs w:val="24"/>
        </w:rPr>
        <w:t>не</w:t>
      </w:r>
      <w:r w:rsidRPr="009D6790">
        <w:rPr>
          <w:rFonts w:cs="Times New Roman"/>
          <w:sz w:val="24"/>
          <w:szCs w:val="24"/>
          <w:lang w:val="en-US"/>
        </w:rPr>
        <w:t xml:space="preserve"> </w:t>
      </w:r>
      <w:r w:rsidRPr="009D6790">
        <w:rPr>
          <w:rFonts w:cs="Times New Roman"/>
          <w:sz w:val="24"/>
          <w:szCs w:val="24"/>
        </w:rPr>
        <w:t>мог</w:t>
      </w:r>
      <w:r w:rsidRPr="009D6790">
        <w:rPr>
          <w:rFonts w:cs="Times New Roman"/>
          <w:sz w:val="24"/>
          <w:szCs w:val="24"/>
          <w:lang w:val="en-US"/>
        </w:rPr>
        <w:t xml:space="preserve"> </w:t>
      </w:r>
      <w:r w:rsidRPr="009D6790">
        <w:rPr>
          <w:rFonts w:cs="Times New Roman"/>
          <w:sz w:val="24"/>
          <w:szCs w:val="24"/>
        </w:rPr>
        <w:t>использовать</w:t>
      </w:r>
      <w:r w:rsidRPr="009D6790">
        <w:rPr>
          <w:rFonts w:cs="Times New Roman"/>
          <w:sz w:val="24"/>
          <w:szCs w:val="24"/>
          <w:lang w:val="en-US"/>
        </w:rPr>
        <w:t xml:space="preserve"> </w:t>
      </w:r>
      <w:r w:rsidRPr="009D6790">
        <w:rPr>
          <w:rFonts w:cs="Times New Roman"/>
          <w:sz w:val="24"/>
          <w:szCs w:val="24"/>
        </w:rPr>
        <w:t>машину</w:t>
      </w:r>
      <w:r w:rsidRPr="009D6790">
        <w:rPr>
          <w:rFonts w:cs="Times New Roman"/>
          <w:sz w:val="24"/>
          <w:szCs w:val="24"/>
          <w:lang w:val="en-US"/>
        </w:rPr>
        <w:t xml:space="preserve"> </w:t>
      </w:r>
      <w:r w:rsidRPr="009D6790">
        <w:rPr>
          <w:rFonts w:cs="Times New Roman"/>
          <w:sz w:val="24"/>
          <w:szCs w:val="24"/>
        </w:rPr>
        <w:t>на</w:t>
      </w:r>
      <w:r w:rsidRPr="009D6790">
        <w:rPr>
          <w:rFonts w:cs="Times New Roman"/>
          <w:sz w:val="24"/>
          <w:szCs w:val="24"/>
          <w:lang w:val="en-US"/>
        </w:rPr>
        <w:t xml:space="preserve"> </w:t>
      </w:r>
      <w:r w:rsidRPr="009D6790">
        <w:rPr>
          <w:rFonts w:cs="Times New Roman"/>
          <w:sz w:val="24"/>
          <w:szCs w:val="24"/>
        </w:rPr>
        <w:t>прошлой</w:t>
      </w:r>
      <w:r w:rsidRPr="009D6790">
        <w:rPr>
          <w:rFonts w:cs="Times New Roman"/>
          <w:sz w:val="24"/>
          <w:szCs w:val="24"/>
          <w:lang w:val="en-US"/>
        </w:rPr>
        <w:t xml:space="preserve"> </w:t>
      </w:r>
      <w:r w:rsidRPr="009D6790">
        <w:rPr>
          <w:rFonts w:cs="Times New Roman"/>
          <w:sz w:val="24"/>
          <w:szCs w:val="24"/>
        </w:rPr>
        <w:t>неделе</w:t>
      </w:r>
      <w:r w:rsidRPr="009D6790">
        <w:rPr>
          <w:rFonts w:cs="Times New Roman"/>
          <w:sz w:val="24"/>
          <w:szCs w:val="24"/>
          <w:lang w:val="en-US"/>
        </w:rPr>
        <w:t xml:space="preserve">, </w:t>
      </w:r>
      <w:r w:rsidRPr="009D6790">
        <w:rPr>
          <w:rFonts w:cs="Times New Roman"/>
          <w:sz w:val="24"/>
          <w:szCs w:val="24"/>
        </w:rPr>
        <w:t>ее</w:t>
      </w:r>
      <w:r w:rsidRPr="009D6790">
        <w:rPr>
          <w:rFonts w:cs="Times New Roman"/>
          <w:sz w:val="24"/>
          <w:szCs w:val="24"/>
          <w:lang w:val="en-US"/>
        </w:rPr>
        <w:t xml:space="preserve"> </w:t>
      </w:r>
      <w:r w:rsidRPr="009D6790">
        <w:rPr>
          <w:rFonts w:cs="Times New Roman"/>
          <w:sz w:val="24"/>
          <w:szCs w:val="24"/>
        </w:rPr>
        <w:t>чинили</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This car has been bought recently. </w:t>
      </w:r>
      <w:proofErr w:type="gramStart"/>
      <w:r w:rsidRPr="009D6790">
        <w:rPr>
          <w:rFonts w:cs="Times New Roman"/>
          <w:sz w:val="24"/>
          <w:szCs w:val="24"/>
          <w:lang w:val="en-US"/>
        </w:rPr>
        <w:t xml:space="preserve">– </w:t>
      </w:r>
      <w:r w:rsidRPr="009D6790">
        <w:rPr>
          <w:rFonts w:cs="Times New Roman"/>
          <w:sz w:val="24"/>
          <w:szCs w:val="24"/>
        </w:rPr>
        <w:t>Эту</w:t>
      </w:r>
      <w:r w:rsidRPr="009D6790">
        <w:rPr>
          <w:rFonts w:cs="Times New Roman"/>
          <w:sz w:val="24"/>
          <w:szCs w:val="24"/>
          <w:lang w:val="en-US"/>
        </w:rPr>
        <w:t xml:space="preserve"> </w:t>
      </w:r>
      <w:r w:rsidRPr="009D6790">
        <w:rPr>
          <w:rFonts w:cs="Times New Roman"/>
          <w:sz w:val="24"/>
          <w:szCs w:val="24"/>
        </w:rPr>
        <w:t>машину</w:t>
      </w:r>
      <w:r w:rsidRPr="009D6790">
        <w:rPr>
          <w:rFonts w:cs="Times New Roman"/>
          <w:sz w:val="24"/>
          <w:szCs w:val="24"/>
          <w:lang w:val="en-US"/>
        </w:rPr>
        <w:t xml:space="preserve"> </w:t>
      </w:r>
      <w:r w:rsidRPr="009D6790">
        <w:rPr>
          <w:rFonts w:cs="Times New Roman"/>
          <w:sz w:val="24"/>
          <w:szCs w:val="24"/>
        </w:rPr>
        <w:t>недавно</w:t>
      </w:r>
      <w:r w:rsidRPr="009D6790">
        <w:rPr>
          <w:rFonts w:cs="Times New Roman"/>
          <w:sz w:val="24"/>
          <w:szCs w:val="24"/>
          <w:lang w:val="en-US"/>
        </w:rPr>
        <w:t xml:space="preserve"> </w:t>
      </w:r>
      <w:r w:rsidRPr="009D6790">
        <w:rPr>
          <w:rFonts w:cs="Times New Roman"/>
          <w:sz w:val="24"/>
          <w:szCs w:val="24"/>
        </w:rPr>
        <w:t>купили</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He said the newspaper had been thrown away. </w:t>
      </w:r>
      <w:proofErr w:type="gramStart"/>
      <w:r w:rsidRPr="009D6790">
        <w:rPr>
          <w:rFonts w:cs="Times New Roman"/>
          <w:sz w:val="24"/>
          <w:szCs w:val="24"/>
          <w:lang w:val="en-US"/>
        </w:rPr>
        <w:t xml:space="preserve">– </w:t>
      </w:r>
      <w:r w:rsidRPr="009D6790">
        <w:rPr>
          <w:rFonts w:cs="Times New Roman"/>
          <w:sz w:val="24"/>
          <w:szCs w:val="24"/>
        </w:rPr>
        <w:t>Он</w:t>
      </w:r>
      <w:r w:rsidRPr="009D6790">
        <w:rPr>
          <w:rFonts w:cs="Times New Roman"/>
          <w:sz w:val="24"/>
          <w:szCs w:val="24"/>
          <w:lang w:val="en-US"/>
        </w:rPr>
        <w:t xml:space="preserve"> </w:t>
      </w:r>
      <w:r w:rsidRPr="009D6790">
        <w:rPr>
          <w:rFonts w:cs="Times New Roman"/>
          <w:sz w:val="24"/>
          <w:szCs w:val="24"/>
        </w:rPr>
        <w:t>сказал</w:t>
      </w:r>
      <w:r w:rsidRPr="009D6790">
        <w:rPr>
          <w:rFonts w:cs="Times New Roman"/>
          <w:sz w:val="24"/>
          <w:szCs w:val="24"/>
          <w:lang w:val="en-US"/>
        </w:rPr>
        <w:t xml:space="preserve">, </w:t>
      </w:r>
      <w:r w:rsidRPr="009D6790">
        <w:rPr>
          <w:rFonts w:cs="Times New Roman"/>
          <w:sz w:val="24"/>
          <w:szCs w:val="24"/>
        </w:rPr>
        <w:t>что</w:t>
      </w:r>
      <w:r w:rsidRPr="009D6790">
        <w:rPr>
          <w:rFonts w:cs="Times New Roman"/>
          <w:sz w:val="24"/>
          <w:szCs w:val="24"/>
          <w:lang w:val="en-US"/>
        </w:rPr>
        <w:t xml:space="preserve"> </w:t>
      </w:r>
      <w:r w:rsidRPr="009D6790">
        <w:rPr>
          <w:rFonts w:cs="Times New Roman"/>
          <w:sz w:val="24"/>
          <w:szCs w:val="24"/>
        </w:rPr>
        <w:t>газету</w:t>
      </w:r>
      <w:r w:rsidRPr="009D6790">
        <w:rPr>
          <w:rFonts w:cs="Times New Roman"/>
          <w:sz w:val="24"/>
          <w:szCs w:val="24"/>
          <w:lang w:val="en-US"/>
        </w:rPr>
        <w:t xml:space="preserve"> </w:t>
      </w:r>
      <w:r w:rsidRPr="009D6790">
        <w:rPr>
          <w:rFonts w:cs="Times New Roman"/>
          <w:sz w:val="24"/>
          <w:szCs w:val="24"/>
        </w:rPr>
        <w:t>выбросили</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By the end of the year the construction will have been completed. </w:t>
      </w:r>
      <w:proofErr w:type="gramStart"/>
      <w:r w:rsidRPr="009D6790">
        <w:rPr>
          <w:rFonts w:cs="Times New Roman"/>
          <w:sz w:val="24"/>
          <w:szCs w:val="24"/>
          <w:lang w:val="en-US"/>
        </w:rPr>
        <w:t xml:space="preserve">– </w:t>
      </w:r>
      <w:r w:rsidRPr="009D6790">
        <w:rPr>
          <w:rFonts w:cs="Times New Roman"/>
          <w:sz w:val="24"/>
          <w:szCs w:val="24"/>
        </w:rPr>
        <w:t>К</w:t>
      </w:r>
      <w:r w:rsidRPr="009D6790">
        <w:rPr>
          <w:rFonts w:cs="Times New Roman"/>
          <w:sz w:val="24"/>
          <w:szCs w:val="24"/>
          <w:lang w:val="en-US"/>
        </w:rPr>
        <w:t xml:space="preserve"> </w:t>
      </w:r>
      <w:r w:rsidRPr="009D6790">
        <w:rPr>
          <w:rFonts w:cs="Times New Roman"/>
          <w:sz w:val="24"/>
          <w:szCs w:val="24"/>
        </w:rPr>
        <w:t>концу</w:t>
      </w:r>
      <w:r w:rsidRPr="009D6790">
        <w:rPr>
          <w:rFonts w:cs="Times New Roman"/>
          <w:sz w:val="24"/>
          <w:szCs w:val="24"/>
          <w:lang w:val="en-US"/>
        </w:rPr>
        <w:t xml:space="preserve"> </w:t>
      </w:r>
      <w:r w:rsidRPr="009D6790">
        <w:rPr>
          <w:rFonts w:cs="Times New Roman"/>
          <w:sz w:val="24"/>
          <w:szCs w:val="24"/>
        </w:rPr>
        <w:t>года</w:t>
      </w:r>
      <w:r w:rsidRPr="009D6790">
        <w:rPr>
          <w:rFonts w:cs="Times New Roman"/>
          <w:sz w:val="24"/>
          <w:szCs w:val="24"/>
          <w:lang w:val="en-US"/>
        </w:rPr>
        <w:t xml:space="preserve"> </w:t>
      </w:r>
      <w:r w:rsidRPr="009D6790">
        <w:rPr>
          <w:rFonts w:cs="Times New Roman"/>
          <w:sz w:val="24"/>
          <w:szCs w:val="24"/>
        </w:rPr>
        <w:t>строительство</w:t>
      </w:r>
      <w:r w:rsidRPr="009D6790">
        <w:rPr>
          <w:rFonts w:cs="Times New Roman"/>
          <w:sz w:val="24"/>
          <w:szCs w:val="24"/>
          <w:lang w:val="en-US"/>
        </w:rPr>
        <w:t xml:space="preserve"> </w:t>
      </w:r>
      <w:r w:rsidRPr="009D6790">
        <w:rPr>
          <w:rFonts w:cs="Times New Roman"/>
          <w:sz w:val="24"/>
          <w:szCs w:val="24"/>
        </w:rPr>
        <w:t>будет</w:t>
      </w:r>
      <w:r w:rsidRPr="009D6790">
        <w:rPr>
          <w:rFonts w:cs="Times New Roman"/>
          <w:sz w:val="24"/>
          <w:szCs w:val="24"/>
          <w:lang w:val="en-US"/>
        </w:rPr>
        <w:t xml:space="preserve"> </w:t>
      </w:r>
      <w:r w:rsidRPr="009D6790">
        <w:rPr>
          <w:rFonts w:cs="Times New Roman"/>
          <w:sz w:val="24"/>
          <w:szCs w:val="24"/>
        </w:rPr>
        <w:t>завершено</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Lions and tigers can be seen in </w:t>
      </w:r>
      <w:r w:rsidR="00CD3874" w:rsidRPr="009D6790">
        <w:rPr>
          <w:rFonts w:cs="Times New Roman"/>
          <w:sz w:val="24"/>
          <w:szCs w:val="24"/>
          <w:lang w:val="en-US"/>
        </w:rPr>
        <w:t>z</w:t>
      </w:r>
      <w:r w:rsidRPr="009D6790">
        <w:rPr>
          <w:rFonts w:cs="Times New Roman"/>
          <w:sz w:val="24"/>
          <w:szCs w:val="24"/>
          <w:lang w:val="en-US"/>
        </w:rPr>
        <w:t xml:space="preserve">oos. </w:t>
      </w:r>
      <w:proofErr w:type="gramStart"/>
      <w:r w:rsidRPr="009D6790">
        <w:rPr>
          <w:rFonts w:cs="Times New Roman"/>
          <w:sz w:val="24"/>
          <w:szCs w:val="24"/>
          <w:lang w:val="en-US"/>
        </w:rPr>
        <w:t xml:space="preserve">– </w:t>
      </w:r>
      <w:r w:rsidRPr="009D6790">
        <w:rPr>
          <w:rFonts w:cs="Times New Roman"/>
          <w:sz w:val="24"/>
          <w:szCs w:val="24"/>
        </w:rPr>
        <w:t>Львов</w:t>
      </w:r>
      <w:r w:rsidRPr="009D6790">
        <w:rPr>
          <w:rFonts w:cs="Times New Roman"/>
          <w:sz w:val="24"/>
          <w:szCs w:val="24"/>
          <w:lang w:val="en-US"/>
        </w:rPr>
        <w:t xml:space="preserve"> </w:t>
      </w:r>
      <w:r w:rsidRPr="009D6790">
        <w:rPr>
          <w:rFonts w:cs="Times New Roman"/>
          <w:sz w:val="24"/>
          <w:szCs w:val="24"/>
        </w:rPr>
        <w:t>и</w:t>
      </w:r>
      <w:r w:rsidRPr="009D6790">
        <w:rPr>
          <w:rFonts w:cs="Times New Roman"/>
          <w:sz w:val="24"/>
          <w:szCs w:val="24"/>
          <w:lang w:val="en-US"/>
        </w:rPr>
        <w:t xml:space="preserve"> </w:t>
      </w:r>
      <w:r w:rsidRPr="009D6790">
        <w:rPr>
          <w:rFonts w:cs="Times New Roman"/>
          <w:sz w:val="24"/>
          <w:szCs w:val="24"/>
        </w:rPr>
        <w:t>тигров</w:t>
      </w:r>
      <w:r w:rsidRPr="009D6790">
        <w:rPr>
          <w:rFonts w:cs="Times New Roman"/>
          <w:sz w:val="24"/>
          <w:szCs w:val="24"/>
          <w:lang w:val="en-US"/>
        </w:rPr>
        <w:t xml:space="preserve"> </w:t>
      </w:r>
      <w:r w:rsidRPr="009D6790">
        <w:rPr>
          <w:rFonts w:cs="Times New Roman"/>
          <w:sz w:val="24"/>
          <w:szCs w:val="24"/>
        </w:rPr>
        <w:t>можно</w:t>
      </w:r>
      <w:r w:rsidRPr="009D6790">
        <w:rPr>
          <w:rFonts w:cs="Times New Roman"/>
          <w:sz w:val="24"/>
          <w:szCs w:val="24"/>
          <w:lang w:val="en-US"/>
        </w:rPr>
        <w:t xml:space="preserve"> </w:t>
      </w:r>
      <w:r w:rsidRPr="009D6790">
        <w:rPr>
          <w:rFonts w:cs="Times New Roman"/>
          <w:sz w:val="24"/>
          <w:szCs w:val="24"/>
        </w:rPr>
        <w:t>увидеть</w:t>
      </w:r>
      <w:r w:rsidRPr="009D6790">
        <w:rPr>
          <w:rFonts w:cs="Times New Roman"/>
          <w:sz w:val="24"/>
          <w:szCs w:val="24"/>
          <w:lang w:val="en-US"/>
        </w:rPr>
        <w:t xml:space="preserve"> </w:t>
      </w:r>
      <w:r w:rsidRPr="009D6790">
        <w:rPr>
          <w:rFonts w:cs="Times New Roman"/>
          <w:sz w:val="24"/>
          <w:szCs w:val="24"/>
        </w:rPr>
        <w:t>в</w:t>
      </w:r>
      <w:r w:rsidRPr="009D6790">
        <w:rPr>
          <w:rFonts w:cs="Times New Roman"/>
          <w:sz w:val="24"/>
          <w:szCs w:val="24"/>
          <w:lang w:val="en-US"/>
        </w:rPr>
        <w:t xml:space="preserve"> </w:t>
      </w:r>
      <w:r w:rsidRPr="009D6790">
        <w:rPr>
          <w:rFonts w:cs="Times New Roman"/>
          <w:sz w:val="24"/>
          <w:szCs w:val="24"/>
        </w:rPr>
        <w:t>зоопарке</w:t>
      </w:r>
      <w:r w:rsidRPr="009D6790">
        <w:rPr>
          <w:rFonts w:cs="Times New Roman"/>
          <w:sz w:val="24"/>
          <w:szCs w:val="24"/>
          <w:lang w:val="en-US"/>
        </w:rPr>
        <w:t>.</w:t>
      </w:r>
      <w:proofErr w:type="gramEnd"/>
    </w:p>
    <w:p w:rsidR="0003091A" w:rsidRPr="009D6790" w:rsidRDefault="0003091A" w:rsidP="0003091A">
      <w:pPr>
        <w:rPr>
          <w:rFonts w:cs="Times New Roman"/>
          <w:sz w:val="24"/>
          <w:szCs w:val="24"/>
        </w:rPr>
      </w:pPr>
      <w:r w:rsidRPr="009D6790">
        <w:rPr>
          <w:rFonts w:cs="Times New Roman"/>
          <w:sz w:val="24"/>
          <w:szCs w:val="24"/>
          <w:lang w:val="en-US"/>
        </w:rPr>
        <w:t>This</w:t>
      </w:r>
      <w:r w:rsidRPr="009D6790">
        <w:rPr>
          <w:rFonts w:cs="Times New Roman"/>
          <w:sz w:val="24"/>
          <w:szCs w:val="24"/>
        </w:rPr>
        <w:t xml:space="preserve"> </w:t>
      </w:r>
      <w:r w:rsidRPr="009D6790">
        <w:rPr>
          <w:rFonts w:cs="Times New Roman"/>
          <w:sz w:val="24"/>
          <w:szCs w:val="24"/>
          <w:lang w:val="en-US"/>
        </w:rPr>
        <w:t>letter</w:t>
      </w:r>
      <w:r w:rsidRPr="009D6790">
        <w:rPr>
          <w:rFonts w:cs="Times New Roman"/>
          <w:sz w:val="24"/>
          <w:szCs w:val="24"/>
        </w:rPr>
        <w:t xml:space="preserve"> </w:t>
      </w:r>
      <w:r w:rsidRPr="009D6790">
        <w:rPr>
          <w:rFonts w:cs="Times New Roman"/>
          <w:sz w:val="24"/>
          <w:szCs w:val="24"/>
          <w:lang w:val="en-US"/>
        </w:rPr>
        <w:t>must</w:t>
      </w:r>
      <w:r w:rsidRPr="009D6790">
        <w:rPr>
          <w:rFonts w:cs="Times New Roman"/>
          <w:sz w:val="24"/>
          <w:szCs w:val="24"/>
        </w:rPr>
        <w:t xml:space="preserve"> </w:t>
      </w:r>
      <w:r w:rsidRPr="009D6790">
        <w:rPr>
          <w:rFonts w:cs="Times New Roman"/>
          <w:sz w:val="24"/>
          <w:szCs w:val="24"/>
          <w:lang w:val="en-US"/>
        </w:rPr>
        <w:t>be</w:t>
      </w:r>
      <w:r w:rsidRPr="009D6790">
        <w:rPr>
          <w:rFonts w:cs="Times New Roman"/>
          <w:sz w:val="24"/>
          <w:szCs w:val="24"/>
        </w:rPr>
        <w:t xml:space="preserve"> </w:t>
      </w:r>
      <w:r w:rsidRPr="009D6790">
        <w:rPr>
          <w:rFonts w:cs="Times New Roman"/>
          <w:sz w:val="24"/>
          <w:szCs w:val="24"/>
          <w:lang w:val="en-US"/>
        </w:rPr>
        <w:t>answered</w:t>
      </w:r>
      <w:r w:rsidRPr="009D6790">
        <w:rPr>
          <w:rFonts w:cs="Times New Roman"/>
          <w:sz w:val="24"/>
          <w:szCs w:val="24"/>
        </w:rPr>
        <w:t xml:space="preserve"> </w:t>
      </w:r>
      <w:r w:rsidRPr="009D6790">
        <w:rPr>
          <w:rFonts w:cs="Times New Roman"/>
          <w:sz w:val="24"/>
          <w:szCs w:val="24"/>
          <w:lang w:val="en-US"/>
        </w:rPr>
        <w:t>at</w:t>
      </w:r>
      <w:r w:rsidRPr="009D6790">
        <w:rPr>
          <w:rFonts w:cs="Times New Roman"/>
          <w:sz w:val="24"/>
          <w:szCs w:val="24"/>
        </w:rPr>
        <w:t xml:space="preserve"> </w:t>
      </w:r>
      <w:r w:rsidRPr="009D6790">
        <w:rPr>
          <w:rFonts w:cs="Times New Roman"/>
          <w:sz w:val="24"/>
          <w:szCs w:val="24"/>
          <w:lang w:val="en-US"/>
        </w:rPr>
        <w:t>once</w:t>
      </w:r>
      <w:r w:rsidRPr="009D6790">
        <w:rPr>
          <w:rFonts w:cs="Times New Roman"/>
          <w:sz w:val="24"/>
          <w:szCs w:val="24"/>
        </w:rPr>
        <w:t>. – На это письмо необходимо ответить немедленно.</w:t>
      </w:r>
    </w:p>
    <w:p w:rsidR="0003091A" w:rsidRPr="009D6790" w:rsidRDefault="0003091A" w:rsidP="003A2CFB">
      <w:pPr>
        <w:pStyle w:val="5"/>
        <w:rPr>
          <w:spacing w:val="0"/>
        </w:rPr>
      </w:pPr>
      <w:r w:rsidRPr="009D6790">
        <w:rPr>
          <w:spacing w:val="0"/>
        </w:rPr>
        <w:t xml:space="preserve">Употребление пассивного </w:t>
      </w:r>
      <w:r w:rsidR="00CD3874" w:rsidRPr="009D6790">
        <w:rPr>
          <w:spacing w:val="0"/>
        </w:rPr>
        <w:t>залога</w:t>
      </w:r>
    </w:p>
    <w:p w:rsidR="0003091A" w:rsidRPr="009D6790" w:rsidRDefault="0003091A" w:rsidP="00080CD6">
      <w:pPr>
        <w:pStyle w:val="af"/>
        <w:numPr>
          <w:ilvl w:val="1"/>
          <w:numId w:val="23"/>
        </w:numPr>
        <w:jc w:val="left"/>
        <w:rPr>
          <w:rFonts w:ascii="Times New Roman" w:hAnsi="Times New Roman" w:cs="Times New Roman"/>
          <w:sz w:val="24"/>
          <w:szCs w:val="24"/>
        </w:rPr>
      </w:pPr>
      <w:r w:rsidRPr="009D6790">
        <w:rPr>
          <w:rFonts w:ascii="Times New Roman" w:hAnsi="Times New Roman" w:cs="Times New Roman"/>
          <w:sz w:val="24"/>
          <w:szCs w:val="24"/>
        </w:rPr>
        <w:t>Пассивный залог используется, когда не так важно (или неизвестно), кто или что выполняет действие.</w:t>
      </w:r>
    </w:p>
    <w:p w:rsidR="0003091A" w:rsidRPr="009D6790" w:rsidRDefault="0003091A" w:rsidP="0003091A">
      <w:pPr>
        <w:rPr>
          <w:rFonts w:cs="Times New Roman"/>
          <w:sz w:val="24"/>
          <w:szCs w:val="24"/>
          <w:lang w:val="en-US"/>
        </w:rPr>
      </w:pPr>
      <w:r w:rsidRPr="009D6790">
        <w:rPr>
          <w:rFonts w:cs="Times New Roman"/>
          <w:sz w:val="24"/>
          <w:szCs w:val="24"/>
          <w:lang w:val="en-US"/>
        </w:rPr>
        <w:t xml:space="preserve">My article was published yesterday. </w:t>
      </w:r>
      <w:proofErr w:type="gramStart"/>
      <w:r w:rsidRPr="009D6790">
        <w:rPr>
          <w:rFonts w:cs="Times New Roman"/>
          <w:sz w:val="24"/>
          <w:szCs w:val="24"/>
          <w:lang w:val="en-US"/>
        </w:rPr>
        <w:t xml:space="preserve">– </w:t>
      </w:r>
      <w:r w:rsidRPr="009D6790">
        <w:rPr>
          <w:rFonts w:cs="Times New Roman"/>
          <w:sz w:val="24"/>
          <w:szCs w:val="24"/>
        </w:rPr>
        <w:t>Мою</w:t>
      </w:r>
      <w:r w:rsidRPr="009D6790">
        <w:rPr>
          <w:rFonts w:cs="Times New Roman"/>
          <w:sz w:val="24"/>
          <w:szCs w:val="24"/>
          <w:lang w:val="en-US"/>
        </w:rPr>
        <w:t xml:space="preserve"> </w:t>
      </w:r>
      <w:r w:rsidRPr="009D6790">
        <w:rPr>
          <w:rFonts w:cs="Times New Roman"/>
          <w:sz w:val="24"/>
          <w:szCs w:val="24"/>
        </w:rPr>
        <w:t>статью</w:t>
      </w:r>
      <w:r w:rsidRPr="009D6790">
        <w:rPr>
          <w:rFonts w:cs="Times New Roman"/>
          <w:sz w:val="24"/>
          <w:szCs w:val="24"/>
          <w:lang w:val="en-US"/>
        </w:rPr>
        <w:t xml:space="preserve"> </w:t>
      </w:r>
      <w:r w:rsidRPr="009D6790">
        <w:rPr>
          <w:rFonts w:cs="Times New Roman"/>
          <w:sz w:val="24"/>
          <w:szCs w:val="24"/>
        </w:rPr>
        <w:t>опубликовали</w:t>
      </w:r>
      <w:r w:rsidRPr="009D6790">
        <w:rPr>
          <w:rFonts w:cs="Times New Roman"/>
          <w:sz w:val="24"/>
          <w:szCs w:val="24"/>
          <w:lang w:val="en-US"/>
        </w:rPr>
        <w:t xml:space="preserve"> </w:t>
      </w:r>
      <w:r w:rsidRPr="009D6790">
        <w:rPr>
          <w:rFonts w:cs="Times New Roman"/>
          <w:sz w:val="24"/>
          <w:szCs w:val="24"/>
        </w:rPr>
        <w:t>вчера</w:t>
      </w:r>
      <w:r w:rsidRPr="009D6790">
        <w:rPr>
          <w:rFonts w:cs="Times New Roman"/>
          <w:sz w:val="24"/>
          <w:szCs w:val="24"/>
          <w:lang w:val="en-US"/>
        </w:rPr>
        <w:t>.</w:t>
      </w:r>
      <w:proofErr w:type="gramEnd"/>
    </w:p>
    <w:p w:rsidR="0003091A" w:rsidRPr="009D6790" w:rsidRDefault="0003091A" w:rsidP="0003091A">
      <w:pPr>
        <w:rPr>
          <w:rFonts w:cs="Times New Roman"/>
          <w:sz w:val="24"/>
          <w:szCs w:val="24"/>
        </w:rPr>
      </w:pPr>
      <w:r w:rsidRPr="009D6790">
        <w:rPr>
          <w:rFonts w:cs="Times New Roman"/>
          <w:sz w:val="24"/>
          <w:szCs w:val="24"/>
          <w:lang w:val="en-US"/>
        </w:rPr>
        <w:t>Rome</w:t>
      </w:r>
      <w:r w:rsidRPr="009D6790">
        <w:rPr>
          <w:rFonts w:cs="Times New Roman"/>
          <w:sz w:val="24"/>
          <w:szCs w:val="24"/>
        </w:rPr>
        <w:t xml:space="preserve"> </w:t>
      </w:r>
      <w:proofErr w:type="spellStart"/>
      <w:r w:rsidRPr="009D6790">
        <w:rPr>
          <w:rFonts w:cs="Times New Roman"/>
          <w:sz w:val="24"/>
          <w:szCs w:val="24"/>
          <w:lang w:val="en-US"/>
        </w:rPr>
        <w:t>wasn</w:t>
      </w:r>
      <w:proofErr w:type="spellEnd"/>
      <w:r w:rsidRPr="009D6790">
        <w:rPr>
          <w:rFonts w:cs="Times New Roman"/>
          <w:sz w:val="24"/>
          <w:szCs w:val="24"/>
        </w:rPr>
        <w:t>’</w:t>
      </w:r>
      <w:r w:rsidRPr="009D6790">
        <w:rPr>
          <w:rFonts w:cs="Times New Roman"/>
          <w:sz w:val="24"/>
          <w:szCs w:val="24"/>
          <w:lang w:val="en-US"/>
        </w:rPr>
        <w:t>t</w:t>
      </w:r>
      <w:r w:rsidRPr="009D6790">
        <w:rPr>
          <w:rFonts w:cs="Times New Roman"/>
          <w:sz w:val="24"/>
          <w:szCs w:val="24"/>
        </w:rPr>
        <w:t xml:space="preserve"> </w:t>
      </w:r>
      <w:r w:rsidRPr="009D6790">
        <w:rPr>
          <w:rFonts w:cs="Times New Roman"/>
          <w:sz w:val="24"/>
          <w:szCs w:val="24"/>
          <w:lang w:val="en-US"/>
        </w:rPr>
        <w:t>built</w:t>
      </w:r>
      <w:r w:rsidRPr="009D6790">
        <w:rPr>
          <w:rFonts w:cs="Times New Roman"/>
          <w:sz w:val="24"/>
          <w:szCs w:val="24"/>
        </w:rPr>
        <w:t xml:space="preserve"> </w:t>
      </w:r>
      <w:r w:rsidRPr="009D6790">
        <w:rPr>
          <w:rFonts w:cs="Times New Roman"/>
          <w:sz w:val="24"/>
          <w:szCs w:val="24"/>
          <w:lang w:val="en-US"/>
        </w:rPr>
        <w:t>in</w:t>
      </w:r>
      <w:r w:rsidRPr="009D6790">
        <w:rPr>
          <w:rFonts w:cs="Times New Roman"/>
          <w:sz w:val="24"/>
          <w:szCs w:val="24"/>
        </w:rPr>
        <w:t xml:space="preserve"> </w:t>
      </w:r>
      <w:r w:rsidRPr="009D6790">
        <w:rPr>
          <w:rFonts w:cs="Times New Roman"/>
          <w:sz w:val="24"/>
          <w:szCs w:val="24"/>
          <w:lang w:val="en-US"/>
        </w:rPr>
        <w:t>one</w:t>
      </w:r>
      <w:r w:rsidRPr="009D6790">
        <w:rPr>
          <w:rFonts w:cs="Times New Roman"/>
          <w:sz w:val="24"/>
          <w:szCs w:val="24"/>
        </w:rPr>
        <w:t xml:space="preserve"> </w:t>
      </w:r>
      <w:r w:rsidRPr="009D6790">
        <w:rPr>
          <w:rFonts w:cs="Times New Roman"/>
          <w:sz w:val="24"/>
          <w:szCs w:val="24"/>
          <w:lang w:val="en-US"/>
        </w:rPr>
        <w:t>day</w:t>
      </w:r>
      <w:r w:rsidRPr="009D6790">
        <w:rPr>
          <w:rFonts w:cs="Times New Roman"/>
          <w:sz w:val="24"/>
          <w:szCs w:val="24"/>
        </w:rPr>
        <w:t>. – Рим был построен не за один день.</w:t>
      </w:r>
    </w:p>
    <w:p w:rsidR="0003091A" w:rsidRPr="006D49DD" w:rsidRDefault="0003091A" w:rsidP="0003091A">
      <w:pPr>
        <w:rPr>
          <w:rFonts w:cs="Times New Roman"/>
          <w:sz w:val="24"/>
          <w:szCs w:val="24"/>
          <w:lang w:val="en-US"/>
        </w:rPr>
      </w:pPr>
      <w:r w:rsidRPr="009D6790">
        <w:rPr>
          <w:rFonts w:cs="Times New Roman"/>
          <w:sz w:val="24"/>
          <w:szCs w:val="24"/>
          <w:lang w:val="en-US"/>
        </w:rPr>
        <w:t>The</w:t>
      </w:r>
      <w:r w:rsidRPr="006D49DD">
        <w:rPr>
          <w:rFonts w:cs="Times New Roman"/>
          <w:sz w:val="24"/>
          <w:szCs w:val="24"/>
          <w:lang w:val="en-US"/>
        </w:rPr>
        <w:t xml:space="preserve"> </w:t>
      </w:r>
      <w:r w:rsidRPr="009D6790">
        <w:rPr>
          <w:rFonts w:cs="Times New Roman"/>
          <w:sz w:val="24"/>
          <w:szCs w:val="24"/>
          <w:lang w:val="en-US"/>
        </w:rPr>
        <w:t>origin</w:t>
      </w:r>
      <w:r w:rsidRPr="006D49DD">
        <w:rPr>
          <w:rFonts w:cs="Times New Roman"/>
          <w:sz w:val="24"/>
          <w:szCs w:val="24"/>
          <w:lang w:val="en-US"/>
        </w:rPr>
        <w:t xml:space="preserve"> </w:t>
      </w:r>
      <w:r w:rsidRPr="009D6790">
        <w:rPr>
          <w:rFonts w:cs="Times New Roman"/>
          <w:sz w:val="24"/>
          <w:szCs w:val="24"/>
          <w:lang w:val="en-US"/>
        </w:rPr>
        <w:t>of</w:t>
      </w:r>
      <w:r w:rsidRPr="006D49DD">
        <w:rPr>
          <w:rFonts w:cs="Times New Roman"/>
          <w:sz w:val="24"/>
          <w:szCs w:val="24"/>
          <w:lang w:val="en-US"/>
        </w:rPr>
        <w:t xml:space="preserve"> </w:t>
      </w:r>
      <w:r w:rsidRPr="009D6790">
        <w:rPr>
          <w:rFonts w:cs="Times New Roman"/>
          <w:sz w:val="24"/>
          <w:szCs w:val="24"/>
          <w:lang w:val="en-US"/>
        </w:rPr>
        <w:t>the</w:t>
      </w:r>
      <w:r w:rsidRPr="006D49DD">
        <w:rPr>
          <w:rFonts w:cs="Times New Roman"/>
          <w:sz w:val="24"/>
          <w:szCs w:val="24"/>
          <w:lang w:val="en-US"/>
        </w:rPr>
        <w:t xml:space="preserve"> </w:t>
      </w:r>
      <w:r w:rsidRPr="009D6790">
        <w:rPr>
          <w:rFonts w:cs="Times New Roman"/>
          <w:sz w:val="24"/>
          <w:szCs w:val="24"/>
          <w:lang w:val="en-US"/>
        </w:rPr>
        <w:t>Universe</w:t>
      </w:r>
      <w:r w:rsidRPr="006D49DD">
        <w:rPr>
          <w:rFonts w:cs="Times New Roman"/>
          <w:sz w:val="24"/>
          <w:szCs w:val="24"/>
          <w:lang w:val="en-US"/>
        </w:rPr>
        <w:t xml:space="preserve"> </w:t>
      </w:r>
      <w:r w:rsidRPr="009D6790">
        <w:rPr>
          <w:rFonts w:cs="Times New Roman"/>
          <w:sz w:val="24"/>
          <w:szCs w:val="24"/>
          <w:lang w:val="en-US"/>
        </w:rPr>
        <w:t>will</w:t>
      </w:r>
      <w:r w:rsidRPr="006D49DD">
        <w:rPr>
          <w:rFonts w:cs="Times New Roman"/>
          <w:sz w:val="24"/>
          <w:szCs w:val="24"/>
          <w:lang w:val="en-US"/>
        </w:rPr>
        <w:t xml:space="preserve"> </w:t>
      </w:r>
      <w:r w:rsidRPr="009D6790">
        <w:rPr>
          <w:rFonts w:cs="Times New Roman"/>
          <w:sz w:val="24"/>
          <w:szCs w:val="24"/>
          <w:lang w:val="en-US"/>
        </w:rPr>
        <w:t>never</w:t>
      </w:r>
      <w:r w:rsidRPr="006D49DD">
        <w:rPr>
          <w:rFonts w:cs="Times New Roman"/>
          <w:sz w:val="24"/>
          <w:szCs w:val="24"/>
          <w:lang w:val="en-US"/>
        </w:rPr>
        <w:t xml:space="preserve"> </w:t>
      </w:r>
      <w:r w:rsidR="00CD3874" w:rsidRPr="009D6790">
        <w:rPr>
          <w:rFonts w:cs="Times New Roman"/>
          <w:sz w:val="24"/>
          <w:szCs w:val="24"/>
          <w:lang w:val="en-US"/>
        </w:rPr>
        <w:t>be</w:t>
      </w:r>
      <w:r w:rsidRPr="006D49DD">
        <w:rPr>
          <w:rFonts w:cs="Times New Roman"/>
          <w:sz w:val="24"/>
          <w:szCs w:val="24"/>
          <w:lang w:val="en-US"/>
        </w:rPr>
        <w:t xml:space="preserve"> </w:t>
      </w:r>
      <w:r w:rsidRPr="009D6790">
        <w:rPr>
          <w:rFonts w:cs="Times New Roman"/>
          <w:sz w:val="24"/>
          <w:szCs w:val="24"/>
          <w:lang w:val="en-US"/>
        </w:rPr>
        <w:t>explained</w:t>
      </w:r>
      <w:r w:rsidRPr="006D49DD">
        <w:rPr>
          <w:rFonts w:cs="Times New Roman"/>
          <w:sz w:val="24"/>
          <w:szCs w:val="24"/>
          <w:lang w:val="en-US"/>
        </w:rPr>
        <w:t xml:space="preserve">. </w:t>
      </w:r>
      <w:proofErr w:type="gramStart"/>
      <w:r w:rsidRPr="006D49DD">
        <w:rPr>
          <w:rFonts w:cs="Times New Roman"/>
          <w:sz w:val="24"/>
          <w:szCs w:val="24"/>
          <w:lang w:val="en-US"/>
        </w:rPr>
        <w:t xml:space="preserve">– </w:t>
      </w:r>
      <w:r w:rsidRPr="009D6790">
        <w:rPr>
          <w:rFonts w:cs="Times New Roman"/>
          <w:sz w:val="24"/>
          <w:szCs w:val="24"/>
        </w:rPr>
        <w:t>Происхождение</w:t>
      </w:r>
      <w:r w:rsidRPr="006D49DD">
        <w:rPr>
          <w:rFonts w:cs="Times New Roman"/>
          <w:sz w:val="24"/>
          <w:szCs w:val="24"/>
          <w:lang w:val="en-US"/>
        </w:rPr>
        <w:t xml:space="preserve"> </w:t>
      </w:r>
      <w:r w:rsidRPr="009D6790">
        <w:rPr>
          <w:rFonts w:cs="Times New Roman"/>
          <w:sz w:val="24"/>
          <w:szCs w:val="24"/>
        </w:rPr>
        <w:t>вселенной</w:t>
      </w:r>
      <w:r w:rsidRPr="006D49DD">
        <w:rPr>
          <w:rFonts w:cs="Times New Roman"/>
          <w:sz w:val="24"/>
          <w:szCs w:val="24"/>
          <w:lang w:val="en-US"/>
        </w:rPr>
        <w:t xml:space="preserve"> </w:t>
      </w:r>
      <w:r w:rsidRPr="009D6790">
        <w:rPr>
          <w:rFonts w:cs="Times New Roman"/>
          <w:sz w:val="24"/>
          <w:szCs w:val="24"/>
        </w:rPr>
        <w:t>никогда</w:t>
      </w:r>
      <w:r w:rsidRPr="006D49DD">
        <w:rPr>
          <w:rFonts w:cs="Times New Roman"/>
          <w:sz w:val="24"/>
          <w:szCs w:val="24"/>
          <w:lang w:val="en-US"/>
        </w:rPr>
        <w:t xml:space="preserve"> </w:t>
      </w:r>
      <w:r w:rsidRPr="009D6790">
        <w:rPr>
          <w:rFonts w:cs="Times New Roman"/>
          <w:sz w:val="24"/>
          <w:szCs w:val="24"/>
        </w:rPr>
        <w:t>не</w:t>
      </w:r>
      <w:r w:rsidRPr="006D49DD">
        <w:rPr>
          <w:rFonts w:cs="Times New Roman"/>
          <w:sz w:val="24"/>
          <w:szCs w:val="24"/>
          <w:lang w:val="en-US"/>
        </w:rPr>
        <w:t xml:space="preserve"> </w:t>
      </w:r>
      <w:r w:rsidRPr="009D6790">
        <w:rPr>
          <w:rFonts w:cs="Times New Roman"/>
          <w:sz w:val="24"/>
          <w:szCs w:val="24"/>
        </w:rPr>
        <w:t>будет</w:t>
      </w:r>
      <w:r w:rsidRPr="006D49DD">
        <w:rPr>
          <w:rFonts w:cs="Times New Roman"/>
          <w:sz w:val="24"/>
          <w:szCs w:val="24"/>
          <w:lang w:val="en-US"/>
        </w:rPr>
        <w:t xml:space="preserve"> </w:t>
      </w:r>
      <w:r w:rsidRPr="009D6790">
        <w:rPr>
          <w:rFonts w:cs="Times New Roman"/>
          <w:sz w:val="24"/>
          <w:szCs w:val="24"/>
        </w:rPr>
        <w:t>объяснено</w:t>
      </w:r>
      <w:r w:rsidRPr="006D49DD">
        <w:rPr>
          <w:rFonts w:cs="Times New Roman"/>
          <w:sz w:val="24"/>
          <w:szCs w:val="24"/>
          <w:lang w:val="en-US"/>
        </w:rPr>
        <w:t>.</w:t>
      </w:r>
      <w:proofErr w:type="gramEnd"/>
    </w:p>
    <w:p w:rsidR="0003091A" w:rsidRPr="009D6790" w:rsidRDefault="0003091A" w:rsidP="00282860">
      <w:pPr>
        <w:pStyle w:val="32"/>
        <w:rPr>
          <w:spacing w:val="0"/>
          <w:lang w:val="ru-RU"/>
        </w:rPr>
      </w:pPr>
      <w:r w:rsidRPr="009D6790">
        <w:rPr>
          <w:spacing w:val="0"/>
          <w:lang w:val="ru-RU"/>
        </w:rPr>
        <w:t>Неправильно считать пассивный залог другим способом выражения предложения в активном залоге. Он используется только тогда, когда мы не знаем или не хотим говорить, кто выполнил действие.</w:t>
      </w:r>
    </w:p>
    <w:p w:rsidR="0003091A" w:rsidRPr="009D6790" w:rsidRDefault="0003091A" w:rsidP="0003091A">
      <w:pPr>
        <w:rPr>
          <w:rFonts w:cs="Times New Roman"/>
          <w:sz w:val="24"/>
          <w:szCs w:val="24"/>
          <w:lang w:val="en-US"/>
        </w:rPr>
      </w:pPr>
      <w:r w:rsidRPr="009D6790">
        <w:rPr>
          <w:rFonts w:cs="Times New Roman"/>
          <w:sz w:val="24"/>
          <w:szCs w:val="24"/>
          <w:lang w:val="en-US"/>
        </w:rPr>
        <w:t>Helen likes English, but NOT English is liked by Helen.</w:t>
      </w:r>
    </w:p>
    <w:p w:rsidR="0003091A" w:rsidRPr="009D6790" w:rsidRDefault="0003091A" w:rsidP="00080CD6">
      <w:pPr>
        <w:pStyle w:val="af"/>
        <w:numPr>
          <w:ilvl w:val="1"/>
          <w:numId w:val="23"/>
        </w:numPr>
        <w:jc w:val="left"/>
        <w:rPr>
          <w:rFonts w:ascii="Times New Roman" w:hAnsi="Times New Roman" w:cs="Times New Roman"/>
          <w:sz w:val="24"/>
          <w:szCs w:val="24"/>
          <w:lang w:val="en-US"/>
        </w:rPr>
      </w:pPr>
      <w:r w:rsidRPr="009D6790">
        <w:rPr>
          <w:rFonts w:ascii="Times New Roman" w:hAnsi="Times New Roman" w:cs="Times New Roman"/>
          <w:sz w:val="24"/>
          <w:szCs w:val="24"/>
        </w:rPr>
        <w:t>В пассивном залоге могут использоваться только переходные глаголы. Переходные глаголы (</w:t>
      </w:r>
      <w:r w:rsidRPr="009D6790">
        <w:rPr>
          <w:rFonts w:ascii="Times New Roman" w:hAnsi="Times New Roman" w:cs="Times New Roman"/>
          <w:sz w:val="24"/>
          <w:szCs w:val="24"/>
          <w:lang w:val="en-US"/>
        </w:rPr>
        <w:t>Transitive</w:t>
      </w:r>
      <w:r w:rsidRPr="009D6790">
        <w:rPr>
          <w:rFonts w:ascii="Times New Roman" w:hAnsi="Times New Roman" w:cs="Times New Roman"/>
          <w:sz w:val="24"/>
          <w:szCs w:val="24"/>
        </w:rPr>
        <w:t xml:space="preserve"> </w:t>
      </w:r>
      <w:r w:rsidRPr="009D6790">
        <w:rPr>
          <w:rFonts w:ascii="Times New Roman" w:hAnsi="Times New Roman" w:cs="Times New Roman"/>
          <w:sz w:val="24"/>
          <w:szCs w:val="24"/>
          <w:lang w:val="en-US"/>
        </w:rPr>
        <w:t>Verbs</w:t>
      </w:r>
      <w:r w:rsidRPr="009D6790">
        <w:rPr>
          <w:rFonts w:ascii="Times New Roman" w:hAnsi="Times New Roman" w:cs="Times New Roman"/>
          <w:sz w:val="24"/>
          <w:szCs w:val="24"/>
        </w:rPr>
        <w:t>) выражают действие, направленное на какой-либо объект, и принимают прямое, косвенное или предложное дополнение. Непереходные глаголы (</w:t>
      </w:r>
      <w:r w:rsidRPr="009D6790">
        <w:rPr>
          <w:rFonts w:ascii="Times New Roman" w:hAnsi="Times New Roman" w:cs="Times New Roman"/>
          <w:sz w:val="24"/>
          <w:szCs w:val="24"/>
          <w:lang w:val="en-US"/>
        </w:rPr>
        <w:t>Intransitive</w:t>
      </w:r>
      <w:r w:rsidRPr="009D6790">
        <w:rPr>
          <w:rFonts w:ascii="Times New Roman" w:hAnsi="Times New Roman" w:cs="Times New Roman"/>
          <w:sz w:val="24"/>
          <w:szCs w:val="24"/>
        </w:rPr>
        <w:t xml:space="preserve"> </w:t>
      </w:r>
      <w:r w:rsidRPr="009D6790">
        <w:rPr>
          <w:rFonts w:ascii="Times New Roman" w:hAnsi="Times New Roman" w:cs="Times New Roman"/>
          <w:sz w:val="24"/>
          <w:szCs w:val="24"/>
          <w:lang w:val="en-US"/>
        </w:rPr>
        <w:t>Verbs</w:t>
      </w:r>
      <w:r w:rsidRPr="009D6790">
        <w:rPr>
          <w:rFonts w:ascii="Times New Roman" w:hAnsi="Times New Roman" w:cs="Times New Roman"/>
          <w:sz w:val="24"/>
          <w:szCs w:val="24"/>
        </w:rPr>
        <w:t>) выражают действие, характеризующее подлежащее, но не направленное на какой-либо объект. Примеры</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непереходных</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глаголов</w:t>
      </w:r>
      <w:r w:rsidRPr="009D6790">
        <w:rPr>
          <w:rFonts w:ascii="Times New Roman" w:hAnsi="Times New Roman" w:cs="Times New Roman"/>
          <w:sz w:val="24"/>
          <w:szCs w:val="24"/>
          <w:lang w:val="en-US"/>
        </w:rPr>
        <w:t>: to fly, to arrive, to be, to become, to have, to lack, to possess, to consist, to belong, to hold, to suit, to resemble, to fit, to appear, to seem, to come, to go, to last.</w:t>
      </w:r>
    </w:p>
    <w:p w:rsidR="0003091A" w:rsidRPr="009D6790" w:rsidRDefault="0003091A" w:rsidP="0003091A">
      <w:pPr>
        <w:rPr>
          <w:rFonts w:cs="Times New Roman"/>
          <w:sz w:val="24"/>
          <w:szCs w:val="24"/>
          <w:lang w:val="en-US"/>
        </w:rPr>
      </w:pPr>
      <w:r w:rsidRPr="009D6790">
        <w:rPr>
          <w:rFonts w:cs="Times New Roman"/>
          <w:sz w:val="24"/>
          <w:szCs w:val="24"/>
          <w:lang w:val="en-US"/>
        </w:rPr>
        <w:t xml:space="preserve">The hall holds 500 people. </w:t>
      </w:r>
      <w:proofErr w:type="gramStart"/>
      <w:r w:rsidRPr="009D6790">
        <w:rPr>
          <w:rFonts w:cs="Times New Roman"/>
          <w:sz w:val="24"/>
          <w:szCs w:val="24"/>
          <w:lang w:val="en-US"/>
        </w:rPr>
        <w:t xml:space="preserve">– </w:t>
      </w:r>
      <w:r w:rsidRPr="009D6790">
        <w:rPr>
          <w:rFonts w:cs="Times New Roman"/>
          <w:sz w:val="24"/>
          <w:szCs w:val="24"/>
        </w:rPr>
        <w:t>Зал</w:t>
      </w:r>
      <w:r w:rsidRPr="009D6790">
        <w:rPr>
          <w:rFonts w:cs="Times New Roman"/>
          <w:sz w:val="24"/>
          <w:szCs w:val="24"/>
          <w:lang w:val="en-US"/>
        </w:rPr>
        <w:t xml:space="preserve"> </w:t>
      </w:r>
      <w:r w:rsidRPr="009D6790">
        <w:rPr>
          <w:rFonts w:cs="Times New Roman"/>
          <w:sz w:val="24"/>
          <w:szCs w:val="24"/>
        </w:rPr>
        <w:t>вмещает</w:t>
      </w:r>
      <w:r w:rsidRPr="009D6790">
        <w:rPr>
          <w:rFonts w:cs="Times New Roman"/>
          <w:sz w:val="24"/>
          <w:szCs w:val="24"/>
          <w:lang w:val="en-US"/>
        </w:rPr>
        <w:t xml:space="preserve"> 500 </w:t>
      </w:r>
      <w:r w:rsidRPr="009D6790">
        <w:rPr>
          <w:rFonts w:cs="Times New Roman"/>
          <w:sz w:val="24"/>
          <w:szCs w:val="24"/>
        </w:rPr>
        <w:t>человек</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They have a nice house. </w:t>
      </w:r>
      <w:proofErr w:type="gramStart"/>
      <w:r w:rsidRPr="009D6790">
        <w:rPr>
          <w:rFonts w:cs="Times New Roman"/>
          <w:sz w:val="24"/>
          <w:szCs w:val="24"/>
          <w:lang w:val="en-US"/>
        </w:rPr>
        <w:t xml:space="preserve">– </w:t>
      </w:r>
      <w:r w:rsidRPr="009D6790">
        <w:rPr>
          <w:rFonts w:cs="Times New Roman"/>
          <w:sz w:val="24"/>
          <w:szCs w:val="24"/>
        </w:rPr>
        <w:t>У</w:t>
      </w:r>
      <w:r w:rsidRPr="009D6790">
        <w:rPr>
          <w:rFonts w:cs="Times New Roman"/>
          <w:sz w:val="24"/>
          <w:szCs w:val="24"/>
          <w:lang w:val="en-US"/>
        </w:rPr>
        <w:t xml:space="preserve"> </w:t>
      </w:r>
      <w:r w:rsidRPr="009D6790">
        <w:rPr>
          <w:rFonts w:cs="Times New Roman"/>
          <w:sz w:val="24"/>
          <w:szCs w:val="24"/>
        </w:rPr>
        <w:t>них</w:t>
      </w:r>
      <w:r w:rsidRPr="009D6790">
        <w:rPr>
          <w:rFonts w:cs="Times New Roman"/>
          <w:sz w:val="24"/>
          <w:szCs w:val="24"/>
          <w:lang w:val="en-US"/>
        </w:rPr>
        <w:t xml:space="preserve"> </w:t>
      </w:r>
      <w:r w:rsidRPr="009D6790">
        <w:rPr>
          <w:rFonts w:cs="Times New Roman"/>
          <w:sz w:val="24"/>
          <w:szCs w:val="24"/>
        </w:rPr>
        <w:t>милый</w:t>
      </w:r>
      <w:r w:rsidRPr="009D6790">
        <w:rPr>
          <w:rFonts w:cs="Times New Roman"/>
          <w:sz w:val="24"/>
          <w:szCs w:val="24"/>
          <w:lang w:val="en-US"/>
        </w:rPr>
        <w:t xml:space="preserve"> </w:t>
      </w:r>
      <w:r w:rsidRPr="009D6790">
        <w:rPr>
          <w:rFonts w:cs="Times New Roman"/>
          <w:sz w:val="24"/>
          <w:szCs w:val="24"/>
        </w:rPr>
        <w:t>дом</w:t>
      </w:r>
      <w:r w:rsidRPr="009D6790">
        <w:rPr>
          <w:rFonts w:cs="Times New Roman"/>
          <w:sz w:val="24"/>
          <w:szCs w:val="24"/>
          <w:lang w:val="en-US"/>
        </w:rPr>
        <w:t>.</w:t>
      </w:r>
      <w:proofErr w:type="gramEnd"/>
    </w:p>
    <w:p w:rsidR="0003091A" w:rsidRPr="009D6790" w:rsidRDefault="0003091A" w:rsidP="0003091A">
      <w:pPr>
        <w:rPr>
          <w:rFonts w:cs="Times New Roman"/>
          <w:sz w:val="24"/>
          <w:szCs w:val="24"/>
        </w:rPr>
      </w:pPr>
      <w:r w:rsidRPr="009D6790">
        <w:rPr>
          <w:rFonts w:cs="Times New Roman"/>
          <w:sz w:val="24"/>
          <w:szCs w:val="24"/>
          <w:lang w:val="en-US"/>
        </w:rPr>
        <w:t>My</w:t>
      </w:r>
      <w:r w:rsidRPr="009D6790">
        <w:rPr>
          <w:rFonts w:cs="Times New Roman"/>
          <w:sz w:val="24"/>
          <w:szCs w:val="24"/>
        </w:rPr>
        <w:t xml:space="preserve"> </w:t>
      </w:r>
      <w:r w:rsidRPr="009D6790">
        <w:rPr>
          <w:rFonts w:cs="Times New Roman"/>
          <w:sz w:val="24"/>
          <w:szCs w:val="24"/>
          <w:lang w:val="en-US"/>
        </w:rPr>
        <w:t>shoes</w:t>
      </w:r>
      <w:r w:rsidRPr="009D6790">
        <w:rPr>
          <w:rFonts w:cs="Times New Roman"/>
          <w:sz w:val="24"/>
          <w:szCs w:val="24"/>
        </w:rPr>
        <w:t xml:space="preserve"> </w:t>
      </w:r>
      <w:r w:rsidRPr="009D6790">
        <w:rPr>
          <w:rFonts w:cs="Times New Roman"/>
          <w:sz w:val="24"/>
          <w:szCs w:val="24"/>
          <w:lang w:val="en-US"/>
        </w:rPr>
        <w:t>don</w:t>
      </w:r>
      <w:r w:rsidRPr="009D6790">
        <w:rPr>
          <w:rFonts w:cs="Times New Roman"/>
          <w:sz w:val="24"/>
          <w:szCs w:val="24"/>
        </w:rPr>
        <w:t>’</w:t>
      </w:r>
      <w:r w:rsidRPr="009D6790">
        <w:rPr>
          <w:rFonts w:cs="Times New Roman"/>
          <w:sz w:val="24"/>
          <w:szCs w:val="24"/>
          <w:lang w:val="en-US"/>
        </w:rPr>
        <w:t>t</w:t>
      </w:r>
      <w:r w:rsidRPr="009D6790">
        <w:rPr>
          <w:rFonts w:cs="Times New Roman"/>
          <w:sz w:val="24"/>
          <w:szCs w:val="24"/>
        </w:rPr>
        <w:t xml:space="preserve"> </w:t>
      </w:r>
      <w:r w:rsidRPr="009D6790">
        <w:rPr>
          <w:rFonts w:cs="Times New Roman"/>
          <w:sz w:val="24"/>
          <w:szCs w:val="24"/>
          <w:lang w:val="en-US"/>
        </w:rPr>
        <w:t>fit</w:t>
      </w:r>
      <w:r w:rsidRPr="009D6790">
        <w:rPr>
          <w:rFonts w:cs="Times New Roman"/>
          <w:sz w:val="24"/>
          <w:szCs w:val="24"/>
        </w:rPr>
        <w:t xml:space="preserve"> </w:t>
      </w:r>
      <w:r w:rsidRPr="009D6790">
        <w:rPr>
          <w:rFonts w:cs="Times New Roman"/>
          <w:sz w:val="24"/>
          <w:szCs w:val="24"/>
          <w:lang w:val="en-US"/>
        </w:rPr>
        <w:t>me</w:t>
      </w:r>
      <w:r w:rsidRPr="009D6790">
        <w:rPr>
          <w:rFonts w:cs="Times New Roman"/>
          <w:sz w:val="24"/>
          <w:szCs w:val="24"/>
        </w:rPr>
        <w:t>. – Мои туфли мне не подходят.</w:t>
      </w:r>
    </w:p>
    <w:p w:rsidR="0003091A" w:rsidRPr="009D6790" w:rsidRDefault="0003091A" w:rsidP="0003091A">
      <w:pPr>
        <w:rPr>
          <w:rFonts w:cs="Times New Roman"/>
          <w:sz w:val="24"/>
          <w:szCs w:val="24"/>
        </w:rPr>
      </w:pPr>
      <w:r w:rsidRPr="009D6790">
        <w:rPr>
          <w:rFonts w:cs="Times New Roman"/>
          <w:sz w:val="24"/>
          <w:szCs w:val="24"/>
          <w:lang w:val="en-US"/>
        </w:rPr>
        <w:t>Sylvia</w:t>
      </w:r>
      <w:r w:rsidRPr="009D6790">
        <w:rPr>
          <w:rFonts w:cs="Times New Roman"/>
          <w:sz w:val="24"/>
          <w:szCs w:val="24"/>
        </w:rPr>
        <w:t xml:space="preserve"> </w:t>
      </w:r>
      <w:r w:rsidRPr="009D6790">
        <w:rPr>
          <w:rFonts w:cs="Times New Roman"/>
          <w:sz w:val="24"/>
          <w:szCs w:val="24"/>
          <w:lang w:val="en-US"/>
        </w:rPr>
        <w:t>resembles</w:t>
      </w:r>
      <w:r w:rsidRPr="009D6790">
        <w:rPr>
          <w:rFonts w:cs="Times New Roman"/>
          <w:sz w:val="24"/>
          <w:szCs w:val="24"/>
        </w:rPr>
        <w:t xml:space="preserve"> </w:t>
      </w:r>
      <w:r w:rsidRPr="009D6790">
        <w:rPr>
          <w:rFonts w:cs="Times New Roman"/>
          <w:sz w:val="24"/>
          <w:szCs w:val="24"/>
          <w:lang w:val="en-US"/>
        </w:rPr>
        <w:t>a</w:t>
      </w:r>
      <w:r w:rsidRPr="009D6790">
        <w:rPr>
          <w:rFonts w:cs="Times New Roman"/>
          <w:sz w:val="24"/>
          <w:szCs w:val="24"/>
        </w:rPr>
        <w:t xml:space="preserve"> </w:t>
      </w:r>
      <w:r w:rsidRPr="009D6790">
        <w:rPr>
          <w:rFonts w:cs="Times New Roman"/>
          <w:sz w:val="24"/>
          <w:szCs w:val="24"/>
          <w:lang w:val="en-US"/>
        </w:rPr>
        <w:t>Greek</w:t>
      </w:r>
      <w:r w:rsidRPr="009D6790">
        <w:rPr>
          <w:rFonts w:cs="Times New Roman"/>
          <w:sz w:val="24"/>
          <w:szCs w:val="24"/>
        </w:rPr>
        <w:t xml:space="preserve"> </w:t>
      </w:r>
      <w:r w:rsidRPr="009D6790">
        <w:rPr>
          <w:rFonts w:cs="Times New Roman"/>
          <w:sz w:val="24"/>
          <w:szCs w:val="24"/>
          <w:lang w:val="en-US"/>
        </w:rPr>
        <w:t>goddess</w:t>
      </w:r>
      <w:r w:rsidRPr="009D6790">
        <w:rPr>
          <w:rFonts w:cs="Times New Roman"/>
          <w:sz w:val="24"/>
          <w:szCs w:val="24"/>
        </w:rPr>
        <w:t>. – Сильвия напоминает греческую богиню.</w:t>
      </w:r>
    </w:p>
    <w:p w:rsidR="0003091A" w:rsidRPr="009D6790" w:rsidRDefault="0003091A" w:rsidP="0003091A">
      <w:pPr>
        <w:rPr>
          <w:rFonts w:cs="Times New Roman"/>
          <w:sz w:val="24"/>
          <w:szCs w:val="24"/>
        </w:rPr>
      </w:pPr>
      <w:r w:rsidRPr="009D6790">
        <w:rPr>
          <w:rFonts w:cs="Times New Roman"/>
          <w:sz w:val="24"/>
          <w:szCs w:val="24"/>
          <w:lang w:val="en-US"/>
        </w:rPr>
        <w:t>My</w:t>
      </w:r>
      <w:r w:rsidRPr="009D6790">
        <w:rPr>
          <w:rFonts w:cs="Times New Roman"/>
          <w:sz w:val="24"/>
          <w:szCs w:val="24"/>
        </w:rPr>
        <w:t xml:space="preserve"> </w:t>
      </w:r>
      <w:r w:rsidRPr="009D6790">
        <w:rPr>
          <w:rFonts w:cs="Times New Roman"/>
          <w:sz w:val="24"/>
          <w:szCs w:val="24"/>
          <w:lang w:val="en-US"/>
        </w:rPr>
        <w:t>mother</w:t>
      </w:r>
      <w:r w:rsidRPr="009D6790">
        <w:rPr>
          <w:rFonts w:cs="Times New Roman"/>
          <w:sz w:val="24"/>
          <w:szCs w:val="24"/>
        </w:rPr>
        <w:t xml:space="preserve"> </w:t>
      </w:r>
      <w:r w:rsidRPr="009D6790">
        <w:rPr>
          <w:rFonts w:cs="Times New Roman"/>
          <w:sz w:val="24"/>
          <w:szCs w:val="24"/>
          <w:lang w:val="en-US"/>
        </w:rPr>
        <w:t>lacks</w:t>
      </w:r>
      <w:r w:rsidRPr="009D6790">
        <w:rPr>
          <w:rFonts w:cs="Times New Roman"/>
          <w:sz w:val="24"/>
          <w:szCs w:val="24"/>
        </w:rPr>
        <w:t xml:space="preserve"> </w:t>
      </w:r>
      <w:r w:rsidRPr="009D6790">
        <w:rPr>
          <w:rFonts w:cs="Times New Roman"/>
          <w:sz w:val="24"/>
          <w:szCs w:val="24"/>
          <w:lang w:val="en-US"/>
        </w:rPr>
        <w:t>tact</w:t>
      </w:r>
      <w:r w:rsidRPr="009D6790">
        <w:rPr>
          <w:rFonts w:cs="Times New Roman"/>
          <w:sz w:val="24"/>
          <w:szCs w:val="24"/>
        </w:rPr>
        <w:t xml:space="preserve">. – </w:t>
      </w:r>
      <w:proofErr w:type="gramStart"/>
      <w:r w:rsidRPr="009D6790">
        <w:rPr>
          <w:rFonts w:cs="Times New Roman"/>
          <w:sz w:val="24"/>
          <w:szCs w:val="24"/>
        </w:rPr>
        <w:t>Мой</w:t>
      </w:r>
      <w:proofErr w:type="gramEnd"/>
      <w:r w:rsidRPr="009D6790">
        <w:rPr>
          <w:rFonts w:cs="Times New Roman"/>
          <w:sz w:val="24"/>
          <w:szCs w:val="24"/>
        </w:rPr>
        <w:t xml:space="preserve"> маме недостает такта.</w:t>
      </w:r>
    </w:p>
    <w:p w:rsidR="0003091A" w:rsidRPr="009D6790" w:rsidRDefault="0003091A" w:rsidP="00080CD6">
      <w:pPr>
        <w:pStyle w:val="af"/>
        <w:numPr>
          <w:ilvl w:val="1"/>
          <w:numId w:val="23"/>
        </w:numPr>
        <w:jc w:val="left"/>
        <w:rPr>
          <w:rFonts w:ascii="Times New Roman" w:hAnsi="Times New Roman" w:cs="Times New Roman"/>
          <w:sz w:val="24"/>
          <w:szCs w:val="24"/>
        </w:rPr>
      </w:pPr>
      <w:r w:rsidRPr="009D6790">
        <w:rPr>
          <w:rFonts w:ascii="Times New Roman" w:hAnsi="Times New Roman" w:cs="Times New Roman"/>
          <w:sz w:val="24"/>
          <w:szCs w:val="24"/>
        </w:rPr>
        <w:t xml:space="preserve">Если известно, кто или что выполняет действие, то используются предлоги </w:t>
      </w:r>
      <w:proofErr w:type="spellStart"/>
      <w:r w:rsidRPr="009D6790">
        <w:rPr>
          <w:rFonts w:ascii="Times New Roman" w:hAnsi="Times New Roman" w:cs="Times New Roman"/>
          <w:sz w:val="24"/>
          <w:szCs w:val="24"/>
        </w:rPr>
        <w:t>by</w:t>
      </w:r>
      <w:proofErr w:type="spellEnd"/>
      <w:r w:rsidRPr="009D6790">
        <w:rPr>
          <w:rFonts w:ascii="Times New Roman" w:hAnsi="Times New Roman" w:cs="Times New Roman"/>
          <w:sz w:val="24"/>
          <w:szCs w:val="24"/>
        </w:rPr>
        <w:t xml:space="preserve"> или </w:t>
      </w:r>
      <w:proofErr w:type="spellStart"/>
      <w:r w:rsidRPr="009D6790">
        <w:rPr>
          <w:rFonts w:ascii="Times New Roman" w:hAnsi="Times New Roman" w:cs="Times New Roman"/>
          <w:sz w:val="24"/>
          <w:szCs w:val="24"/>
        </w:rPr>
        <w:t>with</w:t>
      </w:r>
      <w:proofErr w:type="spellEnd"/>
      <w:r w:rsidRPr="009D6790">
        <w:rPr>
          <w:rFonts w:ascii="Times New Roman" w:hAnsi="Times New Roman" w:cs="Times New Roman"/>
          <w:sz w:val="24"/>
          <w:szCs w:val="24"/>
        </w:rPr>
        <w:t xml:space="preserve">. При этом с одушевленными существительными употребляется предлог </w:t>
      </w:r>
      <w:proofErr w:type="spellStart"/>
      <w:r w:rsidRPr="009D6790">
        <w:rPr>
          <w:rFonts w:ascii="Times New Roman" w:hAnsi="Times New Roman" w:cs="Times New Roman"/>
          <w:sz w:val="24"/>
          <w:szCs w:val="24"/>
        </w:rPr>
        <w:t>by</w:t>
      </w:r>
      <w:proofErr w:type="spellEnd"/>
      <w:r w:rsidRPr="009D6790">
        <w:rPr>
          <w:rFonts w:ascii="Times New Roman" w:hAnsi="Times New Roman" w:cs="Times New Roman"/>
          <w:sz w:val="24"/>
          <w:szCs w:val="24"/>
        </w:rPr>
        <w:t xml:space="preserve">, а с неодушевленными </w:t>
      </w:r>
      <w:proofErr w:type="spellStart"/>
      <w:r w:rsidRPr="009D6790">
        <w:rPr>
          <w:rFonts w:ascii="Times New Roman" w:hAnsi="Times New Roman" w:cs="Times New Roman"/>
          <w:sz w:val="24"/>
          <w:szCs w:val="24"/>
        </w:rPr>
        <w:t>with</w:t>
      </w:r>
      <w:proofErr w:type="spellEnd"/>
      <w:r w:rsidRPr="009D6790">
        <w:rPr>
          <w:rFonts w:ascii="Times New Roman" w:hAnsi="Times New Roman" w:cs="Times New Roman"/>
          <w:sz w:val="24"/>
          <w:szCs w:val="24"/>
        </w:rPr>
        <w:t>.</w:t>
      </w:r>
    </w:p>
    <w:p w:rsidR="0003091A" w:rsidRPr="009D6790" w:rsidRDefault="0003091A" w:rsidP="0003091A">
      <w:pPr>
        <w:rPr>
          <w:rFonts w:cs="Times New Roman"/>
          <w:sz w:val="24"/>
          <w:szCs w:val="24"/>
          <w:lang w:val="en-US"/>
        </w:rPr>
      </w:pPr>
      <w:r w:rsidRPr="009D6790">
        <w:rPr>
          <w:rFonts w:cs="Times New Roman"/>
          <w:sz w:val="24"/>
          <w:szCs w:val="24"/>
          <w:lang w:val="en-US"/>
        </w:rPr>
        <w:lastRenderedPageBreak/>
        <w:t xml:space="preserve">The house was built by my grandfather. </w:t>
      </w:r>
      <w:proofErr w:type="gramStart"/>
      <w:r w:rsidRPr="009D6790">
        <w:rPr>
          <w:rFonts w:cs="Times New Roman"/>
          <w:sz w:val="24"/>
          <w:szCs w:val="24"/>
          <w:lang w:val="en-US"/>
        </w:rPr>
        <w:t xml:space="preserve">– </w:t>
      </w:r>
      <w:r w:rsidRPr="009D6790">
        <w:rPr>
          <w:rFonts w:cs="Times New Roman"/>
          <w:sz w:val="24"/>
          <w:szCs w:val="24"/>
        </w:rPr>
        <w:t>Дом</w:t>
      </w:r>
      <w:r w:rsidRPr="009D6790">
        <w:rPr>
          <w:rFonts w:cs="Times New Roman"/>
          <w:sz w:val="24"/>
          <w:szCs w:val="24"/>
          <w:lang w:val="en-US"/>
        </w:rPr>
        <w:t xml:space="preserve"> </w:t>
      </w:r>
      <w:r w:rsidRPr="009D6790">
        <w:rPr>
          <w:rFonts w:cs="Times New Roman"/>
          <w:sz w:val="24"/>
          <w:szCs w:val="24"/>
        </w:rPr>
        <w:t>был</w:t>
      </w:r>
      <w:r w:rsidRPr="009D6790">
        <w:rPr>
          <w:rFonts w:cs="Times New Roman"/>
          <w:sz w:val="24"/>
          <w:szCs w:val="24"/>
          <w:lang w:val="en-US"/>
        </w:rPr>
        <w:t xml:space="preserve"> </w:t>
      </w:r>
      <w:r w:rsidRPr="009D6790">
        <w:rPr>
          <w:rFonts w:cs="Times New Roman"/>
          <w:sz w:val="24"/>
          <w:szCs w:val="24"/>
        </w:rPr>
        <w:t>построен</w:t>
      </w:r>
      <w:r w:rsidRPr="009D6790">
        <w:rPr>
          <w:rFonts w:cs="Times New Roman"/>
          <w:sz w:val="24"/>
          <w:szCs w:val="24"/>
          <w:lang w:val="en-US"/>
        </w:rPr>
        <w:t xml:space="preserve"> </w:t>
      </w:r>
      <w:r w:rsidRPr="009D6790">
        <w:rPr>
          <w:rFonts w:cs="Times New Roman"/>
          <w:sz w:val="24"/>
          <w:szCs w:val="24"/>
        </w:rPr>
        <w:t>моим</w:t>
      </w:r>
      <w:r w:rsidRPr="009D6790">
        <w:rPr>
          <w:rFonts w:cs="Times New Roman"/>
          <w:sz w:val="24"/>
          <w:szCs w:val="24"/>
          <w:lang w:val="en-US"/>
        </w:rPr>
        <w:t xml:space="preserve"> </w:t>
      </w:r>
      <w:r w:rsidRPr="009D6790">
        <w:rPr>
          <w:rFonts w:cs="Times New Roman"/>
          <w:sz w:val="24"/>
          <w:szCs w:val="24"/>
        </w:rPr>
        <w:t>дедом</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It was destroyed by fire. </w:t>
      </w:r>
      <w:proofErr w:type="gramStart"/>
      <w:r w:rsidRPr="009D6790">
        <w:rPr>
          <w:rFonts w:cs="Times New Roman"/>
          <w:sz w:val="24"/>
          <w:szCs w:val="24"/>
          <w:lang w:val="en-US"/>
        </w:rPr>
        <w:t xml:space="preserve">– </w:t>
      </w:r>
      <w:r w:rsidRPr="009D6790">
        <w:rPr>
          <w:rFonts w:cs="Times New Roman"/>
          <w:sz w:val="24"/>
          <w:szCs w:val="24"/>
        </w:rPr>
        <w:t>Он</w:t>
      </w:r>
      <w:r w:rsidRPr="009D6790">
        <w:rPr>
          <w:rFonts w:cs="Times New Roman"/>
          <w:sz w:val="24"/>
          <w:szCs w:val="24"/>
          <w:lang w:val="en-US"/>
        </w:rPr>
        <w:t xml:space="preserve"> </w:t>
      </w:r>
      <w:r w:rsidRPr="009D6790">
        <w:rPr>
          <w:rFonts w:cs="Times New Roman"/>
          <w:sz w:val="24"/>
          <w:szCs w:val="24"/>
        </w:rPr>
        <w:t>был</w:t>
      </w:r>
      <w:r w:rsidRPr="009D6790">
        <w:rPr>
          <w:rFonts w:cs="Times New Roman"/>
          <w:sz w:val="24"/>
          <w:szCs w:val="24"/>
          <w:lang w:val="en-US"/>
        </w:rPr>
        <w:t xml:space="preserve"> </w:t>
      </w:r>
      <w:r w:rsidRPr="009D6790">
        <w:rPr>
          <w:rFonts w:cs="Times New Roman"/>
          <w:sz w:val="24"/>
          <w:szCs w:val="24"/>
        </w:rPr>
        <w:t>разрушен</w:t>
      </w:r>
      <w:r w:rsidRPr="009D6790">
        <w:rPr>
          <w:rFonts w:cs="Times New Roman"/>
          <w:sz w:val="24"/>
          <w:szCs w:val="24"/>
          <w:lang w:val="en-US"/>
        </w:rPr>
        <w:t xml:space="preserve"> </w:t>
      </w:r>
      <w:r w:rsidRPr="009D6790">
        <w:rPr>
          <w:rFonts w:cs="Times New Roman"/>
          <w:sz w:val="24"/>
          <w:szCs w:val="24"/>
        </w:rPr>
        <w:t>огнем</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The room was filled with smoke. </w:t>
      </w:r>
      <w:proofErr w:type="gramStart"/>
      <w:r w:rsidRPr="009D6790">
        <w:rPr>
          <w:rFonts w:cs="Times New Roman"/>
          <w:sz w:val="24"/>
          <w:szCs w:val="24"/>
          <w:lang w:val="en-US"/>
        </w:rPr>
        <w:t xml:space="preserve">– </w:t>
      </w:r>
      <w:r w:rsidRPr="009D6790">
        <w:rPr>
          <w:rFonts w:cs="Times New Roman"/>
          <w:sz w:val="24"/>
          <w:szCs w:val="24"/>
        </w:rPr>
        <w:t>Комната</w:t>
      </w:r>
      <w:r w:rsidRPr="009D6790">
        <w:rPr>
          <w:rFonts w:cs="Times New Roman"/>
          <w:sz w:val="24"/>
          <w:szCs w:val="24"/>
          <w:lang w:val="en-US"/>
        </w:rPr>
        <w:t xml:space="preserve"> </w:t>
      </w:r>
      <w:r w:rsidRPr="009D6790">
        <w:rPr>
          <w:rFonts w:cs="Times New Roman"/>
          <w:sz w:val="24"/>
          <w:szCs w:val="24"/>
        </w:rPr>
        <w:t>была</w:t>
      </w:r>
      <w:r w:rsidRPr="009D6790">
        <w:rPr>
          <w:rFonts w:cs="Times New Roman"/>
          <w:sz w:val="24"/>
          <w:szCs w:val="24"/>
          <w:lang w:val="en-US"/>
        </w:rPr>
        <w:t xml:space="preserve"> </w:t>
      </w:r>
      <w:r w:rsidRPr="009D6790">
        <w:rPr>
          <w:rFonts w:cs="Times New Roman"/>
          <w:sz w:val="24"/>
          <w:szCs w:val="24"/>
        </w:rPr>
        <w:t>наполнена</w:t>
      </w:r>
      <w:r w:rsidRPr="009D6790">
        <w:rPr>
          <w:rFonts w:cs="Times New Roman"/>
          <w:sz w:val="24"/>
          <w:szCs w:val="24"/>
          <w:lang w:val="en-US"/>
        </w:rPr>
        <w:t xml:space="preserve"> </w:t>
      </w:r>
      <w:r w:rsidRPr="009D6790">
        <w:rPr>
          <w:rFonts w:cs="Times New Roman"/>
          <w:sz w:val="24"/>
          <w:szCs w:val="24"/>
        </w:rPr>
        <w:t>дымом</w:t>
      </w:r>
      <w:r w:rsidRPr="009D6790">
        <w:rPr>
          <w:rFonts w:cs="Times New Roman"/>
          <w:sz w:val="24"/>
          <w:szCs w:val="24"/>
          <w:lang w:val="en-US"/>
        </w:rPr>
        <w:t>.</w:t>
      </w:r>
      <w:proofErr w:type="gramEnd"/>
    </w:p>
    <w:p w:rsidR="0003091A" w:rsidRPr="009D6790" w:rsidRDefault="0003091A" w:rsidP="0003091A">
      <w:pPr>
        <w:rPr>
          <w:rFonts w:cs="Times New Roman"/>
          <w:sz w:val="24"/>
          <w:szCs w:val="24"/>
          <w:lang w:val="en-US"/>
        </w:rPr>
      </w:pPr>
      <w:r w:rsidRPr="009D6790">
        <w:rPr>
          <w:rFonts w:cs="Times New Roman"/>
          <w:sz w:val="24"/>
          <w:szCs w:val="24"/>
          <w:lang w:val="en-US"/>
        </w:rPr>
        <w:t xml:space="preserve">The wood can be cut with a knife. </w:t>
      </w:r>
      <w:proofErr w:type="gramStart"/>
      <w:r w:rsidRPr="009D6790">
        <w:rPr>
          <w:rFonts w:cs="Times New Roman"/>
          <w:sz w:val="24"/>
          <w:szCs w:val="24"/>
          <w:lang w:val="en-US"/>
        </w:rPr>
        <w:t xml:space="preserve">– </w:t>
      </w:r>
      <w:r w:rsidRPr="009D6790">
        <w:rPr>
          <w:rFonts w:cs="Times New Roman"/>
          <w:sz w:val="24"/>
          <w:szCs w:val="24"/>
        </w:rPr>
        <w:t>Дерево</w:t>
      </w:r>
      <w:r w:rsidRPr="009D6790">
        <w:rPr>
          <w:rFonts w:cs="Times New Roman"/>
          <w:sz w:val="24"/>
          <w:szCs w:val="24"/>
          <w:lang w:val="en-US"/>
        </w:rPr>
        <w:t xml:space="preserve"> </w:t>
      </w:r>
      <w:r w:rsidRPr="009D6790">
        <w:rPr>
          <w:rFonts w:cs="Times New Roman"/>
          <w:sz w:val="24"/>
          <w:szCs w:val="24"/>
        </w:rPr>
        <w:t>можно</w:t>
      </w:r>
      <w:r w:rsidRPr="009D6790">
        <w:rPr>
          <w:rFonts w:cs="Times New Roman"/>
          <w:sz w:val="24"/>
          <w:szCs w:val="24"/>
          <w:lang w:val="en-US"/>
        </w:rPr>
        <w:t xml:space="preserve"> </w:t>
      </w:r>
      <w:r w:rsidRPr="009D6790">
        <w:rPr>
          <w:rFonts w:cs="Times New Roman"/>
          <w:sz w:val="24"/>
          <w:szCs w:val="24"/>
        </w:rPr>
        <w:t>разрезать</w:t>
      </w:r>
      <w:r w:rsidRPr="009D6790">
        <w:rPr>
          <w:rFonts w:cs="Times New Roman"/>
          <w:sz w:val="24"/>
          <w:szCs w:val="24"/>
          <w:lang w:val="en-US"/>
        </w:rPr>
        <w:t xml:space="preserve"> </w:t>
      </w:r>
      <w:r w:rsidRPr="009D6790">
        <w:rPr>
          <w:rFonts w:cs="Times New Roman"/>
          <w:sz w:val="24"/>
          <w:szCs w:val="24"/>
        </w:rPr>
        <w:t>ножом</w:t>
      </w:r>
      <w:r w:rsidRPr="009D6790">
        <w:rPr>
          <w:rFonts w:cs="Times New Roman"/>
          <w:sz w:val="24"/>
          <w:szCs w:val="24"/>
          <w:lang w:val="en-US"/>
        </w:rPr>
        <w:t>.</w:t>
      </w:r>
      <w:proofErr w:type="gramEnd"/>
    </w:p>
    <w:p w:rsidR="0003091A" w:rsidRPr="009D6790" w:rsidRDefault="0003091A" w:rsidP="00080CD6">
      <w:pPr>
        <w:pStyle w:val="af"/>
        <w:numPr>
          <w:ilvl w:val="1"/>
          <w:numId w:val="23"/>
        </w:numPr>
        <w:jc w:val="left"/>
        <w:rPr>
          <w:rFonts w:ascii="Times New Roman" w:hAnsi="Times New Roman" w:cs="Times New Roman"/>
          <w:sz w:val="24"/>
          <w:szCs w:val="24"/>
        </w:rPr>
      </w:pPr>
      <w:r w:rsidRPr="009D6790">
        <w:rPr>
          <w:rFonts w:ascii="Times New Roman" w:hAnsi="Times New Roman" w:cs="Times New Roman"/>
          <w:sz w:val="24"/>
          <w:szCs w:val="24"/>
        </w:rPr>
        <w:t>Пассивные</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конструкции</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с</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глаголами</w:t>
      </w:r>
      <w:r w:rsidRPr="009D6790">
        <w:rPr>
          <w:rFonts w:ascii="Times New Roman" w:hAnsi="Times New Roman" w:cs="Times New Roman"/>
          <w:sz w:val="24"/>
          <w:szCs w:val="24"/>
          <w:lang w:val="en-US"/>
        </w:rPr>
        <w:t xml:space="preserve"> to advise, to allow, to award, to deny, to forbid, to forgive, to grant, to offer, to order, to pay, to promise, to refuse, to show, to teach </w:t>
      </w:r>
      <w:r w:rsidRPr="009D6790">
        <w:rPr>
          <w:rFonts w:ascii="Times New Roman" w:hAnsi="Times New Roman" w:cs="Times New Roman"/>
          <w:sz w:val="24"/>
          <w:szCs w:val="24"/>
        </w:rPr>
        <w:t>представляют</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некоторые</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трудности</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В английском языке подлежащее подобных конструкций соотносится с косвенным дополнением в русском языке. Центр пассивной конструкции в английском языке не изменяется. Обратите внимание на разницу: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03091A" w:rsidRPr="009D6790" w:rsidTr="0001403C">
        <w:tc>
          <w:tcPr>
            <w:tcW w:w="4785" w:type="dxa"/>
            <w:shd w:val="clear" w:color="auto" w:fill="auto"/>
          </w:tcPr>
          <w:p w:rsidR="0003091A" w:rsidRPr="009D6790" w:rsidRDefault="0003091A" w:rsidP="0001403C">
            <w:pPr>
              <w:rPr>
                <w:rFonts w:cs="Times New Roman"/>
                <w:sz w:val="24"/>
                <w:szCs w:val="24"/>
                <w:lang w:val="en-US"/>
              </w:rPr>
            </w:pPr>
            <w:proofErr w:type="spellStart"/>
            <w:r w:rsidRPr="009D6790">
              <w:rPr>
                <w:rFonts w:cs="Times New Roman"/>
                <w:sz w:val="24"/>
                <w:szCs w:val="24"/>
              </w:rPr>
              <w:t>Active</w:t>
            </w:r>
            <w:proofErr w:type="spellEnd"/>
          </w:p>
        </w:tc>
        <w:tc>
          <w:tcPr>
            <w:tcW w:w="4786" w:type="dxa"/>
            <w:shd w:val="clear" w:color="auto" w:fill="auto"/>
          </w:tcPr>
          <w:p w:rsidR="0003091A" w:rsidRPr="009D6790" w:rsidRDefault="0003091A" w:rsidP="0001403C">
            <w:pPr>
              <w:rPr>
                <w:rFonts w:cs="Times New Roman"/>
                <w:sz w:val="24"/>
                <w:szCs w:val="24"/>
                <w:lang w:val="en-US"/>
              </w:rPr>
            </w:pPr>
            <w:r w:rsidRPr="009D6790">
              <w:rPr>
                <w:rFonts w:cs="Times New Roman"/>
                <w:sz w:val="24"/>
                <w:szCs w:val="24"/>
                <w:lang w:val="en-US"/>
              </w:rPr>
              <w:t>Passive</w:t>
            </w:r>
          </w:p>
        </w:tc>
      </w:tr>
      <w:tr w:rsidR="0003091A" w:rsidRPr="009F7098" w:rsidTr="0001403C">
        <w:tc>
          <w:tcPr>
            <w:tcW w:w="4785" w:type="dxa"/>
            <w:shd w:val="clear" w:color="auto" w:fill="auto"/>
          </w:tcPr>
          <w:p w:rsidR="0003091A" w:rsidRPr="009D6790" w:rsidRDefault="0003091A" w:rsidP="0001403C">
            <w:pPr>
              <w:rPr>
                <w:rFonts w:cs="Times New Roman"/>
                <w:sz w:val="24"/>
                <w:szCs w:val="24"/>
              </w:rPr>
            </w:pPr>
            <w:r w:rsidRPr="009D6790">
              <w:rPr>
                <w:rFonts w:cs="Times New Roman"/>
                <w:sz w:val="24"/>
                <w:szCs w:val="24"/>
                <w:lang w:val="en-US"/>
              </w:rPr>
              <w:t>Russian</w:t>
            </w:r>
            <w:r w:rsidRPr="009D6790">
              <w:rPr>
                <w:rFonts w:cs="Times New Roman"/>
                <w:sz w:val="24"/>
                <w:szCs w:val="24"/>
              </w:rPr>
              <w:t xml:space="preserve">          </w:t>
            </w:r>
            <w:r w:rsidRPr="009D6790">
              <w:rPr>
                <w:rFonts w:cs="Times New Roman"/>
                <w:i/>
                <w:sz w:val="24"/>
                <w:szCs w:val="24"/>
              </w:rPr>
              <w:t>Я</w:t>
            </w:r>
            <w:r w:rsidRPr="009D6790">
              <w:rPr>
                <w:rFonts w:cs="Times New Roman"/>
                <w:sz w:val="24"/>
                <w:szCs w:val="24"/>
              </w:rPr>
              <w:t xml:space="preserve"> просил…</w:t>
            </w:r>
            <w:r w:rsidRPr="009D6790">
              <w:rPr>
                <w:rFonts w:cs="Times New Roman"/>
                <w:sz w:val="24"/>
                <w:szCs w:val="24"/>
              </w:rPr>
              <w:br/>
              <w:t xml:space="preserve">                       </w:t>
            </w:r>
            <w:r w:rsidRPr="009D6790">
              <w:rPr>
                <w:rFonts w:cs="Times New Roman"/>
                <w:i/>
                <w:sz w:val="24"/>
                <w:szCs w:val="24"/>
              </w:rPr>
              <w:t>Я</w:t>
            </w:r>
            <w:r w:rsidRPr="009D6790">
              <w:rPr>
                <w:rFonts w:cs="Times New Roman"/>
                <w:sz w:val="24"/>
                <w:szCs w:val="24"/>
              </w:rPr>
              <w:t xml:space="preserve"> сказал ему…</w:t>
            </w:r>
          </w:p>
          <w:p w:rsidR="0003091A" w:rsidRPr="009D6790" w:rsidRDefault="0003091A" w:rsidP="0001403C">
            <w:pPr>
              <w:rPr>
                <w:rFonts w:cs="Times New Roman"/>
                <w:sz w:val="24"/>
                <w:szCs w:val="24"/>
                <w:lang w:val="en-US"/>
              </w:rPr>
            </w:pPr>
            <w:r w:rsidRPr="009D6790">
              <w:rPr>
                <w:rFonts w:cs="Times New Roman"/>
                <w:sz w:val="24"/>
                <w:szCs w:val="24"/>
                <w:lang w:val="en-US"/>
              </w:rPr>
              <w:t>English           I asked…</w:t>
            </w:r>
            <w:r w:rsidRPr="009D6790">
              <w:rPr>
                <w:rFonts w:cs="Times New Roman"/>
                <w:sz w:val="24"/>
                <w:szCs w:val="24"/>
                <w:lang w:val="en-US"/>
              </w:rPr>
              <w:br/>
              <w:t xml:space="preserve">                       I told him…</w:t>
            </w:r>
          </w:p>
        </w:tc>
        <w:tc>
          <w:tcPr>
            <w:tcW w:w="4786" w:type="dxa"/>
            <w:shd w:val="clear" w:color="auto" w:fill="auto"/>
          </w:tcPr>
          <w:p w:rsidR="0003091A" w:rsidRPr="009D6790" w:rsidRDefault="0003091A" w:rsidP="0001403C">
            <w:pPr>
              <w:rPr>
                <w:rFonts w:cs="Times New Roman"/>
                <w:sz w:val="24"/>
                <w:szCs w:val="24"/>
              </w:rPr>
            </w:pPr>
            <w:r w:rsidRPr="009D6790">
              <w:rPr>
                <w:rFonts w:cs="Times New Roman"/>
                <w:sz w:val="24"/>
                <w:szCs w:val="24"/>
                <w:lang w:val="en-US"/>
              </w:rPr>
              <w:t>Russian</w:t>
            </w:r>
            <w:r w:rsidRPr="009D6790">
              <w:rPr>
                <w:rFonts w:cs="Times New Roman"/>
                <w:sz w:val="24"/>
                <w:szCs w:val="24"/>
              </w:rPr>
              <w:t xml:space="preserve">               </w:t>
            </w:r>
            <w:r w:rsidRPr="009D6790">
              <w:rPr>
                <w:rFonts w:cs="Times New Roman"/>
                <w:i/>
                <w:sz w:val="24"/>
                <w:szCs w:val="24"/>
              </w:rPr>
              <w:t>Меня</w:t>
            </w:r>
            <w:r w:rsidRPr="009D6790">
              <w:rPr>
                <w:rFonts w:cs="Times New Roman"/>
                <w:sz w:val="24"/>
                <w:szCs w:val="24"/>
              </w:rPr>
              <w:t xml:space="preserve"> попросили…</w:t>
            </w:r>
            <w:r w:rsidRPr="009D6790">
              <w:rPr>
                <w:rFonts w:cs="Times New Roman"/>
                <w:sz w:val="24"/>
                <w:szCs w:val="24"/>
              </w:rPr>
              <w:br/>
              <w:t xml:space="preserve">                            </w:t>
            </w:r>
            <w:r w:rsidRPr="009D6790">
              <w:rPr>
                <w:rFonts w:cs="Times New Roman"/>
                <w:i/>
                <w:sz w:val="24"/>
                <w:szCs w:val="24"/>
              </w:rPr>
              <w:t>Мне</w:t>
            </w:r>
            <w:r w:rsidRPr="009D6790">
              <w:rPr>
                <w:rFonts w:cs="Times New Roman"/>
                <w:sz w:val="24"/>
                <w:szCs w:val="24"/>
              </w:rPr>
              <w:t xml:space="preserve"> сказали…</w:t>
            </w:r>
          </w:p>
          <w:p w:rsidR="0003091A" w:rsidRPr="009D6790" w:rsidRDefault="0003091A" w:rsidP="0001403C">
            <w:pPr>
              <w:rPr>
                <w:rFonts w:cs="Times New Roman"/>
                <w:sz w:val="24"/>
                <w:szCs w:val="24"/>
                <w:lang w:val="en-US"/>
              </w:rPr>
            </w:pPr>
            <w:r w:rsidRPr="009D6790">
              <w:rPr>
                <w:rFonts w:cs="Times New Roman"/>
                <w:sz w:val="24"/>
                <w:szCs w:val="24"/>
                <w:lang w:val="en-US"/>
              </w:rPr>
              <w:t>English                I was asked…</w:t>
            </w:r>
            <w:r w:rsidRPr="009D6790">
              <w:rPr>
                <w:rFonts w:cs="Times New Roman"/>
                <w:sz w:val="24"/>
                <w:szCs w:val="24"/>
                <w:lang w:val="en-US"/>
              </w:rPr>
              <w:br/>
              <w:t xml:space="preserve">                            I was told…</w:t>
            </w:r>
          </w:p>
        </w:tc>
      </w:tr>
    </w:tbl>
    <w:p w:rsidR="0003091A" w:rsidRPr="00FB40E7" w:rsidRDefault="0003091A" w:rsidP="0003091A">
      <w:pPr>
        <w:rPr>
          <w:rFonts w:cs="Times New Roman"/>
          <w:sz w:val="24"/>
          <w:szCs w:val="24"/>
          <w:lang w:val="en-US"/>
        </w:rPr>
      </w:pPr>
      <w:r w:rsidRPr="009D6790">
        <w:rPr>
          <w:rFonts w:cs="Times New Roman"/>
          <w:sz w:val="24"/>
          <w:szCs w:val="24"/>
          <w:lang w:val="en-US"/>
        </w:rPr>
        <w:t>He</w:t>
      </w:r>
      <w:r w:rsidRPr="00FB40E7">
        <w:rPr>
          <w:rFonts w:cs="Times New Roman"/>
          <w:sz w:val="24"/>
          <w:szCs w:val="24"/>
          <w:lang w:val="en-US"/>
        </w:rPr>
        <w:t xml:space="preserve"> </w:t>
      </w:r>
      <w:r w:rsidRPr="009D6790">
        <w:rPr>
          <w:rFonts w:cs="Times New Roman"/>
          <w:sz w:val="24"/>
          <w:szCs w:val="24"/>
          <w:lang w:val="en-US"/>
        </w:rPr>
        <w:t>was</w:t>
      </w:r>
      <w:r w:rsidRPr="00FB40E7">
        <w:rPr>
          <w:rFonts w:cs="Times New Roman"/>
          <w:sz w:val="24"/>
          <w:szCs w:val="24"/>
          <w:lang w:val="en-US"/>
        </w:rPr>
        <w:t xml:space="preserve"> </w:t>
      </w:r>
      <w:r w:rsidRPr="009D6790">
        <w:rPr>
          <w:rFonts w:cs="Times New Roman"/>
          <w:sz w:val="24"/>
          <w:szCs w:val="24"/>
          <w:lang w:val="en-US"/>
        </w:rPr>
        <w:t>given</w:t>
      </w:r>
      <w:r w:rsidRPr="00FB40E7">
        <w:rPr>
          <w:rFonts w:cs="Times New Roman"/>
          <w:sz w:val="24"/>
          <w:szCs w:val="24"/>
          <w:lang w:val="en-US"/>
        </w:rPr>
        <w:t xml:space="preserve"> </w:t>
      </w:r>
      <w:r w:rsidRPr="009D6790">
        <w:rPr>
          <w:rFonts w:cs="Times New Roman"/>
          <w:sz w:val="24"/>
          <w:szCs w:val="24"/>
          <w:lang w:val="en-US"/>
        </w:rPr>
        <w:t>a</w:t>
      </w:r>
      <w:r w:rsidRPr="00FB40E7">
        <w:rPr>
          <w:rFonts w:cs="Times New Roman"/>
          <w:sz w:val="24"/>
          <w:szCs w:val="24"/>
          <w:lang w:val="en-US"/>
        </w:rPr>
        <w:t xml:space="preserve"> </w:t>
      </w:r>
      <w:r w:rsidRPr="009D6790">
        <w:rPr>
          <w:rFonts w:cs="Times New Roman"/>
          <w:sz w:val="24"/>
          <w:szCs w:val="24"/>
          <w:lang w:val="en-US"/>
        </w:rPr>
        <w:t>ten</w:t>
      </w:r>
      <w:r w:rsidRPr="00FB40E7">
        <w:rPr>
          <w:rFonts w:cs="Times New Roman"/>
          <w:sz w:val="24"/>
          <w:szCs w:val="24"/>
          <w:lang w:val="en-US"/>
        </w:rPr>
        <w:t xml:space="preserve"> </w:t>
      </w:r>
      <w:r w:rsidRPr="009D6790">
        <w:rPr>
          <w:rFonts w:cs="Times New Roman"/>
          <w:sz w:val="24"/>
          <w:szCs w:val="24"/>
          <w:lang w:val="en-US"/>
        </w:rPr>
        <w:t>days</w:t>
      </w:r>
      <w:r w:rsidRPr="00FB40E7">
        <w:rPr>
          <w:rFonts w:cs="Times New Roman"/>
          <w:sz w:val="24"/>
          <w:szCs w:val="24"/>
          <w:lang w:val="en-US"/>
        </w:rPr>
        <w:t xml:space="preserve">’ </w:t>
      </w:r>
      <w:r w:rsidRPr="009D6790">
        <w:rPr>
          <w:rFonts w:cs="Times New Roman"/>
          <w:sz w:val="24"/>
          <w:szCs w:val="24"/>
          <w:lang w:val="en-US"/>
        </w:rPr>
        <w:t>leave</w:t>
      </w:r>
      <w:r w:rsidRPr="00FB40E7">
        <w:rPr>
          <w:rFonts w:cs="Times New Roman"/>
          <w:sz w:val="24"/>
          <w:szCs w:val="24"/>
          <w:lang w:val="en-US"/>
        </w:rPr>
        <w:t xml:space="preserve">. </w:t>
      </w:r>
      <w:proofErr w:type="gramStart"/>
      <w:r w:rsidRPr="00FB40E7">
        <w:rPr>
          <w:rFonts w:cs="Times New Roman"/>
          <w:sz w:val="24"/>
          <w:szCs w:val="24"/>
          <w:lang w:val="en-US"/>
        </w:rPr>
        <w:t xml:space="preserve">– </w:t>
      </w:r>
      <w:r w:rsidRPr="009D6790">
        <w:rPr>
          <w:rFonts w:cs="Times New Roman"/>
          <w:sz w:val="24"/>
          <w:szCs w:val="24"/>
        </w:rPr>
        <w:t>Ему</w:t>
      </w:r>
      <w:r w:rsidRPr="00FB40E7">
        <w:rPr>
          <w:rFonts w:cs="Times New Roman"/>
          <w:sz w:val="24"/>
          <w:szCs w:val="24"/>
          <w:lang w:val="en-US"/>
        </w:rPr>
        <w:t xml:space="preserve"> </w:t>
      </w:r>
      <w:r w:rsidRPr="009D6790">
        <w:rPr>
          <w:rFonts w:cs="Times New Roman"/>
          <w:sz w:val="24"/>
          <w:szCs w:val="24"/>
        </w:rPr>
        <w:t>дали</w:t>
      </w:r>
      <w:r w:rsidRPr="00FB40E7">
        <w:rPr>
          <w:rFonts w:cs="Times New Roman"/>
          <w:sz w:val="24"/>
          <w:szCs w:val="24"/>
          <w:lang w:val="en-US"/>
        </w:rPr>
        <w:t xml:space="preserve"> </w:t>
      </w:r>
      <w:r w:rsidRPr="009D6790">
        <w:rPr>
          <w:rFonts w:cs="Times New Roman"/>
          <w:sz w:val="24"/>
          <w:szCs w:val="24"/>
        </w:rPr>
        <w:t>десятидневный</w:t>
      </w:r>
      <w:r w:rsidRPr="00FB40E7">
        <w:rPr>
          <w:rFonts w:cs="Times New Roman"/>
          <w:sz w:val="24"/>
          <w:szCs w:val="24"/>
          <w:lang w:val="en-US"/>
        </w:rPr>
        <w:t xml:space="preserve"> </w:t>
      </w:r>
      <w:r w:rsidRPr="009D6790">
        <w:rPr>
          <w:rFonts w:cs="Times New Roman"/>
          <w:sz w:val="24"/>
          <w:szCs w:val="24"/>
        </w:rPr>
        <w:t>отпуск</w:t>
      </w:r>
      <w:r w:rsidRPr="00FB40E7">
        <w:rPr>
          <w:rFonts w:cs="Times New Roman"/>
          <w:sz w:val="24"/>
          <w:szCs w:val="24"/>
          <w:lang w:val="en-US"/>
        </w:rPr>
        <w:t>.</w:t>
      </w:r>
      <w:proofErr w:type="gramEnd"/>
    </w:p>
    <w:p w:rsidR="0003091A" w:rsidRPr="00FB40E7" w:rsidRDefault="0003091A" w:rsidP="0003091A">
      <w:pPr>
        <w:rPr>
          <w:rFonts w:cs="Times New Roman"/>
          <w:sz w:val="24"/>
          <w:szCs w:val="24"/>
          <w:lang w:val="en-US"/>
        </w:rPr>
      </w:pPr>
      <w:r w:rsidRPr="009D6790">
        <w:rPr>
          <w:rFonts w:cs="Times New Roman"/>
          <w:sz w:val="24"/>
          <w:szCs w:val="24"/>
          <w:lang w:val="en-US"/>
        </w:rPr>
        <w:t>Have</w:t>
      </w:r>
      <w:r w:rsidRPr="00FB40E7">
        <w:rPr>
          <w:rFonts w:cs="Times New Roman"/>
          <w:sz w:val="24"/>
          <w:szCs w:val="24"/>
          <w:lang w:val="en-US"/>
        </w:rPr>
        <w:t xml:space="preserve"> </w:t>
      </w:r>
      <w:r w:rsidRPr="009D6790">
        <w:rPr>
          <w:rFonts w:cs="Times New Roman"/>
          <w:sz w:val="24"/>
          <w:szCs w:val="24"/>
          <w:lang w:val="en-US"/>
        </w:rPr>
        <w:t>you</w:t>
      </w:r>
      <w:r w:rsidRPr="00FB40E7">
        <w:rPr>
          <w:rFonts w:cs="Times New Roman"/>
          <w:sz w:val="24"/>
          <w:szCs w:val="24"/>
          <w:lang w:val="en-US"/>
        </w:rPr>
        <w:t xml:space="preserve"> </w:t>
      </w:r>
      <w:r w:rsidRPr="009D6790">
        <w:rPr>
          <w:rFonts w:cs="Times New Roman"/>
          <w:sz w:val="24"/>
          <w:szCs w:val="24"/>
          <w:lang w:val="en-US"/>
        </w:rPr>
        <w:t>been</w:t>
      </w:r>
      <w:r w:rsidRPr="00FB40E7">
        <w:rPr>
          <w:rFonts w:cs="Times New Roman"/>
          <w:sz w:val="24"/>
          <w:szCs w:val="24"/>
          <w:lang w:val="en-US"/>
        </w:rPr>
        <w:t xml:space="preserve"> </w:t>
      </w:r>
      <w:r w:rsidRPr="009D6790">
        <w:rPr>
          <w:rFonts w:cs="Times New Roman"/>
          <w:sz w:val="24"/>
          <w:szCs w:val="24"/>
          <w:lang w:val="en-US"/>
        </w:rPr>
        <w:t>shown</w:t>
      </w:r>
      <w:r w:rsidRPr="00FB40E7">
        <w:rPr>
          <w:rFonts w:cs="Times New Roman"/>
          <w:sz w:val="24"/>
          <w:szCs w:val="24"/>
          <w:lang w:val="en-US"/>
        </w:rPr>
        <w:t xml:space="preserve"> </w:t>
      </w:r>
      <w:r w:rsidRPr="009D6790">
        <w:rPr>
          <w:rFonts w:cs="Times New Roman"/>
          <w:sz w:val="24"/>
          <w:szCs w:val="24"/>
          <w:lang w:val="en-US"/>
        </w:rPr>
        <w:t>the</w:t>
      </w:r>
      <w:r w:rsidRPr="00FB40E7">
        <w:rPr>
          <w:rFonts w:cs="Times New Roman"/>
          <w:sz w:val="24"/>
          <w:szCs w:val="24"/>
          <w:lang w:val="en-US"/>
        </w:rPr>
        <w:t xml:space="preserve"> </w:t>
      </w:r>
      <w:r w:rsidRPr="009D6790">
        <w:rPr>
          <w:rFonts w:cs="Times New Roman"/>
          <w:sz w:val="24"/>
          <w:szCs w:val="24"/>
          <w:lang w:val="en-US"/>
        </w:rPr>
        <w:t>documents</w:t>
      </w:r>
      <w:r w:rsidRPr="00FB40E7">
        <w:rPr>
          <w:rFonts w:cs="Times New Roman"/>
          <w:sz w:val="24"/>
          <w:szCs w:val="24"/>
          <w:lang w:val="en-US"/>
        </w:rPr>
        <w:t xml:space="preserve">? </w:t>
      </w:r>
      <w:proofErr w:type="gramStart"/>
      <w:r w:rsidRPr="00FB40E7">
        <w:rPr>
          <w:rFonts w:cs="Times New Roman"/>
          <w:sz w:val="24"/>
          <w:szCs w:val="24"/>
          <w:lang w:val="en-US"/>
        </w:rPr>
        <w:t xml:space="preserve">– </w:t>
      </w:r>
      <w:r w:rsidRPr="009D6790">
        <w:rPr>
          <w:rFonts w:cs="Times New Roman"/>
          <w:sz w:val="24"/>
          <w:szCs w:val="24"/>
        </w:rPr>
        <w:t>Вам</w:t>
      </w:r>
      <w:r w:rsidRPr="00FB40E7">
        <w:rPr>
          <w:rFonts w:cs="Times New Roman"/>
          <w:sz w:val="24"/>
          <w:szCs w:val="24"/>
          <w:lang w:val="en-US"/>
        </w:rPr>
        <w:t xml:space="preserve"> </w:t>
      </w:r>
      <w:r w:rsidRPr="009D6790">
        <w:rPr>
          <w:rFonts w:cs="Times New Roman"/>
          <w:sz w:val="24"/>
          <w:szCs w:val="24"/>
        </w:rPr>
        <w:t>показали</w:t>
      </w:r>
      <w:r w:rsidRPr="00FB40E7">
        <w:rPr>
          <w:rFonts w:cs="Times New Roman"/>
          <w:sz w:val="24"/>
          <w:szCs w:val="24"/>
          <w:lang w:val="en-US"/>
        </w:rPr>
        <w:t xml:space="preserve"> </w:t>
      </w:r>
      <w:r w:rsidRPr="009D6790">
        <w:rPr>
          <w:rFonts w:cs="Times New Roman"/>
          <w:sz w:val="24"/>
          <w:szCs w:val="24"/>
        </w:rPr>
        <w:t>документы</w:t>
      </w:r>
      <w:r w:rsidRPr="00FB40E7">
        <w:rPr>
          <w:rFonts w:cs="Times New Roman"/>
          <w:sz w:val="24"/>
          <w:szCs w:val="24"/>
          <w:lang w:val="en-US"/>
        </w:rPr>
        <w:t>?</w:t>
      </w:r>
      <w:proofErr w:type="gramEnd"/>
    </w:p>
    <w:p w:rsidR="0003091A" w:rsidRPr="009D6790" w:rsidRDefault="0003091A" w:rsidP="0003091A">
      <w:pPr>
        <w:rPr>
          <w:rFonts w:cs="Times New Roman"/>
          <w:sz w:val="24"/>
          <w:szCs w:val="24"/>
        </w:rPr>
      </w:pPr>
      <w:r w:rsidRPr="009D6790">
        <w:rPr>
          <w:rFonts w:cs="Times New Roman"/>
          <w:sz w:val="24"/>
          <w:szCs w:val="24"/>
          <w:lang w:val="en-US"/>
        </w:rPr>
        <w:t>They</w:t>
      </w:r>
      <w:r w:rsidRPr="009D6790">
        <w:rPr>
          <w:rFonts w:cs="Times New Roman"/>
          <w:sz w:val="24"/>
          <w:szCs w:val="24"/>
        </w:rPr>
        <w:t xml:space="preserve"> </w:t>
      </w:r>
      <w:r w:rsidRPr="009D6790">
        <w:rPr>
          <w:rFonts w:cs="Times New Roman"/>
          <w:sz w:val="24"/>
          <w:szCs w:val="24"/>
          <w:lang w:val="en-US"/>
        </w:rPr>
        <w:t>were</w:t>
      </w:r>
      <w:r w:rsidRPr="009D6790">
        <w:rPr>
          <w:rFonts w:cs="Times New Roman"/>
          <w:sz w:val="24"/>
          <w:szCs w:val="24"/>
        </w:rPr>
        <w:t xml:space="preserve"> </w:t>
      </w:r>
      <w:r w:rsidRPr="009D6790">
        <w:rPr>
          <w:rFonts w:cs="Times New Roman"/>
          <w:sz w:val="24"/>
          <w:szCs w:val="24"/>
          <w:lang w:val="en-US"/>
        </w:rPr>
        <w:t>told</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wait</w:t>
      </w:r>
      <w:r w:rsidRPr="009D6790">
        <w:rPr>
          <w:rFonts w:cs="Times New Roman"/>
          <w:sz w:val="24"/>
          <w:szCs w:val="24"/>
        </w:rPr>
        <w:t>. – Им сказали подождать.</w:t>
      </w:r>
    </w:p>
    <w:p w:rsidR="00203D8E" w:rsidRPr="009D6790" w:rsidRDefault="00203D8E" w:rsidP="0017269D">
      <w:pPr>
        <w:pStyle w:val="110"/>
      </w:pPr>
      <w:proofErr w:type="spellStart"/>
      <w:r w:rsidRPr="009D6790">
        <w:t>Ex</w:t>
      </w:r>
      <w:proofErr w:type="spellEnd"/>
      <w:r w:rsidRPr="009D6790">
        <w:t>.</w:t>
      </w:r>
      <w:r w:rsidR="003055A4" w:rsidRPr="009D6790">
        <w:t xml:space="preserve"> 3</w:t>
      </w:r>
      <w:r w:rsidR="0017269D">
        <w:t>1</w:t>
      </w:r>
      <w:r w:rsidRPr="009D6790">
        <w:t xml:space="preserve"> Прочтите предложения, переведите, обращая внимание на употребление форм </w:t>
      </w:r>
      <w:r w:rsidR="0016071D" w:rsidRPr="009D6790">
        <w:t>пассивного залога</w:t>
      </w:r>
      <w:r w:rsidRPr="009D6790">
        <w:t>:</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first general purpose computer for scientific use was invented in 1949.</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Computers are widely used in submarine navigation and in medicine.</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Scientific research is supported by universities through professorship.</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In our world new ideas are being born and new discoveries, inventions are being made at an ever increasing rate.</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counting ability of the computer is used to feed it information.</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computer must be told what to do with information.</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control unit, ALU, registers and basic input and output devices are collectively known as a central processing unit.</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computer can be programmed to do any task involving decisions and actions.</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Ports for external peripherals may be controlled directly Southbridge controller.</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Most personal computers can be plugged into standard electrical outlets.</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In almost all modern computers each memory cell is set up to store binary numbers in groups of eight bits.</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 xml:space="preserve">Since data is constantly being worked on, reducing the need to access main </w:t>
      </w:r>
      <w:proofErr w:type="gramStart"/>
      <w:r w:rsidRPr="009D6790">
        <w:rPr>
          <w:rFonts w:ascii="Times New Roman" w:hAnsi="Times New Roman" w:cs="Times New Roman"/>
          <w:sz w:val="24"/>
          <w:szCs w:val="24"/>
          <w:lang w:val="en-US"/>
        </w:rPr>
        <w:t>memory,</w:t>
      </w:r>
      <w:proofErr w:type="gramEnd"/>
      <w:r w:rsidRPr="009D6790">
        <w:rPr>
          <w:rFonts w:ascii="Times New Roman" w:hAnsi="Times New Roman" w:cs="Times New Roman"/>
          <w:sz w:val="24"/>
          <w:szCs w:val="24"/>
          <w:lang w:val="en-US"/>
        </w:rPr>
        <w:t xml:space="preserve"> greatly increases the computer’s speed.</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number of bits in each word is often referred to as the word length of the given computer.</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Optical discs are not affected by magnetic fields, so they are secure and stable.</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arrangement of characters on a QWERTY keyboard was designed in 1868 by Christopher Sholes, the inventor of typewriter.</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Color monitors have three phosphor dots for each point on the screen that can be activated by the scanning beam.</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High-level programming languages are compiled or interpreted into machine language object code.</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lastRenderedPageBreak/>
        <w:t>The source code is written in a programming language.</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Faults and errors are called “bugs” and these are eliminated through software testing.</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computations to be performed must be clearly and precisely defined.</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first function is provided by a service program called the linkage editor.</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A program is considered incomplete until the programmer verifies that it performs as required.</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Many programming languages have been designed from scratch, altered to meet new needs, combined with other languages, and eventually fallen into disuse.</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flow chart is always almost made before the specific instructions are written.</w:t>
      </w:r>
    </w:p>
    <w:p w:rsidR="0003091A" w:rsidRPr="009D6790" w:rsidRDefault="0003091A" w:rsidP="00080CD6">
      <w:pPr>
        <w:pStyle w:val="af"/>
        <w:numPr>
          <w:ilvl w:val="1"/>
          <w:numId w:val="36"/>
        </w:numPr>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size of display is described by the as</w:t>
      </w:r>
      <w:r w:rsidR="00203D8E" w:rsidRPr="009D6790">
        <w:rPr>
          <w:rFonts w:ascii="Times New Roman" w:hAnsi="Times New Roman" w:cs="Times New Roman"/>
          <w:sz w:val="24"/>
          <w:szCs w:val="24"/>
          <w:lang w:val="en-US"/>
        </w:rPr>
        <w:t>pect ratio and the screen size.</w:t>
      </w:r>
    </w:p>
    <w:p w:rsidR="0016071D" w:rsidRPr="009D6790" w:rsidRDefault="0016071D" w:rsidP="0017269D">
      <w:pPr>
        <w:pStyle w:val="110"/>
      </w:pPr>
      <w:proofErr w:type="spellStart"/>
      <w:r w:rsidRPr="009D6790">
        <w:t>Ex</w:t>
      </w:r>
      <w:proofErr w:type="spellEnd"/>
      <w:r w:rsidRPr="009D6790">
        <w:t>.</w:t>
      </w:r>
      <w:r w:rsidR="0017269D">
        <w:t xml:space="preserve"> </w:t>
      </w:r>
      <w:r w:rsidR="00282860" w:rsidRPr="009D6790">
        <w:t>3</w:t>
      </w:r>
      <w:r w:rsidR="0017269D">
        <w:t>2</w:t>
      </w:r>
      <w:r w:rsidRPr="009D6790">
        <w:t xml:space="preserve"> Поставьте глагол в скобках в одну из форм пассивного залога, объясните свой выбор:</w:t>
      </w:r>
    </w:p>
    <w:p w:rsidR="00203D8E" w:rsidRPr="009D6790" w:rsidRDefault="00203D8E" w:rsidP="00080CD6">
      <w:pPr>
        <w:pStyle w:val="4"/>
        <w:numPr>
          <w:ilvl w:val="0"/>
          <w:numId w:val="34"/>
        </w:numPr>
        <w:ind w:left="0" w:firstLine="0"/>
        <w:rPr>
          <w:spacing w:val="0"/>
        </w:rPr>
      </w:pPr>
      <w:r w:rsidRPr="009D6790">
        <w:rPr>
          <w:spacing w:val="0"/>
        </w:rPr>
        <w:t xml:space="preserve">Two other well-known foundations that </w:t>
      </w:r>
      <w:r w:rsidR="0016071D" w:rsidRPr="009D6790">
        <w:rPr>
          <w:spacing w:val="0"/>
        </w:rPr>
        <w:t>(involve)</w:t>
      </w:r>
      <w:r w:rsidRPr="009D6790">
        <w:rPr>
          <w:spacing w:val="0"/>
        </w:rPr>
        <w:t xml:space="preserve"> in disease research are the American Cancer Society and the National Heart Association.</w:t>
      </w:r>
    </w:p>
    <w:p w:rsidR="00203D8E" w:rsidRPr="009D6790" w:rsidRDefault="00203D8E" w:rsidP="00080CD6">
      <w:pPr>
        <w:pStyle w:val="4"/>
        <w:numPr>
          <w:ilvl w:val="0"/>
          <w:numId w:val="34"/>
        </w:numPr>
        <w:ind w:left="0" w:firstLine="0"/>
        <w:rPr>
          <w:spacing w:val="0"/>
        </w:rPr>
      </w:pPr>
      <w:r w:rsidRPr="009D6790">
        <w:rPr>
          <w:rStyle w:val="CharacterStyle1"/>
          <w:rFonts w:ascii="Times New Roman" w:hAnsi="Times New Roman" w:cs="Times New Roman"/>
          <w:spacing w:val="0"/>
          <w:sz w:val="24"/>
          <w:szCs w:val="24"/>
        </w:rPr>
        <w:t xml:space="preserve">This effort </w:t>
      </w:r>
      <w:r w:rsidR="0016071D" w:rsidRPr="009D6790">
        <w:rPr>
          <w:rStyle w:val="CharacterStyle1"/>
          <w:rFonts w:ascii="Times New Roman" w:hAnsi="Times New Roman" w:cs="Times New Roman"/>
          <w:spacing w:val="0"/>
          <w:sz w:val="24"/>
          <w:szCs w:val="24"/>
        </w:rPr>
        <w:t>(</w:t>
      </w:r>
      <w:r w:rsidRPr="009D6790">
        <w:rPr>
          <w:rStyle w:val="CharacterStyle1"/>
          <w:rFonts w:ascii="Times New Roman" w:hAnsi="Times New Roman" w:cs="Times New Roman"/>
          <w:spacing w:val="0"/>
          <w:sz w:val="24"/>
          <w:szCs w:val="24"/>
        </w:rPr>
        <w:t>fund</w:t>
      </w:r>
      <w:r w:rsidR="0016071D" w:rsidRPr="009D6790">
        <w:rPr>
          <w:rStyle w:val="CharacterStyle1"/>
          <w:rFonts w:ascii="Times New Roman" w:hAnsi="Times New Roman" w:cs="Times New Roman"/>
          <w:spacing w:val="0"/>
          <w:sz w:val="24"/>
          <w:szCs w:val="24"/>
        </w:rPr>
        <w:t>)</w:t>
      </w:r>
      <w:r w:rsidRPr="009D6790">
        <w:rPr>
          <w:rStyle w:val="CharacterStyle1"/>
          <w:rFonts w:ascii="Times New Roman" w:hAnsi="Times New Roman" w:cs="Times New Roman"/>
          <w:spacing w:val="0"/>
          <w:sz w:val="24"/>
          <w:szCs w:val="24"/>
        </w:rPr>
        <w:t xml:space="preserve"> by </w:t>
      </w:r>
      <w:proofErr w:type="gramStart"/>
      <w:r w:rsidRPr="009D6790">
        <w:rPr>
          <w:rStyle w:val="CharacterStyle1"/>
          <w:rFonts w:ascii="Times New Roman" w:hAnsi="Times New Roman" w:cs="Times New Roman"/>
          <w:spacing w:val="0"/>
          <w:sz w:val="24"/>
          <w:szCs w:val="24"/>
        </w:rPr>
        <w:t>DARPA</w:t>
      </w:r>
      <w:r w:rsidRPr="009D6790">
        <w:rPr>
          <w:spacing w:val="0"/>
        </w:rPr>
        <w:t>(</w:t>
      </w:r>
      <w:proofErr w:type="gramEnd"/>
      <w:r w:rsidRPr="009D6790">
        <w:rPr>
          <w:spacing w:val="0"/>
        </w:rPr>
        <w:t>Defense Advanced Research Projects Agency).</w:t>
      </w:r>
    </w:p>
    <w:p w:rsidR="00203D8E" w:rsidRPr="009D6790" w:rsidRDefault="00203D8E" w:rsidP="00080CD6">
      <w:pPr>
        <w:pStyle w:val="4"/>
        <w:numPr>
          <w:ilvl w:val="0"/>
          <w:numId w:val="34"/>
        </w:numPr>
        <w:ind w:left="0" w:firstLine="0"/>
        <w:rPr>
          <w:spacing w:val="0"/>
          <w:lang w:val="en-GB"/>
        </w:rPr>
      </w:pPr>
      <w:r w:rsidRPr="009D6790">
        <w:rPr>
          <w:spacing w:val="0"/>
          <w:lang w:val="en-GB"/>
        </w:rPr>
        <w:t xml:space="preserve">The Dvorak keyboard </w:t>
      </w:r>
      <w:r w:rsidR="0016071D" w:rsidRPr="009D6790">
        <w:rPr>
          <w:spacing w:val="0"/>
        </w:rPr>
        <w:t>(</w:t>
      </w:r>
      <w:r w:rsidRPr="009D6790">
        <w:rPr>
          <w:spacing w:val="0"/>
          <w:lang w:val="en-GB"/>
        </w:rPr>
        <w:t>design</w:t>
      </w:r>
      <w:r w:rsidR="0016071D" w:rsidRPr="009D6790">
        <w:rPr>
          <w:spacing w:val="0"/>
        </w:rPr>
        <w:t>)</w:t>
      </w:r>
      <w:r w:rsidRPr="009D6790">
        <w:rPr>
          <w:spacing w:val="0"/>
          <w:lang w:val="en-GB"/>
        </w:rPr>
        <w:t xml:space="preserve"> in the 1930s by August Dvorak.</w:t>
      </w:r>
    </w:p>
    <w:p w:rsidR="00203D8E" w:rsidRPr="009D6790" w:rsidRDefault="00203D8E" w:rsidP="00080CD6">
      <w:pPr>
        <w:pStyle w:val="4"/>
        <w:numPr>
          <w:ilvl w:val="0"/>
          <w:numId w:val="34"/>
        </w:numPr>
        <w:ind w:left="0" w:firstLine="0"/>
        <w:rPr>
          <w:spacing w:val="0"/>
        </w:rPr>
      </w:pPr>
      <w:r w:rsidRPr="009D6790">
        <w:rPr>
          <w:spacing w:val="0"/>
        </w:rPr>
        <w:t xml:space="preserve">From this variety of possibilities, a trip from the Earth to the Moon can </w:t>
      </w:r>
      <w:r w:rsidR="0016071D" w:rsidRPr="009D6790">
        <w:rPr>
          <w:spacing w:val="0"/>
        </w:rPr>
        <w:t>(</w:t>
      </w:r>
      <w:r w:rsidRPr="009D6790">
        <w:rPr>
          <w:spacing w:val="0"/>
        </w:rPr>
        <w:t>simulate</w:t>
      </w:r>
      <w:r w:rsidR="0016071D" w:rsidRPr="009D6790">
        <w:rPr>
          <w:spacing w:val="0"/>
        </w:rPr>
        <w:t>)</w:t>
      </w:r>
      <w:r w:rsidRPr="009D6790">
        <w:rPr>
          <w:spacing w:val="0"/>
        </w:rPr>
        <w:t xml:space="preserve"> as often as necessary.</w:t>
      </w:r>
    </w:p>
    <w:p w:rsidR="00203D8E" w:rsidRPr="009D6790" w:rsidRDefault="00203D8E" w:rsidP="00080CD6">
      <w:pPr>
        <w:pStyle w:val="4"/>
        <w:numPr>
          <w:ilvl w:val="0"/>
          <w:numId w:val="34"/>
        </w:numPr>
        <w:ind w:left="0" w:firstLine="0"/>
        <w:rPr>
          <w:spacing w:val="0"/>
        </w:rPr>
      </w:pPr>
      <w:r w:rsidRPr="009D6790">
        <w:rPr>
          <w:spacing w:val="0"/>
        </w:rPr>
        <w:t xml:space="preserve">They can solve mathematical problems many times faster than a human mathematician and </w:t>
      </w:r>
      <w:r w:rsidR="0016071D" w:rsidRPr="009D6790">
        <w:rPr>
          <w:spacing w:val="0"/>
        </w:rPr>
        <w:t xml:space="preserve">(widely </w:t>
      </w:r>
      <w:r w:rsidRPr="009D6790">
        <w:rPr>
          <w:spacing w:val="0"/>
        </w:rPr>
        <w:t>use</w:t>
      </w:r>
      <w:r w:rsidR="0016071D" w:rsidRPr="009D6790">
        <w:rPr>
          <w:spacing w:val="0"/>
        </w:rPr>
        <w:t>)</w:t>
      </w:r>
      <w:r w:rsidRPr="009D6790">
        <w:rPr>
          <w:spacing w:val="0"/>
        </w:rPr>
        <w:t xml:space="preserve"> in our country for calculating the orbits of satellites and spaceships.</w:t>
      </w:r>
    </w:p>
    <w:p w:rsidR="00203D8E" w:rsidRPr="009D6790" w:rsidRDefault="00203D8E" w:rsidP="00080CD6">
      <w:pPr>
        <w:pStyle w:val="4"/>
        <w:numPr>
          <w:ilvl w:val="0"/>
          <w:numId w:val="34"/>
        </w:numPr>
        <w:ind w:left="0" w:firstLine="0"/>
        <w:rPr>
          <w:spacing w:val="0"/>
        </w:rPr>
      </w:pPr>
      <w:r w:rsidRPr="009D6790">
        <w:rPr>
          <w:spacing w:val="0"/>
        </w:rPr>
        <w:t xml:space="preserve">Research </w:t>
      </w:r>
      <w:r w:rsidR="0016071D" w:rsidRPr="009D6790">
        <w:rPr>
          <w:spacing w:val="0"/>
        </w:rPr>
        <w:t>(</w:t>
      </w:r>
      <w:r w:rsidRPr="009D6790">
        <w:rPr>
          <w:spacing w:val="0"/>
        </w:rPr>
        <w:t>also conduct</w:t>
      </w:r>
      <w:r w:rsidR="0016071D" w:rsidRPr="009D6790">
        <w:rPr>
          <w:spacing w:val="0"/>
        </w:rPr>
        <w:t>)</w:t>
      </w:r>
      <w:r w:rsidRPr="009D6790">
        <w:rPr>
          <w:spacing w:val="0"/>
        </w:rPr>
        <w:t xml:space="preserve"> and </w:t>
      </w:r>
      <w:r w:rsidR="0016071D" w:rsidRPr="009D6790">
        <w:rPr>
          <w:spacing w:val="0"/>
        </w:rPr>
        <w:t>(</w:t>
      </w:r>
      <w:r w:rsidRPr="009D6790">
        <w:rPr>
          <w:spacing w:val="0"/>
        </w:rPr>
        <w:t>support</w:t>
      </w:r>
      <w:r w:rsidR="0016071D" w:rsidRPr="009D6790">
        <w:rPr>
          <w:spacing w:val="0"/>
        </w:rPr>
        <w:t>)</w:t>
      </w:r>
      <w:r w:rsidRPr="009D6790">
        <w:rPr>
          <w:spacing w:val="0"/>
        </w:rPr>
        <w:t xml:space="preserve"> by private-sector industries that employ scientists.</w:t>
      </w:r>
    </w:p>
    <w:p w:rsidR="00203D8E" w:rsidRPr="009D6790" w:rsidRDefault="00203D8E" w:rsidP="00080CD6">
      <w:pPr>
        <w:pStyle w:val="4"/>
        <w:numPr>
          <w:ilvl w:val="0"/>
          <w:numId w:val="34"/>
        </w:numPr>
        <w:ind w:left="0" w:firstLine="0"/>
        <w:rPr>
          <w:spacing w:val="0"/>
        </w:rPr>
      </w:pPr>
      <w:r w:rsidRPr="009D6790">
        <w:rPr>
          <w:spacing w:val="0"/>
        </w:rPr>
        <w:t xml:space="preserve">The goal is to coordinate processes better and to identify and avoid problems that otherwise might only </w:t>
      </w:r>
      <w:r w:rsidR="0016071D" w:rsidRPr="009D6790">
        <w:rPr>
          <w:spacing w:val="0"/>
        </w:rPr>
        <w:t>(</w:t>
      </w:r>
      <w:r w:rsidR="0016071D" w:rsidRPr="009D6790">
        <w:rPr>
          <w:spacing w:val="0"/>
          <w:lang w:val="ru-RU"/>
        </w:rPr>
        <w:t>с</w:t>
      </w:r>
      <w:r w:rsidRPr="009D6790">
        <w:rPr>
          <w:spacing w:val="0"/>
        </w:rPr>
        <w:t>over</w:t>
      </w:r>
      <w:r w:rsidR="0016071D" w:rsidRPr="009D6790">
        <w:rPr>
          <w:spacing w:val="0"/>
        </w:rPr>
        <w:t>)</w:t>
      </w:r>
      <w:r w:rsidRPr="009D6790">
        <w:rPr>
          <w:spacing w:val="0"/>
        </w:rPr>
        <w:t xml:space="preserve"> later.</w:t>
      </w:r>
    </w:p>
    <w:p w:rsidR="00203D8E" w:rsidRPr="009D6790" w:rsidRDefault="00203D8E" w:rsidP="00080CD6">
      <w:pPr>
        <w:pStyle w:val="4"/>
        <w:numPr>
          <w:ilvl w:val="0"/>
          <w:numId w:val="34"/>
        </w:numPr>
        <w:ind w:left="0" w:firstLine="0"/>
        <w:rPr>
          <w:spacing w:val="0"/>
        </w:rPr>
      </w:pPr>
      <w:r w:rsidRPr="009D6790">
        <w:rPr>
          <w:spacing w:val="0"/>
        </w:rPr>
        <w:t>It is true that some of the s</w:t>
      </w:r>
      <w:r w:rsidR="0016071D" w:rsidRPr="009D6790">
        <w:rPr>
          <w:spacing w:val="0"/>
        </w:rPr>
        <w:t>erious illnesses still can’t (</w:t>
      </w:r>
      <w:r w:rsidRPr="009D6790">
        <w:rPr>
          <w:spacing w:val="0"/>
        </w:rPr>
        <w:t>cure</w:t>
      </w:r>
      <w:r w:rsidR="0016071D" w:rsidRPr="009D6790">
        <w:rPr>
          <w:spacing w:val="0"/>
        </w:rPr>
        <w:t>)</w:t>
      </w:r>
      <w:r w:rsidRPr="009D6790">
        <w:rPr>
          <w:spacing w:val="0"/>
        </w:rPr>
        <w:t xml:space="preserve"> but it will not be long before scientists succeed in finding means to do away with them.</w:t>
      </w:r>
    </w:p>
    <w:p w:rsidR="00203D8E" w:rsidRPr="009D6790" w:rsidRDefault="00203D8E" w:rsidP="00080CD6">
      <w:pPr>
        <w:pStyle w:val="4"/>
        <w:numPr>
          <w:ilvl w:val="0"/>
          <w:numId w:val="34"/>
        </w:numPr>
        <w:ind w:left="0" w:firstLine="0"/>
        <w:rPr>
          <w:spacing w:val="0"/>
        </w:rPr>
      </w:pPr>
      <w:r w:rsidRPr="009D6790">
        <w:rPr>
          <w:spacing w:val="0"/>
        </w:rPr>
        <w:t xml:space="preserve">Electric engineering and radio engineering </w:t>
      </w:r>
      <w:r w:rsidR="0016071D" w:rsidRPr="009D6790">
        <w:rPr>
          <w:spacing w:val="0"/>
        </w:rPr>
        <w:t>(</w:t>
      </w:r>
      <w:r w:rsidRPr="009D6790">
        <w:rPr>
          <w:spacing w:val="0"/>
        </w:rPr>
        <w:t>create</w:t>
      </w:r>
      <w:r w:rsidR="0016071D" w:rsidRPr="009D6790">
        <w:rPr>
          <w:spacing w:val="0"/>
        </w:rPr>
        <w:t>)</w:t>
      </w:r>
      <w:r w:rsidRPr="009D6790">
        <w:rPr>
          <w:spacing w:val="0"/>
        </w:rPr>
        <w:t xml:space="preserve"> in the same way.</w:t>
      </w:r>
    </w:p>
    <w:p w:rsidR="00203D8E" w:rsidRPr="009D6790" w:rsidRDefault="00203D8E" w:rsidP="00080CD6">
      <w:pPr>
        <w:pStyle w:val="4"/>
        <w:numPr>
          <w:ilvl w:val="0"/>
          <w:numId w:val="34"/>
        </w:numPr>
        <w:ind w:left="0" w:firstLine="0"/>
        <w:rPr>
          <w:rFonts w:eastAsia="Calibri"/>
          <w:spacing w:val="0"/>
          <w:lang w:val="en-GB"/>
        </w:rPr>
      </w:pPr>
      <w:r w:rsidRPr="009D6790">
        <w:rPr>
          <w:rFonts w:eastAsia="Times New Roman"/>
          <w:spacing w:val="0"/>
          <w:lang w:val="en-GB"/>
        </w:rPr>
        <w:t xml:space="preserve">Faults and errors </w:t>
      </w:r>
      <w:r w:rsidR="0016071D" w:rsidRPr="009D6790">
        <w:rPr>
          <w:rFonts w:eastAsia="Times New Roman"/>
          <w:spacing w:val="0"/>
        </w:rPr>
        <w:t>(</w:t>
      </w:r>
      <w:r w:rsidRPr="009D6790">
        <w:rPr>
          <w:rFonts w:eastAsia="Times New Roman"/>
          <w:spacing w:val="0"/>
          <w:lang w:val="en-GB"/>
        </w:rPr>
        <w:t>call</w:t>
      </w:r>
      <w:r w:rsidR="0016071D" w:rsidRPr="009D6790">
        <w:rPr>
          <w:rFonts w:eastAsia="Times New Roman"/>
          <w:spacing w:val="0"/>
        </w:rPr>
        <w:t>)</w:t>
      </w:r>
      <w:r w:rsidRPr="009D6790">
        <w:rPr>
          <w:rFonts w:eastAsia="Times New Roman"/>
          <w:spacing w:val="0"/>
          <w:lang w:val="en-GB"/>
        </w:rPr>
        <w:t xml:space="preserve"> “bugs” and these </w:t>
      </w:r>
      <w:r w:rsidR="0016071D" w:rsidRPr="009D6790">
        <w:rPr>
          <w:rFonts w:eastAsia="Times New Roman"/>
          <w:spacing w:val="0"/>
        </w:rPr>
        <w:t>(</w:t>
      </w:r>
      <w:r w:rsidRPr="009D6790">
        <w:rPr>
          <w:rFonts w:eastAsia="Times New Roman"/>
          <w:spacing w:val="0"/>
          <w:lang w:val="en-GB"/>
        </w:rPr>
        <w:t>eliminate</w:t>
      </w:r>
      <w:r w:rsidR="0016071D" w:rsidRPr="009D6790">
        <w:rPr>
          <w:rFonts w:eastAsia="Times New Roman"/>
          <w:spacing w:val="0"/>
        </w:rPr>
        <w:t>)</w:t>
      </w:r>
      <w:r w:rsidRPr="009D6790">
        <w:rPr>
          <w:rFonts w:eastAsia="Times New Roman"/>
          <w:spacing w:val="0"/>
          <w:lang w:val="en-GB"/>
        </w:rPr>
        <w:t xml:space="preserve"> through software testing.</w:t>
      </w:r>
      <w:r w:rsidRPr="009D6790">
        <w:rPr>
          <w:rFonts w:eastAsia="Calibri"/>
          <w:spacing w:val="0"/>
          <w:lang w:val="en-GB"/>
        </w:rPr>
        <w:t xml:space="preserve"> </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The over-all plan of the computations </w:t>
      </w:r>
      <w:r w:rsidR="0016071D" w:rsidRPr="009D6790">
        <w:rPr>
          <w:rFonts w:eastAsia="Times New Roman"/>
          <w:spacing w:val="0"/>
        </w:rPr>
        <w:t>(</w:t>
      </w:r>
      <w:r w:rsidRPr="009D6790">
        <w:rPr>
          <w:rFonts w:eastAsia="Times New Roman"/>
          <w:spacing w:val="0"/>
          <w:lang w:val="en-GB"/>
        </w:rPr>
        <w:t>diagram</w:t>
      </w:r>
      <w:r w:rsidR="0016071D" w:rsidRPr="009D6790">
        <w:rPr>
          <w:rFonts w:eastAsia="Times New Roman"/>
          <w:spacing w:val="0"/>
        </w:rPr>
        <w:t>)</w:t>
      </w:r>
      <w:r w:rsidRPr="009D6790">
        <w:rPr>
          <w:rFonts w:eastAsia="Times New Roman"/>
          <w:spacing w:val="0"/>
          <w:lang w:val="en-GB"/>
        </w:rPr>
        <w:t xml:space="preserve"> by means of a so called flow chart. </w:t>
      </w:r>
    </w:p>
    <w:p w:rsidR="00203D8E" w:rsidRPr="009D6790" w:rsidRDefault="00203D8E" w:rsidP="00080CD6">
      <w:pPr>
        <w:pStyle w:val="4"/>
        <w:numPr>
          <w:ilvl w:val="0"/>
          <w:numId w:val="34"/>
        </w:numPr>
        <w:ind w:left="0" w:firstLine="0"/>
        <w:rPr>
          <w:rFonts w:eastAsia="Calibri"/>
          <w:spacing w:val="0"/>
          <w:lang w:val="en-GB"/>
        </w:rPr>
      </w:pPr>
      <w:r w:rsidRPr="009D6790">
        <w:rPr>
          <w:rFonts w:eastAsia="Times New Roman"/>
          <w:spacing w:val="0"/>
          <w:lang w:val="en-GB"/>
        </w:rPr>
        <w:t xml:space="preserve">Numbers </w:t>
      </w:r>
      <w:r w:rsidR="0016071D" w:rsidRPr="009D6790">
        <w:rPr>
          <w:rFonts w:eastAsia="Times New Roman"/>
          <w:spacing w:val="0"/>
        </w:rPr>
        <w:t>(</w:t>
      </w:r>
      <w:r w:rsidRPr="009D6790">
        <w:rPr>
          <w:rFonts w:eastAsia="Times New Roman"/>
          <w:spacing w:val="0"/>
          <w:lang w:val="en-GB"/>
        </w:rPr>
        <w:t>assign</w:t>
      </w:r>
      <w:r w:rsidR="0016071D" w:rsidRPr="009D6790">
        <w:rPr>
          <w:rFonts w:eastAsia="Times New Roman"/>
          <w:spacing w:val="0"/>
        </w:rPr>
        <w:t>)</w:t>
      </w:r>
      <w:r w:rsidRPr="009D6790">
        <w:rPr>
          <w:rFonts w:eastAsia="Times New Roman"/>
          <w:spacing w:val="0"/>
          <w:lang w:val="en-GB"/>
        </w:rPr>
        <w:t xml:space="preserve"> to the symbols, and the final code is prepared</w:t>
      </w:r>
      <w:r w:rsidRPr="009D6790">
        <w:rPr>
          <w:rFonts w:eastAsia="Calibri"/>
          <w:spacing w:val="0"/>
          <w:lang w:val="en-GB"/>
        </w:rPr>
        <w:t xml:space="preserve"> </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In the third stage some procedure </w:t>
      </w:r>
      <w:r w:rsidR="0016071D" w:rsidRPr="009D6790">
        <w:rPr>
          <w:rFonts w:eastAsia="Times New Roman"/>
          <w:spacing w:val="0"/>
        </w:rPr>
        <w:t>(</w:t>
      </w:r>
      <w:r w:rsidRPr="009D6790">
        <w:rPr>
          <w:rFonts w:eastAsia="Times New Roman"/>
          <w:spacing w:val="0"/>
          <w:lang w:val="en-GB"/>
        </w:rPr>
        <w:t>use</w:t>
      </w:r>
      <w:r w:rsidR="0016071D" w:rsidRPr="009D6790">
        <w:rPr>
          <w:rFonts w:eastAsia="Times New Roman"/>
          <w:spacing w:val="0"/>
        </w:rPr>
        <w:t>)</w:t>
      </w:r>
      <w:r w:rsidRPr="009D6790">
        <w:rPr>
          <w:rFonts w:eastAsia="Times New Roman"/>
          <w:spacing w:val="0"/>
          <w:lang w:val="en-GB"/>
        </w:rPr>
        <w:t xml:space="preserve"> to get the code into the memory of the computer.  </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This transl</w:t>
      </w:r>
      <w:r w:rsidR="0016071D" w:rsidRPr="009D6790">
        <w:rPr>
          <w:rFonts w:eastAsia="Times New Roman"/>
          <w:spacing w:val="0"/>
          <w:lang w:val="en-GB"/>
        </w:rPr>
        <w:t xml:space="preserve">ation </w:t>
      </w:r>
      <w:r w:rsidR="0016071D" w:rsidRPr="009D6790">
        <w:rPr>
          <w:rFonts w:eastAsia="Times New Roman"/>
          <w:spacing w:val="0"/>
        </w:rPr>
        <w:t>(</w:t>
      </w:r>
      <w:r w:rsidRPr="009D6790">
        <w:rPr>
          <w:rFonts w:eastAsia="Times New Roman"/>
          <w:spacing w:val="0"/>
          <w:lang w:val="en-GB"/>
        </w:rPr>
        <w:t>accomplish</w:t>
      </w:r>
      <w:r w:rsidR="0016071D" w:rsidRPr="009D6790">
        <w:rPr>
          <w:rFonts w:eastAsia="Times New Roman"/>
          <w:spacing w:val="0"/>
        </w:rPr>
        <w:t>)</w:t>
      </w:r>
      <w:r w:rsidRPr="009D6790">
        <w:rPr>
          <w:rFonts w:eastAsia="Times New Roman"/>
          <w:spacing w:val="0"/>
          <w:lang w:val="en-GB"/>
        </w:rPr>
        <w:t xml:space="preserve"> through the use of a program called a language processor.</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The first function </w:t>
      </w:r>
      <w:r w:rsidR="0016071D" w:rsidRPr="009D6790">
        <w:rPr>
          <w:rFonts w:eastAsia="Times New Roman"/>
          <w:spacing w:val="0"/>
        </w:rPr>
        <w:t>(</w:t>
      </w:r>
      <w:r w:rsidRPr="009D6790">
        <w:rPr>
          <w:rFonts w:eastAsia="Times New Roman"/>
          <w:spacing w:val="0"/>
          <w:lang w:val="en-GB"/>
        </w:rPr>
        <w:t>provide</w:t>
      </w:r>
      <w:r w:rsidR="0016071D" w:rsidRPr="009D6790">
        <w:rPr>
          <w:rFonts w:eastAsia="Times New Roman"/>
          <w:spacing w:val="0"/>
        </w:rPr>
        <w:t>)</w:t>
      </w:r>
      <w:r w:rsidRPr="009D6790">
        <w:rPr>
          <w:rFonts w:eastAsia="Times New Roman"/>
          <w:spacing w:val="0"/>
          <w:lang w:val="en-GB"/>
        </w:rPr>
        <w:t xml:space="preserve"> by a service program called the linkage editor.</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In most computers, individual instructions </w:t>
      </w:r>
      <w:r w:rsidR="0016071D" w:rsidRPr="009D6790">
        <w:rPr>
          <w:rFonts w:eastAsia="Times New Roman"/>
          <w:spacing w:val="0"/>
        </w:rPr>
        <w:t>(</w:t>
      </w:r>
      <w:r w:rsidRPr="009D6790">
        <w:rPr>
          <w:rFonts w:eastAsia="Times New Roman"/>
          <w:spacing w:val="0"/>
          <w:lang w:val="en-GB"/>
        </w:rPr>
        <w:t>store</w:t>
      </w:r>
      <w:r w:rsidR="0016071D" w:rsidRPr="009D6790">
        <w:rPr>
          <w:rFonts w:eastAsia="Times New Roman"/>
          <w:spacing w:val="0"/>
        </w:rPr>
        <w:t>)</w:t>
      </w:r>
      <w:r w:rsidRPr="009D6790">
        <w:rPr>
          <w:rFonts w:eastAsia="Times New Roman"/>
          <w:spacing w:val="0"/>
          <w:lang w:val="en-GB"/>
        </w:rPr>
        <w:t xml:space="preserve"> as machine code with each instruction being given a unique num</w:t>
      </w:r>
      <w:r w:rsidR="0016071D" w:rsidRPr="009D6790">
        <w:rPr>
          <w:rFonts w:eastAsia="Times New Roman"/>
          <w:spacing w:val="0"/>
          <w:lang w:val="en-GB"/>
        </w:rPr>
        <w:t>ber</w:t>
      </w:r>
      <w:r w:rsidRPr="009D6790">
        <w:rPr>
          <w:rFonts w:eastAsia="Times New Roman"/>
          <w:spacing w:val="0"/>
          <w:lang w:val="en-GB"/>
        </w:rPr>
        <w:t xml:space="preserve">. </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A program </w:t>
      </w:r>
      <w:r w:rsidR="0016071D" w:rsidRPr="009D6790">
        <w:rPr>
          <w:rFonts w:eastAsia="Times New Roman"/>
          <w:spacing w:val="0"/>
        </w:rPr>
        <w:t>(</w:t>
      </w:r>
      <w:r w:rsidRPr="009D6790">
        <w:rPr>
          <w:rFonts w:eastAsia="Times New Roman"/>
          <w:spacing w:val="0"/>
          <w:lang w:val="en-GB"/>
        </w:rPr>
        <w:t>consider</w:t>
      </w:r>
      <w:r w:rsidR="0016071D" w:rsidRPr="009D6790">
        <w:rPr>
          <w:rFonts w:eastAsia="Times New Roman"/>
          <w:spacing w:val="0"/>
        </w:rPr>
        <w:t>)</w:t>
      </w:r>
      <w:r w:rsidRPr="009D6790">
        <w:rPr>
          <w:rFonts w:eastAsia="Times New Roman"/>
          <w:spacing w:val="0"/>
          <w:lang w:val="en-GB"/>
        </w:rPr>
        <w:t xml:space="preserve"> incomplete until the programmer verifies that it performs as required.</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Since computers merely execute the instructions they </w:t>
      </w:r>
      <w:r w:rsidR="0016071D" w:rsidRPr="009D6790">
        <w:rPr>
          <w:rFonts w:eastAsia="Times New Roman"/>
          <w:spacing w:val="0"/>
        </w:rPr>
        <w:t>(</w:t>
      </w:r>
      <w:r w:rsidRPr="009D6790">
        <w:rPr>
          <w:rFonts w:eastAsia="Times New Roman"/>
          <w:spacing w:val="0"/>
          <w:lang w:val="en-GB"/>
        </w:rPr>
        <w:t>give</w:t>
      </w:r>
      <w:r w:rsidR="0016071D" w:rsidRPr="009D6790">
        <w:rPr>
          <w:rFonts w:eastAsia="Times New Roman"/>
          <w:spacing w:val="0"/>
        </w:rPr>
        <w:t>)</w:t>
      </w:r>
      <w:r w:rsidRPr="009D6790">
        <w:rPr>
          <w:rFonts w:eastAsia="Times New Roman"/>
          <w:spacing w:val="0"/>
          <w:lang w:val="en-GB"/>
        </w:rPr>
        <w:t>, bugs are nearly always the result of programmer error or an oversight made in the program’s design.</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A programming language provides a structured mechanism for defining pieces of data, and the operations of transformations that may </w:t>
      </w:r>
      <w:r w:rsidR="0016071D" w:rsidRPr="009D6790">
        <w:rPr>
          <w:rFonts w:eastAsia="Times New Roman"/>
          <w:spacing w:val="0"/>
        </w:rPr>
        <w:t>(</w:t>
      </w:r>
      <w:proofErr w:type="spellStart"/>
      <w:r w:rsidR="0016071D" w:rsidRPr="009D6790">
        <w:rPr>
          <w:rFonts w:eastAsia="Times New Roman"/>
          <w:spacing w:val="0"/>
          <w:lang w:val="en-GB"/>
        </w:rPr>
        <w:t>carr</w:t>
      </w:r>
      <w:r w:rsidR="0016071D" w:rsidRPr="009D6790">
        <w:rPr>
          <w:rFonts w:eastAsia="Times New Roman"/>
          <w:spacing w:val="0"/>
          <w:lang w:val="ru-RU"/>
        </w:rPr>
        <w:t>н</w:t>
      </w:r>
      <w:proofErr w:type="spellEnd"/>
      <w:r w:rsidR="0016071D" w:rsidRPr="009D6790">
        <w:rPr>
          <w:rFonts w:eastAsia="Times New Roman"/>
          <w:spacing w:val="0"/>
        </w:rPr>
        <w:t>)</w:t>
      </w:r>
      <w:r w:rsidRPr="009D6790">
        <w:rPr>
          <w:rFonts w:eastAsia="Times New Roman"/>
          <w:spacing w:val="0"/>
          <w:lang w:val="en-GB"/>
        </w:rPr>
        <w:t xml:space="preserve"> o</w:t>
      </w:r>
      <w:r w:rsidR="004C5B53" w:rsidRPr="009D6790">
        <w:rPr>
          <w:rFonts w:eastAsia="Times New Roman"/>
          <w:spacing w:val="0"/>
          <w:lang w:val="en-GB"/>
        </w:rPr>
        <w:t>ut automatically on that data.</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These mnemonics </w:t>
      </w:r>
      <w:r w:rsidR="0016071D" w:rsidRPr="009D6790">
        <w:rPr>
          <w:rFonts w:eastAsia="Times New Roman"/>
          <w:spacing w:val="0"/>
        </w:rPr>
        <w:t>(</w:t>
      </w:r>
      <w:r w:rsidR="0016071D" w:rsidRPr="009D6790">
        <w:rPr>
          <w:rFonts w:eastAsia="Times New Roman"/>
          <w:spacing w:val="0"/>
          <w:lang w:val="en-GB"/>
        </w:rPr>
        <w:t>collectively know</w:t>
      </w:r>
      <w:r w:rsidR="0016071D" w:rsidRPr="009D6790">
        <w:rPr>
          <w:rFonts w:eastAsia="Times New Roman"/>
          <w:spacing w:val="0"/>
        </w:rPr>
        <w:t>)</w:t>
      </w:r>
      <w:r w:rsidRPr="009D6790">
        <w:rPr>
          <w:rFonts w:eastAsia="Times New Roman"/>
          <w:spacing w:val="0"/>
          <w:lang w:val="en-GB"/>
        </w:rPr>
        <w:t xml:space="preserve"> as </w:t>
      </w:r>
      <w:r w:rsidR="004C5B53" w:rsidRPr="009D6790">
        <w:rPr>
          <w:rFonts w:eastAsia="Times New Roman"/>
          <w:spacing w:val="0"/>
          <w:lang w:val="en-GB"/>
        </w:rPr>
        <w:t>a computer’s assembly language.</w:t>
      </w:r>
    </w:p>
    <w:p w:rsidR="00203D8E" w:rsidRPr="009D6790" w:rsidRDefault="00203D8E" w:rsidP="00080CD6">
      <w:pPr>
        <w:pStyle w:val="4"/>
        <w:numPr>
          <w:ilvl w:val="0"/>
          <w:numId w:val="34"/>
        </w:numPr>
        <w:ind w:left="0" w:firstLine="0"/>
        <w:rPr>
          <w:spacing w:val="0"/>
        </w:rPr>
      </w:pPr>
      <w:r w:rsidRPr="009D6790">
        <w:rPr>
          <w:rFonts w:eastAsia="Times New Roman"/>
          <w:spacing w:val="0"/>
        </w:rPr>
        <w:t xml:space="preserve">The punch card innovation </w:t>
      </w:r>
      <w:r w:rsidR="0016071D" w:rsidRPr="009D6790">
        <w:rPr>
          <w:rFonts w:eastAsia="Times New Roman"/>
          <w:spacing w:val="0"/>
        </w:rPr>
        <w:t>(later refine) by Herman Hollerith who</w:t>
      </w:r>
      <w:r w:rsidRPr="009D6790">
        <w:rPr>
          <w:rFonts w:eastAsia="Times New Roman"/>
          <w:spacing w:val="0"/>
        </w:rPr>
        <w:t xml:space="preserve"> in 1896 founded the Tabulating Machine Company (which became IBM).</w:t>
      </w:r>
      <w:r w:rsidRPr="009D6790">
        <w:rPr>
          <w:rFonts w:eastAsia="Times New Roman"/>
          <w:spacing w:val="0"/>
          <w:lang w:val="en-GB"/>
        </w:rPr>
        <w:t xml:space="preserve"> </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rPr>
        <w:t xml:space="preserve">While it is possible to write computer programs as long lists of numbers (machine language) and this technique </w:t>
      </w:r>
      <w:r w:rsidR="0016071D" w:rsidRPr="009D6790">
        <w:rPr>
          <w:rFonts w:eastAsia="Times New Roman"/>
          <w:spacing w:val="0"/>
        </w:rPr>
        <w:t>(</w:t>
      </w:r>
      <w:r w:rsidRPr="009D6790">
        <w:rPr>
          <w:rFonts w:eastAsia="Times New Roman"/>
          <w:spacing w:val="0"/>
        </w:rPr>
        <w:t>use</w:t>
      </w:r>
      <w:r w:rsidR="0016071D" w:rsidRPr="009D6790">
        <w:rPr>
          <w:rFonts w:eastAsia="Times New Roman"/>
          <w:spacing w:val="0"/>
        </w:rPr>
        <w:t>)</w:t>
      </w:r>
      <w:r w:rsidRPr="009D6790">
        <w:rPr>
          <w:rFonts w:eastAsia="Times New Roman"/>
          <w:spacing w:val="0"/>
        </w:rPr>
        <w:t xml:space="preserve"> with many early computers, it is extremely tedious to do so in practice, especially for complicated programs.</w:t>
      </w:r>
    </w:p>
    <w:p w:rsidR="00203D8E" w:rsidRPr="009D6790" w:rsidRDefault="00203D8E" w:rsidP="00080CD6">
      <w:pPr>
        <w:pStyle w:val="4"/>
        <w:numPr>
          <w:ilvl w:val="0"/>
          <w:numId w:val="34"/>
        </w:numPr>
        <w:ind w:left="0" w:firstLine="0"/>
        <w:rPr>
          <w:spacing w:val="0"/>
        </w:rPr>
      </w:pPr>
      <w:r w:rsidRPr="009D6790">
        <w:rPr>
          <w:rFonts w:eastAsia="Times New Roman"/>
          <w:spacing w:val="0"/>
        </w:rPr>
        <w:t xml:space="preserve">In the 1940s, the first electrically powered digital computers </w:t>
      </w:r>
      <w:r w:rsidR="0016071D" w:rsidRPr="009D6790">
        <w:rPr>
          <w:rFonts w:eastAsia="Times New Roman"/>
          <w:spacing w:val="0"/>
        </w:rPr>
        <w:t>(</w:t>
      </w:r>
      <w:r w:rsidRPr="009D6790">
        <w:rPr>
          <w:rFonts w:eastAsia="Times New Roman"/>
          <w:spacing w:val="0"/>
        </w:rPr>
        <w:t>create</w:t>
      </w:r>
      <w:r w:rsidR="0016071D" w:rsidRPr="009D6790">
        <w:rPr>
          <w:rFonts w:eastAsia="Times New Roman"/>
          <w:spacing w:val="0"/>
        </w:rPr>
        <w:t>)</w:t>
      </w:r>
      <w:r w:rsidRPr="009D6790">
        <w:rPr>
          <w:rFonts w:eastAsia="Times New Roman"/>
          <w:spacing w:val="0"/>
        </w:rPr>
        <w:t xml:space="preserve">. </w:t>
      </w:r>
    </w:p>
    <w:p w:rsidR="00203D8E" w:rsidRPr="009D6790" w:rsidRDefault="00203D8E" w:rsidP="00080CD6">
      <w:pPr>
        <w:pStyle w:val="4"/>
        <w:numPr>
          <w:ilvl w:val="0"/>
          <w:numId w:val="34"/>
        </w:numPr>
        <w:ind w:left="0" w:firstLine="0"/>
        <w:rPr>
          <w:spacing w:val="0"/>
        </w:rPr>
      </w:pPr>
      <w:r w:rsidRPr="009D6790">
        <w:rPr>
          <w:rFonts w:eastAsia="Times New Roman"/>
          <w:spacing w:val="0"/>
        </w:rPr>
        <w:t xml:space="preserve">First generation machine language programming </w:t>
      </w:r>
      <w:r w:rsidR="0016071D" w:rsidRPr="009D6790">
        <w:rPr>
          <w:rFonts w:eastAsia="Times New Roman"/>
          <w:spacing w:val="0"/>
        </w:rPr>
        <w:t xml:space="preserve">(quickly </w:t>
      </w:r>
      <w:proofErr w:type="spellStart"/>
      <w:r w:rsidR="0016071D" w:rsidRPr="009D6790">
        <w:rPr>
          <w:rFonts w:eastAsia="Times New Roman"/>
          <w:spacing w:val="0"/>
        </w:rPr>
        <w:t>supersed</w:t>
      </w:r>
      <w:proofErr w:type="spellEnd"/>
      <w:r w:rsidR="0016071D" w:rsidRPr="009D6790">
        <w:rPr>
          <w:rFonts w:eastAsia="Times New Roman"/>
          <w:spacing w:val="0"/>
        </w:rPr>
        <w:t>)</w:t>
      </w:r>
      <w:r w:rsidRPr="009D6790">
        <w:rPr>
          <w:rFonts w:eastAsia="Times New Roman"/>
          <w:spacing w:val="0"/>
        </w:rPr>
        <w:t xml:space="preserve"> by a second generation of programming languages known as Assembly languages.</w:t>
      </w:r>
      <w:r w:rsidRPr="009D6790">
        <w:rPr>
          <w:rFonts w:eastAsia="Calibri"/>
          <w:spacing w:val="0"/>
        </w:rPr>
        <w:t xml:space="preserve"> </w:t>
      </w:r>
    </w:p>
    <w:p w:rsidR="00203D8E" w:rsidRPr="009D6790" w:rsidRDefault="00203D8E" w:rsidP="00080CD6">
      <w:pPr>
        <w:pStyle w:val="4"/>
        <w:numPr>
          <w:ilvl w:val="0"/>
          <w:numId w:val="34"/>
        </w:numPr>
        <w:ind w:left="0" w:firstLine="0"/>
        <w:rPr>
          <w:spacing w:val="0"/>
        </w:rPr>
      </w:pPr>
      <w:r w:rsidRPr="009D6790">
        <w:rPr>
          <w:rFonts w:eastAsia="Times New Roman"/>
          <w:spacing w:val="0"/>
        </w:rPr>
        <w:t xml:space="preserve">At the end of the 1950s, the language formalized as </w:t>
      </w:r>
      <w:proofErr w:type="spellStart"/>
      <w:r w:rsidRPr="009D6790">
        <w:rPr>
          <w:rFonts w:eastAsia="Times New Roman"/>
          <w:spacing w:val="0"/>
        </w:rPr>
        <w:t>Algol</w:t>
      </w:r>
      <w:proofErr w:type="spellEnd"/>
      <w:r w:rsidRPr="009D6790">
        <w:rPr>
          <w:rFonts w:eastAsia="Times New Roman"/>
          <w:spacing w:val="0"/>
        </w:rPr>
        <w:t xml:space="preserve"> 60 </w:t>
      </w:r>
      <w:r w:rsidR="0016071D" w:rsidRPr="009D6790">
        <w:rPr>
          <w:rFonts w:eastAsia="Times New Roman"/>
          <w:spacing w:val="0"/>
        </w:rPr>
        <w:t>(</w:t>
      </w:r>
      <w:r w:rsidRPr="009D6790">
        <w:rPr>
          <w:rFonts w:eastAsia="Times New Roman"/>
          <w:spacing w:val="0"/>
        </w:rPr>
        <w:t>introduce</w:t>
      </w:r>
      <w:r w:rsidR="0016071D" w:rsidRPr="009D6790">
        <w:rPr>
          <w:rFonts w:eastAsia="Times New Roman"/>
          <w:spacing w:val="0"/>
        </w:rPr>
        <w:t>)</w:t>
      </w:r>
      <w:r w:rsidRPr="009D6790">
        <w:rPr>
          <w:rFonts w:eastAsia="Times New Roman"/>
          <w:spacing w:val="0"/>
        </w:rPr>
        <w:t>, and later programming languages are, in many respects</w:t>
      </w:r>
      <w:r w:rsidR="0016071D" w:rsidRPr="009D6790">
        <w:rPr>
          <w:rFonts w:eastAsia="Times New Roman"/>
          <w:spacing w:val="0"/>
        </w:rPr>
        <w:t>,</w:t>
      </w:r>
      <w:r w:rsidRPr="009D6790">
        <w:rPr>
          <w:rFonts w:eastAsia="Times New Roman"/>
          <w:spacing w:val="0"/>
        </w:rPr>
        <w:t xml:space="preserve"> descendants of </w:t>
      </w:r>
      <w:proofErr w:type="spellStart"/>
      <w:r w:rsidRPr="009D6790">
        <w:rPr>
          <w:rFonts w:eastAsia="Times New Roman"/>
          <w:spacing w:val="0"/>
        </w:rPr>
        <w:t>Algol</w:t>
      </w:r>
      <w:proofErr w:type="spellEnd"/>
      <w:r w:rsidRPr="009D6790">
        <w:rPr>
          <w:rFonts w:eastAsia="Times New Roman"/>
          <w:spacing w:val="0"/>
        </w:rPr>
        <w:t xml:space="preserve">. </w:t>
      </w:r>
    </w:p>
    <w:p w:rsidR="00203D8E" w:rsidRPr="009D6790" w:rsidRDefault="00203D8E" w:rsidP="00080CD6">
      <w:pPr>
        <w:pStyle w:val="4"/>
        <w:numPr>
          <w:ilvl w:val="0"/>
          <w:numId w:val="34"/>
        </w:numPr>
        <w:ind w:left="0" w:firstLine="0"/>
        <w:rPr>
          <w:spacing w:val="0"/>
        </w:rPr>
      </w:pPr>
      <w:r w:rsidRPr="009D6790">
        <w:rPr>
          <w:rFonts w:eastAsia="Calibri"/>
          <w:spacing w:val="0"/>
        </w:rPr>
        <w:lastRenderedPageBreak/>
        <w:t xml:space="preserve">The format and use of the early programming languages </w:t>
      </w:r>
      <w:r w:rsidR="0016071D" w:rsidRPr="009D6790">
        <w:rPr>
          <w:rFonts w:eastAsia="Calibri"/>
          <w:spacing w:val="0"/>
        </w:rPr>
        <w:t>(</w:t>
      </w:r>
      <w:r w:rsidRPr="009D6790">
        <w:rPr>
          <w:rFonts w:eastAsia="Calibri"/>
          <w:spacing w:val="0"/>
        </w:rPr>
        <w:t>heavily influence</w:t>
      </w:r>
      <w:r w:rsidR="0016071D" w:rsidRPr="009D6790">
        <w:rPr>
          <w:rFonts w:eastAsia="Calibri"/>
          <w:spacing w:val="0"/>
        </w:rPr>
        <w:t>)</w:t>
      </w:r>
      <w:r w:rsidRPr="009D6790">
        <w:rPr>
          <w:rFonts w:eastAsia="Calibri"/>
          <w:spacing w:val="0"/>
        </w:rPr>
        <w:t xml:space="preserve"> by the constraints of the interface.</w:t>
      </w:r>
    </w:p>
    <w:p w:rsidR="00203D8E" w:rsidRPr="009D6790" w:rsidRDefault="00203D8E" w:rsidP="00080CD6">
      <w:pPr>
        <w:pStyle w:val="4"/>
        <w:numPr>
          <w:ilvl w:val="0"/>
          <w:numId w:val="34"/>
        </w:numPr>
        <w:ind w:left="0" w:firstLine="0"/>
        <w:rPr>
          <w:spacing w:val="0"/>
        </w:rPr>
      </w:pPr>
      <w:r w:rsidRPr="009D6790">
        <w:rPr>
          <w:rFonts w:eastAsia="Times New Roman"/>
          <w:spacing w:val="0"/>
        </w:rPr>
        <w:t xml:space="preserve">Some decades ago, the C language (and similar languages) </w:t>
      </w:r>
      <w:r w:rsidR="0016071D" w:rsidRPr="009D6790">
        <w:rPr>
          <w:rFonts w:eastAsia="Times New Roman"/>
          <w:spacing w:val="0"/>
        </w:rPr>
        <w:t>(</w:t>
      </w:r>
      <w:r w:rsidRPr="009D6790">
        <w:rPr>
          <w:rFonts w:eastAsia="Times New Roman"/>
          <w:spacing w:val="0"/>
        </w:rPr>
        <w:t>most often consider</w:t>
      </w:r>
      <w:r w:rsidR="0016071D" w:rsidRPr="009D6790">
        <w:rPr>
          <w:rFonts w:eastAsia="Times New Roman"/>
          <w:spacing w:val="0"/>
        </w:rPr>
        <w:t>)</w:t>
      </w:r>
      <w:r w:rsidRPr="009D6790">
        <w:rPr>
          <w:rFonts w:eastAsia="Times New Roman"/>
          <w:spacing w:val="0"/>
        </w:rPr>
        <w:t xml:space="preserve"> “high-level”, as it supported concepts such as expression evaluation, data types and structures, while assembly language </w:t>
      </w:r>
      <w:r w:rsidR="0016071D" w:rsidRPr="009D6790">
        <w:rPr>
          <w:rFonts w:eastAsia="Times New Roman"/>
          <w:spacing w:val="0"/>
        </w:rPr>
        <w:t>(</w:t>
      </w:r>
      <w:r w:rsidRPr="009D6790">
        <w:rPr>
          <w:rFonts w:eastAsia="Times New Roman"/>
          <w:spacing w:val="0"/>
        </w:rPr>
        <w:t>consider</w:t>
      </w:r>
      <w:r w:rsidR="0016071D" w:rsidRPr="009D6790">
        <w:rPr>
          <w:rFonts w:eastAsia="Times New Roman"/>
          <w:spacing w:val="0"/>
        </w:rPr>
        <w:t>)</w:t>
      </w:r>
      <w:r w:rsidRPr="009D6790">
        <w:rPr>
          <w:rFonts w:eastAsia="Times New Roman"/>
          <w:spacing w:val="0"/>
        </w:rPr>
        <w:t xml:space="preserve"> “low-level”. </w:t>
      </w:r>
      <w:r w:rsidRPr="009D6790">
        <w:rPr>
          <w:rFonts w:eastAsia="Calibri"/>
          <w:spacing w:val="0"/>
        </w:rPr>
        <w:t xml:space="preserve"> </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Ideally, the programming language best suited for the task at hand </w:t>
      </w:r>
      <w:r w:rsidR="0016071D" w:rsidRPr="009D6790">
        <w:rPr>
          <w:rFonts w:eastAsia="Times New Roman"/>
          <w:spacing w:val="0"/>
          <w:lang w:val="en-GB"/>
        </w:rPr>
        <w:t>(s</w:t>
      </w:r>
      <w:r w:rsidRPr="009D6790">
        <w:rPr>
          <w:rFonts w:eastAsia="Times New Roman"/>
          <w:spacing w:val="0"/>
          <w:lang w:val="en-GB"/>
        </w:rPr>
        <w:t>elect</w:t>
      </w:r>
      <w:r w:rsidR="0016071D" w:rsidRPr="009D6790">
        <w:rPr>
          <w:rFonts w:eastAsia="Times New Roman"/>
          <w:spacing w:val="0"/>
          <w:lang w:val="en-GB"/>
        </w:rPr>
        <w:t>)</w:t>
      </w:r>
      <w:r w:rsidRPr="009D6790">
        <w:rPr>
          <w:rFonts w:eastAsia="Times New Roman"/>
          <w:spacing w:val="0"/>
          <w:lang w:val="en-GB"/>
        </w:rPr>
        <w:t>.</w:t>
      </w:r>
    </w:p>
    <w:p w:rsidR="00203D8E" w:rsidRPr="009D6790" w:rsidRDefault="0016071D" w:rsidP="00080CD6">
      <w:pPr>
        <w:pStyle w:val="4"/>
        <w:numPr>
          <w:ilvl w:val="0"/>
          <w:numId w:val="34"/>
        </w:numPr>
        <w:ind w:left="0" w:firstLine="0"/>
        <w:rPr>
          <w:rFonts w:eastAsia="Times New Roman"/>
          <w:spacing w:val="0"/>
          <w:lang w:val="en-GB"/>
        </w:rPr>
      </w:pPr>
      <w:r w:rsidRPr="009D6790">
        <w:rPr>
          <w:rFonts w:eastAsia="Times New Roman"/>
          <w:spacing w:val="0"/>
          <w:lang w:val="en-GB"/>
        </w:rPr>
        <w:t>You (supply)</w:t>
      </w:r>
      <w:r w:rsidR="00203D8E" w:rsidRPr="009D6790">
        <w:rPr>
          <w:rFonts w:eastAsia="Times New Roman"/>
          <w:spacing w:val="0"/>
          <w:lang w:val="en-GB"/>
        </w:rPr>
        <w:t xml:space="preserve"> with a complete communic</w:t>
      </w:r>
      <w:r w:rsidR="004C5B53" w:rsidRPr="009D6790">
        <w:rPr>
          <w:rFonts w:eastAsia="Times New Roman"/>
          <w:spacing w:val="0"/>
          <w:lang w:val="en-GB"/>
        </w:rPr>
        <w:t>ation system, the local</w:t>
      </w:r>
      <w:r w:rsidR="00203D8E" w:rsidRPr="009D6790">
        <w:rPr>
          <w:rFonts w:eastAsia="Times New Roman"/>
          <w:spacing w:val="0"/>
          <w:lang w:val="en-GB"/>
        </w:rPr>
        <w:t xml:space="preserve"> networks in various cities </w:t>
      </w:r>
      <w:r w:rsidRPr="009D6790">
        <w:rPr>
          <w:rFonts w:eastAsia="Times New Roman"/>
          <w:spacing w:val="0"/>
          <w:lang w:val="en-GB"/>
        </w:rPr>
        <w:t>(</w:t>
      </w:r>
      <w:r w:rsidR="00203D8E" w:rsidRPr="009D6790">
        <w:rPr>
          <w:rFonts w:eastAsia="Times New Roman"/>
          <w:spacing w:val="0"/>
          <w:lang w:val="en-GB"/>
        </w:rPr>
        <w:t>link</w:t>
      </w:r>
      <w:r w:rsidRPr="009D6790">
        <w:rPr>
          <w:rFonts w:eastAsia="Times New Roman"/>
          <w:spacing w:val="0"/>
          <w:lang w:val="en-GB"/>
        </w:rPr>
        <w:t>)</w:t>
      </w:r>
      <w:r w:rsidR="00203D8E" w:rsidRPr="009D6790">
        <w:rPr>
          <w:rFonts w:eastAsia="Times New Roman"/>
          <w:spacing w:val="0"/>
          <w:lang w:val="en-GB"/>
        </w:rPr>
        <w:t xml:space="preserve"> and a private sub-network </w:t>
      </w:r>
      <w:r w:rsidRPr="009D6790">
        <w:rPr>
          <w:rFonts w:eastAsia="Times New Roman"/>
          <w:spacing w:val="0"/>
          <w:lang w:val="en-GB"/>
        </w:rPr>
        <w:t>(</w:t>
      </w:r>
      <w:r w:rsidR="00203D8E" w:rsidRPr="009D6790">
        <w:rPr>
          <w:rFonts w:eastAsia="Times New Roman"/>
          <w:spacing w:val="0"/>
          <w:lang w:val="en-GB"/>
        </w:rPr>
        <w:t>arrange</w:t>
      </w:r>
      <w:r w:rsidRPr="009D6790">
        <w:rPr>
          <w:rFonts w:eastAsia="Times New Roman"/>
          <w:spacing w:val="0"/>
          <w:lang w:val="en-GB"/>
        </w:rPr>
        <w:t>)</w:t>
      </w:r>
      <w:r w:rsidR="00203D8E" w:rsidRPr="009D6790">
        <w:rPr>
          <w:rFonts w:eastAsia="Times New Roman"/>
          <w:spacing w:val="0"/>
          <w:lang w:val="en-GB"/>
        </w:rPr>
        <w:t xml:space="preserve"> for your firm, agreements </w:t>
      </w:r>
      <w:r w:rsidRPr="009D6790">
        <w:rPr>
          <w:rFonts w:eastAsia="Times New Roman"/>
          <w:spacing w:val="0"/>
          <w:lang w:val="en-GB"/>
        </w:rPr>
        <w:t>(c</w:t>
      </w:r>
      <w:r w:rsidR="00203D8E" w:rsidRPr="009D6790">
        <w:rPr>
          <w:rFonts w:eastAsia="Times New Roman"/>
          <w:spacing w:val="0"/>
          <w:lang w:val="en-GB"/>
        </w:rPr>
        <w:t>onclude</w:t>
      </w:r>
      <w:r w:rsidRPr="009D6790">
        <w:rPr>
          <w:rFonts w:eastAsia="Times New Roman"/>
          <w:spacing w:val="0"/>
          <w:lang w:val="en-GB"/>
        </w:rPr>
        <w:t>)</w:t>
      </w:r>
      <w:r w:rsidR="00203D8E" w:rsidRPr="009D6790">
        <w:rPr>
          <w:rFonts w:eastAsia="Times New Roman"/>
          <w:spacing w:val="0"/>
          <w:lang w:val="en-GB"/>
        </w:rPr>
        <w:t xml:space="preserve"> with firms-owners of data bases. </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The architecture of the WWW is the one of clients, such as Netscape</w:t>
      </w:r>
      <w:r w:rsidRPr="009D6790">
        <w:rPr>
          <w:rFonts w:eastAsia="Times New Roman"/>
          <w:bCs/>
          <w:spacing w:val="0"/>
          <w:lang w:val="en-GB"/>
        </w:rPr>
        <w:t>,</w:t>
      </w:r>
      <w:r w:rsidRPr="009D6790">
        <w:rPr>
          <w:rFonts w:eastAsia="Times New Roman"/>
          <w:spacing w:val="0"/>
          <w:lang w:val="en-GB"/>
        </w:rPr>
        <w:t xml:space="preserve"> Mosaic, or Lynx</w:t>
      </w:r>
      <w:r w:rsidRPr="009D6790">
        <w:rPr>
          <w:rFonts w:eastAsia="Times New Roman"/>
          <w:bCs/>
          <w:spacing w:val="0"/>
          <w:lang w:val="en-GB"/>
        </w:rPr>
        <w:t>,</w:t>
      </w:r>
      <w:r w:rsidRPr="009D6790">
        <w:rPr>
          <w:rFonts w:eastAsia="Times New Roman"/>
          <w:spacing w:val="0"/>
          <w:lang w:val="en-GB"/>
        </w:rPr>
        <w:t xml:space="preserve"> “which know how to present data but not what its origin is, and servers, which know how to extract data”, but are ignorant of how it </w:t>
      </w:r>
      <w:r w:rsidR="0016071D" w:rsidRPr="009D6790">
        <w:rPr>
          <w:rFonts w:eastAsia="Times New Roman"/>
          <w:spacing w:val="0"/>
          <w:lang w:val="en-GB"/>
        </w:rPr>
        <w:t>(</w:t>
      </w:r>
      <w:r w:rsidRPr="009D6790">
        <w:rPr>
          <w:rFonts w:eastAsia="Times New Roman"/>
          <w:spacing w:val="0"/>
          <w:lang w:val="en-GB"/>
        </w:rPr>
        <w:t>present</w:t>
      </w:r>
      <w:r w:rsidR="0016071D" w:rsidRPr="009D6790">
        <w:rPr>
          <w:rFonts w:eastAsia="Times New Roman"/>
          <w:spacing w:val="0"/>
          <w:lang w:val="en-GB"/>
        </w:rPr>
        <w:t>)</w:t>
      </w:r>
      <w:r w:rsidRPr="009D6790">
        <w:rPr>
          <w:rFonts w:eastAsia="Times New Roman"/>
          <w:spacing w:val="0"/>
          <w:lang w:val="en-GB"/>
        </w:rPr>
        <w:t xml:space="preserve"> to the user.</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You can enter commands which </w:t>
      </w:r>
      <w:r w:rsidR="004C5B53" w:rsidRPr="009D6790">
        <w:rPr>
          <w:rFonts w:eastAsia="Times New Roman"/>
          <w:spacing w:val="0"/>
          <w:lang w:val="en-GB"/>
        </w:rPr>
        <w:t>(</w:t>
      </w:r>
      <w:r w:rsidRPr="009D6790">
        <w:rPr>
          <w:rFonts w:eastAsia="Times New Roman"/>
          <w:spacing w:val="0"/>
          <w:lang w:val="en-GB"/>
        </w:rPr>
        <w:t>execute</w:t>
      </w:r>
      <w:r w:rsidR="004C5B53" w:rsidRPr="009D6790">
        <w:rPr>
          <w:rFonts w:eastAsia="Times New Roman"/>
          <w:spacing w:val="0"/>
          <w:lang w:val="en-GB"/>
        </w:rPr>
        <w:t>)</w:t>
      </w:r>
      <w:r w:rsidRPr="009D6790">
        <w:rPr>
          <w:rFonts w:eastAsia="Times New Roman"/>
          <w:spacing w:val="0"/>
          <w:lang w:val="en-GB"/>
        </w:rPr>
        <w:t xml:space="preserve"> as if you were entering them directly on the remote server.</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rPr>
        <w:t xml:space="preserve">Many languages </w:t>
      </w:r>
      <w:r w:rsidR="004C5B53" w:rsidRPr="009D6790">
        <w:rPr>
          <w:rFonts w:eastAsia="Times New Roman"/>
          <w:spacing w:val="0"/>
        </w:rPr>
        <w:t>(</w:t>
      </w:r>
      <w:r w:rsidRPr="009D6790">
        <w:rPr>
          <w:rFonts w:eastAsia="Times New Roman"/>
          <w:spacing w:val="0"/>
        </w:rPr>
        <w:t>design</w:t>
      </w:r>
      <w:r w:rsidR="004C5B53" w:rsidRPr="009D6790">
        <w:rPr>
          <w:rFonts w:eastAsia="Times New Roman"/>
          <w:spacing w:val="0"/>
        </w:rPr>
        <w:t>)</w:t>
      </w:r>
      <w:r w:rsidRPr="009D6790">
        <w:rPr>
          <w:rFonts w:eastAsia="Times New Roman"/>
          <w:spacing w:val="0"/>
        </w:rPr>
        <w:t xml:space="preserve"> from scratch, </w:t>
      </w:r>
      <w:r w:rsidR="004C5B53" w:rsidRPr="009D6790">
        <w:rPr>
          <w:rFonts w:eastAsia="Times New Roman"/>
          <w:spacing w:val="0"/>
        </w:rPr>
        <w:t>(</w:t>
      </w:r>
      <w:r w:rsidRPr="009D6790">
        <w:rPr>
          <w:rFonts w:eastAsia="Times New Roman"/>
          <w:spacing w:val="0"/>
        </w:rPr>
        <w:t>alter</w:t>
      </w:r>
      <w:r w:rsidR="004C5B53" w:rsidRPr="009D6790">
        <w:rPr>
          <w:rFonts w:eastAsia="Times New Roman"/>
          <w:spacing w:val="0"/>
        </w:rPr>
        <w:t>)</w:t>
      </w:r>
      <w:r w:rsidRPr="009D6790">
        <w:rPr>
          <w:rFonts w:eastAsia="Times New Roman"/>
          <w:spacing w:val="0"/>
        </w:rPr>
        <w:t xml:space="preserve"> to meet new needs, </w:t>
      </w:r>
      <w:r w:rsidR="004C5B53" w:rsidRPr="009D6790">
        <w:rPr>
          <w:rFonts w:eastAsia="Times New Roman"/>
          <w:spacing w:val="0"/>
        </w:rPr>
        <w:t>(</w:t>
      </w:r>
      <w:r w:rsidRPr="009D6790">
        <w:rPr>
          <w:rFonts w:eastAsia="Times New Roman"/>
          <w:spacing w:val="0"/>
        </w:rPr>
        <w:t>combin</w:t>
      </w:r>
      <w:r w:rsidR="004C5B53" w:rsidRPr="009D6790">
        <w:rPr>
          <w:rFonts w:eastAsia="Times New Roman"/>
          <w:spacing w:val="0"/>
        </w:rPr>
        <w:t>e)</w:t>
      </w:r>
      <w:r w:rsidRPr="009D6790">
        <w:rPr>
          <w:rFonts w:eastAsia="Times New Roman"/>
          <w:spacing w:val="0"/>
        </w:rPr>
        <w:t xml:space="preserve"> with other languages, and </w:t>
      </w:r>
      <w:r w:rsidR="004C5B53" w:rsidRPr="009D6790">
        <w:rPr>
          <w:rFonts w:eastAsia="Times New Roman"/>
          <w:spacing w:val="0"/>
          <w:lang w:val="en-GB"/>
        </w:rPr>
        <w:t>eventually (fall) into disuse.</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Now they </w:t>
      </w:r>
      <w:r w:rsidR="004C5B53" w:rsidRPr="009D6790">
        <w:rPr>
          <w:rFonts w:eastAsia="Times New Roman"/>
          <w:spacing w:val="0"/>
          <w:lang w:val="en-GB"/>
        </w:rPr>
        <w:t>(</w:t>
      </w:r>
      <w:r w:rsidRPr="009D6790">
        <w:rPr>
          <w:rFonts w:eastAsia="Times New Roman"/>
          <w:spacing w:val="0"/>
          <w:lang w:val="en-GB"/>
        </w:rPr>
        <w:t>join</w:t>
      </w:r>
      <w:r w:rsidR="004C5B53" w:rsidRPr="009D6790">
        <w:rPr>
          <w:rFonts w:eastAsia="Times New Roman"/>
          <w:spacing w:val="0"/>
          <w:lang w:val="en-GB"/>
        </w:rPr>
        <w:t>)</w:t>
      </w:r>
      <w:r w:rsidRPr="009D6790">
        <w:rPr>
          <w:rFonts w:eastAsia="Times New Roman"/>
          <w:spacing w:val="0"/>
          <w:lang w:val="en-GB"/>
        </w:rPr>
        <w:t xml:space="preserve"> by many banks, exchanges, commercial organizations, news agencies.</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The results </w:t>
      </w:r>
      <w:r w:rsidR="004C5B53" w:rsidRPr="009D6790">
        <w:rPr>
          <w:rFonts w:eastAsia="Times New Roman"/>
          <w:spacing w:val="0"/>
          <w:lang w:val="en-GB"/>
        </w:rPr>
        <w:t>(</w:t>
      </w:r>
      <w:r w:rsidRPr="009D6790">
        <w:rPr>
          <w:rFonts w:eastAsia="Times New Roman"/>
          <w:spacing w:val="0"/>
          <w:lang w:val="en-GB"/>
        </w:rPr>
        <w:t>report</w:t>
      </w:r>
      <w:r w:rsidR="004C5B53" w:rsidRPr="009D6790">
        <w:rPr>
          <w:rFonts w:eastAsia="Times New Roman"/>
          <w:spacing w:val="0"/>
          <w:lang w:val="en-GB"/>
        </w:rPr>
        <w:t>)</w:t>
      </w:r>
      <w:r w:rsidRPr="009D6790">
        <w:rPr>
          <w:rFonts w:eastAsia="Times New Roman"/>
          <w:spacing w:val="0"/>
          <w:lang w:val="en-GB"/>
        </w:rPr>
        <w:t xml:space="preserve"> in an issue of the journal Nature.</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The headlines tell us about computer crimes after they </w:t>
      </w:r>
      <w:r w:rsidR="004C5B53" w:rsidRPr="009D6790">
        <w:rPr>
          <w:rFonts w:eastAsia="Times New Roman"/>
          <w:spacing w:val="0"/>
          <w:lang w:val="en-GB"/>
        </w:rPr>
        <w:t>(</w:t>
      </w:r>
      <w:r w:rsidRPr="009D6790">
        <w:rPr>
          <w:rFonts w:eastAsia="Times New Roman"/>
          <w:spacing w:val="0"/>
          <w:lang w:val="en-GB"/>
        </w:rPr>
        <w:t>discover</w:t>
      </w:r>
      <w:r w:rsidR="004C5B53" w:rsidRPr="009D6790">
        <w:rPr>
          <w:rFonts w:eastAsia="Times New Roman"/>
          <w:spacing w:val="0"/>
          <w:lang w:val="en-GB"/>
        </w:rPr>
        <w:t>)</w:t>
      </w:r>
      <w:r w:rsidRPr="009D6790">
        <w:rPr>
          <w:rFonts w:eastAsia="Times New Roman"/>
          <w:spacing w:val="0"/>
          <w:lang w:val="en-GB"/>
        </w:rPr>
        <w:t>.</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Researchers </w:t>
      </w:r>
      <w:r w:rsidR="004C5B53" w:rsidRPr="009D6790">
        <w:rPr>
          <w:rFonts w:eastAsia="Times New Roman"/>
          <w:spacing w:val="0"/>
          <w:lang w:val="en-GB"/>
        </w:rPr>
        <w:t>(</w:t>
      </w:r>
      <w:r w:rsidRPr="009D6790">
        <w:rPr>
          <w:rFonts w:eastAsia="Times New Roman"/>
          <w:spacing w:val="0"/>
          <w:lang w:val="en-GB"/>
        </w:rPr>
        <w:t>also highlight</w:t>
      </w:r>
      <w:r w:rsidR="004C5B53" w:rsidRPr="009D6790">
        <w:rPr>
          <w:rFonts w:eastAsia="Times New Roman"/>
          <w:spacing w:val="0"/>
          <w:lang w:val="en-GB"/>
        </w:rPr>
        <w:t>)</w:t>
      </w:r>
      <w:r w:rsidRPr="009D6790">
        <w:rPr>
          <w:rFonts w:eastAsia="Times New Roman"/>
          <w:spacing w:val="0"/>
          <w:lang w:val="en-GB"/>
        </w:rPr>
        <w:t xml:space="preserve"> the positive response of children to the way computer games reward success, thereby spurring them on to look for greater challenges if the same attitude </w:t>
      </w:r>
      <w:r w:rsidR="004C5B53" w:rsidRPr="009D6790">
        <w:rPr>
          <w:rFonts w:eastAsia="Times New Roman"/>
          <w:spacing w:val="0"/>
          <w:lang w:val="en-GB"/>
        </w:rPr>
        <w:t>(apply) to school work.</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Some of the obvious drawbacks of universal voice control </w:t>
      </w:r>
      <w:r w:rsidR="004C5B53" w:rsidRPr="009D6790">
        <w:rPr>
          <w:rFonts w:eastAsia="Times New Roman"/>
          <w:spacing w:val="0"/>
          <w:lang w:val="en-GB"/>
        </w:rPr>
        <w:t>(a</w:t>
      </w:r>
      <w:r w:rsidRPr="009D6790">
        <w:rPr>
          <w:rFonts w:eastAsia="Times New Roman"/>
          <w:spacing w:val="0"/>
          <w:lang w:val="en-GB"/>
        </w:rPr>
        <w:t xml:space="preserve">lready </w:t>
      </w:r>
      <w:r w:rsidR="004C5B53" w:rsidRPr="009D6790">
        <w:rPr>
          <w:rFonts w:eastAsia="Times New Roman"/>
          <w:spacing w:val="0"/>
          <w:lang w:val="en-GB"/>
        </w:rPr>
        <w:t>encounter)</w:t>
      </w:r>
      <w:r w:rsidRPr="009D6790">
        <w:rPr>
          <w:rFonts w:eastAsia="Times New Roman"/>
          <w:spacing w:val="0"/>
          <w:lang w:val="en-GB"/>
        </w:rPr>
        <w:t xml:space="preserve">. </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Many managers had sent letters in envelopes in old manners before new ways of sending m</w:t>
      </w:r>
      <w:r w:rsidR="004C5B53" w:rsidRPr="009D6790">
        <w:rPr>
          <w:rFonts w:eastAsia="Times New Roman"/>
          <w:spacing w:val="0"/>
          <w:lang w:val="en-GB"/>
        </w:rPr>
        <w:t>e</w:t>
      </w:r>
      <w:r w:rsidRPr="009D6790">
        <w:rPr>
          <w:rFonts w:eastAsia="Times New Roman"/>
          <w:spacing w:val="0"/>
          <w:lang w:val="en-GB"/>
        </w:rPr>
        <w:t xml:space="preserve">ssages </w:t>
      </w:r>
      <w:r w:rsidR="004C5B53" w:rsidRPr="009D6790">
        <w:rPr>
          <w:rFonts w:eastAsia="Times New Roman"/>
          <w:spacing w:val="0"/>
          <w:lang w:val="en-GB"/>
        </w:rPr>
        <w:t>(</w:t>
      </w:r>
      <w:r w:rsidRPr="009D6790">
        <w:rPr>
          <w:rFonts w:eastAsia="Times New Roman"/>
          <w:spacing w:val="0"/>
          <w:lang w:val="en-GB"/>
        </w:rPr>
        <w:t>develop</w:t>
      </w:r>
      <w:r w:rsidR="004C5B53" w:rsidRPr="009D6790">
        <w:rPr>
          <w:rFonts w:eastAsia="Times New Roman"/>
          <w:spacing w:val="0"/>
          <w:lang w:val="en-GB"/>
        </w:rPr>
        <w:t>).</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Thus a significant collective step </w:t>
      </w:r>
      <w:r w:rsidR="004C5B53" w:rsidRPr="009D6790">
        <w:rPr>
          <w:rFonts w:eastAsia="Times New Roman"/>
          <w:spacing w:val="0"/>
          <w:lang w:val="en-GB"/>
        </w:rPr>
        <w:t>(</w:t>
      </w:r>
      <w:r w:rsidRPr="009D6790">
        <w:rPr>
          <w:rFonts w:eastAsia="Times New Roman"/>
          <w:spacing w:val="0"/>
          <w:lang w:val="en-GB"/>
        </w:rPr>
        <w:t>take</w:t>
      </w:r>
      <w:r w:rsidR="004C5B53" w:rsidRPr="009D6790">
        <w:rPr>
          <w:rFonts w:eastAsia="Times New Roman"/>
          <w:spacing w:val="0"/>
          <w:lang w:val="en-GB"/>
        </w:rPr>
        <w:t>)</w:t>
      </w:r>
      <w:r w:rsidRPr="009D6790">
        <w:rPr>
          <w:rFonts w:eastAsia="Times New Roman"/>
          <w:spacing w:val="0"/>
          <w:lang w:val="en-GB"/>
        </w:rPr>
        <w:t xml:space="preserve"> towards reducing the risk of nuclear disaster.</w:t>
      </w:r>
    </w:p>
    <w:p w:rsidR="00203D8E" w:rsidRPr="009D6790" w:rsidRDefault="00203D8E" w:rsidP="00080CD6">
      <w:pPr>
        <w:pStyle w:val="4"/>
        <w:numPr>
          <w:ilvl w:val="0"/>
          <w:numId w:val="34"/>
        </w:numPr>
        <w:ind w:left="0" w:firstLine="0"/>
        <w:rPr>
          <w:rFonts w:eastAsia="Times New Roman"/>
          <w:spacing w:val="0"/>
          <w:lang w:val="en-GB"/>
        </w:rPr>
      </w:pPr>
      <w:r w:rsidRPr="009D6790">
        <w:rPr>
          <w:rFonts w:eastAsia="Times New Roman"/>
          <w:spacing w:val="0"/>
          <w:lang w:val="en-GB"/>
        </w:rPr>
        <w:t xml:space="preserve">High control systems for airplanes in 1985 </w:t>
      </w:r>
      <w:r w:rsidR="004C5B53" w:rsidRPr="009D6790">
        <w:rPr>
          <w:rFonts w:eastAsia="Times New Roman"/>
          <w:spacing w:val="0"/>
          <w:lang w:val="en-GB"/>
        </w:rPr>
        <w:t>(</w:t>
      </w:r>
      <w:r w:rsidRPr="009D6790">
        <w:rPr>
          <w:rFonts w:eastAsia="Times New Roman"/>
          <w:spacing w:val="0"/>
          <w:lang w:val="en-GB"/>
        </w:rPr>
        <w:t>expand</w:t>
      </w:r>
      <w:r w:rsidR="004C5B53" w:rsidRPr="009D6790">
        <w:rPr>
          <w:rFonts w:eastAsia="Times New Roman"/>
          <w:spacing w:val="0"/>
          <w:lang w:val="en-GB"/>
        </w:rPr>
        <w:t>)</w:t>
      </w:r>
      <w:r w:rsidRPr="009D6790">
        <w:rPr>
          <w:rFonts w:eastAsia="Times New Roman"/>
          <w:spacing w:val="0"/>
          <w:lang w:val="en-GB"/>
        </w:rPr>
        <w:t xml:space="preserve"> from simple yaw (oscillation) dampers to include automatic three-axis stabilization.</w:t>
      </w:r>
    </w:p>
    <w:p w:rsidR="0003091A" w:rsidRPr="009D6790" w:rsidRDefault="0003091A" w:rsidP="00877619">
      <w:pPr>
        <w:pStyle w:val="2"/>
        <w:rPr>
          <w:lang w:val="ru-RU"/>
        </w:rPr>
      </w:pPr>
      <w:r w:rsidRPr="009D6790">
        <w:t>Unit</w:t>
      </w:r>
      <w:r w:rsidRPr="009D6790">
        <w:rPr>
          <w:lang w:val="ru-RU"/>
        </w:rPr>
        <w:t xml:space="preserve"> </w:t>
      </w:r>
      <w:r w:rsidR="00282860" w:rsidRPr="009D6790">
        <w:rPr>
          <w:lang w:val="ru-RU"/>
        </w:rPr>
        <w:t>12</w:t>
      </w:r>
      <w:r w:rsidRPr="009D6790">
        <w:rPr>
          <w:lang w:val="ru-RU"/>
        </w:rPr>
        <w:t xml:space="preserve"> </w:t>
      </w:r>
      <w:r w:rsidRPr="009D6790">
        <w:t>Infinitive</w:t>
      </w:r>
    </w:p>
    <w:p w:rsidR="0003091A" w:rsidRPr="009D6790" w:rsidRDefault="0003091A" w:rsidP="0003091A">
      <w:pPr>
        <w:rPr>
          <w:rFonts w:cs="Times New Roman"/>
          <w:sz w:val="24"/>
          <w:szCs w:val="24"/>
        </w:rPr>
      </w:pPr>
      <w:r w:rsidRPr="009D6790">
        <w:rPr>
          <w:rFonts w:cs="Times New Roman"/>
          <w:sz w:val="24"/>
          <w:szCs w:val="24"/>
        </w:rPr>
        <w:t xml:space="preserve">Инфинитив – это неличная форма глагола, которая обозначает действие, не указывая на лицо и число. Инфинитив не имеет специального окончания; его формальным признаком является частица </w:t>
      </w:r>
      <w:proofErr w:type="spellStart"/>
      <w:r w:rsidRPr="009D6790">
        <w:rPr>
          <w:rFonts w:cs="Times New Roman"/>
          <w:i/>
          <w:sz w:val="24"/>
          <w:szCs w:val="24"/>
        </w:rPr>
        <w:t>to</w:t>
      </w:r>
      <w:proofErr w:type="spellEnd"/>
      <w:r w:rsidRPr="009D6790">
        <w:rPr>
          <w:rFonts w:cs="Times New Roman"/>
          <w:sz w:val="24"/>
          <w:szCs w:val="24"/>
        </w:rPr>
        <w:t xml:space="preserve">, которая не имеет самостоятельного значения, но показывает, что следующее за ней слово - инфинитив. Однако она часто опускается. Так, частица </w:t>
      </w:r>
      <w:proofErr w:type="spellStart"/>
      <w:r w:rsidRPr="009D6790">
        <w:rPr>
          <w:rFonts w:cs="Times New Roman"/>
          <w:sz w:val="24"/>
          <w:szCs w:val="24"/>
        </w:rPr>
        <w:t>to</w:t>
      </w:r>
      <w:proofErr w:type="spellEnd"/>
      <w:r w:rsidRPr="009D6790">
        <w:rPr>
          <w:rFonts w:cs="Times New Roman"/>
          <w:sz w:val="24"/>
          <w:szCs w:val="24"/>
        </w:rPr>
        <w:t xml:space="preserve"> не ставится перед инфинитивом, если он употреблен после модальных глаголов или глаголов чувственного восприятия.</w:t>
      </w:r>
    </w:p>
    <w:p w:rsidR="0003091A" w:rsidRPr="009D6790" w:rsidRDefault="00570BE4" w:rsidP="003A2CFB">
      <w:pPr>
        <w:pStyle w:val="5"/>
        <w:rPr>
          <w:spacing w:val="0"/>
        </w:rPr>
      </w:pPr>
      <w:r>
        <w:rPr>
          <w:spacing w:val="0"/>
          <w:lang w:val="en-US"/>
        </w:rPr>
        <w:t>Forms</w:t>
      </w:r>
      <w:r w:rsidR="0003091A" w:rsidRPr="009D6790">
        <w:rPr>
          <w:spacing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03091A" w:rsidRPr="009D6790" w:rsidTr="0001403C">
        <w:tc>
          <w:tcPr>
            <w:tcW w:w="3190" w:type="dxa"/>
            <w:shd w:val="clear" w:color="auto" w:fill="auto"/>
          </w:tcPr>
          <w:p w:rsidR="0003091A" w:rsidRPr="009D6790" w:rsidRDefault="0003091A" w:rsidP="0001403C">
            <w:pPr>
              <w:spacing w:after="0"/>
              <w:rPr>
                <w:rFonts w:cs="Times New Roman"/>
                <w:sz w:val="24"/>
                <w:szCs w:val="24"/>
                <w:vertAlign w:val="subscript"/>
                <w:lang w:val="en-US"/>
              </w:rPr>
            </w:pPr>
          </w:p>
        </w:tc>
        <w:tc>
          <w:tcPr>
            <w:tcW w:w="3190" w:type="dxa"/>
            <w:shd w:val="clear" w:color="auto" w:fill="auto"/>
          </w:tcPr>
          <w:p w:rsidR="0003091A" w:rsidRPr="009D6790" w:rsidRDefault="0003091A" w:rsidP="0001403C">
            <w:pPr>
              <w:spacing w:after="0"/>
              <w:rPr>
                <w:rFonts w:cs="Times New Roman"/>
                <w:sz w:val="24"/>
                <w:szCs w:val="24"/>
                <w:vertAlign w:val="subscript"/>
                <w:lang w:val="en-US"/>
              </w:rPr>
            </w:pPr>
            <w:r w:rsidRPr="009D6790">
              <w:rPr>
                <w:rFonts w:cs="Times New Roman"/>
                <w:sz w:val="24"/>
                <w:szCs w:val="24"/>
                <w:lang w:val="en-US"/>
              </w:rPr>
              <w:t>Active</w:t>
            </w:r>
          </w:p>
        </w:tc>
        <w:tc>
          <w:tcPr>
            <w:tcW w:w="3191" w:type="dxa"/>
            <w:shd w:val="clear" w:color="auto" w:fill="auto"/>
          </w:tcPr>
          <w:p w:rsidR="0003091A" w:rsidRPr="009D6790" w:rsidRDefault="0003091A" w:rsidP="0001403C">
            <w:pPr>
              <w:spacing w:after="0"/>
              <w:rPr>
                <w:rFonts w:cs="Times New Roman"/>
                <w:sz w:val="24"/>
                <w:szCs w:val="24"/>
                <w:lang w:val="en-US"/>
              </w:rPr>
            </w:pPr>
            <w:r w:rsidRPr="009D6790">
              <w:rPr>
                <w:rFonts w:cs="Times New Roman"/>
                <w:sz w:val="24"/>
                <w:szCs w:val="24"/>
                <w:lang w:val="en-US"/>
              </w:rPr>
              <w:t>Passive</w:t>
            </w:r>
          </w:p>
        </w:tc>
      </w:tr>
      <w:tr w:rsidR="0003091A" w:rsidRPr="006C346D" w:rsidTr="0001403C">
        <w:tc>
          <w:tcPr>
            <w:tcW w:w="3190" w:type="dxa"/>
            <w:shd w:val="clear" w:color="auto" w:fill="auto"/>
          </w:tcPr>
          <w:p w:rsidR="0003091A" w:rsidRPr="009D6790" w:rsidRDefault="0003091A" w:rsidP="0001403C">
            <w:pPr>
              <w:spacing w:after="0"/>
              <w:rPr>
                <w:rFonts w:cs="Times New Roman"/>
                <w:sz w:val="24"/>
                <w:szCs w:val="24"/>
                <w:vertAlign w:val="subscript"/>
                <w:lang w:val="en-US"/>
              </w:rPr>
            </w:pPr>
            <w:r w:rsidRPr="009D6790">
              <w:rPr>
                <w:rFonts w:cs="Times New Roman"/>
                <w:sz w:val="24"/>
                <w:szCs w:val="24"/>
                <w:lang w:val="en-US"/>
              </w:rPr>
              <w:t>Indefinite</w:t>
            </w:r>
          </w:p>
          <w:p w:rsidR="0003091A" w:rsidRPr="009D6790" w:rsidRDefault="0003091A" w:rsidP="0001403C">
            <w:pPr>
              <w:spacing w:after="0"/>
              <w:rPr>
                <w:rFonts w:cs="Times New Roman"/>
                <w:sz w:val="24"/>
                <w:szCs w:val="24"/>
                <w:lang w:val="en-US"/>
              </w:rPr>
            </w:pPr>
            <w:r w:rsidRPr="009D6790">
              <w:rPr>
                <w:rFonts w:cs="Times New Roman"/>
                <w:sz w:val="24"/>
                <w:szCs w:val="24"/>
                <w:lang w:val="en-US"/>
              </w:rPr>
              <w:t>Continuous</w:t>
            </w:r>
          </w:p>
          <w:p w:rsidR="0003091A" w:rsidRPr="009D6790" w:rsidRDefault="0003091A" w:rsidP="0001403C">
            <w:pPr>
              <w:spacing w:after="0"/>
              <w:rPr>
                <w:rFonts w:cs="Times New Roman"/>
                <w:sz w:val="24"/>
                <w:szCs w:val="24"/>
                <w:lang w:val="en-US"/>
              </w:rPr>
            </w:pPr>
            <w:r w:rsidRPr="009D6790">
              <w:rPr>
                <w:rFonts w:cs="Times New Roman"/>
                <w:sz w:val="24"/>
                <w:szCs w:val="24"/>
                <w:lang w:val="en-US"/>
              </w:rPr>
              <w:t>Perfect</w:t>
            </w:r>
          </w:p>
          <w:p w:rsidR="0003091A" w:rsidRPr="009D6790" w:rsidRDefault="0003091A" w:rsidP="0001403C">
            <w:pPr>
              <w:spacing w:after="0"/>
              <w:rPr>
                <w:rFonts w:cs="Times New Roman"/>
                <w:sz w:val="24"/>
                <w:szCs w:val="24"/>
                <w:vertAlign w:val="subscript"/>
                <w:lang w:val="en-US"/>
              </w:rPr>
            </w:pPr>
            <w:r w:rsidRPr="009D6790">
              <w:rPr>
                <w:rFonts w:cs="Times New Roman"/>
                <w:sz w:val="24"/>
                <w:szCs w:val="24"/>
                <w:lang w:val="en-US"/>
              </w:rPr>
              <w:t>Perfect Continuous</w:t>
            </w:r>
          </w:p>
          <w:p w:rsidR="0003091A" w:rsidRPr="009D6790" w:rsidRDefault="0003091A" w:rsidP="0001403C">
            <w:pPr>
              <w:spacing w:after="0"/>
              <w:rPr>
                <w:rFonts w:cs="Times New Roman"/>
                <w:sz w:val="24"/>
                <w:szCs w:val="24"/>
                <w:vertAlign w:val="subscript"/>
                <w:lang w:val="en-US"/>
              </w:rPr>
            </w:pPr>
          </w:p>
        </w:tc>
        <w:tc>
          <w:tcPr>
            <w:tcW w:w="3190" w:type="dxa"/>
            <w:shd w:val="clear" w:color="auto" w:fill="auto"/>
          </w:tcPr>
          <w:p w:rsidR="0003091A" w:rsidRPr="009D6790" w:rsidRDefault="0003091A" w:rsidP="0001403C">
            <w:pPr>
              <w:spacing w:after="0"/>
              <w:rPr>
                <w:rFonts w:cs="Times New Roman"/>
                <w:sz w:val="24"/>
                <w:szCs w:val="24"/>
                <w:lang w:val="en-US"/>
              </w:rPr>
            </w:pPr>
            <w:r w:rsidRPr="009D6790">
              <w:rPr>
                <w:rFonts w:cs="Times New Roman"/>
                <w:sz w:val="24"/>
                <w:szCs w:val="24"/>
                <w:lang w:val="en-US"/>
              </w:rPr>
              <w:t>write</w:t>
            </w:r>
          </w:p>
          <w:p w:rsidR="0003091A" w:rsidRPr="009D6790" w:rsidRDefault="0003091A" w:rsidP="0001403C">
            <w:pPr>
              <w:spacing w:after="0"/>
              <w:rPr>
                <w:rFonts w:cs="Times New Roman"/>
                <w:sz w:val="24"/>
                <w:szCs w:val="24"/>
                <w:lang w:val="en-US"/>
              </w:rPr>
            </w:pPr>
            <w:r w:rsidRPr="009D6790">
              <w:rPr>
                <w:rFonts w:cs="Times New Roman"/>
                <w:sz w:val="24"/>
                <w:szCs w:val="24"/>
                <w:lang w:val="en-US"/>
              </w:rPr>
              <w:t>be writing</w:t>
            </w:r>
          </w:p>
          <w:p w:rsidR="0003091A" w:rsidRPr="009D6790" w:rsidRDefault="0003091A" w:rsidP="0001403C">
            <w:pPr>
              <w:spacing w:after="0"/>
              <w:rPr>
                <w:rFonts w:cs="Times New Roman"/>
                <w:sz w:val="24"/>
                <w:szCs w:val="24"/>
                <w:lang w:val="en-US"/>
              </w:rPr>
            </w:pPr>
            <w:r w:rsidRPr="009D6790">
              <w:rPr>
                <w:rFonts w:cs="Times New Roman"/>
                <w:sz w:val="24"/>
                <w:szCs w:val="24"/>
                <w:lang w:val="en-US"/>
              </w:rPr>
              <w:t>have written</w:t>
            </w:r>
          </w:p>
          <w:p w:rsidR="0003091A" w:rsidRPr="009D6790" w:rsidRDefault="0003091A" w:rsidP="0001403C">
            <w:pPr>
              <w:spacing w:after="0"/>
              <w:rPr>
                <w:rFonts w:cs="Times New Roman"/>
                <w:sz w:val="24"/>
                <w:szCs w:val="24"/>
                <w:lang w:val="en-US"/>
              </w:rPr>
            </w:pPr>
            <w:r w:rsidRPr="009D6790">
              <w:rPr>
                <w:rFonts w:cs="Times New Roman"/>
                <w:sz w:val="24"/>
                <w:szCs w:val="24"/>
                <w:lang w:val="en-US"/>
              </w:rPr>
              <w:t>have been writing</w:t>
            </w:r>
          </w:p>
        </w:tc>
        <w:tc>
          <w:tcPr>
            <w:tcW w:w="3191" w:type="dxa"/>
            <w:shd w:val="clear" w:color="auto" w:fill="auto"/>
          </w:tcPr>
          <w:p w:rsidR="0003091A" w:rsidRPr="009D6790" w:rsidRDefault="0003091A" w:rsidP="0001403C">
            <w:pPr>
              <w:spacing w:after="0"/>
              <w:rPr>
                <w:rFonts w:cs="Times New Roman"/>
                <w:sz w:val="24"/>
                <w:szCs w:val="24"/>
                <w:lang w:val="en-US"/>
              </w:rPr>
            </w:pPr>
            <w:r w:rsidRPr="009D6790">
              <w:rPr>
                <w:rFonts w:cs="Times New Roman"/>
                <w:sz w:val="24"/>
                <w:szCs w:val="24"/>
                <w:lang w:val="en-US"/>
              </w:rPr>
              <w:t>be written</w:t>
            </w:r>
          </w:p>
          <w:p w:rsidR="0003091A" w:rsidRPr="009D6790" w:rsidRDefault="0003091A" w:rsidP="0001403C">
            <w:pPr>
              <w:spacing w:after="0"/>
              <w:rPr>
                <w:rFonts w:cs="Times New Roman"/>
                <w:sz w:val="24"/>
                <w:szCs w:val="24"/>
                <w:lang w:val="en-US"/>
              </w:rPr>
            </w:pPr>
            <w:r w:rsidRPr="009D6790">
              <w:rPr>
                <w:rFonts w:cs="Times New Roman"/>
                <w:sz w:val="24"/>
                <w:szCs w:val="24"/>
                <w:lang w:val="en-US"/>
              </w:rPr>
              <w:t>-</w:t>
            </w:r>
          </w:p>
          <w:p w:rsidR="0003091A" w:rsidRPr="009D6790" w:rsidRDefault="0003091A" w:rsidP="0001403C">
            <w:pPr>
              <w:spacing w:after="0"/>
              <w:rPr>
                <w:rFonts w:cs="Times New Roman"/>
                <w:sz w:val="24"/>
                <w:szCs w:val="24"/>
                <w:lang w:val="en-US"/>
              </w:rPr>
            </w:pPr>
            <w:r w:rsidRPr="009D6790">
              <w:rPr>
                <w:rFonts w:cs="Times New Roman"/>
                <w:sz w:val="24"/>
                <w:szCs w:val="24"/>
                <w:lang w:val="en-US"/>
              </w:rPr>
              <w:t>have been written</w:t>
            </w:r>
          </w:p>
          <w:p w:rsidR="0003091A" w:rsidRPr="009D6790" w:rsidRDefault="0003091A" w:rsidP="0001403C">
            <w:pPr>
              <w:spacing w:after="0"/>
              <w:rPr>
                <w:rFonts w:cs="Times New Roman"/>
                <w:sz w:val="24"/>
                <w:szCs w:val="24"/>
                <w:lang w:val="en-US"/>
              </w:rPr>
            </w:pPr>
            <w:r w:rsidRPr="009D6790">
              <w:rPr>
                <w:rFonts w:cs="Times New Roman"/>
                <w:sz w:val="24"/>
                <w:szCs w:val="24"/>
                <w:lang w:val="en-US"/>
              </w:rPr>
              <w:t>-</w:t>
            </w:r>
          </w:p>
        </w:tc>
      </w:tr>
    </w:tbl>
    <w:p w:rsidR="0003091A" w:rsidRPr="009D6790" w:rsidRDefault="00570BE4" w:rsidP="003A2CFB">
      <w:pPr>
        <w:pStyle w:val="5"/>
        <w:rPr>
          <w:spacing w:val="0"/>
        </w:rPr>
      </w:pPr>
      <w:r>
        <w:rPr>
          <w:spacing w:val="0"/>
          <w:lang w:val="en-US"/>
        </w:rPr>
        <w:t>Functions of the infinitive</w:t>
      </w:r>
      <w:r w:rsidR="0003091A" w:rsidRPr="009D6790">
        <w:rPr>
          <w:spacing w:val="0"/>
        </w:rPr>
        <w:t>:</w:t>
      </w:r>
    </w:p>
    <w:p w:rsidR="0003091A" w:rsidRPr="009D6790" w:rsidRDefault="0003091A" w:rsidP="00080CD6">
      <w:pPr>
        <w:pStyle w:val="af"/>
        <w:numPr>
          <w:ilvl w:val="0"/>
          <w:numId w:val="22"/>
        </w:numPr>
        <w:spacing w:after="200"/>
        <w:ind w:firstLine="284"/>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 xml:space="preserve">Subject - </w:t>
      </w:r>
      <w:r w:rsidRPr="009D6790">
        <w:rPr>
          <w:rFonts w:ascii="Times New Roman" w:hAnsi="Times New Roman" w:cs="Times New Roman"/>
          <w:sz w:val="24"/>
          <w:szCs w:val="24"/>
        </w:rPr>
        <w:t>подлежащее</w:t>
      </w:r>
      <w:r w:rsidRPr="009D6790">
        <w:rPr>
          <w:rFonts w:ascii="Times New Roman" w:hAnsi="Times New Roman" w:cs="Times New Roman"/>
          <w:sz w:val="24"/>
          <w:szCs w:val="24"/>
          <w:lang w:val="en-US"/>
        </w:rPr>
        <w:t xml:space="preserve"> (To measure the voltage was not easy.)</w:t>
      </w:r>
    </w:p>
    <w:p w:rsidR="0003091A" w:rsidRPr="009D6790" w:rsidRDefault="0003091A" w:rsidP="00080CD6">
      <w:pPr>
        <w:pStyle w:val="af"/>
        <w:numPr>
          <w:ilvl w:val="0"/>
          <w:numId w:val="22"/>
        </w:numPr>
        <w:spacing w:after="200"/>
        <w:ind w:firstLine="284"/>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The Compound Nominal Predicate (the predicative) –</w:t>
      </w:r>
      <w:r w:rsidRPr="009D6790">
        <w:rPr>
          <w:rFonts w:ascii="Times New Roman" w:hAnsi="Times New Roman" w:cs="Times New Roman"/>
          <w:sz w:val="24"/>
          <w:szCs w:val="24"/>
        </w:rPr>
        <w:t>именная</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часть</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составного</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именного</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сказуемого</w:t>
      </w:r>
      <w:r w:rsidRPr="009D6790">
        <w:rPr>
          <w:rFonts w:ascii="Times New Roman" w:hAnsi="Times New Roman" w:cs="Times New Roman"/>
          <w:sz w:val="24"/>
          <w:szCs w:val="24"/>
          <w:lang w:val="en-US"/>
        </w:rPr>
        <w:t xml:space="preserve"> (The aim is to solve this problem.)</w:t>
      </w:r>
    </w:p>
    <w:p w:rsidR="0003091A" w:rsidRPr="009D6790" w:rsidRDefault="0003091A" w:rsidP="00080CD6">
      <w:pPr>
        <w:pStyle w:val="af"/>
        <w:numPr>
          <w:ilvl w:val="0"/>
          <w:numId w:val="22"/>
        </w:numPr>
        <w:spacing w:after="200"/>
        <w:ind w:firstLine="284"/>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 xml:space="preserve">The Compound Verbal Predicate – </w:t>
      </w:r>
      <w:r w:rsidRPr="009D6790">
        <w:rPr>
          <w:rFonts w:ascii="Times New Roman" w:hAnsi="Times New Roman" w:cs="Times New Roman"/>
          <w:sz w:val="24"/>
          <w:szCs w:val="24"/>
        </w:rPr>
        <w:t>составное</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глагольное</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сказуемое</w:t>
      </w:r>
      <w:r w:rsidRPr="009D6790">
        <w:rPr>
          <w:rFonts w:ascii="Times New Roman" w:hAnsi="Times New Roman" w:cs="Times New Roman"/>
          <w:sz w:val="24"/>
          <w:szCs w:val="24"/>
          <w:lang w:val="en-US"/>
        </w:rPr>
        <w:t xml:space="preserve"> (The problem is to be solved.)</w:t>
      </w:r>
    </w:p>
    <w:p w:rsidR="0003091A" w:rsidRPr="009D6790" w:rsidRDefault="0003091A" w:rsidP="00080CD6">
      <w:pPr>
        <w:pStyle w:val="af"/>
        <w:numPr>
          <w:ilvl w:val="0"/>
          <w:numId w:val="22"/>
        </w:numPr>
        <w:spacing w:after="200"/>
        <w:ind w:firstLine="284"/>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 xml:space="preserve">Direct Object – </w:t>
      </w:r>
      <w:r w:rsidRPr="009D6790">
        <w:rPr>
          <w:rFonts w:ascii="Times New Roman" w:hAnsi="Times New Roman" w:cs="Times New Roman"/>
          <w:sz w:val="24"/>
          <w:szCs w:val="24"/>
        </w:rPr>
        <w:t>прямое</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дополнение</w:t>
      </w:r>
      <w:r w:rsidRPr="009D6790">
        <w:rPr>
          <w:rFonts w:ascii="Times New Roman" w:hAnsi="Times New Roman" w:cs="Times New Roman"/>
          <w:sz w:val="24"/>
          <w:szCs w:val="24"/>
          <w:lang w:val="en-US"/>
        </w:rPr>
        <w:t xml:space="preserve"> (I expect to be invited to the conference.)</w:t>
      </w:r>
    </w:p>
    <w:p w:rsidR="0003091A" w:rsidRPr="009D6790" w:rsidRDefault="0003091A" w:rsidP="00080CD6">
      <w:pPr>
        <w:pStyle w:val="af"/>
        <w:numPr>
          <w:ilvl w:val="0"/>
          <w:numId w:val="22"/>
        </w:numPr>
        <w:spacing w:after="200"/>
        <w:ind w:firstLine="284"/>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lastRenderedPageBreak/>
        <w:t xml:space="preserve">Adverbial Modifier of Purpose – </w:t>
      </w:r>
      <w:r w:rsidRPr="009D6790">
        <w:rPr>
          <w:rFonts w:ascii="Times New Roman" w:hAnsi="Times New Roman" w:cs="Times New Roman"/>
          <w:sz w:val="24"/>
          <w:szCs w:val="24"/>
        </w:rPr>
        <w:t>обстоятельство</w:t>
      </w:r>
      <w:r w:rsidRPr="009D6790">
        <w:rPr>
          <w:rFonts w:ascii="Times New Roman" w:hAnsi="Times New Roman" w:cs="Times New Roman"/>
          <w:sz w:val="24"/>
          <w:szCs w:val="24"/>
          <w:lang w:val="en-US"/>
        </w:rPr>
        <w:t xml:space="preserve"> </w:t>
      </w:r>
      <w:r w:rsidRPr="009D6790">
        <w:rPr>
          <w:rFonts w:ascii="Times New Roman" w:hAnsi="Times New Roman" w:cs="Times New Roman"/>
          <w:sz w:val="24"/>
          <w:szCs w:val="24"/>
        </w:rPr>
        <w:t>цели</w:t>
      </w:r>
      <w:r w:rsidRPr="009D6790">
        <w:rPr>
          <w:rFonts w:ascii="Times New Roman" w:hAnsi="Times New Roman" w:cs="Times New Roman"/>
          <w:sz w:val="24"/>
          <w:szCs w:val="24"/>
          <w:lang w:val="en-US"/>
        </w:rPr>
        <w:t xml:space="preserve"> (To measure the current we must have an ammeter.)</w:t>
      </w:r>
    </w:p>
    <w:p w:rsidR="0003091A" w:rsidRPr="009D6790" w:rsidRDefault="0003091A" w:rsidP="00080CD6">
      <w:pPr>
        <w:pStyle w:val="af"/>
        <w:numPr>
          <w:ilvl w:val="0"/>
          <w:numId w:val="22"/>
        </w:numPr>
        <w:spacing w:after="200"/>
        <w:ind w:firstLine="284"/>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Attribute –</w:t>
      </w:r>
      <w:r w:rsidRPr="009D6790">
        <w:rPr>
          <w:rFonts w:ascii="Times New Roman" w:hAnsi="Times New Roman" w:cs="Times New Roman"/>
          <w:sz w:val="24"/>
          <w:szCs w:val="24"/>
        </w:rPr>
        <w:t>определение</w:t>
      </w:r>
      <w:r w:rsidRPr="009D6790">
        <w:rPr>
          <w:rFonts w:ascii="Times New Roman" w:hAnsi="Times New Roman" w:cs="Times New Roman"/>
          <w:sz w:val="24"/>
          <w:szCs w:val="24"/>
          <w:lang w:val="en-US"/>
        </w:rPr>
        <w:t xml:space="preserve"> (The phenomenon to be considered later was discovered in 1923.)</w:t>
      </w:r>
    </w:p>
    <w:p w:rsidR="0003091A" w:rsidRPr="009D6790" w:rsidRDefault="0003091A" w:rsidP="003A2CFB">
      <w:pPr>
        <w:pStyle w:val="5"/>
        <w:rPr>
          <w:spacing w:val="0"/>
        </w:rPr>
      </w:pPr>
      <w:r w:rsidRPr="009D6790">
        <w:rPr>
          <w:spacing w:val="0"/>
        </w:rPr>
        <w:t xml:space="preserve">Использование частицы </w:t>
      </w:r>
      <w:proofErr w:type="spellStart"/>
      <w:r w:rsidRPr="009D6790">
        <w:rPr>
          <w:spacing w:val="0"/>
        </w:rPr>
        <w:t>to</w:t>
      </w:r>
      <w:proofErr w:type="spellEnd"/>
    </w:p>
    <w:p w:rsidR="0003091A" w:rsidRPr="009D6790" w:rsidRDefault="0003091A" w:rsidP="00282860">
      <w:pPr>
        <w:pStyle w:val="32"/>
        <w:rPr>
          <w:spacing w:val="0"/>
          <w:lang w:val="ru-RU"/>
        </w:rPr>
      </w:pPr>
      <w:r w:rsidRPr="009D6790">
        <w:rPr>
          <w:spacing w:val="0"/>
          <w:lang w:val="ru-RU"/>
        </w:rPr>
        <w:t xml:space="preserve">Как правило, перед инфинитивом ставится частица </w:t>
      </w:r>
      <w:r w:rsidRPr="009D6790">
        <w:rPr>
          <w:i/>
          <w:spacing w:val="0"/>
        </w:rPr>
        <w:t>to</w:t>
      </w:r>
      <w:r w:rsidRPr="009D6790">
        <w:rPr>
          <w:spacing w:val="0"/>
          <w:lang w:val="ru-RU"/>
        </w:rPr>
        <w:t>.</w:t>
      </w:r>
    </w:p>
    <w:p w:rsidR="0003091A" w:rsidRPr="009D6790" w:rsidRDefault="0003091A" w:rsidP="00282860">
      <w:pPr>
        <w:pStyle w:val="32"/>
        <w:rPr>
          <w:spacing w:val="0"/>
          <w:lang w:val="ru-RU"/>
        </w:rPr>
      </w:pPr>
      <w:r w:rsidRPr="009D6790">
        <w:rPr>
          <w:spacing w:val="0"/>
          <w:lang w:val="ru-RU"/>
        </w:rPr>
        <w:t xml:space="preserve"> Частица </w:t>
      </w:r>
      <w:r w:rsidRPr="009D6790">
        <w:rPr>
          <w:spacing w:val="0"/>
        </w:rPr>
        <w:t>to</w:t>
      </w:r>
      <w:r w:rsidRPr="009D6790">
        <w:rPr>
          <w:spacing w:val="0"/>
          <w:lang w:val="ru-RU"/>
        </w:rPr>
        <w:t xml:space="preserve"> опускается после модальных (</w:t>
      </w:r>
      <w:r w:rsidRPr="009D6790">
        <w:rPr>
          <w:spacing w:val="0"/>
        </w:rPr>
        <w:t>You</w:t>
      </w:r>
      <w:r w:rsidRPr="009D6790">
        <w:rPr>
          <w:spacing w:val="0"/>
          <w:lang w:val="ru-RU"/>
        </w:rPr>
        <w:t xml:space="preserve"> </w:t>
      </w:r>
      <w:r w:rsidRPr="009D6790">
        <w:rPr>
          <w:spacing w:val="0"/>
        </w:rPr>
        <w:t>can</w:t>
      </w:r>
      <w:r w:rsidRPr="009D6790">
        <w:rPr>
          <w:spacing w:val="0"/>
          <w:lang w:val="ru-RU"/>
        </w:rPr>
        <w:t xml:space="preserve"> </w:t>
      </w:r>
      <w:r w:rsidRPr="009D6790">
        <w:rPr>
          <w:spacing w:val="0"/>
        </w:rPr>
        <w:t>go</w:t>
      </w:r>
      <w:r w:rsidRPr="009D6790">
        <w:rPr>
          <w:spacing w:val="0"/>
          <w:lang w:val="ru-RU"/>
        </w:rPr>
        <w:t xml:space="preserve">; </w:t>
      </w:r>
      <w:r w:rsidRPr="009D6790">
        <w:rPr>
          <w:spacing w:val="0"/>
        </w:rPr>
        <w:t>You</w:t>
      </w:r>
      <w:r w:rsidRPr="009D6790">
        <w:rPr>
          <w:spacing w:val="0"/>
          <w:lang w:val="ru-RU"/>
        </w:rPr>
        <w:t xml:space="preserve"> </w:t>
      </w:r>
      <w:r w:rsidRPr="009D6790">
        <w:rPr>
          <w:spacing w:val="0"/>
        </w:rPr>
        <w:t>must</w:t>
      </w:r>
      <w:r w:rsidRPr="009D6790">
        <w:rPr>
          <w:spacing w:val="0"/>
          <w:lang w:val="ru-RU"/>
        </w:rPr>
        <w:t xml:space="preserve"> </w:t>
      </w:r>
      <w:r w:rsidRPr="009D6790">
        <w:rPr>
          <w:spacing w:val="0"/>
        </w:rPr>
        <w:t>take</w:t>
      </w:r>
      <w:r w:rsidRPr="009D6790">
        <w:rPr>
          <w:spacing w:val="0"/>
          <w:lang w:val="ru-RU"/>
        </w:rPr>
        <w:t xml:space="preserve"> </w:t>
      </w:r>
      <w:r w:rsidRPr="009D6790">
        <w:rPr>
          <w:spacing w:val="0"/>
        </w:rPr>
        <w:t>it</w:t>
      </w:r>
      <w:r w:rsidRPr="009D6790">
        <w:rPr>
          <w:spacing w:val="0"/>
          <w:lang w:val="ru-RU"/>
        </w:rPr>
        <w:t xml:space="preserve">), </w:t>
      </w:r>
      <w:r w:rsidRPr="009D6790">
        <w:rPr>
          <w:spacing w:val="0"/>
        </w:rPr>
        <w:t>after</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verbs</w:t>
      </w:r>
      <w:r w:rsidRPr="009D6790">
        <w:rPr>
          <w:spacing w:val="0"/>
          <w:lang w:val="ru-RU"/>
        </w:rPr>
        <w:t xml:space="preserve"> "</w:t>
      </w:r>
      <w:r w:rsidRPr="009D6790">
        <w:rPr>
          <w:spacing w:val="0"/>
        </w:rPr>
        <w:t>make</w:t>
      </w:r>
      <w:r w:rsidRPr="009D6790">
        <w:rPr>
          <w:spacing w:val="0"/>
          <w:lang w:val="ru-RU"/>
        </w:rPr>
        <w:t xml:space="preserve">, </w:t>
      </w:r>
      <w:r w:rsidRPr="009D6790">
        <w:rPr>
          <w:spacing w:val="0"/>
        </w:rPr>
        <w:t>let</w:t>
      </w:r>
      <w:r w:rsidRPr="009D6790">
        <w:rPr>
          <w:spacing w:val="0"/>
          <w:lang w:val="ru-RU"/>
        </w:rPr>
        <w:t>" (</w:t>
      </w:r>
      <w:r w:rsidRPr="009D6790">
        <w:rPr>
          <w:spacing w:val="0"/>
        </w:rPr>
        <w:t>Make</w:t>
      </w:r>
      <w:r w:rsidRPr="009D6790">
        <w:rPr>
          <w:spacing w:val="0"/>
          <w:lang w:val="ru-RU"/>
        </w:rPr>
        <w:t xml:space="preserve"> </w:t>
      </w:r>
      <w:r w:rsidRPr="009D6790">
        <w:rPr>
          <w:spacing w:val="0"/>
        </w:rPr>
        <w:t>him</w:t>
      </w:r>
      <w:r w:rsidRPr="009D6790">
        <w:rPr>
          <w:spacing w:val="0"/>
          <w:lang w:val="ru-RU"/>
        </w:rPr>
        <w:t xml:space="preserve"> </w:t>
      </w:r>
      <w:r w:rsidRPr="009D6790">
        <w:rPr>
          <w:spacing w:val="0"/>
        </w:rPr>
        <w:t>eat</w:t>
      </w:r>
      <w:r w:rsidRPr="009D6790">
        <w:rPr>
          <w:spacing w:val="0"/>
          <w:lang w:val="ru-RU"/>
        </w:rPr>
        <w:t xml:space="preserve">; </w:t>
      </w:r>
      <w:r w:rsidRPr="009D6790">
        <w:rPr>
          <w:spacing w:val="0"/>
        </w:rPr>
        <w:t>Let</w:t>
      </w:r>
      <w:r w:rsidRPr="009D6790">
        <w:rPr>
          <w:spacing w:val="0"/>
          <w:lang w:val="ru-RU"/>
        </w:rPr>
        <w:t xml:space="preserve"> </w:t>
      </w:r>
      <w:r w:rsidRPr="009D6790">
        <w:rPr>
          <w:spacing w:val="0"/>
        </w:rPr>
        <w:t>her</w:t>
      </w:r>
      <w:r w:rsidRPr="009D6790">
        <w:rPr>
          <w:spacing w:val="0"/>
          <w:lang w:val="ru-RU"/>
        </w:rPr>
        <w:t xml:space="preserve"> </w:t>
      </w:r>
      <w:r w:rsidRPr="009D6790">
        <w:rPr>
          <w:spacing w:val="0"/>
        </w:rPr>
        <w:t>play</w:t>
      </w:r>
      <w:r w:rsidRPr="009D6790">
        <w:rPr>
          <w:spacing w:val="0"/>
          <w:lang w:val="ru-RU"/>
        </w:rPr>
        <w:t xml:space="preserve">), после глагола </w:t>
      </w:r>
      <w:r w:rsidRPr="009D6790">
        <w:rPr>
          <w:spacing w:val="0"/>
        </w:rPr>
        <w:t>help</w:t>
      </w:r>
      <w:r w:rsidRPr="009D6790">
        <w:rPr>
          <w:spacing w:val="0"/>
          <w:lang w:val="ru-RU"/>
        </w:rPr>
        <w:t xml:space="preserve"> в Американском варианте английского языка (</w:t>
      </w:r>
      <w:r w:rsidRPr="009D6790">
        <w:rPr>
          <w:spacing w:val="0"/>
        </w:rPr>
        <w:t>Help</w:t>
      </w:r>
      <w:r w:rsidRPr="009D6790">
        <w:rPr>
          <w:spacing w:val="0"/>
          <w:lang w:val="ru-RU"/>
        </w:rPr>
        <w:t xml:space="preserve"> </w:t>
      </w:r>
      <w:r w:rsidRPr="009D6790">
        <w:rPr>
          <w:spacing w:val="0"/>
        </w:rPr>
        <w:t>me</w:t>
      </w:r>
      <w:r w:rsidRPr="009D6790">
        <w:rPr>
          <w:spacing w:val="0"/>
          <w:lang w:val="ru-RU"/>
        </w:rPr>
        <w:t xml:space="preserve"> </w:t>
      </w:r>
      <w:r w:rsidRPr="009D6790">
        <w:rPr>
          <w:spacing w:val="0"/>
        </w:rPr>
        <w:t>find</w:t>
      </w:r>
      <w:r w:rsidRPr="009D6790">
        <w:rPr>
          <w:spacing w:val="0"/>
          <w:lang w:val="ru-RU"/>
        </w:rPr>
        <w:t xml:space="preserve"> </w:t>
      </w:r>
      <w:r w:rsidRPr="009D6790">
        <w:rPr>
          <w:spacing w:val="0"/>
        </w:rPr>
        <w:t>my</w:t>
      </w:r>
      <w:r w:rsidRPr="009D6790">
        <w:rPr>
          <w:spacing w:val="0"/>
          <w:lang w:val="ru-RU"/>
        </w:rPr>
        <w:t xml:space="preserve"> </w:t>
      </w:r>
      <w:r w:rsidRPr="009D6790">
        <w:rPr>
          <w:spacing w:val="0"/>
        </w:rPr>
        <w:t>book</w:t>
      </w:r>
      <w:r w:rsidRPr="009D6790">
        <w:rPr>
          <w:spacing w:val="0"/>
          <w:lang w:val="ru-RU"/>
        </w:rPr>
        <w:t>), и после глаголов чувственного восприятия. "</w:t>
      </w:r>
      <w:r w:rsidRPr="009D6790">
        <w:rPr>
          <w:spacing w:val="0"/>
        </w:rPr>
        <w:t>She</w:t>
      </w:r>
      <w:r w:rsidRPr="009D6790">
        <w:rPr>
          <w:spacing w:val="0"/>
          <w:lang w:val="ru-RU"/>
        </w:rPr>
        <w:t xml:space="preserve"> </w:t>
      </w:r>
      <w:r w:rsidRPr="009D6790">
        <w:rPr>
          <w:spacing w:val="0"/>
        </w:rPr>
        <w:t>saw</w:t>
      </w:r>
      <w:r w:rsidRPr="009D6790">
        <w:rPr>
          <w:spacing w:val="0"/>
          <w:lang w:val="ru-RU"/>
        </w:rPr>
        <w:t xml:space="preserve"> </w:t>
      </w:r>
      <w:r w:rsidRPr="009D6790">
        <w:rPr>
          <w:spacing w:val="0"/>
        </w:rPr>
        <w:t>him</w:t>
      </w:r>
      <w:r w:rsidRPr="009D6790">
        <w:rPr>
          <w:spacing w:val="0"/>
          <w:lang w:val="ru-RU"/>
        </w:rPr>
        <w:t xml:space="preserve"> </w:t>
      </w:r>
      <w:r w:rsidRPr="009D6790">
        <w:rPr>
          <w:spacing w:val="0"/>
        </w:rPr>
        <w:t>leave</w:t>
      </w:r>
      <w:r w:rsidRPr="009D6790">
        <w:rPr>
          <w:spacing w:val="0"/>
          <w:lang w:val="ru-RU"/>
        </w:rPr>
        <w:t xml:space="preserve">; </w:t>
      </w:r>
      <w:r w:rsidRPr="009D6790">
        <w:rPr>
          <w:spacing w:val="0"/>
        </w:rPr>
        <w:t>He</w:t>
      </w:r>
      <w:r w:rsidRPr="009D6790">
        <w:rPr>
          <w:spacing w:val="0"/>
          <w:lang w:val="ru-RU"/>
        </w:rPr>
        <w:t xml:space="preserve"> </w:t>
      </w:r>
      <w:r w:rsidRPr="009D6790">
        <w:rPr>
          <w:spacing w:val="0"/>
        </w:rPr>
        <w:t>heard</w:t>
      </w:r>
      <w:r w:rsidRPr="009D6790">
        <w:rPr>
          <w:spacing w:val="0"/>
          <w:lang w:val="ru-RU"/>
        </w:rPr>
        <w:t xml:space="preserve"> </w:t>
      </w:r>
      <w:r w:rsidRPr="009D6790">
        <w:rPr>
          <w:spacing w:val="0"/>
        </w:rPr>
        <w:t>her</w:t>
      </w:r>
      <w:r w:rsidRPr="009D6790">
        <w:rPr>
          <w:spacing w:val="0"/>
          <w:lang w:val="ru-RU"/>
        </w:rPr>
        <w:t xml:space="preserve"> </w:t>
      </w:r>
      <w:r w:rsidRPr="009D6790">
        <w:rPr>
          <w:spacing w:val="0"/>
        </w:rPr>
        <w:t>sing</w:t>
      </w:r>
      <w:r w:rsidRPr="009D6790">
        <w:rPr>
          <w:spacing w:val="0"/>
          <w:lang w:val="ru-RU"/>
        </w:rPr>
        <w:t xml:space="preserve">". </w:t>
      </w:r>
    </w:p>
    <w:p w:rsidR="0003091A" w:rsidRPr="009D6790" w:rsidRDefault="0003091A" w:rsidP="00282860">
      <w:pPr>
        <w:pStyle w:val="32"/>
        <w:rPr>
          <w:spacing w:val="0"/>
        </w:rPr>
      </w:pPr>
      <w:r w:rsidRPr="009D6790">
        <w:rPr>
          <w:spacing w:val="0"/>
          <w:lang w:val="ru-RU"/>
        </w:rPr>
        <w:t>Если глаголы "</w:t>
      </w:r>
      <w:r w:rsidRPr="009D6790">
        <w:rPr>
          <w:spacing w:val="0"/>
        </w:rPr>
        <w:t>make</w:t>
      </w:r>
      <w:r w:rsidRPr="009D6790">
        <w:rPr>
          <w:spacing w:val="0"/>
          <w:lang w:val="ru-RU"/>
        </w:rPr>
        <w:t xml:space="preserve">, </w:t>
      </w:r>
      <w:r w:rsidRPr="009D6790">
        <w:rPr>
          <w:spacing w:val="0"/>
        </w:rPr>
        <w:t>help</w:t>
      </w:r>
      <w:r w:rsidRPr="009D6790">
        <w:rPr>
          <w:spacing w:val="0"/>
          <w:lang w:val="ru-RU"/>
        </w:rPr>
        <w:t xml:space="preserve">, </w:t>
      </w:r>
      <w:r w:rsidRPr="009D6790">
        <w:rPr>
          <w:spacing w:val="0"/>
        </w:rPr>
        <w:t>see</w:t>
      </w:r>
      <w:r w:rsidRPr="009D6790">
        <w:rPr>
          <w:spacing w:val="0"/>
          <w:lang w:val="ru-RU"/>
        </w:rPr>
        <w:t xml:space="preserve">, </w:t>
      </w:r>
      <w:r w:rsidRPr="009D6790">
        <w:rPr>
          <w:spacing w:val="0"/>
        </w:rPr>
        <w:t>hear</w:t>
      </w:r>
      <w:r w:rsidRPr="009D6790">
        <w:rPr>
          <w:spacing w:val="0"/>
          <w:lang w:val="ru-RU"/>
        </w:rPr>
        <w:t xml:space="preserve">" в таких конструкциях используются в пассивном залоге, инфинитив сохраняет частицу </w:t>
      </w:r>
      <w:r w:rsidRPr="009D6790">
        <w:rPr>
          <w:spacing w:val="0"/>
        </w:rPr>
        <w:t>to</w:t>
      </w:r>
      <w:r w:rsidRPr="009D6790">
        <w:rPr>
          <w:spacing w:val="0"/>
          <w:lang w:val="ru-RU"/>
        </w:rPr>
        <w:t xml:space="preserve">: </w:t>
      </w:r>
      <w:r w:rsidRPr="009D6790">
        <w:rPr>
          <w:spacing w:val="0"/>
        </w:rPr>
        <w:t>He</w:t>
      </w:r>
      <w:r w:rsidRPr="009D6790">
        <w:rPr>
          <w:spacing w:val="0"/>
          <w:lang w:val="ru-RU"/>
        </w:rPr>
        <w:t xml:space="preserve"> </w:t>
      </w:r>
      <w:r w:rsidRPr="009D6790">
        <w:rPr>
          <w:spacing w:val="0"/>
        </w:rPr>
        <w:t>was</w:t>
      </w:r>
      <w:r w:rsidRPr="009D6790">
        <w:rPr>
          <w:spacing w:val="0"/>
          <w:lang w:val="ru-RU"/>
        </w:rPr>
        <w:t xml:space="preserve"> </w:t>
      </w:r>
      <w:r w:rsidRPr="009D6790">
        <w:rPr>
          <w:spacing w:val="0"/>
        </w:rPr>
        <w:t>made</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leave</w:t>
      </w:r>
      <w:r w:rsidRPr="009D6790">
        <w:rPr>
          <w:spacing w:val="0"/>
          <w:lang w:val="ru-RU"/>
        </w:rPr>
        <w:t xml:space="preserve">. </w:t>
      </w:r>
      <w:r w:rsidRPr="009D6790">
        <w:rPr>
          <w:spacing w:val="0"/>
        </w:rPr>
        <w:t>She was helped to do it. He was seen to enter that building. He was heard to laugh.</w:t>
      </w:r>
    </w:p>
    <w:p w:rsidR="0003091A" w:rsidRPr="009D6790" w:rsidRDefault="0003091A" w:rsidP="00282860">
      <w:pPr>
        <w:pStyle w:val="32"/>
        <w:rPr>
          <w:spacing w:val="0"/>
        </w:rPr>
      </w:pPr>
      <w:proofErr w:type="spellStart"/>
      <w:r w:rsidRPr="009D6790">
        <w:rPr>
          <w:spacing w:val="0"/>
        </w:rPr>
        <w:t>Если</w:t>
      </w:r>
      <w:proofErr w:type="spellEnd"/>
      <w:r w:rsidRPr="009D6790">
        <w:rPr>
          <w:spacing w:val="0"/>
        </w:rPr>
        <w:t xml:space="preserve"> </w:t>
      </w:r>
      <w:proofErr w:type="spellStart"/>
      <w:r w:rsidRPr="009D6790">
        <w:rPr>
          <w:spacing w:val="0"/>
        </w:rPr>
        <w:t>два</w:t>
      </w:r>
      <w:proofErr w:type="spellEnd"/>
      <w:r w:rsidRPr="009D6790">
        <w:rPr>
          <w:spacing w:val="0"/>
        </w:rPr>
        <w:t xml:space="preserve"> </w:t>
      </w:r>
      <w:proofErr w:type="spellStart"/>
      <w:r w:rsidRPr="009D6790">
        <w:rPr>
          <w:spacing w:val="0"/>
        </w:rPr>
        <w:t>инфинитива</w:t>
      </w:r>
      <w:proofErr w:type="spellEnd"/>
      <w:r w:rsidRPr="009D6790">
        <w:rPr>
          <w:spacing w:val="0"/>
        </w:rPr>
        <w:t xml:space="preserve"> </w:t>
      </w:r>
      <w:proofErr w:type="spellStart"/>
      <w:r w:rsidRPr="009D6790">
        <w:rPr>
          <w:spacing w:val="0"/>
        </w:rPr>
        <w:t>стоят</w:t>
      </w:r>
      <w:proofErr w:type="spellEnd"/>
      <w:r w:rsidRPr="009D6790">
        <w:rPr>
          <w:spacing w:val="0"/>
        </w:rPr>
        <w:t xml:space="preserve"> </w:t>
      </w:r>
      <w:proofErr w:type="spellStart"/>
      <w:r w:rsidRPr="009D6790">
        <w:rPr>
          <w:spacing w:val="0"/>
        </w:rPr>
        <w:t>рядом</w:t>
      </w:r>
      <w:proofErr w:type="spellEnd"/>
      <w:r w:rsidRPr="009D6790">
        <w:rPr>
          <w:spacing w:val="0"/>
        </w:rPr>
        <w:t xml:space="preserve"> и </w:t>
      </w:r>
      <w:proofErr w:type="spellStart"/>
      <w:r w:rsidRPr="009D6790">
        <w:rPr>
          <w:spacing w:val="0"/>
        </w:rPr>
        <w:t>соединяются</w:t>
      </w:r>
      <w:proofErr w:type="spellEnd"/>
      <w:r w:rsidRPr="009D6790">
        <w:rPr>
          <w:spacing w:val="0"/>
        </w:rPr>
        <w:t xml:space="preserve"> с </w:t>
      </w:r>
      <w:proofErr w:type="spellStart"/>
      <w:r w:rsidRPr="009D6790">
        <w:rPr>
          <w:spacing w:val="0"/>
        </w:rPr>
        <w:t>помощью</w:t>
      </w:r>
      <w:proofErr w:type="spellEnd"/>
      <w:r w:rsidRPr="009D6790">
        <w:rPr>
          <w:spacing w:val="0"/>
        </w:rPr>
        <w:t xml:space="preserve"> and, or, but, except, than, </w:t>
      </w:r>
      <w:proofErr w:type="spellStart"/>
      <w:r w:rsidRPr="009D6790">
        <w:rPr>
          <w:spacing w:val="0"/>
        </w:rPr>
        <w:t>второй</w:t>
      </w:r>
      <w:proofErr w:type="spellEnd"/>
      <w:r w:rsidRPr="009D6790">
        <w:rPr>
          <w:spacing w:val="0"/>
        </w:rPr>
        <w:t xml:space="preserve"> </w:t>
      </w:r>
      <w:proofErr w:type="spellStart"/>
      <w:r w:rsidRPr="009D6790">
        <w:rPr>
          <w:spacing w:val="0"/>
        </w:rPr>
        <w:t>инфинитив</w:t>
      </w:r>
      <w:proofErr w:type="spellEnd"/>
      <w:r w:rsidRPr="009D6790">
        <w:rPr>
          <w:spacing w:val="0"/>
        </w:rPr>
        <w:t xml:space="preserve"> </w:t>
      </w:r>
      <w:proofErr w:type="spellStart"/>
      <w:r w:rsidRPr="009D6790">
        <w:rPr>
          <w:spacing w:val="0"/>
        </w:rPr>
        <w:t>часто</w:t>
      </w:r>
      <w:proofErr w:type="spellEnd"/>
      <w:r w:rsidRPr="009D6790">
        <w:rPr>
          <w:spacing w:val="0"/>
        </w:rPr>
        <w:t xml:space="preserve"> </w:t>
      </w:r>
      <w:proofErr w:type="spellStart"/>
      <w:r w:rsidRPr="009D6790">
        <w:rPr>
          <w:spacing w:val="0"/>
        </w:rPr>
        <w:t>используется</w:t>
      </w:r>
      <w:proofErr w:type="spellEnd"/>
      <w:r w:rsidRPr="009D6790">
        <w:rPr>
          <w:spacing w:val="0"/>
        </w:rPr>
        <w:t xml:space="preserve"> </w:t>
      </w:r>
      <w:proofErr w:type="spellStart"/>
      <w:r w:rsidRPr="009D6790">
        <w:rPr>
          <w:spacing w:val="0"/>
        </w:rPr>
        <w:t>без</w:t>
      </w:r>
      <w:proofErr w:type="spellEnd"/>
      <w:r w:rsidRPr="009D6790">
        <w:rPr>
          <w:spacing w:val="0"/>
        </w:rPr>
        <w:t xml:space="preserve"> to: I told him to sit down and rest. She didn't know whether to go or stay. There was nothing to do but wait. There is nothing for him to do but watch TV. It's easier to type than write.</w:t>
      </w:r>
    </w:p>
    <w:p w:rsidR="0003091A" w:rsidRPr="009D6790" w:rsidRDefault="0003091A" w:rsidP="00282860">
      <w:pPr>
        <w:pStyle w:val="32"/>
        <w:rPr>
          <w:spacing w:val="0"/>
        </w:rPr>
      </w:pPr>
      <w:r w:rsidRPr="009D6790">
        <w:rPr>
          <w:spacing w:val="0"/>
          <w:lang w:val="ru-RU"/>
        </w:rPr>
        <w:t>Но</w:t>
      </w:r>
      <w:r w:rsidRPr="009D6790">
        <w:rPr>
          <w:spacing w:val="0"/>
        </w:rPr>
        <w:t xml:space="preserve"> </w:t>
      </w:r>
      <w:r w:rsidRPr="009D6790">
        <w:rPr>
          <w:spacing w:val="0"/>
          <w:lang w:val="ru-RU"/>
        </w:rPr>
        <w:t>часто</w:t>
      </w:r>
      <w:r w:rsidRPr="009D6790">
        <w:rPr>
          <w:spacing w:val="0"/>
        </w:rPr>
        <w:t xml:space="preserve"> </w:t>
      </w:r>
      <w:r w:rsidRPr="009D6790">
        <w:rPr>
          <w:spacing w:val="0"/>
          <w:lang w:val="ru-RU"/>
        </w:rPr>
        <w:t>для</w:t>
      </w:r>
      <w:r w:rsidRPr="009D6790">
        <w:rPr>
          <w:spacing w:val="0"/>
        </w:rPr>
        <w:t xml:space="preserve"> </w:t>
      </w:r>
      <w:r w:rsidRPr="009D6790">
        <w:rPr>
          <w:spacing w:val="0"/>
          <w:lang w:val="ru-RU"/>
        </w:rPr>
        <w:t>ясности</w:t>
      </w:r>
      <w:r w:rsidRPr="009D6790">
        <w:rPr>
          <w:spacing w:val="0"/>
        </w:rPr>
        <w:t xml:space="preserve"> </w:t>
      </w:r>
      <w:r w:rsidRPr="009D6790">
        <w:rPr>
          <w:spacing w:val="0"/>
          <w:lang w:val="ru-RU"/>
        </w:rPr>
        <w:t>необходимо</w:t>
      </w:r>
      <w:r w:rsidRPr="009D6790">
        <w:rPr>
          <w:spacing w:val="0"/>
        </w:rPr>
        <w:t xml:space="preserve"> </w:t>
      </w:r>
      <w:r w:rsidRPr="009D6790">
        <w:rPr>
          <w:spacing w:val="0"/>
          <w:lang w:val="ru-RU"/>
        </w:rPr>
        <w:t>повторить</w:t>
      </w:r>
      <w:r w:rsidRPr="009D6790">
        <w:rPr>
          <w:spacing w:val="0"/>
        </w:rPr>
        <w:t xml:space="preserve"> to </w:t>
      </w:r>
      <w:r w:rsidRPr="009D6790">
        <w:rPr>
          <w:spacing w:val="0"/>
          <w:lang w:val="ru-RU"/>
        </w:rPr>
        <w:t>перед</w:t>
      </w:r>
      <w:r w:rsidRPr="009D6790">
        <w:rPr>
          <w:spacing w:val="0"/>
        </w:rPr>
        <w:t xml:space="preserve"> </w:t>
      </w:r>
      <w:r w:rsidRPr="009D6790">
        <w:rPr>
          <w:spacing w:val="0"/>
          <w:lang w:val="ru-RU"/>
        </w:rPr>
        <w:t>вторым</w:t>
      </w:r>
      <w:r w:rsidRPr="009D6790">
        <w:rPr>
          <w:spacing w:val="0"/>
        </w:rPr>
        <w:t xml:space="preserve"> </w:t>
      </w:r>
      <w:r w:rsidRPr="009D6790">
        <w:rPr>
          <w:spacing w:val="0"/>
          <w:lang w:val="ru-RU"/>
        </w:rPr>
        <w:t>инфинитивом</w:t>
      </w:r>
      <w:r w:rsidRPr="009D6790">
        <w:rPr>
          <w:spacing w:val="0"/>
        </w:rPr>
        <w:t xml:space="preserve">, </w:t>
      </w:r>
      <w:r w:rsidRPr="009D6790">
        <w:rPr>
          <w:spacing w:val="0"/>
          <w:lang w:val="ru-RU"/>
        </w:rPr>
        <w:t>особенно</w:t>
      </w:r>
      <w:r w:rsidRPr="009D6790">
        <w:rPr>
          <w:spacing w:val="0"/>
        </w:rPr>
        <w:t xml:space="preserve"> </w:t>
      </w:r>
      <w:r w:rsidRPr="009D6790">
        <w:rPr>
          <w:spacing w:val="0"/>
          <w:lang w:val="ru-RU"/>
        </w:rPr>
        <w:t>в</w:t>
      </w:r>
      <w:r w:rsidRPr="009D6790">
        <w:rPr>
          <w:spacing w:val="0"/>
        </w:rPr>
        <w:t xml:space="preserve"> </w:t>
      </w:r>
      <w:r w:rsidRPr="009D6790">
        <w:rPr>
          <w:spacing w:val="0"/>
          <w:lang w:val="ru-RU"/>
        </w:rPr>
        <w:t>более</w:t>
      </w:r>
      <w:r w:rsidRPr="009D6790">
        <w:rPr>
          <w:spacing w:val="0"/>
        </w:rPr>
        <w:t xml:space="preserve"> </w:t>
      </w:r>
      <w:r w:rsidRPr="009D6790">
        <w:rPr>
          <w:spacing w:val="0"/>
          <w:lang w:val="ru-RU"/>
        </w:rPr>
        <w:t>длинных</w:t>
      </w:r>
      <w:r w:rsidRPr="009D6790">
        <w:rPr>
          <w:spacing w:val="0"/>
        </w:rPr>
        <w:t xml:space="preserve"> </w:t>
      </w:r>
      <w:r w:rsidRPr="009D6790">
        <w:rPr>
          <w:spacing w:val="0"/>
          <w:lang w:val="ru-RU"/>
        </w:rPr>
        <w:t>фразах</w:t>
      </w:r>
      <w:r w:rsidRPr="009D6790">
        <w:rPr>
          <w:spacing w:val="0"/>
        </w:rPr>
        <w:t>:: I told him to sit down on the sofa and to rest a little. It is easier to type this text than to write it. To buy or not to buy is a hard choice for her.</w:t>
      </w:r>
    </w:p>
    <w:p w:rsidR="0003091A" w:rsidRPr="009D6790" w:rsidRDefault="0003091A" w:rsidP="00282860">
      <w:pPr>
        <w:pStyle w:val="32"/>
        <w:rPr>
          <w:spacing w:val="0"/>
        </w:rPr>
      </w:pPr>
      <w:r w:rsidRPr="009D6790">
        <w:rPr>
          <w:spacing w:val="0"/>
          <w:lang w:val="ru-RU"/>
        </w:rPr>
        <w:t xml:space="preserve">Частица </w:t>
      </w:r>
      <w:r w:rsidRPr="009D6790">
        <w:rPr>
          <w:spacing w:val="0"/>
        </w:rPr>
        <w:t>to</w:t>
      </w:r>
      <w:r w:rsidRPr="009D6790">
        <w:rPr>
          <w:spacing w:val="0"/>
          <w:lang w:val="ru-RU"/>
        </w:rPr>
        <w:t xml:space="preserve"> часто используется без инфинитива в конце предложения, если инфинитив </w:t>
      </w:r>
      <w:proofErr w:type="gramStart"/>
      <w:r w:rsidRPr="009D6790">
        <w:rPr>
          <w:spacing w:val="0"/>
          <w:lang w:val="ru-RU"/>
        </w:rPr>
        <w:t>был</w:t>
      </w:r>
      <w:proofErr w:type="gramEnd"/>
      <w:r w:rsidRPr="009D6790">
        <w:rPr>
          <w:spacing w:val="0"/>
          <w:lang w:val="ru-RU"/>
        </w:rPr>
        <w:t xml:space="preserve"> ранее упомянут в предложении: </w:t>
      </w:r>
      <w:r w:rsidRPr="009D6790">
        <w:rPr>
          <w:spacing w:val="0"/>
        </w:rPr>
        <w:t>He</w:t>
      </w:r>
      <w:r w:rsidRPr="009D6790">
        <w:rPr>
          <w:spacing w:val="0"/>
          <w:lang w:val="ru-RU"/>
        </w:rPr>
        <w:t xml:space="preserve"> </w:t>
      </w:r>
      <w:r w:rsidRPr="009D6790">
        <w:rPr>
          <w:spacing w:val="0"/>
        </w:rPr>
        <w:t>asks</w:t>
      </w:r>
      <w:r w:rsidRPr="009D6790">
        <w:rPr>
          <w:spacing w:val="0"/>
          <w:lang w:val="ru-RU"/>
        </w:rPr>
        <w:t xml:space="preserve"> </w:t>
      </w:r>
      <w:r w:rsidRPr="009D6790">
        <w:rPr>
          <w:spacing w:val="0"/>
        </w:rPr>
        <w:t>me</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do</w:t>
      </w:r>
      <w:r w:rsidRPr="009D6790">
        <w:rPr>
          <w:spacing w:val="0"/>
          <w:lang w:val="ru-RU"/>
        </w:rPr>
        <w:t xml:space="preserve"> </w:t>
      </w:r>
      <w:r w:rsidRPr="009D6790">
        <w:rPr>
          <w:spacing w:val="0"/>
        </w:rPr>
        <w:t>this</w:t>
      </w:r>
      <w:r w:rsidRPr="009D6790">
        <w:rPr>
          <w:spacing w:val="0"/>
          <w:lang w:val="ru-RU"/>
        </w:rPr>
        <w:t xml:space="preserve"> </w:t>
      </w:r>
      <w:r w:rsidRPr="009D6790">
        <w:rPr>
          <w:spacing w:val="0"/>
        </w:rPr>
        <w:t>work</w:t>
      </w:r>
      <w:r w:rsidRPr="009D6790">
        <w:rPr>
          <w:spacing w:val="0"/>
          <w:lang w:val="ru-RU"/>
        </w:rPr>
        <w:t xml:space="preserve">, </w:t>
      </w:r>
      <w:r w:rsidRPr="009D6790">
        <w:rPr>
          <w:spacing w:val="0"/>
        </w:rPr>
        <w:t>but</w:t>
      </w:r>
      <w:r w:rsidRPr="009D6790">
        <w:rPr>
          <w:spacing w:val="0"/>
          <w:lang w:val="ru-RU"/>
        </w:rPr>
        <w:t xml:space="preserve"> </w:t>
      </w:r>
      <w:r w:rsidRPr="009D6790">
        <w:rPr>
          <w:spacing w:val="0"/>
        </w:rPr>
        <w:t>I</w:t>
      </w:r>
      <w:r w:rsidRPr="009D6790">
        <w:rPr>
          <w:spacing w:val="0"/>
          <w:lang w:val="ru-RU"/>
        </w:rPr>
        <w:t xml:space="preserve"> </w:t>
      </w:r>
      <w:r w:rsidRPr="009D6790">
        <w:rPr>
          <w:spacing w:val="0"/>
        </w:rPr>
        <w:t>don</w:t>
      </w:r>
      <w:r w:rsidRPr="009D6790">
        <w:rPr>
          <w:spacing w:val="0"/>
          <w:lang w:val="ru-RU"/>
        </w:rPr>
        <w:t>'</w:t>
      </w:r>
      <w:r w:rsidRPr="009D6790">
        <w:rPr>
          <w:spacing w:val="0"/>
        </w:rPr>
        <w:t>t</w:t>
      </w:r>
      <w:r w:rsidRPr="009D6790">
        <w:rPr>
          <w:spacing w:val="0"/>
          <w:lang w:val="ru-RU"/>
        </w:rPr>
        <w:t xml:space="preserve"> </w:t>
      </w:r>
      <w:r w:rsidRPr="009D6790">
        <w:rPr>
          <w:spacing w:val="0"/>
        </w:rPr>
        <w:t>want</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I didn't want to go there, but I had to. He would prefer to sleep till noon if he were allowed to.</w:t>
      </w:r>
    </w:p>
    <w:p w:rsidR="0003091A" w:rsidRPr="009D6790" w:rsidRDefault="0003091A" w:rsidP="00282860">
      <w:pPr>
        <w:pStyle w:val="32"/>
        <w:rPr>
          <w:spacing w:val="0"/>
        </w:rPr>
      </w:pPr>
      <w:r w:rsidRPr="009D6790">
        <w:rPr>
          <w:spacing w:val="0"/>
        </w:rPr>
        <w:t>As a rule, the infinitive is preceded by the particle "to".</w:t>
      </w:r>
    </w:p>
    <w:p w:rsidR="0003091A" w:rsidRPr="009D6790" w:rsidRDefault="0003091A" w:rsidP="00282860">
      <w:pPr>
        <w:pStyle w:val="32"/>
        <w:rPr>
          <w:spacing w:val="0"/>
        </w:rPr>
      </w:pPr>
      <w:r w:rsidRPr="009D6790">
        <w:rPr>
          <w:spacing w:val="0"/>
        </w:rPr>
        <w:t xml:space="preserve">The particle "to" is omitted after modal verbs (You can go; </w:t>
      </w:r>
      <w:proofErr w:type="gramStart"/>
      <w:r w:rsidRPr="009D6790">
        <w:rPr>
          <w:spacing w:val="0"/>
        </w:rPr>
        <w:t>You</w:t>
      </w:r>
      <w:proofErr w:type="gramEnd"/>
      <w:r w:rsidRPr="009D6790">
        <w:rPr>
          <w:spacing w:val="0"/>
        </w:rPr>
        <w:t xml:space="preserve"> must take it), after the verbs "make, let" (Make him eat; Let her play), after the verb "help" in American English (Help me find my book), and in constructions like "She saw him leave; He heard her sing". The infinitive without the particle "to" is called bare infinitive.</w:t>
      </w:r>
    </w:p>
    <w:p w:rsidR="0003091A" w:rsidRPr="009D6790" w:rsidRDefault="0003091A" w:rsidP="00282860">
      <w:pPr>
        <w:pStyle w:val="32"/>
        <w:rPr>
          <w:spacing w:val="0"/>
        </w:rPr>
      </w:pPr>
      <w:r w:rsidRPr="009D6790">
        <w:rPr>
          <w:spacing w:val="0"/>
        </w:rPr>
        <w:t xml:space="preserve">If the verbs "make, help, see, </w:t>
      </w:r>
      <w:proofErr w:type="gramStart"/>
      <w:r w:rsidRPr="009D6790">
        <w:rPr>
          <w:spacing w:val="0"/>
        </w:rPr>
        <w:t>hear</w:t>
      </w:r>
      <w:proofErr w:type="gramEnd"/>
      <w:r w:rsidRPr="009D6790">
        <w:rPr>
          <w:spacing w:val="0"/>
        </w:rPr>
        <w:t>" in such constructions are used in the passive voice, the infinitive after them keeps the particle "to": He was made to leave. She was helped to do it. He was seen to enter that building. He was heard to laugh.</w:t>
      </w:r>
    </w:p>
    <w:p w:rsidR="0003091A" w:rsidRPr="009D6790" w:rsidRDefault="0003091A" w:rsidP="00282860">
      <w:pPr>
        <w:pStyle w:val="32"/>
        <w:rPr>
          <w:spacing w:val="0"/>
        </w:rPr>
      </w:pPr>
      <w:r w:rsidRPr="009D6790">
        <w:rPr>
          <w:spacing w:val="0"/>
        </w:rPr>
        <w:t>If there are two infinitives next to each other connected by "and, or, but, except, than", the second infinitive is often used without "to": I told him to sit down and rest. She didn't know whether to go or stay. There was nothing to do but wait. There is nothing for him to do but watch TV. It's easier to type than write.</w:t>
      </w:r>
    </w:p>
    <w:p w:rsidR="0003091A" w:rsidRPr="009D6790" w:rsidRDefault="0003091A" w:rsidP="00282860">
      <w:pPr>
        <w:pStyle w:val="32"/>
        <w:rPr>
          <w:spacing w:val="0"/>
        </w:rPr>
      </w:pPr>
      <w:r w:rsidRPr="009D6790">
        <w:rPr>
          <w:spacing w:val="0"/>
        </w:rPr>
        <w:t>But it is often necessary to repeat "to" before the second infinitive for clarity, especially in longer infinitive phrases: I told him to sit down on the sofa and to rest a little. It is easier to type this text than to write it. To buy or not to buy is a hard choice for her.</w:t>
      </w:r>
    </w:p>
    <w:p w:rsidR="0003091A" w:rsidRPr="009D6790" w:rsidRDefault="0003091A" w:rsidP="00282860">
      <w:pPr>
        <w:pStyle w:val="32"/>
        <w:rPr>
          <w:spacing w:val="0"/>
        </w:rPr>
      </w:pPr>
      <w:r w:rsidRPr="009D6790">
        <w:rPr>
          <w:spacing w:val="0"/>
        </w:rPr>
        <w:t xml:space="preserve">The particle "to" </w:t>
      </w:r>
      <w:proofErr w:type="gramStart"/>
      <w:r w:rsidRPr="009D6790">
        <w:rPr>
          <w:spacing w:val="0"/>
        </w:rPr>
        <w:t>is</w:t>
      </w:r>
      <w:proofErr w:type="gramEnd"/>
      <w:r w:rsidRPr="009D6790">
        <w:rPr>
          <w:spacing w:val="0"/>
        </w:rPr>
        <w:t xml:space="preserve"> often used without the infinitive at the end of the sentence if the infinitive is clearly mentioned earlier in the sentence: He asks me to do this work, but I don't want to. I didn't want to go there, but I had to. He would prefer to sleep till noon if he were allowed to.</w:t>
      </w:r>
    </w:p>
    <w:p w:rsidR="0003091A" w:rsidRPr="009D6790" w:rsidRDefault="0003091A" w:rsidP="003A2CFB">
      <w:pPr>
        <w:pStyle w:val="5"/>
        <w:rPr>
          <w:spacing w:val="0"/>
        </w:rPr>
      </w:pPr>
      <w:r w:rsidRPr="009D6790">
        <w:rPr>
          <w:spacing w:val="0"/>
        </w:rPr>
        <w:t xml:space="preserve">Частица </w:t>
      </w:r>
      <w:proofErr w:type="spellStart"/>
      <w:r w:rsidRPr="009D6790">
        <w:rPr>
          <w:spacing w:val="0"/>
        </w:rPr>
        <w:t>not</w:t>
      </w:r>
      <w:proofErr w:type="spellEnd"/>
    </w:p>
    <w:p w:rsidR="0003091A" w:rsidRPr="009D6790" w:rsidRDefault="0003091A" w:rsidP="00282860">
      <w:pPr>
        <w:pStyle w:val="24"/>
        <w:rPr>
          <w:spacing w:val="0"/>
          <w:lang w:val="ru-RU"/>
        </w:rPr>
      </w:pPr>
      <w:r w:rsidRPr="009D6790">
        <w:rPr>
          <w:spacing w:val="0"/>
          <w:lang w:val="ru-RU"/>
        </w:rPr>
        <w:t xml:space="preserve">В зависимости от значения предложения, </w:t>
      </w:r>
      <w:r w:rsidRPr="009D6790">
        <w:rPr>
          <w:i/>
          <w:spacing w:val="0"/>
        </w:rPr>
        <w:t>not</w:t>
      </w:r>
      <w:r w:rsidRPr="009D6790">
        <w:rPr>
          <w:spacing w:val="0"/>
          <w:lang w:val="ru-RU"/>
        </w:rPr>
        <w:t xml:space="preserve"> можно использовать со сказуемым или с инфинитивом:</w:t>
      </w:r>
    </w:p>
    <w:p w:rsidR="0003091A" w:rsidRPr="009D6790" w:rsidRDefault="0003091A" w:rsidP="00282860">
      <w:pPr>
        <w:pStyle w:val="24"/>
        <w:rPr>
          <w:spacing w:val="0"/>
        </w:rPr>
      </w:pPr>
      <w:r w:rsidRPr="009D6790">
        <w:rPr>
          <w:spacing w:val="0"/>
        </w:rPr>
        <w:t>He did not promise to do it.</w:t>
      </w:r>
    </w:p>
    <w:p w:rsidR="0003091A" w:rsidRPr="009D6790" w:rsidRDefault="0003091A" w:rsidP="00282860">
      <w:pPr>
        <w:pStyle w:val="24"/>
        <w:rPr>
          <w:spacing w:val="0"/>
        </w:rPr>
      </w:pPr>
      <w:r w:rsidRPr="009D6790">
        <w:rPr>
          <w:spacing w:val="0"/>
        </w:rPr>
        <w:t>He promised not to do it.</w:t>
      </w:r>
    </w:p>
    <w:p w:rsidR="0003091A" w:rsidRPr="009D6790" w:rsidRDefault="0003091A" w:rsidP="00282860">
      <w:pPr>
        <w:pStyle w:val="24"/>
        <w:rPr>
          <w:spacing w:val="0"/>
        </w:rPr>
      </w:pPr>
      <w:r w:rsidRPr="009D6790">
        <w:rPr>
          <w:spacing w:val="0"/>
        </w:rPr>
        <w:t>Don't even try to lie to me.</w:t>
      </w:r>
    </w:p>
    <w:p w:rsidR="0003091A" w:rsidRPr="009D6790" w:rsidRDefault="0003091A" w:rsidP="00282860">
      <w:pPr>
        <w:pStyle w:val="24"/>
        <w:rPr>
          <w:spacing w:val="0"/>
        </w:rPr>
      </w:pPr>
      <w:r w:rsidRPr="009D6790">
        <w:rPr>
          <w:spacing w:val="0"/>
        </w:rPr>
        <w:t>Try not to be late.</w:t>
      </w:r>
    </w:p>
    <w:p w:rsidR="0003091A" w:rsidRPr="009D6790" w:rsidRDefault="0003091A" w:rsidP="00282860">
      <w:pPr>
        <w:pStyle w:val="24"/>
        <w:rPr>
          <w:spacing w:val="0"/>
        </w:rPr>
      </w:pPr>
      <w:r w:rsidRPr="009D6790">
        <w:rPr>
          <w:spacing w:val="0"/>
        </w:rPr>
        <w:t>They decided not to go to the party.</w:t>
      </w:r>
    </w:p>
    <w:p w:rsidR="0003091A" w:rsidRPr="009D6790" w:rsidRDefault="0003091A" w:rsidP="003A2CFB">
      <w:pPr>
        <w:pStyle w:val="5"/>
        <w:rPr>
          <w:spacing w:val="0"/>
        </w:rPr>
      </w:pPr>
      <w:r w:rsidRPr="009D6790">
        <w:rPr>
          <w:spacing w:val="0"/>
        </w:rPr>
        <w:lastRenderedPageBreak/>
        <w:t xml:space="preserve">Инфинитивы после пассивных глагольных </w:t>
      </w:r>
      <w:r w:rsidR="003A2CFB" w:rsidRPr="009D6790">
        <w:rPr>
          <w:spacing w:val="0"/>
        </w:rPr>
        <w:t>форм</w:t>
      </w:r>
    </w:p>
    <w:p w:rsidR="0003091A" w:rsidRPr="009D6790" w:rsidRDefault="0003091A" w:rsidP="00282860">
      <w:pPr>
        <w:pStyle w:val="32"/>
        <w:rPr>
          <w:spacing w:val="0"/>
          <w:lang w:val="ru-RU"/>
        </w:rPr>
      </w:pPr>
      <w:r w:rsidRPr="009D6790">
        <w:rPr>
          <w:spacing w:val="0"/>
          <w:lang w:val="ru-RU"/>
        </w:rPr>
        <w:t>Многие глаголы могут быть использованы в пассивном залоге с инфинитивом после них в функции дополнения.</w:t>
      </w:r>
    </w:p>
    <w:p w:rsidR="0003091A" w:rsidRPr="009D6790" w:rsidRDefault="0003091A" w:rsidP="00282860">
      <w:pPr>
        <w:pStyle w:val="32"/>
        <w:rPr>
          <w:spacing w:val="0"/>
          <w:lang w:val="ru-RU"/>
        </w:rPr>
      </w:pPr>
      <w:r w:rsidRPr="009D6790">
        <w:rPr>
          <w:spacing w:val="0"/>
          <w:lang w:val="ru-RU"/>
        </w:rPr>
        <w:t xml:space="preserve">Инфинитив используется после пассивных форм глаголов: </w:t>
      </w:r>
      <w:r w:rsidRPr="009D6790">
        <w:rPr>
          <w:i/>
          <w:spacing w:val="0"/>
        </w:rPr>
        <w:t>allow</w:t>
      </w:r>
      <w:r w:rsidRPr="009D6790">
        <w:rPr>
          <w:i/>
          <w:spacing w:val="0"/>
          <w:lang w:val="ru-RU"/>
        </w:rPr>
        <w:t xml:space="preserve">, </w:t>
      </w:r>
      <w:r w:rsidRPr="009D6790">
        <w:rPr>
          <w:i/>
          <w:spacing w:val="0"/>
        </w:rPr>
        <w:t>permit</w:t>
      </w:r>
      <w:r w:rsidRPr="009D6790">
        <w:rPr>
          <w:i/>
          <w:spacing w:val="0"/>
          <w:lang w:val="ru-RU"/>
        </w:rPr>
        <w:t xml:space="preserve">, </w:t>
      </w:r>
      <w:r w:rsidRPr="009D6790">
        <w:rPr>
          <w:i/>
          <w:spacing w:val="0"/>
        </w:rPr>
        <w:t>ask</w:t>
      </w:r>
      <w:r w:rsidRPr="009D6790">
        <w:rPr>
          <w:i/>
          <w:spacing w:val="0"/>
          <w:lang w:val="ru-RU"/>
        </w:rPr>
        <w:t xml:space="preserve">, </w:t>
      </w:r>
      <w:r w:rsidRPr="009D6790">
        <w:rPr>
          <w:i/>
          <w:spacing w:val="0"/>
        </w:rPr>
        <w:t>tell</w:t>
      </w:r>
      <w:r w:rsidRPr="009D6790">
        <w:rPr>
          <w:i/>
          <w:spacing w:val="0"/>
          <w:lang w:val="ru-RU"/>
        </w:rPr>
        <w:t xml:space="preserve">, </w:t>
      </w:r>
      <w:r w:rsidRPr="009D6790">
        <w:rPr>
          <w:i/>
          <w:spacing w:val="0"/>
        </w:rPr>
        <w:t>order</w:t>
      </w:r>
      <w:r w:rsidRPr="009D6790">
        <w:rPr>
          <w:i/>
          <w:spacing w:val="0"/>
          <w:lang w:val="ru-RU"/>
        </w:rPr>
        <w:t xml:space="preserve">, </w:t>
      </w:r>
      <w:r w:rsidRPr="009D6790">
        <w:rPr>
          <w:i/>
          <w:spacing w:val="0"/>
        </w:rPr>
        <w:t>force</w:t>
      </w:r>
      <w:r w:rsidRPr="009D6790">
        <w:rPr>
          <w:i/>
          <w:spacing w:val="0"/>
          <w:lang w:val="ru-RU"/>
        </w:rPr>
        <w:t xml:space="preserve">, </w:t>
      </w:r>
      <w:r w:rsidRPr="009D6790">
        <w:rPr>
          <w:i/>
          <w:spacing w:val="0"/>
        </w:rPr>
        <w:t>advise</w:t>
      </w:r>
      <w:r w:rsidRPr="009D6790">
        <w:rPr>
          <w:i/>
          <w:spacing w:val="0"/>
          <w:lang w:val="ru-RU"/>
        </w:rPr>
        <w:t xml:space="preserve">, </w:t>
      </w:r>
      <w:r w:rsidRPr="009D6790">
        <w:rPr>
          <w:i/>
          <w:spacing w:val="0"/>
        </w:rPr>
        <w:t>warn</w:t>
      </w:r>
      <w:r w:rsidRPr="009D6790">
        <w:rPr>
          <w:i/>
          <w:spacing w:val="0"/>
          <w:lang w:val="ru-RU"/>
        </w:rPr>
        <w:t xml:space="preserve">, </w:t>
      </w:r>
      <w:r w:rsidRPr="009D6790">
        <w:rPr>
          <w:i/>
          <w:spacing w:val="0"/>
        </w:rPr>
        <w:t>encourage</w:t>
      </w:r>
      <w:r w:rsidRPr="009D6790">
        <w:rPr>
          <w:spacing w:val="0"/>
          <w:lang w:val="ru-RU"/>
        </w:rPr>
        <w:t>:</w:t>
      </w:r>
    </w:p>
    <w:p w:rsidR="0003091A" w:rsidRPr="009D6790" w:rsidRDefault="0003091A" w:rsidP="00282860">
      <w:pPr>
        <w:pStyle w:val="32"/>
        <w:rPr>
          <w:spacing w:val="0"/>
        </w:rPr>
      </w:pPr>
      <w:r w:rsidRPr="009D6790">
        <w:rPr>
          <w:spacing w:val="0"/>
        </w:rPr>
        <w:t>She allowed us to go there. – We were allowed to go there.</w:t>
      </w:r>
    </w:p>
    <w:p w:rsidR="0003091A" w:rsidRPr="009D6790" w:rsidRDefault="0003091A" w:rsidP="00282860">
      <w:pPr>
        <w:pStyle w:val="32"/>
        <w:rPr>
          <w:spacing w:val="0"/>
        </w:rPr>
      </w:pPr>
      <w:r w:rsidRPr="009D6790">
        <w:rPr>
          <w:spacing w:val="0"/>
        </w:rPr>
        <w:t>They warned me not to do it. – I was warned not to do it.</w:t>
      </w:r>
    </w:p>
    <w:p w:rsidR="0003091A" w:rsidRPr="009D6790" w:rsidRDefault="0003091A" w:rsidP="00282860">
      <w:pPr>
        <w:pStyle w:val="32"/>
        <w:rPr>
          <w:spacing w:val="0"/>
        </w:rPr>
      </w:pPr>
      <w:r w:rsidRPr="009D6790">
        <w:rPr>
          <w:spacing w:val="0"/>
        </w:rPr>
        <w:t>He advised her to find a good lawyer. – She was advised to find a good lawyer.</w:t>
      </w:r>
    </w:p>
    <w:p w:rsidR="0003091A" w:rsidRPr="009D6790" w:rsidRDefault="0003091A" w:rsidP="00282860">
      <w:pPr>
        <w:pStyle w:val="32"/>
        <w:rPr>
          <w:spacing w:val="0"/>
        </w:rPr>
      </w:pPr>
      <w:proofErr w:type="spellStart"/>
      <w:r w:rsidRPr="009D6790">
        <w:rPr>
          <w:spacing w:val="0"/>
        </w:rPr>
        <w:t>Инфинитив</w:t>
      </w:r>
      <w:proofErr w:type="spellEnd"/>
      <w:r w:rsidRPr="009D6790">
        <w:rPr>
          <w:spacing w:val="0"/>
        </w:rPr>
        <w:t xml:space="preserve"> </w:t>
      </w:r>
      <w:proofErr w:type="spellStart"/>
      <w:r w:rsidRPr="009D6790">
        <w:rPr>
          <w:spacing w:val="0"/>
        </w:rPr>
        <w:t>используется</w:t>
      </w:r>
      <w:proofErr w:type="spellEnd"/>
      <w:r w:rsidRPr="009D6790">
        <w:rPr>
          <w:spacing w:val="0"/>
        </w:rPr>
        <w:t xml:space="preserve"> </w:t>
      </w:r>
      <w:proofErr w:type="spellStart"/>
      <w:r w:rsidRPr="009D6790">
        <w:rPr>
          <w:spacing w:val="0"/>
        </w:rPr>
        <w:t>после</w:t>
      </w:r>
      <w:proofErr w:type="spellEnd"/>
      <w:r w:rsidRPr="009D6790">
        <w:rPr>
          <w:spacing w:val="0"/>
        </w:rPr>
        <w:t xml:space="preserve"> </w:t>
      </w:r>
      <w:proofErr w:type="spellStart"/>
      <w:r w:rsidRPr="009D6790">
        <w:rPr>
          <w:spacing w:val="0"/>
        </w:rPr>
        <w:t>пассивных</w:t>
      </w:r>
      <w:proofErr w:type="spellEnd"/>
      <w:r w:rsidRPr="009D6790">
        <w:rPr>
          <w:spacing w:val="0"/>
        </w:rPr>
        <w:t xml:space="preserve"> </w:t>
      </w:r>
      <w:proofErr w:type="spellStart"/>
      <w:r w:rsidRPr="009D6790">
        <w:rPr>
          <w:spacing w:val="0"/>
        </w:rPr>
        <w:t>форм</w:t>
      </w:r>
      <w:proofErr w:type="spellEnd"/>
      <w:r w:rsidRPr="009D6790">
        <w:rPr>
          <w:spacing w:val="0"/>
        </w:rPr>
        <w:t xml:space="preserve"> </w:t>
      </w:r>
      <w:proofErr w:type="spellStart"/>
      <w:r w:rsidRPr="009D6790">
        <w:rPr>
          <w:spacing w:val="0"/>
        </w:rPr>
        <w:t>глаголов</w:t>
      </w:r>
      <w:proofErr w:type="spellEnd"/>
      <w:r w:rsidRPr="009D6790">
        <w:rPr>
          <w:spacing w:val="0"/>
        </w:rPr>
        <w:t xml:space="preserve">: </w:t>
      </w:r>
      <w:r w:rsidRPr="009D6790">
        <w:rPr>
          <w:i/>
          <w:spacing w:val="0"/>
        </w:rPr>
        <w:t xml:space="preserve">say, report, expect, suppose, allege, believe, </w:t>
      </w:r>
      <w:proofErr w:type="gramStart"/>
      <w:r w:rsidRPr="009D6790">
        <w:rPr>
          <w:i/>
          <w:spacing w:val="0"/>
        </w:rPr>
        <w:t>know</w:t>
      </w:r>
      <w:proofErr w:type="gramEnd"/>
      <w:r w:rsidRPr="009D6790">
        <w:rPr>
          <w:spacing w:val="0"/>
        </w:rPr>
        <w:t>:</w:t>
      </w:r>
    </w:p>
    <w:p w:rsidR="0003091A" w:rsidRPr="009D6790" w:rsidRDefault="0003091A" w:rsidP="00282860">
      <w:pPr>
        <w:pStyle w:val="32"/>
        <w:rPr>
          <w:spacing w:val="0"/>
        </w:rPr>
      </w:pPr>
      <w:r w:rsidRPr="009D6790">
        <w:rPr>
          <w:spacing w:val="0"/>
        </w:rPr>
        <w:t xml:space="preserve">Prices are expected to rise even higher. </w:t>
      </w:r>
      <w:proofErr w:type="gramStart"/>
      <w:r w:rsidRPr="009D6790">
        <w:rPr>
          <w:spacing w:val="0"/>
        </w:rPr>
        <w:t xml:space="preserve">- </w:t>
      </w:r>
      <w:proofErr w:type="spellStart"/>
      <w:r w:rsidRPr="009D6790">
        <w:rPr>
          <w:spacing w:val="0"/>
        </w:rPr>
        <w:t>Ожидается</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цены</w:t>
      </w:r>
      <w:proofErr w:type="spellEnd"/>
      <w:r w:rsidRPr="009D6790">
        <w:rPr>
          <w:spacing w:val="0"/>
        </w:rPr>
        <w:t xml:space="preserve"> </w:t>
      </w:r>
      <w:proofErr w:type="spellStart"/>
      <w:r w:rsidRPr="009D6790">
        <w:rPr>
          <w:spacing w:val="0"/>
        </w:rPr>
        <w:t>вырастут</w:t>
      </w:r>
      <w:proofErr w:type="spellEnd"/>
      <w:r w:rsidRPr="009D6790">
        <w:rPr>
          <w:spacing w:val="0"/>
        </w:rPr>
        <w:t xml:space="preserve"> </w:t>
      </w:r>
      <w:proofErr w:type="spellStart"/>
      <w:r w:rsidRPr="009D6790">
        <w:rPr>
          <w:spacing w:val="0"/>
        </w:rPr>
        <w:t>еще</w:t>
      </w:r>
      <w:proofErr w:type="spellEnd"/>
      <w:r w:rsidRPr="009D6790">
        <w:rPr>
          <w:spacing w:val="0"/>
        </w:rPr>
        <w:t xml:space="preserve"> </w:t>
      </w:r>
      <w:proofErr w:type="spellStart"/>
      <w:r w:rsidRPr="009D6790">
        <w:rPr>
          <w:spacing w:val="0"/>
        </w:rPr>
        <w:t>выше</w:t>
      </w:r>
      <w:proofErr w:type="spellEnd"/>
      <w:r w:rsidRPr="009D6790">
        <w:rPr>
          <w:spacing w:val="0"/>
        </w:rPr>
        <w:t>.</w:t>
      </w:r>
      <w:proofErr w:type="gramEnd"/>
    </w:p>
    <w:p w:rsidR="0003091A" w:rsidRPr="009D6790" w:rsidRDefault="0003091A" w:rsidP="00282860">
      <w:pPr>
        <w:pStyle w:val="32"/>
        <w:rPr>
          <w:spacing w:val="0"/>
        </w:rPr>
      </w:pPr>
      <w:r w:rsidRPr="009D6790">
        <w:rPr>
          <w:spacing w:val="0"/>
        </w:rPr>
        <w:t xml:space="preserve">He was expected to visit them. </w:t>
      </w:r>
      <w:proofErr w:type="gramStart"/>
      <w:r w:rsidRPr="009D6790">
        <w:rPr>
          <w:spacing w:val="0"/>
        </w:rPr>
        <w:t xml:space="preserve">– </w:t>
      </w:r>
      <w:proofErr w:type="spellStart"/>
      <w:r w:rsidRPr="009D6790">
        <w:rPr>
          <w:spacing w:val="0"/>
        </w:rPr>
        <w:t>Ожидают</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он</w:t>
      </w:r>
      <w:proofErr w:type="spellEnd"/>
      <w:r w:rsidRPr="009D6790">
        <w:rPr>
          <w:spacing w:val="0"/>
        </w:rPr>
        <w:t xml:space="preserve"> </w:t>
      </w:r>
      <w:proofErr w:type="spellStart"/>
      <w:r w:rsidRPr="009D6790">
        <w:rPr>
          <w:spacing w:val="0"/>
        </w:rPr>
        <w:t>их</w:t>
      </w:r>
      <w:proofErr w:type="spellEnd"/>
      <w:r w:rsidRPr="009D6790">
        <w:rPr>
          <w:spacing w:val="0"/>
        </w:rPr>
        <w:t xml:space="preserve"> </w:t>
      </w:r>
      <w:proofErr w:type="spellStart"/>
      <w:r w:rsidRPr="009D6790">
        <w:rPr>
          <w:spacing w:val="0"/>
        </w:rPr>
        <w:t>навестит</w:t>
      </w:r>
      <w:proofErr w:type="spellEnd"/>
      <w:r w:rsidRPr="009D6790">
        <w:rPr>
          <w:spacing w:val="0"/>
        </w:rPr>
        <w:t>.</w:t>
      </w:r>
      <w:proofErr w:type="gramEnd"/>
    </w:p>
    <w:p w:rsidR="0003091A" w:rsidRPr="009D6790" w:rsidRDefault="0003091A" w:rsidP="00282860">
      <w:pPr>
        <w:pStyle w:val="32"/>
        <w:rPr>
          <w:spacing w:val="0"/>
        </w:rPr>
      </w:pPr>
      <w:r w:rsidRPr="009D6790">
        <w:rPr>
          <w:spacing w:val="0"/>
        </w:rPr>
        <w:t xml:space="preserve">She was supposed to arrive at 10 a.m. – </w:t>
      </w:r>
      <w:proofErr w:type="spellStart"/>
      <w:r w:rsidRPr="009D6790">
        <w:rPr>
          <w:spacing w:val="0"/>
        </w:rPr>
        <w:t>Предполагают</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она</w:t>
      </w:r>
      <w:proofErr w:type="spellEnd"/>
      <w:r w:rsidRPr="009D6790">
        <w:rPr>
          <w:spacing w:val="0"/>
        </w:rPr>
        <w:t xml:space="preserve"> </w:t>
      </w:r>
      <w:proofErr w:type="spellStart"/>
      <w:r w:rsidRPr="009D6790">
        <w:rPr>
          <w:spacing w:val="0"/>
        </w:rPr>
        <w:t>прибудет</w:t>
      </w:r>
      <w:proofErr w:type="spellEnd"/>
      <w:r w:rsidRPr="009D6790">
        <w:rPr>
          <w:spacing w:val="0"/>
        </w:rPr>
        <w:t xml:space="preserve"> в 10.</w:t>
      </w:r>
    </w:p>
    <w:p w:rsidR="0003091A" w:rsidRPr="009D6790" w:rsidRDefault="0003091A" w:rsidP="00282860">
      <w:pPr>
        <w:pStyle w:val="32"/>
        <w:rPr>
          <w:spacing w:val="0"/>
        </w:rPr>
      </w:pPr>
      <w:r w:rsidRPr="009D6790">
        <w:rPr>
          <w:spacing w:val="0"/>
        </w:rPr>
        <w:t xml:space="preserve">You are not supposed to be here. </w:t>
      </w:r>
      <w:proofErr w:type="gramStart"/>
      <w:r w:rsidRPr="009D6790">
        <w:rPr>
          <w:spacing w:val="0"/>
        </w:rPr>
        <w:t xml:space="preserve">– </w:t>
      </w:r>
      <w:proofErr w:type="spellStart"/>
      <w:r w:rsidRPr="009D6790">
        <w:rPr>
          <w:spacing w:val="0"/>
        </w:rPr>
        <w:t>Не</w:t>
      </w:r>
      <w:proofErr w:type="spellEnd"/>
      <w:r w:rsidRPr="009D6790">
        <w:rPr>
          <w:spacing w:val="0"/>
        </w:rPr>
        <w:t xml:space="preserve"> </w:t>
      </w:r>
      <w:proofErr w:type="spellStart"/>
      <w:r w:rsidRPr="009D6790">
        <w:rPr>
          <w:spacing w:val="0"/>
        </w:rPr>
        <w:t>предполагалось</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вы</w:t>
      </w:r>
      <w:proofErr w:type="spellEnd"/>
      <w:r w:rsidRPr="009D6790">
        <w:rPr>
          <w:spacing w:val="0"/>
        </w:rPr>
        <w:t xml:space="preserve"> </w:t>
      </w:r>
      <w:proofErr w:type="spellStart"/>
      <w:r w:rsidRPr="009D6790">
        <w:rPr>
          <w:spacing w:val="0"/>
        </w:rPr>
        <w:t>здесь</w:t>
      </w:r>
      <w:proofErr w:type="spellEnd"/>
      <w:r w:rsidRPr="009D6790">
        <w:rPr>
          <w:spacing w:val="0"/>
        </w:rPr>
        <w:t>.</w:t>
      </w:r>
      <w:proofErr w:type="gramEnd"/>
    </w:p>
    <w:p w:rsidR="0003091A" w:rsidRPr="009D6790" w:rsidRDefault="0003091A" w:rsidP="00282860">
      <w:pPr>
        <w:pStyle w:val="32"/>
        <w:rPr>
          <w:spacing w:val="0"/>
        </w:rPr>
      </w:pPr>
      <w:r w:rsidRPr="009D6790">
        <w:rPr>
          <w:spacing w:val="0"/>
        </w:rPr>
        <w:t xml:space="preserve">He is said to be 125 years old. </w:t>
      </w:r>
      <w:proofErr w:type="gramStart"/>
      <w:r w:rsidRPr="009D6790">
        <w:rPr>
          <w:spacing w:val="0"/>
        </w:rPr>
        <w:t xml:space="preserve">– </w:t>
      </w:r>
      <w:proofErr w:type="spellStart"/>
      <w:r w:rsidRPr="009D6790">
        <w:rPr>
          <w:spacing w:val="0"/>
        </w:rPr>
        <w:t>Говорят</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ему</w:t>
      </w:r>
      <w:proofErr w:type="spellEnd"/>
      <w:r w:rsidRPr="009D6790">
        <w:rPr>
          <w:spacing w:val="0"/>
        </w:rPr>
        <w:t xml:space="preserve"> 125 </w:t>
      </w:r>
      <w:proofErr w:type="spellStart"/>
      <w:r w:rsidRPr="009D6790">
        <w:rPr>
          <w:spacing w:val="0"/>
        </w:rPr>
        <w:t>лет</w:t>
      </w:r>
      <w:proofErr w:type="spellEnd"/>
      <w:r w:rsidRPr="009D6790">
        <w:rPr>
          <w:spacing w:val="0"/>
        </w:rPr>
        <w:t>.</w:t>
      </w:r>
      <w:proofErr w:type="gramEnd"/>
    </w:p>
    <w:p w:rsidR="0003091A" w:rsidRPr="009D6790" w:rsidRDefault="0003091A" w:rsidP="00282860">
      <w:pPr>
        <w:pStyle w:val="32"/>
        <w:rPr>
          <w:spacing w:val="0"/>
        </w:rPr>
      </w:pPr>
      <w:r w:rsidRPr="009D6790">
        <w:rPr>
          <w:spacing w:val="0"/>
        </w:rPr>
        <w:t xml:space="preserve">He is believed to be the oldest person in the country. </w:t>
      </w:r>
      <w:proofErr w:type="gramStart"/>
      <w:r w:rsidRPr="009D6790">
        <w:rPr>
          <w:spacing w:val="0"/>
        </w:rPr>
        <w:t xml:space="preserve">– </w:t>
      </w:r>
      <w:proofErr w:type="spellStart"/>
      <w:r w:rsidRPr="009D6790">
        <w:rPr>
          <w:spacing w:val="0"/>
        </w:rPr>
        <w:t>Считается</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он</w:t>
      </w:r>
      <w:proofErr w:type="spellEnd"/>
      <w:r w:rsidRPr="009D6790">
        <w:rPr>
          <w:spacing w:val="0"/>
        </w:rPr>
        <w:t xml:space="preserve"> </w:t>
      </w:r>
      <w:proofErr w:type="spellStart"/>
      <w:r w:rsidRPr="009D6790">
        <w:rPr>
          <w:spacing w:val="0"/>
        </w:rPr>
        <w:t>самый</w:t>
      </w:r>
      <w:proofErr w:type="spellEnd"/>
      <w:r w:rsidRPr="009D6790">
        <w:rPr>
          <w:spacing w:val="0"/>
        </w:rPr>
        <w:t xml:space="preserve"> </w:t>
      </w:r>
      <w:proofErr w:type="spellStart"/>
      <w:r w:rsidRPr="009D6790">
        <w:rPr>
          <w:spacing w:val="0"/>
        </w:rPr>
        <w:t>старый</w:t>
      </w:r>
      <w:proofErr w:type="spellEnd"/>
      <w:r w:rsidRPr="009D6790">
        <w:rPr>
          <w:spacing w:val="0"/>
        </w:rPr>
        <w:t xml:space="preserve"> </w:t>
      </w:r>
      <w:proofErr w:type="spellStart"/>
      <w:r w:rsidRPr="009D6790">
        <w:rPr>
          <w:spacing w:val="0"/>
        </w:rPr>
        <w:t>человек</w:t>
      </w:r>
      <w:proofErr w:type="spellEnd"/>
      <w:r w:rsidRPr="009D6790">
        <w:rPr>
          <w:spacing w:val="0"/>
        </w:rPr>
        <w:t xml:space="preserve"> в </w:t>
      </w:r>
      <w:proofErr w:type="spellStart"/>
      <w:r w:rsidRPr="009D6790">
        <w:rPr>
          <w:spacing w:val="0"/>
        </w:rPr>
        <w:t>стране</w:t>
      </w:r>
      <w:proofErr w:type="spellEnd"/>
      <w:r w:rsidRPr="009D6790">
        <w:rPr>
          <w:spacing w:val="0"/>
        </w:rPr>
        <w:t>.</w:t>
      </w:r>
      <w:proofErr w:type="gramEnd"/>
    </w:p>
    <w:p w:rsidR="00282860" w:rsidRPr="009D6790" w:rsidRDefault="00282860" w:rsidP="0017269D">
      <w:pPr>
        <w:pStyle w:val="110"/>
      </w:pPr>
      <w:proofErr w:type="spellStart"/>
      <w:r w:rsidRPr="009D6790">
        <w:t>Ex</w:t>
      </w:r>
      <w:proofErr w:type="spellEnd"/>
      <w:r w:rsidRPr="009D6790">
        <w:t>. 3</w:t>
      </w:r>
      <w:r w:rsidR="0017269D">
        <w:t>3</w:t>
      </w:r>
      <w:r w:rsidRPr="009D6790">
        <w:t xml:space="preserve"> Прочтите предложения, определите функцию инфинитива, переведите:</w:t>
      </w:r>
    </w:p>
    <w:p w:rsidR="0003091A" w:rsidRPr="009D6790" w:rsidRDefault="0003091A" w:rsidP="00080CD6">
      <w:pPr>
        <w:pStyle w:val="4"/>
        <w:numPr>
          <w:ilvl w:val="0"/>
          <w:numId w:val="37"/>
        </w:numPr>
        <w:ind w:left="357" w:hanging="357"/>
        <w:rPr>
          <w:spacing w:val="0"/>
        </w:rPr>
      </w:pPr>
      <w:r w:rsidRPr="009D6790">
        <w:rPr>
          <w:spacing w:val="0"/>
        </w:rPr>
        <w:t>By means of radio and television we can do an endless number of jobs: call doctors to far-off places in the Arctic, help airplanes to land automatically in bad weather, direct the work of a dozen machines at once, or guide the flight of rockets and sputniks in space.</w:t>
      </w:r>
    </w:p>
    <w:p w:rsidR="0003091A" w:rsidRPr="009D6790" w:rsidRDefault="0003091A" w:rsidP="00080CD6">
      <w:pPr>
        <w:pStyle w:val="4"/>
        <w:numPr>
          <w:ilvl w:val="0"/>
          <w:numId w:val="37"/>
        </w:numPr>
        <w:ind w:left="357" w:hanging="357"/>
        <w:rPr>
          <w:spacing w:val="0"/>
        </w:rPr>
      </w:pPr>
      <w:r w:rsidRPr="009D6790">
        <w:rPr>
          <w:spacing w:val="0"/>
        </w:rPr>
        <w:t>Men are learning to put this energy to use.</w:t>
      </w:r>
    </w:p>
    <w:p w:rsidR="0003091A" w:rsidRPr="009D6790" w:rsidRDefault="0003091A" w:rsidP="00080CD6">
      <w:pPr>
        <w:pStyle w:val="4"/>
        <w:numPr>
          <w:ilvl w:val="0"/>
          <w:numId w:val="37"/>
        </w:numPr>
        <w:ind w:left="357" w:hanging="357"/>
        <w:rPr>
          <w:spacing w:val="0"/>
        </w:rPr>
      </w:pPr>
      <w:r w:rsidRPr="009D6790">
        <w:rPr>
          <w:spacing w:val="0"/>
        </w:rPr>
        <w:t>These questions will be discussed at the conference shortly to open in Moscow.</w:t>
      </w:r>
    </w:p>
    <w:p w:rsidR="0003091A" w:rsidRPr="009D6790" w:rsidRDefault="0003091A" w:rsidP="00080CD6">
      <w:pPr>
        <w:pStyle w:val="4"/>
        <w:numPr>
          <w:ilvl w:val="0"/>
          <w:numId w:val="37"/>
        </w:numPr>
        <w:ind w:left="357" w:hanging="357"/>
        <w:rPr>
          <w:spacing w:val="0"/>
        </w:rPr>
      </w:pPr>
      <w:r w:rsidRPr="009D6790">
        <w:rPr>
          <w:spacing w:val="0"/>
        </w:rPr>
        <w:t>Elements chemically combine to form compounds.</w:t>
      </w:r>
    </w:p>
    <w:p w:rsidR="0003091A" w:rsidRPr="009D6790" w:rsidRDefault="0003091A" w:rsidP="00080CD6">
      <w:pPr>
        <w:pStyle w:val="4"/>
        <w:numPr>
          <w:ilvl w:val="0"/>
          <w:numId w:val="37"/>
        </w:numPr>
        <w:ind w:left="357" w:hanging="357"/>
        <w:rPr>
          <w:spacing w:val="0"/>
        </w:rPr>
      </w:pPr>
      <w:r w:rsidRPr="009D6790">
        <w:rPr>
          <w:spacing w:val="0"/>
        </w:rPr>
        <w:t>After alpha particles are slowed down, they capture two electrons to become normal helium atoms.</w:t>
      </w:r>
    </w:p>
    <w:p w:rsidR="0003091A" w:rsidRPr="009D6790" w:rsidRDefault="0003091A" w:rsidP="00080CD6">
      <w:pPr>
        <w:pStyle w:val="4"/>
        <w:numPr>
          <w:ilvl w:val="0"/>
          <w:numId w:val="37"/>
        </w:numPr>
        <w:ind w:left="357" w:hanging="357"/>
        <w:rPr>
          <w:spacing w:val="0"/>
        </w:rPr>
      </w:pPr>
      <w:r w:rsidRPr="009D6790">
        <w:rPr>
          <w:spacing w:val="0"/>
        </w:rPr>
        <w:t>Molecules are too small to be seen even with a microscope.</w:t>
      </w:r>
    </w:p>
    <w:p w:rsidR="0003091A" w:rsidRPr="009D6790" w:rsidRDefault="0003091A" w:rsidP="00080CD6">
      <w:pPr>
        <w:pStyle w:val="4"/>
        <w:numPr>
          <w:ilvl w:val="0"/>
          <w:numId w:val="37"/>
        </w:numPr>
        <w:ind w:left="357" w:hanging="357"/>
        <w:rPr>
          <w:spacing w:val="0"/>
        </w:rPr>
      </w:pPr>
      <w:r w:rsidRPr="009D6790">
        <w:rPr>
          <w:spacing w:val="0"/>
        </w:rPr>
        <w:t xml:space="preserve">The ability of computers to solve many mathematical problems more effectively than man does, has given rise to new trends in mathematics. </w:t>
      </w:r>
    </w:p>
    <w:p w:rsidR="0003091A" w:rsidRPr="009D6790" w:rsidRDefault="0003091A" w:rsidP="00080CD6">
      <w:pPr>
        <w:pStyle w:val="4"/>
        <w:numPr>
          <w:ilvl w:val="0"/>
          <w:numId w:val="37"/>
        </w:numPr>
        <w:ind w:left="357" w:hanging="357"/>
        <w:rPr>
          <w:spacing w:val="0"/>
        </w:rPr>
      </w:pPr>
      <w:r w:rsidRPr="009D6790">
        <w:rPr>
          <w:spacing w:val="0"/>
        </w:rPr>
        <w:t xml:space="preserve">It also includes semiconductor and transistor technologies to process information or to convert energy. </w:t>
      </w:r>
    </w:p>
    <w:p w:rsidR="0003091A" w:rsidRPr="009D6790" w:rsidRDefault="0003091A" w:rsidP="00080CD6">
      <w:pPr>
        <w:pStyle w:val="4"/>
        <w:numPr>
          <w:ilvl w:val="0"/>
          <w:numId w:val="37"/>
        </w:numPr>
        <w:ind w:left="357" w:hanging="357"/>
        <w:rPr>
          <w:spacing w:val="0"/>
        </w:rPr>
      </w:pPr>
      <w:r w:rsidRPr="009D6790">
        <w:rPr>
          <w:spacing w:val="0"/>
        </w:rPr>
        <w:t xml:space="preserve">The goal is to coordinate processes better and to identify and avoid problems that otherwise might only be covered later. </w:t>
      </w:r>
    </w:p>
    <w:p w:rsidR="0003091A" w:rsidRPr="009D6790" w:rsidRDefault="0003091A" w:rsidP="00080CD6">
      <w:pPr>
        <w:pStyle w:val="4"/>
        <w:numPr>
          <w:ilvl w:val="0"/>
          <w:numId w:val="37"/>
        </w:numPr>
        <w:ind w:left="357" w:hanging="357"/>
        <w:rPr>
          <w:spacing w:val="0"/>
        </w:rPr>
      </w:pPr>
      <w:r w:rsidRPr="009D6790">
        <w:rPr>
          <w:spacing w:val="0"/>
        </w:rPr>
        <w:t>Now much is being done to create artificial intellect.</w:t>
      </w:r>
    </w:p>
    <w:p w:rsidR="0003091A" w:rsidRPr="009D6790" w:rsidRDefault="0003091A" w:rsidP="00080CD6">
      <w:pPr>
        <w:pStyle w:val="4"/>
        <w:numPr>
          <w:ilvl w:val="0"/>
          <w:numId w:val="37"/>
        </w:numPr>
        <w:ind w:left="357" w:hanging="357"/>
        <w:rPr>
          <w:spacing w:val="0"/>
        </w:rPr>
      </w:pPr>
      <w:r w:rsidRPr="009D6790">
        <w:rPr>
          <w:spacing w:val="0"/>
        </w:rPr>
        <w:t xml:space="preserve"> To begin with, this error will not affect the result.</w:t>
      </w:r>
    </w:p>
    <w:p w:rsidR="0003091A" w:rsidRPr="009D6790" w:rsidRDefault="0003091A" w:rsidP="00080CD6">
      <w:pPr>
        <w:pStyle w:val="4"/>
        <w:numPr>
          <w:ilvl w:val="0"/>
          <w:numId w:val="37"/>
        </w:numPr>
        <w:ind w:left="357" w:hanging="357"/>
        <w:rPr>
          <w:spacing w:val="0"/>
        </w:rPr>
      </w:pPr>
      <w:r w:rsidRPr="009D6790">
        <w:rPr>
          <w:spacing w:val="0"/>
        </w:rPr>
        <w:t>This method is not accurate enough to give reliable results.</w:t>
      </w:r>
    </w:p>
    <w:p w:rsidR="0003091A" w:rsidRPr="009D6790" w:rsidRDefault="0003091A" w:rsidP="00080CD6">
      <w:pPr>
        <w:pStyle w:val="4"/>
        <w:numPr>
          <w:ilvl w:val="0"/>
          <w:numId w:val="37"/>
        </w:numPr>
        <w:ind w:left="357" w:hanging="357"/>
        <w:rPr>
          <w:spacing w:val="0"/>
        </w:rPr>
      </w:pPr>
      <w:r w:rsidRPr="009D6790">
        <w:rPr>
          <w:spacing w:val="0"/>
        </w:rPr>
        <w:t xml:space="preserve">To answer the question whether science does us good or does it bring disaster isn’t a simple task. </w:t>
      </w:r>
    </w:p>
    <w:p w:rsidR="0003091A" w:rsidRPr="009D6790" w:rsidRDefault="0003091A" w:rsidP="00080CD6">
      <w:pPr>
        <w:pStyle w:val="4"/>
        <w:numPr>
          <w:ilvl w:val="0"/>
          <w:numId w:val="37"/>
        </w:numPr>
        <w:ind w:left="357" w:hanging="357"/>
        <w:rPr>
          <w:spacing w:val="0"/>
        </w:rPr>
      </w:pPr>
      <w:r w:rsidRPr="009D6790">
        <w:rPr>
          <w:spacing w:val="0"/>
        </w:rPr>
        <w:t>There is a lot of work to be done in this direction.</w:t>
      </w:r>
    </w:p>
    <w:p w:rsidR="00746FF9" w:rsidRPr="009D6790" w:rsidRDefault="00746FF9" w:rsidP="00080CD6">
      <w:pPr>
        <w:pStyle w:val="4"/>
        <w:numPr>
          <w:ilvl w:val="0"/>
          <w:numId w:val="37"/>
        </w:numPr>
        <w:ind w:left="357" w:hanging="357"/>
        <w:rPr>
          <w:spacing w:val="0"/>
        </w:rPr>
      </w:pPr>
      <w:r w:rsidRPr="009D6790">
        <w:rPr>
          <w:spacing w:val="0"/>
        </w:rPr>
        <w:t>Software is the term used to describe the instructions that tell the hardware how to perform a task.</w:t>
      </w:r>
    </w:p>
    <w:p w:rsidR="00746FF9" w:rsidRPr="009D6790" w:rsidRDefault="00746FF9" w:rsidP="00080CD6">
      <w:pPr>
        <w:pStyle w:val="4"/>
        <w:numPr>
          <w:ilvl w:val="0"/>
          <w:numId w:val="37"/>
        </w:numPr>
        <w:ind w:left="357" w:hanging="357"/>
        <w:rPr>
          <w:spacing w:val="0"/>
        </w:rPr>
      </w:pPr>
      <w:r w:rsidRPr="009D6790">
        <w:rPr>
          <w:spacing w:val="0"/>
        </w:rPr>
        <w:t>Some viruses, known as Trojan horses, are designed to act like a legitimate piece of software when first used; once on your system, though, they destroy all your data.</w:t>
      </w:r>
    </w:p>
    <w:p w:rsidR="00746FF9" w:rsidRPr="009D6790" w:rsidRDefault="00746FF9" w:rsidP="00080CD6">
      <w:pPr>
        <w:pStyle w:val="4"/>
        <w:numPr>
          <w:ilvl w:val="0"/>
          <w:numId w:val="37"/>
        </w:numPr>
        <w:ind w:left="357" w:hanging="357"/>
        <w:rPr>
          <w:spacing w:val="0"/>
        </w:rPr>
      </w:pPr>
      <w:r w:rsidRPr="009D6790">
        <w:rPr>
          <w:spacing w:val="0"/>
        </w:rPr>
        <w:t>To understand why Linux has become so popular, it is helpful to know a little bit about its history.</w:t>
      </w:r>
    </w:p>
    <w:p w:rsidR="00746FF9" w:rsidRPr="009D6790" w:rsidRDefault="00746FF9" w:rsidP="00080CD6">
      <w:pPr>
        <w:pStyle w:val="4"/>
        <w:numPr>
          <w:ilvl w:val="0"/>
          <w:numId w:val="37"/>
        </w:numPr>
        <w:ind w:left="357" w:hanging="357"/>
        <w:rPr>
          <w:spacing w:val="0"/>
        </w:rPr>
      </w:pPr>
      <w:r w:rsidRPr="009D6790">
        <w:rPr>
          <w:spacing w:val="0"/>
        </w:rPr>
        <w:t>Computer software is so called to distinguish it from computer hardware.</w:t>
      </w:r>
    </w:p>
    <w:p w:rsidR="00746FF9" w:rsidRPr="009D6790" w:rsidRDefault="00746FF9" w:rsidP="00080CD6">
      <w:pPr>
        <w:pStyle w:val="4"/>
        <w:numPr>
          <w:ilvl w:val="0"/>
          <w:numId w:val="37"/>
        </w:numPr>
        <w:ind w:left="357" w:hanging="357"/>
        <w:rPr>
          <w:spacing w:val="0"/>
        </w:rPr>
      </w:pPr>
      <w:r w:rsidRPr="009D6790">
        <w:rPr>
          <w:spacing w:val="0"/>
        </w:rPr>
        <w:t>Programming software usually provides tools to assist a programmer in writing computer programs.</w:t>
      </w:r>
    </w:p>
    <w:p w:rsidR="00746FF9" w:rsidRPr="009D6790" w:rsidRDefault="00746FF9" w:rsidP="00080CD6">
      <w:pPr>
        <w:pStyle w:val="4"/>
        <w:numPr>
          <w:ilvl w:val="0"/>
          <w:numId w:val="37"/>
        </w:numPr>
        <w:ind w:left="357" w:hanging="357"/>
        <w:rPr>
          <w:spacing w:val="0"/>
        </w:rPr>
      </w:pPr>
      <w:r w:rsidRPr="009D6790">
        <w:rPr>
          <w:spacing w:val="0"/>
        </w:rPr>
        <w:t>The discipline differs from many other technical professions in that programmers generally do not need to be licensed or pass any standardized (or governmentally regulated) certification tests in order to call themselves “programmers” or even “software engineers”.</w:t>
      </w:r>
    </w:p>
    <w:p w:rsidR="00746FF9" w:rsidRPr="009D6790" w:rsidRDefault="00746FF9" w:rsidP="00080CD6">
      <w:pPr>
        <w:pStyle w:val="4"/>
        <w:numPr>
          <w:ilvl w:val="0"/>
          <w:numId w:val="37"/>
        </w:numPr>
        <w:ind w:left="357" w:hanging="357"/>
        <w:rPr>
          <w:spacing w:val="0"/>
        </w:rPr>
      </w:pPr>
      <w:r w:rsidRPr="009D6790">
        <w:rPr>
          <w:spacing w:val="0"/>
        </w:rPr>
        <w:t>Yet the book, to an extraordinary degree, has learned to coexist with its visual rivals.</w:t>
      </w:r>
    </w:p>
    <w:p w:rsidR="00746FF9" w:rsidRPr="009D6790" w:rsidRDefault="00746FF9" w:rsidP="00080CD6">
      <w:pPr>
        <w:pStyle w:val="4"/>
        <w:numPr>
          <w:ilvl w:val="0"/>
          <w:numId w:val="37"/>
        </w:numPr>
        <w:ind w:left="357" w:hanging="357"/>
        <w:rPr>
          <w:spacing w:val="0"/>
        </w:rPr>
      </w:pPr>
      <w:r w:rsidRPr="009D6790">
        <w:rPr>
          <w:spacing w:val="0"/>
        </w:rPr>
        <w:lastRenderedPageBreak/>
        <w:t>In which way are films actually encouraging people to read?</w:t>
      </w:r>
    </w:p>
    <w:p w:rsidR="00746FF9" w:rsidRPr="009D6790" w:rsidRDefault="00746FF9" w:rsidP="00080CD6">
      <w:pPr>
        <w:pStyle w:val="4"/>
        <w:numPr>
          <w:ilvl w:val="0"/>
          <w:numId w:val="37"/>
        </w:numPr>
        <w:ind w:left="357" w:hanging="357"/>
        <w:rPr>
          <w:spacing w:val="0"/>
        </w:rPr>
      </w:pPr>
      <w:r w:rsidRPr="009D6790">
        <w:rPr>
          <w:spacing w:val="0"/>
        </w:rPr>
        <w:t>We also need to send an unambiguous message to young people who are good at science that science as a career can be fascinating and worthwhile, and will reward you well.”</w:t>
      </w:r>
    </w:p>
    <w:p w:rsidR="00746FF9" w:rsidRPr="009D6790" w:rsidRDefault="00746FF9" w:rsidP="00080CD6">
      <w:pPr>
        <w:pStyle w:val="4"/>
        <w:numPr>
          <w:ilvl w:val="0"/>
          <w:numId w:val="37"/>
        </w:numPr>
        <w:ind w:left="357" w:hanging="357"/>
        <w:rPr>
          <w:spacing w:val="0"/>
        </w:rPr>
      </w:pPr>
      <w:r w:rsidRPr="009D6790">
        <w:rPr>
          <w:spacing w:val="0"/>
        </w:rPr>
        <w:t>The separate sciences have continued to thrive in independent schools because their pupils are able to choose any combination at GCSE and do not have to do all three.</w:t>
      </w:r>
    </w:p>
    <w:p w:rsidR="00B030E2" w:rsidRPr="009D6790" w:rsidRDefault="00B030E2" w:rsidP="00080CD6">
      <w:pPr>
        <w:pStyle w:val="4"/>
        <w:numPr>
          <w:ilvl w:val="0"/>
          <w:numId w:val="37"/>
        </w:numPr>
        <w:ind w:left="357" w:hanging="357"/>
        <w:rPr>
          <w:spacing w:val="0"/>
        </w:rPr>
      </w:pPr>
      <w:r w:rsidRPr="009D6790">
        <w:rPr>
          <w:spacing w:val="0"/>
        </w:rPr>
        <w:t>Some viruses, known as Trojan horses, are designed to act like a legitimate piece of software when first used; once on your system, though, they destroy all your data.</w:t>
      </w:r>
    </w:p>
    <w:p w:rsidR="00B030E2" w:rsidRPr="009D6790" w:rsidRDefault="00B030E2" w:rsidP="00080CD6">
      <w:pPr>
        <w:pStyle w:val="4"/>
        <w:numPr>
          <w:ilvl w:val="0"/>
          <w:numId w:val="37"/>
        </w:numPr>
        <w:ind w:left="357" w:hanging="357"/>
        <w:rPr>
          <w:spacing w:val="0"/>
        </w:rPr>
      </w:pPr>
      <w:r w:rsidRPr="009D6790">
        <w:rPr>
          <w:spacing w:val="0"/>
        </w:rPr>
        <w:t>By the end of 1991 the Internet has grown to include some 5 000 networks in over three dozen countries, serving over 700,000 host computers used by over 4,000,000 people.</w:t>
      </w:r>
    </w:p>
    <w:p w:rsidR="00B030E2" w:rsidRPr="009D6790" w:rsidRDefault="00B030E2" w:rsidP="00080CD6">
      <w:pPr>
        <w:pStyle w:val="4"/>
        <w:numPr>
          <w:ilvl w:val="0"/>
          <w:numId w:val="37"/>
        </w:numPr>
        <w:ind w:left="357" w:hanging="357"/>
        <w:rPr>
          <w:spacing w:val="0"/>
        </w:rPr>
      </w:pPr>
      <w:r w:rsidRPr="009D6790">
        <w:rPr>
          <w:spacing w:val="0"/>
        </w:rPr>
        <w:t>Advertisements for early home computers were rife with possibilities for their use in the home, from cataloguing recipes to personal finance to home automation, but these were seldom realized in practice as they usually required the home computer user to learn computer programming.</w:t>
      </w:r>
    </w:p>
    <w:p w:rsidR="00B030E2" w:rsidRPr="009D6790" w:rsidRDefault="00B030E2" w:rsidP="00080CD6">
      <w:pPr>
        <w:pStyle w:val="4"/>
        <w:numPr>
          <w:ilvl w:val="0"/>
          <w:numId w:val="37"/>
        </w:numPr>
        <w:ind w:left="357" w:hanging="357"/>
        <w:rPr>
          <w:spacing w:val="0"/>
        </w:rPr>
      </w:pPr>
      <w:r w:rsidRPr="009D6790">
        <w:rPr>
          <w:spacing w:val="0"/>
        </w:rPr>
        <w:t>In contrast, home computers were designed to be used by the average consumer, not necessarily an electronics hobbyist.</w:t>
      </w:r>
    </w:p>
    <w:p w:rsidR="00B030E2" w:rsidRPr="009D6790" w:rsidRDefault="00B030E2" w:rsidP="00080CD6">
      <w:pPr>
        <w:pStyle w:val="4"/>
        <w:numPr>
          <w:ilvl w:val="0"/>
          <w:numId w:val="37"/>
        </w:numPr>
        <w:ind w:left="357" w:hanging="357"/>
        <w:rPr>
          <w:spacing w:val="0"/>
        </w:rPr>
      </w:pPr>
      <w:r w:rsidRPr="009D6790">
        <w:rPr>
          <w:spacing w:val="0"/>
        </w:rPr>
        <w:t>But scientists hope the race will help them learn new ways to build cars that are lighter in weight and use less fuel.</w:t>
      </w:r>
    </w:p>
    <w:p w:rsidR="00B030E2" w:rsidRPr="009D6790" w:rsidRDefault="00B030E2" w:rsidP="00080CD6">
      <w:pPr>
        <w:pStyle w:val="4"/>
        <w:numPr>
          <w:ilvl w:val="0"/>
          <w:numId w:val="37"/>
        </w:numPr>
        <w:ind w:left="357" w:hanging="357"/>
        <w:rPr>
          <w:spacing w:val="0"/>
        </w:rPr>
      </w:pPr>
      <w:r w:rsidRPr="009D6790">
        <w:rPr>
          <w:spacing w:val="0"/>
        </w:rPr>
        <w:t>Each car ran on about the same amount of energy needed to run a hair dryer!</w:t>
      </w:r>
    </w:p>
    <w:p w:rsidR="00570BE4" w:rsidRPr="006C346D" w:rsidRDefault="00570BE4" w:rsidP="00570BE4">
      <w:pPr>
        <w:pStyle w:val="Heading1"/>
        <w:rPr>
          <w:i/>
          <w:lang w:val="ru-RU"/>
        </w:rPr>
      </w:pPr>
      <w:r w:rsidRPr="00570BE4">
        <w:rPr>
          <w:i/>
        </w:rPr>
        <w:t>Infinitive</w:t>
      </w:r>
      <w:r w:rsidRPr="006C346D">
        <w:rPr>
          <w:i/>
          <w:lang w:val="ru-RU"/>
        </w:rPr>
        <w:t xml:space="preserve"> </w:t>
      </w:r>
      <w:r w:rsidRPr="00570BE4">
        <w:rPr>
          <w:i/>
        </w:rPr>
        <w:t>complexes</w:t>
      </w:r>
    </w:p>
    <w:p w:rsidR="0003091A" w:rsidRPr="009D6790" w:rsidRDefault="0003091A" w:rsidP="00B14D61">
      <w:pPr>
        <w:pStyle w:val="32"/>
        <w:rPr>
          <w:spacing w:val="0"/>
          <w:lang w:val="ru-RU"/>
        </w:rPr>
      </w:pPr>
      <w:r w:rsidRPr="009D6790">
        <w:rPr>
          <w:spacing w:val="0"/>
          <w:lang w:val="ru-RU"/>
        </w:rPr>
        <w:t>В английском языке существуют 3 типа конструкций с инфинитивом:</w:t>
      </w:r>
    </w:p>
    <w:p w:rsidR="0003091A" w:rsidRPr="009D6790" w:rsidRDefault="0003091A" w:rsidP="00B14D61">
      <w:pPr>
        <w:pStyle w:val="32"/>
        <w:rPr>
          <w:rFonts w:eastAsia="Times New Roman"/>
          <w:spacing w:val="0"/>
          <w:lang w:val="ru-RU"/>
        </w:rPr>
      </w:pPr>
      <w:r w:rsidRPr="009D6790">
        <w:rPr>
          <w:spacing w:val="0"/>
          <w:lang w:val="ru-RU"/>
        </w:rPr>
        <w:t>1) Конструкция сложное дополнение (</w:t>
      </w:r>
      <w:r w:rsidRPr="009D6790">
        <w:rPr>
          <w:spacing w:val="0"/>
        </w:rPr>
        <w:t>Complex</w:t>
      </w:r>
      <w:r w:rsidRPr="009D6790">
        <w:rPr>
          <w:spacing w:val="0"/>
          <w:lang w:val="ru-RU"/>
        </w:rPr>
        <w:t xml:space="preserve"> </w:t>
      </w:r>
      <w:r w:rsidRPr="009D6790">
        <w:rPr>
          <w:spacing w:val="0"/>
        </w:rPr>
        <w:t>Object</w:t>
      </w:r>
      <w:r w:rsidRPr="009D6790">
        <w:rPr>
          <w:rFonts w:eastAsia="Times New Roman"/>
          <w:spacing w:val="0"/>
          <w:lang w:val="ru-RU"/>
        </w:rPr>
        <w:t>)</w:t>
      </w:r>
    </w:p>
    <w:p w:rsidR="0003091A" w:rsidRPr="009D6790" w:rsidRDefault="0003091A" w:rsidP="00B14D61">
      <w:pPr>
        <w:pStyle w:val="32"/>
        <w:rPr>
          <w:rFonts w:eastAsia="Times New Roman"/>
          <w:spacing w:val="0"/>
          <w:lang w:val="ru-RU"/>
        </w:rPr>
      </w:pPr>
      <w:r w:rsidRPr="009D6790">
        <w:rPr>
          <w:rFonts w:eastAsia="Times New Roman"/>
          <w:spacing w:val="0"/>
          <w:lang w:val="ru-RU"/>
        </w:rPr>
        <w:t>2) Конструкция сложное подлежащее (</w:t>
      </w:r>
      <w:r w:rsidRPr="009D6790">
        <w:rPr>
          <w:rFonts w:eastAsia="Times New Roman"/>
          <w:spacing w:val="0"/>
          <w:shd w:val="clear" w:color="auto" w:fill="FFFFFF"/>
        </w:rPr>
        <w:t>Complex</w:t>
      </w:r>
      <w:r w:rsidRPr="009D6790">
        <w:rPr>
          <w:rFonts w:eastAsia="Times New Roman"/>
          <w:spacing w:val="0"/>
          <w:shd w:val="clear" w:color="auto" w:fill="FFFFFF"/>
          <w:lang w:val="ru-RU"/>
        </w:rPr>
        <w:t xml:space="preserve"> </w:t>
      </w:r>
      <w:r w:rsidRPr="009D6790">
        <w:rPr>
          <w:rFonts w:eastAsia="Times New Roman"/>
          <w:spacing w:val="0"/>
          <w:shd w:val="clear" w:color="auto" w:fill="FFFFFF"/>
        </w:rPr>
        <w:t>Subject</w:t>
      </w:r>
      <w:r w:rsidRPr="009D6790">
        <w:rPr>
          <w:rFonts w:eastAsia="Times New Roman"/>
          <w:spacing w:val="0"/>
          <w:shd w:val="clear" w:color="auto" w:fill="FFFFFF"/>
          <w:lang w:val="ru-RU"/>
        </w:rPr>
        <w:t>)</w:t>
      </w:r>
    </w:p>
    <w:p w:rsidR="0003091A" w:rsidRPr="009D6790" w:rsidRDefault="0003091A" w:rsidP="00B14D61">
      <w:pPr>
        <w:pStyle w:val="32"/>
        <w:rPr>
          <w:rFonts w:eastAsia="Times New Roman"/>
          <w:spacing w:val="0"/>
          <w:lang w:val="ru-RU"/>
        </w:rPr>
      </w:pPr>
      <w:r w:rsidRPr="009D6790">
        <w:rPr>
          <w:rFonts w:eastAsia="Times New Roman"/>
          <w:spacing w:val="0"/>
          <w:lang w:val="ru-RU"/>
        </w:rPr>
        <w:t xml:space="preserve">3) Конструкция </w:t>
      </w:r>
      <w:r w:rsidRPr="009D6790">
        <w:rPr>
          <w:rFonts w:eastAsia="Times New Roman"/>
          <w:spacing w:val="0"/>
        </w:rPr>
        <w:t>for</w:t>
      </w:r>
      <w:r w:rsidRPr="009D6790">
        <w:rPr>
          <w:rFonts w:eastAsia="Times New Roman"/>
          <w:spacing w:val="0"/>
          <w:lang w:val="ru-RU"/>
        </w:rPr>
        <w:t>-</w:t>
      </w:r>
      <w:r w:rsidRPr="009D6790">
        <w:rPr>
          <w:rFonts w:eastAsia="Times New Roman"/>
          <w:spacing w:val="0"/>
        </w:rPr>
        <w:t>to</w:t>
      </w:r>
      <w:r w:rsidRPr="009D6790">
        <w:rPr>
          <w:rFonts w:eastAsia="Times New Roman"/>
          <w:spacing w:val="0"/>
          <w:lang w:val="ru-RU"/>
        </w:rPr>
        <w:t>-</w:t>
      </w:r>
      <w:r w:rsidRPr="009D6790">
        <w:rPr>
          <w:rFonts w:eastAsia="Times New Roman"/>
          <w:spacing w:val="0"/>
        </w:rPr>
        <w:t>infinitive</w:t>
      </w:r>
      <w:r w:rsidRPr="009D6790">
        <w:rPr>
          <w:rFonts w:eastAsia="Times New Roman"/>
          <w:spacing w:val="0"/>
          <w:lang w:val="ru-RU"/>
        </w:rPr>
        <w:t xml:space="preserve"> (инфинитивный оборот с предлогом </w:t>
      </w:r>
      <w:r w:rsidRPr="009D6790">
        <w:rPr>
          <w:rFonts w:eastAsia="Times New Roman"/>
          <w:spacing w:val="0"/>
        </w:rPr>
        <w:t>for</w:t>
      </w:r>
      <w:r w:rsidRPr="009D6790">
        <w:rPr>
          <w:rFonts w:eastAsia="Times New Roman"/>
          <w:spacing w:val="0"/>
          <w:lang w:val="ru-RU"/>
        </w:rPr>
        <w:t>)</w:t>
      </w:r>
    </w:p>
    <w:p w:rsidR="0003091A" w:rsidRPr="009D6790" w:rsidRDefault="0003091A" w:rsidP="003A2CFB">
      <w:pPr>
        <w:pStyle w:val="5"/>
        <w:rPr>
          <w:rFonts w:eastAsia="Times New Roman"/>
          <w:spacing w:val="0"/>
        </w:rPr>
      </w:pPr>
      <w:r w:rsidRPr="009D6790">
        <w:rPr>
          <w:spacing w:val="0"/>
        </w:rPr>
        <w:t>1. Сложное дополнение</w:t>
      </w:r>
    </w:p>
    <w:p w:rsidR="0003091A" w:rsidRPr="009D6790" w:rsidRDefault="0003091A" w:rsidP="00B14D61">
      <w:pPr>
        <w:pStyle w:val="32"/>
        <w:rPr>
          <w:rFonts w:eastAsia="Times New Roman"/>
          <w:spacing w:val="0"/>
          <w:shd w:val="clear" w:color="auto" w:fill="FFFFFF"/>
          <w:lang w:val="ru-RU"/>
        </w:rPr>
      </w:pPr>
      <w:r w:rsidRPr="009D6790">
        <w:rPr>
          <w:spacing w:val="0"/>
          <w:lang w:val="ru-RU"/>
        </w:rPr>
        <w:t xml:space="preserve">Конструкция </w:t>
      </w:r>
      <w:r w:rsidRPr="009D6790">
        <w:rPr>
          <w:rFonts w:eastAsia="Times New Roman"/>
          <w:spacing w:val="0"/>
          <w:shd w:val="clear" w:color="auto" w:fill="FFFFFF"/>
          <w:lang w:val="ru-RU"/>
        </w:rPr>
        <w:t xml:space="preserve">представляет собой сочетание </w:t>
      </w:r>
      <w:r w:rsidR="002B4662">
        <w:fldChar w:fldCharType="begin"/>
      </w:r>
      <w:r w:rsidR="002B4662">
        <w:instrText>HYPERLINK</w:instrText>
      </w:r>
      <w:r w:rsidR="002B4662" w:rsidRPr="006C346D">
        <w:rPr>
          <w:lang w:val="ru-RU"/>
        </w:rPr>
        <w:instrText xml:space="preserve"> "</w:instrText>
      </w:r>
      <w:r w:rsidR="002B4662">
        <w:instrText>http</w:instrText>
      </w:r>
      <w:r w:rsidR="002B4662" w:rsidRPr="006C346D">
        <w:rPr>
          <w:lang w:val="ru-RU"/>
        </w:rPr>
        <w:instrText>://</w:instrText>
      </w:r>
      <w:r w:rsidR="002B4662">
        <w:instrText>study</w:instrText>
      </w:r>
      <w:r w:rsidR="002B4662" w:rsidRPr="006C346D">
        <w:rPr>
          <w:lang w:val="ru-RU"/>
        </w:rPr>
        <w:instrText>-</w:instrText>
      </w:r>
      <w:r w:rsidR="002B4662">
        <w:instrText>english</w:instrText>
      </w:r>
      <w:r w:rsidR="002B4662" w:rsidRPr="006C346D">
        <w:rPr>
          <w:lang w:val="ru-RU"/>
        </w:rPr>
        <w:instrText>.</w:instrText>
      </w:r>
      <w:r w:rsidR="002B4662">
        <w:instrText>info</w:instrText>
      </w:r>
      <w:r w:rsidR="002B4662" w:rsidRPr="006C346D">
        <w:rPr>
          <w:lang w:val="ru-RU"/>
        </w:rPr>
        <w:instrText>/</w:instrText>
      </w:r>
      <w:r w:rsidR="002B4662">
        <w:instrText>noun</w:instrText>
      </w:r>
      <w:r w:rsidR="002B4662" w:rsidRPr="006C346D">
        <w:rPr>
          <w:lang w:val="ru-RU"/>
        </w:rPr>
        <w:instrText>.</w:instrText>
      </w:r>
      <w:r w:rsidR="002B4662">
        <w:instrText>php</w:instrText>
      </w:r>
      <w:r w:rsidR="002B4662" w:rsidRPr="006C346D">
        <w:rPr>
          <w:lang w:val="ru-RU"/>
        </w:rPr>
        <w:instrText>"</w:instrText>
      </w:r>
      <w:r w:rsidR="002B4662">
        <w:fldChar w:fldCharType="separate"/>
      </w:r>
      <w:r w:rsidRPr="009D6790">
        <w:rPr>
          <w:rFonts w:eastAsia="Times New Roman"/>
          <w:b/>
          <w:bCs/>
          <w:spacing w:val="0"/>
          <w:lang w:val="ru-RU"/>
        </w:rPr>
        <w:t>существительного</w:t>
      </w:r>
      <w:r w:rsidR="002B4662">
        <w:fldChar w:fldCharType="end"/>
      </w:r>
      <w:r w:rsidRPr="009D6790">
        <w:rPr>
          <w:rFonts w:eastAsia="Times New Roman"/>
          <w:b/>
          <w:bCs/>
          <w:spacing w:val="0"/>
          <w:lang w:val="ru-RU"/>
        </w:rPr>
        <w:t xml:space="preserve"> в общем падеже или личного </w:t>
      </w:r>
      <w:r w:rsidR="002B4662">
        <w:fldChar w:fldCharType="begin"/>
      </w:r>
      <w:r w:rsidR="002B4662">
        <w:instrText>HYPERLINK</w:instrText>
      </w:r>
      <w:r w:rsidR="002B4662" w:rsidRPr="006C346D">
        <w:rPr>
          <w:lang w:val="ru-RU"/>
        </w:rPr>
        <w:instrText xml:space="preserve"> "</w:instrText>
      </w:r>
      <w:r w:rsidR="002B4662">
        <w:instrText>http</w:instrText>
      </w:r>
      <w:r w:rsidR="002B4662" w:rsidRPr="006C346D">
        <w:rPr>
          <w:lang w:val="ru-RU"/>
        </w:rPr>
        <w:instrText>://</w:instrText>
      </w:r>
      <w:r w:rsidR="002B4662">
        <w:instrText>study</w:instrText>
      </w:r>
      <w:r w:rsidR="002B4662" w:rsidRPr="006C346D">
        <w:rPr>
          <w:lang w:val="ru-RU"/>
        </w:rPr>
        <w:instrText>-</w:instrText>
      </w:r>
      <w:r w:rsidR="002B4662">
        <w:instrText>english</w:instrText>
      </w:r>
      <w:r w:rsidR="002B4662" w:rsidRPr="006C346D">
        <w:rPr>
          <w:lang w:val="ru-RU"/>
        </w:rPr>
        <w:instrText>.</w:instrText>
      </w:r>
      <w:r w:rsidR="002B4662">
        <w:instrText>info</w:instrText>
      </w:r>
      <w:r w:rsidR="002B4662" w:rsidRPr="006C346D">
        <w:rPr>
          <w:lang w:val="ru-RU"/>
        </w:rPr>
        <w:instrText>/</w:instrText>
      </w:r>
      <w:r w:rsidR="002B4662">
        <w:instrText>pronoun</w:instrText>
      </w:r>
      <w:r w:rsidR="002B4662" w:rsidRPr="006C346D">
        <w:rPr>
          <w:lang w:val="ru-RU"/>
        </w:rPr>
        <w:instrText>.</w:instrText>
      </w:r>
      <w:r w:rsidR="002B4662">
        <w:instrText>php</w:instrText>
      </w:r>
      <w:r w:rsidR="002B4662" w:rsidRPr="006C346D">
        <w:rPr>
          <w:lang w:val="ru-RU"/>
        </w:rPr>
        <w:instrText>"</w:instrText>
      </w:r>
      <w:r w:rsidR="002B4662">
        <w:fldChar w:fldCharType="separate"/>
      </w:r>
      <w:r w:rsidRPr="009D6790">
        <w:rPr>
          <w:rFonts w:eastAsia="Times New Roman"/>
          <w:b/>
          <w:bCs/>
          <w:spacing w:val="0"/>
          <w:lang w:val="ru-RU"/>
        </w:rPr>
        <w:t>местоимения</w:t>
      </w:r>
      <w:r w:rsidR="002B4662">
        <w:fldChar w:fldCharType="end"/>
      </w:r>
      <w:r w:rsidRPr="009D6790">
        <w:rPr>
          <w:rFonts w:eastAsia="Times New Roman"/>
          <w:b/>
          <w:bCs/>
          <w:spacing w:val="0"/>
          <w:lang w:val="ru-RU"/>
        </w:rPr>
        <w:t xml:space="preserve"> в объектном падеже с </w:t>
      </w:r>
      <w:r w:rsidR="002B4662">
        <w:fldChar w:fldCharType="begin"/>
      </w:r>
      <w:r w:rsidR="002B4662">
        <w:instrText>HYPERLINK</w:instrText>
      </w:r>
      <w:r w:rsidR="002B4662" w:rsidRPr="006C346D">
        <w:rPr>
          <w:lang w:val="ru-RU"/>
        </w:rPr>
        <w:instrText xml:space="preserve"> "</w:instrText>
      </w:r>
      <w:r w:rsidR="002B4662">
        <w:instrText>http</w:instrText>
      </w:r>
      <w:r w:rsidR="002B4662" w:rsidRPr="006C346D">
        <w:rPr>
          <w:lang w:val="ru-RU"/>
        </w:rPr>
        <w:instrText>://</w:instrText>
      </w:r>
      <w:r w:rsidR="002B4662">
        <w:instrText>study</w:instrText>
      </w:r>
      <w:r w:rsidR="002B4662" w:rsidRPr="006C346D">
        <w:rPr>
          <w:lang w:val="ru-RU"/>
        </w:rPr>
        <w:instrText>-</w:instrText>
      </w:r>
      <w:r w:rsidR="002B4662">
        <w:instrText>english</w:instrText>
      </w:r>
      <w:r w:rsidR="002B4662" w:rsidRPr="006C346D">
        <w:rPr>
          <w:lang w:val="ru-RU"/>
        </w:rPr>
        <w:instrText>.</w:instrText>
      </w:r>
      <w:r w:rsidR="002B4662">
        <w:instrText>info</w:instrText>
      </w:r>
      <w:r w:rsidR="002B4662" w:rsidRPr="006C346D">
        <w:rPr>
          <w:lang w:val="ru-RU"/>
        </w:rPr>
        <w:instrText>/</w:instrText>
      </w:r>
      <w:r w:rsidR="002B4662">
        <w:instrText>infinitive</w:instrText>
      </w:r>
      <w:r w:rsidR="002B4662" w:rsidRPr="006C346D">
        <w:rPr>
          <w:lang w:val="ru-RU"/>
        </w:rPr>
        <w:instrText>.</w:instrText>
      </w:r>
      <w:r w:rsidR="002B4662">
        <w:instrText>php</w:instrText>
      </w:r>
      <w:r w:rsidR="002B4662" w:rsidRPr="006C346D">
        <w:rPr>
          <w:lang w:val="ru-RU"/>
        </w:rPr>
        <w:instrText>"</w:instrText>
      </w:r>
      <w:r w:rsidR="002B4662">
        <w:fldChar w:fldCharType="separate"/>
      </w:r>
      <w:r w:rsidRPr="009D6790">
        <w:rPr>
          <w:rFonts w:eastAsia="Times New Roman"/>
          <w:b/>
          <w:bCs/>
          <w:spacing w:val="0"/>
          <w:lang w:val="ru-RU"/>
        </w:rPr>
        <w:t>инфинитивом</w:t>
      </w:r>
      <w:r w:rsidR="002B4662">
        <w:fldChar w:fldCharType="end"/>
      </w:r>
      <w:r w:rsidRPr="009D6790">
        <w:rPr>
          <w:rFonts w:eastAsia="Times New Roman"/>
          <w:spacing w:val="0"/>
          <w:shd w:val="clear" w:color="auto" w:fill="FFFFFF"/>
          <w:lang w:val="ru-RU"/>
        </w:rPr>
        <w:t xml:space="preserve">. В предложении эта конструкция выполняет функцию сложного дополнения. </w:t>
      </w:r>
    </w:p>
    <w:p w:rsidR="0003091A" w:rsidRPr="009D6790" w:rsidRDefault="0003091A" w:rsidP="00B14D61">
      <w:pPr>
        <w:pStyle w:val="32"/>
        <w:rPr>
          <w:rFonts w:eastAsia="Times New Roman"/>
          <w:spacing w:val="0"/>
          <w:shd w:val="clear" w:color="auto" w:fill="FFFFFF"/>
          <w:lang w:val="ru-RU"/>
        </w:rPr>
      </w:pPr>
      <w:r w:rsidRPr="009D6790">
        <w:rPr>
          <w:rFonts w:eastAsia="Times New Roman"/>
          <w:spacing w:val="0"/>
          <w:shd w:val="clear" w:color="auto" w:fill="FFFFFF"/>
          <w:lang w:val="ru-RU"/>
        </w:rPr>
        <w:t>При переводе данной конструкции на русский язык, следует почти всегда использовать придаточное предложение.</w:t>
      </w:r>
    </w:p>
    <w:p w:rsidR="0003091A" w:rsidRPr="009D6790" w:rsidRDefault="0003091A" w:rsidP="00B14D61">
      <w:pPr>
        <w:pStyle w:val="32"/>
        <w:rPr>
          <w:rFonts w:eastAsia="Times New Roman"/>
          <w:b/>
          <w:spacing w:val="0"/>
          <w:shd w:val="clear" w:color="auto" w:fill="FFFFFF"/>
        </w:rPr>
      </w:pPr>
      <w:r w:rsidRPr="009D6790">
        <w:rPr>
          <w:rFonts w:eastAsia="Times New Roman"/>
          <w:spacing w:val="0"/>
          <w:shd w:val="clear" w:color="auto" w:fill="FFFFFF"/>
        </w:rPr>
        <w:t>He`s a wonderful teacher and I`ve never seen</w:t>
      </w:r>
      <w:r w:rsidRPr="009D6790">
        <w:rPr>
          <w:rFonts w:eastAsia="Times New Roman"/>
          <w:b/>
          <w:spacing w:val="0"/>
          <w:shd w:val="clear" w:color="auto" w:fill="FFFFFF"/>
        </w:rPr>
        <w:t xml:space="preserve"> him lose his temper or get about anything.</w:t>
      </w:r>
    </w:p>
    <w:p w:rsidR="0003091A" w:rsidRPr="009D6790" w:rsidRDefault="0003091A" w:rsidP="00B14D61">
      <w:pPr>
        <w:pStyle w:val="32"/>
        <w:rPr>
          <w:rFonts w:eastAsia="Times New Roman"/>
          <w:spacing w:val="0"/>
          <w:shd w:val="clear" w:color="auto" w:fill="FFFFFF"/>
          <w:lang w:val="ru-RU"/>
        </w:rPr>
      </w:pPr>
      <w:r w:rsidRPr="009D6790">
        <w:rPr>
          <w:rFonts w:eastAsia="Times New Roman"/>
          <w:spacing w:val="0"/>
          <w:shd w:val="clear" w:color="auto" w:fill="FFFFFF"/>
          <w:lang w:val="ru-RU"/>
        </w:rPr>
        <w:t>Он замечательный учитель, и я никогда не видел, чтобы он вышел из себя или рассердился из-за чего-нибудь.</w:t>
      </w:r>
    </w:p>
    <w:p w:rsidR="0003091A" w:rsidRPr="009D6790" w:rsidRDefault="0003091A" w:rsidP="00B14D61">
      <w:pPr>
        <w:pStyle w:val="32"/>
        <w:rPr>
          <w:rFonts w:eastAsia="Times New Roman"/>
          <w:spacing w:val="0"/>
          <w:shd w:val="clear" w:color="auto" w:fill="FFFFFF"/>
          <w:lang w:val="ru-RU"/>
        </w:rPr>
      </w:pPr>
      <w:r w:rsidRPr="009D6790">
        <w:rPr>
          <w:rFonts w:eastAsia="Times New Roman"/>
          <w:spacing w:val="0"/>
          <w:shd w:val="clear" w:color="auto" w:fill="FFFFFF"/>
          <w:lang w:val="ru-RU"/>
        </w:rPr>
        <w:t>Однако иногда подобная конструкция переводится простым предложением.</w:t>
      </w:r>
    </w:p>
    <w:p w:rsidR="0003091A" w:rsidRPr="009D6790" w:rsidRDefault="0003091A" w:rsidP="00B14D61">
      <w:pPr>
        <w:pStyle w:val="32"/>
        <w:rPr>
          <w:rFonts w:eastAsia="Times New Roman"/>
          <w:spacing w:val="0"/>
        </w:rPr>
      </w:pPr>
      <w:r w:rsidRPr="009D6790">
        <w:rPr>
          <w:rFonts w:eastAsia="Times New Roman"/>
          <w:spacing w:val="0"/>
        </w:rPr>
        <w:t xml:space="preserve">…the bombing at night made the old walls shake to their foundations. </w:t>
      </w:r>
      <w:proofErr w:type="gramStart"/>
      <w:r w:rsidRPr="009D6790">
        <w:rPr>
          <w:rFonts w:eastAsia="Times New Roman"/>
          <w:spacing w:val="0"/>
        </w:rPr>
        <w:t xml:space="preserve">– </w:t>
      </w:r>
      <w:proofErr w:type="spellStart"/>
      <w:r w:rsidRPr="009D6790">
        <w:rPr>
          <w:rFonts w:eastAsia="Times New Roman"/>
          <w:spacing w:val="0"/>
        </w:rPr>
        <w:t>От</w:t>
      </w:r>
      <w:proofErr w:type="spellEnd"/>
      <w:r w:rsidRPr="009D6790">
        <w:rPr>
          <w:rFonts w:eastAsia="Times New Roman"/>
          <w:spacing w:val="0"/>
        </w:rPr>
        <w:t xml:space="preserve"> </w:t>
      </w:r>
      <w:proofErr w:type="spellStart"/>
      <w:r w:rsidRPr="009D6790">
        <w:rPr>
          <w:rFonts w:eastAsia="Times New Roman"/>
          <w:spacing w:val="0"/>
        </w:rPr>
        <w:t>ночных</w:t>
      </w:r>
      <w:proofErr w:type="spellEnd"/>
      <w:r w:rsidRPr="009D6790">
        <w:rPr>
          <w:rFonts w:eastAsia="Times New Roman"/>
          <w:spacing w:val="0"/>
        </w:rPr>
        <w:t xml:space="preserve"> </w:t>
      </w:r>
      <w:proofErr w:type="spellStart"/>
      <w:r w:rsidRPr="009D6790">
        <w:rPr>
          <w:rFonts w:eastAsia="Times New Roman"/>
          <w:spacing w:val="0"/>
        </w:rPr>
        <w:t>бомбежек</w:t>
      </w:r>
      <w:proofErr w:type="spellEnd"/>
      <w:r w:rsidRPr="009D6790">
        <w:rPr>
          <w:rFonts w:eastAsia="Times New Roman"/>
          <w:spacing w:val="0"/>
        </w:rPr>
        <w:t xml:space="preserve"> </w:t>
      </w:r>
      <w:proofErr w:type="spellStart"/>
      <w:r w:rsidRPr="009D6790">
        <w:rPr>
          <w:rFonts w:eastAsia="Times New Roman"/>
          <w:spacing w:val="0"/>
        </w:rPr>
        <w:t>старые</w:t>
      </w:r>
      <w:proofErr w:type="spellEnd"/>
      <w:r w:rsidRPr="009D6790">
        <w:rPr>
          <w:rFonts w:eastAsia="Times New Roman"/>
          <w:spacing w:val="0"/>
        </w:rPr>
        <w:t xml:space="preserve"> </w:t>
      </w:r>
      <w:proofErr w:type="spellStart"/>
      <w:r w:rsidRPr="009D6790">
        <w:rPr>
          <w:rFonts w:eastAsia="Times New Roman"/>
          <w:spacing w:val="0"/>
        </w:rPr>
        <w:t>стены</w:t>
      </w:r>
      <w:proofErr w:type="spellEnd"/>
      <w:r w:rsidRPr="009D6790">
        <w:rPr>
          <w:rFonts w:eastAsia="Times New Roman"/>
          <w:spacing w:val="0"/>
        </w:rPr>
        <w:t xml:space="preserve"> </w:t>
      </w:r>
      <w:proofErr w:type="spellStart"/>
      <w:r w:rsidRPr="009D6790">
        <w:rPr>
          <w:rFonts w:eastAsia="Times New Roman"/>
          <w:spacing w:val="0"/>
        </w:rPr>
        <w:t>содрогались</w:t>
      </w:r>
      <w:proofErr w:type="spellEnd"/>
      <w:r w:rsidRPr="009D6790">
        <w:rPr>
          <w:rFonts w:eastAsia="Times New Roman"/>
          <w:spacing w:val="0"/>
        </w:rPr>
        <w:t xml:space="preserve"> </w:t>
      </w:r>
      <w:proofErr w:type="spellStart"/>
      <w:r w:rsidRPr="009D6790">
        <w:rPr>
          <w:rFonts w:eastAsia="Times New Roman"/>
          <w:spacing w:val="0"/>
        </w:rPr>
        <w:t>до</w:t>
      </w:r>
      <w:proofErr w:type="spellEnd"/>
      <w:r w:rsidRPr="009D6790">
        <w:rPr>
          <w:rFonts w:eastAsia="Times New Roman"/>
          <w:spacing w:val="0"/>
        </w:rPr>
        <w:t xml:space="preserve"> </w:t>
      </w:r>
      <w:proofErr w:type="spellStart"/>
      <w:r w:rsidRPr="009D6790">
        <w:rPr>
          <w:rFonts w:eastAsia="Times New Roman"/>
          <w:spacing w:val="0"/>
        </w:rPr>
        <w:t>самого</w:t>
      </w:r>
      <w:proofErr w:type="spellEnd"/>
      <w:r w:rsidRPr="009D6790">
        <w:rPr>
          <w:rFonts w:eastAsia="Times New Roman"/>
          <w:spacing w:val="0"/>
        </w:rPr>
        <w:t xml:space="preserve"> </w:t>
      </w:r>
      <w:proofErr w:type="spellStart"/>
      <w:r w:rsidRPr="009D6790">
        <w:rPr>
          <w:rFonts w:eastAsia="Times New Roman"/>
          <w:spacing w:val="0"/>
        </w:rPr>
        <w:t>основания</w:t>
      </w:r>
      <w:proofErr w:type="spellEnd"/>
      <w:r w:rsidRPr="009D6790">
        <w:rPr>
          <w:rFonts w:eastAsia="Times New Roman"/>
          <w:spacing w:val="0"/>
        </w:rPr>
        <w:t>.</w:t>
      </w:r>
      <w:proofErr w:type="gramEnd"/>
      <w:r w:rsidRPr="009D6790">
        <w:rPr>
          <w:rFonts w:eastAsia="Times New Roman"/>
          <w:spacing w:val="0"/>
        </w:rPr>
        <w:t xml:space="preserve"> </w:t>
      </w:r>
    </w:p>
    <w:p w:rsidR="0003091A" w:rsidRPr="009D6790" w:rsidRDefault="0003091A" w:rsidP="003A2CFB">
      <w:pPr>
        <w:pStyle w:val="5"/>
        <w:rPr>
          <w:spacing w:val="0"/>
        </w:rPr>
      </w:pPr>
      <w:r w:rsidRPr="009D6790">
        <w:rPr>
          <w:spacing w:val="0"/>
        </w:rPr>
        <w:t>Использование сложного дополнения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90"/>
        <w:gridCol w:w="4781"/>
      </w:tblGrid>
      <w:tr w:rsidR="0003091A" w:rsidRPr="009D6790" w:rsidTr="0001403C">
        <w:tc>
          <w:tcPr>
            <w:tcW w:w="4924" w:type="dxa"/>
          </w:tcPr>
          <w:p w:rsidR="0003091A" w:rsidRPr="009D6790" w:rsidRDefault="0003091A" w:rsidP="0001403C">
            <w:pPr>
              <w:rPr>
                <w:rFonts w:eastAsia="Times New Roman" w:cs="Times New Roman"/>
                <w:sz w:val="24"/>
                <w:szCs w:val="24"/>
                <w:lang w:val="en-US"/>
              </w:rPr>
            </w:pPr>
            <w:r w:rsidRPr="009D6790">
              <w:rPr>
                <w:rFonts w:eastAsia="Times New Roman" w:cs="Times New Roman"/>
                <w:sz w:val="24"/>
                <w:szCs w:val="24"/>
              </w:rPr>
              <w:t>После</w:t>
            </w:r>
            <w:r w:rsidRPr="009D6790">
              <w:rPr>
                <w:rFonts w:eastAsia="Times New Roman" w:cs="Times New Roman"/>
                <w:sz w:val="24"/>
                <w:szCs w:val="24"/>
                <w:lang w:val="en-US"/>
              </w:rPr>
              <w:t xml:space="preserve"> </w:t>
            </w:r>
            <w:r w:rsidRPr="009D6790">
              <w:rPr>
                <w:rFonts w:eastAsia="Times New Roman" w:cs="Times New Roman"/>
                <w:sz w:val="24"/>
                <w:szCs w:val="24"/>
              </w:rPr>
              <w:t>глаголов</w:t>
            </w:r>
            <w:r w:rsidRPr="009D6790">
              <w:rPr>
                <w:rFonts w:eastAsia="Times New Roman" w:cs="Times New Roman"/>
                <w:sz w:val="24"/>
                <w:szCs w:val="24"/>
                <w:lang w:val="en-US"/>
              </w:rPr>
              <w:t xml:space="preserve"> </w:t>
            </w:r>
            <w:r w:rsidRPr="009D6790">
              <w:rPr>
                <w:rFonts w:eastAsia="Times New Roman" w:cs="Times New Roman"/>
                <w:sz w:val="24"/>
                <w:szCs w:val="24"/>
              </w:rPr>
              <w:t>чувственного</w:t>
            </w:r>
            <w:r w:rsidRPr="009D6790">
              <w:rPr>
                <w:rFonts w:eastAsia="Times New Roman" w:cs="Times New Roman"/>
                <w:sz w:val="24"/>
                <w:szCs w:val="24"/>
                <w:lang w:val="en-US"/>
              </w:rPr>
              <w:t xml:space="preserve"> </w:t>
            </w:r>
            <w:r w:rsidRPr="009D6790">
              <w:rPr>
                <w:rFonts w:eastAsia="Times New Roman" w:cs="Times New Roman"/>
                <w:sz w:val="24"/>
                <w:szCs w:val="24"/>
              </w:rPr>
              <w:t>восприятия</w:t>
            </w:r>
            <w:r w:rsidRPr="009D6790">
              <w:rPr>
                <w:rFonts w:eastAsia="Times New Roman" w:cs="Times New Roman"/>
                <w:sz w:val="24"/>
                <w:szCs w:val="24"/>
                <w:lang w:val="en-US"/>
              </w:rPr>
              <w:t xml:space="preserve"> (to hear, to see, to watch, to feel, to observe)</w:t>
            </w:r>
          </w:p>
          <w:p w:rsidR="0003091A" w:rsidRPr="009D6790" w:rsidRDefault="0003091A" w:rsidP="0001403C">
            <w:pPr>
              <w:rPr>
                <w:rFonts w:eastAsia="Times New Roman" w:cs="Times New Roman"/>
                <w:sz w:val="24"/>
                <w:szCs w:val="24"/>
              </w:rPr>
            </w:pPr>
            <w:r w:rsidRPr="009D6790">
              <w:rPr>
                <w:rFonts w:eastAsia="Times New Roman" w:cs="Times New Roman"/>
                <w:sz w:val="24"/>
                <w:szCs w:val="24"/>
              </w:rPr>
              <w:t xml:space="preserve">*После глаголов чувственного восприятия используется только </w:t>
            </w:r>
            <w:r w:rsidRPr="009D6790">
              <w:rPr>
                <w:rFonts w:eastAsia="Times New Roman" w:cs="Times New Roman"/>
                <w:sz w:val="24"/>
                <w:szCs w:val="24"/>
                <w:lang w:val="en-US"/>
              </w:rPr>
              <w:t>Indefinite</w:t>
            </w:r>
            <w:r w:rsidRPr="009D6790">
              <w:rPr>
                <w:rFonts w:eastAsia="Times New Roman" w:cs="Times New Roman"/>
                <w:sz w:val="24"/>
                <w:szCs w:val="24"/>
              </w:rPr>
              <w:t xml:space="preserve"> </w:t>
            </w:r>
            <w:r w:rsidRPr="009D6790">
              <w:rPr>
                <w:rFonts w:eastAsia="Times New Roman" w:cs="Times New Roman"/>
                <w:sz w:val="24"/>
                <w:szCs w:val="24"/>
                <w:lang w:val="en-US"/>
              </w:rPr>
              <w:t>Infinitive</w:t>
            </w:r>
            <w:r w:rsidRPr="009D6790">
              <w:rPr>
                <w:rFonts w:eastAsia="Times New Roman" w:cs="Times New Roman"/>
                <w:sz w:val="24"/>
                <w:szCs w:val="24"/>
              </w:rPr>
              <w:t xml:space="preserve"> </w:t>
            </w:r>
            <w:r w:rsidRPr="009D6790">
              <w:rPr>
                <w:rFonts w:eastAsia="Times New Roman" w:cs="Times New Roman"/>
                <w:sz w:val="24"/>
                <w:szCs w:val="24"/>
                <w:lang w:val="en-US"/>
              </w:rPr>
              <w:t>Active</w:t>
            </w:r>
            <w:r w:rsidRPr="009D6790">
              <w:rPr>
                <w:rFonts w:eastAsia="Times New Roman" w:cs="Times New Roman"/>
                <w:sz w:val="24"/>
                <w:szCs w:val="24"/>
              </w:rPr>
              <w:t>. Для выражения действия в страдательном залоге используется причастие прошедшего времени.</w:t>
            </w:r>
          </w:p>
        </w:t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lang w:val="en-US"/>
              </w:rPr>
              <w:t>I haven`t heard anyone call me.</w:t>
            </w:r>
            <w:r w:rsidRPr="009D6790">
              <w:rPr>
                <w:rFonts w:eastAsia="Times New Roman" w:cs="Times New Roman"/>
                <w:sz w:val="24"/>
                <w:szCs w:val="24"/>
                <w:lang w:val="en-US"/>
              </w:rPr>
              <w:br/>
            </w:r>
            <w:r w:rsidRPr="009D6790">
              <w:rPr>
                <w:rFonts w:eastAsia="Times New Roman" w:cs="Times New Roman"/>
                <w:sz w:val="24"/>
                <w:szCs w:val="24"/>
              </w:rPr>
              <w:t>Я не слышал, чтобы кто-нибудь звал меня.</w:t>
            </w:r>
          </w:p>
        </w:tc>
      </w:tr>
      <w:tr w:rsidR="0003091A" w:rsidRPr="006C346D" w:rsidTr="0001403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rPr>
              <w:t>После</w:t>
            </w:r>
            <w:r w:rsidRPr="009D6790">
              <w:rPr>
                <w:rFonts w:eastAsia="Times New Roman" w:cs="Times New Roman"/>
                <w:sz w:val="24"/>
                <w:szCs w:val="24"/>
                <w:lang w:val="en-US"/>
              </w:rPr>
              <w:t xml:space="preserve"> </w:t>
            </w:r>
            <w:r w:rsidRPr="009D6790">
              <w:rPr>
                <w:rFonts w:eastAsia="Times New Roman" w:cs="Times New Roman"/>
                <w:sz w:val="24"/>
                <w:szCs w:val="24"/>
              </w:rPr>
              <w:t>глаголов</w:t>
            </w:r>
            <w:r w:rsidRPr="009D6790">
              <w:rPr>
                <w:rFonts w:eastAsia="Times New Roman" w:cs="Times New Roman"/>
                <w:sz w:val="24"/>
                <w:szCs w:val="24"/>
                <w:lang w:val="en-US"/>
              </w:rPr>
              <w:t xml:space="preserve">, </w:t>
            </w:r>
            <w:r w:rsidRPr="009D6790">
              <w:rPr>
                <w:rFonts w:eastAsia="Times New Roman" w:cs="Times New Roman"/>
                <w:sz w:val="24"/>
                <w:szCs w:val="24"/>
              </w:rPr>
              <w:t>обозначающих</w:t>
            </w:r>
            <w:r w:rsidRPr="009D6790">
              <w:rPr>
                <w:rFonts w:eastAsia="Times New Roman" w:cs="Times New Roman"/>
                <w:sz w:val="24"/>
                <w:szCs w:val="24"/>
                <w:lang w:val="en-US"/>
              </w:rPr>
              <w:t xml:space="preserve"> </w:t>
            </w:r>
            <w:r w:rsidRPr="009D6790">
              <w:rPr>
                <w:rFonts w:eastAsia="Times New Roman" w:cs="Times New Roman"/>
                <w:sz w:val="24"/>
                <w:szCs w:val="24"/>
              </w:rPr>
              <w:t>умственную</w:t>
            </w:r>
            <w:r w:rsidRPr="009D6790">
              <w:rPr>
                <w:rFonts w:eastAsia="Times New Roman" w:cs="Times New Roman"/>
                <w:sz w:val="24"/>
                <w:szCs w:val="24"/>
                <w:lang w:val="en-US"/>
              </w:rPr>
              <w:t xml:space="preserve"> </w:t>
            </w:r>
            <w:r w:rsidRPr="009D6790">
              <w:rPr>
                <w:rFonts w:eastAsia="Times New Roman" w:cs="Times New Roman"/>
                <w:sz w:val="24"/>
                <w:szCs w:val="24"/>
              </w:rPr>
              <w:t>деятельность</w:t>
            </w:r>
            <w:r w:rsidRPr="009D6790">
              <w:rPr>
                <w:rFonts w:eastAsia="Times New Roman" w:cs="Times New Roman"/>
                <w:sz w:val="24"/>
                <w:szCs w:val="24"/>
                <w:lang w:val="en-US"/>
              </w:rPr>
              <w:t xml:space="preserve"> (to know, to think, to consider, to believe, to suppose). </w:t>
            </w:r>
            <w:r w:rsidRPr="009D6790">
              <w:rPr>
                <w:rFonts w:eastAsia="Times New Roman" w:cs="Times New Roman"/>
                <w:sz w:val="24"/>
                <w:szCs w:val="24"/>
              </w:rPr>
              <w:t xml:space="preserve">После таких глаголов обычно используется глагол </w:t>
            </w:r>
            <w:r w:rsidRPr="009D6790">
              <w:rPr>
                <w:rFonts w:eastAsia="Times New Roman" w:cs="Times New Roman"/>
                <w:sz w:val="24"/>
                <w:szCs w:val="24"/>
                <w:lang w:val="en-US"/>
              </w:rPr>
              <w:t>to</w:t>
            </w:r>
            <w:r w:rsidRPr="009D6790">
              <w:rPr>
                <w:rFonts w:eastAsia="Times New Roman" w:cs="Times New Roman"/>
                <w:sz w:val="24"/>
                <w:szCs w:val="24"/>
              </w:rPr>
              <w:t xml:space="preserve"> </w:t>
            </w:r>
            <w:r w:rsidRPr="009D6790">
              <w:rPr>
                <w:rFonts w:eastAsia="Times New Roman" w:cs="Times New Roman"/>
                <w:sz w:val="24"/>
                <w:szCs w:val="24"/>
                <w:lang w:val="en-US"/>
              </w:rPr>
              <w:t>be</w:t>
            </w:r>
            <w:r w:rsidRPr="009D6790">
              <w:rPr>
                <w:rFonts w:eastAsia="Times New Roman" w:cs="Times New Roman"/>
                <w:sz w:val="24"/>
                <w:szCs w:val="24"/>
              </w:rPr>
              <w:t xml:space="preserve">. </w:t>
            </w:r>
          </w:p>
        </w:tc>
        <w:tc>
          <w:tcPr>
            <w:tcW w:w="4924" w:type="dxa"/>
          </w:tcPr>
          <w:p w:rsidR="0003091A" w:rsidRPr="006D49DD" w:rsidRDefault="0003091A" w:rsidP="0001403C">
            <w:pPr>
              <w:rPr>
                <w:rFonts w:eastAsia="Times New Roman" w:cs="Times New Roman"/>
                <w:sz w:val="24"/>
                <w:szCs w:val="24"/>
                <w:lang w:val="en-US"/>
              </w:rPr>
            </w:pPr>
            <w:r w:rsidRPr="009D6790">
              <w:rPr>
                <w:rFonts w:eastAsia="Times New Roman" w:cs="Times New Roman"/>
                <w:sz w:val="24"/>
                <w:szCs w:val="24"/>
                <w:lang w:val="en-US"/>
              </w:rPr>
              <w:t>I</w:t>
            </w:r>
            <w:r w:rsidRPr="006D49DD">
              <w:rPr>
                <w:rFonts w:eastAsia="Times New Roman" w:cs="Times New Roman"/>
                <w:sz w:val="24"/>
                <w:szCs w:val="24"/>
                <w:lang w:val="en-US"/>
              </w:rPr>
              <w:t xml:space="preserve"> </w:t>
            </w:r>
            <w:r w:rsidRPr="009D6790">
              <w:rPr>
                <w:rFonts w:eastAsia="Times New Roman" w:cs="Times New Roman"/>
                <w:sz w:val="24"/>
                <w:szCs w:val="24"/>
                <w:lang w:val="en-US"/>
              </w:rPr>
              <w:t>know</w:t>
            </w:r>
            <w:r w:rsidRPr="006D49DD">
              <w:rPr>
                <w:rFonts w:eastAsia="Times New Roman" w:cs="Times New Roman"/>
                <w:sz w:val="24"/>
                <w:szCs w:val="24"/>
                <w:lang w:val="en-US"/>
              </w:rPr>
              <w:t xml:space="preserve"> </w:t>
            </w:r>
            <w:r w:rsidRPr="009D6790">
              <w:rPr>
                <w:rFonts w:eastAsia="Times New Roman" w:cs="Times New Roman"/>
                <w:sz w:val="24"/>
                <w:szCs w:val="24"/>
                <w:lang w:val="en-US"/>
              </w:rPr>
              <w:t>you</w:t>
            </w:r>
            <w:r w:rsidRPr="006D49DD">
              <w:rPr>
                <w:rFonts w:eastAsia="Times New Roman" w:cs="Times New Roman"/>
                <w:sz w:val="24"/>
                <w:szCs w:val="24"/>
                <w:lang w:val="en-US"/>
              </w:rPr>
              <w:t xml:space="preserve"> </w:t>
            </w:r>
            <w:r w:rsidRPr="009D6790">
              <w:rPr>
                <w:rFonts w:eastAsia="Times New Roman" w:cs="Times New Roman"/>
                <w:sz w:val="24"/>
                <w:szCs w:val="24"/>
                <w:lang w:val="en-US"/>
              </w:rPr>
              <w:t>to</w:t>
            </w:r>
            <w:r w:rsidRPr="006D49DD">
              <w:rPr>
                <w:rFonts w:eastAsia="Times New Roman" w:cs="Times New Roman"/>
                <w:sz w:val="24"/>
                <w:szCs w:val="24"/>
                <w:lang w:val="en-US"/>
              </w:rPr>
              <w:t xml:space="preserve"> </w:t>
            </w:r>
            <w:r w:rsidRPr="009D6790">
              <w:rPr>
                <w:rFonts w:eastAsia="Times New Roman" w:cs="Times New Roman"/>
                <w:sz w:val="24"/>
                <w:szCs w:val="24"/>
                <w:lang w:val="en-US"/>
              </w:rPr>
              <w:t>be</w:t>
            </w:r>
            <w:r w:rsidRPr="006D49DD">
              <w:rPr>
                <w:rFonts w:eastAsia="Times New Roman" w:cs="Times New Roman"/>
                <w:sz w:val="24"/>
                <w:szCs w:val="24"/>
                <w:lang w:val="en-US"/>
              </w:rPr>
              <w:t xml:space="preserve"> </w:t>
            </w:r>
            <w:r w:rsidRPr="009D6790">
              <w:rPr>
                <w:rFonts w:eastAsia="Times New Roman" w:cs="Times New Roman"/>
                <w:sz w:val="24"/>
                <w:szCs w:val="24"/>
                <w:lang w:val="en-US"/>
              </w:rPr>
              <w:t>the</w:t>
            </w:r>
            <w:r w:rsidRPr="006D49DD">
              <w:rPr>
                <w:rFonts w:eastAsia="Times New Roman" w:cs="Times New Roman"/>
                <w:sz w:val="24"/>
                <w:szCs w:val="24"/>
                <w:lang w:val="en-US"/>
              </w:rPr>
              <w:t xml:space="preserve"> </w:t>
            </w:r>
            <w:r w:rsidRPr="009D6790">
              <w:rPr>
                <w:rFonts w:eastAsia="Times New Roman" w:cs="Times New Roman"/>
                <w:sz w:val="24"/>
                <w:szCs w:val="24"/>
                <w:lang w:val="en-US"/>
              </w:rPr>
              <w:t>most</w:t>
            </w:r>
            <w:r w:rsidRPr="006D49DD">
              <w:rPr>
                <w:rFonts w:eastAsia="Times New Roman" w:cs="Times New Roman"/>
                <w:sz w:val="24"/>
                <w:szCs w:val="24"/>
                <w:lang w:val="en-US"/>
              </w:rPr>
              <w:t xml:space="preserve"> </w:t>
            </w:r>
            <w:r w:rsidRPr="009D6790">
              <w:rPr>
                <w:rFonts w:eastAsia="Times New Roman" w:cs="Times New Roman"/>
                <w:sz w:val="24"/>
                <w:szCs w:val="24"/>
                <w:lang w:val="en-US"/>
              </w:rPr>
              <w:t>honest</w:t>
            </w:r>
            <w:r w:rsidRPr="006D49DD">
              <w:rPr>
                <w:rFonts w:eastAsia="Times New Roman" w:cs="Times New Roman"/>
                <w:sz w:val="24"/>
                <w:szCs w:val="24"/>
                <w:lang w:val="en-US"/>
              </w:rPr>
              <w:t xml:space="preserve">, </w:t>
            </w:r>
            <w:r w:rsidRPr="009D6790">
              <w:rPr>
                <w:rFonts w:eastAsia="Times New Roman" w:cs="Times New Roman"/>
                <w:sz w:val="24"/>
                <w:szCs w:val="24"/>
                <w:lang w:val="en-US"/>
              </w:rPr>
              <w:t>spotless</w:t>
            </w:r>
            <w:r w:rsidRPr="006D49DD">
              <w:rPr>
                <w:rFonts w:eastAsia="Times New Roman" w:cs="Times New Roman"/>
                <w:sz w:val="24"/>
                <w:szCs w:val="24"/>
                <w:lang w:val="en-US"/>
              </w:rPr>
              <w:t xml:space="preserve"> </w:t>
            </w:r>
            <w:r w:rsidRPr="009D6790">
              <w:rPr>
                <w:rFonts w:eastAsia="Times New Roman" w:cs="Times New Roman"/>
                <w:sz w:val="24"/>
                <w:szCs w:val="24"/>
                <w:lang w:val="en-US"/>
              </w:rPr>
              <w:t>creature</w:t>
            </w:r>
            <w:r w:rsidRPr="006D49DD">
              <w:rPr>
                <w:rFonts w:eastAsia="Times New Roman" w:cs="Times New Roman"/>
                <w:sz w:val="24"/>
                <w:szCs w:val="24"/>
                <w:lang w:val="en-US"/>
              </w:rPr>
              <w:t xml:space="preserve"> </w:t>
            </w:r>
            <w:r w:rsidRPr="009D6790">
              <w:rPr>
                <w:rFonts w:eastAsia="Times New Roman" w:cs="Times New Roman"/>
                <w:sz w:val="24"/>
                <w:szCs w:val="24"/>
                <w:lang w:val="en-US"/>
              </w:rPr>
              <w:t>that</w:t>
            </w:r>
            <w:r w:rsidRPr="006D49DD">
              <w:rPr>
                <w:rFonts w:eastAsia="Times New Roman" w:cs="Times New Roman"/>
                <w:sz w:val="24"/>
                <w:szCs w:val="24"/>
                <w:lang w:val="en-US"/>
              </w:rPr>
              <w:t xml:space="preserve"> </w:t>
            </w:r>
            <w:r w:rsidRPr="009D6790">
              <w:rPr>
                <w:rFonts w:eastAsia="Times New Roman" w:cs="Times New Roman"/>
                <w:sz w:val="24"/>
                <w:szCs w:val="24"/>
                <w:lang w:val="en-US"/>
              </w:rPr>
              <w:t>ever</w:t>
            </w:r>
            <w:r w:rsidRPr="006D49DD">
              <w:rPr>
                <w:rFonts w:eastAsia="Times New Roman" w:cs="Times New Roman"/>
                <w:sz w:val="24"/>
                <w:szCs w:val="24"/>
                <w:lang w:val="en-US"/>
              </w:rPr>
              <w:t xml:space="preserve"> </w:t>
            </w:r>
            <w:r w:rsidRPr="009D6790">
              <w:rPr>
                <w:rFonts w:eastAsia="Times New Roman" w:cs="Times New Roman"/>
                <w:sz w:val="24"/>
                <w:szCs w:val="24"/>
                <w:lang w:val="en-US"/>
              </w:rPr>
              <w:t>lived</w:t>
            </w:r>
            <w:r w:rsidRPr="006D49DD">
              <w:rPr>
                <w:rFonts w:eastAsia="Times New Roman" w:cs="Times New Roman"/>
                <w:sz w:val="24"/>
                <w:szCs w:val="24"/>
                <w:lang w:val="en-US"/>
              </w:rPr>
              <w:br/>
            </w:r>
            <w:r w:rsidRPr="009D6790">
              <w:rPr>
                <w:rFonts w:eastAsia="Times New Roman" w:cs="Times New Roman"/>
                <w:sz w:val="24"/>
                <w:szCs w:val="24"/>
              </w:rPr>
              <w:t>Я</w:t>
            </w:r>
            <w:r w:rsidRPr="006D49DD">
              <w:rPr>
                <w:rFonts w:eastAsia="Times New Roman" w:cs="Times New Roman"/>
                <w:sz w:val="24"/>
                <w:szCs w:val="24"/>
                <w:lang w:val="en-US"/>
              </w:rPr>
              <w:t xml:space="preserve"> </w:t>
            </w:r>
            <w:r w:rsidRPr="009D6790">
              <w:rPr>
                <w:rFonts w:eastAsia="Times New Roman" w:cs="Times New Roman"/>
                <w:sz w:val="24"/>
                <w:szCs w:val="24"/>
              </w:rPr>
              <w:t>знаю</w:t>
            </w:r>
            <w:r w:rsidRPr="006D49DD">
              <w:rPr>
                <w:rFonts w:eastAsia="Times New Roman" w:cs="Times New Roman"/>
                <w:sz w:val="24"/>
                <w:szCs w:val="24"/>
                <w:lang w:val="en-US"/>
              </w:rPr>
              <w:t xml:space="preserve">, </w:t>
            </w:r>
            <w:r w:rsidRPr="009D6790">
              <w:rPr>
                <w:rFonts w:eastAsia="Times New Roman" w:cs="Times New Roman"/>
                <w:sz w:val="24"/>
                <w:szCs w:val="24"/>
              </w:rPr>
              <w:t>что</w:t>
            </w:r>
            <w:r w:rsidRPr="006D49DD">
              <w:rPr>
                <w:rFonts w:eastAsia="Times New Roman" w:cs="Times New Roman"/>
                <w:sz w:val="24"/>
                <w:szCs w:val="24"/>
                <w:lang w:val="en-US"/>
              </w:rPr>
              <w:t xml:space="preserve"> </w:t>
            </w:r>
            <w:r w:rsidRPr="009D6790">
              <w:rPr>
                <w:rFonts w:eastAsia="Times New Roman" w:cs="Times New Roman"/>
                <w:sz w:val="24"/>
                <w:szCs w:val="24"/>
              </w:rPr>
              <w:t>ты</w:t>
            </w:r>
            <w:r w:rsidRPr="006D49DD">
              <w:rPr>
                <w:rFonts w:eastAsia="Times New Roman" w:cs="Times New Roman"/>
                <w:sz w:val="24"/>
                <w:szCs w:val="24"/>
                <w:lang w:val="en-US"/>
              </w:rPr>
              <w:t xml:space="preserve"> </w:t>
            </w:r>
            <w:r w:rsidRPr="009D6790">
              <w:rPr>
                <w:rFonts w:eastAsia="Times New Roman" w:cs="Times New Roman"/>
                <w:sz w:val="24"/>
                <w:szCs w:val="24"/>
              </w:rPr>
              <w:t>самый</w:t>
            </w:r>
            <w:r w:rsidRPr="006D49DD">
              <w:rPr>
                <w:rFonts w:eastAsia="Times New Roman" w:cs="Times New Roman"/>
                <w:sz w:val="24"/>
                <w:szCs w:val="24"/>
                <w:lang w:val="en-US"/>
              </w:rPr>
              <w:t xml:space="preserve"> </w:t>
            </w:r>
            <w:r w:rsidRPr="009D6790">
              <w:rPr>
                <w:rFonts w:eastAsia="Times New Roman" w:cs="Times New Roman"/>
                <w:sz w:val="24"/>
                <w:szCs w:val="24"/>
              </w:rPr>
              <w:t>честный</w:t>
            </w:r>
            <w:r w:rsidRPr="006D49DD">
              <w:rPr>
                <w:rFonts w:eastAsia="Times New Roman" w:cs="Times New Roman"/>
                <w:sz w:val="24"/>
                <w:szCs w:val="24"/>
                <w:lang w:val="en-US"/>
              </w:rPr>
              <w:t xml:space="preserve">, </w:t>
            </w:r>
            <w:r w:rsidRPr="009D6790">
              <w:rPr>
                <w:rFonts w:eastAsia="Times New Roman" w:cs="Times New Roman"/>
                <w:sz w:val="24"/>
                <w:szCs w:val="24"/>
              </w:rPr>
              <w:t>самый</w:t>
            </w:r>
            <w:r w:rsidRPr="006D49DD">
              <w:rPr>
                <w:rFonts w:eastAsia="Times New Roman" w:cs="Times New Roman"/>
                <w:sz w:val="24"/>
                <w:szCs w:val="24"/>
                <w:lang w:val="en-US"/>
              </w:rPr>
              <w:t xml:space="preserve"> </w:t>
            </w:r>
            <w:r w:rsidRPr="009D6790">
              <w:rPr>
                <w:rFonts w:eastAsia="Times New Roman" w:cs="Times New Roman"/>
                <w:sz w:val="24"/>
                <w:szCs w:val="24"/>
              </w:rPr>
              <w:t>безупречный</w:t>
            </w:r>
            <w:r w:rsidRPr="006D49DD">
              <w:rPr>
                <w:rFonts w:eastAsia="Times New Roman" w:cs="Times New Roman"/>
                <w:sz w:val="24"/>
                <w:szCs w:val="24"/>
                <w:lang w:val="en-US"/>
              </w:rPr>
              <w:t xml:space="preserve"> </w:t>
            </w:r>
            <w:r w:rsidRPr="009D6790">
              <w:rPr>
                <w:rFonts w:eastAsia="Times New Roman" w:cs="Times New Roman"/>
                <w:sz w:val="24"/>
                <w:szCs w:val="24"/>
              </w:rPr>
              <w:t>человек</w:t>
            </w:r>
            <w:r w:rsidRPr="006D49DD">
              <w:rPr>
                <w:rFonts w:eastAsia="Times New Roman" w:cs="Times New Roman"/>
                <w:sz w:val="24"/>
                <w:szCs w:val="24"/>
                <w:lang w:val="en-US"/>
              </w:rPr>
              <w:t xml:space="preserve"> </w:t>
            </w:r>
            <w:r w:rsidRPr="009D6790">
              <w:rPr>
                <w:rFonts w:eastAsia="Times New Roman" w:cs="Times New Roman"/>
                <w:sz w:val="24"/>
                <w:szCs w:val="24"/>
              </w:rPr>
              <w:t>в</w:t>
            </w:r>
            <w:r w:rsidRPr="006D49DD">
              <w:rPr>
                <w:rFonts w:eastAsia="Times New Roman" w:cs="Times New Roman"/>
                <w:sz w:val="24"/>
                <w:szCs w:val="24"/>
                <w:lang w:val="en-US"/>
              </w:rPr>
              <w:t xml:space="preserve"> </w:t>
            </w:r>
            <w:r w:rsidRPr="009D6790">
              <w:rPr>
                <w:rFonts w:eastAsia="Times New Roman" w:cs="Times New Roman"/>
                <w:sz w:val="24"/>
                <w:szCs w:val="24"/>
              </w:rPr>
              <w:t>мире</w:t>
            </w:r>
            <w:r w:rsidRPr="006D49DD">
              <w:rPr>
                <w:rFonts w:eastAsia="Times New Roman" w:cs="Times New Roman"/>
                <w:sz w:val="24"/>
                <w:szCs w:val="24"/>
                <w:lang w:val="en-US"/>
              </w:rPr>
              <w:t>.</w:t>
            </w:r>
          </w:p>
        </w:tc>
      </w:tr>
      <w:tr w:rsidR="0003091A" w:rsidRPr="009D6790" w:rsidTr="0001403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rPr>
              <w:t>После глаголов со значением заявления (</w:t>
            </w:r>
            <w:r w:rsidRPr="009D6790">
              <w:rPr>
                <w:rFonts w:eastAsia="Times New Roman" w:cs="Times New Roman"/>
                <w:sz w:val="24"/>
                <w:szCs w:val="24"/>
                <w:lang w:val="en-US"/>
              </w:rPr>
              <w:t xml:space="preserve">to </w:t>
            </w:r>
            <w:r w:rsidRPr="009D6790">
              <w:rPr>
                <w:rFonts w:eastAsia="Times New Roman" w:cs="Times New Roman"/>
                <w:sz w:val="24"/>
                <w:szCs w:val="24"/>
                <w:lang w:val="en-US"/>
              </w:rPr>
              <w:lastRenderedPageBreak/>
              <w:t>pronounce, to declare, to report</w:t>
            </w:r>
            <w:r w:rsidRPr="009D6790">
              <w:rPr>
                <w:rFonts w:eastAsia="Times New Roman" w:cs="Times New Roman"/>
                <w:sz w:val="24"/>
                <w:szCs w:val="24"/>
              </w:rPr>
              <w:t>)</w:t>
            </w:r>
          </w:p>
        </w:t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lang w:val="en-US"/>
              </w:rPr>
              <w:lastRenderedPageBreak/>
              <w:t xml:space="preserve">The surgeon pronounced the wound to be a </w:t>
            </w:r>
            <w:r w:rsidRPr="009D6790">
              <w:rPr>
                <w:rFonts w:eastAsia="Times New Roman" w:cs="Times New Roman"/>
                <w:sz w:val="24"/>
                <w:szCs w:val="24"/>
                <w:lang w:val="en-US"/>
              </w:rPr>
              <w:lastRenderedPageBreak/>
              <w:t>slight one.</w:t>
            </w:r>
            <w:r w:rsidRPr="009D6790">
              <w:rPr>
                <w:rFonts w:eastAsia="Times New Roman" w:cs="Times New Roman"/>
                <w:sz w:val="24"/>
                <w:szCs w:val="24"/>
                <w:lang w:val="en-US"/>
              </w:rPr>
              <w:br/>
            </w:r>
            <w:r w:rsidRPr="009D6790">
              <w:rPr>
                <w:rFonts w:eastAsia="Times New Roman" w:cs="Times New Roman"/>
                <w:sz w:val="24"/>
                <w:szCs w:val="24"/>
              </w:rPr>
              <w:t>Хирург сказал, что рана не опасная.</w:t>
            </w:r>
          </w:p>
        </w:tc>
      </w:tr>
      <w:tr w:rsidR="0003091A" w:rsidRPr="009D6790" w:rsidTr="0001403C">
        <w:tc>
          <w:tcPr>
            <w:tcW w:w="4924" w:type="dxa"/>
          </w:tcPr>
          <w:p w:rsidR="0003091A" w:rsidRPr="009D6790" w:rsidRDefault="0003091A" w:rsidP="0001403C">
            <w:pPr>
              <w:rPr>
                <w:rFonts w:eastAsia="Times New Roman" w:cs="Times New Roman"/>
                <w:sz w:val="24"/>
                <w:szCs w:val="24"/>
                <w:lang w:val="en-US"/>
              </w:rPr>
            </w:pPr>
            <w:r w:rsidRPr="009D6790">
              <w:rPr>
                <w:rFonts w:eastAsia="Times New Roman" w:cs="Times New Roman"/>
                <w:sz w:val="24"/>
                <w:szCs w:val="24"/>
              </w:rPr>
              <w:lastRenderedPageBreak/>
              <w:t>После</w:t>
            </w:r>
            <w:r w:rsidRPr="009D6790">
              <w:rPr>
                <w:rFonts w:eastAsia="Times New Roman" w:cs="Times New Roman"/>
                <w:sz w:val="24"/>
                <w:szCs w:val="24"/>
                <w:lang w:val="en-US"/>
              </w:rPr>
              <w:t xml:space="preserve"> </w:t>
            </w:r>
            <w:r w:rsidRPr="009D6790">
              <w:rPr>
                <w:rFonts w:eastAsia="Times New Roman" w:cs="Times New Roman"/>
                <w:sz w:val="24"/>
                <w:szCs w:val="24"/>
              </w:rPr>
              <w:t>глаголов</w:t>
            </w:r>
            <w:r w:rsidRPr="009D6790">
              <w:rPr>
                <w:rFonts w:eastAsia="Times New Roman" w:cs="Times New Roman"/>
                <w:sz w:val="24"/>
                <w:szCs w:val="24"/>
                <w:lang w:val="en-US"/>
              </w:rPr>
              <w:t xml:space="preserve">, </w:t>
            </w:r>
            <w:r w:rsidRPr="009D6790">
              <w:rPr>
                <w:rFonts w:eastAsia="Times New Roman" w:cs="Times New Roman"/>
                <w:sz w:val="24"/>
                <w:szCs w:val="24"/>
              </w:rPr>
              <w:t>выражающих</w:t>
            </w:r>
            <w:r w:rsidRPr="009D6790">
              <w:rPr>
                <w:rFonts w:eastAsia="Times New Roman" w:cs="Times New Roman"/>
                <w:sz w:val="24"/>
                <w:szCs w:val="24"/>
                <w:lang w:val="en-US"/>
              </w:rPr>
              <w:t xml:space="preserve"> </w:t>
            </w:r>
            <w:r w:rsidRPr="009D6790">
              <w:rPr>
                <w:rFonts w:eastAsia="Times New Roman" w:cs="Times New Roman"/>
                <w:sz w:val="24"/>
                <w:szCs w:val="24"/>
              </w:rPr>
              <w:t>желание</w:t>
            </w:r>
            <w:r w:rsidRPr="009D6790">
              <w:rPr>
                <w:rFonts w:eastAsia="Times New Roman" w:cs="Times New Roman"/>
                <w:sz w:val="24"/>
                <w:szCs w:val="24"/>
                <w:lang w:val="en-US"/>
              </w:rPr>
              <w:t xml:space="preserve"> </w:t>
            </w:r>
            <w:r w:rsidRPr="009D6790">
              <w:rPr>
                <w:rFonts w:eastAsia="Times New Roman" w:cs="Times New Roman"/>
                <w:sz w:val="24"/>
                <w:szCs w:val="24"/>
              </w:rPr>
              <w:t>или</w:t>
            </w:r>
            <w:r w:rsidRPr="009D6790">
              <w:rPr>
                <w:rFonts w:eastAsia="Times New Roman" w:cs="Times New Roman"/>
                <w:sz w:val="24"/>
                <w:szCs w:val="24"/>
                <w:lang w:val="en-US"/>
              </w:rPr>
              <w:t xml:space="preserve"> </w:t>
            </w:r>
            <w:r w:rsidRPr="009D6790">
              <w:rPr>
                <w:rFonts w:eastAsia="Times New Roman" w:cs="Times New Roman"/>
                <w:sz w:val="24"/>
                <w:szCs w:val="24"/>
              </w:rPr>
              <w:t>намерение</w:t>
            </w:r>
            <w:r w:rsidRPr="009D6790">
              <w:rPr>
                <w:rFonts w:eastAsia="Times New Roman" w:cs="Times New Roman"/>
                <w:sz w:val="24"/>
                <w:szCs w:val="24"/>
                <w:lang w:val="en-US"/>
              </w:rPr>
              <w:t xml:space="preserve"> (to want, to wish, to desire, to mean, to intend, to choose)</w:t>
            </w:r>
          </w:p>
        </w:t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lang w:val="en-US"/>
              </w:rPr>
              <w:t>I want you to come and have dinner with me.</w:t>
            </w:r>
            <w:r w:rsidRPr="009D6790">
              <w:rPr>
                <w:rFonts w:eastAsia="Times New Roman" w:cs="Times New Roman"/>
                <w:sz w:val="24"/>
                <w:szCs w:val="24"/>
                <w:lang w:val="en-US"/>
              </w:rPr>
              <w:br/>
            </w:r>
            <w:r w:rsidRPr="009D6790">
              <w:rPr>
                <w:rFonts w:eastAsia="Times New Roman" w:cs="Times New Roman"/>
                <w:sz w:val="24"/>
                <w:szCs w:val="24"/>
              </w:rPr>
              <w:t>Я хочу, чтобы ты пришел пообедать со мной.</w:t>
            </w:r>
          </w:p>
        </w:tc>
      </w:tr>
      <w:tr w:rsidR="0003091A" w:rsidRPr="009D6790" w:rsidTr="0001403C">
        <w:tc>
          <w:tcPr>
            <w:tcW w:w="4924" w:type="dxa"/>
          </w:tcPr>
          <w:p w:rsidR="0003091A" w:rsidRPr="009D6790" w:rsidRDefault="0003091A" w:rsidP="0001403C">
            <w:pPr>
              <w:rPr>
                <w:rFonts w:eastAsia="Times New Roman" w:cs="Times New Roman"/>
                <w:sz w:val="24"/>
                <w:szCs w:val="24"/>
                <w:lang w:val="en-US"/>
              </w:rPr>
            </w:pPr>
            <w:r w:rsidRPr="009D6790">
              <w:rPr>
                <w:rFonts w:eastAsia="Times New Roman" w:cs="Times New Roman"/>
                <w:sz w:val="24"/>
                <w:szCs w:val="24"/>
              </w:rPr>
              <w:t>После</w:t>
            </w:r>
            <w:r w:rsidRPr="009D6790">
              <w:rPr>
                <w:rFonts w:eastAsia="Times New Roman" w:cs="Times New Roman"/>
                <w:sz w:val="24"/>
                <w:szCs w:val="24"/>
                <w:lang w:val="en-US"/>
              </w:rPr>
              <w:t xml:space="preserve"> </w:t>
            </w:r>
            <w:r w:rsidRPr="009D6790">
              <w:rPr>
                <w:rFonts w:eastAsia="Times New Roman" w:cs="Times New Roman"/>
                <w:sz w:val="24"/>
                <w:szCs w:val="24"/>
              </w:rPr>
              <w:t>глаголов</w:t>
            </w:r>
            <w:r w:rsidRPr="009D6790">
              <w:rPr>
                <w:rFonts w:eastAsia="Times New Roman" w:cs="Times New Roman"/>
                <w:sz w:val="24"/>
                <w:szCs w:val="24"/>
                <w:lang w:val="en-US"/>
              </w:rPr>
              <w:t xml:space="preserve">, </w:t>
            </w:r>
            <w:r w:rsidRPr="009D6790">
              <w:rPr>
                <w:rFonts w:eastAsia="Times New Roman" w:cs="Times New Roman"/>
                <w:sz w:val="24"/>
                <w:szCs w:val="24"/>
              </w:rPr>
              <w:t>выражающих</w:t>
            </w:r>
            <w:r w:rsidRPr="009D6790">
              <w:rPr>
                <w:rFonts w:eastAsia="Times New Roman" w:cs="Times New Roman"/>
                <w:sz w:val="24"/>
                <w:szCs w:val="24"/>
                <w:lang w:val="en-US"/>
              </w:rPr>
              <w:t xml:space="preserve"> </w:t>
            </w:r>
            <w:r w:rsidRPr="009D6790">
              <w:rPr>
                <w:rFonts w:eastAsia="Times New Roman" w:cs="Times New Roman"/>
                <w:sz w:val="24"/>
                <w:szCs w:val="24"/>
              </w:rPr>
              <w:t>чувства</w:t>
            </w:r>
            <w:r w:rsidRPr="009D6790">
              <w:rPr>
                <w:rFonts w:eastAsia="Times New Roman" w:cs="Times New Roman"/>
                <w:sz w:val="24"/>
                <w:szCs w:val="24"/>
                <w:lang w:val="en-US"/>
              </w:rPr>
              <w:t xml:space="preserve"> </w:t>
            </w:r>
            <w:r w:rsidRPr="009D6790">
              <w:rPr>
                <w:rFonts w:eastAsia="Times New Roman" w:cs="Times New Roman"/>
                <w:sz w:val="24"/>
                <w:szCs w:val="24"/>
              </w:rPr>
              <w:t>и</w:t>
            </w:r>
            <w:r w:rsidRPr="009D6790">
              <w:rPr>
                <w:rFonts w:eastAsia="Times New Roman" w:cs="Times New Roman"/>
                <w:sz w:val="24"/>
                <w:szCs w:val="24"/>
                <w:lang w:val="en-US"/>
              </w:rPr>
              <w:t xml:space="preserve"> </w:t>
            </w:r>
            <w:r w:rsidRPr="009D6790">
              <w:rPr>
                <w:rFonts w:eastAsia="Times New Roman" w:cs="Times New Roman"/>
                <w:sz w:val="24"/>
                <w:szCs w:val="24"/>
              </w:rPr>
              <w:t>эмоции</w:t>
            </w:r>
            <w:r w:rsidRPr="009D6790">
              <w:rPr>
                <w:rFonts w:eastAsia="Times New Roman" w:cs="Times New Roman"/>
                <w:sz w:val="24"/>
                <w:szCs w:val="24"/>
                <w:lang w:val="en-US"/>
              </w:rPr>
              <w:t xml:space="preserve"> (to like, to dislike, to love, to hate)</w:t>
            </w:r>
          </w:p>
        </w:t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lang w:val="en-US"/>
              </w:rPr>
              <w:t>I dislike you to talk like that.</w:t>
            </w:r>
            <w:r w:rsidRPr="009D6790">
              <w:rPr>
                <w:rFonts w:eastAsia="Times New Roman" w:cs="Times New Roman"/>
                <w:sz w:val="24"/>
                <w:szCs w:val="24"/>
                <w:lang w:val="en-US"/>
              </w:rPr>
              <w:br/>
            </w:r>
            <w:r w:rsidRPr="009D6790">
              <w:rPr>
                <w:rFonts w:eastAsia="Times New Roman" w:cs="Times New Roman"/>
                <w:sz w:val="24"/>
                <w:szCs w:val="24"/>
              </w:rPr>
              <w:t>Мне не нравится, когда ты так разговариваешь.</w:t>
            </w:r>
          </w:p>
        </w:tc>
      </w:tr>
      <w:tr w:rsidR="0003091A" w:rsidRPr="009D6790" w:rsidTr="0001403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rPr>
              <w:t>После глаголов, выражающих приказ (</w:t>
            </w:r>
            <w:r w:rsidRPr="009D6790">
              <w:rPr>
                <w:rFonts w:eastAsia="Times New Roman" w:cs="Times New Roman"/>
                <w:sz w:val="24"/>
                <w:szCs w:val="24"/>
                <w:lang w:val="en-US"/>
              </w:rPr>
              <w:t>to</w:t>
            </w:r>
            <w:r w:rsidRPr="009D6790">
              <w:rPr>
                <w:rFonts w:eastAsia="Times New Roman" w:cs="Times New Roman"/>
                <w:sz w:val="24"/>
                <w:szCs w:val="24"/>
              </w:rPr>
              <w:t xml:space="preserve"> </w:t>
            </w:r>
            <w:r w:rsidRPr="009D6790">
              <w:rPr>
                <w:rFonts w:eastAsia="Times New Roman" w:cs="Times New Roman"/>
                <w:sz w:val="24"/>
                <w:szCs w:val="24"/>
                <w:lang w:val="en-US"/>
              </w:rPr>
              <w:t>order</w:t>
            </w:r>
            <w:r w:rsidRPr="009D6790">
              <w:rPr>
                <w:rFonts w:eastAsia="Times New Roman" w:cs="Times New Roman"/>
                <w:sz w:val="24"/>
                <w:szCs w:val="24"/>
              </w:rPr>
              <w:t xml:space="preserve">, </w:t>
            </w:r>
            <w:r w:rsidRPr="009D6790">
              <w:rPr>
                <w:rFonts w:eastAsia="Times New Roman" w:cs="Times New Roman"/>
                <w:sz w:val="24"/>
                <w:szCs w:val="24"/>
                <w:lang w:val="en-US"/>
              </w:rPr>
              <w:t>to</w:t>
            </w:r>
            <w:r w:rsidRPr="009D6790">
              <w:rPr>
                <w:rFonts w:eastAsia="Times New Roman" w:cs="Times New Roman"/>
                <w:sz w:val="24"/>
                <w:szCs w:val="24"/>
              </w:rPr>
              <w:t xml:space="preserve"> </w:t>
            </w:r>
            <w:r w:rsidRPr="009D6790">
              <w:rPr>
                <w:rFonts w:eastAsia="Times New Roman" w:cs="Times New Roman"/>
                <w:sz w:val="24"/>
                <w:szCs w:val="24"/>
                <w:lang w:val="en-US"/>
              </w:rPr>
              <w:t>allow</w:t>
            </w:r>
            <w:r w:rsidRPr="009D6790">
              <w:rPr>
                <w:rFonts w:eastAsia="Times New Roman" w:cs="Times New Roman"/>
                <w:sz w:val="24"/>
                <w:szCs w:val="24"/>
              </w:rPr>
              <w:t>)</w:t>
            </w:r>
          </w:p>
          <w:p w:rsidR="0003091A" w:rsidRPr="009D6790" w:rsidRDefault="0003091A" w:rsidP="0001403C">
            <w:pPr>
              <w:rPr>
                <w:rFonts w:eastAsia="Times New Roman" w:cs="Times New Roman"/>
                <w:sz w:val="24"/>
                <w:szCs w:val="24"/>
              </w:rPr>
            </w:pPr>
            <w:r w:rsidRPr="009D6790">
              <w:rPr>
                <w:rFonts w:eastAsia="Times New Roman" w:cs="Times New Roman"/>
                <w:sz w:val="24"/>
                <w:szCs w:val="24"/>
              </w:rPr>
              <w:t xml:space="preserve">* </w:t>
            </w:r>
            <w:r w:rsidRPr="009D6790">
              <w:rPr>
                <w:rFonts w:cs="Times New Roman"/>
                <w:sz w:val="24"/>
                <w:szCs w:val="24"/>
              </w:rPr>
              <w:t>о</w:t>
            </w:r>
            <w:r w:rsidRPr="009D6790">
              <w:rPr>
                <w:rFonts w:eastAsia="Times New Roman" w:cs="Times New Roman"/>
                <w:sz w:val="24"/>
                <w:szCs w:val="24"/>
              </w:rPr>
              <w:t xml:space="preserve">бъектный инфинитивный оборот </w:t>
            </w:r>
            <w:proofErr w:type="gramStart"/>
            <w:r w:rsidRPr="009D6790">
              <w:rPr>
                <w:rFonts w:eastAsia="Times New Roman" w:cs="Times New Roman"/>
                <w:sz w:val="24"/>
                <w:szCs w:val="24"/>
              </w:rPr>
              <w:t>используется</w:t>
            </w:r>
            <w:proofErr w:type="gramEnd"/>
            <w:r w:rsidRPr="009D6790">
              <w:rPr>
                <w:rFonts w:eastAsia="Times New Roman" w:cs="Times New Roman"/>
                <w:sz w:val="24"/>
                <w:szCs w:val="24"/>
              </w:rPr>
              <w:t xml:space="preserve"> только если подлежащее выражено существительным или местоимением, относящимся к неодушевленному предмету. Это правило не распространяется на глагол </w:t>
            </w:r>
            <w:r w:rsidRPr="009D6790">
              <w:rPr>
                <w:rFonts w:eastAsia="Times New Roman" w:cs="Times New Roman"/>
                <w:sz w:val="24"/>
                <w:szCs w:val="24"/>
                <w:lang w:val="en-US"/>
              </w:rPr>
              <w:t>to</w:t>
            </w:r>
            <w:r w:rsidRPr="009D6790">
              <w:rPr>
                <w:rFonts w:eastAsia="Times New Roman" w:cs="Times New Roman"/>
                <w:sz w:val="24"/>
                <w:szCs w:val="24"/>
              </w:rPr>
              <w:t xml:space="preserve"> </w:t>
            </w:r>
            <w:r w:rsidRPr="009D6790">
              <w:rPr>
                <w:rFonts w:eastAsia="Times New Roman" w:cs="Times New Roman"/>
                <w:sz w:val="24"/>
                <w:szCs w:val="24"/>
                <w:lang w:val="en-US"/>
              </w:rPr>
              <w:t>suffer</w:t>
            </w:r>
            <w:r w:rsidRPr="009D6790">
              <w:rPr>
                <w:rFonts w:eastAsia="Times New Roman" w:cs="Times New Roman"/>
                <w:sz w:val="24"/>
                <w:szCs w:val="24"/>
              </w:rPr>
              <w:t xml:space="preserve"> и </w:t>
            </w:r>
            <w:r w:rsidRPr="009D6790">
              <w:rPr>
                <w:rFonts w:eastAsia="Times New Roman" w:cs="Times New Roman"/>
                <w:sz w:val="24"/>
                <w:szCs w:val="24"/>
                <w:lang w:val="en-US"/>
              </w:rPr>
              <w:t>to</w:t>
            </w:r>
            <w:r w:rsidRPr="009D6790">
              <w:rPr>
                <w:rFonts w:eastAsia="Times New Roman" w:cs="Times New Roman"/>
                <w:sz w:val="24"/>
                <w:szCs w:val="24"/>
              </w:rPr>
              <w:t xml:space="preserve"> </w:t>
            </w:r>
            <w:r w:rsidRPr="009D6790">
              <w:rPr>
                <w:rFonts w:eastAsia="Times New Roman" w:cs="Times New Roman"/>
                <w:sz w:val="24"/>
                <w:szCs w:val="24"/>
                <w:lang w:val="en-US"/>
              </w:rPr>
              <w:t>have</w:t>
            </w:r>
          </w:p>
        </w:tc>
        <w:tc>
          <w:tcPr>
            <w:tcW w:w="4924" w:type="dxa"/>
          </w:tcPr>
          <w:p w:rsidR="0003091A" w:rsidRPr="009D6790" w:rsidRDefault="0003091A" w:rsidP="0001403C">
            <w:pPr>
              <w:rPr>
                <w:rFonts w:eastAsia="Times New Roman" w:cs="Times New Roman"/>
                <w:sz w:val="24"/>
                <w:szCs w:val="24"/>
                <w:lang w:val="en-US"/>
              </w:rPr>
            </w:pPr>
            <w:r w:rsidRPr="009D6790">
              <w:rPr>
                <w:rFonts w:eastAsia="Times New Roman" w:cs="Times New Roman"/>
                <w:sz w:val="24"/>
                <w:szCs w:val="24"/>
              </w:rPr>
              <w:t xml:space="preserve"> </w:t>
            </w:r>
            <w:r w:rsidRPr="009D6790">
              <w:rPr>
                <w:rFonts w:eastAsia="Times New Roman" w:cs="Times New Roman"/>
                <w:sz w:val="24"/>
                <w:szCs w:val="24"/>
                <w:lang w:val="en-US"/>
              </w:rPr>
              <w:t>Mr.</w:t>
            </w:r>
            <w:r w:rsidR="003A2CFB" w:rsidRPr="009D6790">
              <w:rPr>
                <w:rFonts w:eastAsia="Times New Roman" w:cs="Times New Roman"/>
                <w:sz w:val="24"/>
                <w:szCs w:val="24"/>
                <w:lang w:val="en-US"/>
              </w:rPr>
              <w:t> </w:t>
            </w:r>
            <w:proofErr w:type="spellStart"/>
            <w:r w:rsidRPr="009D6790">
              <w:rPr>
                <w:rFonts w:eastAsia="Times New Roman" w:cs="Times New Roman"/>
                <w:sz w:val="24"/>
                <w:szCs w:val="24"/>
                <w:lang w:val="en-US"/>
              </w:rPr>
              <w:t>Merdle</w:t>
            </w:r>
            <w:proofErr w:type="spellEnd"/>
            <w:r w:rsidRPr="009D6790">
              <w:rPr>
                <w:rFonts w:eastAsia="Times New Roman" w:cs="Times New Roman"/>
                <w:sz w:val="24"/>
                <w:szCs w:val="24"/>
                <w:lang w:val="en-US"/>
              </w:rPr>
              <w:t xml:space="preserve"> ordered his carriage to be ready early in the morning.</w:t>
            </w:r>
            <w:r w:rsidRPr="009D6790">
              <w:rPr>
                <w:rFonts w:eastAsia="Times New Roman" w:cs="Times New Roman"/>
                <w:sz w:val="24"/>
                <w:szCs w:val="24"/>
                <w:lang w:val="en-US"/>
              </w:rPr>
              <w:br/>
            </w:r>
            <w:r w:rsidRPr="009D6790">
              <w:rPr>
                <w:rFonts w:eastAsia="Times New Roman" w:cs="Times New Roman"/>
                <w:sz w:val="24"/>
                <w:szCs w:val="24"/>
              </w:rPr>
              <w:t>Мистер</w:t>
            </w:r>
            <w:r w:rsidRPr="009D6790">
              <w:rPr>
                <w:rFonts w:eastAsia="Times New Roman" w:cs="Times New Roman"/>
                <w:sz w:val="24"/>
                <w:szCs w:val="24"/>
                <w:lang w:val="en-US"/>
              </w:rPr>
              <w:t xml:space="preserve"> </w:t>
            </w:r>
            <w:proofErr w:type="spellStart"/>
            <w:r w:rsidRPr="009D6790">
              <w:rPr>
                <w:rFonts w:eastAsia="Times New Roman" w:cs="Times New Roman"/>
                <w:sz w:val="24"/>
                <w:szCs w:val="24"/>
              </w:rPr>
              <w:t>Мердл</w:t>
            </w:r>
            <w:proofErr w:type="spellEnd"/>
            <w:r w:rsidRPr="009D6790">
              <w:rPr>
                <w:rFonts w:eastAsia="Times New Roman" w:cs="Times New Roman"/>
                <w:sz w:val="24"/>
                <w:szCs w:val="24"/>
                <w:lang w:val="en-US"/>
              </w:rPr>
              <w:t xml:space="preserve"> </w:t>
            </w:r>
            <w:r w:rsidRPr="009D6790">
              <w:rPr>
                <w:rFonts w:eastAsia="Times New Roman" w:cs="Times New Roman"/>
                <w:sz w:val="24"/>
                <w:szCs w:val="24"/>
              </w:rPr>
              <w:t>приказал</w:t>
            </w:r>
            <w:r w:rsidRPr="009D6790">
              <w:rPr>
                <w:rFonts w:eastAsia="Times New Roman" w:cs="Times New Roman"/>
                <w:sz w:val="24"/>
                <w:szCs w:val="24"/>
                <w:lang w:val="en-US"/>
              </w:rPr>
              <w:t xml:space="preserve">, </w:t>
            </w:r>
            <w:r w:rsidRPr="009D6790">
              <w:rPr>
                <w:rFonts w:eastAsia="Times New Roman" w:cs="Times New Roman"/>
                <w:sz w:val="24"/>
                <w:szCs w:val="24"/>
              </w:rPr>
              <w:t>чтобы</w:t>
            </w:r>
            <w:r w:rsidRPr="009D6790">
              <w:rPr>
                <w:rFonts w:eastAsia="Times New Roman" w:cs="Times New Roman"/>
                <w:sz w:val="24"/>
                <w:szCs w:val="24"/>
                <w:lang w:val="en-US"/>
              </w:rPr>
              <w:t xml:space="preserve"> </w:t>
            </w:r>
            <w:r w:rsidRPr="009D6790">
              <w:rPr>
                <w:rFonts w:eastAsia="Times New Roman" w:cs="Times New Roman"/>
                <w:sz w:val="24"/>
                <w:szCs w:val="24"/>
              </w:rPr>
              <w:t>карета</w:t>
            </w:r>
            <w:r w:rsidRPr="009D6790">
              <w:rPr>
                <w:rFonts w:eastAsia="Times New Roman" w:cs="Times New Roman"/>
                <w:sz w:val="24"/>
                <w:szCs w:val="24"/>
                <w:lang w:val="en-US"/>
              </w:rPr>
              <w:t xml:space="preserve"> </w:t>
            </w:r>
            <w:r w:rsidRPr="009D6790">
              <w:rPr>
                <w:rFonts w:eastAsia="Times New Roman" w:cs="Times New Roman"/>
                <w:sz w:val="24"/>
                <w:szCs w:val="24"/>
              </w:rPr>
              <w:t>была</w:t>
            </w:r>
            <w:r w:rsidRPr="009D6790">
              <w:rPr>
                <w:rFonts w:eastAsia="Times New Roman" w:cs="Times New Roman"/>
                <w:sz w:val="24"/>
                <w:szCs w:val="24"/>
                <w:lang w:val="en-US"/>
              </w:rPr>
              <w:t xml:space="preserve"> </w:t>
            </w:r>
            <w:r w:rsidRPr="009D6790">
              <w:rPr>
                <w:rFonts w:eastAsia="Times New Roman" w:cs="Times New Roman"/>
                <w:sz w:val="24"/>
                <w:szCs w:val="24"/>
              </w:rPr>
              <w:t>готова</w:t>
            </w:r>
            <w:r w:rsidRPr="009D6790">
              <w:rPr>
                <w:rFonts w:eastAsia="Times New Roman" w:cs="Times New Roman"/>
                <w:sz w:val="24"/>
                <w:szCs w:val="24"/>
                <w:lang w:val="en-US"/>
              </w:rPr>
              <w:t xml:space="preserve"> </w:t>
            </w:r>
            <w:r w:rsidRPr="009D6790">
              <w:rPr>
                <w:rFonts w:eastAsia="Times New Roman" w:cs="Times New Roman"/>
                <w:sz w:val="24"/>
                <w:szCs w:val="24"/>
              </w:rPr>
              <w:t>рано</w:t>
            </w:r>
            <w:r w:rsidRPr="009D6790">
              <w:rPr>
                <w:rFonts w:eastAsia="Times New Roman" w:cs="Times New Roman"/>
                <w:sz w:val="24"/>
                <w:szCs w:val="24"/>
                <w:lang w:val="en-US"/>
              </w:rPr>
              <w:t xml:space="preserve"> </w:t>
            </w:r>
            <w:r w:rsidRPr="009D6790">
              <w:rPr>
                <w:rFonts w:eastAsia="Times New Roman" w:cs="Times New Roman"/>
                <w:sz w:val="24"/>
                <w:szCs w:val="24"/>
              </w:rPr>
              <w:t>утром</w:t>
            </w:r>
            <w:r w:rsidRPr="009D6790">
              <w:rPr>
                <w:rFonts w:eastAsia="Times New Roman" w:cs="Times New Roman"/>
                <w:sz w:val="24"/>
                <w:szCs w:val="24"/>
                <w:lang w:val="en-US"/>
              </w:rPr>
              <w:t>.</w:t>
            </w:r>
          </w:p>
          <w:p w:rsidR="0003091A" w:rsidRPr="009D6790" w:rsidRDefault="0003091A" w:rsidP="0001403C">
            <w:pPr>
              <w:rPr>
                <w:rFonts w:eastAsia="Times New Roman" w:cs="Times New Roman"/>
                <w:sz w:val="24"/>
                <w:szCs w:val="24"/>
              </w:rPr>
            </w:pPr>
            <w:r w:rsidRPr="009D6790">
              <w:rPr>
                <w:rFonts w:eastAsia="Times New Roman" w:cs="Times New Roman"/>
                <w:sz w:val="24"/>
                <w:szCs w:val="24"/>
                <w:lang w:val="en-US"/>
              </w:rPr>
              <w:t>She suffered Mr. Franklin to lead her back into the room.</w:t>
            </w:r>
            <w:r w:rsidRPr="009D6790">
              <w:rPr>
                <w:rFonts w:eastAsia="Times New Roman" w:cs="Times New Roman"/>
                <w:sz w:val="24"/>
                <w:szCs w:val="24"/>
                <w:lang w:val="en-US"/>
              </w:rPr>
              <w:br/>
            </w:r>
            <w:r w:rsidRPr="009D6790">
              <w:rPr>
                <w:rFonts w:eastAsia="Times New Roman" w:cs="Times New Roman"/>
                <w:sz w:val="24"/>
                <w:szCs w:val="24"/>
              </w:rPr>
              <w:t xml:space="preserve">Она переживала, что мистер </w:t>
            </w:r>
            <w:proofErr w:type="spellStart"/>
            <w:r w:rsidRPr="009D6790">
              <w:rPr>
                <w:rFonts w:eastAsia="Times New Roman" w:cs="Times New Roman"/>
                <w:sz w:val="24"/>
                <w:szCs w:val="24"/>
              </w:rPr>
              <w:t>Фрэнклин</w:t>
            </w:r>
            <w:proofErr w:type="spellEnd"/>
            <w:r w:rsidRPr="009D6790">
              <w:rPr>
                <w:rFonts w:eastAsia="Times New Roman" w:cs="Times New Roman"/>
                <w:sz w:val="24"/>
                <w:szCs w:val="24"/>
              </w:rPr>
              <w:t xml:space="preserve"> повел ее назад в комнату.</w:t>
            </w:r>
          </w:p>
        </w:tc>
      </w:tr>
      <w:tr w:rsidR="0003091A" w:rsidRPr="009D6790" w:rsidTr="0001403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rPr>
              <w:t>После глаголов со значением принуждения (</w:t>
            </w:r>
            <w:r w:rsidRPr="009D6790">
              <w:rPr>
                <w:rFonts w:eastAsia="Times New Roman" w:cs="Times New Roman"/>
                <w:sz w:val="24"/>
                <w:szCs w:val="24"/>
                <w:lang w:val="en-US"/>
              </w:rPr>
              <w:t>to</w:t>
            </w:r>
            <w:r w:rsidRPr="009D6790">
              <w:rPr>
                <w:rFonts w:eastAsia="Times New Roman" w:cs="Times New Roman"/>
                <w:sz w:val="24"/>
                <w:szCs w:val="24"/>
              </w:rPr>
              <w:t xml:space="preserve"> </w:t>
            </w:r>
            <w:r w:rsidRPr="009D6790">
              <w:rPr>
                <w:rFonts w:eastAsia="Times New Roman" w:cs="Times New Roman"/>
                <w:sz w:val="24"/>
                <w:szCs w:val="24"/>
                <w:lang w:val="en-US"/>
              </w:rPr>
              <w:t>make</w:t>
            </w:r>
            <w:r w:rsidRPr="009D6790">
              <w:rPr>
                <w:rFonts w:eastAsia="Times New Roman" w:cs="Times New Roman"/>
                <w:sz w:val="24"/>
                <w:szCs w:val="24"/>
              </w:rPr>
              <w:t xml:space="preserve">(в знач. заставить), </w:t>
            </w:r>
            <w:r w:rsidRPr="009D6790">
              <w:rPr>
                <w:rFonts w:eastAsia="Times New Roman" w:cs="Times New Roman"/>
                <w:sz w:val="24"/>
                <w:szCs w:val="24"/>
                <w:lang w:val="en-US"/>
              </w:rPr>
              <w:t>to</w:t>
            </w:r>
            <w:r w:rsidRPr="009D6790">
              <w:rPr>
                <w:rFonts w:eastAsia="Times New Roman" w:cs="Times New Roman"/>
                <w:sz w:val="24"/>
                <w:szCs w:val="24"/>
              </w:rPr>
              <w:t xml:space="preserve"> </w:t>
            </w:r>
            <w:r w:rsidRPr="009D6790">
              <w:rPr>
                <w:rFonts w:eastAsia="Times New Roman" w:cs="Times New Roman"/>
                <w:sz w:val="24"/>
                <w:szCs w:val="24"/>
                <w:lang w:val="en-US"/>
              </w:rPr>
              <w:t>cause</w:t>
            </w:r>
            <w:r w:rsidRPr="009D6790">
              <w:rPr>
                <w:rFonts w:eastAsia="Times New Roman" w:cs="Times New Roman"/>
                <w:sz w:val="24"/>
                <w:szCs w:val="24"/>
              </w:rPr>
              <w:t xml:space="preserve">(в знач. заставить, распорядится), </w:t>
            </w:r>
            <w:r w:rsidRPr="009D6790">
              <w:rPr>
                <w:rFonts w:eastAsia="Times New Roman" w:cs="Times New Roman"/>
                <w:sz w:val="24"/>
                <w:szCs w:val="24"/>
                <w:lang w:val="en-US"/>
              </w:rPr>
              <w:t>to</w:t>
            </w:r>
            <w:r w:rsidRPr="009D6790">
              <w:rPr>
                <w:rFonts w:eastAsia="Times New Roman" w:cs="Times New Roman"/>
                <w:sz w:val="24"/>
                <w:szCs w:val="24"/>
              </w:rPr>
              <w:t xml:space="preserve"> </w:t>
            </w:r>
            <w:r w:rsidRPr="009D6790">
              <w:rPr>
                <w:rFonts w:eastAsia="Times New Roman" w:cs="Times New Roman"/>
                <w:sz w:val="24"/>
                <w:szCs w:val="24"/>
                <w:lang w:val="en-US"/>
              </w:rPr>
              <w:t>get</w:t>
            </w:r>
            <w:r w:rsidRPr="009D6790">
              <w:rPr>
                <w:rFonts w:eastAsia="Times New Roman" w:cs="Times New Roman"/>
                <w:sz w:val="24"/>
                <w:szCs w:val="24"/>
              </w:rPr>
              <w:t>(в знач. добиться))</w:t>
            </w:r>
          </w:p>
        </w:tc>
        <w:tc>
          <w:tcPr>
            <w:tcW w:w="4924" w:type="dxa"/>
          </w:tcPr>
          <w:p w:rsidR="0003091A" w:rsidRPr="009D6790" w:rsidRDefault="0003091A" w:rsidP="0001403C">
            <w:pPr>
              <w:rPr>
                <w:rFonts w:eastAsia="Times New Roman" w:cs="Times New Roman"/>
                <w:sz w:val="24"/>
                <w:szCs w:val="24"/>
              </w:rPr>
            </w:pPr>
            <w:r w:rsidRPr="009D6790">
              <w:rPr>
                <w:rFonts w:eastAsia="Times New Roman" w:cs="Times New Roman"/>
                <w:sz w:val="24"/>
                <w:szCs w:val="24"/>
                <w:lang w:val="en-US"/>
              </w:rPr>
              <w:t>Light steps in the gravel made him turn his head.</w:t>
            </w:r>
            <w:r w:rsidRPr="009D6790">
              <w:rPr>
                <w:rFonts w:eastAsia="Times New Roman" w:cs="Times New Roman"/>
                <w:sz w:val="24"/>
                <w:szCs w:val="24"/>
                <w:lang w:val="en-US"/>
              </w:rPr>
              <w:br/>
            </w:r>
            <w:r w:rsidRPr="009D6790">
              <w:rPr>
                <w:rFonts w:eastAsia="Times New Roman" w:cs="Times New Roman"/>
                <w:sz w:val="24"/>
                <w:szCs w:val="24"/>
              </w:rPr>
              <w:t>Тихие шаги по гравию заставили его обернуться.</w:t>
            </w:r>
          </w:p>
        </w:tc>
      </w:tr>
    </w:tbl>
    <w:p w:rsidR="0003091A" w:rsidRPr="009D6790" w:rsidRDefault="0003091A" w:rsidP="00B14D61">
      <w:pPr>
        <w:pStyle w:val="32"/>
        <w:rPr>
          <w:spacing w:val="0"/>
        </w:rPr>
      </w:pPr>
      <w:r w:rsidRPr="009D6790">
        <w:rPr>
          <w:spacing w:val="0"/>
          <w:lang w:val="ru-RU"/>
        </w:rPr>
        <w:t xml:space="preserve">После глаголов чувственного восприятия используется только </w:t>
      </w:r>
      <w:r w:rsidRPr="009D6790">
        <w:rPr>
          <w:spacing w:val="0"/>
        </w:rPr>
        <w:t>Indefinite</w:t>
      </w:r>
      <w:r w:rsidRPr="009D6790">
        <w:rPr>
          <w:spacing w:val="0"/>
          <w:lang w:val="ru-RU"/>
        </w:rPr>
        <w:t xml:space="preserve"> </w:t>
      </w:r>
      <w:r w:rsidRPr="009D6790">
        <w:rPr>
          <w:spacing w:val="0"/>
        </w:rPr>
        <w:t>Infinitive</w:t>
      </w:r>
      <w:r w:rsidRPr="009D6790">
        <w:rPr>
          <w:spacing w:val="0"/>
          <w:lang w:val="ru-RU"/>
        </w:rPr>
        <w:t xml:space="preserve"> </w:t>
      </w:r>
      <w:r w:rsidRPr="009D6790">
        <w:rPr>
          <w:spacing w:val="0"/>
        </w:rPr>
        <w:t>Active</w:t>
      </w:r>
      <w:r w:rsidRPr="009D6790">
        <w:rPr>
          <w:spacing w:val="0"/>
          <w:lang w:val="ru-RU"/>
        </w:rPr>
        <w:t xml:space="preserve">. </w:t>
      </w:r>
      <w:proofErr w:type="spellStart"/>
      <w:proofErr w:type="gramStart"/>
      <w:r w:rsidRPr="009D6790">
        <w:rPr>
          <w:spacing w:val="0"/>
        </w:rPr>
        <w:t>Если</w:t>
      </w:r>
      <w:proofErr w:type="spellEnd"/>
      <w:r w:rsidRPr="009D6790">
        <w:rPr>
          <w:spacing w:val="0"/>
        </w:rPr>
        <w:t xml:space="preserve"> </w:t>
      </w:r>
      <w:proofErr w:type="spellStart"/>
      <w:r w:rsidRPr="009D6790">
        <w:rPr>
          <w:spacing w:val="0"/>
        </w:rPr>
        <w:t>предложение</w:t>
      </w:r>
      <w:proofErr w:type="spellEnd"/>
      <w:r w:rsidRPr="009D6790">
        <w:rPr>
          <w:spacing w:val="0"/>
        </w:rPr>
        <w:t xml:space="preserve"> </w:t>
      </w:r>
      <w:proofErr w:type="spellStart"/>
      <w:r w:rsidRPr="009D6790">
        <w:rPr>
          <w:spacing w:val="0"/>
        </w:rPr>
        <w:t>носит</w:t>
      </w:r>
      <w:proofErr w:type="spellEnd"/>
      <w:r w:rsidRPr="009D6790">
        <w:rPr>
          <w:spacing w:val="0"/>
        </w:rPr>
        <w:t xml:space="preserve"> </w:t>
      </w:r>
      <w:proofErr w:type="spellStart"/>
      <w:r w:rsidRPr="009D6790">
        <w:rPr>
          <w:spacing w:val="0"/>
        </w:rPr>
        <w:t>пассивное</w:t>
      </w:r>
      <w:proofErr w:type="spellEnd"/>
      <w:r w:rsidRPr="009D6790">
        <w:rPr>
          <w:spacing w:val="0"/>
        </w:rPr>
        <w:t xml:space="preserve"> </w:t>
      </w:r>
      <w:proofErr w:type="spellStart"/>
      <w:r w:rsidRPr="009D6790">
        <w:rPr>
          <w:spacing w:val="0"/>
        </w:rPr>
        <w:t>значение</w:t>
      </w:r>
      <w:proofErr w:type="spellEnd"/>
      <w:r w:rsidRPr="009D6790">
        <w:rPr>
          <w:spacing w:val="0"/>
        </w:rPr>
        <w:t xml:space="preserve">, </w:t>
      </w:r>
      <w:proofErr w:type="spellStart"/>
      <w:r w:rsidRPr="009D6790">
        <w:rPr>
          <w:spacing w:val="0"/>
        </w:rPr>
        <w:t>то</w:t>
      </w:r>
      <w:proofErr w:type="spellEnd"/>
      <w:r w:rsidRPr="009D6790">
        <w:rPr>
          <w:spacing w:val="0"/>
        </w:rPr>
        <w:t xml:space="preserve"> </w:t>
      </w:r>
      <w:proofErr w:type="spellStart"/>
      <w:r w:rsidRPr="009D6790">
        <w:rPr>
          <w:spacing w:val="0"/>
        </w:rPr>
        <w:t>используется</w:t>
      </w:r>
      <w:proofErr w:type="spellEnd"/>
      <w:r w:rsidRPr="009D6790">
        <w:rPr>
          <w:spacing w:val="0"/>
        </w:rPr>
        <w:t xml:space="preserve"> Participle II.</w:t>
      </w:r>
      <w:proofErr w:type="gramEnd"/>
    </w:p>
    <w:p w:rsidR="0003091A" w:rsidRPr="009D6790" w:rsidRDefault="0003091A" w:rsidP="00B14D61">
      <w:pPr>
        <w:pStyle w:val="32"/>
        <w:rPr>
          <w:spacing w:val="0"/>
        </w:rPr>
      </w:pPr>
      <w:r w:rsidRPr="009D6790">
        <w:rPr>
          <w:spacing w:val="0"/>
        </w:rPr>
        <w:t>After verbs of sense perception only the Indefinite Infinitive Active is used. If the meaning is passive we use Participle II.</w:t>
      </w:r>
    </w:p>
    <w:p w:rsidR="0003091A" w:rsidRPr="006C346D" w:rsidRDefault="0003091A" w:rsidP="00B14D61">
      <w:pPr>
        <w:pStyle w:val="32"/>
        <w:rPr>
          <w:spacing w:val="0"/>
        </w:rPr>
      </w:pPr>
      <w:r w:rsidRPr="009D6790">
        <w:rPr>
          <w:spacing w:val="0"/>
        </w:rPr>
        <w:t>I</w:t>
      </w:r>
      <w:r w:rsidRPr="006C346D">
        <w:rPr>
          <w:spacing w:val="0"/>
        </w:rPr>
        <w:t xml:space="preserve"> </w:t>
      </w:r>
      <w:r w:rsidRPr="009D6790">
        <w:rPr>
          <w:spacing w:val="0"/>
        </w:rPr>
        <w:t>saw</w:t>
      </w:r>
      <w:r w:rsidRPr="006C346D">
        <w:rPr>
          <w:spacing w:val="0"/>
        </w:rPr>
        <w:t xml:space="preserve"> </w:t>
      </w:r>
      <w:r w:rsidRPr="009D6790">
        <w:rPr>
          <w:spacing w:val="0"/>
        </w:rPr>
        <w:t>the</w:t>
      </w:r>
      <w:r w:rsidRPr="006C346D">
        <w:rPr>
          <w:spacing w:val="0"/>
        </w:rPr>
        <w:t xml:space="preserve"> </w:t>
      </w:r>
      <w:r w:rsidRPr="009D6790">
        <w:rPr>
          <w:spacing w:val="0"/>
        </w:rPr>
        <w:t>fire</w:t>
      </w:r>
      <w:r w:rsidRPr="006C346D">
        <w:rPr>
          <w:spacing w:val="0"/>
        </w:rPr>
        <w:t xml:space="preserve"> </w:t>
      </w:r>
      <w:r w:rsidRPr="009D6790">
        <w:rPr>
          <w:spacing w:val="0"/>
        </w:rPr>
        <w:t>slowly</w:t>
      </w:r>
      <w:r w:rsidRPr="006C346D">
        <w:rPr>
          <w:spacing w:val="0"/>
        </w:rPr>
        <w:t xml:space="preserve"> </w:t>
      </w:r>
      <w:r w:rsidRPr="009D6790">
        <w:rPr>
          <w:spacing w:val="0"/>
        </w:rPr>
        <w:t>conquered</w:t>
      </w:r>
      <w:r w:rsidRPr="006C346D">
        <w:rPr>
          <w:spacing w:val="0"/>
        </w:rPr>
        <w:t xml:space="preserve">. – </w:t>
      </w:r>
      <w:r w:rsidRPr="009D6790">
        <w:rPr>
          <w:spacing w:val="0"/>
          <w:lang w:val="ru-RU"/>
        </w:rPr>
        <w:t>Я</w:t>
      </w:r>
      <w:r w:rsidRPr="006C346D">
        <w:rPr>
          <w:spacing w:val="0"/>
        </w:rPr>
        <w:t xml:space="preserve"> </w:t>
      </w:r>
      <w:r w:rsidRPr="009D6790">
        <w:rPr>
          <w:spacing w:val="0"/>
          <w:lang w:val="ru-RU"/>
        </w:rPr>
        <w:t>видел</w:t>
      </w:r>
      <w:r w:rsidRPr="006C346D">
        <w:rPr>
          <w:spacing w:val="0"/>
        </w:rPr>
        <w:t xml:space="preserve">, </w:t>
      </w:r>
      <w:r w:rsidRPr="009D6790">
        <w:rPr>
          <w:spacing w:val="0"/>
          <w:lang w:val="ru-RU"/>
        </w:rPr>
        <w:t>как</w:t>
      </w:r>
      <w:r w:rsidRPr="006C346D">
        <w:rPr>
          <w:spacing w:val="0"/>
        </w:rPr>
        <w:t xml:space="preserve"> </w:t>
      </w:r>
      <w:r w:rsidRPr="009D6790">
        <w:rPr>
          <w:spacing w:val="0"/>
          <w:lang w:val="ru-RU"/>
        </w:rPr>
        <w:t>пожар</w:t>
      </w:r>
      <w:r w:rsidRPr="006C346D">
        <w:rPr>
          <w:spacing w:val="0"/>
        </w:rPr>
        <w:t xml:space="preserve"> </w:t>
      </w:r>
      <w:r w:rsidRPr="009D6790">
        <w:rPr>
          <w:spacing w:val="0"/>
          <w:lang w:val="ru-RU"/>
        </w:rPr>
        <w:t>постепенно</w:t>
      </w:r>
      <w:r w:rsidRPr="006C346D">
        <w:rPr>
          <w:spacing w:val="0"/>
        </w:rPr>
        <w:t xml:space="preserve"> </w:t>
      </w:r>
      <w:r w:rsidRPr="009D6790">
        <w:rPr>
          <w:spacing w:val="0"/>
          <w:lang w:val="ru-RU"/>
        </w:rPr>
        <w:t>потушили</w:t>
      </w:r>
      <w:r w:rsidRPr="006C346D">
        <w:rPr>
          <w:spacing w:val="0"/>
        </w:rPr>
        <w:t>.</w:t>
      </w:r>
    </w:p>
    <w:p w:rsidR="0003091A" w:rsidRPr="009D6790" w:rsidRDefault="0003091A" w:rsidP="00B14D61">
      <w:pPr>
        <w:pStyle w:val="32"/>
        <w:rPr>
          <w:spacing w:val="0"/>
          <w:lang w:val="ru-RU"/>
        </w:rPr>
      </w:pPr>
      <w:r w:rsidRPr="009D6790">
        <w:rPr>
          <w:spacing w:val="0"/>
          <w:lang w:val="ru-RU"/>
        </w:rPr>
        <w:t>Для того</w:t>
      </w:r>
      <w:proofErr w:type="gramStart"/>
      <w:r w:rsidRPr="009D6790">
        <w:rPr>
          <w:spacing w:val="0"/>
          <w:lang w:val="ru-RU"/>
        </w:rPr>
        <w:t>,</w:t>
      </w:r>
      <w:proofErr w:type="gramEnd"/>
      <w:r w:rsidRPr="009D6790">
        <w:rPr>
          <w:spacing w:val="0"/>
          <w:lang w:val="ru-RU"/>
        </w:rPr>
        <w:t xml:space="preserve"> чтобы передать действие в процессе, используется </w:t>
      </w:r>
      <w:r w:rsidRPr="009D6790">
        <w:rPr>
          <w:spacing w:val="0"/>
        </w:rPr>
        <w:t>Participle</w:t>
      </w:r>
      <w:r w:rsidRPr="009D6790">
        <w:rPr>
          <w:spacing w:val="0"/>
          <w:lang w:val="ru-RU"/>
        </w:rPr>
        <w:t xml:space="preserve"> </w:t>
      </w:r>
      <w:r w:rsidRPr="009D6790">
        <w:rPr>
          <w:spacing w:val="0"/>
        </w:rPr>
        <w:t>I</w:t>
      </w:r>
      <w:r w:rsidRPr="009D6790">
        <w:rPr>
          <w:spacing w:val="0"/>
          <w:lang w:val="ru-RU"/>
        </w:rPr>
        <w:t xml:space="preserve"> </w:t>
      </w:r>
      <w:r w:rsidRPr="009D6790">
        <w:rPr>
          <w:spacing w:val="0"/>
        </w:rPr>
        <w:t>Indefinite</w:t>
      </w:r>
      <w:r w:rsidRPr="009D6790">
        <w:rPr>
          <w:spacing w:val="0"/>
          <w:lang w:val="ru-RU"/>
        </w:rPr>
        <w:t xml:space="preserve"> </w:t>
      </w:r>
      <w:r w:rsidRPr="009D6790">
        <w:rPr>
          <w:spacing w:val="0"/>
        </w:rPr>
        <w:t>Active</w:t>
      </w:r>
      <w:r w:rsidRPr="009D6790">
        <w:rPr>
          <w:spacing w:val="0"/>
          <w:lang w:val="ru-RU"/>
        </w:rPr>
        <w:t xml:space="preserve">. </w:t>
      </w:r>
    </w:p>
    <w:p w:rsidR="0003091A" w:rsidRPr="009D6790" w:rsidRDefault="0003091A" w:rsidP="00B14D61">
      <w:pPr>
        <w:pStyle w:val="32"/>
        <w:rPr>
          <w:spacing w:val="0"/>
        </w:rPr>
      </w:pPr>
      <w:r w:rsidRPr="009D6790">
        <w:rPr>
          <w:spacing w:val="0"/>
        </w:rPr>
        <w:t>If a process is expressed Participle I Indefinite Active is used.</w:t>
      </w:r>
    </w:p>
    <w:p w:rsidR="0003091A" w:rsidRPr="009D6790" w:rsidRDefault="0003091A" w:rsidP="00B14D61">
      <w:pPr>
        <w:pStyle w:val="32"/>
        <w:rPr>
          <w:spacing w:val="0"/>
          <w:lang w:val="ru-RU"/>
        </w:rPr>
      </w:pPr>
      <w:r w:rsidRPr="009D6790">
        <w:rPr>
          <w:spacing w:val="0"/>
        </w:rPr>
        <w:t>He</w:t>
      </w:r>
      <w:r w:rsidRPr="009D6790">
        <w:rPr>
          <w:spacing w:val="0"/>
          <w:lang w:val="ru-RU"/>
        </w:rPr>
        <w:t xml:space="preserve"> </w:t>
      </w:r>
      <w:r w:rsidRPr="009D6790">
        <w:rPr>
          <w:spacing w:val="0"/>
        </w:rPr>
        <w:t>saw</w:t>
      </w:r>
      <w:r w:rsidRPr="009D6790">
        <w:rPr>
          <w:spacing w:val="0"/>
          <w:lang w:val="ru-RU"/>
        </w:rPr>
        <w:t xml:space="preserve"> </w:t>
      </w:r>
      <w:r w:rsidRPr="009D6790">
        <w:rPr>
          <w:spacing w:val="0"/>
        </w:rPr>
        <w:t>Fleur</w:t>
      </w:r>
      <w:r w:rsidRPr="009D6790">
        <w:rPr>
          <w:spacing w:val="0"/>
          <w:lang w:val="ru-RU"/>
        </w:rPr>
        <w:t xml:space="preserve"> </w:t>
      </w:r>
      <w:r w:rsidRPr="009D6790">
        <w:rPr>
          <w:spacing w:val="0"/>
        </w:rPr>
        <w:t>coming</w:t>
      </w:r>
      <w:r w:rsidRPr="009D6790">
        <w:rPr>
          <w:spacing w:val="0"/>
          <w:lang w:val="ru-RU"/>
        </w:rPr>
        <w:t>. – Он видел, как шла Флер.</w:t>
      </w:r>
    </w:p>
    <w:p w:rsidR="0003091A" w:rsidRPr="009D6790" w:rsidRDefault="0003091A" w:rsidP="00B14D61">
      <w:pPr>
        <w:pStyle w:val="32"/>
        <w:rPr>
          <w:spacing w:val="0"/>
          <w:lang w:val="ru-RU"/>
        </w:rPr>
      </w:pPr>
      <w:r w:rsidRPr="009D6790">
        <w:rPr>
          <w:spacing w:val="0"/>
          <w:lang w:val="ru-RU"/>
        </w:rPr>
        <w:t xml:space="preserve">Примечание 1: Если глагол </w:t>
      </w:r>
      <w:r w:rsidRPr="009D6790">
        <w:rPr>
          <w:i/>
          <w:spacing w:val="0"/>
        </w:rPr>
        <w:t>to</w:t>
      </w:r>
      <w:r w:rsidRPr="009D6790">
        <w:rPr>
          <w:i/>
          <w:spacing w:val="0"/>
          <w:lang w:val="ru-RU"/>
        </w:rPr>
        <w:t xml:space="preserve"> </w:t>
      </w:r>
      <w:r w:rsidRPr="009D6790">
        <w:rPr>
          <w:i/>
          <w:spacing w:val="0"/>
        </w:rPr>
        <w:t>see</w:t>
      </w:r>
      <w:r w:rsidRPr="009D6790">
        <w:rPr>
          <w:spacing w:val="0"/>
          <w:lang w:val="ru-RU"/>
        </w:rPr>
        <w:t xml:space="preserve"> используется в значении «понимать», то после него используется придаточное предложение, а не сложное дополнение.</w:t>
      </w:r>
    </w:p>
    <w:p w:rsidR="0003091A" w:rsidRPr="009D6790" w:rsidRDefault="0003091A" w:rsidP="00B14D61">
      <w:pPr>
        <w:pStyle w:val="32"/>
        <w:rPr>
          <w:spacing w:val="0"/>
        </w:rPr>
      </w:pPr>
      <w:r w:rsidRPr="009D6790">
        <w:rPr>
          <w:spacing w:val="0"/>
        </w:rPr>
        <w:t xml:space="preserve">Note 1: The </w:t>
      </w:r>
      <w:proofErr w:type="spellStart"/>
      <w:r w:rsidRPr="009D6790">
        <w:rPr>
          <w:spacing w:val="0"/>
        </w:rPr>
        <w:t>verv</w:t>
      </w:r>
      <w:proofErr w:type="spellEnd"/>
      <w:r w:rsidRPr="009D6790">
        <w:rPr>
          <w:spacing w:val="0"/>
        </w:rPr>
        <w:t xml:space="preserve"> to see is followed by a clause and not by the Objective-with-the-Infinitive </w:t>
      </w:r>
      <w:proofErr w:type="spellStart"/>
      <w:r w:rsidRPr="009D6790">
        <w:rPr>
          <w:spacing w:val="0"/>
        </w:rPr>
        <w:t>Consrtuctiom</w:t>
      </w:r>
      <w:proofErr w:type="spellEnd"/>
      <w:r w:rsidRPr="009D6790">
        <w:rPr>
          <w:spacing w:val="0"/>
        </w:rPr>
        <w:t xml:space="preserve"> when it is not really a verb of sense perception, i.e. when it means «to understand»</w:t>
      </w:r>
    </w:p>
    <w:p w:rsidR="0003091A" w:rsidRPr="009D6790" w:rsidRDefault="0003091A" w:rsidP="00B14D61">
      <w:pPr>
        <w:pStyle w:val="32"/>
        <w:rPr>
          <w:spacing w:val="0"/>
        </w:rPr>
      </w:pPr>
      <w:r w:rsidRPr="009D6790">
        <w:rPr>
          <w:spacing w:val="0"/>
        </w:rPr>
        <w:t xml:space="preserve">After the verbs to see and to notice the Objective-with-the-Infinitive </w:t>
      </w:r>
      <w:proofErr w:type="spellStart"/>
      <w:r w:rsidRPr="009D6790">
        <w:rPr>
          <w:spacing w:val="0"/>
        </w:rPr>
        <w:t>Consrtuction</w:t>
      </w:r>
      <w:proofErr w:type="spellEnd"/>
      <w:r w:rsidRPr="009D6790">
        <w:rPr>
          <w:spacing w:val="0"/>
        </w:rPr>
        <w:t xml:space="preserve"> is not used with the verb to be; a subordinate clause is used in such cases.</w:t>
      </w:r>
    </w:p>
    <w:p w:rsidR="0003091A" w:rsidRPr="009D6790" w:rsidRDefault="0003091A" w:rsidP="00B14D61">
      <w:pPr>
        <w:pStyle w:val="32"/>
        <w:rPr>
          <w:spacing w:val="0"/>
          <w:lang w:val="ru-RU"/>
        </w:rPr>
      </w:pPr>
      <w:r w:rsidRPr="009D6790">
        <w:rPr>
          <w:spacing w:val="0"/>
        </w:rPr>
        <w:t>I</w:t>
      </w:r>
      <w:r w:rsidRPr="009D6790">
        <w:rPr>
          <w:spacing w:val="0"/>
          <w:lang w:val="ru-RU"/>
        </w:rPr>
        <w:t xml:space="preserve"> </w:t>
      </w:r>
      <w:r w:rsidRPr="009D6790">
        <w:rPr>
          <w:spacing w:val="0"/>
        </w:rPr>
        <w:t>saw</w:t>
      </w:r>
      <w:r w:rsidRPr="009D6790">
        <w:rPr>
          <w:spacing w:val="0"/>
          <w:lang w:val="ru-RU"/>
        </w:rPr>
        <w:t xml:space="preserve">, </w:t>
      </w:r>
      <w:r w:rsidRPr="009D6790">
        <w:rPr>
          <w:spacing w:val="0"/>
        </w:rPr>
        <w:t>that</w:t>
      </w:r>
      <w:r w:rsidRPr="009D6790">
        <w:rPr>
          <w:spacing w:val="0"/>
          <w:lang w:val="ru-RU"/>
        </w:rPr>
        <w:t xml:space="preserve"> </w:t>
      </w:r>
      <w:r w:rsidRPr="009D6790">
        <w:rPr>
          <w:spacing w:val="0"/>
        </w:rPr>
        <w:t>she</w:t>
      </w:r>
      <w:r w:rsidRPr="009D6790">
        <w:rPr>
          <w:spacing w:val="0"/>
          <w:lang w:val="ru-RU"/>
        </w:rPr>
        <w:t xml:space="preserve"> </w:t>
      </w:r>
      <w:proofErr w:type="spellStart"/>
      <w:r w:rsidRPr="009D6790">
        <w:rPr>
          <w:spacing w:val="0"/>
        </w:rPr>
        <w:t>didn</w:t>
      </w:r>
      <w:proofErr w:type="spellEnd"/>
      <w:r w:rsidRPr="009D6790">
        <w:rPr>
          <w:spacing w:val="0"/>
          <w:lang w:val="ru-RU"/>
        </w:rPr>
        <w:t>’</w:t>
      </w:r>
      <w:r w:rsidRPr="009D6790">
        <w:rPr>
          <w:spacing w:val="0"/>
        </w:rPr>
        <w:t>t</w:t>
      </w:r>
      <w:r w:rsidRPr="009D6790">
        <w:rPr>
          <w:spacing w:val="0"/>
          <w:lang w:val="ru-RU"/>
        </w:rPr>
        <w:t xml:space="preserve"> </w:t>
      </w:r>
      <w:r w:rsidRPr="009D6790">
        <w:rPr>
          <w:spacing w:val="0"/>
        </w:rPr>
        <w:t>understand</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danger</w:t>
      </w:r>
      <w:r w:rsidRPr="009D6790">
        <w:rPr>
          <w:spacing w:val="0"/>
          <w:lang w:val="ru-RU"/>
        </w:rPr>
        <w:t>. – Я понимал, что она не осознает опасности.</w:t>
      </w:r>
    </w:p>
    <w:p w:rsidR="0003091A" w:rsidRPr="009D6790" w:rsidRDefault="0003091A" w:rsidP="00B14D61">
      <w:pPr>
        <w:pStyle w:val="32"/>
        <w:rPr>
          <w:spacing w:val="0"/>
          <w:lang w:val="ru-RU"/>
        </w:rPr>
      </w:pPr>
      <w:r w:rsidRPr="009D6790">
        <w:rPr>
          <w:spacing w:val="0"/>
          <w:lang w:val="ru-RU"/>
        </w:rPr>
        <w:t xml:space="preserve">Примечание 2: Когда глагол </w:t>
      </w:r>
      <w:r w:rsidRPr="009D6790">
        <w:rPr>
          <w:i/>
          <w:spacing w:val="0"/>
        </w:rPr>
        <w:t>to</w:t>
      </w:r>
      <w:r w:rsidRPr="009D6790">
        <w:rPr>
          <w:i/>
          <w:spacing w:val="0"/>
          <w:lang w:val="ru-RU"/>
        </w:rPr>
        <w:t xml:space="preserve"> </w:t>
      </w:r>
      <w:r w:rsidRPr="009D6790">
        <w:rPr>
          <w:i/>
          <w:spacing w:val="0"/>
        </w:rPr>
        <w:t>hear</w:t>
      </w:r>
      <w:r w:rsidRPr="009D6790">
        <w:rPr>
          <w:spacing w:val="0"/>
          <w:lang w:val="ru-RU"/>
        </w:rPr>
        <w:t xml:space="preserve">  используется в значении «узнавать», после него используется придаточное предложение или герундий.</w:t>
      </w:r>
    </w:p>
    <w:p w:rsidR="0003091A" w:rsidRPr="009D6790" w:rsidRDefault="0003091A" w:rsidP="00B14D61">
      <w:pPr>
        <w:pStyle w:val="32"/>
        <w:rPr>
          <w:spacing w:val="0"/>
        </w:rPr>
      </w:pPr>
      <w:r w:rsidRPr="009D6790">
        <w:rPr>
          <w:spacing w:val="0"/>
        </w:rPr>
        <w:t>Note 2: When the verb to hear is not a verb of sense perception, i.e. when it mean «to learn», «to be told», a clause or a gerund (and not the Objective-with the-Infinitive) is used.</w:t>
      </w:r>
    </w:p>
    <w:p w:rsidR="0003091A" w:rsidRPr="009D6790" w:rsidRDefault="0003091A" w:rsidP="00B14D61">
      <w:pPr>
        <w:pStyle w:val="32"/>
        <w:rPr>
          <w:spacing w:val="0"/>
        </w:rPr>
      </w:pPr>
      <w:r w:rsidRPr="009D6790">
        <w:rPr>
          <w:spacing w:val="0"/>
        </w:rPr>
        <w:t xml:space="preserve">I </w:t>
      </w:r>
      <w:proofErr w:type="gramStart"/>
      <w:r w:rsidRPr="009D6790">
        <w:rPr>
          <w:spacing w:val="0"/>
        </w:rPr>
        <w:t>heard,</w:t>
      </w:r>
      <w:proofErr w:type="gramEnd"/>
      <w:r w:rsidRPr="009D6790">
        <w:rPr>
          <w:spacing w:val="0"/>
        </w:rPr>
        <w:t xml:space="preserve"> that he had left for the south. </w:t>
      </w:r>
      <w:proofErr w:type="gramStart"/>
      <w:r w:rsidRPr="009D6790">
        <w:rPr>
          <w:spacing w:val="0"/>
        </w:rPr>
        <w:t xml:space="preserve">– Я </w:t>
      </w:r>
      <w:proofErr w:type="spellStart"/>
      <w:r w:rsidRPr="009D6790">
        <w:rPr>
          <w:spacing w:val="0"/>
        </w:rPr>
        <w:t>узнал</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он</w:t>
      </w:r>
      <w:proofErr w:type="spellEnd"/>
      <w:r w:rsidRPr="009D6790">
        <w:rPr>
          <w:spacing w:val="0"/>
        </w:rPr>
        <w:t xml:space="preserve"> </w:t>
      </w:r>
      <w:proofErr w:type="spellStart"/>
      <w:r w:rsidRPr="009D6790">
        <w:rPr>
          <w:spacing w:val="0"/>
        </w:rPr>
        <w:t>уехал</w:t>
      </w:r>
      <w:proofErr w:type="spellEnd"/>
      <w:r w:rsidRPr="009D6790">
        <w:rPr>
          <w:spacing w:val="0"/>
        </w:rPr>
        <w:t xml:space="preserve"> </w:t>
      </w:r>
      <w:proofErr w:type="spellStart"/>
      <w:r w:rsidRPr="009D6790">
        <w:rPr>
          <w:spacing w:val="0"/>
        </w:rPr>
        <w:t>на</w:t>
      </w:r>
      <w:proofErr w:type="spellEnd"/>
      <w:r w:rsidRPr="009D6790">
        <w:rPr>
          <w:spacing w:val="0"/>
        </w:rPr>
        <w:t xml:space="preserve"> </w:t>
      </w:r>
      <w:proofErr w:type="spellStart"/>
      <w:r w:rsidRPr="009D6790">
        <w:rPr>
          <w:spacing w:val="0"/>
        </w:rPr>
        <w:t>юг</w:t>
      </w:r>
      <w:proofErr w:type="spellEnd"/>
      <w:r w:rsidRPr="009D6790">
        <w:rPr>
          <w:spacing w:val="0"/>
        </w:rPr>
        <w:t>.</w:t>
      </w:r>
      <w:proofErr w:type="gramEnd"/>
    </w:p>
    <w:p w:rsidR="0003091A" w:rsidRPr="009D6790" w:rsidRDefault="0003091A" w:rsidP="003A2CFB">
      <w:pPr>
        <w:pStyle w:val="5"/>
        <w:rPr>
          <w:spacing w:val="0"/>
        </w:rPr>
      </w:pPr>
      <w:r w:rsidRPr="009D6790">
        <w:rPr>
          <w:spacing w:val="0"/>
        </w:rPr>
        <w:t xml:space="preserve">Сложное </w:t>
      </w:r>
      <w:r w:rsidR="00B14D61" w:rsidRPr="009D6790">
        <w:rPr>
          <w:spacing w:val="0"/>
        </w:rPr>
        <w:t>подлежащее</w:t>
      </w:r>
    </w:p>
    <w:p w:rsidR="0003091A" w:rsidRPr="009D6790" w:rsidRDefault="0003091A" w:rsidP="00B14D61">
      <w:pPr>
        <w:pStyle w:val="32"/>
        <w:rPr>
          <w:spacing w:val="0"/>
          <w:lang w:val="ru-RU"/>
        </w:rPr>
      </w:pPr>
      <w:r w:rsidRPr="009D6790">
        <w:rPr>
          <w:spacing w:val="0"/>
          <w:lang w:val="ru-RU"/>
        </w:rPr>
        <w:t>Конструкция сложное подлежащее – это сочетание существительного в общем падеже или личного местоимения в именительном падеже, выполняющего функцию подлежащего, с инфинитивом.</w:t>
      </w:r>
    </w:p>
    <w:p w:rsidR="0003091A" w:rsidRPr="009D6790" w:rsidRDefault="0003091A" w:rsidP="00B14D61">
      <w:pPr>
        <w:pStyle w:val="32"/>
        <w:rPr>
          <w:spacing w:val="0"/>
          <w:lang w:val="ru-RU"/>
        </w:rPr>
      </w:pPr>
      <w:r w:rsidRPr="009D6790">
        <w:rPr>
          <w:spacing w:val="0"/>
          <w:lang w:val="ru-RU"/>
        </w:rPr>
        <w:lastRenderedPageBreak/>
        <w:t>Особенность этой конструкции состоит в том, что она не выступает как единый член предложения: именная часть конструкции выступает в роли подлежащего, а инфинитив представляет собой часть составного глагольного сказуемого.</w:t>
      </w:r>
    </w:p>
    <w:p w:rsidR="0003091A" w:rsidRPr="009D6790" w:rsidRDefault="0003091A" w:rsidP="003A2CFB">
      <w:pPr>
        <w:pStyle w:val="5"/>
        <w:rPr>
          <w:spacing w:val="0"/>
        </w:rPr>
      </w:pPr>
      <w:r w:rsidRPr="009D6790">
        <w:rPr>
          <w:spacing w:val="0"/>
        </w:rPr>
        <w:t xml:space="preserve">Случаи употребления конструкции «сложное </w:t>
      </w:r>
      <w:r w:rsidR="00B14D61" w:rsidRPr="009D6790">
        <w:rPr>
          <w:spacing w:val="0"/>
        </w:rPr>
        <w:t>подлежащее»</w:t>
      </w:r>
    </w:p>
    <w:p w:rsidR="0003091A" w:rsidRPr="009D6790" w:rsidRDefault="0003091A" w:rsidP="00B14D61">
      <w:pPr>
        <w:pStyle w:val="32"/>
        <w:rPr>
          <w:spacing w:val="0"/>
          <w:lang w:val="ru-RU"/>
        </w:rPr>
      </w:pPr>
      <w:r w:rsidRPr="009D6790">
        <w:rPr>
          <w:spacing w:val="0"/>
          <w:lang w:val="ru-RU"/>
        </w:rPr>
        <w:t>Конструкция используется со следующими группами глаголов в страдательном залоге:</w:t>
      </w:r>
    </w:p>
    <w:p w:rsidR="0003091A" w:rsidRPr="009D6790" w:rsidRDefault="0003091A" w:rsidP="00080CD6">
      <w:pPr>
        <w:pStyle w:val="32"/>
        <w:numPr>
          <w:ilvl w:val="0"/>
          <w:numId w:val="38"/>
        </w:numPr>
        <w:rPr>
          <w:spacing w:val="0"/>
        </w:rPr>
      </w:pPr>
      <w:r w:rsidRPr="009D6790">
        <w:rPr>
          <w:spacing w:val="0"/>
          <w:lang w:val="ru-RU"/>
        </w:rPr>
        <w:t xml:space="preserve">С глаголами чувственного восприятия: </w:t>
      </w:r>
      <w:r w:rsidRPr="009D6790">
        <w:rPr>
          <w:i/>
          <w:spacing w:val="0"/>
        </w:rPr>
        <w:t>to</w:t>
      </w:r>
      <w:r w:rsidRPr="009D6790">
        <w:rPr>
          <w:i/>
          <w:spacing w:val="0"/>
          <w:lang w:val="ru-RU"/>
        </w:rPr>
        <w:t xml:space="preserve"> </w:t>
      </w:r>
      <w:r w:rsidRPr="009D6790">
        <w:rPr>
          <w:i/>
          <w:spacing w:val="0"/>
        </w:rPr>
        <w:t>see</w:t>
      </w:r>
      <w:r w:rsidRPr="009D6790">
        <w:rPr>
          <w:spacing w:val="0"/>
          <w:lang w:val="ru-RU"/>
        </w:rPr>
        <w:t xml:space="preserve"> (видеть), </w:t>
      </w:r>
      <w:r w:rsidRPr="009D6790">
        <w:rPr>
          <w:i/>
          <w:spacing w:val="0"/>
        </w:rPr>
        <w:t>to</w:t>
      </w:r>
      <w:r w:rsidRPr="009D6790">
        <w:rPr>
          <w:i/>
          <w:spacing w:val="0"/>
          <w:lang w:val="ru-RU"/>
        </w:rPr>
        <w:t xml:space="preserve"> </w:t>
      </w:r>
      <w:r w:rsidRPr="009D6790">
        <w:rPr>
          <w:i/>
          <w:spacing w:val="0"/>
        </w:rPr>
        <w:t>hear</w:t>
      </w:r>
      <w:r w:rsidRPr="009D6790">
        <w:rPr>
          <w:spacing w:val="0"/>
          <w:lang w:val="ru-RU"/>
        </w:rPr>
        <w:t xml:space="preserve"> (слышать), и т.д.: </w:t>
      </w:r>
      <w:r w:rsidRPr="009D6790">
        <w:rPr>
          <w:spacing w:val="0"/>
        </w:rPr>
        <w:t>Bob</w:t>
      </w:r>
      <w:r w:rsidRPr="009D6790">
        <w:rPr>
          <w:spacing w:val="0"/>
          <w:lang w:val="ru-RU"/>
        </w:rPr>
        <w:t xml:space="preserve"> </w:t>
      </w:r>
      <w:r w:rsidRPr="009D6790">
        <w:rPr>
          <w:spacing w:val="0"/>
        </w:rPr>
        <w:t>was</w:t>
      </w:r>
      <w:r w:rsidRPr="009D6790">
        <w:rPr>
          <w:spacing w:val="0"/>
          <w:lang w:val="ru-RU"/>
        </w:rPr>
        <w:t xml:space="preserve"> </w:t>
      </w:r>
      <w:r w:rsidRPr="009D6790">
        <w:rPr>
          <w:spacing w:val="0"/>
        </w:rPr>
        <w:t>heard</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laugh</w:t>
      </w:r>
      <w:r w:rsidRPr="009D6790">
        <w:rPr>
          <w:spacing w:val="0"/>
          <w:lang w:val="ru-RU"/>
        </w:rPr>
        <w:t xml:space="preserve"> </w:t>
      </w:r>
      <w:r w:rsidRPr="009D6790">
        <w:rPr>
          <w:spacing w:val="0"/>
        </w:rPr>
        <w:t>heartily</w:t>
      </w:r>
      <w:r w:rsidRPr="009D6790">
        <w:rPr>
          <w:spacing w:val="0"/>
          <w:lang w:val="ru-RU"/>
        </w:rPr>
        <w:t xml:space="preserve">. </w:t>
      </w:r>
      <w:proofErr w:type="spellStart"/>
      <w:r w:rsidRPr="009D6790">
        <w:rPr>
          <w:spacing w:val="0"/>
        </w:rPr>
        <w:t>Было</w:t>
      </w:r>
      <w:proofErr w:type="spellEnd"/>
      <w:r w:rsidRPr="009D6790">
        <w:rPr>
          <w:spacing w:val="0"/>
        </w:rPr>
        <w:t xml:space="preserve"> </w:t>
      </w:r>
      <w:proofErr w:type="spellStart"/>
      <w:r w:rsidRPr="009D6790">
        <w:rPr>
          <w:spacing w:val="0"/>
        </w:rPr>
        <w:t>слышно</w:t>
      </w:r>
      <w:proofErr w:type="spellEnd"/>
      <w:r w:rsidRPr="009D6790">
        <w:rPr>
          <w:spacing w:val="0"/>
        </w:rPr>
        <w:t xml:space="preserve">, </w:t>
      </w:r>
      <w:proofErr w:type="spellStart"/>
      <w:r w:rsidRPr="009D6790">
        <w:rPr>
          <w:spacing w:val="0"/>
        </w:rPr>
        <w:t>как</w:t>
      </w:r>
      <w:proofErr w:type="spellEnd"/>
      <w:r w:rsidRPr="009D6790">
        <w:rPr>
          <w:spacing w:val="0"/>
        </w:rPr>
        <w:t xml:space="preserve"> </w:t>
      </w:r>
      <w:proofErr w:type="spellStart"/>
      <w:r w:rsidRPr="009D6790">
        <w:rPr>
          <w:spacing w:val="0"/>
        </w:rPr>
        <w:t>Боб</w:t>
      </w:r>
      <w:proofErr w:type="spellEnd"/>
      <w:r w:rsidRPr="009D6790">
        <w:rPr>
          <w:spacing w:val="0"/>
        </w:rPr>
        <w:t xml:space="preserve"> </w:t>
      </w:r>
      <w:proofErr w:type="spellStart"/>
      <w:r w:rsidRPr="009D6790">
        <w:rPr>
          <w:spacing w:val="0"/>
        </w:rPr>
        <w:t>смеялся</w:t>
      </w:r>
      <w:proofErr w:type="spellEnd"/>
      <w:r w:rsidRPr="009D6790">
        <w:rPr>
          <w:spacing w:val="0"/>
        </w:rPr>
        <w:t xml:space="preserve"> </w:t>
      </w:r>
      <w:proofErr w:type="spellStart"/>
      <w:r w:rsidRPr="009D6790">
        <w:rPr>
          <w:spacing w:val="0"/>
        </w:rPr>
        <w:t>от</w:t>
      </w:r>
      <w:proofErr w:type="spellEnd"/>
      <w:r w:rsidRPr="009D6790">
        <w:rPr>
          <w:spacing w:val="0"/>
        </w:rPr>
        <w:t xml:space="preserve"> </w:t>
      </w:r>
      <w:proofErr w:type="spellStart"/>
      <w:r w:rsidRPr="009D6790">
        <w:rPr>
          <w:spacing w:val="0"/>
        </w:rPr>
        <w:t>всего</w:t>
      </w:r>
      <w:proofErr w:type="spellEnd"/>
      <w:r w:rsidRPr="009D6790">
        <w:rPr>
          <w:spacing w:val="0"/>
        </w:rPr>
        <w:t xml:space="preserve"> </w:t>
      </w:r>
      <w:proofErr w:type="spellStart"/>
      <w:r w:rsidRPr="009D6790">
        <w:rPr>
          <w:spacing w:val="0"/>
        </w:rPr>
        <w:t>сердца</w:t>
      </w:r>
      <w:proofErr w:type="spellEnd"/>
      <w:r w:rsidRPr="009D6790">
        <w:rPr>
          <w:spacing w:val="0"/>
        </w:rPr>
        <w:t>.</w:t>
      </w:r>
    </w:p>
    <w:p w:rsidR="0003091A" w:rsidRPr="009D6790" w:rsidRDefault="0003091A" w:rsidP="00080CD6">
      <w:pPr>
        <w:pStyle w:val="32"/>
        <w:numPr>
          <w:ilvl w:val="0"/>
          <w:numId w:val="38"/>
        </w:numPr>
        <w:rPr>
          <w:spacing w:val="0"/>
        </w:rPr>
      </w:pPr>
      <w:r w:rsidRPr="009D6790">
        <w:rPr>
          <w:spacing w:val="0"/>
        </w:rPr>
        <w:t xml:space="preserve">С </w:t>
      </w:r>
      <w:proofErr w:type="spellStart"/>
      <w:r w:rsidRPr="009D6790">
        <w:rPr>
          <w:spacing w:val="0"/>
        </w:rPr>
        <w:t>глаголами</w:t>
      </w:r>
      <w:proofErr w:type="spellEnd"/>
      <w:r w:rsidRPr="009D6790">
        <w:rPr>
          <w:spacing w:val="0"/>
        </w:rPr>
        <w:t xml:space="preserve">, </w:t>
      </w:r>
      <w:proofErr w:type="spellStart"/>
      <w:r w:rsidRPr="009D6790">
        <w:rPr>
          <w:spacing w:val="0"/>
        </w:rPr>
        <w:t>обозначающими</w:t>
      </w:r>
      <w:proofErr w:type="spellEnd"/>
      <w:r w:rsidRPr="009D6790">
        <w:rPr>
          <w:spacing w:val="0"/>
        </w:rPr>
        <w:t xml:space="preserve"> </w:t>
      </w:r>
      <w:proofErr w:type="spellStart"/>
      <w:r w:rsidRPr="009D6790">
        <w:rPr>
          <w:spacing w:val="0"/>
        </w:rPr>
        <w:t>умственную</w:t>
      </w:r>
      <w:proofErr w:type="spellEnd"/>
      <w:r w:rsidRPr="009D6790">
        <w:rPr>
          <w:spacing w:val="0"/>
        </w:rPr>
        <w:t xml:space="preserve"> </w:t>
      </w:r>
      <w:proofErr w:type="spellStart"/>
      <w:r w:rsidRPr="009D6790">
        <w:rPr>
          <w:spacing w:val="0"/>
        </w:rPr>
        <w:t>деятельность</w:t>
      </w:r>
      <w:proofErr w:type="spellEnd"/>
      <w:r w:rsidRPr="009D6790">
        <w:rPr>
          <w:spacing w:val="0"/>
        </w:rPr>
        <w:t xml:space="preserve">: </w:t>
      </w:r>
      <w:r w:rsidRPr="009D6790">
        <w:rPr>
          <w:i/>
          <w:spacing w:val="0"/>
        </w:rPr>
        <w:t>to think</w:t>
      </w:r>
      <w:r w:rsidRPr="009D6790">
        <w:rPr>
          <w:spacing w:val="0"/>
        </w:rPr>
        <w:t xml:space="preserve"> (</w:t>
      </w:r>
      <w:proofErr w:type="spellStart"/>
      <w:r w:rsidRPr="009D6790">
        <w:rPr>
          <w:spacing w:val="0"/>
        </w:rPr>
        <w:t>думать</w:t>
      </w:r>
      <w:proofErr w:type="spellEnd"/>
      <w:r w:rsidRPr="009D6790">
        <w:rPr>
          <w:spacing w:val="0"/>
        </w:rPr>
        <w:t xml:space="preserve">), </w:t>
      </w:r>
      <w:r w:rsidRPr="009D6790">
        <w:rPr>
          <w:i/>
          <w:spacing w:val="0"/>
        </w:rPr>
        <w:t xml:space="preserve">to consider, to </w:t>
      </w:r>
      <w:proofErr w:type="gramStart"/>
      <w:r w:rsidRPr="009D6790">
        <w:rPr>
          <w:i/>
          <w:spacing w:val="0"/>
        </w:rPr>
        <w:t>suppose ,</w:t>
      </w:r>
      <w:proofErr w:type="gramEnd"/>
      <w:r w:rsidRPr="009D6790">
        <w:rPr>
          <w:i/>
          <w:spacing w:val="0"/>
        </w:rPr>
        <w:t xml:space="preserve"> to believe</w:t>
      </w:r>
      <w:r w:rsidRPr="009D6790">
        <w:rPr>
          <w:spacing w:val="0"/>
        </w:rPr>
        <w:t xml:space="preserve"> (</w:t>
      </w:r>
      <w:proofErr w:type="spellStart"/>
      <w:r w:rsidRPr="009D6790">
        <w:rPr>
          <w:spacing w:val="0"/>
        </w:rPr>
        <w:t>думать</w:t>
      </w:r>
      <w:proofErr w:type="spellEnd"/>
      <w:r w:rsidRPr="009D6790">
        <w:rPr>
          <w:spacing w:val="0"/>
        </w:rPr>
        <w:t xml:space="preserve">, </w:t>
      </w:r>
      <w:proofErr w:type="spellStart"/>
      <w:r w:rsidRPr="009D6790">
        <w:rPr>
          <w:spacing w:val="0"/>
        </w:rPr>
        <w:t>полагать</w:t>
      </w:r>
      <w:proofErr w:type="spellEnd"/>
      <w:r w:rsidRPr="009D6790">
        <w:rPr>
          <w:spacing w:val="0"/>
        </w:rPr>
        <w:t xml:space="preserve">), </w:t>
      </w:r>
      <w:r w:rsidRPr="009D6790">
        <w:rPr>
          <w:i/>
          <w:spacing w:val="0"/>
        </w:rPr>
        <w:t>to know</w:t>
      </w:r>
      <w:r w:rsidRPr="009D6790">
        <w:rPr>
          <w:spacing w:val="0"/>
        </w:rPr>
        <w:t xml:space="preserve"> (</w:t>
      </w:r>
      <w:proofErr w:type="spellStart"/>
      <w:r w:rsidRPr="009D6790">
        <w:rPr>
          <w:spacing w:val="0"/>
        </w:rPr>
        <w:t>знать</w:t>
      </w:r>
      <w:proofErr w:type="spellEnd"/>
      <w:r w:rsidRPr="009D6790">
        <w:rPr>
          <w:spacing w:val="0"/>
        </w:rPr>
        <w:t xml:space="preserve">), </w:t>
      </w:r>
      <w:r w:rsidRPr="009D6790">
        <w:rPr>
          <w:i/>
          <w:spacing w:val="0"/>
        </w:rPr>
        <w:t>to expect</w:t>
      </w:r>
      <w:r w:rsidRPr="009D6790">
        <w:rPr>
          <w:spacing w:val="0"/>
        </w:rPr>
        <w:t xml:space="preserve"> (</w:t>
      </w:r>
      <w:proofErr w:type="spellStart"/>
      <w:r w:rsidRPr="009D6790">
        <w:rPr>
          <w:spacing w:val="0"/>
        </w:rPr>
        <w:t>ожидать</w:t>
      </w:r>
      <w:proofErr w:type="spellEnd"/>
      <w:r w:rsidRPr="009D6790">
        <w:rPr>
          <w:spacing w:val="0"/>
        </w:rPr>
        <w:t xml:space="preserve">): Phillip was known to be a young man without money. </w:t>
      </w:r>
      <w:proofErr w:type="spellStart"/>
      <w:r w:rsidRPr="009D6790">
        <w:rPr>
          <w:spacing w:val="0"/>
        </w:rPr>
        <w:t>Знали</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Филипп</w:t>
      </w:r>
      <w:proofErr w:type="spellEnd"/>
      <w:r w:rsidRPr="009D6790">
        <w:rPr>
          <w:spacing w:val="0"/>
        </w:rPr>
        <w:t xml:space="preserve"> </w:t>
      </w:r>
      <w:proofErr w:type="spellStart"/>
      <w:r w:rsidRPr="009D6790">
        <w:rPr>
          <w:spacing w:val="0"/>
        </w:rPr>
        <w:t>был</w:t>
      </w:r>
      <w:proofErr w:type="spellEnd"/>
      <w:r w:rsidRPr="009D6790">
        <w:rPr>
          <w:spacing w:val="0"/>
        </w:rPr>
        <w:t xml:space="preserve"> </w:t>
      </w:r>
      <w:proofErr w:type="spellStart"/>
      <w:r w:rsidRPr="009D6790">
        <w:rPr>
          <w:spacing w:val="0"/>
        </w:rPr>
        <w:t>молодым</w:t>
      </w:r>
      <w:proofErr w:type="spellEnd"/>
      <w:r w:rsidRPr="009D6790">
        <w:rPr>
          <w:spacing w:val="0"/>
        </w:rPr>
        <w:t xml:space="preserve"> </w:t>
      </w:r>
      <w:proofErr w:type="spellStart"/>
      <w:r w:rsidRPr="009D6790">
        <w:rPr>
          <w:spacing w:val="0"/>
        </w:rPr>
        <w:t>человеком</w:t>
      </w:r>
      <w:proofErr w:type="spellEnd"/>
      <w:r w:rsidRPr="009D6790">
        <w:rPr>
          <w:spacing w:val="0"/>
        </w:rPr>
        <w:t xml:space="preserve"> </w:t>
      </w:r>
      <w:proofErr w:type="spellStart"/>
      <w:r w:rsidRPr="009D6790">
        <w:rPr>
          <w:spacing w:val="0"/>
        </w:rPr>
        <w:t>без</w:t>
      </w:r>
      <w:proofErr w:type="spellEnd"/>
      <w:r w:rsidRPr="009D6790">
        <w:rPr>
          <w:spacing w:val="0"/>
        </w:rPr>
        <w:t xml:space="preserve"> </w:t>
      </w:r>
      <w:proofErr w:type="spellStart"/>
      <w:r w:rsidRPr="009D6790">
        <w:rPr>
          <w:spacing w:val="0"/>
        </w:rPr>
        <w:t>денег</w:t>
      </w:r>
      <w:proofErr w:type="spellEnd"/>
      <w:r w:rsidRPr="009D6790">
        <w:rPr>
          <w:spacing w:val="0"/>
        </w:rPr>
        <w:t>.</w:t>
      </w:r>
    </w:p>
    <w:p w:rsidR="0003091A" w:rsidRPr="009D6790" w:rsidRDefault="0003091A" w:rsidP="00080CD6">
      <w:pPr>
        <w:pStyle w:val="32"/>
        <w:numPr>
          <w:ilvl w:val="0"/>
          <w:numId w:val="38"/>
        </w:numPr>
        <w:rPr>
          <w:spacing w:val="0"/>
        </w:rPr>
      </w:pPr>
      <w:r w:rsidRPr="009D6790">
        <w:rPr>
          <w:spacing w:val="0"/>
        </w:rPr>
        <w:t xml:space="preserve">С </w:t>
      </w:r>
      <w:proofErr w:type="spellStart"/>
      <w:r w:rsidRPr="009D6790">
        <w:rPr>
          <w:spacing w:val="0"/>
        </w:rPr>
        <w:t>глаголом</w:t>
      </w:r>
      <w:proofErr w:type="spellEnd"/>
      <w:r w:rsidRPr="009D6790">
        <w:rPr>
          <w:spacing w:val="0"/>
        </w:rPr>
        <w:t xml:space="preserve"> </w:t>
      </w:r>
      <w:r w:rsidRPr="009D6790">
        <w:rPr>
          <w:i/>
          <w:spacing w:val="0"/>
        </w:rPr>
        <w:t>to make</w:t>
      </w:r>
      <w:r w:rsidRPr="009D6790">
        <w:rPr>
          <w:spacing w:val="0"/>
        </w:rPr>
        <w:t xml:space="preserve"> (</w:t>
      </w:r>
      <w:proofErr w:type="spellStart"/>
      <w:r w:rsidRPr="009D6790">
        <w:rPr>
          <w:spacing w:val="0"/>
        </w:rPr>
        <w:t>заставлять</w:t>
      </w:r>
      <w:proofErr w:type="spellEnd"/>
      <w:r w:rsidRPr="009D6790">
        <w:rPr>
          <w:spacing w:val="0"/>
        </w:rPr>
        <w:t xml:space="preserve">) в </w:t>
      </w:r>
      <w:proofErr w:type="spellStart"/>
      <w:r w:rsidRPr="009D6790">
        <w:rPr>
          <w:spacing w:val="0"/>
        </w:rPr>
        <w:t>страдательном</w:t>
      </w:r>
      <w:proofErr w:type="spellEnd"/>
      <w:r w:rsidRPr="009D6790">
        <w:rPr>
          <w:spacing w:val="0"/>
        </w:rPr>
        <w:t xml:space="preserve"> </w:t>
      </w:r>
      <w:proofErr w:type="spellStart"/>
      <w:r w:rsidRPr="009D6790">
        <w:rPr>
          <w:spacing w:val="0"/>
        </w:rPr>
        <w:t>залоге</w:t>
      </w:r>
      <w:proofErr w:type="spellEnd"/>
      <w:r w:rsidRPr="009D6790">
        <w:rPr>
          <w:spacing w:val="0"/>
        </w:rPr>
        <w:t xml:space="preserve">: Little Bob was made to put on some warm clothes. </w:t>
      </w:r>
      <w:proofErr w:type="spellStart"/>
      <w:r w:rsidRPr="009D6790">
        <w:rPr>
          <w:spacing w:val="0"/>
        </w:rPr>
        <w:t>Маленького</w:t>
      </w:r>
      <w:proofErr w:type="spellEnd"/>
      <w:r w:rsidRPr="009D6790">
        <w:rPr>
          <w:spacing w:val="0"/>
        </w:rPr>
        <w:t xml:space="preserve"> </w:t>
      </w:r>
      <w:proofErr w:type="spellStart"/>
      <w:r w:rsidRPr="009D6790">
        <w:rPr>
          <w:spacing w:val="0"/>
        </w:rPr>
        <w:t>Боба</w:t>
      </w:r>
      <w:proofErr w:type="spellEnd"/>
      <w:r w:rsidRPr="009D6790">
        <w:rPr>
          <w:spacing w:val="0"/>
        </w:rPr>
        <w:t xml:space="preserve"> </w:t>
      </w:r>
      <w:proofErr w:type="spellStart"/>
      <w:r w:rsidRPr="009D6790">
        <w:rPr>
          <w:spacing w:val="0"/>
        </w:rPr>
        <w:t>заставили</w:t>
      </w:r>
      <w:proofErr w:type="spellEnd"/>
      <w:r w:rsidRPr="009D6790">
        <w:rPr>
          <w:spacing w:val="0"/>
        </w:rPr>
        <w:t xml:space="preserve"> </w:t>
      </w:r>
      <w:proofErr w:type="spellStart"/>
      <w:r w:rsidRPr="009D6790">
        <w:rPr>
          <w:spacing w:val="0"/>
        </w:rPr>
        <w:t>надеть</w:t>
      </w:r>
      <w:proofErr w:type="spellEnd"/>
      <w:r w:rsidRPr="009D6790">
        <w:rPr>
          <w:spacing w:val="0"/>
        </w:rPr>
        <w:t xml:space="preserve"> </w:t>
      </w:r>
      <w:proofErr w:type="spellStart"/>
      <w:r w:rsidRPr="009D6790">
        <w:rPr>
          <w:spacing w:val="0"/>
        </w:rPr>
        <w:t>теплую</w:t>
      </w:r>
      <w:proofErr w:type="spellEnd"/>
      <w:r w:rsidRPr="009D6790">
        <w:rPr>
          <w:spacing w:val="0"/>
        </w:rPr>
        <w:t xml:space="preserve"> </w:t>
      </w:r>
      <w:proofErr w:type="spellStart"/>
      <w:r w:rsidRPr="009D6790">
        <w:rPr>
          <w:spacing w:val="0"/>
        </w:rPr>
        <w:t>одежду</w:t>
      </w:r>
      <w:proofErr w:type="spellEnd"/>
      <w:r w:rsidRPr="009D6790">
        <w:rPr>
          <w:spacing w:val="0"/>
        </w:rPr>
        <w:t>.</w:t>
      </w:r>
    </w:p>
    <w:p w:rsidR="0003091A" w:rsidRPr="009D6790" w:rsidRDefault="0003091A" w:rsidP="00080CD6">
      <w:pPr>
        <w:pStyle w:val="32"/>
        <w:numPr>
          <w:ilvl w:val="0"/>
          <w:numId w:val="38"/>
        </w:numPr>
        <w:rPr>
          <w:spacing w:val="0"/>
        </w:rPr>
      </w:pPr>
      <w:r w:rsidRPr="009D6790">
        <w:rPr>
          <w:spacing w:val="0"/>
        </w:rPr>
        <w:t xml:space="preserve">С </w:t>
      </w:r>
      <w:proofErr w:type="spellStart"/>
      <w:r w:rsidRPr="009D6790">
        <w:rPr>
          <w:spacing w:val="0"/>
        </w:rPr>
        <w:t>глаголами</w:t>
      </w:r>
      <w:proofErr w:type="spellEnd"/>
      <w:r w:rsidRPr="009D6790">
        <w:rPr>
          <w:spacing w:val="0"/>
        </w:rPr>
        <w:t xml:space="preserve"> </w:t>
      </w:r>
      <w:r w:rsidRPr="009D6790">
        <w:rPr>
          <w:i/>
          <w:spacing w:val="0"/>
        </w:rPr>
        <w:t>to say, to report</w:t>
      </w:r>
      <w:r w:rsidRPr="009D6790">
        <w:rPr>
          <w:spacing w:val="0"/>
        </w:rPr>
        <w:t xml:space="preserve"> (</w:t>
      </w:r>
      <w:proofErr w:type="spellStart"/>
      <w:r w:rsidRPr="009D6790">
        <w:rPr>
          <w:spacing w:val="0"/>
        </w:rPr>
        <w:t>сообщать</w:t>
      </w:r>
      <w:proofErr w:type="spellEnd"/>
      <w:r w:rsidRPr="009D6790">
        <w:rPr>
          <w:spacing w:val="0"/>
        </w:rPr>
        <w:t xml:space="preserve">): He is said to have gone to work to Siberia. </w:t>
      </w:r>
      <w:proofErr w:type="spellStart"/>
      <w:r w:rsidRPr="009D6790">
        <w:rPr>
          <w:spacing w:val="0"/>
        </w:rPr>
        <w:t>Говорят</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он</w:t>
      </w:r>
      <w:proofErr w:type="spellEnd"/>
      <w:r w:rsidRPr="009D6790">
        <w:rPr>
          <w:spacing w:val="0"/>
        </w:rPr>
        <w:t xml:space="preserve"> </w:t>
      </w:r>
      <w:proofErr w:type="spellStart"/>
      <w:r w:rsidRPr="009D6790">
        <w:rPr>
          <w:spacing w:val="0"/>
        </w:rPr>
        <w:t>уехал</w:t>
      </w:r>
      <w:proofErr w:type="spellEnd"/>
      <w:r w:rsidRPr="009D6790">
        <w:rPr>
          <w:spacing w:val="0"/>
        </w:rPr>
        <w:t xml:space="preserve"> </w:t>
      </w:r>
      <w:proofErr w:type="spellStart"/>
      <w:r w:rsidRPr="009D6790">
        <w:rPr>
          <w:spacing w:val="0"/>
        </w:rPr>
        <w:t>работать</w:t>
      </w:r>
      <w:proofErr w:type="spellEnd"/>
      <w:r w:rsidRPr="009D6790">
        <w:rPr>
          <w:spacing w:val="0"/>
        </w:rPr>
        <w:t xml:space="preserve"> в </w:t>
      </w:r>
      <w:proofErr w:type="spellStart"/>
      <w:r w:rsidRPr="009D6790">
        <w:rPr>
          <w:spacing w:val="0"/>
        </w:rPr>
        <w:t>Сибирь</w:t>
      </w:r>
      <w:proofErr w:type="spellEnd"/>
      <w:r w:rsidR="003A2CFB" w:rsidRPr="009D6790">
        <w:rPr>
          <w:spacing w:val="0"/>
        </w:rPr>
        <w:t>.</w:t>
      </w:r>
    </w:p>
    <w:p w:rsidR="0003091A" w:rsidRPr="009D6790" w:rsidRDefault="0003091A" w:rsidP="00B14D61">
      <w:pPr>
        <w:pStyle w:val="32"/>
        <w:rPr>
          <w:spacing w:val="0"/>
          <w:lang w:val="ru-RU"/>
        </w:rPr>
      </w:pPr>
      <w:r w:rsidRPr="009D6790">
        <w:rPr>
          <w:spacing w:val="0"/>
          <w:lang w:val="ru-RU"/>
        </w:rPr>
        <w:t>На русском языке предложения с такой конструкцией переводят неопределенно-личными предложениями.</w:t>
      </w:r>
    </w:p>
    <w:p w:rsidR="0003091A" w:rsidRPr="009D6790" w:rsidRDefault="0003091A" w:rsidP="00B14D61">
      <w:pPr>
        <w:pStyle w:val="32"/>
        <w:rPr>
          <w:spacing w:val="0"/>
          <w:lang w:val="ru-RU"/>
        </w:rPr>
      </w:pPr>
      <w:proofErr w:type="spellStart"/>
      <w:r w:rsidRPr="009D6790">
        <w:rPr>
          <w:spacing w:val="0"/>
        </w:rPr>
        <w:t>Конструкция</w:t>
      </w:r>
      <w:proofErr w:type="spellEnd"/>
      <w:r w:rsidRPr="009D6790">
        <w:rPr>
          <w:spacing w:val="0"/>
        </w:rPr>
        <w:t xml:space="preserve"> </w:t>
      </w:r>
      <w:proofErr w:type="spellStart"/>
      <w:r w:rsidRPr="009D6790">
        <w:rPr>
          <w:spacing w:val="0"/>
        </w:rPr>
        <w:t>сложное</w:t>
      </w:r>
      <w:proofErr w:type="spellEnd"/>
      <w:r w:rsidRPr="009D6790">
        <w:rPr>
          <w:spacing w:val="0"/>
        </w:rPr>
        <w:t xml:space="preserve"> </w:t>
      </w:r>
      <w:proofErr w:type="spellStart"/>
      <w:r w:rsidRPr="009D6790">
        <w:rPr>
          <w:spacing w:val="0"/>
        </w:rPr>
        <w:t>подлежащее</w:t>
      </w:r>
      <w:proofErr w:type="spellEnd"/>
      <w:r w:rsidRPr="009D6790">
        <w:rPr>
          <w:spacing w:val="0"/>
        </w:rPr>
        <w:t xml:space="preserve"> </w:t>
      </w:r>
      <w:proofErr w:type="spellStart"/>
      <w:r w:rsidRPr="009D6790">
        <w:rPr>
          <w:spacing w:val="0"/>
        </w:rPr>
        <w:t>используется</w:t>
      </w:r>
      <w:proofErr w:type="spellEnd"/>
      <w:r w:rsidRPr="009D6790">
        <w:rPr>
          <w:spacing w:val="0"/>
        </w:rPr>
        <w:t xml:space="preserve"> с </w:t>
      </w:r>
      <w:proofErr w:type="spellStart"/>
      <w:r w:rsidRPr="009D6790">
        <w:rPr>
          <w:spacing w:val="0"/>
        </w:rPr>
        <w:t>такими</w:t>
      </w:r>
      <w:proofErr w:type="spellEnd"/>
      <w:r w:rsidRPr="009D6790">
        <w:rPr>
          <w:spacing w:val="0"/>
        </w:rPr>
        <w:t xml:space="preserve"> </w:t>
      </w:r>
      <w:proofErr w:type="spellStart"/>
      <w:r w:rsidRPr="009D6790">
        <w:rPr>
          <w:spacing w:val="0"/>
        </w:rPr>
        <w:t>группами</w:t>
      </w:r>
      <w:proofErr w:type="spellEnd"/>
      <w:r w:rsidRPr="009D6790">
        <w:rPr>
          <w:spacing w:val="0"/>
        </w:rPr>
        <w:t xml:space="preserve"> </w:t>
      </w:r>
      <w:proofErr w:type="spellStart"/>
      <w:r w:rsidRPr="009D6790">
        <w:rPr>
          <w:spacing w:val="0"/>
        </w:rPr>
        <w:t>слов</w:t>
      </w:r>
      <w:proofErr w:type="spellEnd"/>
      <w:r w:rsidRPr="009D6790">
        <w:rPr>
          <w:spacing w:val="0"/>
        </w:rPr>
        <w:t xml:space="preserve">, </w:t>
      </w:r>
      <w:proofErr w:type="spellStart"/>
      <w:r w:rsidRPr="009D6790">
        <w:rPr>
          <w:i/>
          <w:spacing w:val="0"/>
        </w:rPr>
        <w:t>как</w:t>
      </w:r>
      <w:proofErr w:type="spellEnd"/>
      <w:r w:rsidRPr="009D6790">
        <w:rPr>
          <w:i/>
          <w:spacing w:val="0"/>
        </w:rPr>
        <w:t xml:space="preserve"> to be likely</w:t>
      </w:r>
      <w:r w:rsidRPr="009D6790">
        <w:rPr>
          <w:spacing w:val="0"/>
        </w:rPr>
        <w:t xml:space="preserve"> (</w:t>
      </w:r>
      <w:proofErr w:type="spellStart"/>
      <w:r w:rsidRPr="009D6790">
        <w:rPr>
          <w:spacing w:val="0"/>
        </w:rPr>
        <w:t>вероятно</w:t>
      </w:r>
      <w:proofErr w:type="spellEnd"/>
      <w:r w:rsidRPr="009D6790">
        <w:rPr>
          <w:spacing w:val="0"/>
        </w:rPr>
        <w:t xml:space="preserve">), </w:t>
      </w:r>
      <w:r w:rsidRPr="009D6790">
        <w:rPr>
          <w:i/>
          <w:spacing w:val="0"/>
        </w:rPr>
        <w:t>to be sure, to be certain</w:t>
      </w:r>
      <w:r w:rsidRPr="009D6790">
        <w:rPr>
          <w:spacing w:val="0"/>
        </w:rPr>
        <w:t xml:space="preserve"> (</w:t>
      </w:r>
      <w:proofErr w:type="spellStart"/>
      <w:r w:rsidRPr="009D6790">
        <w:rPr>
          <w:spacing w:val="0"/>
        </w:rPr>
        <w:t>быть</w:t>
      </w:r>
      <w:proofErr w:type="spellEnd"/>
      <w:r w:rsidRPr="009D6790">
        <w:rPr>
          <w:spacing w:val="0"/>
        </w:rPr>
        <w:t xml:space="preserve"> </w:t>
      </w:r>
      <w:proofErr w:type="spellStart"/>
      <w:r w:rsidRPr="009D6790">
        <w:rPr>
          <w:spacing w:val="0"/>
        </w:rPr>
        <w:t>уверенным</w:t>
      </w:r>
      <w:proofErr w:type="spellEnd"/>
      <w:r w:rsidRPr="009D6790">
        <w:rPr>
          <w:spacing w:val="0"/>
        </w:rPr>
        <w:t xml:space="preserve">): The parish is not likely to quarrel with him for the right to keep the child. </w:t>
      </w:r>
      <w:r w:rsidRPr="009D6790">
        <w:rPr>
          <w:spacing w:val="0"/>
          <w:lang w:val="ru-RU"/>
        </w:rPr>
        <w:t>Приход вряд ли будет оспаривать у него право содержать этого ребенка.</w:t>
      </w:r>
    </w:p>
    <w:p w:rsidR="0003091A" w:rsidRPr="009D6790" w:rsidRDefault="0003091A" w:rsidP="0003091A">
      <w:pPr>
        <w:pStyle w:val="a6"/>
      </w:pPr>
      <w:r w:rsidRPr="009D6790">
        <w:t xml:space="preserve">Также конструкция сложное подлежащее используется со следующими парами синонимов: </w:t>
      </w:r>
      <w:proofErr w:type="spellStart"/>
      <w:r w:rsidRPr="009D6790">
        <w:rPr>
          <w:i/>
        </w:rPr>
        <w:t>to</w:t>
      </w:r>
      <w:proofErr w:type="spellEnd"/>
      <w:r w:rsidRPr="009D6790">
        <w:rPr>
          <w:i/>
        </w:rPr>
        <w:t xml:space="preserve"> </w:t>
      </w:r>
      <w:proofErr w:type="spellStart"/>
      <w:r w:rsidRPr="009D6790">
        <w:rPr>
          <w:i/>
        </w:rPr>
        <w:t>seem</w:t>
      </w:r>
      <w:proofErr w:type="spellEnd"/>
      <w:r w:rsidRPr="009D6790">
        <w:t xml:space="preserve"> и </w:t>
      </w:r>
      <w:proofErr w:type="spellStart"/>
      <w:r w:rsidRPr="009D6790">
        <w:rPr>
          <w:i/>
        </w:rPr>
        <w:t>to</w:t>
      </w:r>
      <w:proofErr w:type="spellEnd"/>
      <w:r w:rsidRPr="009D6790">
        <w:rPr>
          <w:i/>
        </w:rPr>
        <w:t xml:space="preserve"> </w:t>
      </w:r>
      <w:proofErr w:type="spellStart"/>
      <w:r w:rsidRPr="009D6790">
        <w:rPr>
          <w:i/>
        </w:rPr>
        <w:t>appear</w:t>
      </w:r>
      <w:proofErr w:type="spellEnd"/>
      <w:r w:rsidRPr="009D6790">
        <w:t xml:space="preserve"> (казаться, оказываться); </w:t>
      </w:r>
      <w:proofErr w:type="spellStart"/>
      <w:r w:rsidRPr="009D6790">
        <w:rPr>
          <w:i/>
        </w:rPr>
        <w:t>to</w:t>
      </w:r>
      <w:proofErr w:type="spellEnd"/>
      <w:r w:rsidRPr="009D6790">
        <w:rPr>
          <w:i/>
        </w:rPr>
        <w:t xml:space="preserve"> </w:t>
      </w:r>
      <w:proofErr w:type="spellStart"/>
      <w:r w:rsidRPr="009D6790">
        <w:rPr>
          <w:i/>
        </w:rPr>
        <w:t>happen</w:t>
      </w:r>
      <w:proofErr w:type="spellEnd"/>
      <w:r w:rsidRPr="009D6790">
        <w:t xml:space="preserve"> и </w:t>
      </w:r>
      <w:proofErr w:type="spellStart"/>
      <w:r w:rsidRPr="009D6790">
        <w:rPr>
          <w:i/>
        </w:rPr>
        <w:t>to</w:t>
      </w:r>
      <w:proofErr w:type="spellEnd"/>
      <w:r w:rsidRPr="009D6790">
        <w:rPr>
          <w:i/>
        </w:rPr>
        <w:t xml:space="preserve"> </w:t>
      </w:r>
      <w:proofErr w:type="spellStart"/>
      <w:r w:rsidRPr="009D6790">
        <w:rPr>
          <w:i/>
        </w:rPr>
        <w:t>chance</w:t>
      </w:r>
      <w:proofErr w:type="spellEnd"/>
      <w:r w:rsidRPr="009D6790">
        <w:t xml:space="preserve"> (случаться), </w:t>
      </w:r>
      <w:proofErr w:type="spellStart"/>
      <w:r w:rsidRPr="009D6790">
        <w:rPr>
          <w:i/>
        </w:rPr>
        <w:t>to</w:t>
      </w:r>
      <w:proofErr w:type="spellEnd"/>
      <w:r w:rsidRPr="009D6790">
        <w:rPr>
          <w:i/>
        </w:rPr>
        <w:t xml:space="preserve"> </w:t>
      </w:r>
      <w:proofErr w:type="spellStart"/>
      <w:r w:rsidRPr="009D6790">
        <w:rPr>
          <w:i/>
        </w:rPr>
        <w:t>prove</w:t>
      </w:r>
      <w:proofErr w:type="spellEnd"/>
      <w:r w:rsidRPr="009D6790">
        <w:t xml:space="preserve"> и </w:t>
      </w:r>
      <w:proofErr w:type="spellStart"/>
      <w:r w:rsidRPr="009D6790">
        <w:rPr>
          <w:i/>
        </w:rPr>
        <w:t>to</w:t>
      </w:r>
      <w:proofErr w:type="spellEnd"/>
      <w:r w:rsidRPr="009D6790">
        <w:rPr>
          <w:i/>
        </w:rPr>
        <w:t xml:space="preserve"> </w:t>
      </w:r>
      <w:proofErr w:type="spellStart"/>
      <w:r w:rsidRPr="009D6790">
        <w:rPr>
          <w:i/>
        </w:rPr>
        <w:t>turn</w:t>
      </w:r>
      <w:proofErr w:type="spellEnd"/>
      <w:r w:rsidRPr="009D6790">
        <w:rPr>
          <w:i/>
        </w:rPr>
        <w:t xml:space="preserve"> </w:t>
      </w:r>
      <w:proofErr w:type="spellStart"/>
      <w:r w:rsidRPr="009D6790">
        <w:rPr>
          <w:i/>
        </w:rPr>
        <w:t>out</w:t>
      </w:r>
      <w:proofErr w:type="spellEnd"/>
      <w:r w:rsidRPr="009D6790">
        <w:t xml:space="preserve"> (оказываться, оказалось). В этом случае на русский язык конструкция переводится действительным залогом: </w:t>
      </w:r>
      <w:proofErr w:type="spellStart"/>
      <w:r w:rsidRPr="009D6790">
        <w:t>They</w:t>
      </w:r>
      <w:proofErr w:type="spellEnd"/>
      <w:r w:rsidRPr="009D6790">
        <w:t xml:space="preserve"> </w:t>
      </w:r>
      <w:proofErr w:type="spellStart"/>
      <w:r w:rsidRPr="009D6790">
        <w:t>seemed</w:t>
      </w:r>
      <w:proofErr w:type="spellEnd"/>
      <w:r w:rsidRPr="009D6790">
        <w:t xml:space="preserve"> </w:t>
      </w:r>
      <w:proofErr w:type="spellStart"/>
      <w:r w:rsidRPr="009D6790">
        <w:t>to</w:t>
      </w:r>
      <w:proofErr w:type="spellEnd"/>
      <w:r w:rsidRPr="009D6790">
        <w:t xml:space="preserve"> </w:t>
      </w:r>
      <w:proofErr w:type="spellStart"/>
      <w:r w:rsidRPr="009D6790">
        <w:t>have</w:t>
      </w:r>
      <w:proofErr w:type="spellEnd"/>
      <w:r w:rsidRPr="009D6790">
        <w:t xml:space="preserve"> </w:t>
      </w:r>
      <w:proofErr w:type="spellStart"/>
      <w:r w:rsidRPr="009D6790">
        <w:t>forgotten</w:t>
      </w:r>
      <w:proofErr w:type="spellEnd"/>
      <w:r w:rsidRPr="009D6790">
        <w:t xml:space="preserve"> </w:t>
      </w:r>
      <w:proofErr w:type="spellStart"/>
      <w:r w:rsidRPr="009D6790">
        <w:t>him</w:t>
      </w:r>
      <w:proofErr w:type="spellEnd"/>
      <w:r w:rsidRPr="009D6790">
        <w:t>. Они, казалось, забыли его.</w:t>
      </w:r>
    </w:p>
    <w:p w:rsidR="0003091A" w:rsidRPr="009D6790" w:rsidRDefault="0003091A" w:rsidP="00B14D61">
      <w:pPr>
        <w:pStyle w:val="32"/>
        <w:rPr>
          <w:spacing w:val="0"/>
          <w:lang w:val="ru-RU"/>
        </w:rPr>
      </w:pPr>
      <w:r w:rsidRPr="009D6790">
        <w:rPr>
          <w:b/>
          <w:spacing w:val="0"/>
          <w:lang w:val="ru-RU"/>
        </w:rPr>
        <w:t>Примечание.</w:t>
      </w:r>
      <w:r w:rsidRPr="009D6790">
        <w:rPr>
          <w:spacing w:val="0"/>
          <w:lang w:val="ru-RU"/>
        </w:rPr>
        <w:t xml:space="preserve"> Инфинитив в предложениях со сложным подлежащим не может относиться к будущему, за исключением конструкций со следующими глаголами: </w:t>
      </w:r>
      <w:r w:rsidRPr="009D6790">
        <w:rPr>
          <w:i/>
          <w:spacing w:val="0"/>
        </w:rPr>
        <w:t>to</w:t>
      </w:r>
      <w:r w:rsidRPr="009D6790">
        <w:rPr>
          <w:i/>
          <w:spacing w:val="0"/>
          <w:lang w:val="ru-RU"/>
        </w:rPr>
        <w:t xml:space="preserve"> </w:t>
      </w:r>
      <w:r w:rsidRPr="009D6790">
        <w:rPr>
          <w:i/>
          <w:spacing w:val="0"/>
        </w:rPr>
        <w:t>expect</w:t>
      </w:r>
      <w:r w:rsidRPr="009D6790">
        <w:rPr>
          <w:i/>
          <w:spacing w:val="0"/>
          <w:lang w:val="ru-RU"/>
        </w:rPr>
        <w:t xml:space="preserve">, </w:t>
      </w:r>
      <w:r w:rsidRPr="009D6790">
        <w:rPr>
          <w:i/>
          <w:spacing w:val="0"/>
        </w:rPr>
        <w:t>to</w:t>
      </w:r>
      <w:r w:rsidRPr="009D6790">
        <w:rPr>
          <w:i/>
          <w:spacing w:val="0"/>
          <w:lang w:val="ru-RU"/>
        </w:rPr>
        <w:t xml:space="preserve"> </w:t>
      </w:r>
      <w:r w:rsidRPr="009D6790">
        <w:rPr>
          <w:i/>
          <w:spacing w:val="0"/>
        </w:rPr>
        <w:t>be</w:t>
      </w:r>
      <w:r w:rsidRPr="009D6790">
        <w:rPr>
          <w:i/>
          <w:spacing w:val="0"/>
          <w:lang w:val="ru-RU"/>
        </w:rPr>
        <w:t xml:space="preserve"> </w:t>
      </w:r>
      <w:r w:rsidRPr="009D6790">
        <w:rPr>
          <w:i/>
          <w:spacing w:val="0"/>
        </w:rPr>
        <w:t>sure</w:t>
      </w:r>
      <w:r w:rsidRPr="009D6790">
        <w:rPr>
          <w:i/>
          <w:spacing w:val="0"/>
          <w:lang w:val="ru-RU"/>
        </w:rPr>
        <w:t xml:space="preserve">, </w:t>
      </w:r>
      <w:r w:rsidRPr="009D6790">
        <w:rPr>
          <w:i/>
          <w:spacing w:val="0"/>
        </w:rPr>
        <w:t>to</w:t>
      </w:r>
      <w:r w:rsidRPr="009D6790">
        <w:rPr>
          <w:i/>
          <w:spacing w:val="0"/>
          <w:lang w:val="ru-RU"/>
        </w:rPr>
        <w:t xml:space="preserve"> </w:t>
      </w:r>
      <w:r w:rsidRPr="009D6790">
        <w:rPr>
          <w:i/>
          <w:spacing w:val="0"/>
        </w:rPr>
        <w:t>be</w:t>
      </w:r>
      <w:r w:rsidRPr="009D6790">
        <w:rPr>
          <w:i/>
          <w:spacing w:val="0"/>
          <w:lang w:val="ru-RU"/>
        </w:rPr>
        <w:t xml:space="preserve"> </w:t>
      </w:r>
      <w:r w:rsidRPr="009D6790">
        <w:rPr>
          <w:i/>
          <w:spacing w:val="0"/>
        </w:rPr>
        <w:t>likely</w:t>
      </w:r>
      <w:r w:rsidRPr="009D6790">
        <w:rPr>
          <w:i/>
          <w:spacing w:val="0"/>
          <w:lang w:val="ru-RU"/>
        </w:rPr>
        <w:t>.</w:t>
      </w:r>
    </w:p>
    <w:p w:rsidR="0003091A" w:rsidRPr="009D6790" w:rsidRDefault="0003091A" w:rsidP="00B14D61">
      <w:pPr>
        <w:pStyle w:val="32"/>
        <w:rPr>
          <w:spacing w:val="0"/>
        </w:rPr>
      </w:pPr>
      <w:r w:rsidRPr="009D6790">
        <w:rPr>
          <w:spacing w:val="0"/>
        </w:rPr>
        <w:t xml:space="preserve">We are sure to come at the heart of the matter – </w:t>
      </w:r>
      <w:proofErr w:type="spellStart"/>
      <w:r w:rsidRPr="009D6790">
        <w:rPr>
          <w:spacing w:val="0"/>
        </w:rPr>
        <w:t>Мы</w:t>
      </w:r>
      <w:proofErr w:type="spellEnd"/>
      <w:r w:rsidRPr="009D6790">
        <w:rPr>
          <w:spacing w:val="0"/>
        </w:rPr>
        <w:t xml:space="preserve"> </w:t>
      </w:r>
      <w:proofErr w:type="spellStart"/>
      <w:r w:rsidRPr="009D6790">
        <w:rPr>
          <w:spacing w:val="0"/>
        </w:rPr>
        <w:t>обязательно</w:t>
      </w:r>
      <w:proofErr w:type="spellEnd"/>
      <w:r w:rsidRPr="009D6790">
        <w:rPr>
          <w:spacing w:val="0"/>
        </w:rPr>
        <w:t xml:space="preserve"> </w:t>
      </w:r>
      <w:proofErr w:type="spellStart"/>
      <w:r w:rsidRPr="009D6790">
        <w:rPr>
          <w:spacing w:val="0"/>
        </w:rPr>
        <w:t>доберемся</w:t>
      </w:r>
      <w:proofErr w:type="spellEnd"/>
      <w:r w:rsidRPr="009D6790">
        <w:rPr>
          <w:spacing w:val="0"/>
        </w:rPr>
        <w:t xml:space="preserve"> </w:t>
      </w:r>
      <w:proofErr w:type="spellStart"/>
      <w:r w:rsidRPr="009D6790">
        <w:rPr>
          <w:spacing w:val="0"/>
        </w:rPr>
        <w:t>до</w:t>
      </w:r>
      <w:proofErr w:type="spellEnd"/>
      <w:r w:rsidRPr="009D6790">
        <w:rPr>
          <w:spacing w:val="0"/>
        </w:rPr>
        <w:t xml:space="preserve"> </w:t>
      </w:r>
      <w:proofErr w:type="spellStart"/>
      <w:r w:rsidRPr="009D6790">
        <w:rPr>
          <w:spacing w:val="0"/>
        </w:rPr>
        <w:t>сути</w:t>
      </w:r>
      <w:proofErr w:type="spellEnd"/>
      <w:r w:rsidRPr="009D6790">
        <w:rPr>
          <w:spacing w:val="0"/>
        </w:rPr>
        <w:t xml:space="preserve"> </w:t>
      </w:r>
      <w:proofErr w:type="spellStart"/>
      <w:r w:rsidRPr="009D6790">
        <w:rPr>
          <w:spacing w:val="0"/>
        </w:rPr>
        <w:t>дела</w:t>
      </w:r>
      <w:proofErr w:type="spellEnd"/>
      <w:r w:rsidRPr="009D6790">
        <w:rPr>
          <w:spacing w:val="0"/>
        </w:rPr>
        <w:t>.</w:t>
      </w:r>
    </w:p>
    <w:p w:rsidR="0003091A" w:rsidRPr="009D6790" w:rsidRDefault="0003091A" w:rsidP="00B14D61">
      <w:pPr>
        <w:pStyle w:val="32"/>
        <w:rPr>
          <w:spacing w:val="0"/>
        </w:rPr>
      </w:pPr>
      <w:r w:rsidRPr="009D6790">
        <w:rPr>
          <w:spacing w:val="0"/>
        </w:rPr>
        <w:t xml:space="preserve">He is expected to give us an answer tomorrow – </w:t>
      </w:r>
      <w:proofErr w:type="spellStart"/>
      <w:r w:rsidRPr="009D6790">
        <w:rPr>
          <w:spacing w:val="0"/>
        </w:rPr>
        <w:t>Ожидают</w:t>
      </w:r>
      <w:proofErr w:type="spellEnd"/>
      <w:r w:rsidRPr="009D6790">
        <w:rPr>
          <w:spacing w:val="0"/>
        </w:rPr>
        <w:t xml:space="preserve">, </w:t>
      </w:r>
      <w:proofErr w:type="spellStart"/>
      <w:r w:rsidRPr="009D6790">
        <w:rPr>
          <w:spacing w:val="0"/>
        </w:rPr>
        <w:t>что</w:t>
      </w:r>
      <w:proofErr w:type="spellEnd"/>
      <w:r w:rsidRPr="009D6790">
        <w:rPr>
          <w:spacing w:val="0"/>
        </w:rPr>
        <w:t xml:space="preserve"> </w:t>
      </w:r>
      <w:proofErr w:type="spellStart"/>
      <w:r w:rsidRPr="009D6790">
        <w:rPr>
          <w:spacing w:val="0"/>
        </w:rPr>
        <w:t>он</w:t>
      </w:r>
      <w:proofErr w:type="spellEnd"/>
      <w:r w:rsidRPr="009D6790">
        <w:rPr>
          <w:spacing w:val="0"/>
        </w:rPr>
        <w:t xml:space="preserve"> </w:t>
      </w:r>
      <w:proofErr w:type="spellStart"/>
      <w:r w:rsidRPr="009D6790">
        <w:rPr>
          <w:spacing w:val="0"/>
        </w:rPr>
        <w:t>даст</w:t>
      </w:r>
      <w:proofErr w:type="spellEnd"/>
      <w:r w:rsidRPr="009D6790">
        <w:rPr>
          <w:spacing w:val="0"/>
        </w:rPr>
        <w:t xml:space="preserve"> </w:t>
      </w:r>
      <w:proofErr w:type="spellStart"/>
      <w:r w:rsidRPr="009D6790">
        <w:rPr>
          <w:spacing w:val="0"/>
        </w:rPr>
        <w:t>нам</w:t>
      </w:r>
      <w:proofErr w:type="spellEnd"/>
      <w:r w:rsidRPr="009D6790">
        <w:rPr>
          <w:spacing w:val="0"/>
        </w:rPr>
        <w:t xml:space="preserve"> </w:t>
      </w:r>
      <w:proofErr w:type="spellStart"/>
      <w:r w:rsidRPr="009D6790">
        <w:rPr>
          <w:spacing w:val="0"/>
        </w:rPr>
        <w:t>ответ</w:t>
      </w:r>
      <w:proofErr w:type="spellEnd"/>
      <w:r w:rsidRPr="009D6790">
        <w:rPr>
          <w:spacing w:val="0"/>
        </w:rPr>
        <w:t xml:space="preserve"> </w:t>
      </w:r>
      <w:proofErr w:type="spellStart"/>
      <w:r w:rsidRPr="009D6790">
        <w:rPr>
          <w:spacing w:val="0"/>
        </w:rPr>
        <w:t>завтра</w:t>
      </w:r>
      <w:proofErr w:type="spellEnd"/>
      <w:r w:rsidRPr="009D6790">
        <w:rPr>
          <w:spacing w:val="0"/>
        </w:rPr>
        <w:t>.</w:t>
      </w:r>
    </w:p>
    <w:p w:rsidR="0003091A" w:rsidRPr="009D6790" w:rsidRDefault="0003091A" w:rsidP="003A2CFB">
      <w:pPr>
        <w:pStyle w:val="5"/>
        <w:rPr>
          <w:spacing w:val="0"/>
        </w:rPr>
      </w:pPr>
      <w:r w:rsidRPr="009D6790">
        <w:rPr>
          <w:spacing w:val="0"/>
          <w:lang w:val="en-US"/>
        </w:rPr>
        <w:t xml:space="preserve"> </w:t>
      </w:r>
      <w:r w:rsidRPr="009D6790">
        <w:rPr>
          <w:spacing w:val="0"/>
        </w:rPr>
        <w:t xml:space="preserve">Конструкция </w:t>
      </w:r>
      <w:proofErr w:type="spellStart"/>
      <w:r w:rsidRPr="009D6790">
        <w:rPr>
          <w:spacing w:val="0"/>
        </w:rPr>
        <w:t>for-to-infinitive</w:t>
      </w:r>
      <w:proofErr w:type="spellEnd"/>
    </w:p>
    <w:p w:rsidR="0003091A" w:rsidRPr="009D6790" w:rsidRDefault="0003091A" w:rsidP="00B14D61">
      <w:pPr>
        <w:pStyle w:val="32"/>
        <w:rPr>
          <w:spacing w:val="0"/>
          <w:lang w:val="ru-RU"/>
        </w:rPr>
      </w:pPr>
      <w:r w:rsidRPr="009D6790">
        <w:rPr>
          <w:spacing w:val="0"/>
          <w:lang w:val="ru-RU"/>
        </w:rPr>
        <w:t xml:space="preserve">Эта конструкция (инфинитивный оборот с предлогом </w:t>
      </w:r>
      <w:r w:rsidRPr="009D6790">
        <w:rPr>
          <w:spacing w:val="0"/>
        </w:rPr>
        <w:t>for</w:t>
      </w:r>
      <w:r w:rsidRPr="009D6790">
        <w:rPr>
          <w:spacing w:val="0"/>
          <w:lang w:val="ru-RU"/>
        </w:rPr>
        <w:t xml:space="preserve">) представляет собой сочетание существительного в общем падеже или личного местоимения в объектном падеже с инфинитивом при помощи предлога </w:t>
      </w:r>
      <w:r w:rsidRPr="009D6790">
        <w:rPr>
          <w:spacing w:val="0"/>
        </w:rPr>
        <w:t>for</w:t>
      </w:r>
      <w:r w:rsidRPr="009D6790">
        <w:rPr>
          <w:spacing w:val="0"/>
          <w:lang w:val="ru-RU"/>
        </w:rPr>
        <w:t>.</w:t>
      </w:r>
    </w:p>
    <w:p w:rsidR="0003091A" w:rsidRPr="009D6790" w:rsidRDefault="0003091A" w:rsidP="00B14D61">
      <w:pPr>
        <w:pStyle w:val="32"/>
        <w:rPr>
          <w:spacing w:val="0"/>
          <w:lang w:val="ru-RU"/>
        </w:rPr>
      </w:pPr>
      <w:r w:rsidRPr="009D6790">
        <w:rPr>
          <w:spacing w:val="0"/>
          <w:lang w:val="ru-RU"/>
        </w:rPr>
        <w:t>На русский язык эта конструкция переводится придаточным предложением или инфинитивом.</w:t>
      </w:r>
    </w:p>
    <w:p w:rsidR="0003091A" w:rsidRPr="009D6790" w:rsidRDefault="0003091A" w:rsidP="003A2CFB">
      <w:pPr>
        <w:pStyle w:val="5"/>
        <w:rPr>
          <w:spacing w:val="0"/>
        </w:rPr>
      </w:pPr>
      <w:r w:rsidRPr="009D6790">
        <w:rPr>
          <w:spacing w:val="0"/>
        </w:rPr>
        <w:t>Функции:</w:t>
      </w:r>
    </w:p>
    <w:p w:rsidR="0003091A" w:rsidRPr="009D6790" w:rsidRDefault="0003091A" w:rsidP="00080CD6">
      <w:pPr>
        <w:pStyle w:val="a6"/>
        <w:numPr>
          <w:ilvl w:val="0"/>
          <w:numId w:val="39"/>
        </w:numPr>
        <w:spacing w:after="0"/>
        <w:ind w:left="0" w:right="108" w:firstLine="284"/>
      </w:pPr>
      <w:r w:rsidRPr="009D6790">
        <w:t xml:space="preserve">Подлежащее (часто с </w:t>
      </w:r>
      <w:proofErr w:type="gramStart"/>
      <w:r w:rsidRPr="009D6790">
        <w:t>вводным</w:t>
      </w:r>
      <w:proofErr w:type="gramEnd"/>
      <w:r w:rsidRPr="009D6790">
        <w:t xml:space="preserve"> </w:t>
      </w:r>
      <w:proofErr w:type="spellStart"/>
      <w:r w:rsidRPr="009D6790">
        <w:t>it</w:t>
      </w:r>
      <w:proofErr w:type="spellEnd"/>
      <w:r w:rsidRPr="009D6790">
        <w:t>)</w:t>
      </w:r>
    </w:p>
    <w:p w:rsidR="0003091A" w:rsidRPr="009D6790" w:rsidRDefault="0003091A" w:rsidP="00B14D61">
      <w:pPr>
        <w:pStyle w:val="a6"/>
        <w:spacing w:after="0"/>
        <w:ind w:firstLine="284"/>
        <w:rPr>
          <w:lang w:val="en-US"/>
        </w:rPr>
      </w:pPr>
      <w:r w:rsidRPr="009D6790">
        <w:rPr>
          <w:lang w:val="en-US"/>
        </w:rPr>
        <w:t xml:space="preserve">It is easy for you to answer this question. </w:t>
      </w:r>
      <w:proofErr w:type="gramStart"/>
      <w:r w:rsidRPr="009D6790">
        <w:rPr>
          <w:lang w:val="en-US"/>
        </w:rPr>
        <w:t xml:space="preserve">– </w:t>
      </w:r>
      <w:r w:rsidRPr="009D6790">
        <w:t>Тебе</w:t>
      </w:r>
      <w:r w:rsidRPr="009D6790">
        <w:rPr>
          <w:lang w:val="en-US"/>
        </w:rPr>
        <w:t xml:space="preserve"> </w:t>
      </w:r>
      <w:r w:rsidRPr="009D6790">
        <w:t>легко</w:t>
      </w:r>
      <w:r w:rsidRPr="009D6790">
        <w:rPr>
          <w:lang w:val="en-US"/>
        </w:rPr>
        <w:t xml:space="preserve"> </w:t>
      </w:r>
      <w:r w:rsidRPr="009D6790">
        <w:t>ответить</w:t>
      </w:r>
      <w:r w:rsidRPr="009D6790">
        <w:rPr>
          <w:lang w:val="en-US"/>
        </w:rPr>
        <w:t xml:space="preserve"> </w:t>
      </w:r>
      <w:r w:rsidRPr="009D6790">
        <w:t>на</w:t>
      </w:r>
      <w:r w:rsidRPr="009D6790">
        <w:rPr>
          <w:lang w:val="en-US"/>
        </w:rPr>
        <w:t xml:space="preserve"> </w:t>
      </w:r>
      <w:r w:rsidRPr="009D6790">
        <w:t>этот</w:t>
      </w:r>
      <w:r w:rsidRPr="009D6790">
        <w:rPr>
          <w:lang w:val="en-US"/>
        </w:rPr>
        <w:t xml:space="preserve"> </w:t>
      </w:r>
      <w:r w:rsidRPr="009D6790">
        <w:t>вопрос</w:t>
      </w:r>
      <w:r w:rsidRPr="009D6790">
        <w:rPr>
          <w:lang w:val="en-US"/>
        </w:rPr>
        <w:t>.</w:t>
      </w:r>
      <w:proofErr w:type="gramEnd"/>
    </w:p>
    <w:p w:rsidR="0003091A" w:rsidRPr="009D6790" w:rsidRDefault="0003091A" w:rsidP="00080CD6">
      <w:pPr>
        <w:pStyle w:val="a6"/>
        <w:numPr>
          <w:ilvl w:val="0"/>
          <w:numId w:val="39"/>
        </w:numPr>
        <w:spacing w:after="0"/>
        <w:ind w:left="0" w:right="108" w:firstLine="284"/>
      </w:pPr>
      <w:r w:rsidRPr="009D6790">
        <w:t>Дополнение</w:t>
      </w:r>
    </w:p>
    <w:p w:rsidR="0003091A" w:rsidRPr="009D6790" w:rsidRDefault="0003091A" w:rsidP="00B14D61">
      <w:pPr>
        <w:pStyle w:val="a6"/>
        <w:spacing w:after="0"/>
        <w:ind w:firstLine="284"/>
        <w:rPr>
          <w:lang w:val="en-US"/>
        </w:rPr>
      </w:pPr>
      <w:r w:rsidRPr="009D6790">
        <w:rPr>
          <w:lang w:val="en-US"/>
        </w:rPr>
        <w:t xml:space="preserve">I’m waiting for you to come. </w:t>
      </w:r>
      <w:proofErr w:type="gramStart"/>
      <w:r w:rsidRPr="009D6790">
        <w:rPr>
          <w:lang w:val="en-US"/>
        </w:rPr>
        <w:t xml:space="preserve">– </w:t>
      </w:r>
      <w:r w:rsidRPr="009D6790">
        <w:t>Я</w:t>
      </w:r>
      <w:r w:rsidRPr="009D6790">
        <w:rPr>
          <w:lang w:val="en-US"/>
        </w:rPr>
        <w:t xml:space="preserve"> </w:t>
      </w:r>
      <w:r w:rsidRPr="009D6790">
        <w:t>жду</w:t>
      </w:r>
      <w:r w:rsidRPr="009D6790">
        <w:rPr>
          <w:lang w:val="en-US"/>
        </w:rPr>
        <w:t xml:space="preserve"> </w:t>
      </w:r>
      <w:r w:rsidRPr="009D6790">
        <w:t>вашего</w:t>
      </w:r>
      <w:r w:rsidRPr="009D6790">
        <w:rPr>
          <w:lang w:val="en-US"/>
        </w:rPr>
        <w:t xml:space="preserve"> </w:t>
      </w:r>
      <w:r w:rsidRPr="009D6790">
        <w:t>прихода</w:t>
      </w:r>
      <w:r w:rsidRPr="009D6790">
        <w:rPr>
          <w:lang w:val="en-US"/>
        </w:rPr>
        <w:t>.</w:t>
      </w:r>
      <w:proofErr w:type="gramEnd"/>
    </w:p>
    <w:p w:rsidR="0003091A" w:rsidRPr="009D6790" w:rsidRDefault="0003091A" w:rsidP="00080CD6">
      <w:pPr>
        <w:pStyle w:val="a6"/>
        <w:numPr>
          <w:ilvl w:val="0"/>
          <w:numId w:val="39"/>
        </w:numPr>
        <w:spacing w:after="0"/>
        <w:ind w:left="0" w:right="108" w:firstLine="284"/>
        <w:rPr>
          <w:lang w:val="en-US"/>
        </w:rPr>
      </w:pPr>
      <w:r w:rsidRPr="009D6790">
        <w:t>Определение</w:t>
      </w:r>
    </w:p>
    <w:p w:rsidR="0003091A" w:rsidRPr="009D6790" w:rsidRDefault="0003091A" w:rsidP="00B14D61">
      <w:pPr>
        <w:pStyle w:val="a6"/>
        <w:spacing w:after="0"/>
        <w:ind w:firstLine="284"/>
      </w:pPr>
      <w:r w:rsidRPr="009D6790">
        <w:rPr>
          <w:lang w:val="en-US"/>
        </w:rPr>
        <w:t xml:space="preserve">It was the only thing for me to do. </w:t>
      </w:r>
      <w:proofErr w:type="gramStart"/>
      <w:r w:rsidRPr="009D6790">
        <w:rPr>
          <w:lang w:val="en-US"/>
        </w:rPr>
        <w:t xml:space="preserve">– </w:t>
      </w:r>
      <w:r w:rsidRPr="009D6790">
        <w:t>Это было единственное, что я мог сделать.</w:t>
      </w:r>
      <w:proofErr w:type="gramEnd"/>
    </w:p>
    <w:p w:rsidR="0003091A" w:rsidRPr="009D6790" w:rsidRDefault="0003091A" w:rsidP="00080CD6">
      <w:pPr>
        <w:pStyle w:val="a6"/>
        <w:numPr>
          <w:ilvl w:val="0"/>
          <w:numId w:val="39"/>
        </w:numPr>
        <w:spacing w:after="0"/>
        <w:ind w:left="0" w:right="108" w:firstLine="284"/>
        <w:rPr>
          <w:lang w:val="en-US"/>
        </w:rPr>
      </w:pPr>
      <w:r w:rsidRPr="009D6790">
        <w:t>Обстоятельство</w:t>
      </w:r>
      <w:r w:rsidRPr="009D6790">
        <w:rPr>
          <w:lang w:val="en-US"/>
        </w:rPr>
        <w:t xml:space="preserve"> </w:t>
      </w:r>
      <w:r w:rsidRPr="009D6790">
        <w:t>цели</w:t>
      </w:r>
      <w:r w:rsidRPr="009D6790">
        <w:rPr>
          <w:lang w:val="en-US"/>
        </w:rPr>
        <w:t xml:space="preserve"> </w:t>
      </w:r>
      <w:r w:rsidRPr="009D6790">
        <w:t>и</w:t>
      </w:r>
      <w:r w:rsidRPr="009D6790">
        <w:rPr>
          <w:lang w:val="en-US"/>
        </w:rPr>
        <w:t xml:space="preserve"> </w:t>
      </w:r>
      <w:r w:rsidRPr="009D6790">
        <w:t>результата</w:t>
      </w:r>
    </w:p>
    <w:p w:rsidR="0003091A" w:rsidRPr="009D6790" w:rsidRDefault="0003091A" w:rsidP="00B14D61">
      <w:pPr>
        <w:pStyle w:val="a6"/>
        <w:spacing w:after="0"/>
        <w:ind w:firstLine="284"/>
      </w:pPr>
      <w:r w:rsidRPr="009D6790">
        <w:rPr>
          <w:lang w:val="en-US"/>
        </w:rPr>
        <w:t>He</w:t>
      </w:r>
      <w:r w:rsidRPr="009D6790">
        <w:t xml:space="preserve"> </w:t>
      </w:r>
      <w:r w:rsidRPr="009D6790">
        <w:rPr>
          <w:lang w:val="en-US"/>
        </w:rPr>
        <w:t>stood</w:t>
      </w:r>
      <w:r w:rsidRPr="009D6790">
        <w:t xml:space="preserve"> </w:t>
      </w:r>
      <w:r w:rsidRPr="009D6790">
        <w:rPr>
          <w:lang w:val="en-US"/>
        </w:rPr>
        <w:t>aside</w:t>
      </w:r>
      <w:r w:rsidRPr="009D6790">
        <w:t xml:space="preserve"> </w:t>
      </w:r>
      <w:r w:rsidRPr="009D6790">
        <w:rPr>
          <w:lang w:val="en-US"/>
        </w:rPr>
        <w:t>for</w:t>
      </w:r>
      <w:r w:rsidRPr="009D6790">
        <w:t xml:space="preserve"> </w:t>
      </w:r>
      <w:r w:rsidRPr="009D6790">
        <w:rPr>
          <w:lang w:val="en-US"/>
        </w:rPr>
        <w:t>us</w:t>
      </w:r>
      <w:r w:rsidRPr="009D6790">
        <w:t xml:space="preserve"> </w:t>
      </w:r>
      <w:r w:rsidRPr="009D6790">
        <w:rPr>
          <w:lang w:val="en-US"/>
        </w:rPr>
        <w:t>to</w:t>
      </w:r>
      <w:r w:rsidRPr="009D6790">
        <w:t xml:space="preserve"> </w:t>
      </w:r>
      <w:r w:rsidRPr="009D6790">
        <w:rPr>
          <w:lang w:val="en-US"/>
        </w:rPr>
        <w:t>pass</w:t>
      </w:r>
      <w:r w:rsidRPr="009D6790">
        <w:t xml:space="preserve"> </w:t>
      </w:r>
      <w:r w:rsidRPr="009D6790">
        <w:rPr>
          <w:lang w:val="en-US"/>
        </w:rPr>
        <w:t>by</w:t>
      </w:r>
      <w:r w:rsidRPr="009D6790">
        <w:t>. – Он отступил в сторону, чтобы мы могли пройти.</w:t>
      </w:r>
    </w:p>
    <w:p w:rsidR="00B14D61" w:rsidRPr="009D6790" w:rsidRDefault="00B14D61" w:rsidP="0017269D">
      <w:pPr>
        <w:pStyle w:val="110"/>
      </w:pPr>
      <w:proofErr w:type="spellStart"/>
      <w:r w:rsidRPr="009D6790">
        <w:t>Ex</w:t>
      </w:r>
      <w:proofErr w:type="spellEnd"/>
      <w:r w:rsidRPr="009D6790">
        <w:t>. 3</w:t>
      </w:r>
      <w:r w:rsidR="0017269D">
        <w:t>4</w:t>
      </w:r>
      <w:r w:rsidRPr="009D6790">
        <w:t xml:space="preserve"> Прочтите предложения, переведите, обращая внимание на перевод инфинитивов и инфинитивных конструкций:</w:t>
      </w:r>
    </w:p>
    <w:p w:rsidR="003A2CFB" w:rsidRPr="009D6790" w:rsidRDefault="003A2CFB" w:rsidP="00080CD6">
      <w:pPr>
        <w:pStyle w:val="4"/>
        <w:numPr>
          <w:ilvl w:val="0"/>
          <w:numId w:val="40"/>
        </w:numPr>
        <w:ind w:left="0" w:firstLine="0"/>
        <w:rPr>
          <w:spacing w:val="0"/>
        </w:rPr>
      </w:pPr>
      <w:r w:rsidRPr="009D6790">
        <w:rPr>
          <w:spacing w:val="0"/>
        </w:rPr>
        <w:t>The tendency was for the substance to become ionized.</w:t>
      </w:r>
    </w:p>
    <w:p w:rsidR="003A2CFB" w:rsidRPr="009D6790" w:rsidRDefault="003A2CFB" w:rsidP="00080CD6">
      <w:pPr>
        <w:pStyle w:val="4"/>
        <w:numPr>
          <w:ilvl w:val="0"/>
          <w:numId w:val="26"/>
        </w:numPr>
        <w:ind w:left="357" w:hanging="357"/>
        <w:rPr>
          <w:spacing w:val="0"/>
        </w:rPr>
      </w:pPr>
      <w:r w:rsidRPr="009D6790">
        <w:rPr>
          <w:spacing w:val="0"/>
        </w:rPr>
        <w:lastRenderedPageBreak/>
        <w:t xml:space="preserve">Less than a hundred years ago many of the things that we do now were thought to be impossible. </w:t>
      </w:r>
    </w:p>
    <w:p w:rsidR="003A2CFB" w:rsidRPr="009D6790" w:rsidRDefault="003A2CFB" w:rsidP="00080CD6">
      <w:pPr>
        <w:pStyle w:val="4"/>
        <w:numPr>
          <w:ilvl w:val="0"/>
          <w:numId w:val="26"/>
        </w:numPr>
        <w:ind w:left="357" w:hanging="357"/>
        <w:rPr>
          <w:spacing w:val="0"/>
        </w:rPr>
      </w:pPr>
      <w:r w:rsidRPr="009D6790">
        <w:rPr>
          <w:spacing w:val="0"/>
        </w:rPr>
        <w:t>An effect known to be due to the space charge is found by Meyer.</w:t>
      </w:r>
    </w:p>
    <w:p w:rsidR="003A2CFB" w:rsidRPr="009D6790" w:rsidRDefault="003A2CFB" w:rsidP="00080CD6">
      <w:pPr>
        <w:pStyle w:val="4"/>
        <w:numPr>
          <w:ilvl w:val="0"/>
          <w:numId w:val="26"/>
        </w:numPr>
        <w:ind w:left="357" w:hanging="357"/>
        <w:rPr>
          <w:spacing w:val="0"/>
        </w:rPr>
      </w:pPr>
      <w:r w:rsidRPr="009D6790">
        <w:rPr>
          <w:spacing w:val="0"/>
        </w:rPr>
        <w:t>This law is certain to hold for another case.</w:t>
      </w:r>
    </w:p>
    <w:p w:rsidR="003A2CFB" w:rsidRPr="009D6790" w:rsidRDefault="003A2CFB" w:rsidP="00080CD6">
      <w:pPr>
        <w:pStyle w:val="4"/>
        <w:numPr>
          <w:ilvl w:val="0"/>
          <w:numId w:val="26"/>
        </w:numPr>
        <w:ind w:left="357" w:hanging="357"/>
        <w:rPr>
          <w:spacing w:val="0"/>
        </w:rPr>
      </w:pPr>
      <w:r w:rsidRPr="009D6790">
        <w:rPr>
          <w:spacing w:val="0"/>
        </w:rPr>
        <w:t>Substances, thought to possess this property are properly investigated.</w:t>
      </w:r>
    </w:p>
    <w:p w:rsidR="003A2CFB" w:rsidRPr="009D6790" w:rsidRDefault="003A2CFB" w:rsidP="00080CD6">
      <w:pPr>
        <w:pStyle w:val="4"/>
        <w:numPr>
          <w:ilvl w:val="0"/>
          <w:numId w:val="26"/>
        </w:numPr>
        <w:ind w:left="357" w:hanging="357"/>
        <w:rPr>
          <w:spacing w:val="0"/>
        </w:rPr>
      </w:pPr>
      <w:r w:rsidRPr="009D6790">
        <w:rPr>
          <w:spacing w:val="0"/>
        </w:rPr>
        <w:t>Exact data are unlikely to have been obtained.</w:t>
      </w:r>
    </w:p>
    <w:p w:rsidR="003A2CFB" w:rsidRPr="009D6790" w:rsidRDefault="003A2CFB" w:rsidP="00080CD6">
      <w:pPr>
        <w:pStyle w:val="4"/>
        <w:numPr>
          <w:ilvl w:val="0"/>
          <w:numId w:val="26"/>
        </w:numPr>
        <w:ind w:left="357" w:hanging="357"/>
        <w:rPr>
          <w:spacing w:val="0"/>
        </w:rPr>
      </w:pPr>
      <w:r w:rsidRPr="009D6790">
        <w:rPr>
          <w:spacing w:val="0"/>
        </w:rPr>
        <w:t>The solar constant is considered to vary slightly from day to day.</w:t>
      </w:r>
    </w:p>
    <w:p w:rsidR="003A2CFB" w:rsidRPr="009D6790" w:rsidRDefault="003A2CFB" w:rsidP="00080CD6">
      <w:pPr>
        <w:pStyle w:val="4"/>
        <w:numPr>
          <w:ilvl w:val="0"/>
          <w:numId w:val="26"/>
        </w:numPr>
        <w:ind w:left="357" w:hanging="357"/>
        <w:rPr>
          <w:spacing w:val="0"/>
        </w:rPr>
      </w:pPr>
      <w:r w:rsidRPr="009D6790">
        <w:rPr>
          <w:spacing w:val="0"/>
        </w:rPr>
        <w:t>The reverse process is assumed to take place in other areas.</w:t>
      </w:r>
    </w:p>
    <w:p w:rsidR="003A2CFB" w:rsidRPr="009D6790" w:rsidRDefault="003A2CFB" w:rsidP="00080CD6">
      <w:pPr>
        <w:pStyle w:val="4"/>
        <w:numPr>
          <w:ilvl w:val="0"/>
          <w:numId w:val="26"/>
        </w:numPr>
        <w:ind w:left="357" w:hanging="357"/>
        <w:rPr>
          <w:spacing w:val="0"/>
        </w:rPr>
      </w:pPr>
      <w:r w:rsidRPr="009D6790">
        <w:rPr>
          <w:spacing w:val="0"/>
        </w:rPr>
        <w:t>Newton was the first to discover the law of gravitation.</w:t>
      </w:r>
    </w:p>
    <w:p w:rsidR="003A2CFB" w:rsidRPr="009D6790" w:rsidRDefault="003A2CFB" w:rsidP="00080CD6">
      <w:pPr>
        <w:pStyle w:val="4"/>
        <w:numPr>
          <w:ilvl w:val="0"/>
          <w:numId w:val="26"/>
        </w:numPr>
        <w:ind w:left="357" w:hanging="357"/>
        <w:rPr>
          <w:spacing w:val="0"/>
        </w:rPr>
      </w:pPr>
      <w:r w:rsidRPr="009D6790">
        <w:rPr>
          <w:spacing w:val="0"/>
        </w:rPr>
        <w:t>This apparatus enables accurate measurements to be made.</w:t>
      </w:r>
    </w:p>
    <w:p w:rsidR="003A2CFB" w:rsidRPr="009D6790" w:rsidRDefault="003A2CFB" w:rsidP="00080CD6">
      <w:pPr>
        <w:pStyle w:val="4"/>
        <w:numPr>
          <w:ilvl w:val="0"/>
          <w:numId w:val="26"/>
        </w:numPr>
        <w:ind w:left="357" w:hanging="357"/>
        <w:rPr>
          <w:spacing w:val="0"/>
        </w:rPr>
      </w:pPr>
      <w:proofErr w:type="spellStart"/>
      <w:r w:rsidRPr="009D6790">
        <w:rPr>
          <w:spacing w:val="0"/>
        </w:rPr>
        <w:t>Torvalds</w:t>
      </w:r>
      <w:proofErr w:type="spellEnd"/>
      <w:r w:rsidRPr="009D6790">
        <w:rPr>
          <w:spacing w:val="0"/>
        </w:rPr>
        <w:t xml:space="preserve"> then invited others to add to the kernel provided that they keep their contributions free.</w:t>
      </w:r>
    </w:p>
    <w:p w:rsidR="003A2CFB" w:rsidRPr="009D6790" w:rsidRDefault="003A2CFB" w:rsidP="00080CD6">
      <w:pPr>
        <w:pStyle w:val="4"/>
        <w:numPr>
          <w:ilvl w:val="0"/>
          <w:numId w:val="26"/>
        </w:numPr>
        <w:ind w:left="357" w:hanging="357"/>
        <w:rPr>
          <w:spacing w:val="0"/>
        </w:rPr>
      </w:pPr>
      <w:r w:rsidRPr="009D6790">
        <w:rPr>
          <w:spacing w:val="0"/>
        </w:rPr>
        <w:t>Application software allows end users to accomplish one or more non-computer related tasks.</w:t>
      </w:r>
    </w:p>
    <w:p w:rsidR="003A2CFB" w:rsidRPr="009D6790" w:rsidRDefault="003A2CFB" w:rsidP="00080CD6">
      <w:pPr>
        <w:pStyle w:val="4"/>
        <w:numPr>
          <w:ilvl w:val="0"/>
          <w:numId w:val="26"/>
        </w:numPr>
        <w:ind w:left="357" w:hanging="357"/>
        <w:rPr>
          <w:spacing w:val="0"/>
        </w:rPr>
      </w:pPr>
      <w:r w:rsidRPr="009D6790">
        <w:rPr>
          <w:spacing w:val="0"/>
        </w:rPr>
        <w:t>It is usually written in high-level programming languages that are easier and more efficient for humans to use.</w:t>
      </w:r>
    </w:p>
    <w:p w:rsidR="003A2CFB" w:rsidRPr="009D6790" w:rsidRDefault="003A2CFB" w:rsidP="00080CD6">
      <w:pPr>
        <w:pStyle w:val="4"/>
        <w:numPr>
          <w:ilvl w:val="0"/>
          <w:numId w:val="26"/>
        </w:numPr>
        <w:ind w:left="357" w:hanging="357"/>
        <w:rPr>
          <w:spacing w:val="0"/>
        </w:rPr>
      </w:pPr>
      <w:r w:rsidRPr="009D6790">
        <w:rPr>
          <w:spacing w:val="0"/>
        </w:rPr>
        <w:t>Less than a hundred years ago many of the things that we do now were thought to be impossible.</w:t>
      </w:r>
    </w:p>
    <w:p w:rsidR="003A2CFB" w:rsidRPr="009D6790" w:rsidRDefault="003A2CFB" w:rsidP="00080CD6">
      <w:pPr>
        <w:pStyle w:val="4"/>
        <w:numPr>
          <w:ilvl w:val="0"/>
          <w:numId w:val="26"/>
        </w:numPr>
        <w:ind w:left="357" w:hanging="357"/>
        <w:rPr>
          <w:spacing w:val="0"/>
        </w:rPr>
      </w:pPr>
      <w:r w:rsidRPr="009D6790">
        <w:rPr>
          <w:spacing w:val="0"/>
        </w:rPr>
        <w:t xml:space="preserve">Trade-offs from this ideal involve finding enough programmers who know the language to build a team, the availability of </w:t>
      </w:r>
      <w:hyperlink r:id="rId6" w:tooltip="Compiler" w:history="1">
        <w:r w:rsidRPr="009D6790">
          <w:rPr>
            <w:spacing w:val="0"/>
          </w:rPr>
          <w:t>compilers</w:t>
        </w:r>
      </w:hyperlink>
      <w:r w:rsidRPr="009D6790">
        <w:rPr>
          <w:spacing w:val="0"/>
        </w:rPr>
        <w:t xml:space="preserve"> for that language, and the efficiency with which programs written in a given language execute.</w:t>
      </w:r>
    </w:p>
    <w:p w:rsidR="003A2CFB" w:rsidRPr="009D6790" w:rsidRDefault="003A2CFB" w:rsidP="00080CD6">
      <w:pPr>
        <w:pStyle w:val="4"/>
        <w:numPr>
          <w:ilvl w:val="0"/>
          <w:numId w:val="26"/>
        </w:numPr>
        <w:ind w:left="357" w:hanging="357"/>
        <w:rPr>
          <w:spacing w:val="0"/>
        </w:rPr>
      </w:pPr>
      <w:r w:rsidRPr="009D6790">
        <w:rPr>
          <w:spacing w:val="0"/>
        </w:rPr>
        <w:t>This is because both depend on state subsidy: a political idea, which must be regarded as highly unlikely to see out the next century.</w:t>
      </w:r>
    </w:p>
    <w:p w:rsidR="003A2CFB" w:rsidRPr="009D6790" w:rsidRDefault="006F0FA2" w:rsidP="00080CD6">
      <w:pPr>
        <w:pStyle w:val="4"/>
        <w:numPr>
          <w:ilvl w:val="0"/>
          <w:numId w:val="26"/>
        </w:numPr>
        <w:ind w:left="357" w:hanging="357"/>
        <w:rPr>
          <w:spacing w:val="0"/>
        </w:rPr>
      </w:pPr>
      <w:r w:rsidRPr="009D6790">
        <w:rPr>
          <w:spacing w:val="0"/>
        </w:rPr>
        <w:t>B</w:t>
      </w:r>
      <w:r w:rsidR="003A2CFB" w:rsidRPr="009D6790">
        <w:rPr>
          <w:spacing w:val="0"/>
        </w:rPr>
        <w:t>usiness leaders called today for science graduates to be given a bursary of Ј1, 000 to help boost the number of specialist workers as the UK gears up for a new “industrial revolution”.</w:t>
      </w:r>
    </w:p>
    <w:p w:rsidR="003A2CFB" w:rsidRPr="009D6790" w:rsidRDefault="003A2CFB" w:rsidP="00080CD6">
      <w:pPr>
        <w:pStyle w:val="4"/>
        <w:numPr>
          <w:ilvl w:val="0"/>
          <w:numId w:val="26"/>
        </w:numPr>
        <w:ind w:left="357" w:hanging="357"/>
        <w:rPr>
          <w:spacing w:val="0"/>
        </w:rPr>
      </w:pPr>
      <w:r w:rsidRPr="009D6790">
        <w:rPr>
          <w:spacing w:val="0"/>
        </w:rPr>
        <w:t>The book, for example, seems to be as obvious a candidate for redundancy now as it has since the middle of the 20th century.</w:t>
      </w:r>
    </w:p>
    <w:p w:rsidR="003A2CFB" w:rsidRPr="009D6790" w:rsidRDefault="003A2CFB" w:rsidP="00080CD6">
      <w:pPr>
        <w:pStyle w:val="4"/>
        <w:numPr>
          <w:ilvl w:val="0"/>
          <w:numId w:val="26"/>
        </w:numPr>
        <w:ind w:left="357" w:hanging="357"/>
        <w:rPr>
          <w:spacing w:val="0"/>
        </w:rPr>
      </w:pPr>
      <w:r w:rsidRPr="009D6790">
        <w:rPr>
          <w:spacing w:val="0"/>
        </w:rPr>
        <w:t>In their unexcited state, the crystals reflect most of the incident light and appear pale grey</w:t>
      </w:r>
    </w:p>
    <w:p w:rsidR="003A2CFB" w:rsidRPr="009D6790" w:rsidRDefault="003A2CFB" w:rsidP="00080CD6">
      <w:pPr>
        <w:pStyle w:val="4"/>
        <w:numPr>
          <w:ilvl w:val="0"/>
          <w:numId w:val="26"/>
        </w:numPr>
        <w:ind w:left="357" w:hanging="357"/>
        <w:rPr>
          <w:spacing w:val="0"/>
        </w:rPr>
      </w:pPr>
      <w:r w:rsidRPr="009D6790">
        <w:rPr>
          <w:spacing w:val="0"/>
        </w:rPr>
        <w:t>If a program is waiting for the user to click on the mouse or press a key on the keyboard, then it will not take a “time slice” until the event it is waiting for has occurred.</w:t>
      </w:r>
    </w:p>
    <w:p w:rsidR="003A2CFB" w:rsidRPr="009D6790" w:rsidRDefault="003A2CFB" w:rsidP="00080CD6">
      <w:pPr>
        <w:pStyle w:val="4"/>
        <w:numPr>
          <w:ilvl w:val="0"/>
          <w:numId w:val="26"/>
        </w:numPr>
        <w:ind w:left="357" w:hanging="357"/>
        <w:rPr>
          <w:spacing w:val="0"/>
        </w:rPr>
      </w:pPr>
      <w:r w:rsidRPr="009D6790">
        <w:rPr>
          <w:spacing w:val="0"/>
        </w:rPr>
        <w:t>This frees up time for other programs to execute so that many programs may be run at the same time</w:t>
      </w:r>
    </w:p>
    <w:p w:rsidR="003A2CFB" w:rsidRPr="009D6790" w:rsidRDefault="003A2CFB" w:rsidP="00080CD6">
      <w:pPr>
        <w:pStyle w:val="4"/>
        <w:numPr>
          <w:ilvl w:val="0"/>
          <w:numId w:val="26"/>
        </w:numPr>
        <w:ind w:left="357" w:hanging="357"/>
        <w:rPr>
          <w:spacing w:val="0"/>
        </w:rPr>
      </w:pPr>
      <w:r w:rsidRPr="009D6790">
        <w:rPr>
          <w:spacing w:val="0"/>
        </w:rPr>
        <w:t xml:space="preserve">However, most programs spend much of their time waiting for slow input/output devices to complete their tasks. </w:t>
      </w:r>
    </w:p>
    <w:p w:rsidR="003A2CFB" w:rsidRPr="009D6790" w:rsidRDefault="003A2CFB" w:rsidP="00080CD6">
      <w:pPr>
        <w:pStyle w:val="4"/>
        <w:numPr>
          <w:ilvl w:val="0"/>
          <w:numId w:val="26"/>
        </w:numPr>
        <w:ind w:left="357" w:hanging="357"/>
        <w:rPr>
          <w:spacing w:val="0"/>
        </w:rPr>
      </w:pPr>
      <w:r w:rsidRPr="009D6790">
        <w:rPr>
          <w:spacing w:val="0"/>
        </w:rPr>
        <w:t xml:space="preserve">The average </w:t>
      </w:r>
      <w:proofErr w:type="gramStart"/>
      <w:r w:rsidRPr="009D6790">
        <w:rPr>
          <w:spacing w:val="0"/>
        </w:rPr>
        <w:t>time required for the read/ write</w:t>
      </w:r>
      <w:proofErr w:type="gramEnd"/>
      <w:r w:rsidRPr="009D6790">
        <w:rPr>
          <w:spacing w:val="0"/>
        </w:rPr>
        <w:t xml:space="preserve"> heads to move and find data is called seek time (or access time) and is measured in milliseconds.</w:t>
      </w:r>
    </w:p>
    <w:p w:rsidR="003A2CFB" w:rsidRPr="009D6790" w:rsidRDefault="003A2CFB" w:rsidP="00080CD6">
      <w:pPr>
        <w:pStyle w:val="4"/>
        <w:numPr>
          <w:ilvl w:val="0"/>
          <w:numId w:val="26"/>
        </w:numPr>
        <w:ind w:left="357" w:hanging="357"/>
        <w:rPr>
          <w:spacing w:val="0"/>
        </w:rPr>
      </w:pPr>
      <w:r w:rsidRPr="009D6790">
        <w:rPr>
          <w:spacing w:val="0"/>
        </w:rPr>
        <w:t xml:space="preserve">It is usually written in high-level programming languages that are easier and more efficient for humans to use (closer to natural language) than machine language. </w:t>
      </w:r>
    </w:p>
    <w:p w:rsidR="003A2CFB" w:rsidRPr="009D6790" w:rsidRDefault="003A2CFB" w:rsidP="00080CD6">
      <w:pPr>
        <w:pStyle w:val="4"/>
        <w:numPr>
          <w:ilvl w:val="0"/>
          <w:numId w:val="26"/>
        </w:numPr>
        <w:ind w:left="357" w:hanging="357"/>
        <w:rPr>
          <w:spacing w:val="0"/>
        </w:rPr>
      </w:pPr>
      <w:r w:rsidRPr="009D6790">
        <w:rPr>
          <w:spacing w:val="0"/>
        </w:rPr>
        <w:t>The display is expected to be on sale in the first half of 2009, according to the company.</w:t>
      </w:r>
    </w:p>
    <w:p w:rsidR="003A2CFB" w:rsidRPr="009D6790" w:rsidRDefault="003A2CFB" w:rsidP="00080CD6">
      <w:pPr>
        <w:pStyle w:val="4"/>
        <w:numPr>
          <w:ilvl w:val="0"/>
          <w:numId w:val="26"/>
        </w:numPr>
        <w:ind w:left="357" w:hanging="357"/>
        <w:rPr>
          <w:spacing w:val="0"/>
        </w:rPr>
      </w:pPr>
      <w:r w:rsidRPr="009D6790">
        <w:rPr>
          <w:spacing w:val="0"/>
        </w:rPr>
        <w:t>All American elementary students are expected to learn math.</w:t>
      </w:r>
    </w:p>
    <w:p w:rsidR="003A2CFB" w:rsidRPr="009D6790" w:rsidRDefault="003A2CFB" w:rsidP="00080CD6">
      <w:pPr>
        <w:pStyle w:val="4"/>
        <w:numPr>
          <w:ilvl w:val="0"/>
          <w:numId w:val="26"/>
        </w:numPr>
        <w:ind w:left="357" w:hanging="357"/>
        <w:rPr>
          <w:spacing w:val="0"/>
        </w:rPr>
      </w:pPr>
      <w:r w:rsidRPr="009D6790">
        <w:rPr>
          <w:spacing w:val="0"/>
        </w:rPr>
        <w:t>In response, some parents pressured the school district to offer traditional math as a choice.</w:t>
      </w:r>
    </w:p>
    <w:p w:rsidR="003A2CFB" w:rsidRPr="009D6790" w:rsidRDefault="003A2CFB" w:rsidP="00080CD6">
      <w:pPr>
        <w:pStyle w:val="4"/>
        <w:numPr>
          <w:ilvl w:val="0"/>
          <w:numId w:val="26"/>
        </w:numPr>
        <w:ind w:left="357" w:hanging="357"/>
        <w:rPr>
          <w:spacing w:val="0"/>
        </w:rPr>
      </w:pPr>
      <w:r w:rsidRPr="009D6790">
        <w:rPr>
          <w:spacing w:val="0"/>
        </w:rPr>
        <w:t>Before the era of cheap computers, the principle use for multitasking was to allow many people to share the same computer.</w:t>
      </w:r>
    </w:p>
    <w:p w:rsidR="0003091A" w:rsidRPr="009D6790" w:rsidRDefault="0003091A" w:rsidP="00877619">
      <w:pPr>
        <w:pStyle w:val="2"/>
      </w:pPr>
      <w:r w:rsidRPr="009D6790">
        <w:t xml:space="preserve">Unit </w:t>
      </w:r>
      <w:r w:rsidR="003A2CFB" w:rsidRPr="009D6790">
        <w:t>13</w:t>
      </w:r>
      <w:r w:rsidRPr="009D6790">
        <w:t xml:space="preserve"> Participle</w:t>
      </w:r>
    </w:p>
    <w:p w:rsidR="0003091A" w:rsidRPr="009D6790" w:rsidRDefault="0003091A" w:rsidP="003D6582">
      <w:pPr>
        <w:pStyle w:val="32"/>
        <w:rPr>
          <w:spacing w:val="0"/>
          <w:lang w:val="ru-RU"/>
        </w:rPr>
      </w:pPr>
      <w:r w:rsidRPr="009D6790">
        <w:rPr>
          <w:spacing w:val="0"/>
          <w:lang w:val="ru-RU"/>
        </w:rPr>
        <w:t>Причастие – это неличная форма глагола, которая обладает свойствами глагола, наречия и прилагательного. Английские причастия делятся на причастие настоящего времени (</w:t>
      </w:r>
      <w:r w:rsidRPr="009D6790">
        <w:rPr>
          <w:spacing w:val="0"/>
        </w:rPr>
        <w:t>Participle</w:t>
      </w:r>
      <w:r w:rsidRPr="009D6790">
        <w:rPr>
          <w:spacing w:val="0"/>
          <w:lang w:val="ru-RU"/>
        </w:rPr>
        <w:t xml:space="preserve"> </w:t>
      </w:r>
      <w:r w:rsidRPr="009D6790">
        <w:rPr>
          <w:spacing w:val="0"/>
        </w:rPr>
        <w:t>I</w:t>
      </w:r>
      <w:r w:rsidRPr="009D6790">
        <w:rPr>
          <w:spacing w:val="0"/>
          <w:lang w:val="ru-RU"/>
        </w:rPr>
        <w:t>) и причастие прошедшего времени (</w:t>
      </w:r>
      <w:r w:rsidRPr="009D6790">
        <w:rPr>
          <w:spacing w:val="0"/>
        </w:rPr>
        <w:t>Participle</w:t>
      </w:r>
      <w:r w:rsidRPr="009D6790">
        <w:rPr>
          <w:spacing w:val="0"/>
          <w:lang w:val="ru-RU"/>
        </w:rPr>
        <w:t xml:space="preserve"> </w:t>
      </w:r>
      <w:r w:rsidRPr="009D6790">
        <w:rPr>
          <w:spacing w:val="0"/>
        </w:rPr>
        <w:t>II</w:t>
      </w:r>
      <w:r w:rsidRPr="009D6790">
        <w:rPr>
          <w:spacing w:val="0"/>
          <w:lang w:val="ru-RU"/>
        </w:rPr>
        <w:t xml:space="preserve">). </w:t>
      </w:r>
      <w:proofErr w:type="gramStart"/>
      <w:r w:rsidRPr="009D6790">
        <w:rPr>
          <w:spacing w:val="0"/>
        </w:rPr>
        <w:t>Participles</w:t>
      </w:r>
      <w:r w:rsidRPr="009D6790">
        <w:rPr>
          <w:spacing w:val="0"/>
          <w:lang w:val="ru-RU"/>
        </w:rPr>
        <w:t xml:space="preserve"> </w:t>
      </w:r>
      <w:r w:rsidRPr="009D6790">
        <w:rPr>
          <w:spacing w:val="0"/>
        </w:rPr>
        <w:t>I</w:t>
      </w:r>
      <w:r w:rsidRPr="009D6790">
        <w:rPr>
          <w:spacing w:val="0"/>
          <w:lang w:val="ru-RU"/>
        </w:rPr>
        <w:t xml:space="preserve"> и </w:t>
      </w:r>
      <w:r w:rsidRPr="009D6790">
        <w:rPr>
          <w:spacing w:val="0"/>
        </w:rPr>
        <w:t>II</w:t>
      </w:r>
      <w:r w:rsidRPr="009D6790">
        <w:rPr>
          <w:spacing w:val="0"/>
          <w:lang w:val="ru-RU"/>
        </w:rPr>
        <w:t>, как и прилагательные, обозначают признак предмета.</w:t>
      </w:r>
      <w:proofErr w:type="gramEnd"/>
      <w:r w:rsidRPr="009D6790">
        <w:rPr>
          <w:spacing w:val="0"/>
          <w:lang w:val="ru-RU"/>
        </w:rPr>
        <w:t xml:space="preserve"> В отличие от прилагательного, признак обозначаемый причастием, указывает на действие или состояние предмета (</w:t>
      </w:r>
      <w:r w:rsidRPr="009D6790">
        <w:rPr>
          <w:spacing w:val="0"/>
        </w:rPr>
        <w:t>a</w:t>
      </w:r>
      <w:r w:rsidRPr="009D6790">
        <w:rPr>
          <w:spacing w:val="0"/>
          <w:lang w:val="ru-RU"/>
        </w:rPr>
        <w:t xml:space="preserve"> </w:t>
      </w:r>
      <w:r w:rsidRPr="009D6790">
        <w:rPr>
          <w:spacing w:val="0"/>
        </w:rPr>
        <w:t>revolving</w:t>
      </w:r>
      <w:r w:rsidRPr="009D6790">
        <w:rPr>
          <w:spacing w:val="0"/>
          <w:lang w:val="ru-RU"/>
        </w:rPr>
        <w:t xml:space="preserve"> </w:t>
      </w:r>
      <w:r w:rsidRPr="009D6790">
        <w:rPr>
          <w:spacing w:val="0"/>
        </w:rPr>
        <w:t>part</w:t>
      </w:r>
      <w:r w:rsidRPr="009D6790">
        <w:rPr>
          <w:spacing w:val="0"/>
          <w:lang w:val="ru-RU"/>
        </w:rPr>
        <w:t xml:space="preserve"> – вращающаяся деталь; </w:t>
      </w:r>
      <w:r w:rsidRPr="009D6790">
        <w:rPr>
          <w:spacing w:val="0"/>
        </w:rPr>
        <w:t>the</w:t>
      </w:r>
      <w:r w:rsidRPr="009D6790">
        <w:rPr>
          <w:spacing w:val="0"/>
          <w:lang w:val="ru-RU"/>
        </w:rPr>
        <w:t xml:space="preserve"> </w:t>
      </w:r>
      <w:r w:rsidRPr="009D6790">
        <w:rPr>
          <w:spacing w:val="0"/>
        </w:rPr>
        <w:t>invented</w:t>
      </w:r>
      <w:r w:rsidRPr="009D6790">
        <w:rPr>
          <w:spacing w:val="0"/>
          <w:lang w:val="ru-RU"/>
        </w:rPr>
        <w:t xml:space="preserve"> </w:t>
      </w:r>
      <w:r w:rsidRPr="009D6790">
        <w:rPr>
          <w:spacing w:val="0"/>
        </w:rPr>
        <w:t>engine</w:t>
      </w:r>
      <w:r w:rsidRPr="009D6790">
        <w:rPr>
          <w:spacing w:val="0"/>
          <w:lang w:val="ru-RU"/>
        </w:rPr>
        <w:t xml:space="preserve"> - изобретенный двигатель), а не на его качество (</w:t>
      </w:r>
      <w:r w:rsidRPr="009D6790">
        <w:rPr>
          <w:spacing w:val="0"/>
        </w:rPr>
        <w:t>a</w:t>
      </w:r>
      <w:r w:rsidRPr="009D6790">
        <w:rPr>
          <w:spacing w:val="0"/>
          <w:lang w:val="ru-RU"/>
        </w:rPr>
        <w:t xml:space="preserve"> </w:t>
      </w:r>
      <w:r w:rsidRPr="009D6790">
        <w:rPr>
          <w:spacing w:val="0"/>
        </w:rPr>
        <w:t>big</w:t>
      </w:r>
      <w:r w:rsidRPr="009D6790">
        <w:rPr>
          <w:spacing w:val="0"/>
          <w:lang w:val="ru-RU"/>
        </w:rPr>
        <w:t xml:space="preserve"> </w:t>
      </w:r>
      <w:r w:rsidRPr="009D6790">
        <w:rPr>
          <w:spacing w:val="0"/>
        </w:rPr>
        <w:t>part</w:t>
      </w:r>
      <w:r w:rsidRPr="009D6790">
        <w:rPr>
          <w:spacing w:val="0"/>
          <w:lang w:val="ru-RU"/>
        </w:rPr>
        <w:t xml:space="preserve"> – крупная деталь).</w:t>
      </w:r>
    </w:p>
    <w:p w:rsidR="0003091A" w:rsidRPr="009D6790" w:rsidRDefault="0003091A" w:rsidP="003D6582">
      <w:pPr>
        <w:pStyle w:val="5"/>
        <w:rPr>
          <w:spacing w:val="0"/>
        </w:rPr>
      </w:pPr>
      <w:r w:rsidRPr="009D6790">
        <w:rPr>
          <w:spacing w:val="0"/>
        </w:rPr>
        <w:lastRenderedPageBreak/>
        <w:t>Причастие настоящего времени</w:t>
      </w:r>
      <w:r w:rsidR="003D6582" w:rsidRPr="009D6790">
        <w:rPr>
          <w:spacing w:val="0"/>
        </w:rPr>
        <w:t>:</w:t>
      </w:r>
    </w:p>
    <w:p w:rsidR="0003091A" w:rsidRPr="009D6790" w:rsidRDefault="0003091A" w:rsidP="003D6582">
      <w:pPr>
        <w:pStyle w:val="32"/>
        <w:rPr>
          <w:spacing w:val="0"/>
          <w:lang w:val="ru-RU"/>
        </w:rPr>
      </w:pPr>
      <w:r w:rsidRPr="009D6790">
        <w:rPr>
          <w:spacing w:val="0"/>
          <w:lang w:val="ru-RU"/>
        </w:rPr>
        <w:t xml:space="preserve">а) </w:t>
      </w:r>
      <w:r w:rsidRPr="009D6790">
        <w:rPr>
          <w:spacing w:val="0"/>
        </w:rPr>
        <w:t>Present</w:t>
      </w:r>
      <w:r w:rsidRPr="009D6790">
        <w:rPr>
          <w:spacing w:val="0"/>
          <w:lang w:val="ru-RU"/>
        </w:rPr>
        <w:t xml:space="preserve"> </w:t>
      </w:r>
      <w:r w:rsidRPr="009D6790">
        <w:rPr>
          <w:spacing w:val="0"/>
        </w:rPr>
        <w:t>Participle</w:t>
      </w:r>
      <w:r w:rsidRPr="009D6790">
        <w:rPr>
          <w:spacing w:val="0"/>
          <w:lang w:val="ru-RU"/>
        </w:rPr>
        <w:t xml:space="preserve"> </w:t>
      </w:r>
      <w:r w:rsidRPr="009D6790">
        <w:rPr>
          <w:spacing w:val="0"/>
        </w:rPr>
        <w:t>Simple</w:t>
      </w:r>
      <w:r w:rsidRPr="009D6790">
        <w:rPr>
          <w:spacing w:val="0"/>
          <w:lang w:val="ru-RU"/>
        </w:rPr>
        <w:t xml:space="preserve">. </w:t>
      </w:r>
    </w:p>
    <w:p w:rsidR="0003091A" w:rsidRPr="009D6790" w:rsidRDefault="0003091A" w:rsidP="003D6582">
      <w:pPr>
        <w:pStyle w:val="32"/>
        <w:rPr>
          <w:spacing w:val="0"/>
          <w:lang w:val="ru-RU"/>
        </w:rPr>
      </w:pPr>
      <w:r w:rsidRPr="009D6790">
        <w:rPr>
          <w:spacing w:val="0"/>
          <w:lang w:val="ru-RU"/>
        </w:rPr>
        <w:t>– соответствует русскому причастию настоящего времени и деепричастию несовершенного вида (</w:t>
      </w:r>
      <w:r w:rsidRPr="009D6790">
        <w:rPr>
          <w:spacing w:val="0"/>
        </w:rPr>
        <w:t>reading</w:t>
      </w:r>
      <w:r w:rsidRPr="009D6790">
        <w:rPr>
          <w:spacing w:val="0"/>
          <w:lang w:val="ru-RU"/>
        </w:rPr>
        <w:t xml:space="preserve"> – читающий, читая, </w:t>
      </w:r>
      <w:r w:rsidRPr="009D6790">
        <w:rPr>
          <w:spacing w:val="0"/>
        </w:rPr>
        <w:t>resting</w:t>
      </w:r>
      <w:r w:rsidRPr="009D6790">
        <w:rPr>
          <w:spacing w:val="0"/>
          <w:lang w:val="ru-RU"/>
        </w:rPr>
        <w:t xml:space="preserve"> – отдыхающий, отдыхая) </w:t>
      </w:r>
    </w:p>
    <w:p w:rsidR="0003091A" w:rsidRPr="009D6790" w:rsidRDefault="0003091A" w:rsidP="003D6582">
      <w:pPr>
        <w:pStyle w:val="32"/>
        <w:rPr>
          <w:spacing w:val="0"/>
          <w:lang w:val="ru-RU"/>
        </w:rPr>
      </w:pPr>
      <w:r w:rsidRPr="009D6790">
        <w:rPr>
          <w:spacing w:val="0"/>
          <w:lang w:val="ru-RU"/>
        </w:rPr>
        <w:t xml:space="preserve">– обозначает действие, проистекающее одновременно с действием, выраженным сказуемым </w:t>
      </w:r>
    </w:p>
    <w:p w:rsidR="0003091A" w:rsidRPr="009D6790" w:rsidRDefault="0003091A" w:rsidP="003D6582">
      <w:pPr>
        <w:pStyle w:val="32"/>
        <w:rPr>
          <w:spacing w:val="0"/>
          <w:lang w:val="ru-RU"/>
        </w:rPr>
      </w:pPr>
      <w:r w:rsidRPr="009D6790">
        <w:rPr>
          <w:spacing w:val="0"/>
          <w:lang w:val="ru-RU"/>
        </w:rPr>
        <w:t>– образуется при помощи окончания –</w:t>
      </w:r>
      <w:proofErr w:type="spellStart"/>
      <w:r w:rsidRPr="009D6790">
        <w:rPr>
          <w:spacing w:val="0"/>
        </w:rPr>
        <w:t>ing</w:t>
      </w:r>
      <w:proofErr w:type="spellEnd"/>
      <w:r w:rsidRPr="009D6790">
        <w:rPr>
          <w:spacing w:val="0"/>
          <w:lang w:val="ru-RU"/>
        </w:rPr>
        <w:t>.</w:t>
      </w:r>
    </w:p>
    <w:p w:rsidR="0003091A" w:rsidRPr="009D6790" w:rsidRDefault="0003091A" w:rsidP="003D6582">
      <w:pPr>
        <w:pStyle w:val="32"/>
        <w:rPr>
          <w:spacing w:val="0"/>
        </w:rPr>
      </w:pPr>
      <w:proofErr w:type="spellStart"/>
      <w:r w:rsidRPr="009D6790">
        <w:rPr>
          <w:spacing w:val="0"/>
        </w:rPr>
        <w:t>Употребляется</w:t>
      </w:r>
      <w:proofErr w:type="spellEnd"/>
      <w:r w:rsidRPr="009D6790">
        <w:rPr>
          <w:spacing w:val="0"/>
        </w:rPr>
        <w:t xml:space="preserve"> </w:t>
      </w:r>
      <w:proofErr w:type="spellStart"/>
      <w:r w:rsidRPr="009D6790">
        <w:rPr>
          <w:spacing w:val="0"/>
        </w:rPr>
        <w:t>для</w:t>
      </w:r>
      <w:proofErr w:type="spellEnd"/>
      <w:r w:rsidRPr="009D6790">
        <w:rPr>
          <w:spacing w:val="0"/>
        </w:rPr>
        <w:t xml:space="preserve"> </w:t>
      </w:r>
      <w:proofErr w:type="spellStart"/>
      <w:r w:rsidRPr="009D6790">
        <w:rPr>
          <w:spacing w:val="0"/>
        </w:rPr>
        <w:t>образования</w:t>
      </w:r>
      <w:proofErr w:type="spellEnd"/>
      <w:r w:rsidRPr="009D6790">
        <w:rPr>
          <w:spacing w:val="0"/>
        </w:rPr>
        <w:t xml:space="preserve"> </w:t>
      </w:r>
      <w:proofErr w:type="spellStart"/>
      <w:r w:rsidRPr="009D6790">
        <w:rPr>
          <w:spacing w:val="0"/>
        </w:rPr>
        <w:t>продолженных</w:t>
      </w:r>
      <w:proofErr w:type="spellEnd"/>
      <w:r w:rsidRPr="009D6790">
        <w:rPr>
          <w:spacing w:val="0"/>
        </w:rPr>
        <w:t xml:space="preserve"> и </w:t>
      </w:r>
      <w:proofErr w:type="spellStart"/>
      <w:r w:rsidRPr="009D6790">
        <w:rPr>
          <w:spacing w:val="0"/>
        </w:rPr>
        <w:t>перфектных</w:t>
      </w:r>
      <w:proofErr w:type="spellEnd"/>
      <w:r w:rsidRPr="009D6790">
        <w:rPr>
          <w:spacing w:val="0"/>
        </w:rPr>
        <w:t xml:space="preserve"> </w:t>
      </w:r>
      <w:proofErr w:type="spellStart"/>
      <w:r w:rsidRPr="009D6790">
        <w:rPr>
          <w:spacing w:val="0"/>
        </w:rPr>
        <w:t>продолженных</w:t>
      </w:r>
      <w:proofErr w:type="spellEnd"/>
      <w:r w:rsidRPr="009D6790">
        <w:rPr>
          <w:spacing w:val="0"/>
        </w:rPr>
        <w:t xml:space="preserve"> </w:t>
      </w:r>
      <w:proofErr w:type="spellStart"/>
      <w:r w:rsidRPr="009D6790">
        <w:rPr>
          <w:spacing w:val="0"/>
        </w:rPr>
        <w:t>времён</w:t>
      </w:r>
      <w:proofErr w:type="spellEnd"/>
      <w:r w:rsidRPr="009D6790">
        <w:rPr>
          <w:spacing w:val="0"/>
        </w:rPr>
        <w:t xml:space="preserve">, </w:t>
      </w:r>
      <w:proofErr w:type="spellStart"/>
      <w:r w:rsidRPr="009D6790">
        <w:rPr>
          <w:spacing w:val="0"/>
        </w:rPr>
        <w:t>например</w:t>
      </w:r>
      <w:proofErr w:type="spellEnd"/>
      <w:r w:rsidRPr="009D6790">
        <w:rPr>
          <w:spacing w:val="0"/>
        </w:rPr>
        <w:t xml:space="preserve">: He is working now, </w:t>
      </w:r>
      <w:proofErr w:type="gramStart"/>
      <w:r w:rsidRPr="009D6790">
        <w:rPr>
          <w:spacing w:val="0"/>
        </w:rPr>
        <w:t>We</w:t>
      </w:r>
      <w:proofErr w:type="gramEnd"/>
      <w:r w:rsidRPr="009D6790">
        <w:rPr>
          <w:spacing w:val="0"/>
        </w:rPr>
        <w:t xml:space="preserve"> were sleeping when he called, He has been working since early morning. She had been sleeping for two hours when you called.</w:t>
      </w:r>
    </w:p>
    <w:p w:rsidR="0003091A" w:rsidRPr="009D6790" w:rsidRDefault="0003091A" w:rsidP="003D6582">
      <w:pPr>
        <w:pStyle w:val="32"/>
        <w:rPr>
          <w:spacing w:val="0"/>
        </w:rPr>
      </w:pPr>
      <w:r w:rsidRPr="009D6790">
        <w:rPr>
          <w:spacing w:val="0"/>
        </w:rPr>
        <w:t xml:space="preserve">б) Present Participle Perfect. </w:t>
      </w:r>
      <w:proofErr w:type="spellStart"/>
      <w:r w:rsidRPr="009D6790">
        <w:rPr>
          <w:spacing w:val="0"/>
        </w:rPr>
        <w:t>Соответствует</w:t>
      </w:r>
      <w:proofErr w:type="spellEnd"/>
      <w:r w:rsidRPr="009D6790">
        <w:rPr>
          <w:spacing w:val="0"/>
        </w:rPr>
        <w:t xml:space="preserve"> </w:t>
      </w:r>
      <w:proofErr w:type="spellStart"/>
      <w:r w:rsidRPr="009D6790">
        <w:rPr>
          <w:spacing w:val="0"/>
        </w:rPr>
        <w:t>русскому</w:t>
      </w:r>
      <w:proofErr w:type="spellEnd"/>
      <w:r w:rsidRPr="009D6790">
        <w:rPr>
          <w:spacing w:val="0"/>
        </w:rPr>
        <w:t xml:space="preserve"> </w:t>
      </w:r>
      <w:proofErr w:type="spellStart"/>
      <w:r w:rsidRPr="009D6790">
        <w:rPr>
          <w:spacing w:val="0"/>
        </w:rPr>
        <w:t>деепричастию</w:t>
      </w:r>
      <w:proofErr w:type="spellEnd"/>
      <w:r w:rsidRPr="009D6790">
        <w:rPr>
          <w:spacing w:val="0"/>
        </w:rPr>
        <w:t xml:space="preserve"> </w:t>
      </w:r>
      <w:proofErr w:type="spellStart"/>
      <w:r w:rsidRPr="009D6790">
        <w:rPr>
          <w:spacing w:val="0"/>
        </w:rPr>
        <w:t>совершенного</w:t>
      </w:r>
      <w:proofErr w:type="spellEnd"/>
      <w:r w:rsidRPr="009D6790">
        <w:rPr>
          <w:spacing w:val="0"/>
        </w:rPr>
        <w:t xml:space="preserve"> </w:t>
      </w:r>
      <w:proofErr w:type="spellStart"/>
      <w:r w:rsidRPr="009D6790">
        <w:rPr>
          <w:spacing w:val="0"/>
        </w:rPr>
        <w:t>вида</w:t>
      </w:r>
      <w:proofErr w:type="spellEnd"/>
      <w:r w:rsidRPr="009D6790">
        <w:rPr>
          <w:spacing w:val="0"/>
        </w:rPr>
        <w:t xml:space="preserve"> (having written – </w:t>
      </w:r>
      <w:proofErr w:type="spellStart"/>
      <w:r w:rsidRPr="009D6790">
        <w:rPr>
          <w:spacing w:val="0"/>
        </w:rPr>
        <w:t>написав</w:t>
      </w:r>
      <w:proofErr w:type="spellEnd"/>
      <w:r w:rsidRPr="009D6790">
        <w:rPr>
          <w:spacing w:val="0"/>
        </w:rPr>
        <w:t xml:space="preserve">, having read – </w:t>
      </w:r>
      <w:proofErr w:type="spellStart"/>
      <w:r w:rsidRPr="009D6790">
        <w:rPr>
          <w:spacing w:val="0"/>
        </w:rPr>
        <w:t>прочтя</w:t>
      </w:r>
      <w:proofErr w:type="spellEnd"/>
      <w:r w:rsidRPr="009D6790">
        <w:rPr>
          <w:spacing w:val="0"/>
        </w:rPr>
        <w:t>.)</w:t>
      </w:r>
    </w:p>
    <w:p w:rsidR="0003091A" w:rsidRPr="009D6790" w:rsidRDefault="0003091A" w:rsidP="003D6582">
      <w:pPr>
        <w:pStyle w:val="32"/>
        <w:rPr>
          <w:spacing w:val="0"/>
          <w:lang w:val="ru-RU"/>
        </w:rPr>
      </w:pPr>
      <w:r w:rsidRPr="009D6790">
        <w:rPr>
          <w:spacing w:val="0"/>
          <w:lang w:val="ru-RU"/>
        </w:rPr>
        <w:t xml:space="preserve">Одиночные причастия </w:t>
      </w:r>
      <w:r w:rsidRPr="009D6790">
        <w:rPr>
          <w:spacing w:val="0"/>
        </w:rPr>
        <w:t>I</w:t>
      </w:r>
      <w:r w:rsidRPr="009D6790">
        <w:rPr>
          <w:spacing w:val="0"/>
          <w:lang w:val="ru-RU"/>
        </w:rPr>
        <w:t xml:space="preserve"> и причастные обороты могут играть роль одного из трех членов предложения: определения, обстоятельства и вводного члена предложения.</w:t>
      </w:r>
    </w:p>
    <w:p w:rsidR="0003091A" w:rsidRPr="009D6790" w:rsidRDefault="0003091A" w:rsidP="003D6582">
      <w:pPr>
        <w:pStyle w:val="32"/>
        <w:rPr>
          <w:b/>
          <w:spacing w:val="0"/>
          <w:lang w:val="ru-RU"/>
        </w:rPr>
      </w:pPr>
      <w:r w:rsidRPr="009D6790">
        <w:rPr>
          <w:b/>
          <w:spacing w:val="0"/>
          <w:lang w:val="ru-RU"/>
        </w:rPr>
        <w:t>В роли определения</w:t>
      </w:r>
      <w:r w:rsidRPr="009D6790">
        <w:rPr>
          <w:spacing w:val="0"/>
          <w:lang w:val="ru-RU"/>
        </w:rPr>
        <w:t xml:space="preserve"> (какой?) одиночное причастие может стоять до и после определяемого слова, оборот — только после определяемого слова. Причастие </w:t>
      </w:r>
      <w:r w:rsidRPr="009D6790">
        <w:rPr>
          <w:spacing w:val="0"/>
        </w:rPr>
        <w:t>I</w:t>
      </w:r>
      <w:r w:rsidRPr="009D6790">
        <w:rPr>
          <w:spacing w:val="0"/>
          <w:lang w:val="ru-RU"/>
        </w:rPr>
        <w:t xml:space="preserve"> следует переводить причастием действительного залога либо сказуемым в придаточном определительном предложении, вводимом союзным словом который, например: </w:t>
      </w:r>
      <w:r w:rsidRPr="009D6790">
        <w:rPr>
          <w:spacing w:val="0"/>
        </w:rPr>
        <w:t>Conflicting</w:t>
      </w:r>
      <w:r w:rsidRPr="009D6790">
        <w:rPr>
          <w:spacing w:val="0"/>
          <w:lang w:val="ru-RU"/>
        </w:rPr>
        <w:t xml:space="preserve"> </w:t>
      </w:r>
      <w:r w:rsidRPr="009D6790">
        <w:rPr>
          <w:spacing w:val="0"/>
        </w:rPr>
        <w:t>reports</w:t>
      </w:r>
      <w:r w:rsidRPr="009D6790">
        <w:rPr>
          <w:spacing w:val="0"/>
          <w:lang w:val="ru-RU"/>
        </w:rPr>
        <w:t xml:space="preserve"> </w:t>
      </w:r>
      <w:r w:rsidRPr="009D6790">
        <w:rPr>
          <w:spacing w:val="0"/>
        </w:rPr>
        <w:t>have</w:t>
      </w:r>
      <w:r w:rsidRPr="009D6790">
        <w:rPr>
          <w:spacing w:val="0"/>
          <w:lang w:val="ru-RU"/>
        </w:rPr>
        <w:t xml:space="preserve"> </w:t>
      </w:r>
      <w:r w:rsidRPr="009D6790">
        <w:rPr>
          <w:spacing w:val="0"/>
        </w:rPr>
        <w:t>been</w:t>
      </w:r>
      <w:r w:rsidRPr="009D6790">
        <w:rPr>
          <w:spacing w:val="0"/>
          <w:lang w:val="ru-RU"/>
        </w:rPr>
        <w:t xml:space="preserve"> </w:t>
      </w:r>
      <w:r w:rsidRPr="009D6790">
        <w:rPr>
          <w:spacing w:val="0"/>
        </w:rPr>
        <w:t>published</w:t>
      </w:r>
      <w:r w:rsidR="003A2CFB" w:rsidRPr="009D6790">
        <w:rPr>
          <w:spacing w:val="0"/>
        </w:rPr>
        <w:t> </w:t>
      </w:r>
      <w:r w:rsidRPr="009D6790">
        <w:rPr>
          <w:spacing w:val="0"/>
          <w:lang w:val="ru-RU"/>
        </w:rPr>
        <w:t>/</w:t>
      </w:r>
      <w:r w:rsidR="003A2CFB" w:rsidRPr="009D6790">
        <w:rPr>
          <w:spacing w:val="0"/>
        </w:rPr>
        <w:t> </w:t>
      </w:r>
      <w:r w:rsidRPr="009D6790">
        <w:rPr>
          <w:spacing w:val="0"/>
          <w:lang w:val="ru-RU"/>
        </w:rPr>
        <w:t>Были опубликованы противоречащие (противоречившие) друг Другу сообщения (или: которые противоречили друг другу).</w:t>
      </w:r>
    </w:p>
    <w:p w:rsidR="0003091A" w:rsidRPr="009D6790" w:rsidRDefault="0003091A" w:rsidP="003D6582">
      <w:pPr>
        <w:pStyle w:val="32"/>
        <w:rPr>
          <w:spacing w:val="0"/>
        </w:rPr>
      </w:pPr>
      <w:r w:rsidRPr="009D6790">
        <w:rPr>
          <w:b/>
          <w:spacing w:val="0"/>
          <w:lang w:val="ru-RU"/>
        </w:rPr>
        <w:t>В роли обстоятельства</w:t>
      </w:r>
      <w:r w:rsidRPr="009D6790">
        <w:rPr>
          <w:spacing w:val="0"/>
          <w:lang w:val="ru-RU"/>
        </w:rPr>
        <w:t xml:space="preserve"> (когда? как? почему? и т. д.) причастие </w:t>
      </w:r>
      <w:r w:rsidRPr="009D6790">
        <w:rPr>
          <w:spacing w:val="0"/>
        </w:rPr>
        <w:t>I</w:t>
      </w:r>
      <w:r w:rsidRPr="009D6790">
        <w:rPr>
          <w:spacing w:val="0"/>
          <w:lang w:val="ru-RU"/>
        </w:rPr>
        <w:t xml:space="preserve"> может стоять в начале или в конце предложения и иногда вводится обстоятельственными словами </w:t>
      </w:r>
      <w:r w:rsidRPr="009D6790">
        <w:rPr>
          <w:spacing w:val="0"/>
        </w:rPr>
        <w:t>when</w:t>
      </w:r>
      <w:r w:rsidRPr="009D6790">
        <w:rPr>
          <w:spacing w:val="0"/>
          <w:lang w:val="ru-RU"/>
        </w:rPr>
        <w:t xml:space="preserve"> 'когда', </w:t>
      </w:r>
      <w:r w:rsidRPr="009D6790">
        <w:rPr>
          <w:spacing w:val="0"/>
        </w:rPr>
        <w:t>while</w:t>
      </w:r>
      <w:r w:rsidRPr="009D6790">
        <w:rPr>
          <w:spacing w:val="0"/>
          <w:lang w:val="ru-RU"/>
        </w:rPr>
        <w:t xml:space="preserve"> 'когда', 'пока', 'в то время как'. Переводится оно либо деепричастием (глагольные формы с окончанием </w:t>
      </w:r>
      <w:proofErr w:type="gramStart"/>
      <w:r w:rsidRPr="009D6790">
        <w:rPr>
          <w:spacing w:val="0"/>
          <w:lang w:val="ru-RU"/>
        </w:rPr>
        <w:t>-</w:t>
      </w:r>
      <w:proofErr w:type="spellStart"/>
      <w:r w:rsidRPr="009D6790">
        <w:rPr>
          <w:spacing w:val="0"/>
          <w:lang w:val="ru-RU"/>
        </w:rPr>
        <w:t>а</w:t>
      </w:r>
      <w:proofErr w:type="gramEnd"/>
      <w:r w:rsidRPr="009D6790">
        <w:rPr>
          <w:spacing w:val="0"/>
          <w:lang w:val="ru-RU"/>
        </w:rPr>
        <w:t>я</w:t>
      </w:r>
      <w:proofErr w:type="spellEnd"/>
      <w:r w:rsidRPr="009D6790">
        <w:rPr>
          <w:spacing w:val="0"/>
          <w:lang w:val="ru-RU"/>
        </w:rPr>
        <w:t>, -</w:t>
      </w:r>
      <w:proofErr w:type="spellStart"/>
      <w:r w:rsidRPr="009D6790">
        <w:rPr>
          <w:spacing w:val="0"/>
          <w:lang w:val="ru-RU"/>
        </w:rPr>
        <w:t>яя</w:t>
      </w:r>
      <w:proofErr w:type="spellEnd"/>
      <w:r w:rsidRPr="009D6790">
        <w:rPr>
          <w:spacing w:val="0"/>
          <w:lang w:val="ru-RU"/>
        </w:rPr>
        <w:t>, -</w:t>
      </w:r>
      <w:proofErr w:type="spellStart"/>
      <w:r w:rsidRPr="009D6790">
        <w:rPr>
          <w:spacing w:val="0"/>
          <w:lang w:val="ru-RU"/>
        </w:rPr>
        <w:t>ав</w:t>
      </w:r>
      <w:proofErr w:type="spellEnd"/>
      <w:r w:rsidRPr="009D6790">
        <w:rPr>
          <w:spacing w:val="0"/>
          <w:lang w:val="ru-RU"/>
        </w:rPr>
        <w:t xml:space="preserve"> и др.), либо сказуемым в обстоятельственном придаточном предложении, для которого (если перед причастием нет союзного слова) подбирается по смыслу союз типа когда, так как, после того как, хотя, если (при этом повторяется подлежащее всего предложения, если оборот зависимый), например: (</w:t>
      </w:r>
      <w:r w:rsidRPr="009D6790">
        <w:rPr>
          <w:spacing w:val="0"/>
        </w:rPr>
        <w:t>When</w:t>
      </w:r>
      <w:r w:rsidRPr="009D6790">
        <w:rPr>
          <w:spacing w:val="0"/>
          <w:lang w:val="ru-RU"/>
        </w:rPr>
        <w:t xml:space="preserve">) </w:t>
      </w:r>
      <w:r w:rsidRPr="009D6790">
        <w:rPr>
          <w:spacing w:val="0"/>
        </w:rPr>
        <w:t>reading</w:t>
      </w:r>
      <w:r w:rsidRPr="009D6790">
        <w:rPr>
          <w:spacing w:val="0"/>
          <w:lang w:val="ru-RU"/>
        </w:rPr>
        <w:t xml:space="preserve"> </w:t>
      </w:r>
      <w:r w:rsidRPr="009D6790">
        <w:rPr>
          <w:spacing w:val="0"/>
        </w:rPr>
        <w:t>books</w:t>
      </w:r>
      <w:r w:rsidRPr="009D6790">
        <w:rPr>
          <w:spacing w:val="0"/>
          <w:lang w:val="ru-RU"/>
        </w:rPr>
        <w:t xml:space="preserve"> </w:t>
      </w:r>
      <w:r w:rsidRPr="009D6790">
        <w:rPr>
          <w:spacing w:val="0"/>
        </w:rPr>
        <w:t>I</w:t>
      </w:r>
      <w:r w:rsidRPr="009D6790">
        <w:rPr>
          <w:spacing w:val="0"/>
          <w:lang w:val="ru-RU"/>
        </w:rPr>
        <w:t xml:space="preserve"> </w:t>
      </w:r>
      <w:r w:rsidRPr="009D6790">
        <w:rPr>
          <w:spacing w:val="0"/>
        </w:rPr>
        <w:t>make</w:t>
      </w:r>
      <w:r w:rsidRPr="009D6790">
        <w:rPr>
          <w:spacing w:val="0"/>
          <w:lang w:val="ru-RU"/>
        </w:rPr>
        <w:t xml:space="preserve"> </w:t>
      </w:r>
      <w:r w:rsidRPr="009D6790">
        <w:rPr>
          <w:spacing w:val="0"/>
        </w:rPr>
        <w:t>notes</w:t>
      </w:r>
      <w:r w:rsidRPr="009D6790">
        <w:rPr>
          <w:spacing w:val="0"/>
          <w:lang w:val="ru-RU"/>
        </w:rPr>
        <w:t xml:space="preserve">. </w:t>
      </w:r>
      <w:proofErr w:type="spellStart"/>
      <w:r w:rsidRPr="009D6790">
        <w:rPr>
          <w:spacing w:val="0"/>
        </w:rPr>
        <w:t>Читая</w:t>
      </w:r>
      <w:proofErr w:type="spellEnd"/>
      <w:r w:rsidRPr="009D6790">
        <w:rPr>
          <w:spacing w:val="0"/>
        </w:rPr>
        <w:t xml:space="preserve"> (</w:t>
      </w:r>
      <w:proofErr w:type="spellStart"/>
      <w:r w:rsidRPr="009D6790">
        <w:rPr>
          <w:spacing w:val="0"/>
        </w:rPr>
        <w:t>или</w:t>
      </w:r>
      <w:proofErr w:type="spellEnd"/>
      <w:r w:rsidRPr="009D6790">
        <w:rPr>
          <w:spacing w:val="0"/>
        </w:rPr>
        <w:t xml:space="preserve">: </w:t>
      </w:r>
      <w:proofErr w:type="spellStart"/>
      <w:r w:rsidRPr="009D6790">
        <w:rPr>
          <w:spacing w:val="0"/>
        </w:rPr>
        <w:t>когда</w:t>
      </w:r>
      <w:proofErr w:type="spellEnd"/>
      <w:r w:rsidRPr="009D6790">
        <w:rPr>
          <w:spacing w:val="0"/>
        </w:rPr>
        <w:t xml:space="preserve"> я </w:t>
      </w:r>
      <w:proofErr w:type="spellStart"/>
      <w:r w:rsidRPr="009D6790">
        <w:rPr>
          <w:spacing w:val="0"/>
        </w:rPr>
        <w:t>читаю</w:t>
      </w:r>
      <w:proofErr w:type="spellEnd"/>
      <w:r w:rsidRPr="009D6790">
        <w:rPr>
          <w:spacing w:val="0"/>
        </w:rPr>
        <w:t xml:space="preserve">) </w:t>
      </w:r>
      <w:proofErr w:type="spellStart"/>
      <w:r w:rsidRPr="009D6790">
        <w:rPr>
          <w:spacing w:val="0"/>
        </w:rPr>
        <w:t>книги</w:t>
      </w:r>
      <w:proofErr w:type="spellEnd"/>
      <w:r w:rsidRPr="009D6790">
        <w:rPr>
          <w:spacing w:val="0"/>
        </w:rPr>
        <w:t xml:space="preserve">, я </w:t>
      </w:r>
      <w:proofErr w:type="spellStart"/>
      <w:r w:rsidRPr="009D6790">
        <w:rPr>
          <w:spacing w:val="0"/>
        </w:rPr>
        <w:t>делаю</w:t>
      </w:r>
      <w:proofErr w:type="spellEnd"/>
      <w:r w:rsidRPr="009D6790">
        <w:rPr>
          <w:spacing w:val="0"/>
        </w:rPr>
        <w:t xml:space="preserve"> </w:t>
      </w:r>
      <w:proofErr w:type="spellStart"/>
      <w:r w:rsidRPr="009D6790">
        <w:rPr>
          <w:spacing w:val="0"/>
        </w:rPr>
        <w:t>пометки</w:t>
      </w:r>
      <w:proofErr w:type="spellEnd"/>
      <w:r w:rsidRPr="009D6790">
        <w:rPr>
          <w:spacing w:val="0"/>
        </w:rPr>
        <w:t xml:space="preserve">. </w:t>
      </w:r>
    </w:p>
    <w:p w:rsidR="0003091A" w:rsidRPr="009D6790" w:rsidRDefault="0003091A" w:rsidP="003D6582">
      <w:pPr>
        <w:pStyle w:val="32"/>
        <w:rPr>
          <w:spacing w:val="0"/>
          <w:lang w:val="ru-RU"/>
        </w:rPr>
      </w:pPr>
      <w:r w:rsidRPr="009D6790">
        <w:rPr>
          <w:b/>
          <w:spacing w:val="0"/>
          <w:lang w:val="ru-RU"/>
        </w:rPr>
        <w:t xml:space="preserve">Обороты с причастием </w:t>
      </w:r>
      <w:r w:rsidRPr="009D6790">
        <w:rPr>
          <w:b/>
          <w:spacing w:val="0"/>
        </w:rPr>
        <w:t>I</w:t>
      </w:r>
      <w:r w:rsidRPr="009D6790">
        <w:rPr>
          <w:b/>
          <w:spacing w:val="0"/>
          <w:lang w:val="ru-RU"/>
        </w:rPr>
        <w:t xml:space="preserve"> в роли вводного члена предложения</w:t>
      </w:r>
      <w:r w:rsidRPr="009D6790">
        <w:rPr>
          <w:spacing w:val="0"/>
          <w:lang w:val="ru-RU"/>
        </w:rPr>
        <w:t xml:space="preserve"> образуются с глаголами, выражающими ограничение, уточнение, обусловленность. Причастные обороты в функции вводного члена предложения обязательно выделяются запятыми, например: </w:t>
      </w:r>
      <w:r w:rsidRPr="009D6790">
        <w:rPr>
          <w:spacing w:val="0"/>
        </w:rPr>
        <w:t>Putting</w:t>
      </w:r>
      <w:r w:rsidRPr="009D6790">
        <w:rPr>
          <w:spacing w:val="0"/>
          <w:lang w:val="ru-RU"/>
        </w:rPr>
        <w:t xml:space="preserve"> </w:t>
      </w:r>
      <w:r w:rsidRPr="009D6790">
        <w:rPr>
          <w:spacing w:val="0"/>
        </w:rPr>
        <w:t>it</w:t>
      </w:r>
      <w:r w:rsidRPr="009D6790">
        <w:rPr>
          <w:spacing w:val="0"/>
          <w:lang w:val="ru-RU"/>
        </w:rPr>
        <w:t xml:space="preserve"> </w:t>
      </w:r>
      <w:r w:rsidRPr="009D6790">
        <w:rPr>
          <w:spacing w:val="0"/>
        </w:rPr>
        <w:t>mildly</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experiment</w:t>
      </w:r>
      <w:r w:rsidRPr="009D6790">
        <w:rPr>
          <w:spacing w:val="0"/>
          <w:lang w:val="ru-RU"/>
        </w:rPr>
        <w:t xml:space="preserve"> </w:t>
      </w:r>
      <w:r w:rsidRPr="009D6790">
        <w:rPr>
          <w:spacing w:val="0"/>
        </w:rPr>
        <w:t>was</w:t>
      </w:r>
      <w:r w:rsidRPr="009D6790">
        <w:rPr>
          <w:spacing w:val="0"/>
          <w:lang w:val="ru-RU"/>
        </w:rPr>
        <w:t xml:space="preserve"> </w:t>
      </w:r>
      <w:r w:rsidRPr="009D6790">
        <w:rPr>
          <w:spacing w:val="0"/>
        </w:rPr>
        <w:t>not</w:t>
      </w:r>
      <w:r w:rsidRPr="009D6790">
        <w:rPr>
          <w:spacing w:val="0"/>
          <w:lang w:val="ru-RU"/>
        </w:rPr>
        <w:t xml:space="preserve"> </w:t>
      </w:r>
      <w:r w:rsidRPr="009D6790">
        <w:rPr>
          <w:spacing w:val="0"/>
        </w:rPr>
        <w:t>conducted</w:t>
      </w:r>
      <w:r w:rsidRPr="009D6790">
        <w:rPr>
          <w:spacing w:val="0"/>
          <w:lang w:val="ru-RU"/>
        </w:rPr>
        <w:t xml:space="preserve"> </w:t>
      </w:r>
      <w:r w:rsidRPr="009D6790">
        <w:rPr>
          <w:spacing w:val="0"/>
        </w:rPr>
        <w:t>properly</w:t>
      </w:r>
      <w:r w:rsidRPr="009D6790">
        <w:rPr>
          <w:spacing w:val="0"/>
          <w:lang w:val="ru-RU"/>
        </w:rPr>
        <w:t xml:space="preserve">. </w:t>
      </w:r>
      <w:proofErr w:type="spellStart"/>
      <w:proofErr w:type="gramStart"/>
      <w:r w:rsidRPr="009D6790">
        <w:rPr>
          <w:spacing w:val="0"/>
        </w:rPr>
        <w:t>Мягко</w:t>
      </w:r>
      <w:proofErr w:type="spellEnd"/>
      <w:r w:rsidRPr="009D6790">
        <w:rPr>
          <w:spacing w:val="0"/>
        </w:rPr>
        <w:t xml:space="preserve"> </w:t>
      </w:r>
      <w:proofErr w:type="spellStart"/>
      <w:r w:rsidRPr="009D6790">
        <w:rPr>
          <w:spacing w:val="0"/>
        </w:rPr>
        <w:t>говоря</w:t>
      </w:r>
      <w:proofErr w:type="spellEnd"/>
      <w:r w:rsidRPr="009D6790">
        <w:rPr>
          <w:spacing w:val="0"/>
        </w:rPr>
        <w:t xml:space="preserve">, </w:t>
      </w:r>
      <w:proofErr w:type="spellStart"/>
      <w:r w:rsidRPr="009D6790">
        <w:rPr>
          <w:spacing w:val="0"/>
        </w:rPr>
        <w:t>эксперимент</w:t>
      </w:r>
      <w:proofErr w:type="spellEnd"/>
      <w:r w:rsidRPr="009D6790">
        <w:rPr>
          <w:spacing w:val="0"/>
        </w:rPr>
        <w:t xml:space="preserve"> </w:t>
      </w:r>
      <w:proofErr w:type="spellStart"/>
      <w:r w:rsidRPr="009D6790">
        <w:rPr>
          <w:spacing w:val="0"/>
        </w:rPr>
        <w:t>не</w:t>
      </w:r>
      <w:proofErr w:type="spellEnd"/>
      <w:r w:rsidRPr="009D6790">
        <w:rPr>
          <w:spacing w:val="0"/>
        </w:rPr>
        <w:t xml:space="preserve"> </w:t>
      </w:r>
      <w:proofErr w:type="spellStart"/>
      <w:r w:rsidRPr="009D6790">
        <w:rPr>
          <w:spacing w:val="0"/>
        </w:rPr>
        <w:t>был</w:t>
      </w:r>
      <w:proofErr w:type="spellEnd"/>
      <w:r w:rsidRPr="009D6790">
        <w:rPr>
          <w:spacing w:val="0"/>
        </w:rPr>
        <w:t xml:space="preserve"> </w:t>
      </w:r>
      <w:proofErr w:type="spellStart"/>
      <w:r w:rsidRPr="009D6790">
        <w:rPr>
          <w:spacing w:val="0"/>
        </w:rPr>
        <w:t>проведен</w:t>
      </w:r>
      <w:proofErr w:type="spellEnd"/>
      <w:r w:rsidRPr="009D6790">
        <w:rPr>
          <w:spacing w:val="0"/>
        </w:rPr>
        <w:t xml:space="preserve"> </w:t>
      </w:r>
      <w:proofErr w:type="spellStart"/>
      <w:r w:rsidRPr="009D6790">
        <w:rPr>
          <w:spacing w:val="0"/>
        </w:rPr>
        <w:t>должным</w:t>
      </w:r>
      <w:proofErr w:type="spellEnd"/>
      <w:r w:rsidRPr="009D6790">
        <w:rPr>
          <w:spacing w:val="0"/>
        </w:rPr>
        <w:t xml:space="preserve"> </w:t>
      </w:r>
      <w:proofErr w:type="spellStart"/>
      <w:r w:rsidRPr="009D6790">
        <w:rPr>
          <w:spacing w:val="0"/>
        </w:rPr>
        <w:t>образом</w:t>
      </w:r>
      <w:proofErr w:type="spellEnd"/>
      <w:r w:rsidRPr="009D6790">
        <w:rPr>
          <w:spacing w:val="0"/>
        </w:rPr>
        <w:t>.</w:t>
      </w:r>
      <w:proofErr w:type="gramEnd"/>
      <w:r w:rsidRPr="009D6790">
        <w:rPr>
          <w:spacing w:val="0"/>
        </w:rPr>
        <w:t xml:space="preserve"> That question was not, strictly speaking, a question of dispute at all. </w:t>
      </w:r>
      <w:r w:rsidRPr="009D6790">
        <w:rPr>
          <w:spacing w:val="0"/>
          <w:lang w:val="ru-RU"/>
        </w:rPr>
        <w:t>Строго говоря, этот вопрос совсем не был спорным.</w:t>
      </w:r>
    </w:p>
    <w:p w:rsidR="0003091A" w:rsidRPr="009D6790" w:rsidRDefault="0003091A" w:rsidP="003D6582">
      <w:pPr>
        <w:pStyle w:val="5"/>
        <w:rPr>
          <w:spacing w:val="0"/>
        </w:rPr>
      </w:pPr>
      <w:r w:rsidRPr="009D6790">
        <w:rPr>
          <w:spacing w:val="0"/>
        </w:rPr>
        <w:t>Причастие прошедшего времени</w:t>
      </w:r>
    </w:p>
    <w:p w:rsidR="0003091A" w:rsidRPr="009D6790" w:rsidRDefault="0003091A" w:rsidP="003D6582">
      <w:pPr>
        <w:pStyle w:val="32"/>
        <w:rPr>
          <w:spacing w:val="0"/>
          <w:lang w:val="ru-RU"/>
        </w:rPr>
      </w:pPr>
      <w:r w:rsidRPr="009D6790">
        <w:rPr>
          <w:spacing w:val="0"/>
          <w:lang w:val="ru-RU"/>
        </w:rPr>
        <w:t>– это неличная форма глагола, имеющая свойства глагола, прилагательного и наречия.</w:t>
      </w:r>
    </w:p>
    <w:p w:rsidR="0003091A" w:rsidRPr="009D6790" w:rsidRDefault="0003091A" w:rsidP="003D6582">
      <w:pPr>
        <w:pStyle w:val="32"/>
        <w:rPr>
          <w:spacing w:val="0"/>
          <w:lang w:val="ru-RU"/>
        </w:rPr>
      </w:pPr>
      <w:r w:rsidRPr="009D6790">
        <w:rPr>
          <w:spacing w:val="0"/>
          <w:lang w:val="ru-RU"/>
        </w:rPr>
        <w:t>– в отличие от причастия настоящего времени, причастие прошедшего времени имеет лишь одну неизменяемую форму, по сути, это третья форма глагола.</w:t>
      </w:r>
    </w:p>
    <w:p w:rsidR="0003091A" w:rsidRPr="009D6790" w:rsidRDefault="0003091A" w:rsidP="003D6582">
      <w:pPr>
        <w:pStyle w:val="32"/>
        <w:rPr>
          <w:spacing w:val="0"/>
          <w:lang w:val="ru-RU"/>
        </w:rPr>
      </w:pPr>
      <w:r w:rsidRPr="009D6790">
        <w:rPr>
          <w:spacing w:val="0"/>
          <w:lang w:val="ru-RU"/>
        </w:rPr>
        <w:t xml:space="preserve">– образуется так же, как и временная форма </w:t>
      </w:r>
      <w:r w:rsidRPr="009D6790">
        <w:rPr>
          <w:spacing w:val="0"/>
        </w:rPr>
        <w:t>Past</w:t>
      </w:r>
      <w:r w:rsidRPr="009D6790">
        <w:rPr>
          <w:spacing w:val="0"/>
          <w:lang w:val="ru-RU"/>
        </w:rPr>
        <w:t xml:space="preserve"> </w:t>
      </w:r>
      <w:r w:rsidRPr="009D6790">
        <w:rPr>
          <w:spacing w:val="0"/>
        </w:rPr>
        <w:t>Simple</w:t>
      </w:r>
      <w:r w:rsidRPr="009D6790">
        <w:rPr>
          <w:spacing w:val="0"/>
          <w:lang w:val="ru-RU"/>
        </w:rPr>
        <w:t>, то есть при помощи окончания -</w:t>
      </w:r>
      <w:proofErr w:type="spellStart"/>
      <w:r w:rsidRPr="009D6790">
        <w:rPr>
          <w:spacing w:val="0"/>
        </w:rPr>
        <w:t>ed</w:t>
      </w:r>
      <w:proofErr w:type="spellEnd"/>
      <w:r w:rsidRPr="009D6790">
        <w:rPr>
          <w:spacing w:val="0"/>
          <w:lang w:val="ru-RU"/>
        </w:rPr>
        <w:t>. Для неправильных английских глаголов в таком случае нужно использовать их «третью» форму.</w:t>
      </w:r>
    </w:p>
    <w:p w:rsidR="0003091A" w:rsidRPr="009D6790" w:rsidRDefault="0003091A" w:rsidP="003D6582">
      <w:pPr>
        <w:pStyle w:val="32"/>
        <w:rPr>
          <w:spacing w:val="0"/>
          <w:lang w:val="ru-RU"/>
        </w:rPr>
      </w:pPr>
      <w:r w:rsidRPr="009D6790">
        <w:rPr>
          <w:spacing w:val="0"/>
          <w:lang w:val="ru-RU"/>
        </w:rPr>
        <w:t xml:space="preserve">– употребляется для образования совершённых (перфектных) времён. Эти времена образуются при помощи вспомогательного глагола </w:t>
      </w:r>
      <w:r w:rsidRPr="009D6790">
        <w:rPr>
          <w:spacing w:val="0"/>
        </w:rPr>
        <w:t>have</w:t>
      </w:r>
      <w:r w:rsidRPr="009D6790">
        <w:rPr>
          <w:spacing w:val="0"/>
          <w:lang w:val="ru-RU"/>
        </w:rPr>
        <w:t xml:space="preserve">, </w:t>
      </w:r>
      <w:r w:rsidRPr="009D6790">
        <w:rPr>
          <w:spacing w:val="0"/>
        </w:rPr>
        <w:t>has</w:t>
      </w:r>
      <w:r w:rsidRPr="009D6790">
        <w:rPr>
          <w:spacing w:val="0"/>
          <w:lang w:val="ru-RU"/>
        </w:rPr>
        <w:t xml:space="preserve">, </w:t>
      </w:r>
      <w:r w:rsidRPr="009D6790">
        <w:rPr>
          <w:spacing w:val="0"/>
        </w:rPr>
        <w:t>had</w:t>
      </w:r>
      <w:r w:rsidRPr="009D6790">
        <w:rPr>
          <w:spacing w:val="0"/>
          <w:lang w:val="ru-RU"/>
        </w:rPr>
        <w:t xml:space="preserve">, </w:t>
      </w:r>
      <w:r w:rsidRPr="009D6790">
        <w:rPr>
          <w:spacing w:val="0"/>
        </w:rPr>
        <w:t>will</w:t>
      </w:r>
      <w:r w:rsidRPr="009D6790">
        <w:rPr>
          <w:spacing w:val="0"/>
          <w:lang w:val="ru-RU"/>
        </w:rPr>
        <w:t xml:space="preserve"> </w:t>
      </w:r>
      <w:r w:rsidRPr="009D6790">
        <w:rPr>
          <w:spacing w:val="0"/>
        </w:rPr>
        <w:t>have</w:t>
      </w:r>
      <w:r w:rsidRPr="009D6790">
        <w:rPr>
          <w:spacing w:val="0"/>
          <w:lang w:val="ru-RU"/>
        </w:rPr>
        <w:t xml:space="preserve"> и третьей формы глагола, т.е. причастия прошедшего времени. Используется во временах группы </w:t>
      </w:r>
      <w:r w:rsidRPr="009D6790">
        <w:rPr>
          <w:spacing w:val="0"/>
        </w:rPr>
        <w:t>Perfect</w:t>
      </w:r>
      <w:r w:rsidRPr="009D6790">
        <w:rPr>
          <w:spacing w:val="0"/>
          <w:lang w:val="ru-RU"/>
        </w:rPr>
        <w:t xml:space="preserve"> в активном залоге</w:t>
      </w:r>
    </w:p>
    <w:p w:rsidR="0003091A" w:rsidRPr="009D6790" w:rsidRDefault="0003091A" w:rsidP="003D6582">
      <w:pPr>
        <w:pStyle w:val="32"/>
        <w:rPr>
          <w:spacing w:val="0"/>
          <w:lang w:val="ru-RU"/>
        </w:rPr>
      </w:pPr>
      <w:r w:rsidRPr="009D6790">
        <w:rPr>
          <w:spacing w:val="0"/>
          <w:lang w:val="ru-RU"/>
        </w:rPr>
        <w:t>– употребляется для образования страдательного залога.</w:t>
      </w:r>
    </w:p>
    <w:p w:rsidR="0003091A" w:rsidRPr="009D6790" w:rsidRDefault="0003091A" w:rsidP="003D6582">
      <w:pPr>
        <w:pStyle w:val="5"/>
        <w:rPr>
          <w:spacing w:val="0"/>
        </w:rPr>
      </w:pPr>
      <w:r w:rsidRPr="009D6790">
        <w:rPr>
          <w:spacing w:val="0"/>
        </w:rPr>
        <w:t>Причастие прошедшего времени употребляется в функциях:</w:t>
      </w:r>
    </w:p>
    <w:p w:rsidR="0003091A" w:rsidRPr="006D49DD" w:rsidRDefault="0003091A" w:rsidP="003D6582">
      <w:pPr>
        <w:pStyle w:val="32"/>
        <w:rPr>
          <w:spacing w:val="0"/>
        </w:rPr>
      </w:pPr>
      <w:r w:rsidRPr="009D6790">
        <w:rPr>
          <w:b/>
          <w:spacing w:val="0"/>
          <w:lang w:val="ru-RU"/>
        </w:rPr>
        <w:t xml:space="preserve">именной части составного сказуемого </w:t>
      </w:r>
      <w:r w:rsidRPr="009D6790">
        <w:rPr>
          <w:spacing w:val="0"/>
          <w:lang w:val="ru-RU"/>
        </w:rPr>
        <w:t>после глаголов</w:t>
      </w:r>
      <w:r w:rsidRPr="009D6790">
        <w:rPr>
          <w:b/>
          <w:spacing w:val="0"/>
          <w:lang w:val="ru-RU"/>
        </w:rPr>
        <w:t>:</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be</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feel</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look</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get</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become</w:t>
      </w:r>
      <w:r w:rsidRPr="009D6790">
        <w:rPr>
          <w:spacing w:val="0"/>
          <w:lang w:val="ru-RU"/>
        </w:rPr>
        <w:t xml:space="preserve"> и др. В этом случае </w:t>
      </w:r>
      <w:r w:rsidRPr="009D6790">
        <w:rPr>
          <w:spacing w:val="0"/>
        </w:rPr>
        <w:t>Participle</w:t>
      </w:r>
      <w:r w:rsidRPr="009D6790">
        <w:rPr>
          <w:spacing w:val="0"/>
          <w:lang w:val="ru-RU"/>
        </w:rPr>
        <w:t xml:space="preserve"> </w:t>
      </w:r>
      <w:r w:rsidRPr="009D6790">
        <w:rPr>
          <w:spacing w:val="0"/>
        </w:rPr>
        <w:t>II</w:t>
      </w:r>
      <w:r w:rsidRPr="009D6790">
        <w:rPr>
          <w:spacing w:val="0"/>
          <w:lang w:val="ru-RU"/>
        </w:rPr>
        <w:t xml:space="preserve"> переводится на русский язык страдательным причастием, прилагательным или наречием. </w:t>
      </w:r>
      <w:r w:rsidRPr="006D49DD">
        <w:rPr>
          <w:spacing w:val="0"/>
        </w:rPr>
        <w:t>(</w:t>
      </w:r>
      <w:r w:rsidRPr="009D6790">
        <w:rPr>
          <w:spacing w:val="0"/>
        </w:rPr>
        <w:t>My</w:t>
      </w:r>
      <w:r w:rsidRPr="006D49DD">
        <w:rPr>
          <w:spacing w:val="0"/>
        </w:rPr>
        <w:t xml:space="preserve"> </w:t>
      </w:r>
      <w:r w:rsidRPr="009D6790">
        <w:rPr>
          <w:spacing w:val="0"/>
        </w:rPr>
        <w:t>pencil</w:t>
      </w:r>
      <w:r w:rsidRPr="006D49DD">
        <w:rPr>
          <w:spacing w:val="0"/>
        </w:rPr>
        <w:t xml:space="preserve"> </w:t>
      </w:r>
      <w:r w:rsidRPr="009D6790">
        <w:rPr>
          <w:spacing w:val="0"/>
        </w:rPr>
        <w:t>is</w:t>
      </w:r>
      <w:r w:rsidRPr="006D49DD">
        <w:rPr>
          <w:spacing w:val="0"/>
        </w:rPr>
        <w:t xml:space="preserve"> </w:t>
      </w:r>
      <w:r w:rsidRPr="009D6790">
        <w:rPr>
          <w:spacing w:val="0"/>
        </w:rPr>
        <w:t>broken</w:t>
      </w:r>
      <w:r w:rsidRPr="006D49DD">
        <w:rPr>
          <w:spacing w:val="0"/>
        </w:rPr>
        <w:t xml:space="preserve"> / </w:t>
      </w:r>
      <w:r w:rsidRPr="009D6790">
        <w:rPr>
          <w:spacing w:val="0"/>
          <w:lang w:val="ru-RU"/>
        </w:rPr>
        <w:t>Мой</w:t>
      </w:r>
      <w:r w:rsidRPr="006D49DD">
        <w:rPr>
          <w:spacing w:val="0"/>
        </w:rPr>
        <w:t xml:space="preserve"> </w:t>
      </w:r>
      <w:r w:rsidRPr="009D6790">
        <w:rPr>
          <w:spacing w:val="0"/>
          <w:lang w:val="ru-RU"/>
        </w:rPr>
        <w:t>карандаш</w:t>
      </w:r>
      <w:r w:rsidRPr="006D49DD">
        <w:rPr>
          <w:spacing w:val="0"/>
        </w:rPr>
        <w:t xml:space="preserve"> </w:t>
      </w:r>
      <w:r w:rsidRPr="009D6790">
        <w:rPr>
          <w:spacing w:val="0"/>
          <w:lang w:val="ru-RU"/>
        </w:rPr>
        <w:t>сломан</w:t>
      </w:r>
      <w:r w:rsidRPr="006D49DD">
        <w:rPr>
          <w:spacing w:val="0"/>
        </w:rPr>
        <w:t xml:space="preserve">, </w:t>
      </w:r>
      <w:r w:rsidRPr="009D6790">
        <w:rPr>
          <w:spacing w:val="0"/>
        </w:rPr>
        <w:t>She</w:t>
      </w:r>
      <w:r w:rsidRPr="006D49DD">
        <w:rPr>
          <w:spacing w:val="0"/>
        </w:rPr>
        <w:t xml:space="preserve"> </w:t>
      </w:r>
      <w:r w:rsidRPr="009D6790">
        <w:rPr>
          <w:spacing w:val="0"/>
        </w:rPr>
        <w:t>looked</w:t>
      </w:r>
      <w:r w:rsidRPr="006D49DD">
        <w:rPr>
          <w:spacing w:val="0"/>
        </w:rPr>
        <w:t xml:space="preserve"> </w:t>
      </w:r>
      <w:r w:rsidRPr="009D6790">
        <w:rPr>
          <w:spacing w:val="0"/>
        </w:rPr>
        <w:t>scared</w:t>
      </w:r>
      <w:r w:rsidRPr="006D49DD">
        <w:rPr>
          <w:spacing w:val="0"/>
        </w:rPr>
        <w:t xml:space="preserve"> / </w:t>
      </w:r>
      <w:r w:rsidRPr="009D6790">
        <w:rPr>
          <w:spacing w:val="0"/>
          <w:lang w:val="ru-RU"/>
        </w:rPr>
        <w:t>Она</w:t>
      </w:r>
      <w:r w:rsidRPr="006D49DD">
        <w:rPr>
          <w:spacing w:val="0"/>
        </w:rPr>
        <w:t xml:space="preserve"> </w:t>
      </w:r>
      <w:r w:rsidRPr="009D6790">
        <w:rPr>
          <w:spacing w:val="0"/>
          <w:lang w:val="ru-RU"/>
        </w:rPr>
        <w:t>выглядела</w:t>
      </w:r>
      <w:r w:rsidRPr="006D49DD">
        <w:rPr>
          <w:spacing w:val="0"/>
        </w:rPr>
        <w:t xml:space="preserve"> </w:t>
      </w:r>
      <w:r w:rsidRPr="009D6790">
        <w:rPr>
          <w:spacing w:val="0"/>
          <w:lang w:val="ru-RU"/>
        </w:rPr>
        <w:t>испуганной</w:t>
      </w:r>
      <w:r w:rsidRPr="006D49DD">
        <w:rPr>
          <w:spacing w:val="0"/>
        </w:rPr>
        <w:t>)</w:t>
      </w:r>
    </w:p>
    <w:p w:rsidR="0003091A" w:rsidRPr="009D6790" w:rsidRDefault="0003091A" w:rsidP="003D6582">
      <w:pPr>
        <w:pStyle w:val="32"/>
        <w:rPr>
          <w:spacing w:val="0"/>
          <w:lang w:val="ru-RU"/>
        </w:rPr>
      </w:pPr>
      <w:r w:rsidRPr="009D6790">
        <w:rPr>
          <w:b/>
          <w:spacing w:val="0"/>
          <w:lang w:val="ru-RU"/>
        </w:rPr>
        <w:lastRenderedPageBreak/>
        <w:t>определения</w:t>
      </w:r>
      <w:r w:rsidRPr="009D6790">
        <w:rPr>
          <w:spacing w:val="0"/>
          <w:lang w:val="ru-RU"/>
        </w:rPr>
        <w:t xml:space="preserve"> - причастие может находиться как перед существительным, так и после него: (</w:t>
      </w:r>
      <w:r w:rsidRPr="009D6790">
        <w:rPr>
          <w:spacing w:val="0"/>
        </w:rPr>
        <w:t>Clara</w:t>
      </w:r>
      <w:r w:rsidRPr="009D6790">
        <w:rPr>
          <w:spacing w:val="0"/>
          <w:lang w:val="ru-RU"/>
        </w:rPr>
        <w:t xml:space="preserve"> </w:t>
      </w:r>
      <w:r w:rsidRPr="009D6790">
        <w:rPr>
          <w:spacing w:val="0"/>
        </w:rPr>
        <w:t>looked</w:t>
      </w:r>
      <w:r w:rsidRPr="009D6790">
        <w:rPr>
          <w:spacing w:val="0"/>
          <w:lang w:val="ru-RU"/>
        </w:rPr>
        <w:t xml:space="preserve"> </w:t>
      </w:r>
      <w:r w:rsidRPr="009D6790">
        <w:rPr>
          <w:spacing w:val="0"/>
        </w:rPr>
        <w:t>at</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broken</w:t>
      </w:r>
      <w:r w:rsidRPr="009D6790">
        <w:rPr>
          <w:spacing w:val="0"/>
          <w:lang w:val="ru-RU"/>
        </w:rPr>
        <w:t xml:space="preserve"> </w:t>
      </w:r>
      <w:r w:rsidRPr="009D6790">
        <w:rPr>
          <w:spacing w:val="0"/>
        </w:rPr>
        <w:t>vase</w:t>
      </w:r>
      <w:r w:rsidRPr="009D6790">
        <w:rPr>
          <w:spacing w:val="0"/>
          <w:lang w:val="ru-RU"/>
        </w:rPr>
        <w:t xml:space="preserve"> / Клара посмотрела на разбитую вазу, </w:t>
      </w:r>
      <w:r w:rsidRPr="009D6790">
        <w:rPr>
          <w:spacing w:val="0"/>
        </w:rPr>
        <w:t>Clara</w:t>
      </w:r>
      <w:r w:rsidRPr="009D6790">
        <w:rPr>
          <w:spacing w:val="0"/>
          <w:lang w:val="ru-RU"/>
        </w:rPr>
        <w:t xml:space="preserve"> </w:t>
      </w:r>
      <w:r w:rsidRPr="009D6790">
        <w:rPr>
          <w:spacing w:val="0"/>
        </w:rPr>
        <w:t>looked</w:t>
      </w:r>
      <w:r w:rsidRPr="009D6790">
        <w:rPr>
          <w:spacing w:val="0"/>
          <w:lang w:val="ru-RU"/>
        </w:rPr>
        <w:t xml:space="preserve"> </w:t>
      </w:r>
      <w:r w:rsidRPr="009D6790">
        <w:rPr>
          <w:spacing w:val="0"/>
        </w:rPr>
        <w:t>at</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vase</w:t>
      </w:r>
      <w:r w:rsidRPr="009D6790">
        <w:rPr>
          <w:spacing w:val="0"/>
          <w:lang w:val="ru-RU"/>
        </w:rPr>
        <w:t xml:space="preserve"> </w:t>
      </w:r>
      <w:r w:rsidRPr="009D6790">
        <w:rPr>
          <w:spacing w:val="0"/>
        </w:rPr>
        <w:t>broken</w:t>
      </w:r>
      <w:r w:rsidRPr="009D6790">
        <w:rPr>
          <w:spacing w:val="0"/>
          <w:lang w:val="ru-RU"/>
        </w:rPr>
        <w:t xml:space="preserve"> </w:t>
      </w:r>
      <w:r w:rsidRPr="009D6790">
        <w:rPr>
          <w:spacing w:val="0"/>
        </w:rPr>
        <w:t>by</w:t>
      </w:r>
      <w:r w:rsidRPr="009D6790">
        <w:rPr>
          <w:spacing w:val="0"/>
          <w:lang w:val="ru-RU"/>
        </w:rPr>
        <w:t xml:space="preserve"> </w:t>
      </w:r>
      <w:r w:rsidRPr="009D6790">
        <w:rPr>
          <w:spacing w:val="0"/>
        </w:rPr>
        <w:t>someone</w:t>
      </w:r>
      <w:r w:rsidRPr="009D6790">
        <w:rPr>
          <w:spacing w:val="0"/>
          <w:lang w:val="ru-RU"/>
        </w:rPr>
        <w:t xml:space="preserve"> / Клара посмотрела на вазу, разбитую кем-то)</w:t>
      </w:r>
    </w:p>
    <w:p w:rsidR="0003091A" w:rsidRPr="009D6790" w:rsidRDefault="0003091A" w:rsidP="003D6582">
      <w:pPr>
        <w:pStyle w:val="32"/>
        <w:rPr>
          <w:spacing w:val="0"/>
          <w:lang w:val="ru-RU"/>
        </w:rPr>
      </w:pPr>
      <w:r w:rsidRPr="009D6790">
        <w:rPr>
          <w:b/>
          <w:spacing w:val="0"/>
          <w:lang w:val="ru-RU"/>
        </w:rPr>
        <w:t xml:space="preserve">обстоятельства времени </w:t>
      </w:r>
      <w:r w:rsidRPr="009D6790">
        <w:rPr>
          <w:spacing w:val="0"/>
          <w:lang w:val="ru-RU"/>
        </w:rPr>
        <w:t xml:space="preserve">- причастие отвечает на вопрос: когда? А в функции обстоятельства причины на </w:t>
      </w:r>
      <w:proofErr w:type="gramStart"/>
      <w:r w:rsidRPr="009D6790">
        <w:rPr>
          <w:spacing w:val="0"/>
          <w:lang w:val="ru-RU"/>
        </w:rPr>
        <w:t>вопросы</w:t>
      </w:r>
      <w:proofErr w:type="gramEnd"/>
      <w:r w:rsidRPr="009D6790">
        <w:rPr>
          <w:spacing w:val="0"/>
          <w:lang w:val="ru-RU"/>
        </w:rPr>
        <w:t xml:space="preserve">: почему? по </w:t>
      </w:r>
      <w:proofErr w:type="gramStart"/>
      <w:r w:rsidRPr="009D6790">
        <w:rPr>
          <w:spacing w:val="0"/>
          <w:lang w:val="ru-RU"/>
        </w:rPr>
        <w:t>какой</w:t>
      </w:r>
      <w:proofErr w:type="gramEnd"/>
      <w:r w:rsidRPr="009D6790">
        <w:rPr>
          <w:spacing w:val="0"/>
          <w:lang w:val="ru-RU"/>
        </w:rPr>
        <w:t xml:space="preserve"> причине? (</w:t>
      </w:r>
      <w:r w:rsidRPr="009D6790">
        <w:rPr>
          <w:spacing w:val="0"/>
        </w:rPr>
        <w:t>When</w:t>
      </w:r>
      <w:r w:rsidRPr="009D6790">
        <w:rPr>
          <w:spacing w:val="0"/>
          <w:lang w:val="ru-RU"/>
        </w:rPr>
        <w:t xml:space="preserve"> </w:t>
      </w:r>
      <w:r w:rsidRPr="009D6790">
        <w:rPr>
          <w:spacing w:val="0"/>
        </w:rPr>
        <w:t>asked</w:t>
      </w:r>
      <w:r w:rsidRPr="009D6790">
        <w:rPr>
          <w:spacing w:val="0"/>
          <w:lang w:val="ru-RU"/>
        </w:rPr>
        <w:t xml:space="preserve"> </w:t>
      </w:r>
      <w:r w:rsidRPr="009D6790">
        <w:rPr>
          <w:spacing w:val="0"/>
        </w:rPr>
        <w:t>what</w:t>
      </w:r>
      <w:r w:rsidRPr="009D6790">
        <w:rPr>
          <w:spacing w:val="0"/>
          <w:lang w:val="ru-RU"/>
        </w:rPr>
        <w:t xml:space="preserve"> </w:t>
      </w:r>
      <w:r w:rsidRPr="009D6790">
        <w:rPr>
          <w:spacing w:val="0"/>
        </w:rPr>
        <w:t>he</w:t>
      </w:r>
      <w:r w:rsidRPr="009D6790">
        <w:rPr>
          <w:spacing w:val="0"/>
          <w:lang w:val="ru-RU"/>
        </w:rPr>
        <w:t xml:space="preserve"> </w:t>
      </w:r>
      <w:r w:rsidRPr="009D6790">
        <w:rPr>
          <w:spacing w:val="0"/>
        </w:rPr>
        <w:t>intended</w:t>
      </w:r>
      <w:r w:rsidRPr="009D6790">
        <w:rPr>
          <w:spacing w:val="0"/>
          <w:lang w:val="ru-RU"/>
        </w:rPr>
        <w:t xml:space="preserve"> </w:t>
      </w:r>
      <w:r w:rsidRPr="009D6790">
        <w:rPr>
          <w:spacing w:val="0"/>
        </w:rPr>
        <w:t>to</w:t>
      </w:r>
      <w:r w:rsidRPr="009D6790">
        <w:rPr>
          <w:spacing w:val="0"/>
          <w:lang w:val="ru-RU"/>
        </w:rPr>
        <w:t xml:space="preserve"> </w:t>
      </w:r>
      <w:r w:rsidRPr="009D6790">
        <w:rPr>
          <w:spacing w:val="0"/>
        </w:rPr>
        <w:t>do</w:t>
      </w:r>
      <w:r w:rsidRPr="009D6790">
        <w:rPr>
          <w:spacing w:val="0"/>
          <w:lang w:val="ru-RU"/>
        </w:rPr>
        <w:t xml:space="preserve">, </w:t>
      </w:r>
      <w:r w:rsidRPr="009D6790">
        <w:rPr>
          <w:spacing w:val="0"/>
        </w:rPr>
        <w:t>he</w:t>
      </w:r>
      <w:r w:rsidRPr="009D6790">
        <w:rPr>
          <w:spacing w:val="0"/>
          <w:lang w:val="ru-RU"/>
        </w:rPr>
        <w:t xml:space="preserve"> </w:t>
      </w:r>
      <w:r w:rsidRPr="009D6790">
        <w:rPr>
          <w:spacing w:val="0"/>
        </w:rPr>
        <w:t>said</w:t>
      </w:r>
      <w:r w:rsidRPr="009D6790">
        <w:rPr>
          <w:spacing w:val="0"/>
          <w:lang w:val="ru-RU"/>
        </w:rPr>
        <w:t xml:space="preserve"> </w:t>
      </w:r>
      <w:r w:rsidRPr="009D6790">
        <w:rPr>
          <w:spacing w:val="0"/>
        </w:rPr>
        <w:t>he</w:t>
      </w:r>
      <w:r w:rsidRPr="009D6790">
        <w:rPr>
          <w:spacing w:val="0"/>
          <w:lang w:val="ru-RU"/>
        </w:rPr>
        <w:t xml:space="preserve"> </w:t>
      </w:r>
      <w:proofErr w:type="spellStart"/>
      <w:r w:rsidRPr="009D6790">
        <w:rPr>
          <w:spacing w:val="0"/>
        </w:rPr>
        <w:t>didn</w:t>
      </w:r>
      <w:proofErr w:type="spellEnd"/>
      <w:r w:rsidRPr="009D6790">
        <w:rPr>
          <w:spacing w:val="0"/>
          <w:lang w:val="ru-RU"/>
        </w:rPr>
        <w:t>'</w:t>
      </w:r>
      <w:r w:rsidRPr="009D6790">
        <w:rPr>
          <w:spacing w:val="0"/>
        </w:rPr>
        <w:t>t</w:t>
      </w:r>
      <w:r w:rsidRPr="009D6790">
        <w:rPr>
          <w:spacing w:val="0"/>
          <w:lang w:val="ru-RU"/>
        </w:rPr>
        <w:t xml:space="preserve"> </w:t>
      </w:r>
      <w:r w:rsidRPr="009D6790">
        <w:rPr>
          <w:spacing w:val="0"/>
        </w:rPr>
        <w:t>know</w:t>
      </w:r>
      <w:proofErr w:type="gramStart"/>
      <w:r w:rsidRPr="009D6790">
        <w:rPr>
          <w:spacing w:val="0"/>
          <w:lang w:val="ru-RU"/>
        </w:rPr>
        <w:t xml:space="preserve"> / К</w:t>
      </w:r>
      <w:proofErr w:type="gramEnd"/>
      <w:r w:rsidRPr="009D6790">
        <w:rPr>
          <w:spacing w:val="0"/>
          <w:lang w:val="ru-RU"/>
        </w:rPr>
        <w:t>огда его спросили, что он намеривается делать, он сказал, что не знает)</w:t>
      </w:r>
    </w:p>
    <w:p w:rsidR="0003091A" w:rsidRPr="009D6790" w:rsidRDefault="0003091A" w:rsidP="003D6582">
      <w:pPr>
        <w:pStyle w:val="32"/>
        <w:rPr>
          <w:spacing w:val="0"/>
          <w:lang w:val="ru-RU"/>
        </w:rPr>
      </w:pPr>
      <w:r w:rsidRPr="009D6790">
        <w:rPr>
          <w:b/>
          <w:spacing w:val="0"/>
          <w:lang w:val="ru-RU"/>
        </w:rPr>
        <w:t xml:space="preserve">сложного дополнения </w:t>
      </w:r>
      <w:r w:rsidRPr="009D6790">
        <w:rPr>
          <w:spacing w:val="0"/>
          <w:lang w:val="ru-RU"/>
        </w:rPr>
        <w:t>с существительным в общем падеже или местоимением в объектном падеже. (</w:t>
      </w:r>
      <w:r w:rsidRPr="009D6790">
        <w:rPr>
          <w:spacing w:val="0"/>
        </w:rPr>
        <w:t>She</w:t>
      </w:r>
      <w:r w:rsidRPr="009D6790">
        <w:rPr>
          <w:spacing w:val="0"/>
          <w:lang w:val="ru-RU"/>
        </w:rPr>
        <w:t xml:space="preserve"> </w:t>
      </w:r>
      <w:r w:rsidRPr="009D6790">
        <w:rPr>
          <w:spacing w:val="0"/>
        </w:rPr>
        <w:t>heard</w:t>
      </w:r>
      <w:r w:rsidRPr="009D6790">
        <w:rPr>
          <w:spacing w:val="0"/>
          <w:lang w:val="ru-RU"/>
        </w:rPr>
        <w:t xml:space="preserve"> </w:t>
      </w:r>
      <w:r w:rsidRPr="009D6790">
        <w:rPr>
          <w:spacing w:val="0"/>
        </w:rPr>
        <w:t>her</w:t>
      </w:r>
      <w:r w:rsidRPr="009D6790">
        <w:rPr>
          <w:spacing w:val="0"/>
          <w:lang w:val="ru-RU"/>
        </w:rPr>
        <w:t xml:space="preserve"> </w:t>
      </w:r>
      <w:r w:rsidRPr="009D6790">
        <w:rPr>
          <w:spacing w:val="0"/>
        </w:rPr>
        <w:t>name</w:t>
      </w:r>
      <w:r w:rsidRPr="009D6790">
        <w:rPr>
          <w:spacing w:val="0"/>
          <w:lang w:val="ru-RU"/>
        </w:rPr>
        <w:t xml:space="preserve"> </w:t>
      </w:r>
      <w:r w:rsidRPr="009D6790">
        <w:rPr>
          <w:spacing w:val="0"/>
        </w:rPr>
        <w:t>mentioned</w:t>
      </w:r>
      <w:r w:rsidRPr="009D6790">
        <w:rPr>
          <w:spacing w:val="0"/>
          <w:lang w:val="ru-RU"/>
        </w:rPr>
        <w:t xml:space="preserve"> / Она услышала, что упомянули её имя, </w:t>
      </w:r>
      <w:r w:rsidRPr="009D6790">
        <w:rPr>
          <w:spacing w:val="0"/>
        </w:rPr>
        <w:t>I</w:t>
      </w:r>
      <w:r w:rsidRPr="009D6790">
        <w:rPr>
          <w:spacing w:val="0"/>
          <w:lang w:val="ru-RU"/>
        </w:rPr>
        <w:t xml:space="preserve"> </w:t>
      </w:r>
      <w:r w:rsidRPr="009D6790">
        <w:rPr>
          <w:spacing w:val="0"/>
        </w:rPr>
        <w:t>want</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work</w:t>
      </w:r>
      <w:r w:rsidRPr="009D6790">
        <w:rPr>
          <w:spacing w:val="0"/>
          <w:lang w:val="ru-RU"/>
        </w:rPr>
        <w:t xml:space="preserve"> </w:t>
      </w:r>
      <w:r w:rsidRPr="009D6790">
        <w:rPr>
          <w:spacing w:val="0"/>
        </w:rPr>
        <w:t>done</w:t>
      </w:r>
      <w:r w:rsidRPr="009D6790">
        <w:rPr>
          <w:spacing w:val="0"/>
          <w:lang w:val="ru-RU"/>
        </w:rPr>
        <w:t xml:space="preserve"> </w:t>
      </w:r>
      <w:r w:rsidRPr="009D6790">
        <w:rPr>
          <w:spacing w:val="0"/>
        </w:rPr>
        <w:t>immediately</w:t>
      </w:r>
      <w:r w:rsidRPr="009D6790">
        <w:rPr>
          <w:spacing w:val="0"/>
          <w:lang w:val="ru-RU"/>
        </w:rPr>
        <w:t xml:space="preserve"> / Я хочу, чтобы работа была сделана немедленно)</w:t>
      </w:r>
    </w:p>
    <w:p w:rsidR="0003091A" w:rsidRPr="009D6790" w:rsidRDefault="0003091A" w:rsidP="0003091A">
      <w:pPr>
        <w:pStyle w:val="a6"/>
        <w:shd w:val="clear" w:color="auto" w:fill="FFFFFF"/>
        <w:spacing w:after="180"/>
        <w:ind w:left="360"/>
      </w:pPr>
      <w:r w:rsidRPr="009D6790">
        <w:t xml:space="preserve">В </w:t>
      </w:r>
      <w:r w:rsidR="003D6582" w:rsidRPr="009D6790">
        <w:t>англий</w:t>
      </w:r>
      <w:r w:rsidRPr="009D6790">
        <w:t xml:space="preserve">ском языке </w:t>
      </w:r>
      <w:r w:rsidR="003D6582" w:rsidRPr="009D6790">
        <w:t>прича</w:t>
      </w:r>
      <w:r w:rsidRPr="009D6790">
        <w:t xml:space="preserve">стие </w:t>
      </w:r>
      <w:r w:rsidR="003D6582" w:rsidRPr="009D6790">
        <w:t>настоя</w:t>
      </w:r>
      <w:r w:rsidRPr="009D6790">
        <w:t xml:space="preserve">щего </w:t>
      </w:r>
      <w:r w:rsidR="003D6582" w:rsidRPr="009D6790">
        <w:t>време</w:t>
      </w:r>
      <w:r w:rsidRPr="009D6790">
        <w:t xml:space="preserve">ни имеет </w:t>
      </w:r>
      <w:r w:rsidR="003D6582" w:rsidRPr="009D6790">
        <w:t>актив</w:t>
      </w:r>
      <w:r w:rsidRPr="009D6790">
        <w:t xml:space="preserve">ное </w:t>
      </w:r>
      <w:r w:rsidR="003D6582" w:rsidRPr="009D6790">
        <w:t>значе</w:t>
      </w:r>
      <w:r w:rsidRPr="009D6790">
        <w:t xml:space="preserve">ние, а </w:t>
      </w:r>
      <w:r w:rsidR="003D6582" w:rsidRPr="009D6790">
        <w:t>при</w:t>
      </w:r>
      <w:r w:rsidRPr="009D6790">
        <w:t>ча</w:t>
      </w:r>
      <w:r w:rsidRPr="009D6790">
        <w:softHyphen/>
        <w:t xml:space="preserve">стие </w:t>
      </w:r>
      <w:r w:rsidR="003D6582" w:rsidRPr="009D6790">
        <w:t>прошедше</w:t>
      </w:r>
      <w:r w:rsidRPr="009D6790">
        <w:t xml:space="preserve">го </w:t>
      </w:r>
      <w:r w:rsidR="003D6582" w:rsidRPr="009D6790">
        <w:t>време</w:t>
      </w:r>
      <w:r w:rsidRPr="009D6790">
        <w:t xml:space="preserve">ни – </w:t>
      </w:r>
      <w:r w:rsidR="003D6582" w:rsidRPr="009D6790">
        <w:t>пассив</w:t>
      </w:r>
      <w:r w:rsidRPr="009D6790">
        <w:t>ное.</w:t>
      </w:r>
    </w:p>
    <w:p w:rsidR="0003091A" w:rsidRPr="009D6790" w:rsidRDefault="0003091A" w:rsidP="005A3ADD">
      <w:pPr>
        <w:pStyle w:val="32"/>
        <w:rPr>
          <w:spacing w:val="0"/>
        </w:rPr>
      </w:pPr>
      <w:r w:rsidRPr="009D6790">
        <w:rPr>
          <w:spacing w:val="0"/>
        </w:rPr>
        <w:t xml:space="preserve">1. The film was </w:t>
      </w:r>
      <w:r w:rsidRPr="009D6790">
        <w:rPr>
          <w:rStyle w:val="a4"/>
          <w:spacing w:val="0"/>
        </w:rPr>
        <w:t>interesting</w:t>
      </w:r>
      <w:r w:rsidRPr="009D6790">
        <w:rPr>
          <w:spacing w:val="0"/>
        </w:rPr>
        <w:t>. (</w:t>
      </w:r>
      <w:proofErr w:type="gramStart"/>
      <w:r w:rsidRPr="009D6790">
        <w:rPr>
          <w:spacing w:val="0"/>
        </w:rPr>
        <w:t>active</w:t>
      </w:r>
      <w:proofErr w:type="gramEnd"/>
      <w:r w:rsidRPr="009D6790">
        <w:rPr>
          <w:spacing w:val="0"/>
        </w:rPr>
        <w:t xml:space="preserve"> meaning) </w:t>
      </w:r>
    </w:p>
    <w:p w:rsidR="0003091A" w:rsidRPr="009D6790" w:rsidRDefault="0003091A" w:rsidP="005A3ADD">
      <w:pPr>
        <w:pStyle w:val="32"/>
        <w:rPr>
          <w:spacing w:val="0"/>
        </w:rPr>
      </w:pPr>
      <w:r w:rsidRPr="009D6790">
        <w:rPr>
          <w:spacing w:val="0"/>
        </w:rPr>
        <w:t xml:space="preserve">2. I was </w:t>
      </w:r>
      <w:r w:rsidRPr="009D6790">
        <w:rPr>
          <w:rStyle w:val="a4"/>
          <w:spacing w:val="0"/>
        </w:rPr>
        <w:t>interested</w:t>
      </w:r>
      <w:r w:rsidRPr="009D6790">
        <w:rPr>
          <w:spacing w:val="0"/>
        </w:rPr>
        <w:t xml:space="preserve"> by the film. (</w:t>
      </w:r>
      <w:proofErr w:type="gramStart"/>
      <w:r w:rsidRPr="009D6790">
        <w:rPr>
          <w:spacing w:val="0"/>
        </w:rPr>
        <w:t>passive</w:t>
      </w:r>
      <w:proofErr w:type="gramEnd"/>
      <w:r w:rsidRPr="009D6790">
        <w:rPr>
          <w:spacing w:val="0"/>
        </w:rPr>
        <w:t xml:space="preserve"> meaning) </w:t>
      </w:r>
    </w:p>
    <w:p w:rsidR="0003091A" w:rsidRPr="009D6790" w:rsidRDefault="0003091A" w:rsidP="005A3ADD">
      <w:pPr>
        <w:pStyle w:val="32"/>
        <w:rPr>
          <w:spacing w:val="0"/>
        </w:rPr>
      </w:pPr>
      <w:r w:rsidRPr="009D6790">
        <w:rPr>
          <w:spacing w:val="0"/>
        </w:rPr>
        <w:t xml:space="preserve">1. It was a </w:t>
      </w:r>
      <w:r w:rsidRPr="009D6790">
        <w:rPr>
          <w:rStyle w:val="a4"/>
          <w:spacing w:val="0"/>
        </w:rPr>
        <w:t>boring</w:t>
      </w:r>
      <w:r w:rsidRPr="009D6790">
        <w:rPr>
          <w:spacing w:val="0"/>
        </w:rPr>
        <w:t xml:space="preserve"> party. (</w:t>
      </w:r>
      <w:proofErr w:type="gramStart"/>
      <w:r w:rsidRPr="009D6790">
        <w:rPr>
          <w:spacing w:val="0"/>
        </w:rPr>
        <w:t>active</w:t>
      </w:r>
      <w:proofErr w:type="gramEnd"/>
      <w:r w:rsidRPr="009D6790">
        <w:rPr>
          <w:spacing w:val="0"/>
        </w:rPr>
        <w:t xml:space="preserve"> meaning)</w:t>
      </w:r>
    </w:p>
    <w:p w:rsidR="0003091A" w:rsidRPr="009D6790" w:rsidRDefault="0003091A" w:rsidP="005A3ADD">
      <w:pPr>
        <w:pStyle w:val="32"/>
        <w:rPr>
          <w:spacing w:val="0"/>
          <w:lang w:val="ru-RU"/>
        </w:rPr>
      </w:pPr>
      <w:r w:rsidRPr="009D6790">
        <w:rPr>
          <w:spacing w:val="0"/>
        </w:rPr>
        <w:t xml:space="preserve">2. Everyone at the party was </w:t>
      </w:r>
      <w:r w:rsidRPr="009D6790">
        <w:rPr>
          <w:rStyle w:val="a4"/>
          <w:spacing w:val="0"/>
        </w:rPr>
        <w:t>bored</w:t>
      </w:r>
      <w:r w:rsidRPr="009D6790">
        <w:rPr>
          <w:spacing w:val="0"/>
        </w:rPr>
        <w:t xml:space="preserve">. </w:t>
      </w:r>
      <w:r w:rsidRPr="009D6790">
        <w:rPr>
          <w:spacing w:val="0"/>
          <w:lang w:val="ru-RU"/>
        </w:rPr>
        <w:t>(</w:t>
      </w:r>
      <w:r w:rsidRPr="009D6790">
        <w:rPr>
          <w:spacing w:val="0"/>
        </w:rPr>
        <w:t>passive</w:t>
      </w:r>
      <w:r w:rsidRPr="009D6790">
        <w:rPr>
          <w:spacing w:val="0"/>
          <w:lang w:val="ru-RU"/>
        </w:rPr>
        <w:t xml:space="preserve"> </w:t>
      </w:r>
      <w:r w:rsidRPr="009D6790">
        <w:rPr>
          <w:spacing w:val="0"/>
        </w:rPr>
        <w:t>meaning</w:t>
      </w:r>
      <w:r w:rsidRPr="009D6790">
        <w:rPr>
          <w:spacing w:val="0"/>
          <w:lang w:val="ru-RU"/>
        </w:rPr>
        <w:t>)</w:t>
      </w:r>
    </w:p>
    <w:p w:rsidR="0003091A" w:rsidRPr="009D6790" w:rsidRDefault="0003091A" w:rsidP="005A3ADD">
      <w:pPr>
        <w:pStyle w:val="5"/>
        <w:rPr>
          <w:spacing w:val="0"/>
        </w:rPr>
      </w:pPr>
      <w:r w:rsidRPr="009D6790">
        <w:rPr>
          <w:spacing w:val="0"/>
        </w:rPr>
        <w:t xml:space="preserve">Причастие в </w:t>
      </w:r>
      <w:r w:rsidR="005A3ADD" w:rsidRPr="009D6790">
        <w:rPr>
          <w:spacing w:val="0"/>
        </w:rPr>
        <w:t>англий</w:t>
      </w:r>
      <w:r w:rsidRPr="009D6790">
        <w:rPr>
          <w:spacing w:val="0"/>
        </w:rPr>
        <w:t xml:space="preserve">ском языке имеет 2 формы – </w:t>
      </w:r>
      <w:r w:rsidR="005A3ADD" w:rsidRPr="009D6790">
        <w:rPr>
          <w:spacing w:val="0"/>
        </w:rPr>
        <w:t>про</w:t>
      </w:r>
      <w:r w:rsidRPr="009D6790">
        <w:rPr>
          <w:spacing w:val="0"/>
        </w:rPr>
        <w:t>стую (</w:t>
      </w:r>
      <w:proofErr w:type="spellStart"/>
      <w:r w:rsidRPr="009D6790">
        <w:rPr>
          <w:rStyle w:val="a4"/>
          <w:spacing w:val="0"/>
        </w:rPr>
        <w:t>Simple</w:t>
      </w:r>
      <w:proofErr w:type="spellEnd"/>
      <w:r w:rsidRPr="009D6790">
        <w:rPr>
          <w:spacing w:val="0"/>
        </w:rPr>
        <w:t xml:space="preserve">) и </w:t>
      </w:r>
      <w:r w:rsidR="005A3ADD" w:rsidRPr="009D6790">
        <w:rPr>
          <w:spacing w:val="0"/>
        </w:rPr>
        <w:t>слож</w:t>
      </w:r>
      <w:r w:rsidRPr="009D6790">
        <w:rPr>
          <w:spacing w:val="0"/>
        </w:rPr>
        <w:t>ную (</w:t>
      </w:r>
      <w:proofErr w:type="spellStart"/>
      <w:r w:rsidRPr="009D6790">
        <w:rPr>
          <w:rStyle w:val="a4"/>
          <w:spacing w:val="0"/>
        </w:rPr>
        <w:t>Compound</w:t>
      </w:r>
      <w:proofErr w:type="spellEnd"/>
      <w:r w:rsidRPr="009D6790">
        <w:rPr>
          <w:spacing w:val="0"/>
        </w:rPr>
        <w:t>).</w:t>
      </w:r>
    </w:p>
    <w:p w:rsidR="0003091A" w:rsidRPr="009D6790" w:rsidRDefault="005A3ADD" w:rsidP="005A3ADD">
      <w:pPr>
        <w:pStyle w:val="32"/>
        <w:rPr>
          <w:spacing w:val="0"/>
          <w:lang w:val="ru-RU"/>
        </w:rPr>
      </w:pPr>
      <w:r w:rsidRPr="009D6790">
        <w:rPr>
          <w:spacing w:val="0"/>
          <w:lang w:val="ru-RU"/>
        </w:rPr>
        <w:t>Про</w:t>
      </w:r>
      <w:r w:rsidR="0003091A" w:rsidRPr="009D6790">
        <w:rPr>
          <w:spacing w:val="0"/>
          <w:lang w:val="ru-RU"/>
        </w:rPr>
        <w:t xml:space="preserve">стые формы </w:t>
      </w:r>
      <w:r w:rsidRPr="009D6790">
        <w:rPr>
          <w:spacing w:val="0"/>
          <w:lang w:val="ru-RU"/>
        </w:rPr>
        <w:t>используют</w:t>
      </w:r>
      <w:r w:rsidR="0003091A" w:rsidRPr="009D6790">
        <w:rPr>
          <w:spacing w:val="0"/>
          <w:lang w:val="ru-RU"/>
        </w:rPr>
        <w:t xml:space="preserve">ся при </w:t>
      </w:r>
      <w:r w:rsidRPr="009D6790">
        <w:rPr>
          <w:spacing w:val="0"/>
          <w:lang w:val="ru-RU"/>
        </w:rPr>
        <w:t>образова</w:t>
      </w:r>
      <w:r w:rsidR="0003091A" w:rsidRPr="009D6790">
        <w:rPr>
          <w:spacing w:val="0"/>
          <w:lang w:val="ru-RU"/>
        </w:rPr>
        <w:t xml:space="preserve">нии </w:t>
      </w:r>
      <w:r w:rsidRPr="009D6790">
        <w:rPr>
          <w:spacing w:val="0"/>
          <w:lang w:val="ru-RU"/>
        </w:rPr>
        <w:t>времен</w:t>
      </w:r>
      <w:r w:rsidR="0003091A" w:rsidRPr="009D6790">
        <w:rPr>
          <w:spacing w:val="0"/>
          <w:lang w:val="ru-RU"/>
        </w:rPr>
        <w:t xml:space="preserve">ных форм, а также в </w:t>
      </w:r>
      <w:r w:rsidRPr="009D6790">
        <w:rPr>
          <w:spacing w:val="0"/>
          <w:lang w:val="ru-RU"/>
        </w:rPr>
        <w:t>функ</w:t>
      </w:r>
      <w:r w:rsidR="0003091A" w:rsidRPr="009D6790">
        <w:rPr>
          <w:spacing w:val="0"/>
          <w:lang w:val="ru-RU"/>
        </w:rPr>
        <w:t xml:space="preserve">ции </w:t>
      </w:r>
      <w:r w:rsidRPr="009D6790">
        <w:rPr>
          <w:spacing w:val="0"/>
          <w:lang w:val="ru-RU"/>
        </w:rPr>
        <w:t>определе</w:t>
      </w:r>
      <w:r w:rsidR="0003091A" w:rsidRPr="009D6790">
        <w:rPr>
          <w:spacing w:val="0"/>
          <w:lang w:val="ru-RU"/>
        </w:rPr>
        <w:t xml:space="preserve">ния и </w:t>
      </w:r>
      <w:r w:rsidRPr="009D6790">
        <w:rPr>
          <w:spacing w:val="0"/>
          <w:lang w:val="ru-RU"/>
        </w:rPr>
        <w:t>обстоятель</w:t>
      </w:r>
      <w:r w:rsidR="0003091A" w:rsidRPr="009D6790">
        <w:rPr>
          <w:spacing w:val="0"/>
          <w:lang w:val="ru-RU"/>
        </w:rPr>
        <w:t>ства в пред</w:t>
      </w:r>
      <w:r w:rsidRPr="009D6790">
        <w:rPr>
          <w:spacing w:val="0"/>
          <w:lang w:val="ru-RU"/>
        </w:rPr>
        <w:t>ложени</w:t>
      </w:r>
      <w:r w:rsidR="0003091A" w:rsidRPr="009D6790">
        <w:rPr>
          <w:spacing w:val="0"/>
          <w:lang w:val="ru-RU"/>
        </w:rPr>
        <w:t>ях.</w:t>
      </w:r>
    </w:p>
    <w:p w:rsidR="0003091A" w:rsidRPr="009D6790" w:rsidRDefault="005A3ADD" w:rsidP="005A3ADD">
      <w:pPr>
        <w:pStyle w:val="32"/>
        <w:rPr>
          <w:spacing w:val="0"/>
          <w:lang w:val="ru-RU"/>
        </w:rPr>
      </w:pPr>
      <w:r w:rsidRPr="009D6790">
        <w:rPr>
          <w:spacing w:val="0"/>
          <w:lang w:val="ru-RU"/>
        </w:rPr>
        <w:t>Слож</w:t>
      </w:r>
      <w:r w:rsidR="0003091A" w:rsidRPr="009D6790">
        <w:rPr>
          <w:spacing w:val="0"/>
          <w:lang w:val="ru-RU"/>
        </w:rPr>
        <w:t xml:space="preserve">ные формы </w:t>
      </w:r>
      <w:r w:rsidRPr="009D6790">
        <w:rPr>
          <w:spacing w:val="0"/>
          <w:lang w:val="ru-RU"/>
        </w:rPr>
        <w:t>используют</w:t>
      </w:r>
      <w:r w:rsidR="0003091A" w:rsidRPr="009D6790">
        <w:rPr>
          <w:spacing w:val="0"/>
          <w:lang w:val="ru-RU"/>
        </w:rPr>
        <w:t xml:space="preserve">ся редко, как </w:t>
      </w:r>
      <w:r w:rsidRPr="009D6790">
        <w:rPr>
          <w:spacing w:val="0"/>
          <w:lang w:val="ru-RU"/>
        </w:rPr>
        <w:t>прави</w:t>
      </w:r>
      <w:r w:rsidR="0003091A" w:rsidRPr="009D6790">
        <w:rPr>
          <w:spacing w:val="0"/>
          <w:lang w:val="ru-RU"/>
        </w:rPr>
        <w:t xml:space="preserve">ло, в </w:t>
      </w:r>
      <w:r w:rsidRPr="009D6790">
        <w:rPr>
          <w:spacing w:val="0"/>
          <w:lang w:val="ru-RU"/>
        </w:rPr>
        <w:t>причаст</w:t>
      </w:r>
      <w:r w:rsidR="0003091A" w:rsidRPr="009D6790">
        <w:rPr>
          <w:spacing w:val="0"/>
          <w:lang w:val="ru-RU"/>
        </w:rPr>
        <w:t xml:space="preserve">ных </w:t>
      </w:r>
      <w:r w:rsidRPr="009D6790">
        <w:rPr>
          <w:spacing w:val="0"/>
          <w:lang w:val="ru-RU"/>
        </w:rPr>
        <w:t>оборо</w:t>
      </w:r>
      <w:r w:rsidR="0003091A" w:rsidRPr="009D6790">
        <w:rPr>
          <w:spacing w:val="0"/>
          <w:lang w:val="ru-RU"/>
        </w:rPr>
        <w:t>тах.</w:t>
      </w:r>
    </w:p>
    <w:p w:rsidR="0003091A" w:rsidRPr="009D6790" w:rsidRDefault="0003091A" w:rsidP="005A3ADD">
      <w:pPr>
        <w:pStyle w:val="32"/>
        <w:rPr>
          <w:spacing w:val="0"/>
          <w:lang w:val="ru-RU"/>
        </w:rPr>
      </w:pPr>
      <w:r w:rsidRPr="009D6790">
        <w:rPr>
          <w:spacing w:val="0"/>
          <w:lang w:val="ru-RU"/>
        </w:rPr>
        <w:t>Простую форму причастия (</w:t>
      </w:r>
      <w:r w:rsidRPr="009D6790">
        <w:rPr>
          <w:spacing w:val="0"/>
        </w:rPr>
        <w:t>Indefinite</w:t>
      </w:r>
      <w:r w:rsidRPr="009D6790">
        <w:rPr>
          <w:spacing w:val="0"/>
          <w:lang w:val="ru-RU"/>
        </w:rPr>
        <w:t xml:space="preserve"> </w:t>
      </w:r>
      <w:r w:rsidRPr="009D6790">
        <w:rPr>
          <w:spacing w:val="0"/>
        </w:rPr>
        <w:t>Active</w:t>
      </w:r>
      <w:r w:rsidRPr="009D6790">
        <w:rPr>
          <w:spacing w:val="0"/>
          <w:lang w:val="ru-RU"/>
        </w:rPr>
        <w:t xml:space="preserve">) можно переводить причастием (определение) или деепричастием (обстоятельство), его сложные формы обычно следует переводить сказуемым в придаточных предложениях, учитывая при этом, что: </w:t>
      </w:r>
    </w:p>
    <w:p w:rsidR="0003091A" w:rsidRPr="009D6790" w:rsidRDefault="0003091A" w:rsidP="005A3ADD">
      <w:pPr>
        <w:pStyle w:val="32"/>
        <w:rPr>
          <w:spacing w:val="0"/>
          <w:lang w:val="ru-RU"/>
        </w:rPr>
      </w:pPr>
      <w:r w:rsidRPr="009D6790">
        <w:rPr>
          <w:spacing w:val="0"/>
          <w:lang w:val="ru-RU"/>
        </w:rPr>
        <w:t xml:space="preserve">• форма </w:t>
      </w:r>
      <w:r w:rsidRPr="009D6790">
        <w:rPr>
          <w:spacing w:val="0"/>
        </w:rPr>
        <w:t>Indefinite</w:t>
      </w:r>
      <w:r w:rsidRPr="009D6790">
        <w:rPr>
          <w:spacing w:val="0"/>
          <w:lang w:val="ru-RU"/>
        </w:rPr>
        <w:t xml:space="preserve"> употребляется, когда действие причастия происходит одновременно с действием сказуемого; </w:t>
      </w:r>
    </w:p>
    <w:p w:rsidR="0003091A" w:rsidRPr="009D6790" w:rsidRDefault="0003091A" w:rsidP="005A3ADD">
      <w:pPr>
        <w:pStyle w:val="32"/>
        <w:rPr>
          <w:spacing w:val="0"/>
          <w:lang w:val="ru-RU"/>
        </w:rPr>
      </w:pPr>
      <w:r w:rsidRPr="009D6790">
        <w:rPr>
          <w:spacing w:val="0"/>
          <w:lang w:val="ru-RU"/>
        </w:rPr>
        <w:t xml:space="preserve">• форма </w:t>
      </w:r>
      <w:r w:rsidRPr="009D6790">
        <w:rPr>
          <w:spacing w:val="0"/>
        </w:rPr>
        <w:t>Perfect</w:t>
      </w:r>
      <w:r w:rsidRPr="009D6790">
        <w:rPr>
          <w:spacing w:val="0"/>
          <w:lang w:val="ru-RU"/>
        </w:rPr>
        <w:t xml:space="preserve"> — когда действие причастия происходит (или заканчивается) раньше действия сказуемого; </w:t>
      </w:r>
    </w:p>
    <w:p w:rsidR="0003091A" w:rsidRPr="009D6790" w:rsidRDefault="0003091A" w:rsidP="005A3ADD">
      <w:pPr>
        <w:pStyle w:val="32"/>
        <w:rPr>
          <w:spacing w:val="0"/>
          <w:lang w:val="ru-RU"/>
        </w:rPr>
      </w:pPr>
      <w:r w:rsidRPr="009D6790">
        <w:rPr>
          <w:spacing w:val="0"/>
          <w:lang w:val="ru-RU"/>
        </w:rPr>
        <w:t xml:space="preserve">• форма </w:t>
      </w:r>
      <w:r w:rsidRPr="009D6790">
        <w:rPr>
          <w:spacing w:val="0"/>
        </w:rPr>
        <w:t>Passive</w:t>
      </w:r>
      <w:r w:rsidRPr="009D6790">
        <w:rPr>
          <w:spacing w:val="0"/>
          <w:lang w:val="ru-RU"/>
        </w:rPr>
        <w:t xml:space="preserve"> — когда действие причастия, которое становится при переводе сказуемым, направлено на подлежащее придаточного предложения, которое образуется в результате перевода причастного оборота</w:t>
      </w:r>
    </w:p>
    <w:p w:rsidR="0003091A" w:rsidRPr="009D6790" w:rsidRDefault="0003091A" w:rsidP="005A3ADD">
      <w:pPr>
        <w:pStyle w:val="32"/>
        <w:rPr>
          <w:color w:val="000000"/>
          <w:spacing w:val="0"/>
          <w:lang w:val="ru-RU"/>
        </w:rPr>
      </w:pPr>
      <w:r w:rsidRPr="009D6790">
        <w:rPr>
          <w:color w:val="000000"/>
          <w:spacing w:val="0"/>
        </w:rPr>
        <w:t>The property depends on the substances being used.</w:t>
      </w:r>
      <w:r w:rsidRPr="009D6790">
        <w:rPr>
          <w:color w:val="000000"/>
          <w:spacing w:val="0"/>
        </w:rPr>
        <w:br/>
      </w:r>
      <w:r w:rsidRPr="009D6790">
        <w:rPr>
          <w:color w:val="000000"/>
          <w:spacing w:val="0"/>
          <w:lang w:val="ru-RU"/>
        </w:rPr>
        <w:t>Это свойство зависит от веществ, которые используются (от используемых веществ).</w:t>
      </w:r>
    </w:p>
    <w:p w:rsidR="0003091A" w:rsidRPr="009D6790" w:rsidRDefault="0003091A" w:rsidP="005A3ADD">
      <w:pPr>
        <w:pStyle w:val="32"/>
        <w:rPr>
          <w:spacing w:val="0"/>
          <w:lang w:val="ru-RU"/>
        </w:rPr>
      </w:pPr>
      <w:r w:rsidRPr="009D6790">
        <w:rPr>
          <w:spacing w:val="0"/>
          <w:lang w:val="ru-RU"/>
        </w:rPr>
        <w:t xml:space="preserve">В этом примере причастие в форме </w:t>
      </w:r>
      <w:r w:rsidRPr="009D6790">
        <w:rPr>
          <w:spacing w:val="0"/>
        </w:rPr>
        <w:t>Indefinite</w:t>
      </w:r>
      <w:r w:rsidRPr="009D6790">
        <w:rPr>
          <w:spacing w:val="0"/>
          <w:lang w:val="ru-RU"/>
        </w:rPr>
        <w:t xml:space="preserve"> (</w:t>
      </w:r>
      <w:r w:rsidRPr="009D6790">
        <w:rPr>
          <w:spacing w:val="0"/>
        </w:rPr>
        <w:t>being</w:t>
      </w:r>
      <w:r w:rsidRPr="009D6790">
        <w:rPr>
          <w:spacing w:val="0"/>
          <w:lang w:val="ru-RU"/>
        </w:rPr>
        <w:t xml:space="preserve"> </w:t>
      </w:r>
      <w:r w:rsidRPr="009D6790">
        <w:rPr>
          <w:spacing w:val="0"/>
        </w:rPr>
        <w:t>used</w:t>
      </w:r>
      <w:r w:rsidRPr="009D6790">
        <w:rPr>
          <w:spacing w:val="0"/>
          <w:lang w:val="ru-RU"/>
        </w:rPr>
        <w:t>) переводится глаголом-сказуемым придаточного предложения в настоящем времени (используются), поскольку сказуемое английского предложения имеет форму настоящего времени (</w:t>
      </w:r>
      <w:r w:rsidRPr="009D6790">
        <w:rPr>
          <w:spacing w:val="0"/>
        </w:rPr>
        <w:t>depends</w:t>
      </w:r>
      <w:r w:rsidRPr="009D6790">
        <w:rPr>
          <w:spacing w:val="0"/>
          <w:lang w:val="ru-RU"/>
        </w:rPr>
        <w:t xml:space="preserve">). </w:t>
      </w:r>
    </w:p>
    <w:p w:rsidR="0003091A" w:rsidRPr="009D6790" w:rsidRDefault="0003091A" w:rsidP="005A3ADD">
      <w:pPr>
        <w:pStyle w:val="32"/>
        <w:rPr>
          <w:spacing w:val="0"/>
          <w:lang w:val="ru-RU"/>
        </w:rPr>
      </w:pPr>
      <w:r w:rsidRPr="009D6790">
        <w:rPr>
          <w:spacing w:val="0"/>
        </w:rPr>
        <w:t xml:space="preserve">Being invited to the conference he left for Moscow. </w:t>
      </w:r>
      <w:r w:rsidRPr="009D6790">
        <w:rPr>
          <w:spacing w:val="0"/>
        </w:rPr>
        <w:br/>
      </w:r>
      <w:r w:rsidRPr="009D6790">
        <w:rPr>
          <w:spacing w:val="0"/>
          <w:lang w:val="ru-RU"/>
        </w:rPr>
        <w:t xml:space="preserve">Так как его пригласили на конференцию, он уехал в Москву. </w:t>
      </w:r>
    </w:p>
    <w:p w:rsidR="0003091A" w:rsidRPr="009D6790" w:rsidRDefault="0003091A" w:rsidP="005A3ADD">
      <w:pPr>
        <w:pStyle w:val="32"/>
        <w:rPr>
          <w:spacing w:val="0"/>
          <w:lang w:val="ru-RU"/>
        </w:rPr>
      </w:pPr>
      <w:r w:rsidRPr="009D6790">
        <w:rPr>
          <w:spacing w:val="0"/>
          <w:lang w:val="ru-RU"/>
        </w:rPr>
        <w:t xml:space="preserve">Здесь причастие в форме </w:t>
      </w:r>
      <w:r w:rsidRPr="009D6790">
        <w:rPr>
          <w:spacing w:val="0"/>
        </w:rPr>
        <w:t>Indefinite</w:t>
      </w:r>
      <w:r w:rsidRPr="009D6790">
        <w:rPr>
          <w:spacing w:val="0"/>
          <w:lang w:val="ru-RU"/>
        </w:rPr>
        <w:t xml:space="preserve"> (</w:t>
      </w:r>
      <w:r w:rsidRPr="009D6790">
        <w:rPr>
          <w:spacing w:val="0"/>
        </w:rPr>
        <w:t>being</w:t>
      </w:r>
      <w:r w:rsidRPr="009D6790">
        <w:rPr>
          <w:spacing w:val="0"/>
          <w:lang w:val="ru-RU"/>
        </w:rPr>
        <w:t xml:space="preserve"> </w:t>
      </w:r>
      <w:r w:rsidRPr="009D6790">
        <w:rPr>
          <w:spacing w:val="0"/>
        </w:rPr>
        <w:t>invited</w:t>
      </w:r>
      <w:r w:rsidRPr="009D6790">
        <w:rPr>
          <w:spacing w:val="0"/>
          <w:lang w:val="ru-RU"/>
        </w:rPr>
        <w:t>) переводится глаголом-сказуемым в прошедшем времени (пригласили), поскольку сказуемое английского предложения стоит в прошедшем времени (</w:t>
      </w:r>
      <w:r w:rsidRPr="009D6790">
        <w:rPr>
          <w:spacing w:val="0"/>
        </w:rPr>
        <w:t>left</w:t>
      </w:r>
      <w:r w:rsidRPr="009D6790">
        <w:rPr>
          <w:spacing w:val="0"/>
          <w:lang w:val="ru-RU"/>
        </w:rPr>
        <w:t>).</w:t>
      </w:r>
    </w:p>
    <w:p w:rsidR="0003091A" w:rsidRPr="009D6790" w:rsidRDefault="0003091A" w:rsidP="005A3ADD">
      <w:pPr>
        <w:pStyle w:val="32"/>
        <w:rPr>
          <w:spacing w:val="0"/>
          <w:lang w:val="ru-RU"/>
        </w:rPr>
      </w:pPr>
      <w:r w:rsidRPr="009D6790">
        <w:rPr>
          <w:spacing w:val="0"/>
        </w:rPr>
        <w:t xml:space="preserve">Having been warmed to 0°C (zero) the ice began to melt. </w:t>
      </w:r>
      <w:r w:rsidRPr="009D6790">
        <w:rPr>
          <w:spacing w:val="0"/>
        </w:rPr>
        <w:br/>
      </w:r>
      <w:r w:rsidRPr="009D6790">
        <w:rPr>
          <w:spacing w:val="0"/>
          <w:lang w:val="ru-RU"/>
        </w:rPr>
        <w:t xml:space="preserve">После того как лед нагрели до нуля градусов, он начал таять. </w:t>
      </w:r>
    </w:p>
    <w:p w:rsidR="0003091A" w:rsidRPr="009D6790" w:rsidRDefault="0003091A" w:rsidP="005A3ADD">
      <w:pPr>
        <w:pStyle w:val="32"/>
        <w:rPr>
          <w:spacing w:val="0"/>
          <w:lang w:val="ru-RU"/>
        </w:rPr>
      </w:pPr>
      <w:r w:rsidRPr="009D6790">
        <w:rPr>
          <w:spacing w:val="0"/>
          <w:lang w:val="ru-RU"/>
        </w:rPr>
        <w:t xml:space="preserve">В данном примере используется союз после того как, чтобы показать, что действие, выраженное причастием </w:t>
      </w:r>
      <w:r w:rsidRPr="009D6790">
        <w:rPr>
          <w:spacing w:val="0"/>
        </w:rPr>
        <w:t>I</w:t>
      </w:r>
      <w:r w:rsidRPr="009D6790">
        <w:rPr>
          <w:spacing w:val="0"/>
          <w:lang w:val="ru-RU"/>
        </w:rPr>
        <w:t xml:space="preserve"> в форме </w:t>
      </w:r>
      <w:r w:rsidRPr="009D6790">
        <w:rPr>
          <w:spacing w:val="0"/>
        </w:rPr>
        <w:t>Perfect</w:t>
      </w:r>
      <w:r w:rsidRPr="009D6790">
        <w:rPr>
          <w:spacing w:val="0"/>
          <w:lang w:val="ru-RU"/>
        </w:rPr>
        <w:t xml:space="preserve"> (</w:t>
      </w:r>
      <w:r w:rsidRPr="009D6790">
        <w:rPr>
          <w:spacing w:val="0"/>
        </w:rPr>
        <w:t>having</w:t>
      </w:r>
      <w:r w:rsidRPr="009D6790">
        <w:rPr>
          <w:spacing w:val="0"/>
          <w:lang w:val="ru-RU"/>
        </w:rPr>
        <w:t xml:space="preserve"> </w:t>
      </w:r>
      <w:r w:rsidRPr="009D6790">
        <w:rPr>
          <w:spacing w:val="0"/>
        </w:rPr>
        <w:t>been</w:t>
      </w:r>
      <w:r w:rsidRPr="009D6790">
        <w:rPr>
          <w:spacing w:val="0"/>
          <w:lang w:val="ru-RU"/>
        </w:rPr>
        <w:t xml:space="preserve"> </w:t>
      </w:r>
      <w:r w:rsidRPr="009D6790">
        <w:rPr>
          <w:spacing w:val="0"/>
        </w:rPr>
        <w:t>warmed</w:t>
      </w:r>
      <w:r w:rsidRPr="009D6790">
        <w:rPr>
          <w:spacing w:val="0"/>
          <w:lang w:val="ru-RU"/>
        </w:rPr>
        <w:t>), произошло раньше действия сказуемого, выраженного глаголом в прошедшем времени (</w:t>
      </w:r>
      <w:r w:rsidRPr="009D6790">
        <w:rPr>
          <w:spacing w:val="0"/>
        </w:rPr>
        <w:t>began</w:t>
      </w:r>
      <w:r w:rsidRPr="009D6790">
        <w:rPr>
          <w:spacing w:val="0"/>
          <w:lang w:val="ru-RU"/>
        </w:rPr>
        <w:t>).</w:t>
      </w:r>
    </w:p>
    <w:p w:rsidR="0003091A" w:rsidRPr="009D6790" w:rsidRDefault="0003091A" w:rsidP="005A3ADD">
      <w:pPr>
        <w:pStyle w:val="32"/>
        <w:rPr>
          <w:spacing w:val="0"/>
          <w:shd w:val="clear" w:color="auto" w:fill="FFFFFF"/>
          <w:lang w:val="ru-RU"/>
        </w:rPr>
      </w:pPr>
      <w:r w:rsidRPr="009D6790">
        <w:rPr>
          <w:spacing w:val="0"/>
          <w:shd w:val="clear" w:color="auto" w:fill="FFFFFF"/>
          <w:lang w:val="ru-RU"/>
        </w:rPr>
        <w:t xml:space="preserve">Причастия часто </w:t>
      </w:r>
      <w:r w:rsidR="005A3ADD" w:rsidRPr="009D6790">
        <w:rPr>
          <w:spacing w:val="0"/>
          <w:shd w:val="clear" w:color="auto" w:fill="FFFFFF"/>
          <w:lang w:val="ru-RU"/>
        </w:rPr>
        <w:t>использу</w:t>
      </w:r>
      <w:r w:rsidRPr="009D6790">
        <w:rPr>
          <w:spacing w:val="0"/>
          <w:shd w:val="clear" w:color="auto" w:fill="FFFFFF"/>
          <w:lang w:val="ru-RU"/>
        </w:rPr>
        <w:t>ю</w:t>
      </w:r>
      <w:r w:rsidR="005A3ADD" w:rsidRPr="009D6790">
        <w:rPr>
          <w:spacing w:val="0"/>
          <w:shd w:val="clear" w:color="auto" w:fill="FFFFFF"/>
          <w:lang w:val="ru-RU"/>
        </w:rPr>
        <w:t>т</w:t>
      </w:r>
      <w:r w:rsidRPr="009D6790">
        <w:rPr>
          <w:spacing w:val="0"/>
          <w:shd w:val="clear" w:color="auto" w:fill="FFFFFF"/>
          <w:lang w:val="ru-RU"/>
        </w:rPr>
        <w:t xml:space="preserve">ся в </w:t>
      </w:r>
      <w:r w:rsidR="005A3ADD" w:rsidRPr="009D6790">
        <w:rPr>
          <w:spacing w:val="0"/>
          <w:shd w:val="clear" w:color="auto" w:fill="FFFFFF"/>
          <w:lang w:val="ru-RU"/>
        </w:rPr>
        <w:t>литератур</w:t>
      </w:r>
      <w:r w:rsidRPr="009D6790">
        <w:rPr>
          <w:spacing w:val="0"/>
          <w:shd w:val="clear" w:color="auto" w:fill="FFFFFF"/>
          <w:lang w:val="ru-RU"/>
        </w:rPr>
        <w:t xml:space="preserve">ной и </w:t>
      </w:r>
      <w:r w:rsidR="005A3ADD" w:rsidRPr="009D6790">
        <w:rPr>
          <w:spacing w:val="0"/>
          <w:shd w:val="clear" w:color="auto" w:fill="FFFFFF"/>
          <w:lang w:val="ru-RU"/>
        </w:rPr>
        <w:t>науч</w:t>
      </w:r>
      <w:r w:rsidRPr="009D6790">
        <w:rPr>
          <w:spacing w:val="0"/>
          <w:shd w:val="clear" w:color="auto" w:fill="FFFFFF"/>
          <w:lang w:val="ru-RU"/>
        </w:rPr>
        <w:t xml:space="preserve">ной речи. В то же время они не очень </w:t>
      </w:r>
      <w:r w:rsidR="005A3ADD" w:rsidRPr="009D6790">
        <w:rPr>
          <w:spacing w:val="0"/>
          <w:shd w:val="clear" w:color="auto" w:fill="FFFFFF"/>
          <w:lang w:val="ru-RU"/>
        </w:rPr>
        <w:t>распростране</w:t>
      </w:r>
      <w:r w:rsidRPr="009D6790">
        <w:rPr>
          <w:spacing w:val="0"/>
          <w:shd w:val="clear" w:color="auto" w:fill="FFFFFF"/>
          <w:lang w:val="ru-RU"/>
        </w:rPr>
        <w:t xml:space="preserve">ны в </w:t>
      </w:r>
      <w:r w:rsidR="005A3ADD" w:rsidRPr="009D6790">
        <w:rPr>
          <w:spacing w:val="0"/>
          <w:shd w:val="clear" w:color="auto" w:fill="FFFFFF"/>
          <w:lang w:val="ru-RU"/>
        </w:rPr>
        <w:t>повседнев</w:t>
      </w:r>
      <w:r w:rsidRPr="009D6790">
        <w:rPr>
          <w:spacing w:val="0"/>
          <w:shd w:val="clear" w:color="auto" w:fill="FFFFFF"/>
          <w:lang w:val="ru-RU"/>
        </w:rPr>
        <w:t>ной речи.</w:t>
      </w:r>
    </w:p>
    <w:p w:rsidR="0003091A" w:rsidRPr="009D6790" w:rsidRDefault="0003091A" w:rsidP="005A3ADD">
      <w:pPr>
        <w:pStyle w:val="32"/>
        <w:rPr>
          <w:spacing w:val="0"/>
          <w:lang w:val="ru-RU"/>
        </w:rPr>
      </w:pPr>
      <w:r w:rsidRPr="009D6790">
        <w:rPr>
          <w:spacing w:val="0"/>
          <w:lang w:val="ru-RU"/>
        </w:rPr>
        <w:t xml:space="preserve">Причастная конструкция, то </w:t>
      </w:r>
      <w:r w:rsidR="005A3ADD" w:rsidRPr="009D6790">
        <w:rPr>
          <w:spacing w:val="0"/>
          <w:lang w:val="ru-RU"/>
        </w:rPr>
        <w:t>есть</w:t>
      </w:r>
      <w:r w:rsidRPr="009D6790">
        <w:rPr>
          <w:spacing w:val="0"/>
          <w:lang w:val="ru-RU"/>
        </w:rPr>
        <w:t xml:space="preserve"> причастие с зависимыми словами, может выступать в роли определения (</w:t>
      </w:r>
      <w:r w:rsidRPr="009D6790">
        <w:rPr>
          <w:spacing w:val="0"/>
        </w:rPr>
        <w:t>the</w:t>
      </w:r>
      <w:r w:rsidRPr="009D6790">
        <w:rPr>
          <w:spacing w:val="0"/>
          <w:lang w:val="ru-RU"/>
        </w:rPr>
        <w:t xml:space="preserve"> </w:t>
      </w:r>
      <w:r w:rsidRPr="009D6790">
        <w:rPr>
          <w:spacing w:val="0"/>
        </w:rPr>
        <w:t>girl</w:t>
      </w:r>
      <w:r w:rsidRPr="009D6790">
        <w:rPr>
          <w:spacing w:val="0"/>
          <w:lang w:val="ru-RU"/>
        </w:rPr>
        <w:t xml:space="preserve"> </w:t>
      </w:r>
      <w:r w:rsidRPr="009D6790">
        <w:rPr>
          <w:spacing w:val="0"/>
        </w:rPr>
        <w:t>sitting</w:t>
      </w:r>
      <w:r w:rsidRPr="009D6790">
        <w:rPr>
          <w:spacing w:val="0"/>
          <w:lang w:val="ru-RU"/>
        </w:rPr>
        <w:t xml:space="preserve"> </w:t>
      </w:r>
      <w:r w:rsidRPr="009D6790">
        <w:rPr>
          <w:spacing w:val="0"/>
        </w:rPr>
        <w:t>at</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table</w:t>
      </w:r>
      <w:r w:rsidRPr="009D6790">
        <w:rPr>
          <w:spacing w:val="0"/>
          <w:lang w:val="ru-RU"/>
        </w:rPr>
        <w:t xml:space="preserve">; девушка, сидящая за столом) или </w:t>
      </w:r>
      <w:r w:rsidRPr="009D6790">
        <w:rPr>
          <w:spacing w:val="0"/>
          <w:lang w:val="ru-RU"/>
        </w:rPr>
        <w:lastRenderedPageBreak/>
        <w:t>обстоятельства (</w:t>
      </w:r>
      <w:r w:rsidRPr="009D6790">
        <w:rPr>
          <w:spacing w:val="0"/>
        </w:rPr>
        <w:t>standing</w:t>
      </w:r>
      <w:r w:rsidRPr="009D6790">
        <w:rPr>
          <w:spacing w:val="0"/>
          <w:lang w:val="ru-RU"/>
        </w:rPr>
        <w:t xml:space="preserve"> </w:t>
      </w:r>
      <w:r w:rsidRPr="009D6790">
        <w:rPr>
          <w:spacing w:val="0"/>
        </w:rPr>
        <w:t>by</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window</w:t>
      </w:r>
      <w:r w:rsidRPr="009D6790">
        <w:rPr>
          <w:spacing w:val="0"/>
          <w:lang w:val="ru-RU"/>
        </w:rPr>
        <w:t xml:space="preserve">, </w:t>
      </w:r>
      <w:r w:rsidRPr="009D6790">
        <w:rPr>
          <w:spacing w:val="0"/>
        </w:rPr>
        <w:t>she</w:t>
      </w:r>
      <w:r w:rsidRPr="009D6790">
        <w:rPr>
          <w:spacing w:val="0"/>
          <w:lang w:val="ru-RU"/>
        </w:rPr>
        <w:t xml:space="preserve"> </w:t>
      </w:r>
      <w:r w:rsidRPr="009D6790">
        <w:rPr>
          <w:spacing w:val="0"/>
        </w:rPr>
        <w:t>watched</w:t>
      </w:r>
      <w:r w:rsidRPr="009D6790">
        <w:rPr>
          <w:spacing w:val="0"/>
          <w:lang w:val="ru-RU"/>
        </w:rPr>
        <w:t xml:space="preserve"> </w:t>
      </w:r>
      <w:r w:rsidRPr="009D6790">
        <w:rPr>
          <w:spacing w:val="0"/>
        </w:rPr>
        <w:t>the</w:t>
      </w:r>
      <w:r w:rsidRPr="009D6790">
        <w:rPr>
          <w:spacing w:val="0"/>
          <w:lang w:val="ru-RU"/>
        </w:rPr>
        <w:t xml:space="preserve"> </w:t>
      </w:r>
      <w:r w:rsidRPr="009D6790">
        <w:rPr>
          <w:spacing w:val="0"/>
        </w:rPr>
        <w:t>birds</w:t>
      </w:r>
      <w:r w:rsidRPr="009D6790">
        <w:rPr>
          <w:spacing w:val="0"/>
          <w:lang w:val="ru-RU"/>
        </w:rPr>
        <w:t xml:space="preserve">; стоя у окна, она наблюдала за птицами). </w:t>
      </w:r>
    </w:p>
    <w:p w:rsidR="0003091A" w:rsidRPr="009D6790" w:rsidRDefault="0003091A" w:rsidP="005A3ADD">
      <w:pPr>
        <w:pStyle w:val="32"/>
        <w:rPr>
          <w:spacing w:val="0"/>
        </w:rPr>
      </w:pPr>
      <w:r w:rsidRPr="009D6790">
        <w:rPr>
          <w:spacing w:val="0"/>
        </w:rPr>
        <w:t>English verbs have two participles: the present participle (typing, writing) and the past participle (typed, written). Participles have some qualities of verbs and are used in the formation of the continuous, perfect and perfect continuous tenses (he is typing; he has written a letter).</w:t>
      </w:r>
    </w:p>
    <w:p w:rsidR="0003091A" w:rsidRPr="009D6790" w:rsidRDefault="0003091A" w:rsidP="005A3ADD">
      <w:pPr>
        <w:pStyle w:val="32"/>
        <w:rPr>
          <w:spacing w:val="0"/>
        </w:rPr>
      </w:pPr>
      <w:r w:rsidRPr="009D6790">
        <w:rPr>
          <w:spacing w:val="0"/>
        </w:rPr>
        <w:t>Participles have some qualities of adjectives and are used as attributes in a sentence (a smiling girl; surprised faces).</w:t>
      </w:r>
    </w:p>
    <w:p w:rsidR="0003091A" w:rsidRPr="009D6790" w:rsidRDefault="0003091A" w:rsidP="005A3ADD">
      <w:pPr>
        <w:pStyle w:val="32"/>
        <w:rPr>
          <w:spacing w:val="0"/>
        </w:rPr>
      </w:pPr>
      <w:r w:rsidRPr="009D6790">
        <w:rPr>
          <w:spacing w:val="0"/>
        </w:rPr>
        <w:t>Participles are also used in the function of adverbial modifiers (he opened the door, smiling; surprised, he didn't know what to say).</w:t>
      </w:r>
    </w:p>
    <w:p w:rsidR="0003091A" w:rsidRPr="009D6790" w:rsidRDefault="0003091A" w:rsidP="005A3ADD">
      <w:pPr>
        <w:pStyle w:val="32"/>
        <w:rPr>
          <w:spacing w:val="0"/>
        </w:rPr>
      </w:pPr>
      <w:r w:rsidRPr="009D6790">
        <w:rPr>
          <w:spacing w:val="0"/>
        </w:rPr>
        <w:t>A participle construction, that is, a participle together with the words closely connected with it, can function as an attribute (the girl sitting at the table) or as an adverbial modifier (standing by the window, she watched the birds). Participle constructions (participial constructions) are usually called "participial phrases" or "participial clauses" in English grammar materials.</w:t>
      </w:r>
    </w:p>
    <w:p w:rsidR="0003091A" w:rsidRPr="009D6790" w:rsidRDefault="0003091A" w:rsidP="005A3ADD">
      <w:pPr>
        <w:pStyle w:val="5"/>
        <w:rPr>
          <w:spacing w:val="0"/>
          <w:lang w:val="en-US"/>
        </w:rPr>
      </w:pPr>
      <w:r w:rsidRPr="009D6790">
        <w:rPr>
          <w:spacing w:val="0"/>
          <w:lang w:val="en-US"/>
        </w:rPr>
        <w:t>Formation of participles</w:t>
      </w:r>
    </w:p>
    <w:p w:rsidR="0003091A" w:rsidRPr="009D6790" w:rsidRDefault="0003091A" w:rsidP="005A3ADD">
      <w:pPr>
        <w:pStyle w:val="32"/>
        <w:rPr>
          <w:i/>
          <w:spacing w:val="0"/>
        </w:rPr>
      </w:pPr>
      <w:r w:rsidRPr="009D6790">
        <w:rPr>
          <w:i/>
          <w:spacing w:val="0"/>
        </w:rPr>
        <w:t>Present participle</w:t>
      </w:r>
    </w:p>
    <w:p w:rsidR="0003091A" w:rsidRPr="009D6790" w:rsidRDefault="0003091A" w:rsidP="005A3ADD">
      <w:pPr>
        <w:pStyle w:val="32"/>
        <w:rPr>
          <w:spacing w:val="0"/>
        </w:rPr>
      </w:pPr>
      <w:r w:rsidRPr="009D6790">
        <w:rPr>
          <w:spacing w:val="0"/>
        </w:rPr>
        <w:t>- The present participle is formed by adding "</w:t>
      </w:r>
      <w:proofErr w:type="spellStart"/>
      <w:r w:rsidRPr="009D6790">
        <w:rPr>
          <w:spacing w:val="0"/>
        </w:rPr>
        <w:t>ing</w:t>
      </w:r>
      <w:proofErr w:type="spellEnd"/>
      <w:r w:rsidRPr="009D6790">
        <w:rPr>
          <w:spacing w:val="0"/>
        </w:rPr>
        <w:t xml:space="preserve">" to the base form of the verb: flying, playing, running, sleeping, </w:t>
      </w:r>
      <w:proofErr w:type="gramStart"/>
      <w:r w:rsidRPr="009D6790">
        <w:rPr>
          <w:spacing w:val="0"/>
        </w:rPr>
        <w:t>working</w:t>
      </w:r>
      <w:proofErr w:type="gramEnd"/>
      <w:r w:rsidRPr="009D6790">
        <w:rPr>
          <w:spacing w:val="0"/>
        </w:rPr>
        <w:t>.</w:t>
      </w:r>
    </w:p>
    <w:p w:rsidR="0003091A" w:rsidRPr="009D6790" w:rsidRDefault="0003091A" w:rsidP="005A3ADD">
      <w:pPr>
        <w:pStyle w:val="32"/>
        <w:rPr>
          <w:spacing w:val="0"/>
        </w:rPr>
      </w:pPr>
      <w:r w:rsidRPr="009D6790">
        <w:rPr>
          <w:spacing w:val="0"/>
        </w:rPr>
        <w:t xml:space="preserve">- The present participle expresses active meaning: doing, flying, playing, reading, running, sleeping, taking, typing, working, </w:t>
      </w:r>
      <w:proofErr w:type="gramStart"/>
      <w:r w:rsidRPr="009D6790">
        <w:rPr>
          <w:spacing w:val="0"/>
        </w:rPr>
        <w:t>writing</w:t>
      </w:r>
      <w:proofErr w:type="gramEnd"/>
      <w:r w:rsidRPr="009D6790">
        <w:rPr>
          <w:spacing w:val="0"/>
        </w:rPr>
        <w:t>.</w:t>
      </w:r>
    </w:p>
    <w:p w:rsidR="0003091A" w:rsidRPr="009D6790" w:rsidRDefault="0003091A" w:rsidP="005A3ADD">
      <w:pPr>
        <w:pStyle w:val="32"/>
        <w:rPr>
          <w:i/>
          <w:spacing w:val="0"/>
        </w:rPr>
      </w:pPr>
      <w:r w:rsidRPr="009D6790">
        <w:rPr>
          <w:i/>
          <w:spacing w:val="0"/>
        </w:rPr>
        <w:t>Past participle</w:t>
      </w:r>
    </w:p>
    <w:p w:rsidR="0003091A" w:rsidRPr="009D6790" w:rsidRDefault="0003091A" w:rsidP="005A3ADD">
      <w:pPr>
        <w:pStyle w:val="32"/>
        <w:rPr>
          <w:spacing w:val="0"/>
        </w:rPr>
      </w:pPr>
      <w:r w:rsidRPr="009D6790">
        <w:rPr>
          <w:spacing w:val="0"/>
        </w:rPr>
        <w:t>- Regular verbs form the past participle by adding "</w:t>
      </w:r>
      <w:proofErr w:type="spellStart"/>
      <w:r w:rsidRPr="009D6790">
        <w:rPr>
          <w:spacing w:val="0"/>
        </w:rPr>
        <w:t>ed</w:t>
      </w:r>
      <w:proofErr w:type="spellEnd"/>
      <w:r w:rsidRPr="009D6790">
        <w:rPr>
          <w:spacing w:val="0"/>
        </w:rPr>
        <w:t xml:space="preserve">" to the base form of the verb: moved, played, stopped, </w:t>
      </w:r>
      <w:proofErr w:type="gramStart"/>
      <w:r w:rsidRPr="009D6790">
        <w:rPr>
          <w:spacing w:val="0"/>
        </w:rPr>
        <w:t>typed</w:t>
      </w:r>
      <w:proofErr w:type="gramEnd"/>
      <w:r w:rsidRPr="009D6790">
        <w:rPr>
          <w:spacing w:val="0"/>
        </w:rPr>
        <w:t>.</w:t>
      </w:r>
    </w:p>
    <w:p w:rsidR="0003091A" w:rsidRPr="009D6790" w:rsidRDefault="0003091A" w:rsidP="005A3ADD">
      <w:pPr>
        <w:pStyle w:val="32"/>
        <w:rPr>
          <w:spacing w:val="0"/>
        </w:rPr>
      </w:pPr>
      <w:r w:rsidRPr="009D6790">
        <w:rPr>
          <w:spacing w:val="0"/>
        </w:rPr>
        <w:t xml:space="preserve">- Irregular verbs form the past participle mostly by changing the root of the word: broken, flown, read, sold, </w:t>
      </w:r>
      <w:proofErr w:type="gramStart"/>
      <w:r w:rsidRPr="009D6790">
        <w:rPr>
          <w:spacing w:val="0"/>
        </w:rPr>
        <w:t>taken</w:t>
      </w:r>
      <w:proofErr w:type="gramEnd"/>
      <w:r w:rsidRPr="009D6790">
        <w:rPr>
          <w:spacing w:val="0"/>
        </w:rPr>
        <w:t>, written.</w:t>
      </w:r>
    </w:p>
    <w:p w:rsidR="0003091A" w:rsidRPr="009D6790" w:rsidRDefault="0003091A" w:rsidP="005A3ADD">
      <w:pPr>
        <w:pStyle w:val="32"/>
        <w:rPr>
          <w:spacing w:val="0"/>
        </w:rPr>
      </w:pPr>
      <w:r w:rsidRPr="009D6790">
        <w:rPr>
          <w:spacing w:val="0"/>
        </w:rPr>
        <w:t xml:space="preserve">- The past participle expresses passive meaning: done, moved, played, read, sold, stopped, taken, </w:t>
      </w:r>
      <w:proofErr w:type="gramStart"/>
      <w:r w:rsidRPr="009D6790">
        <w:rPr>
          <w:spacing w:val="0"/>
        </w:rPr>
        <w:t>typed</w:t>
      </w:r>
      <w:proofErr w:type="gramEnd"/>
    </w:p>
    <w:p w:rsidR="0003091A" w:rsidRPr="009D6790" w:rsidRDefault="0003091A" w:rsidP="005A3ADD">
      <w:pPr>
        <w:pStyle w:val="32"/>
        <w:rPr>
          <w:spacing w:val="0"/>
        </w:rPr>
      </w:pPr>
      <w:r w:rsidRPr="009D6790">
        <w:rPr>
          <w:spacing w:val="0"/>
        </w:rPr>
        <w:t>Participles have simple and compound forms. Simple forms consist of only one word, i.e., the participle itself: doing, done. The form "doing" is simple active; the form "done" is simple passive.</w:t>
      </w:r>
    </w:p>
    <w:p w:rsidR="0003091A" w:rsidRPr="009D6790" w:rsidRDefault="0003091A" w:rsidP="005A3ADD">
      <w:pPr>
        <w:pStyle w:val="32"/>
        <w:rPr>
          <w:spacing w:val="0"/>
        </w:rPr>
      </w:pPr>
      <w:r w:rsidRPr="009D6790">
        <w:rPr>
          <w:spacing w:val="0"/>
        </w:rPr>
        <w:t>Compound (analytical) forms are formed with the help of the auxiliary verbs "be" and "have": having done; being done; having been done. The form "having done" is perfect active; the form "being done" is passive; the form "having been done" is perfect passive.</w:t>
      </w:r>
    </w:p>
    <w:p w:rsidR="0003091A" w:rsidRPr="009D6790" w:rsidRDefault="0003091A" w:rsidP="005A3ADD">
      <w:pPr>
        <w:pStyle w:val="32"/>
        <w:rPr>
          <w:spacing w:val="0"/>
        </w:rPr>
      </w:pPr>
      <w:r w:rsidRPr="009D6790">
        <w:rPr>
          <w:spacing w:val="0"/>
        </w:rPr>
        <w:t>Simple forms of participles are used in the formation of the tenses. In a sentence, simple forms of participles are also used in the function of attributes and adverbial modifiers. Compound forms of participles are used more rarely.</w:t>
      </w:r>
    </w:p>
    <w:p w:rsidR="0003091A" w:rsidRPr="009D6790" w:rsidRDefault="0003091A" w:rsidP="005A3ADD">
      <w:pPr>
        <w:pStyle w:val="32"/>
        <w:rPr>
          <w:spacing w:val="0"/>
        </w:rPr>
      </w:pPr>
      <w:r w:rsidRPr="009D6790">
        <w:rPr>
          <w:spacing w:val="0"/>
        </w:rPr>
        <w:t>In the function of attributes, present participles express active meaning, and past participles express passive meaning. In a number of cases there are no corresponding Russian participles with active and passive meaning, for example, in the case of "boring, bored".</w:t>
      </w:r>
    </w:p>
    <w:p w:rsidR="00290A80" w:rsidRPr="009D6790" w:rsidRDefault="00290A80" w:rsidP="0017269D">
      <w:pPr>
        <w:pStyle w:val="110"/>
      </w:pPr>
      <w:proofErr w:type="spellStart"/>
      <w:r w:rsidRPr="009D6790">
        <w:t>Ex</w:t>
      </w:r>
      <w:proofErr w:type="spellEnd"/>
      <w:r w:rsidRPr="009D6790">
        <w:t>. 3</w:t>
      </w:r>
      <w:r w:rsidR="0017269D">
        <w:t>5</w:t>
      </w:r>
      <w:r w:rsidRPr="009D6790">
        <w:t xml:space="preserve"> Прочтите предложения, найдите причастия, определите их форму и функцию, переведите, обращая внимание на перевод причастий:</w:t>
      </w:r>
    </w:p>
    <w:p w:rsidR="0003091A" w:rsidRPr="009D6790" w:rsidRDefault="0003091A" w:rsidP="00080CD6">
      <w:pPr>
        <w:pStyle w:val="4"/>
        <w:numPr>
          <w:ilvl w:val="0"/>
          <w:numId w:val="41"/>
        </w:numPr>
        <w:ind w:left="357" w:hanging="357"/>
        <w:rPr>
          <w:spacing w:val="0"/>
        </w:rPr>
      </w:pPr>
      <w:r w:rsidRPr="009D6790">
        <w:rPr>
          <w:spacing w:val="0"/>
        </w:rPr>
        <w:t xml:space="preserve">The first general purpose computer for scientific use was invented in 1949. </w:t>
      </w:r>
    </w:p>
    <w:p w:rsidR="0003091A" w:rsidRPr="009D6790" w:rsidRDefault="0003091A" w:rsidP="00080CD6">
      <w:pPr>
        <w:pStyle w:val="4"/>
        <w:numPr>
          <w:ilvl w:val="0"/>
          <w:numId w:val="41"/>
        </w:numPr>
        <w:ind w:left="357" w:hanging="357"/>
        <w:rPr>
          <w:spacing w:val="0"/>
        </w:rPr>
      </w:pPr>
      <w:r w:rsidRPr="009D6790">
        <w:rPr>
          <w:spacing w:val="0"/>
        </w:rPr>
        <w:t xml:space="preserve">They are widely used in submarine navigation and in modern medicine. </w:t>
      </w:r>
    </w:p>
    <w:p w:rsidR="0003091A" w:rsidRPr="009D6790" w:rsidRDefault="0003091A" w:rsidP="00080CD6">
      <w:pPr>
        <w:pStyle w:val="4"/>
        <w:numPr>
          <w:ilvl w:val="0"/>
          <w:numId w:val="41"/>
        </w:numPr>
        <w:ind w:left="357" w:hanging="357"/>
        <w:rPr>
          <w:spacing w:val="0"/>
        </w:rPr>
      </w:pPr>
      <w:r w:rsidRPr="009D6790">
        <w:rPr>
          <w:spacing w:val="0"/>
        </w:rPr>
        <w:t>Research is also conducted and supported by private-sector industries that employ scientists.</w:t>
      </w:r>
    </w:p>
    <w:p w:rsidR="0003091A" w:rsidRPr="009D6790" w:rsidRDefault="0003091A" w:rsidP="00080CD6">
      <w:pPr>
        <w:pStyle w:val="4"/>
        <w:numPr>
          <w:ilvl w:val="0"/>
          <w:numId w:val="41"/>
        </w:numPr>
        <w:ind w:left="357" w:hanging="357"/>
        <w:rPr>
          <w:spacing w:val="0"/>
        </w:rPr>
      </w:pPr>
      <w:r w:rsidRPr="009D6790">
        <w:rPr>
          <w:spacing w:val="0"/>
        </w:rPr>
        <w:t xml:space="preserve">The goal is to coordinate processes better and to identify and avoid problems that otherwise might only be covered later. </w:t>
      </w:r>
    </w:p>
    <w:p w:rsidR="0003091A" w:rsidRPr="009D6790" w:rsidRDefault="0003091A" w:rsidP="00080CD6">
      <w:pPr>
        <w:pStyle w:val="4"/>
        <w:numPr>
          <w:ilvl w:val="0"/>
          <w:numId w:val="41"/>
        </w:numPr>
        <w:ind w:left="357" w:hanging="357"/>
        <w:rPr>
          <w:spacing w:val="0"/>
        </w:rPr>
      </w:pPr>
      <w:r w:rsidRPr="009D6790">
        <w:rPr>
          <w:spacing w:val="0"/>
        </w:rPr>
        <w:t xml:space="preserve">Control engineers often utilize feedback when designing control systems. </w:t>
      </w:r>
    </w:p>
    <w:p w:rsidR="0003091A" w:rsidRPr="009D6790" w:rsidRDefault="0003091A" w:rsidP="00080CD6">
      <w:pPr>
        <w:pStyle w:val="4"/>
        <w:numPr>
          <w:ilvl w:val="0"/>
          <w:numId w:val="41"/>
        </w:numPr>
        <w:ind w:left="357" w:hanging="357"/>
        <w:rPr>
          <w:spacing w:val="0"/>
        </w:rPr>
      </w:pPr>
      <w:r w:rsidRPr="009D6790">
        <w:rPr>
          <w:spacing w:val="0"/>
        </w:rPr>
        <w:t>The main memory is organized so that the contents of one word, containing n bits, can be stored or retrieved in one basic operation.</w:t>
      </w:r>
    </w:p>
    <w:p w:rsidR="0003091A" w:rsidRPr="009D6790" w:rsidRDefault="0003091A" w:rsidP="00080CD6">
      <w:pPr>
        <w:pStyle w:val="4"/>
        <w:numPr>
          <w:ilvl w:val="0"/>
          <w:numId w:val="41"/>
        </w:numPr>
        <w:ind w:left="357" w:hanging="357"/>
        <w:rPr>
          <w:spacing w:val="0"/>
        </w:rPr>
      </w:pPr>
      <w:r w:rsidRPr="009D6790">
        <w:rPr>
          <w:spacing w:val="0"/>
        </w:rPr>
        <w:t>A typical access to the main memory results in one word of data being read from the memory or written into it.</w:t>
      </w:r>
    </w:p>
    <w:p w:rsidR="0003091A" w:rsidRPr="009D6790" w:rsidRDefault="0003091A" w:rsidP="00080CD6">
      <w:pPr>
        <w:pStyle w:val="4"/>
        <w:numPr>
          <w:ilvl w:val="0"/>
          <w:numId w:val="41"/>
        </w:numPr>
        <w:ind w:left="357" w:hanging="357"/>
        <w:rPr>
          <w:spacing w:val="0"/>
        </w:rPr>
      </w:pPr>
      <w:r w:rsidRPr="009D6790">
        <w:rPr>
          <w:spacing w:val="0"/>
        </w:rPr>
        <w:lastRenderedPageBreak/>
        <w:t xml:space="preserve">Control (Ctrl) and alternate (Alt) keys are used in conjunction with letter or number keys to issue commands from the keyboard to programs that are running on the computer. </w:t>
      </w:r>
    </w:p>
    <w:p w:rsidR="0003091A" w:rsidRPr="009D6790" w:rsidRDefault="0003091A" w:rsidP="00080CD6">
      <w:pPr>
        <w:pStyle w:val="4"/>
        <w:numPr>
          <w:ilvl w:val="0"/>
          <w:numId w:val="41"/>
        </w:numPr>
        <w:ind w:left="357" w:hanging="357"/>
        <w:rPr>
          <w:spacing w:val="0"/>
        </w:rPr>
      </w:pPr>
      <w:r w:rsidRPr="009D6790">
        <w:rPr>
          <w:spacing w:val="0"/>
        </w:rPr>
        <w:t xml:space="preserve">The keyboard communicates with the operating system by issuing an interrupt for every key press. </w:t>
      </w:r>
    </w:p>
    <w:p w:rsidR="0003091A" w:rsidRPr="009D6790" w:rsidRDefault="0003091A" w:rsidP="00080CD6">
      <w:pPr>
        <w:pStyle w:val="4"/>
        <w:numPr>
          <w:ilvl w:val="0"/>
          <w:numId w:val="41"/>
        </w:numPr>
        <w:ind w:left="357" w:hanging="357"/>
        <w:rPr>
          <w:spacing w:val="0"/>
        </w:rPr>
      </w:pPr>
      <w:r w:rsidRPr="009D6790">
        <w:rPr>
          <w:spacing w:val="0"/>
        </w:rPr>
        <w:t>Having obtained the address in the electronic mail, you get an opportunity to enter from your computer into correspondence with other users of this electronic mail throughout the world</w:t>
      </w:r>
    </w:p>
    <w:p w:rsidR="0003091A" w:rsidRPr="009D6790" w:rsidRDefault="0003091A" w:rsidP="00080CD6">
      <w:pPr>
        <w:pStyle w:val="4"/>
        <w:numPr>
          <w:ilvl w:val="0"/>
          <w:numId w:val="41"/>
        </w:numPr>
        <w:ind w:left="357" w:hanging="357"/>
        <w:rPr>
          <w:spacing w:val="0"/>
        </w:rPr>
      </w:pPr>
      <w:r w:rsidRPr="009D6790">
        <w:rPr>
          <w:spacing w:val="0"/>
        </w:rPr>
        <w:t>CERN has been encouraging collaboration by academic and commercial parties since the onset of the project, and by doing so it got millions of people involved in the growth of the Web.</w:t>
      </w:r>
    </w:p>
    <w:p w:rsidR="0003091A" w:rsidRPr="009D6790" w:rsidRDefault="0003091A" w:rsidP="00080CD6">
      <w:pPr>
        <w:pStyle w:val="4"/>
        <w:numPr>
          <w:ilvl w:val="0"/>
          <w:numId w:val="41"/>
        </w:numPr>
        <w:ind w:left="357" w:hanging="357"/>
        <w:rPr>
          <w:spacing w:val="0"/>
        </w:rPr>
      </w:pPr>
      <w:r w:rsidRPr="009D6790">
        <w:rPr>
          <w:spacing w:val="0"/>
        </w:rPr>
        <w:t>The list of other home and hobby applications of PCs is almost endless, including: checking account management, budgeting, personal finance…</w:t>
      </w:r>
    </w:p>
    <w:p w:rsidR="0003091A" w:rsidRPr="009D6790" w:rsidRDefault="0003091A" w:rsidP="00080CD6">
      <w:pPr>
        <w:pStyle w:val="4"/>
        <w:numPr>
          <w:ilvl w:val="0"/>
          <w:numId w:val="41"/>
        </w:numPr>
        <w:ind w:left="357" w:hanging="357"/>
        <w:rPr>
          <w:spacing w:val="0"/>
        </w:rPr>
      </w:pPr>
      <w:r w:rsidRPr="009D6790">
        <w:rPr>
          <w:spacing w:val="0"/>
        </w:rPr>
        <w:t>The category of professional includes persons making extensive use of word processing, whose occupations are particularly suited to the desk-top use of PCs.</w:t>
      </w:r>
    </w:p>
    <w:p w:rsidR="0003091A" w:rsidRPr="009D6790" w:rsidRDefault="0003091A" w:rsidP="00080CD6">
      <w:pPr>
        <w:pStyle w:val="4"/>
        <w:numPr>
          <w:ilvl w:val="0"/>
          <w:numId w:val="41"/>
        </w:numPr>
        <w:ind w:left="357" w:hanging="357"/>
        <w:rPr>
          <w:spacing w:val="0"/>
        </w:rPr>
      </w:pPr>
      <w:r w:rsidRPr="009D6790">
        <w:rPr>
          <w:spacing w:val="0"/>
        </w:rPr>
        <w:t>Though this may be true for a handful of scientists working on basic research, the vast majority work on R&amp;D projects in teams</w:t>
      </w:r>
    </w:p>
    <w:p w:rsidR="0003091A" w:rsidRPr="009D6790" w:rsidRDefault="0003091A" w:rsidP="00080CD6">
      <w:pPr>
        <w:pStyle w:val="4"/>
        <w:numPr>
          <w:ilvl w:val="0"/>
          <w:numId w:val="41"/>
        </w:numPr>
        <w:ind w:left="357" w:hanging="357"/>
        <w:rPr>
          <w:spacing w:val="0"/>
        </w:rPr>
      </w:pPr>
      <w:r w:rsidRPr="009D6790">
        <w:rPr>
          <w:spacing w:val="0"/>
        </w:rPr>
        <w:t>Although cheap to purchase, inkjet supplies, like paper and ink, make them expensive per page printed.</w:t>
      </w:r>
    </w:p>
    <w:p w:rsidR="0003091A" w:rsidRPr="009D6790" w:rsidRDefault="0003091A" w:rsidP="00080CD6">
      <w:pPr>
        <w:pStyle w:val="4"/>
        <w:numPr>
          <w:ilvl w:val="0"/>
          <w:numId w:val="41"/>
        </w:numPr>
        <w:ind w:left="357" w:hanging="357"/>
        <w:rPr>
          <w:spacing w:val="0"/>
        </w:rPr>
      </w:pPr>
      <w:r w:rsidRPr="009D6790">
        <w:rPr>
          <w:spacing w:val="0"/>
        </w:rPr>
        <w:t>Scanners can be connected directly to a desktop PC.</w:t>
      </w:r>
    </w:p>
    <w:p w:rsidR="0003091A" w:rsidRPr="009D6790" w:rsidRDefault="0003091A" w:rsidP="00080CD6">
      <w:pPr>
        <w:pStyle w:val="4"/>
        <w:numPr>
          <w:ilvl w:val="0"/>
          <w:numId w:val="41"/>
        </w:numPr>
        <w:ind w:left="357" w:hanging="357"/>
        <w:rPr>
          <w:spacing w:val="0"/>
        </w:rPr>
      </w:pPr>
      <w:r w:rsidRPr="009D6790">
        <w:rPr>
          <w:spacing w:val="0"/>
        </w:rPr>
        <w:t>The Turing machine, developed by Alan Turing in the 1930s, is a theoretical device that consists of tape of unlimited length that is divided into little squares.</w:t>
      </w:r>
    </w:p>
    <w:p w:rsidR="0003091A" w:rsidRPr="009D6790" w:rsidRDefault="0003091A" w:rsidP="00080CD6">
      <w:pPr>
        <w:pStyle w:val="4"/>
        <w:numPr>
          <w:ilvl w:val="0"/>
          <w:numId w:val="41"/>
        </w:numPr>
        <w:ind w:left="357" w:hanging="357"/>
        <w:rPr>
          <w:spacing w:val="0"/>
        </w:rPr>
      </w:pPr>
      <w:r w:rsidRPr="009D6790">
        <w:rPr>
          <w:spacing w:val="0"/>
        </w:rPr>
        <w:t>The purpose of systems software is to insulate the applications programmer as much as possible from the details of the particular computer complex being used, especially memory and other hardware features, and such accessory devices as communications, printers, readers, displays, keyboards, etc.</w:t>
      </w:r>
    </w:p>
    <w:p w:rsidR="0003091A" w:rsidRPr="009D6790" w:rsidRDefault="0003091A" w:rsidP="00080CD6">
      <w:pPr>
        <w:pStyle w:val="4"/>
        <w:numPr>
          <w:ilvl w:val="0"/>
          <w:numId w:val="41"/>
        </w:numPr>
        <w:ind w:left="357" w:hanging="357"/>
        <w:rPr>
          <w:spacing w:val="0"/>
        </w:rPr>
      </w:pPr>
      <w:r w:rsidRPr="009D6790">
        <w:rPr>
          <w:spacing w:val="0"/>
        </w:rPr>
        <w:t>The operation being performed, the result is formed in the accumulator before it is transmitted back to memory.</w:t>
      </w:r>
    </w:p>
    <w:p w:rsidR="0003091A" w:rsidRPr="009D6790" w:rsidRDefault="0003091A" w:rsidP="00080CD6">
      <w:pPr>
        <w:pStyle w:val="4"/>
        <w:numPr>
          <w:ilvl w:val="0"/>
          <w:numId w:val="41"/>
        </w:numPr>
        <w:ind w:left="357" w:hanging="357"/>
        <w:rPr>
          <w:spacing w:val="0"/>
        </w:rPr>
      </w:pPr>
      <w:r w:rsidRPr="009D6790">
        <w:rPr>
          <w:spacing w:val="0"/>
        </w:rPr>
        <w:t>During the past decade development work for extremely powerful and cost-effective computers has concentrated on new architectures.</w:t>
      </w:r>
    </w:p>
    <w:p w:rsidR="0003091A" w:rsidRPr="009D6790" w:rsidRDefault="0003091A" w:rsidP="00080CD6">
      <w:pPr>
        <w:pStyle w:val="4"/>
        <w:numPr>
          <w:ilvl w:val="0"/>
          <w:numId w:val="41"/>
        </w:numPr>
        <w:ind w:left="357" w:hanging="357"/>
        <w:rPr>
          <w:spacing w:val="0"/>
        </w:rPr>
      </w:pPr>
      <w:r w:rsidRPr="009D6790">
        <w:rPr>
          <w:spacing w:val="0"/>
        </w:rPr>
        <w:t>Since data is constantly being worked on, reducing the need to access main memory (which is often slow compared to the ALU and control units) greatly increases the computer’s speed.</w:t>
      </w:r>
    </w:p>
    <w:p w:rsidR="0003091A" w:rsidRPr="009D6790" w:rsidRDefault="0003091A" w:rsidP="00080CD6">
      <w:pPr>
        <w:pStyle w:val="4"/>
        <w:numPr>
          <w:ilvl w:val="0"/>
          <w:numId w:val="41"/>
        </w:numPr>
        <w:ind w:left="357" w:hanging="357"/>
        <w:rPr>
          <w:spacing w:val="0"/>
        </w:rPr>
      </w:pPr>
      <w:r w:rsidRPr="009D6790">
        <w:rPr>
          <w:spacing w:val="0"/>
        </w:rPr>
        <w:t>Putting it mildly, the experiment was not conducted properly.</w:t>
      </w:r>
    </w:p>
    <w:p w:rsidR="0003091A" w:rsidRPr="009D6790" w:rsidRDefault="0003091A" w:rsidP="00080CD6">
      <w:pPr>
        <w:pStyle w:val="4"/>
        <w:numPr>
          <w:ilvl w:val="0"/>
          <w:numId w:val="41"/>
        </w:numPr>
        <w:ind w:left="357" w:hanging="357"/>
        <w:rPr>
          <w:spacing w:val="0"/>
        </w:rPr>
      </w:pPr>
      <w:r w:rsidRPr="009D6790">
        <w:rPr>
          <w:spacing w:val="0"/>
        </w:rPr>
        <w:t>Some viruses, known as Trojan horses, are designed to act like a legitimate piece of software when first used; once on your system, though, they destroy all your data.</w:t>
      </w:r>
    </w:p>
    <w:p w:rsidR="0003091A" w:rsidRPr="009D6790" w:rsidRDefault="0003091A" w:rsidP="00080CD6">
      <w:pPr>
        <w:pStyle w:val="4"/>
        <w:numPr>
          <w:ilvl w:val="0"/>
          <w:numId w:val="41"/>
        </w:numPr>
        <w:ind w:left="357" w:hanging="357"/>
        <w:rPr>
          <w:spacing w:val="0"/>
        </w:rPr>
      </w:pPr>
      <w:r w:rsidRPr="009D6790">
        <w:rPr>
          <w:spacing w:val="0"/>
        </w:rPr>
        <w:t xml:space="preserve">According to physicist David Deutsch, this parallelism allows a quantum computer to work on a million computations at once, while </w:t>
      </w:r>
      <w:proofErr w:type="gramStart"/>
      <w:r w:rsidRPr="009D6790">
        <w:rPr>
          <w:spacing w:val="0"/>
        </w:rPr>
        <w:t>your</w:t>
      </w:r>
      <w:proofErr w:type="gramEnd"/>
      <w:r w:rsidRPr="009D6790">
        <w:rPr>
          <w:spacing w:val="0"/>
        </w:rPr>
        <w:t xml:space="preserve"> desktop PC works on one.</w:t>
      </w:r>
    </w:p>
    <w:p w:rsidR="0003091A" w:rsidRPr="009D6790" w:rsidRDefault="0003091A" w:rsidP="00080CD6">
      <w:pPr>
        <w:pStyle w:val="4"/>
        <w:numPr>
          <w:ilvl w:val="0"/>
          <w:numId w:val="41"/>
        </w:numPr>
        <w:ind w:left="357" w:hanging="357"/>
        <w:rPr>
          <w:rFonts w:eastAsia="Times New Roman"/>
          <w:spacing w:val="0"/>
        </w:rPr>
      </w:pPr>
      <w:r w:rsidRPr="009D6790">
        <w:rPr>
          <w:rFonts w:eastAsia="Times New Roman"/>
          <w:spacing w:val="0"/>
          <w:shd w:val="clear" w:color="auto" w:fill="FFFFFF"/>
        </w:rPr>
        <w:t>One means by which this is done is with a special signal called an interrupt which can periodically cause the computer to stop executing instructions where it was and do something else instead.</w:t>
      </w:r>
    </w:p>
    <w:p w:rsidR="00B953A5" w:rsidRPr="009D6790" w:rsidRDefault="00B953A5" w:rsidP="00080CD6">
      <w:pPr>
        <w:pStyle w:val="4"/>
        <w:numPr>
          <w:ilvl w:val="0"/>
          <w:numId w:val="41"/>
        </w:numPr>
        <w:ind w:left="357" w:hanging="357"/>
        <w:rPr>
          <w:spacing w:val="0"/>
        </w:rPr>
      </w:pPr>
      <w:r w:rsidRPr="009D6790">
        <w:rPr>
          <w:spacing w:val="0"/>
        </w:rPr>
        <w:t>In the 1940s, the first electrically powered digital computers were created.</w:t>
      </w:r>
    </w:p>
    <w:p w:rsidR="00B953A5" w:rsidRPr="009D6790" w:rsidRDefault="00B953A5" w:rsidP="00080CD6">
      <w:pPr>
        <w:pStyle w:val="4"/>
        <w:numPr>
          <w:ilvl w:val="0"/>
          <w:numId w:val="41"/>
        </w:numPr>
        <w:ind w:left="357" w:hanging="357"/>
        <w:rPr>
          <w:spacing w:val="0"/>
        </w:rPr>
      </w:pPr>
      <w:r w:rsidRPr="009D6790">
        <w:rPr>
          <w:spacing w:val="0"/>
        </w:rPr>
        <w:t>First generation machine language programming was quickly superseded by a second generation of programming languages known as Assembly languages.</w:t>
      </w:r>
    </w:p>
    <w:p w:rsidR="00B953A5" w:rsidRPr="009D6790" w:rsidRDefault="00B953A5" w:rsidP="00080CD6">
      <w:pPr>
        <w:pStyle w:val="4"/>
        <w:numPr>
          <w:ilvl w:val="0"/>
          <w:numId w:val="41"/>
        </w:numPr>
        <w:ind w:left="357" w:hanging="357"/>
        <w:rPr>
          <w:spacing w:val="0"/>
        </w:rPr>
      </w:pPr>
      <w:r w:rsidRPr="009D6790">
        <w:rPr>
          <w:spacing w:val="0"/>
        </w:rPr>
        <w:t>Nowadays we live surrounded by machines and other inventions.</w:t>
      </w:r>
    </w:p>
    <w:p w:rsidR="00290A80" w:rsidRPr="006C346D" w:rsidRDefault="00570BE4" w:rsidP="00290A80">
      <w:pPr>
        <w:pStyle w:val="5"/>
        <w:rPr>
          <w:spacing w:val="0"/>
        </w:rPr>
      </w:pPr>
      <w:r>
        <w:rPr>
          <w:spacing w:val="0"/>
          <w:lang w:val="en-US"/>
        </w:rPr>
        <w:t>Participial</w:t>
      </w:r>
      <w:r w:rsidRPr="006C346D">
        <w:rPr>
          <w:spacing w:val="0"/>
        </w:rPr>
        <w:t xml:space="preserve"> </w:t>
      </w:r>
      <w:r>
        <w:rPr>
          <w:spacing w:val="0"/>
          <w:lang w:val="en-US"/>
        </w:rPr>
        <w:t>complexes</w:t>
      </w:r>
    </w:p>
    <w:p w:rsidR="0003091A" w:rsidRPr="009D6790" w:rsidRDefault="0003091A" w:rsidP="00290A80">
      <w:pPr>
        <w:pStyle w:val="32"/>
        <w:rPr>
          <w:spacing w:val="0"/>
          <w:lang w:val="ru-RU"/>
        </w:rPr>
      </w:pPr>
      <w:r w:rsidRPr="009D6790">
        <w:rPr>
          <w:spacing w:val="0"/>
          <w:lang w:val="ru-RU"/>
        </w:rPr>
        <w:t xml:space="preserve">Всего в современном английском языке </w:t>
      </w:r>
      <w:r w:rsidR="00290A80" w:rsidRPr="009D6790">
        <w:rPr>
          <w:spacing w:val="0"/>
          <w:lang w:val="ru-RU"/>
        </w:rPr>
        <w:t>несколько</w:t>
      </w:r>
      <w:r w:rsidRPr="009D6790">
        <w:rPr>
          <w:spacing w:val="0"/>
          <w:lang w:val="ru-RU"/>
        </w:rPr>
        <w:t xml:space="preserve"> конструкци</w:t>
      </w:r>
      <w:r w:rsidR="00290A80" w:rsidRPr="009D6790">
        <w:rPr>
          <w:spacing w:val="0"/>
          <w:lang w:val="ru-RU"/>
        </w:rPr>
        <w:t>й</w:t>
      </w:r>
      <w:r w:rsidRPr="009D6790">
        <w:rPr>
          <w:spacing w:val="0"/>
          <w:lang w:val="ru-RU"/>
        </w:rPr>
        <w:t xml:space="preserve"> с причастием:</w:t>
      </w:r>
    </w:p>
    <w:p w:rsidR="0003091A" w:rsidRPr="006D49DD" w:rsidRDefault="0003091A" w:rsidP="00290A80">
      <w:pPr>
        <w:pStyle w:val="32"/>
        <w:rPr>
          <w:spacing w:val="0"/>
        </w:rPr>
      </w:pPr>
      <w:r w:rsidRPr="009D6790">
        <w:rPr>
          <w:spacing w:val="0"/>
        </w:rPr>
        <w:t>The</w:t>
      </w:r>
      <w:r w:rsidRPr="006D49DD">
        <w:rPr>
          <w:spacing w:val="0"/>
        </w:rPr>
        <w:t xml:space="preserve"> </w:t>
      </w:r>
      <w:r w:rsidRPr="009D6790">
        <w:rPr>
          <w:spacing w:val="0"/>
        </w:rPr>
        <w:t>Objective</w:t>
      </w:r>
      <w:r w:rsidRPr="006D49DD">
        <w:rPr>
          <w:spacing w:val="0"/>
        </w:rPr>
        <w:t xml:space="preserve"> </w:t>
      </w:r>
      <w:r w:rsidRPr="009D6790">
        <w:rPr>
          <w:spacing w:val="0"/>
        </w:rPr>
        <w:t>Participial</w:t>
      </w:r>
      <w:r w:rsidRPr="006D49DD">
        <w:rPr>
          <w:spacing w:val="0"/>
        </w:rPr>
        <w:t xml:space="preserve"> </w:t>
      </w:r>
      <w:r w:rsidRPr="009D6790">
        <w:rPr>
          <w:spacing w:val="0"/>
        </w:rPr>
        <w:t>Construction</w:t>
      </w:r>
      <w:r w:rsidRPr="006D49DD">
        <w:rPr>
          <w:spacing w:val="0"/>
        </w:rPr>
        <w:t xml:space="preserve"> (</w:t>
      </w:r>
      <w:r w:rsidRPr="009D6790">
        <w:rPr>
          <w:bCs/>
          <w:spacing w:val="0"/>
          <w:shd w:val="clear" w:color="auto" w:fill="FFFFFF"/>
          <w:lang w:val="ru-RU"/>
        </w:rPr>
        <w:t>Объектная</w:t>
      </w:r>
      <w:r w:rsidRPr="006D49DD">
        <w:rPr>
          <w:bCs/>
          <w:spacing w:val="0"/>
          <w:shd w:val="clear" w:color="auto" w:fill="FFFFFF"/>
        </w:rPr>
        <w:t xml:space="preserve"> </w:t>
      </w:r>
      <w:r w:rsidRPr="009D6790">
        <w:rPr>
          <w:bCs/>
          <w:spacing w:val="0"/>
          <w:shd w:val="clear" w:color="auto" w:fill="FFFFFF"/>
          <w:lang w:val="ru-RU"/>
        </w:rPr>
        <w:t>причастная</w:t>
      </w:r>
      <w:r w:rsidRPr="006D49DD">
        <w:rPr>
          <w:bCs/>
          <w:spacing w:val="0"/>
          <w:shd w:val="clear" w:color="auto" w:fill="FFFFFF"/>
        </w:rPr>
        <w:t xml:space="preserve"> </w:t>
      </w:r>
      <w:r w:rsidRPr="009D6790">
        <w:rPr>
          <w:bCs/>
          <w:spacing w:val="0"/>
          <w:shd w:val="clear" w:color="auto" w:fill="FFFFFF"/>
          <w:lang w:val="ru-RU"/>
        </w:rPr>
        <w:t>конструкция</w:t>
      </w:r>
      <w:r w:rsidRPr="006D49DD">
        <w:rPr>
          <w:b/>
          <w:bCs/>
          <w:spacing w:val="0"/>
          <w:shd w:val="clear" w:color="auto" w:fill="FFFFFF"/>
        </w:rPr>
        <w:t>)</w:t>
      </w:r>
    </w:p>
    <w:p w:rsidR="0003091A" w:rsidRPr="006D49DD" w:rsidRDefault="0003091A" w:rsidP="00290A80">
      <w:pPr>
        <w:pStyle w:val="32"/>
        <w:rPr>
          <w:spacing w:val="0"/>
        </w:rPr>
      </w:pPr>
      <w:r w:rsidRPr="009D6790">
        <w:rPr>
          <w:spacing w:val="0"/>
        </w:rPr>
        <w:t>The</w:t>
      </w:r>
      <w:r w:rsidRPr="006D49DD">
        <w:rPr>
          <w:spacing w:val="0"/>
        </w:rPr>
        <w:t xml:space="preserve"> </w:t>
      </w:r>
      <w:r w:rsidRPr="009D6790">
        <w:rPr>
          <w:spacing w:val="0"/>
        </w:rPr>
        <w:t>Subjective</w:t>
      </w:r>
      <w:r w:rsidRPr="006D49DD">
        <w:rPr>
          <w:spacing w:val="0"/>
        </w:rPr>
        <w:t xml:space="preserve"> </w:t>
      </w:r>
      <w:r w:rsidRPr="009D6790">
        <w:rPr>
          <w:spacing w:val="0"/>
        </w:rPr>
        <w:t>Participial</w:t>
      </w:r>
      <w:r w:rsidRPr="006D49DD">
        <w:rPr>
          <w:spacing w:val="0"/>
        </w:rPr>
        <w:t xml:space="preserve"> </w:t>
      </w:r>
      <w:r w:rsidRPr="009D6790">
        <w:rPr>
          <w:spacing w:val="0"/>
        </w:rPr>
        <w:t>Construction</w:t>
      </w:r>
      <w:r w:rsidRPr="006D49DD">
        <w:rPr>
          <w:spacing w:val="0"/>
        </w:rPr>
        <w:t xml:space="preserve"> (</w:t>
      </w:r>
      <w:r w:rsidRPr="009D6790">
        <w:rPr>
          <w:spacing w:val="0"/>
          <w:lang w:val="ru-RU"/>
        </w:rPr>
        <w:t>Субъектная</w:t>
      </w:r>
      <w:r w:rsidRPr="006D49DD">
        <w:rPr>
          <w:spacing w:val="0"/>
        </w:rPr>
        <w:t xml:space="preserve"> </w:t>
      </w:r>
      <w:r w:rsidRPr="009D6790">
        <w:rPr>
          <w:spacing w:val="0"/>
          <w:lang w:val="ru-RU"/>
        </w:rPr>
        <w:t>причастная</w:t>
      </w:r>
      <w:r w:rsidRPr="006D49DD">
        <w:rPr>
          <w:spacing w:val="0"/>
        </w:rPr>
        <w:t xml:space="preserve"> </w:t>
      </w:r>
      <w:r w:rsidRPr="009D6790">
        <w:rPr>
          <w:spacing w:val="0"/>
          <w:lang w:val="ru-RU"/>
        </w:rPr>
        <w:t>конструкция</w:t>
      </w:r>
      <w:r w:rsidRPr="006D49DD">
        <w:rPr>
          <w:spacing w:val="0"/>
        </w:rPr>
        <w:t>)</w:t>
      </w:r>
    </w:p>
    <w:p w:rsidR="0003091A" w:rsidRPr="006D49DD" w:rsidRDefault="0003091A" w:rsidP="00290A80">
      <w:pPr>
        <w:pStyle w:val="32"/>
        <w:rPr>
          <w:spacing w:val="0"/>
        </w:rPr>
      </w:pPr>
      <w:r w:rsidRPr="009D6790">
        <w:rPr>
          <w:spacing w:val="0"/>
        </w:rPr>
        <w:t>The</w:t>
      </w:r>
      <w:r w:rsidRPr="006D49DD">
        <w:rPr>
          <w:spacing w:val="0"/>
        </w:rPr>
        <w:t xml:space="preserve"> </w:t>
      </w:r>
      <w:r w:rsidRPr="009D6790">
        <w:rPr>
          <w:spacing w:val="0"/>
        </w:rPr>
        <w:t>Nominative</w:t>
      </w:r>
      <w:r w:rsidRPr="006D49DD">
        <w:rPr>
          <w:spacing w:val="0"/>
        </w:rPr>
        <w:t xml:space="preserve"> </w:t>
      </w:r>
      <w:r w:rsidRPr="009D6790">
        <w:rPr>
          <w:spacing w:val="0"/>
        </w:rPr>
        <w:t>Absolute</w:t>
      </w:r>
      <w:r w:rsidRPr="006D49DD">
        <w:rPr>
          <w:spacing w:val="0"/>
        </w:rPr>
        <w:t xml:space="preserve"> </w:t>
      </w:r>
      <w:r w:rsidRPr="009D6790">
        <w:rPr>
          <w:spacing w:val="0"/>
        </w:rPr>
        <w:t>Participial</w:t>
      </w:r>
      <w:r w:rsidRPr="006D49DD">
        <w:rPr>
          <w:spacing w:val="0"/>
        </w:rPr>
        <w:t xml:space="preserve"> </w:t>
      </w:r>
      <w:r w:rsidRPr="009D6790">
        <w:rPr>
          <w:spacing w:val="0"/>
        </w:rPr>
        <w:t>Construction</w:t>
      </w:r>
      <w:r w:rsidRPr="006D49DD">
        <w:rPr>
          <w:spacing w:val="0"/>
        </w:rPr>
        <w:t xml:space="preserve"> (</w:t>
      </w:r>
      <w:r w:rsidRPr="009D6790">
        <w:rPr>
          <w:spacing w:val="0"/>
          <w:lang w:val="ru-RU"/>
        </w:rPr>
        <w:t>Именительная</w:t>
      </w:r>
      <w:r w:rsidRPr="006D49DD">
        <w:rPr>
          <w:spacing w:val="0"/>
        </w:rPr>
        <w:t xml:space="preserve"> </w:t>
      </w:r>
      <w:r w:rsidRPr="009D6790">
        <w:rPr>
          <w:spacing w:val="0"/>
          <w:lang w:val="ru-RU"/>
        </w:rPr>
        <w:t>причастная</w:t>
      </w:r>
      <w:r w:rsidRPr="006D49DD">
        <w:rPr>
          <w:spacing w:val="0"/>
        </w:rPr>
        <w:t xml:space="preserve"> </w:t>
      </w:r>
      <w:r w:rsidRPr="009D6790">
        <w:rPr>
          <w:spacing w:val="0"/>
          <w:lang w:val="ru-RU"/>
        </w:rPr>
        <w:t>конструкция</w:t>
      </w:r>
      <w:r w:rsidRPr="006D49DD">
        <w:rPr>
          <w:spacing w:val="0"/>
        </w:rPr>
        <w:t>)</w:t>
      </w:r>
    </w:p>
    <w:p w:rsidR="0003091A" w:rsidRPr="006D49DD" w:rsidRDefault="0003091A" w:rsidP="00290A80">
      <w:pPr>
        <w:pStyle w:val="32"/>
        <w:rPr>
          <w:spacing w:val="0"/>
        </w:rPr>
      </w:pPr>
      <w:r w:rsidRPr="009D6790">
        <w:rPr>
          <w:spacing w:val="0"/>
        </w:rPr>
        <w:t>The</w:t>
      </w:r>
      <w:r w:rsidRPr="006D49DD">
        <w:rPr>
          <w:spacing w:val="0"/>
        </w:rPr>
        <w:t xml:space="preserve"> </w:t>
      </w:r>
      <w:r w:rsidRPr="009D6790">
        <w:rPr>
          <w:spacing w:val="0"/>
        </w:rPr>
        <w:t>Prepositional</w:t>
      </w:r>
      <w:r w:rsidRPr="006D49DD">
        <w:rPr>
          <w:spacing w:val="0"/>
        </w:rPr>
        <w:t xml:space="preserve"> </w:t>
      </w:r>
      <w:r w:rsidRPr="009D6790">
        <w:rPr>
          <w:spacing w:val="0"/>
        </w:rPr>
        <w:t>Absolute</w:t>
      </w:r>
      <w:r w:rsidRPr="006D49DD">
        <w:rPr>
          <w:spacing w:val="0"/>
        </w:rPr>
        <w:t xml:space="preserve"> </w:t>
      </w:r>
      <w:r w:rsidRPr="009D6790">
        <w:rPr>
          <w:spacing w:val="0"/>
        </w:rPr>
        <w:t>Participial</w:t>
      </w:r>
      <w:r w:rsidRPr="006D49DD">
        <w:rPr>
          <w:spacing w:val="0"/>
        </w:rPr>
        <w:t xml:space="preserve"> </w:t>
      </w:r>
      <w:r w:rsidRPr="009D6790">
        <w:rPr>
          <w:spacing w:val="0"/>
        </w:rPr>
        <w:t>Construction</w:t>
      </w:r>
      <w:r w:rsidRPr="006D49DD">
        <w:rPr>
          <w:spacing w:val="0"/>
        </w:rPr>
        <w:t xml:space="preserve"> (</w:t>
      </w:r>
      <w:r w:rsidRPr="009D6790">
        <w:rPr>
          <w:spacing w:val="0"/>
          <w:lang w:val="ru-RU"/>
        </w:rPr>
        <w:t>Абсолютная</w:t>
      </w:r>
      <w:r w:rsidRPr="006D49DD">
        <w:rPr>
          <w:spacing w:val="0"/>
        </w:rPr>
        <w:t xml:space="preserve"> </w:t>
      </w:r>
      <w:r w:rsidRPr="009D6790">
        <w:rPr>
          <w:spacing w:val="0"/>
          <w:lang w:val="ru-RU"/>
        </w:rPr>
        <w:t>причастная</w:t>
      </w:r>
      <w:r w:rsidRPr="006D49DD">
        <w:rPr>
          <w:spacing w:val="0"/>
        </w:rPr>
        <w:t xml:space="preserve"> </w:t>
      </w:r>
      <w:r w:rsidRPr="009D6790">
        <w:rPr>
          <w:spacing w:val="0"/>
          <w:lang w:val="ru-RU"/>
        </w:rPr>
        <w:t>конструкция</w:t>
      </w:r>
      <w:r w:rsidRPr="006D49DD">
        <w:rPr>
          <w:spacing w:val="0"/>
        </w:rPr>
        <w:t xml:space="preserve"> </w:t>
      </w:r>
      <w:r w:rsidRPr="009D6790">
        <w:rPr>
          <w:spacing w:val="0"/>
          <w:lang w:val="ru-RU"/>
        </w:rPr>
        <w:t>с</w:t>
      </w:r>
      <w:r w:rsidRPr="006D49DD">
        <w:rPr>
          <w:spacing w:val="0"/>
        </w:rPr>
        <w:t xml:space="preserve"> </w:t>
      </w:r>
      <w:r w:rsidRPr="009D6790">
        <w:rPr>
          <w:spacing w:val="0"/>
          <w:lang w:val="ru-RU"/>
        </w:rPr>
        <w:t>предлогом</w:t>
      </w:r>
      <w:r w:rsidRPr="006D49DD">
        <w:rPr>
          <w:spacing w:val="0"/>
        </w:rPr>
        <w:t xml:space="preserve">) </w:t>
      </w:r>
    </w:p>
    <w:p w:rsidR="0003091A" w:rsidRPr="009D6790" w:rsidRDefault="0003091A" w:rsidP="00080CD6">
      <w:pPr>
        <w:pStyle w:val="af"/>
        <w:numPr>
          <w:ilvl w:val="0"/>
          <w:numId w:val="24"/>
        </w:numPr>
        <w:spacing w:after="200"/>
        <w:ind w:left="0" w:firstLine="0"/>
        <w:jc w:val="left"/>
        <w:rPr>
          <w:rFonts w:ascii="Times New Roman" w:hAnsi="Times New Roman" w:cs="Times New Roman"/>
          <w:sz w:val="24"/>
          <w:szCs w:val="24"/>
        </w:rPr>
      </w:pPr>
      <w:r w:rsidRPr="009D6790">
        <w:rPr>
          <w:rStyle w:val="rvts001"/>
          <w:rFonts w:ascii="Times New Roman" w:hAnsi="Times New Roman" w:cs="Times New Roman"/>
          <w:b/>
          <w:bCs/>
          <w:color w:val="000000"/>
          <w:sz w:val="24"/>
          <w:szCs w:val="24"/>
          <w:shd w:val="clear" w:color="auto" w:fill="FFFFFF"/>
        </w:rPr>
        <w:t>Объектная причастная конструкция</w:t>
      </w:r>
      <w:r w:rsidRPr="009D6790">
        <w:rPr>
          <w:rFonts w:ascii="Times New Roman" w:hAnsi="Times New Roman" w:cs="Times New Roman"/>
          <w:sz w:val="24"/>
          <w:szCs w:val="24"/>
          <w:shd w:val="clear" w:color="auto" w:fill="FFFFFF"/>
        </w:rPr>
        <w:t xml:space="preserve"> представляет собой сочетание существительного в общем падеже или местоимения в объектном падеже и причастия (в </w:t>
      </w:r>
      <w:r w:rsidRPr="009D6790">
        <w:rPr>
          <w:rFonts w:ascii="Times New Roman" w:hAnsi="Times New Roman" w:cs="Times New Roman"/>
          <w:sz w:val="24"/>
          <w:szCs w:val="24"/>
          <w:shd w:val="clear" w:color="auto" w:fill="FFFFFF"/>
        </w:rPr>
        <w:lastRenderedPageBreak/>
        <w:t xml:space="preserve">этой конструкции может использоваться как причастие I, так и причастие II). В предложении эта конструкция выполняет функцию сложного дополнения; в русском языке ей обычно соответствует дополнительное придаточное предложение, вводимое союзом </w:t>
      </w:r>
      <w:r w:rsidRPr="009D6790">
        <w:rPr>
          <w:rStyle w:val="rvts001"/>
          <w:rFonts w:ascii="Times New Roman" w:hAnsi="Times New Roman" w:cs="Times New Roman"/>
          <w:b/>
          <w:bCs/>
          <w:sz w:val="24"/>
          <w:szCs w:val="24"/>
          <w:shd w:val="clear" w:color="auto" w:fill="FFFFFF"/>
        </w:rPr>
        <w:t xml:space="preserve">как </w:t>
      </w:r>
      <w:r w:rsidRPr="009D6790">
        <w:rPr>
          <w:rFonts w:ascii="Times New Roman" w:hAnsi="Times New Roman" w:cs="Times New Roman"/>
          <w:sz w:val="24"/>
          <w:szCs w:val="24"/>
          <w:shd w:val="clear" w:color="auto" w:fill="FFFFFF"/>
        </w:rPr>
        <w:t xml:space="preserve">или </w:t>
      </w:r>
      <w:r w:rsidRPr="009D6790">
        <w:rPr>
          <w:rStyle w:val="rvts001"/>
          <w:rFonts w:ascii="Times New Roman" w:hAnsi="Times New Roman" w:cs="Times New Roman"/>
          <w:b/>
          <w:bCs/>
          <w:sz w:val="24"/>
          <w:szCs w:val="24"/>
          <w:shd w:val="clear" w:color="auto" w:fill="FFFFFF"/>
        </w:rPr>
        <w:t>что</w:t>
      </w:r>
      <w:r w:rsidRPr="009D6790">
        <w:rPr>
          <w:rFonts w:ascii="Times New Roman" w:hAnsi="Times New Roman" w:cs="Times New Roman"/>
          <w:sz w:val="24"/>
          <w:szCs w:val="24"/>
          <w:shd w:val="clear" w:color="auto" w:fill="FFFFFF"/>
        </w:rPr>
        <w:t>:</w:t>
      </w:r>
    </w:p>
    <w:p w:rsidR="0003091A" w:rsidRPr="009D6790" w:rsidRDefault="0003091A" w:rsidP="003055A4">
      <w:pPr>
        <w:pStyle w:val="62"/>
        <w:rPr>
          <w:shd w:val="clear" w:color="auto" w:fill="FFFFFF"/>
        </w:rPr>
      </w:pPr>
      <w:r w:rsidRPr="009D6790">
        <w:rPr>
          <w:shd w:val="clear" w:color="auto" w:fill="FFFFFF"/>
        </w:rPr>
        <w:t xml:space="preserve">I </w:t>
      </w:r>
      <w:proofErr w:type="spellStart"/>
      <w:r w:rsidRPr="009D6790">
        <w:rPr>
          <w:shd w:val="clear" w:color="auto" w:fill="FFFFFF"/>
        </w:rPr>
        <w:t>see</w:t>
      </w:r>
      <w:proofErr w:type="spellEnd"/>
      <w:r w:rsidRPr="009D6790">
        <w:rPr>
          <w:shd w:val="clear" w:color="auto" w:fill="FFFFFF"/>
        </w:rPr>
        <w:t xml:space="preserve"> </w:t>
      </w:r>
      <w:proofErr w:type="spellStart"/>
      <w:r w:rsidRPr="009D6790">
        <w:rPr>
          <w:rStyle w:val="rvts001"/>
          <w:bCs/>
          <w:shd w:val="clear" w:color="auto" w:fill="FFFFFF"/>
        </w:rPr>
        <w:t>him</w:t>
      </w:r>
      <w:proofErr w:type="spellEnd"/>
      <w:r w:rsidRPr="009D6790">
        <w:rPr>
          <w:rStyle w:val="rvts001"/>
          <w:bCs/>
          <w:shd w:val="clear" w:color="auto" w:fill="FFFFFF"/>
        </w:rPr>
        <w:t xml:space="preserve"> </w:t>
      </w:r>
      <w:proofErr w:type="spellStart"/>
      <w:r w:rsidRPr="009D6790">
        <w:rPr>
          <w:rStyle w:val="rvts001"/>
          <w:bCs/>
          <w:shd w:val="clear" w:color="auto" w:fill="FFFFFF"/>
        </w:rPr>
        <w:t>losing</w:t>
      </w:r>
      <w:proofErr w:type="spellEnd"/>
      <w:r w:rsidRPr="009D6790">
        <w:rPr>
          <w:shd w:val="clear" w:color="auto" w:fill="FFFFFF"/>
        </w:rPr>
        <w:t xml:space="preserve"> </w:t>
      </w:r>
      <w:proofErr w:type="spellStart"/>
      <w:r w:rsidRPr="009D6790">
        <w:rPr>
          <w:shd w:val="clear" w:color="auto" w:fill="FFFFFF"/>
        </w:rPr>
        <w:t>his</w:t>
      </w:r>
      <w:proofErr w:type="spellEnd"/>
      <w:r w:rsidRPr="009D6790">
        <w:rPr>
          <w:shd w:val="clear" w:color="auto" w:fill="FFFFFF"/>
        </w:rPr>
        <w:t xml:space="preserve"> </w:t>
      </w:r>
      <w:proofErr w:type="spellStart"/>
      <w:r w:rsidRPr="009D6790">
        <w:rPr>
          <w:shd w:val="clear" w:color="auto" w:fill="FFFFFF"/>
        </w:rPr>
        <w:t>temper</w:t>
      </w:r>
      <w:proofErr w:type="spellEnd"/>
      <w:r w:rsidRPr="009D6790">
        <w:rPr>
          <w:shd w:val="clear" w:color="auto" w:fill="FFFFFF"/>
        </w:rPr>
        <w:t xml:space="preserve"> – Я вижу, что он выходит из себя.</w:t>
      </w:r>
    </w:p>
    <w:p w:rsidR="003055A4" w:rsidRPr="009D6790" w:rsidRDefault="0003091A" w:rsidP="003055A4">
      <w:pPr>
        <w:pStyle w:val="62"/>
        <w:rPr>
          <w:shd w:val="clear" w:color="auto" w:fill="FFFFFF"/>
        </w:rPr>
      </w:pPr>
      <w:r w:rsidRPr="009D6790">
        <w:rPr>
          <w:shd w:val="clear" w:color="auto" w:fill="FFFFFF"/>
        </w:rPr>
        <w:t xml:space="preserve">Объектная причастная конструкция может использоваться: </w:t>
      </w:r>
    </w:p>
    <w:p w:rsidR="003055A4" w:rsidRPr="009D6790" w:rsidRDefault="0003091A" w:rsidP="003055A4">
      <w:pPr>
        <w:pStyle w:val="62"/>
        <w:rPr>
          <w:rStyle w:val="rvts001"/>
          <w:bCs/>
          <w:shd w:val="clear" w:color="auto" w:fill="FFFFFF"/>
        </w:rPr>
      </w:pPr>
      <w:r w:rsidRPr="009D6790">
        <w:rPr>
          <w:shd w:val="clear" w:color="auto" w:fill="FFFFFF"/>
        </w:rPr>
        <w:t xml:space="preserve">- после глаголов чувственного восприятия, таких как </w:t>
      </w:r>
      <w:proofErr w:type="spellStart"/>
      <w:r w:rsidRPr="009D6790">
        <w:rPr>
          <w:i/>
          <w:shd w:val="clear" w:color="auto" w:fill="FFFFFF"/>
        </w:rPr>
        <w:t>to</w:t>
      </w:r>
      <w:proofErr w:type="spellEnd"/>
      <w:r w:rsidRPr="009D6790">
        <w:rPr>
          <w:i/>
          <w:shd w:val="clear" w:color="auto" w:fill="FFFFFF"/>
        </w:rPr>
        <w:t xml:space="preserve"> </w:t>
      </w:r>
      <w:proofErr w:type="spellStart"/>
      <w:r w:rsidRPr="009D6790">
        <w:rPr>
          <w:i/>
          <w:shd w:val="clear" w:color="auto" w:fill="FFFFFF"/>
        </w:rPr>
        <w:t>see</w:t>
      </w:r>
      <w:proofErr w:type="spellEnd"/>
      <w:r w:rsidRPr="009D6790">
        <w:rPr>
          <w:i/>
          <w:shd w:val="clear" w:color="auto" w:fill="FFFFFF"/>
        </w:rPr>
        <w:t xml:space="preserve">, </w:t>
      </w:r>
      <w:proofErr w:type="spellStart"/>
      <w:r w:rsidRPr="009D6790">
        <w:rPr>
          <w:i/>
          <w:shd w:val="clear" w:color="auto" w:fill="FFFFFF"/>
        </w:rPr>
        <w:t>to</w:t>
      </w:r>
      <w:proofErr w:type="spellEnd"/>
      <w:r w:rsidRPr="009D6790">
        <w:rPr>
          <w:i/>
          <w:shd w:val="clear" w:color="auto" w:fill="FFFFFF"/>
        </w:rPr>
        <w:t xml:space="preserve"> </w:t>
      </w:r>
      <w:proofErr w:type="spellStart"/>
      <w:r w:rsidRPr="009D6790">
        <w:rPr>
          <w:i/>
          <w:shd w:val="clear" w:color="auto" w:fill="FFFFFF"/>
        </w:rPr>
        <w:t>watch</w:t>
      </w:r>
      <w:proofErr w:type="spellEnd"/>
      <w:r w:rsidRPr="009D6790">
        <w:rPr>
          <w:i/>
          <w:shd w:val="clear" w:color="auto" w:fill="FFFFFF"/>
        </w:rPr>
        <w:t xml:space="preserve">, </w:t>
      </w:r>
      <w:proofErr w:type="spellStart"/>
      <w:r w:rsidRPr="009D6790">
        <w:rPr>
          <w:i/>
          <w:shd w:val="clear" w:color="auto" w:fill="FFFFFF"/>
        </w:rPr>
        <w:t>to</w:t>
      </w:r>
      <w:proofErr w:type="spellEnd"/>
      <w:r w:rsidRPr="009D6790">
        <w:rPr>
          <w:i/>
          <w:shd w:val="clear" w:color="auto" w:fill="FFFFFF"/>
        </w:rPr>
        <w:t xml:space="preserve"> </w:t>
      </w:r>
      <w:proofErr w:type="spellStart"/>
      <w:r w:rsidRPr="009D6790">
        <w:rPr>
          <w:i/>
          <w:shd w:val="clear" w:color="auto" w:fill="FFFFFF"/>
        </w:rPr>
        <w:t>observe</w:t>
      </w:r>
      <w:proofErr w:type="spellEnd"/>
      <w:r w:rsidRPr="009D6790">
        <w:rPr>
          <w:i/>
          <w:shd w:val="clear" w:color="auto" w:fill="FFFFFF"/>
        </w:rPr>
        <w:t xml:space="preserve">, </w:t>
      </w:r>
      <w:proofErr w:type="spellStart"/>
      <w:r w:rsidRPr="009D6790">
        <w:rPr>
          <w:i/>
          <w:shd w:val="clear" w:color="auto" w:fill="FFFFFF"/>
        </w:rPr>
        <w:t>to</w:t>
      </w:r>
      <w:proofErr w:type="spellEnd"/>
      <w:r w:rsidRPr="009D6790">
        <w:rPr>
          <w:i/>
          <w:shd w:val="clear" w:color="auto" w:fill="FFFFFF"/>
        </w:rPr>
        <w:t xml:space="preserve"> </w:t>
      </w:r>
      <w:proofErr w:type="spellStart"/>
      <w:r w:rsidRPr="009D6790">
        <w:rPr>
          <w:i/>
          <w:shd w:val="clear" w:color="auto" w:fill="FFFFFF"/>
        </w:rPr>
        <w:t>notice</w:t>
      </w:r>
      <w:proofErr w:type="spellEnd"/>
      <w:r w:rsidRPr="009D6790">
        <w:rPr>
          <w:i/>
          <w:shd w:val="clear" w:color="auto" w:fill="FFFFFF"/>
        </w:rPr>
        <w:t xml:space="preserve"> </w:t>
      </w:r>
      <w:proofErr w:type="spellStart"/>
      <w:r w:rsidRPr="009D6790">
        <w:rPr>
          <w:shd w:val="clear" w:color="auto" w:fill="FFFFFF"/>
        </w:rPr>
        <w:t>etc</w:t>
      </w:r>
      <w:proofErr w:type="spellEnd"/>
      <w:r w:rsidRPr="009D6790">
        <w:rPr>
          <w:shd w:val="clear" w:color="auto" w:fill="FFFFFF"/>
        </w:rPr>
        <w:t xml:space="preserve">.: </w:t>
      </w:r>
      <w:proofErr w:type="spellStart"/>
      <w:r w:rsidRPr="009D6790">
        <w:rPr>
          <w:shd w:val="clear" w:color="auto" w:fill="FFFFFF"/>
        </w:rPr>
        <w:t>She</w:t>
      </w:r>
      <w:proofErr w:type="spellEnd"/>
      <w:r w:rsidRPr="009D6790">
        <w:rPr>
          <w:shd w:val="clear" w:color="auto" w:fill="FFFFFF"/>
        </w:rPr>
        <w:t xml:space="preserve"> </w:t>
      </w:r>
      <w:proofErr w:type="spellStart"/>
      <w:r w:rsidRPr="009D6790">
        <w:rPr>
          <w:shd w:val="clear" w:color="auto" w:fill="FFFFFF"/>
        </w:rPr>
        <w:t>could</w:t>
      </w:r>
      <w:proofErr w:type="spellEnd"/>
      <w:r w:rsidRPr="009D6790">
        <w:rPr>
          <w:shd w:val="clear" w:color="auto" w:fill="FFFFFF"/>
        </w:rPr>
        <w:t xml:space="preserve"> </w:t>
      </w:r>
      <w:proofErr w:type="spellStart"/>
      <w:r w:rsidRPr="009D6790">
        <w:rPr>
          <w:shd w:val="clear" w:color="auto" w:fill="FFFFFF"/>
        </w:rPr>
        <w:t>feel</w:t>
      </w:r>
      <w:proofErr w:type="spellEnd"/>
      <w:r w:rsidRPr="009D6790">
        <w:rPr>
          <w:shd w:val="clear" w:color="auto" w:fill="FFFFFF"/>
        </w:rPr>
        <w:t xml:space="preserve"> </w:t>
      </w:r>
      <w:proofErr w:type="spellStart"/>
      <w:r w:rsidRPr="009D6790">
        <w:rPr>
          <w:rStyle w:val="rvts001"/>
          <w:bCs/>
          <w:shd w:val="clear" w:color="auto" w:fill="FFFFFF"/>
        </w:rPr>
        <w:t>her</w:t>
      </w:r>
      <w:proofErr w:type="spellEnd"/>
      <w:r w:rsidRPr="009D6790">
        <w:rPr>
          <w:rStyle w:val="rvts001"/>
          <w:bCs/>
          <w:shd w:val="clear" w:color="auto" w:fill="FFFFFF"/>
        </w:rPr>
        <w:t xml:space="preserve"> </w:t>
      </w:r>
      <w:proofErr w:type="spellStart"/>
      <w:r w:rsidRPr="009D6790">
        <w:rPr>
          <w:rStyle w:val="rvts001"/>
          <w:bCs/>
          <w:shd w:val="clear" w:color="auto" w:fill="FFFFFF"/>
        </w:rPr>
        <w:t>hands</w:t>
      </w:r>
      <w:proofErr w:type="spellEnd"/>
      <w:r w:rsidRPr="009D6790">
        <w:rPr>
          <w:rStyle w:val="rvts001"/>
          <w:bCs/>
          <w:shd w:val="clear" w:color="auto" w:fill="FFFFFF"/>
        </w:rPr>
        <w:t xml:space="preserve"> </w:t>
      </w:r>
      <w:proofErr w:type="spellStart"/>
      <w:r w:rsidRPr="009D6790">
        <w:rPr>
          <w:rStyle w:val="rvts001"/>
          <w:bCs/>
          <w:shd w:val="clear" w:color="auto" w:fill="FFFFFF"/>
        </w:rPr>
        <w:t>trembling</w:t>
      </w:r>
      <w:proofErr w:type="spellEnd"/>
      <w:r w:rsidRPr="009D6790">
        <w:rPr>
          <w:rStyle w:val="rvts001"/>
          <w:bCs/>
          <w:shd w:val="clear" w:color="auto" w:fill="FFFFFF"/>
        </w:rPr>
        <w:t xml:space="preserve"> (Она чувствовала, как у нее трясутся руки);</w:t>
      </w:r>
    </w:p>
    <w:p w:rsidR="003055A4" w:rsidRPr="009D6790" w:rsidRDefault="0003091A" w:rsidP="003055A4">
      <w:pPr>
        <w:pStyle w:val="62"/>
        <w:rPr>
          <w:rStyle w:val="rvts001"/>
          <w:bCs/>
          <w:shd w:val="clear" w:color="auto" w:fill="FFFFFF"/>
        </w:rPr>
      </w:pPr>
      <w:r w:rsidRPr="009D6790">
        <w:rPr>
          <w:rStyle w:val="rvts001"/>
          <w:bCs/>
          <w:shd w:val="clear" w:color="auto" w:fill="FFFFFF"/>
          <w:lang w:val="en-US"/>
        </w:rPr>
        <w:t xml:space="preserve">- </w:t>
      </w:r>
      <w:proofErr w:type="gramStart"/>
      <w:r w:rsidRPr="009D6790">
        <w:rPr>
          <w:rStyle w:val="rvts001"/>
          <w:bCs/>
          <w:shd w:val="clear" w:color="auto" w:fill="FFFFFF"/>
        </w:rPr>
        <w:t>после</w:t>
      </w:r>
      <w:proofErr w:type="gramEnd"/>
      <w:r w:rsidRPr="009D6790">
        <w:rPr>
          <w:rStyle w:val="rvts001"/>
          <w:bCs/>
          <w:shd w:val="clear" w:color="auto" w:fill="FFFFFF"/>
          <w:lang w:val="en-US"/>
        </w:rPr>
        <w:t xml:space="preserve"> </w:t>
      </w:r>
      <w:r w:rsidRPr="009D6790">
        <w:rPr>
          <w:rStyle w:val="rvts001"/>
          <w:bCs/>
          <w:shd w:val="clear" w:color="auto" w:fill="FFFFFF"/>
        </w:rPr>
        <w:t>некоторых</w:t>
      </w:r>
      <w:r w:rsidRPr="009D6790">
        <w:rPr>
          <w:rStyle w:val="rvts001"/>
          <w:bCs/>
          <w:shd w:val="clear" w:color="auto" w:fill="FFFFFF"/>
          <w:lang w:val="en-US"/>
        </w:rPr>
        <w:t xml:space="preserve"> </w:t>
      </w:r>
      <w:r w:rsidRPr="009D6790">
        <w:rPr>
          <w:rStyle w:val="rvts001"/>
          <w:bCs/>
          <w:shd w:val="clear" w:color="auto" w:fill="FFFFFF"/>
        </w:rPr>
        <w:t>глаголов</w:t>
      </w:r>
      <w:r w:rsidRPr="009D6790">
        <w:rPr>
          <w:rStyle w:val="rvts001"/>
          <w:bCs/>
          <w:shd w:val="clear" w:color="auto" w:fill="FFFFFF"/>
          <w:lang w:val="en-US"/>
        </w:rPr>
        <w:t xml:space="preserve"> </w:t>
      </w:r>
      <w:r w:rsidRPr="009D6790">
        <w:rPr>
          <w:rStyle w:val="rvts001"/>
          <w:bCs/>
          <w:shd w:val="clear" w:color="auto" w:fill="FFFFFF"/>
        </w:rPr>
        <w:t>умственной</w:t>
      </w:r>
      <w:r w:rsidRPr="009D6790">
        <w:rPr>
          <w:rStyle w:val="rvts001"/>
          <w:bCs/>
          <w:shd w:val="clear" w:color="auto" w:fill="FFFFFF"/>
          <w:lang w:val="en-US"/>
        </w:rPr>
        <w:t xml:space="preserve"> </w:t>
      </w:r>
      <w:r w:rsidRPr="009D6790">
        <w:rPr>
          <w:rStyle w:val="rvts001"/>
          <w:bCs/>
          <w:shd w:val="clear" w:color="auto" w:fill="FFFFFF"/>
        </w:rPr>
        <w:t>деятельности</w:t>
      </w:r>
      <w:r w:rsidRPr="009D6790">
        <w:rPr>
          <w:rStyle w:val="rvts001"/>
          <w:bCs/>
          <w:shd w:val="clear" w:color="auto" w:fill="FFFFFF"/>
          <w:lang w:val="en-US"/>
        </w:rPr>
        <w:t xml:space="preserve">, </w:t>
      </w:r>
      <w:r w:rsidRPr="009D6790">
        <w:rPr>
          <w:rStyle w:val="rvts001"/>
          <w:bCs/>
          <w:shd w:val="clear" w:color="auto" w:fill="FFFFFF"/>
        </w:rPr>
        <w:t>таких</w:t>
      </w:r>
      <w:r w:rsidRPr="009D6790">
        <w:rPr>
          <w:rStyle w:val="rvts001"/>
          <w:bCs/>
          <w:shd w:val="clear" w:color="auto" w:fill="FFFFFF"/>
          <w:lang w:val="en-US"/>
        </w:rPr>
        <w:t xml:space="preserve"> </w:t>
      </w:r>
      <w:r w:rsidRPr="009D6790">
        <w:rPr>
          <w:rStyle w:val="rvts001"/>
          <w:bCs/>
          <w:shd w:val="clear" w:color="auto" w:fill="FFFFFF"/>
        </w:rPr>
        <w:t>как</w:t>
      </w:r>
      <w:r w:rsidRPr="009D6790">
        <w:rPr>
          <w:rStyle w:val="rvts001"/>
          <w:bCs/>
          <w:shd w:val="clear" w:color="auto" w:fill="FFFFFF"/>
          <w:lang w:val="en-US"/>
        </w:rPr>
        <w:t xml:space="preserve"> </w:t>
      </w:r>
      <w:r w:rsidRPr="009D6790">
        <w:rPr>
          <w:rStyle w:val="rvts001"/>
          <w:bCs/>
          <w:i/>
          <w:shd w:val="clear" w:color="auto" w:fill="FFFFFF"/>
          <w:lang w:val="en-US"/>
        </w:rPr>
        <w:t>to think, to know, to consider, to imagine, to trust, to expect</w:t>
      </w:r>
      <w:r w:rsidRPr="009D6790">
        <w:rPr>
          <w:rStyle w:val="rvts001"/>
          <w:bCs/>
          <w:shd w:val="clear" w:color="auto" w:fill="FFFFFF"/>
          <w:lang w:val="en-US"/>
        </w:rPr>
        <w:t xml:space="preserve"> etc.: I consider myself engaged to Herr </w:t>
      </w:r>
      <w:proofErr w:type="spellStart"/>
      <w:r w:rsidRPr="009D6790">
        <w:rPr>
          <w:rStyle w:val="rvts001"/>
          <w:bCs/>
          <w:shd w:val="clear" w:color="auto" w:fill="FFFFFF"/>
          <w:lang w:val="en-US"/>
        </w:rPr>
        <w:t>Klesmer</w:t>
      </w:r>
      <w:proofErr w:type="spellEnd"/>
      <w:r w:rsidRPr="009D6790">
        <w:rPr>
          <w:rStyle w:val="rvts001"/>
          <w:bCs/>
          <w:shd w:val="clear" w:color="auto" w:fill="FFFFFF"/>
          <w:lang w:val="en-US"/>
        </w:rPr>
        <w:t xml:space="preserve">. </w:t>
      </w:r>
      <w:r w:rsidRPr="009D6790">
        <w:rPr>
          <w:rStyle w:val="rvts001"/>
          <w:bCs/>
          <w:shd w:val="clear" w:color="auto" w:fill="FFFFFF"/>
        </w:rPr>
        <w:t xml:space="preserve">(Я считаю, что я помолвлена с господином </w:t>
      </w:r>
      <w:proofErr w:type="spellStart"/>
      <w:r w:rsidRPr="009D6790">
        <w:rPr>
          <w:rStyle w:val="rvts001"/>
          <w:bCs/>
          <w:shd w:val="clear" w:color="auto" w:fill="FFFFFF"/>
        </w:rPr>
        <w:t>Клесмером</w:t>
      </w:r>
      <w:proofErr w:type="spellEnd"/>
      <w:r w:rsidRPr="009D6790">
        <w:rPr>
          <w:rStyle w:val="rvts001"/>
          <w:bCs/>
          <w:shd w:val="clear" w:color="auto" w:fill="FFFFFF"/>
        </w:rPr>
        <w:t>);</w:t>
      </w:r>
    </w:p>
    <w:p w:rsidR="003055A4" w:rsidRPr="009D6790" w:rsidRDefault="0003091A" w:rsidP="003055A4">
      <w:pPr>
        <w:pStyle w:val="62"/>
        <w:rPr>
          <w:rStyle w:val="rvts001"/>
          <w:bCs/>
          <w:shd w:val="clear" w:color="auto" w:fill="FFFFFF"/>
        </w:rPr>
      </w:pPr>
      <w:r w:rsidRPr="009D6790">
        <w:rPr>
          <w:rStyle w:val="rvts001"/>
          <w:bCs/>
          <w:shd w:val="clear" w:color="auto" w:fill="FFFFFF"/>
          <w:lang w:val="en-US"/>
        </w:rPr>
        <w:t xml:space="preserve">- </w:t>
      </w:r>
      <w:proofErr w:type="gramStart"/>
      <w:r w:rsidRPr="009D6790">
        <w:rPr>
          <w:rStyle w:val="rvts001"/>
          <w:bCs/>
          <w:shd w:val="clear" w:color="auto" w:fill="FFFFFF"/>
        </w:rPr>
        <w:t>после</w:t>
      </w:r>
      <w:proofErr w:type="gramEnd"/>
      <w:r w:rsidRPr="009D6790">
        <w:rPr>
          <w:rStyle w:val="rvts001"/>
          <w:bCs/>
          <w:shd w:val="clear" w:color="auto" w:fill="FFFFFF"/>
          <w:lang w:val="en-US"/>
        </w:rPr>
        <w:t xml:space="preserve"> </w:t>
      </w:r>
      <w:r w:rsidRPr="009D6790">
        <w:rPr>
          <w:rStyle w:val="rvts001"/>
          <w:bCs/>
          <w:shd w:val="clear" w:color="auto" w:fill="FFFFFF"/>
        </w:rPr>
        <w:t>слов</w:t>
      </w:r>
      <w:r w:rsidRPr="009D6790">
        <w:rPr>
          <w:rStyle w:val="rvts001"/>
          <w:bCs/>
          <w:shd w:val="clear" w:color="auto" w:fill="FFFFFF"/>
          <w:lang w:val="en-US"/>
        </w:rPr>
        <w:t xml:space="preserve">, </w:t>
      </w:r>
      <w:r w:rsidRPr="009D6790">
        <w:rPr>
          <w:rStyle w:val="rvts001"/>
          <w:bCs/>
          <w:shd w:val="clear" w:color="auto" w:fill="FFFFFF"/>
        </w:rPr>
        <w:t>обозначающих</w:t>
      </w:r>
      <w:r w:rsidRPr="009D6790">
        <w:rPr>
          <w:rStyle w:val="rvts001"/>
          <w:bCs/>
          <w:shd w:val="clear" w:color="auto" w:fill="FFFFFF"/>
          <w:lang w:val="en-US"/>
        </w:rPr>
        <w:t xml:space="preserve"> </w:t>
      </w:r>
      <w:r w:rsidRPr="009D6790">
        <w:rPr>
          <w:rStyle w:val="rvts001"/>
          <w:bCs/>
          <w:shd w:val="clear" w:color="auto" w:fill="FFFFFF"/>
        </w:rPr>
        <w:t>желания</w:t>
      </w:r>
      <w:r w:rsidRPr="009D6790">
        <w:rPr>
          <w:rStyle w:val="rvts001"/>
          <w:bCs/>
          <w:shd w:val="clear" w:color="auto" w:fill="FFFFFF"/>
          <w:lang w:val="en-US"/>
        </w:rPr>
        <w:t xml:space="preserve">, </w:t>
      </w:r>
      <w:r w:rsidRPr="009D6790">
        <w:rPr>
          <w:rStyle w:val="rvts001"/>
          <w:bCs/>
          <w:shd w:val="clear" w:color="auto" w:fill="FFFFFF"/>
        </w:rPr>
        <w:t>таких</w:t>
      </w:r>
      <w:r w:rsidRPr="009D6790">
        <w:rPr>
          <w:rStyle w:val="rvts001"/>
          <w:bCs/>
          <w:shd w:val="clear" w:color="auto" w:fill="FFFFFF"/>
          <w:lang w:val="en-US"/>
        </w:rPr>
        <w:t xml:space="preserve"> </w:t>
      </w:r>
      <w:r w:rsidRPr="009D6790">
        <w:rPr>
          <w:rStyle w:val="rvts001"/>
          <w:bCs/>
          <w:shd w:val="clear" w:color="auto" w:fill="FFFFFF"/>
        </w:rPr>
        <w:t>как</w:t>
      </w:r>
      <w:r w:rsidRPr="009D6790">
        <w:rPr>
          <w:rStyle w:val="rvts001"/>
          <w:bCs/>
          <w:shd w:val="clear" w:color="auto" w:fill="FFFFFF"/>
          <w:lang w:val="en-US"/>
        </w:rPr>
        <w:t xml:space="preserve"> </w:t>
      </w:r>
      <w:r w:rsidRPr="009D6790">
        <w:rPr>
          <w:rStyle w:val="rvts001"/>
          <w:bCs/>
          <w:i/>
          <w:shd w:val="clear" w:color="auto" w:fill="FFFFFF"/>
          <w:lang w:val="en-US"/>
        </w:rPr>
        <w:t>to want, to wish, to desire</w:t>
      </w:r>
      <w:r w:rsidRPr="009D6790">
        <w:rPr>
          <w:rStyle w:val="rvts001"/>
          <w:bCs/>
          <w:shd w:val="clear" w:color="auto" w:fill="FFFFFF"/>
          <w:lang w:val="en-US"/>
        </w:rPr>
        <w:t xml:space="preserve">  etc.: The governor wants it done quick. </w:t>
      </w:r>
      <w:r w:rsidRPr="009D6790">
        <w:rPr>
          <w:rStyle w:val="rvts001"/>
          <w:bCs/>
          <w:shd w:val="clear" w:color="auto" w:fill="FFFFFF"/>
        </w:rPr>
        <w:t>(Губернатор хочет, чтобы это было сделано быстро);</w:t>
      </w:r>
    </w:p>
    <w:p w:rsidR="0003091A" w:rsidRPr="009D6790" w:rsidRDefault="0003091A" w:rsidP="003055A4">
      <w:pPr>
        <w:pStyle w:val="62"/>
        <w:rPr>
          <w:rStyle w:val="rvts001"/>
          <w:bCs/>
          <w:shd w:val="clear" w:color="auto" w:fill="FFFFFF"/>
        </w:rPr>
      </w:pPr>
      <w:r w:rsidRPr="009D6790">
        <w:rPr>
          <w:rStyle w:val="rvts001"/>
          <w:bCs/>
          <w:shd w:val="clear" w:color="auto" w:fill="FFFFFF"/>
        </w:rPr>
        <w:t xml:space="preserve">- после глаголов </w:t>
      </w:r>
      <w:proofErr w:type="spellStart"/>
      <w:r w:rsidRPr="009D6790">
        <w:rPr>
          <w:rStyle w:val="rvts001"/>
          <w:bCs/>
          <w:i/>
          <w:shd w:val="clear" w:color="auto" w:fill="FFFFFF"/>
        </w:rPr>
        <w:t>to</w:t>
      </w:r>
      <w:proofErr w:type="spellEnd"/>
      <w:r w:rsidRPr="009D6790">
        <w:rPr>
          <w:rStyle w:val="rvts001"/>
          <w:bCs/>
          <w:i/>
          <w:shd w:val="clear" w:color="auto" w:fill="FFFFFF"/>
        </w:rPr>
        <w:t xml:space="preserve"> </w:t>
      </w:r>
      <w:proofErr w:type="spellStart"/>
      <w:r w:rsidRPr="009D6790">
        <w:rPr>
          <w:rStyle w:val="rvts001"/>
          <w:bCs/>
          <w:i/>
          <w:shd w:val="clear" w:color="auto" w:fill="FFFFFF"/>
        </w:rPr>
        <w:t>have</w:t>
      </w:r>
      <w:proofErr w:type="spellEnd"/>
      <w:r w:rsidRPr="009D6790">
        <w:rPr>
          <w:rStyle w:val="rvts001"/>
          <w:bCs/>
          <w:shd w:val="clear" w:color="auto" w:fill="FFFFFF"/>
        </w:rPr>
        <w:t xml:space="preserve"> и </w:t>
      </w:r>
      <w:proofErr w:type="spellStart"/>
      <w:r w:rsidRPr="009D6790">
        <w:rPr>
          <w:rStyle w:val="rvts001"/>
          <w:bCs/>
          <w:i/>
          <w:shd w:val="clear" w:color="auto" w:fill="FFFFFF"/>
        </w:rPr>
        <w:t>to</w:t>
      </w:r>
      <w:proofErr w:type="spellEnd"/>
      <w:r w:rsidRPr="009D6790">
        <w:rPr>
          <w:rStyle w:val="rvts001"/>
          <w:bCs/>
          <w:i/>
          <w:shd w:val="clear" w:color="auto" w:fill="FFFFFF"/>
        </w:rPr>
        <w:t xml:space="preserve"> </w:t>
      </w:r>
      <w:proofErr w:type="spellStart"/>
      <w:r w:rsidRPr="009D6790">
        <w:rPr>
          <w:rStyle w:val="rvts001"/>
          <w:bCs/>
          <w:i/>
          <w:shd w:val="clear" w:color="auto" w:fill="FFFFFF"/>
        </w:rPr>
        <w:t>get</w:t>
      </w:r>
      <w:proofErr w:type="spellEnd"/>
      <w:r w:rsidRPr="009D6790">
        <w:rPr>
          <w:rStyle w:val="rvts001"/>
          <w:bCs/>
          <w:shd w:val="clear" w:color="auto" w:fill="FFFFFF"/>
        </w:rPr>
        <w:t xml:space="preserve">; после этих глаголов используется только </w:t>
      </w:r>
      <w:proofErr w:type="spellStart"/>
      <w:r w:rsidRPr="009D6790">
        <w:rPr>
          <w:rStyle w:val="rvts001"/>
          <w:bCs/>
          <w:shd w:val="clear" w:color="auto" w:fill="FFFFFF"/>
        </w:rPr>
        <w:t>Participle</w:t>
      </w:r>
      <w:proofErr w:type="spellEnd"/>
      <w:r w:rsidRPr="009D6790">
        <w:rPr>
          <w:rStyle w:val="rvts001"/>
          <w:bCs/>
          <w:shd w:val="clear" w:color="auto" w:fill="FFFFFF"/>
        </w:rPr>
        <w:t xml:space="preserve"> II: </w:t>
      </w:r>
      <w:r w:rsidRPr="009D6790">
        <w:rPr>
          <w:shd w:val="clear" w:color="auto" w:fill="FFFFFF"/>
        </w:rPr>
        <w:t xml:space="preserve">I </w:t>
      </w:r>
      <w:proofErr w:type="spellStart"/>
      <w:r w:rsidRPr="009D6790">
        <w:rPr>
          <w:shd w:val="clear" w:color="auto" w:fill="FFFFFF"/>
        </w:rPr>
        <w:t>had</w:t>
      </w:r>
      <w:proofErr w:type="spellEnd"/>
      <w:r w:rsidRPr="009D6790">
        <w:rPr>
          <w:shd w:val="clear" w:color="auto" w:fill="FFFFFF"/>
        </w:rPr>
        <w:t xml:space="preserve"> </w:t>
      </w:r>
      <w:proofErr w:type="spellStart"/>
      <w:r w:rsidRPr="009D6790">
        <w:rPr>
          <w:rStyle w:val="rvts001"/>
          <w:bCs/>
          <w:shd w:val="clear" w:color="auto" w:fill="FFFFFF"/>
        </w:rPr>
        <w:t>my</w:t>
      </w:r>
      <w:proofErr w:type="spellEnd"/>
      <w:r w:rsidRPr="009D6790">
        <w:rPr>
          <w:rStyle w:val="rvts001"/>
          <w:bCs/>
          <w:shd w:val="clear" w:color="auto" w:fill="FFFFFF"/>
        </w:rPr>
        <w:t xml:space="preserve"> </w:t>
      </w:r>
      <w:proofErr w:type="spellStart"/>
      <w:r w:rsidRPr="009D6790">
        <w:rPr>
          <w:rStyle w:val="rvts001"/>
          <w:bCs/>
          <w:shd w:val="clear" w:color="auto" w:fill="FFFFFF"/>
        </w:rPr>
        <w:t>piano</w:t>
      </w:r>
      <w:proofErr w:type="spellEnd"/>
      <w:r w:rsidRPr="009D6790">
        <w:rPr>
          <w:rStyle w:val="rvts001"/>
          <w:bCs/>
          <w:shd w:val="clear" w:color="auto" w:fill="FFFFFF"/>
        </w:rPr>
        <w:t xml:space="preserve"> </w:t>
      </w:r>
      <w:proofErr w:type="spellStart"/>
      <w:r w:rsidRPr="009D6790">
        <w:rPr>
          <w:rStyle w:val="rvts001"/>
          <w:bCs/>
          <w:shd w:val="clear" w:color="auto" w:fill="FFFFFF"/>
        </w:rPr>
        <w:t>tuned</w:t>
      </w:r>
      <w:proofErr w:type="spellEnd"/>
      <w:r w:rsidRPr="009D6790">
        <w:rPr>
          <w:rStyle w:val="rvts001"/>
          <w:bCs/>
          <w:shd w:val="clear" w:color="auto" w:fill="FFFFFF"/>
        </w:rPr>
        <w:t xml:space="preserve"> (Мне настроили пианино).</w:t>
      </w:r>
    </w:p>
    <w:p w:rsidR="003055A4" w:rsidRPr="009D6790" w:rsidRDefault="0003091A" w:rsidP="003055A4">
      <w:pPr>
        <w:pStyle w:val="62"/>
        <w:rPr>
          <w:shd w:val="clear" w:color="auto" w:fill="FFFFFF"/>
          <w:lang w:val="en-US"/>
        </w:rPr>
      </w:pPr>
      <w:r w:rsidRPr="009D6790">
        <w:rPr>
          <w:shd w:val="clear" w:color="auto" w:fill="FFFFFF"/>
          <w:lang w:val="en-US"/>
        </w:rPr>
        <w:t xml:space="preserve">The </w:t>
      </w:r>
      <w:r w:rsidR="003055A4" w:rsidRPr="009D6790">
        <w:rPr>
          <w:b/>
          <w:shd w:val="clear" w:color="auto" w:fill="FFFFFF"/>
          <w:lang w:val="en-US"/>
        </w:rPr>
        <w:t>O</w:t>
      </w:r>
      <w:r w:rsidRPr="009D6790">
        <w:rPr>
          <w:b/>
          <w:shd w:val="clear" w:color="auto" w:fill="FFFFFF"/>
          <w:lang w:val="en-US"/>
        </w:rPr>
        <w:t>bjective Participial Constriction</w:t>
      </w:r>
      <w:r w:rsidRPr="009D6790">
        <w:rPr>
          <w:shd w:val="clear" w:color="auto" w:fill="FFFFFF"/>
          <w:lang w:val="en-US"/>
        </w:rPr>
        <w:t xml:space="preserve"> may be found:</w:t>
      </w:r>
    </w:p>
    <w:p w:rsidR="003055A4" w:rsidRPr="009D6790" w:rsidRDefault="0003091A" w:rsidP="003055A4">
      <w:pPr>
        <w:pStyle w:val="62"/>
        <w:rPr>
          <w:rStyle w:val="rvts001"/>
          <w:bCs/>
          <w:shd w:val="clear" w:color="auto" w:fill="FFFFFF"/>
          <w:lang w:val="en-US"/>
        </w:rPr>
      </w:pPr>
      <w:r w:rsidRPr="009D6790">
        <w:rPr>
          <w:shd w:val="clear" w:color="auto" w:fill="FFFFFF"/>
          <w:lang w:val="en-US"/>
        </w:rPr>
        <w:t xml:space="preserve">- </w:t>
      </w:r>
      <w:proofErr w:type="gramStart"/>
      <w:r w:rsidRPr="009D6790">
        <w:rPr>
          <w:shd w:val="clear" w:color="auto" w:fill="FFFFFF"/>
          <w:lang w:val="en-US"/>
        </w:rPr>
        <w:t>after</w:t>
      </w:r>
      <w:proofErr w:type="gramEnd"/>
      <w:r w:rsidRPr="009D6790">
        <w:rPr>
          <w:shd w:val="clear" w:color="auto" w:fill="FFFFFF"/>
          <w:lang w:val="en-US"/>
        </w:rPr>
        <w:t xml:space="preserve"> verbs denoting sense perception, such as to see, to watch, to observe, to notice and etc.: She could feel </w:t>
      </w:r>
      <w:r w:rsidRPr="009D6790">
        <w:rPr>
          <w:rStyle w:val="rvts001"/>
          <w:bCs/>
          <w:shd w:val="clear" w:color="auto" w:fill="FFFFFF"/>
          <w:lang w:val="en-US"/>
        </w:rPr>
        <w:t>her hands trembling</w:t>
      </w:r>
      <w:r w:rsidR="003055A4" w:rsidRPr="009D6790">
        <w:rPr>
          <w:rStyle w:val="rvts001"/>
          <w:bCs/>
          <w:shd w:val="clear" w:color="auto" w:fill="FFFFFF"/>
          <w:lang w:val="en-US"/>
        </w:rPr>
        <w:t>.</w:t>
      </w:r>
    </w:p>
    <w:p w:rsidR="003055A4" w:rsidRPr="009D6790" w:rsidRDefault="0003091A" w:rsidP="003055A4">
      <w:pPr>
        <w:pStyle w:val="62"/>
        <w:rPr>
          <w:rStyle w:val="rvts001"/>
          <w:bCs/>
          <w:shd w:val="clear" w:color="auto" w:fill="FFFFFF"/>
          <w:lang w:val="en-US"/>
        </w:rPr>
      </w:pPr>
      <w:r w:rsidRPr="009D6790">
        <w:rPr>
          <w:rStyle w:val="rvts001"/>
          <w:bCs/>
          <w:shd w:val="clear" w:color="auto" w:fill="FFFFFF"/>
          <w:lang w:val="en-US"/>
        </w:rPr>
        <w:t xml:space="preserve">- </w:t>
      </w:r>
      <w:proofErr w:type="gramStart"/>
      <w:r w:rsidRPr="009D6790">
        <w:rPr>
          <w:rStyle w:val="rvts001"/>
          <w:bCs/>
          <w:shd w:val="clear" w:color="auto" w:fill="FFFFFF"/>
          <w:lang w:val="en-US"/>
        </w:rPr>
        <w:t>after</w:t>
      </w:r>
      <w:proofErr w:type="gramEnd"/>
      <w:r w:rsidRPr="009D6790">
        <w:rPr>
          <w:rStyle w:val="rvts001"/>
          <w:bCs/>
          <w:shd w:val="clear" w:color="auto" w:fill="FFFFFF"/>
          <w:lang w:val="en-US"/>
        </w:rPr>
        <w:t xml:space="preserve"> some verbs of mental activity, such as to think, to know, to consider, to imagine, to trust, to expect and etc.: I consider myself engaged to Herr </w:t>
      </w:r>
      <w:proofErr w:type="spellStart"/>
      <w:r w:rsidRPr="009D6790">
        <w:rPr>
          <w:rStyle w:val="rvts001"/>
          <w:bCs/>
          <w:shd w:val="clear" w:color="auto" w:fill="FFFFFF"/>
          <w:lang w:val="en-US"/>
        </w:rPr>
        <w:t>Klesmer</w:t>
      </w:r>
      <w:proofErr w:type="spellEnd"/>
      <w:r w:rsidRPr="009D6790">
        <w:rPr>
          <w:rStyle w:val="rvts001"/>
          <w:bCs/>
          <w:shd w:val="clear" w:color="auto" w:fill="FFFFFF"/>
          <w:lang w:val="en-US"/>
        </w:rPr>
        <w:t>.</w:t>
      </w:r>
    </w:p>
    <w:p w:rsidR="003055A4" w:rsidRPr="009D6790" w:rsidRDefault="0003091A" w:rsidP="003055A4">
      <w:pPr>
        <w:pStyle w:val="62"/>
        <w:rPr>
          <w:rStyle w:val="rvts001"/>
          <w:bCs/>
          <w:shd w:val="clear" w:color="auto" w:fill="FFFFFF"/>
          <w:lang w:val="en-US"/>
        </w:rPr>
      </w:pPr>
      <w:r w:rsidRPr="009D6790">
        <w:rPr>
          <w:rStyle w:val="rvts001"/>
          <w:bCs/>
          <w:shd w:val="clear" w:color="auto" w:fill="FFFFFF"/>
          <w:lang w:val="en-US"/>
        </w:rPr>
        <w:t xml:space="preserve">- </w:t>
      </w:r>
      <w:proofErr w:type="gramStart"/>
      <w:r w:rsidRPr="009D6790">
        <w:rPr>
          <w:rStyle w:val="rvts001"/>
          <w:bCs/>
          <w:shd w:val="clear" w:color="auto" w:fill="FFFFFF"/>
          <w:lang w:val="en-US"/>
        </w:rPr>
        <w:t>after</w:t>
      </w:r>
      <w:proofErr w:type="gramEnd"/>
      <w:r w:rsidRPr="009D6790">
        <w:rPr>
          <w:rStyle w:val="rvts001"/>
          <w:bCs/>
          <w:shd w:val="clear" w:color="auto" w:fill="FFFFFF"/>
          <w:lang w:val="en-US"/>
        </w:rPr>
        <w:t xml:space="preserve"> words, denoting wish, such as to want, to wish, to desire and etc.: The governor wants it done quick. </w:t>
      </w:r>
    </w:p>
    <w:p w:rsidR="0003091A" w:rsidRPr="009D6790" w:rsidRDefault="0003091A" w:rsidP="003055A4">
      <w:pPr>
        <w:pStyle w:val="62"/>
        <w:rPr>
          <w:rStyle w:val="rvts001"/>
          <w:b/>
          <w:bCs/>
          <w:shd w:val="clear" w:color="auto" w:fill="FFFFFF"/>
          <w:lang w:val="en-US"/>
        </w:rPr>
      </w:pPr>
      <w:r w:rsidRPr="009D6790">
        <w:rPr>
          <w:rStyle w:val="rvts001"/>
          <w:bCs/>
          <w:shd w:val="clear" w:color="auto" w:fill="FFFFFF"/>
          <w:lang w:val="en-US"/>
        </w:rPr>
        <w:t xml:space="preserve">- </w:t>
      </w:r>
      <w:proofErr w:type="gramStart"/>
      <w:r w:rsidRPr="009D6790">
        <w:rPr>
          <w:rStyle w:val="rvts001"/>
          <w:bCs/>
          <w:shd w:val="clear" w:color="auto" w:fill="FFFFFF"/>
          <w:lang w:val="en-US"/>
        </w:rPr>
        <w:t>after</w:t>
      </w:r>
      <w:proofErr w:type="gramEnd"/>
      <w:r w:rsidRPr="009D6790">
        <w:rPr>
          <w:rStyle w:val="rvts001"/>
          <w:bCs/>
          <w:shd w:val="clear" w:color="auto" w:fill="FFFFFF"/>
          <w:lang w:val="en-US"/>
        </w:rPr>
        <w:t xml:space="preserve"> the verbs to have and to get; after these verbs only Participle II is used: </w:t>
      </w:r>
      <w:r w:rsidRPr="009D6790">
        <w:rPr>
          <w:shd w:val="clear" w:color="auto" w:fill="FFFFFF"/>
          <w:lang w:val="en-US"/>
        </w:rPr>
        <w:t xml:space="preserve">I had </w:t>
      </w:r>
      <w:r w:rsidRPr="009D6790">
        <w:rPr>
          <w:rStyle w:val="rvts001"/>
          <w:bCs/>
          <w:shd w:val="clear" w:color="auto" w:fill="FFFFFF"/>
          <w:lang w:val="en-US"/>
        </w:rPr>
        <w:t>my piano tuned</w:t>
      </w:r>
    </w:p>
    <w:p w:rsidR="0003091A" w:rsidRPr="009D6790" w:rsidRDefault="0003091A" w:rsidP="00080CD6">
      <w:pPr>
        <w:pStyle w:val="af"/>
        <w:numPr>
          <w:ilvl w:val="0"/>
          <w:numId w:val="24"/>
        </w:numPr>
        <w:spacing w:after="0"/>
        <w:ind w:left="0" w:firstLine="0"/>
        <w:jc w:val="left"/>
        <w:rPr>
          <w:rFonts w:ascii="Times New Roman" w:eastAsia="Times New Roman" w:hAnsi="Times New Roman" w:cs="Times New Roman"/>
          <w:sz w:val="24"/>
          <w:szCs w:val="24"/>
        </w:rPr>
      </w:pPr>
      <w:r w:rsidRPr="009D6790">
        <w:rPr>
          <w:rFonts w:ascii="Times New Roman" w:eastAsia="Times New Roman" w:hAnsi="Times New Roman" w:cs="Times New Roman"/>
          <w:b/>
          <w:bCs/>
          <w:color w:val="000000"/>
          <w:sz w:val="24"/>
          <w:szCs w:val="24"/>
        </w:rPr>
        <w:t>Субъектная причастная конструкция</w:t>
      </w:r>
      <w:r w:rsidRPr="009D6790">
        <w:rPr>
          <w:rFonts w:ascii="Times New Roman" w:eastAsia="Times New Roman" w:hAnsi="Times New Roman" w:cs="Times New Roman"/>
          <w:sz w:val="24"/>
          <w:szCs w:val="24"/>
        </w:rPr>
        <w:t xml:space="preserve"> представляет собой сочетание </w:t>
      </w:r>
      <w:hyperlink r:id="rId7" w:history="1">
        <w:r w:rsidRPr="009D6790">
          <w:rPr>
            <w:rFonts w:ascii="Times New Roman" w:eastAsia="Times New Roman" w:hAnsi="Times New Roman" w:cs="Times New Roman"/>
            <w:sz w:val="24"/>
            <w:szCs w:val="24"/>
          </w:rPr>
          <w:t>существительного</w:t>
        </w:r>
      </w:hyperlink>
      <w:r w:rsidRPr="009D6790">
        <w:rPr>
          <w:rFonts w:ascii="Times New Roman" w:eastAsia="Times New Roman" w:hAnsi="Times New Roman" w:cs="Times New Roman"/>
          <w:sz w:val="24"/>
          <w:szCs w:val="24"/>
        </w:rPr>
        <w:t xml:space="preserve"> в общем падеже или </w:t>
      </w:r>
      <w:hyperlink r:id="rId8" w:history="1">
        <w:r w:rsidRPr="009D6790">
          <w:rPr>
            <w:rFonts w:ascii="Times New Roman" w:eastAsia="Times New Roman" w:hAnsi="Times New Roman" w:cs="Times New Roman"/>
            <w:sz w:val="24"/>
            <w:szCs w:val="24"/>
          </w:rPr>
          <w:t>местоимения</w:t>
        </w:r>
      </w:hyperlink>
      <w:r w:rsidRPr="009D6790">
        <w:rPr>
          <w:rFonts w:ascii="Times New Roman" w:eastAsia="Times New Roman" w:hAnsi="Times New Roman" w:cs="Times New Roman"/>
          <w:sz w:val="24"/>
          <w:szCs w:val="24"/>
        </w:rPr>
        <w:t xml:space="preserve"> в именительном падеже и причастия (в основном причастия I). Существительное (или </w:t>
      </w:r>
      <w:hyperlink r:id="rId9" w:history="1">
        <w:r w:rsidRPr="009D6790">
          <w:rPr>
            <w:rFonts w:ascii="Times New Roman" w:eastAsia="Times New Roman" w:hAnsi="Times New Roman" w:cs="Times New Roman"/>
            <w:sz w:val="24"/>
            <w:szCs w:val="24"/>
          </w:rPr>
          <w:t>местоимение</w:t>
        </w:r>
      </w:hyperlink>
      <w:r w:rsidRPr="009D6790">
        <w:rPr>
          <w:rFonts w:ascii="Times New Roman" w:eastAsia="Times New Roman" w:hAnsi="Times New Roman" w:cs="Times New Roman"/>
          <w:sz w:val="24"/>
          <w:szCs w:val="24"/>
        </w:rPr>
        <w:t xml:space="preserve">) является подлежащим предложения. Особенность этой конструкции  в том, что она не выступает как единый член предложения: один ее компонент - подлежащее, другой - часть составного глагольного сказуемого. Конструкция в основном употребляется после </w:t>
      </w:r>
      <w:hyperlink r:id="rId10" w:history="1">
        <w:r w:rsidRPr="009D6790">
          <w:rPr>
            <w:rFonts w:ascii="Times New Roman" w:eastAsia="Times New Roman" w:hAnsi="Times New Roman" w:cs="Times New Roman"/>
            <w:sz w:val="24"/>
            <w:szCs w:val="24"/>
          </w:rPr>
          <w:t>глаголов</w:t>
        </w:r>
      </w:hyperlink>
      <w:r w:rsidRPr="009D6790">
        <w:rPr>
          <w:rFonts w:ascii="Times New Roman" w:eastAsia="Times New Roman" w:hAnsi="Times New Roman" w:cs="Times New Roman"/>
          <w:sz w:val="24"/>
          <w:szCs w:val="24"/>
        </w:rPr>
        <w:t xml:space="preserve"> </w:t>
      </w:r>
      <w:r w:rsidRPr="009D6790">
        <w:rPr>
          <w:rFonts w:ascii="Times New Roman" w:eastAsia="Times New Roman" w:hAnsi="Times New Roman" w:cs="Times New Roman"/>
          <w:bCs/>
          <w:sz w:val="24"/>
          <w:szCs w:val="24"/>
        </w:rPr>
        <w:t>чувственного восприятия</w:t>
      </w:r>
      <w:r w:rsidRPr="009D6790">
        <w:rPr>
          <w:rFonts w:ascii="Times New Roman" w:eastAsia="Times New Roman" w:hAnsi="Times New Roman" w:cs="Times New Roman"/>
          <w:sz w:val="24"/>
          <w:szCs w:val="24"/>
        </w:rPr>
        <w:t xml:space="preserve">: </w:t>
      </w:r>
      <w:r w:rsidRPr="009D6790">
        <w:rPr>
          <w:rFonts w:ascii="Times New Roman" w:eastAsia="Times New Roman" w:hAnsi="Times New Roman" w:cs="Times New Roman"/>
          <w:bCs/>
          <w:i/>
          <w:sz w:val="24"/>
          <w:szCs w:val="24"/>
          <w:lang w:val="en-US"/>
        </w:rPr>
        <w:t>to</w:t>
      </w:r>
      <w:r w:rsidRPr="009D6790">
        <w:rPr>
          <w:rFonts w:ascii="Times New Roman" w:eastAsia="Times New Roman" w:hAnsi="Times New Roman" w:cs="Times New Roman"/>
          <w:bCs/>
          <w:i/>
          <w:sz w:val="24"/>
          <w:szCs w:val="24"/>
        </w:rPr>
        <w:t xml:space="preserve"> </w:t>
      </w:r>
      <w:r w:rsidRPr="009D6790">
        <w:rPr>
          <w:rFonts w:ascii="Times New Roman" w:eastAsia="Times New Roman" w:hAnsi="Times New Roman" w:cs="Times New Roman"/>
          <w:bCs/>
          <w:i/>
          <w:sz w:val="24"/>
          <w:szCs w:val="24"/>
          <w:lang w:val="en-US"/>
        </w:rPr>
        <w:t>hear</w:t>
      </w:r>
      <w:r w:rsidRPr="009D6790">
        <w:rPr>
          <w:rFonts w:ascii="Times New Roman" w:eastAsia="Times New Roman" w:hAnsi="Times New Roman" w:cs="Times New Roman"/>
          <w:i/>
          <w:sz w:val="24"/>
          <w:szCs w:val="24"/>
        </w:rPr>
        <w:t xml:space="preserve"> , </w:t>
      </w:r>
      <w:r w:rsidRPr="009D6790">
        <w:rPr>
          <w:rFonts w:ascii="Times New Roman" w:eastAsia="Times New Roman" w:hAnsi="Times New Roman" w:cs="Times New Roman"/>
          <w:bCs/>
          <w:i/>
          <w:sz w:val="24"/>
          <w:szCs w:val="24"/>
          <w:lang w:val="en-US"/>
        </w:rPr>
        <w:t>to</w:t>
      </w:r>
      <w:r w:rsidRPr="009D6790">
        <w:rPr>
          <w:rFonts w:ascii="Times New Roman" w:eastAsia="Times New Roman" w:hAnsi="Times New Roman" w:cs="Times New Roman"/>
          <w:bCs/>
          <w:i/>
          <w:sz w:val="24"/>
          <w:szCs w:val="24"/>
        </w:rPr>
        <w:t xml:space="preserve"> </w:t>
      </w:r>
      <w:r w:rsidRPr="009D6790">
        <w:rPr>
          <w:rFonts w:ascii="Times New Roman" w:eastAsia="Times New Roman" w:hAnsi="Times New Roman" w:cs="Times New Roman"/>
          <w:bCs/>
          <w:i/>
          <w:sz w:val="24"/>
          <w:szCs w:val="24"/>
          <w:lang w:val="en-US"/>
        </w:rPr>
        <w:t>see</w:t>
      </w:r>
      <w:r w:rsidRPr="009D6790">
        <w:rPr>
          <w:rFonts w:ascii="Times New Roman" w:eastAsia="Times New Roman" w:hAnsi="Times New Roman" w:cs="Times New Roman"/>
          <w:i/>
          <w:sz w:val="24"/>
          <w:szCs w:val="24"/>
        </w:rPr>
        <w:t xml:space="preserve"> , </w:t>
      </w:r>
      <w:r w:rsidRPr="009D6790">
        <w:rPr>
          <w:rFonts w:ascii="Times New Roman" w:eastAsia="Times New Roman" w:hAnsi="Times New Roman" w:cs="Times New Roman"/>
          <w:bCs/>
          <w:i/>
          <w:sz w:val="24"/>
          <w:szCs w:val="24"/>
          <w:lang w:val="en-US"/>
        </w:rPr>
        <w:t>to</w:t>
      </w:r>
      <w:r w:rsidRPr="009D6790">
        <w:rPr>
          <w:rFonts w:ascii="Times New Roman" w:eastAsia="Times New Roman" w:hAnsi="Times New Roman" w:cs="Times New Roman"/>
          <w:bCs/>
          <w:i/>
          <w:sz w:val="24"/>
          <w:szCs w:val="24"/>
        </w:rPr>
        <w:t xml:space="preserve"> </w:t>
      </w:r>
      <w:r w:rsidRPr="009D6790">
        <w:rPr>
          <w:rFonts w:ascii="Times New Roman" w:eastAsia="Times New Roman" w:hAnsi="Times New Roman" w:cs="Times New Roman"/>
          <w:bCs/>
          <w:i/>
          <w:sz w:val="24"/>
          <w:szCs w:val="24"/>
          <w:lang w:val="en-US"/>
        </w:rPr>
        <w:t>watch</w:t>
      </w:r>
      <w:r w:rsidRPr="009D6790">
        <w:rPr>
          <w:rFonts w:ascii="Times New Roman" w:eastAsia="Times New Roman" w:hAnsi="Times New Roman" w:cs="Times New Roman"/>
          <w:i/>
          <w:sz w:val="24"/>
          <w:szCs w:val="24"/>
        </w:rPr>
        <w:t xml:space="preserve">, </w:t>
      </w:r>
      <w:r w:rsidRPr="009D6790">
        <w:rPr>
          <w:rFonts w:ascii="Times New Roman" w:eastAsia="Times New Roman" w:hAnsi="Times New Roman" w:cs="Times New Roman"/>
          <w:bCs/>
          <w:i/>
          <w:sz w:val="24"/>
          <w:szCs w:val="24"/>
          <w:lang w:val="en-US"/>
        </w:rPr>
        <w:t>to</w:t>
      </w:r>
      <w:r w:rsidRPr="009D6790">
        <w:rPr>
          <w:rFonts w:ascii="Times New Roman" w:eastAsia="Times New Roman" w:hAnsi="Times New Roman" w:cs="Times New Roman"/>
          <w:bCs/>
          <w:i/>
          <w:sz w:val="24"/>
          <w:szCs w:val="24"/>
        </w:rPr>
        <w:t xml:space="preserve"> </w:t>
      </w:r>
      <w:r w:rsidRPr="009D6790">
        <w:rPr>
          <w:rFonts w:ascii="Times New Roman" w:eastAsia="Times New Roman" w:hAnsi="Times New Roman" w:cs="Times New Roman"/>
          <w:bCs/>
          <w:i/>
          <w:sz w:val="24"/>
          <w:szCs w:val="24"/>
          <w:lang w:val="en-US"/>
        </w:rPr>
        <w:t>feel</w:t>
      </w:r>
      <w:r w:rsidRPr="009D6790">
        <w:rPr>
          <w:rFonts w:ascii="Times New Roman" w:eastAsia="Times New Roman" w:hAnsi="Times New Roman" w:cs="Times New Roman"/>
          <w:i/>
          <w:sz w:val="24"/>
          <w:szCs w:val="24"/>
        </w:rPr>
        <w:t xml:space="preserve">, </w:t>
      </w:r>
      <w:r w:rsidRPr="009D6790">
        <w:rPr>
          <w:rFonts w:ascii="Times New Roman" w:eastAsia="Times New Roman" w:hAnsi="Times New Roman" w:cs="Times New Roman"/>
          <w:bCs/>
          <w:i/>
          <w:sz w:val="24"/>
          <w:szCs w:val="24"/>
          <w:lang w:val="en-US"/>
        </w:rPr>
        <w:t>to</w:t>
      </w:r>
      <w:r w:rsidRPr="009D6790">
        <w:rPr>
          <w:rFonts w:ascii="Times New Roman" w:eastAsia="Times New Roman" w:hAnsi="Times New Roman" w:cs="Times New Roman"/>
          <w:bCs/>
          <w:i/>
          <w:sz w:val="24"/>
          <w:szCs w:val="24"/>
        </w:rPr>
        <w:t xml:space="preserve"> </w:t>
      </w:r>
      <w:r w:rsidRPr="009D6790">
        <w:rPr>
          <w:rFonts w:ascii="Times New Roman" w:eastAsia="Times New Roman" w:hAnsi="Times New Roman" w:cs="Times New Roman"/>
          <w:bCs/>
          <w:i/>
          <w:sz w:val="24"/>
          <w:szCs w:val="24"/>
          <w:lang w:val="en-US"/>
        </w:rPr>
        <w:t>notice</w:t>
      </w:r>
      <w:r w:rsidRPr="009D6790">
        <w:rPr>
          <w:rFonts w:ascii="Times New Roman" w:eastAsia="Times New Roman" w:hAnsi="Times New Roman" w:cs="Times New Roman"/>
          <w:sz w:val="24"/>
          <w:szCs w:val="24"/>
        </w:rPr>
        <w:t xml:space="preserve"> и др. в </w:t>
      </w:r>
      <w:r w:rsidRPr="009D6790">
        <w:rPr>
          <w:rFonts w:ascii="Times New Roman" w:eastAsia="Times New Roman" w:hAnsi="Times New Roman" w:cs="Times New Roman"/>
          <w:bCs/>
          <w:sz w:val="24"/>
          <w:szCs w:val="24"/>
        </w:rPr>
        <w:t>страдательном залоге</w:t>
      </w:r>
      <w:r w:rsidR="009018FE" w:rsidRPr="009D6790">
        <w:rPr>
          <w:rFonts w:ascii="Times New Roman" w:eastAsia="Times New Roman" w:hAnsi="Times New Roman" w:cs="Times New Roman"/>
          <w:bCs/>
          <w:sz w:val="24"/>
          <w:szCs w:val="24"/>
        </w:rPr>
        <w:t>.</w:t>
      </w:r>
    </w:p>
    <w:p w:rsidR="0003091A" w:rsidRPr="009D6790" w:rsidRDefault="0003091A" w:rsidP="009018FE">
      <w:pPr>
        <w:pStyle w:val="62"/>
      </w:pPr>
      <w:r w:rsidRPr="009D6790">
        <w:rPr>
          <w:bCs/>
          <w:lang w:val="en-US"/>
        </w:rPr>
        <w:t>The horse</w:t>
      </w:r>
      <w:r w:rsidRPr="009D6790">
        <w:rPr>
          <w:lang w:val="en-US"/>
        </w:rPr>
        <w:t xml:space="preserve"> was seen </w:t>
      </w:r>
      <w:r w:rsidRPr="009D6790">
        <w:rPr>
          <w:bCs/>
          <w:lang w:val="en-US"/>
        </w:rPr>
        <w:t>going down</w:t>
      </w:r>
      <w:r w:rsidRPr="009D6790">
        <w:rPr>
          <w:lang w:val="en-US"/>
        </w:rPr>
        <w:t xml:space="preserve"> the hill. </w:t>
      </w:r>
      <w:r w:rsidRPr="009D6790">
        <w:t>Видели, как лошадь спускалась вниз по холму.</w:t>
      </w:r>
    </w:p>
    <w:p w:rsidR="0003091A" w:rsidRPr="009D6790" w:rsidRDefault="0003091A" w:rsidP="00080CD6">
      <w:pPr>
        <w:pStyle w:val="af"/>
        <w:numPr>
          <w:ilvl w:val="0"/>
          <w:numId w:val="24"/>
        </w:numPr>
        <w:spacing w:after="200"/>
        <w:ind w:left="0" w:firstLine="0"/>
        <w:jc w:val="left"/>
        <w:rPr>
          <w:rStyle w:val="rvts70"/>
          <w:rFonts w:ascii="Times New Roman" w:hAnsi="Times New Roman" w:cs="Times New Roman"/>
          <w:b/>
          <w:bCs/>
          <w:sz w:val="24"/>
          <w:szCs w:val="24"/>
          <w:shd w:val="clear" w:color="auto" w:fill="FFFFFF"/>
        </w:rPr>
      </w:pPr>
      <w:r w:rsidRPr="009D6790">
        <w:rPr>
          <w:rStyle w:val="rvts001"/>
          <w:rFonts w:ascii="Times New Roman" w:hAnsi="Times New Roman" w:cs="Times New Roman"/>
          <w:b/>
          <w:bCs/>
          <w:color w:val="000000"/>
          <w:sz w:val="24"/>
          <w:szCs w:val="24"/>
          <w:shd w:val="clear" w:color="auto" w:fill="FFFFFF"/>
        </w:rPr>
        <w:t>Именительная причастная конструкция</w:t>
      </w:r>
      <w:r w:rsidRPr="009D6790">
        <w:rPr>
          <w:rFonts w:ascii="Times New Roman" w:hAnsi="Times New Roman" w:cs="Times New Roman"/>
          <w:sz w:val="24"/>
          <w:szCs w:val="24"/>
          <w:shd w:val="clear" w:color="auto" w:fill="FFFFFF"/>
        </w:rPr>
        <w:t xml:space="preserve"> представляет собой сочетание существительного в общем падеже или местоимения в именительном падеже и причастия (причем существительное или местоимение не является подлежащим в предложении). В конструкции может использоваться как причастие I, так и причастие </w:t>
      </w:r>
      <w:proofErr w:type="spellStart"/>
      <w:r w:rsidRPr="009D6790">
        <w:rPr>
          <w:rFonts w:ascii="Times New Roman" w:hAnsi="Times New Roman" w:cs="Times New Roman"/>
          <w:sz w:val="24"/>
          <w:szCs w:val="24"/>
          <w:shd w:val="clear" w:color="auto" w:fill="FFFFFF"/>
        </w:rPr>
        <w:t>II:</w:t>
      </w:r>
      <w:r w:rsidRPr="009D6790">
        <w:rPr>
          <w:rStyle w:val="rvts001"/>
          <w:rFonts w:ascii="Times New Roman" w:hAnsi="Times New Roman" w:cs="Times New Roman"/>
          <w:bCs/>
          <w:sz w:val="24"/>
          <w:szCs w:val="24"/>
          <w:shd w:val="clear" w:color="auto" w:fill="FFFFFF"/>
        </w:rPr>
        <w:t>The</w:t>
      </w:r>
      <w:proofErr w:type="spellEnd"/>
      <w:r w:rsidRPr="009D6790">
        <w:rPr>
          <w:rStyle w:val="rvts001"/>
          <w:rFonts w:ascii="Times New Roman" w:hAnsi="Times New Roman" w:cs="Times New Roman"/>
          <w:bCs/>
          <w:sz w:val="24"/>
          <w:szCs w:val="24"/>
          <w:shd w:val="clear" w:color="auto" w:fill="FFFFFF"/>
        </w:rPr>
        <w:t xml:space="preserve"> </w:t>
      </w:r>
      <w:proofErr w:type="spellStart"/>
      <w:r w:rsidRPr="009D6790">
        <w:rPr>
          <w:rStyle w:val="rvts001"/>
          <w:rFonts w:ascii="Times New Roman" w:hAnsi="Times New Roman" w:cs="Times New Roman"/>
          <w:bCs/>
          <w:sz w:val="24"/>
          <w:szCs w:val="24"/>
          <w:shd w:val="clear" w:color="auto" w:fill="FFFFFF"/>
        </w:rPr>
        <w:t>door</w:t>
      </w:r>
      <w:proofErr w:type="spellEnd"/>
      <w:r w:rsidRPr="009D6790">
        <w:rPr>
          <w:rStyle w:val="rvts001"/>
          <w:rFonts w:ascii="Times New Roman" w:hAnsi="Times New Roman" w:cs="Times New Roman"/>
          <w:bCs/>
          <w:sz w:val="24"/>
          <w:szCs w:val="24"/>
          <w:shd w:val="clear" w:color="auto" w:fill="FFFFFF"/>
        </w:rPr>
        <w:t xml:space="preserve"> </w:t>
      </w:r>
      <w:proofErr w:type="spellStart"/>
      <w:r w:rsidRPr="009D6790">
        <w:rPr>
          <w:rStyle w:val="rvts001"/>
          <w:rFonts w:ascii="Times New Roman" w:hAnsi="Times New Roman" w:cs="Times New Roman"/>
          <w:bCs/>
          <w:sz w:val="24"/>
          <w:szCs w:val="24"/>
          <w:shd w:val="clear" w:color="auto" w:fill="FFFFFF"/>
        </w:rPr>
        <w:t>of</w:t>
      </w:r>
      <w:proofErr w:type="spellEnd"/>
      <w:r w:rsidRPr="009D6790">
        <w:rPr>
          <w:rStyle w:val="rvts001"/>
          <w:rFonts w:ascii="Times New Roman" w:hAnsi="Times New Roman" w:cs="Times New Roman"/>
          <w:bCs/>
          <w:sz w:val="24"/>
          <w:szCs w:val="24"/>
          <w:shd w:val="clear" w:color="auto" w:fill="FFFFFF"/>
        </w:rPr>
        <w:t xml:space="preserve"> </w:t>
      </w:r>
      <w:proofErr w:type="spellStart"/>
      <w:r w:rsidRPr="009D6790">
        <w:rPr>
          <w:rStyle w:val="rvts001"/>
          <w:rFonts w:ascii="Times New Roman" w:hAnsi="Times New Roman" w:cs="Times New Roman"/>
          <w:bCs/>
          <w:sz w:val="24"/>
          <w:szCs w:val="24"/>
          <w:shd w:val="clear" w:color="auto" w:fill="FFFFFF"/>
        </w:rPr>
        <w:t>the</w:t>
      </w:r>
      <w:proofErr w:type="spellEnd"/>
      <w:r w:rsidRPr="009D6790">
        <w:rPr>
          <w:rStyle w:val="rvts001"/>
          <w:rFonts w:ascii="Times New Roman" w:hAnsi="Times New Roman" w:cs="Times New Roman"/>
          <w:bCs/>
          <w:sz w:val="24"/>
          <w:szCs w:val="24"/>
          <w:shd w:val="clear" w:color="auto" w:fill="FFFFFF"/>
        </w:rPr>
        <w:t xml:space="preserve"> </w:t>
      </w:r>
      <w:proofErr w:type="spellStart"/>
      <w:r w:rsidRPr="009D6790">
        <w:rPr>
          <w:rStyle w:val="rvts001"/>
          <w:rFonts w:ascii="Times New Roman" w:hAnsi="Times New Roman" w:cs="Times New Roman"/>
          <w:bCs/>
          <w:sz w:val="24"/>
          <w:szCs w:val="24"/>
          <w:shd w:val="clear" w:color="auto" w:fill="FFFFFF"/>
        </w:rPr>
        <w:t>room</w:t>
      </w:r>
      <w:proofErr w:type="spellEnd"/>
      <w:r w:rsidRPr="009D6790">
        <w:rPr>
          <w:rStyle w:val="rvts001"/>
          <w:rFonts w:ascii="Times New Roman" w:hAnsi="Times New Roman" w:cs="Times New Roman"/>
          <w:bCs/>
          <w:sz w:val="24"/>
          <w:szCs w:val="24"/>
          <w:shd w:val="clear" w:color="auto" w:fill="FFFFFF"/>
        </w:rPr>
        <w:t xml:space="preserve"> </w:t>
      </w:r>
      <w:proofErr w:type="spellStart"/>
      <w:r w:rsidRPr="009D6790">
        <w:rPr>
          <w:rStyle w:val="rvts001"/>
          <w:rFonts w:ascii="Times New Roman" w:hAnsi="Times New Roman" w:cs="Times New Roman"/>
          <w:bCs/>
          <w:sz w:val="24"/>
          <w:szCs w:val="24"/>
          <w:shd w:val="clear" w:color="auto" w:fill="FFFFFF"/>
        </w:rPr>
        <w:t>being</w:t>
      </w:r>
      <w:proofErr w:type="spellEnd"/>
      <w:r w:rsidRPr="009D6790">
        <w:rPr>
          <w:rStyle w:val="rvts001"/>
          <w:rFonts w:ascii="Times New Roman" w:hAnsi="Times New Roman" w:cs="Times New Roman"/>
          <w:bCs/>
          <w:sz w:val="24"/>
          <w:szCs w:val="24"/>
          <w:shd w:val="clear" w:color="auto" w:fill="FFFFFF"/>
        </w:rPr>
        <w:t xml:space="preserve"> </w:t>
      </w:r>
      <w:proofErr w:type="spellStart"/>
      <w:r w:rsidRPr="009D6790">
        <w:rPr>
          <w:rStyle w:val="rvts001"/>
          <w:rFonts w:ascii="Times New Roman" w:hAnsi="Times New Roman" w:cs="Times New Roman"/>
          <w:bCs/>
          <w:sz w:val="24"/>
          <w:szCs w:val="24"/>
          <w:shd w:val="clear" w:color="auto" w:fill="FFFFFF"/>
        </w:rPr>
        <w:t>open</w:t>
      </w:r>
      <w:proofErr w:type="spellEnd"/>
      <w:r w:rsidRPr="009D6790">
        <w:rPr>
          <w:rStyle w:val="rvts001"/>
          <w:rFonts w:ascii="Times New Roman" w:hAnsi="Times New Roman" w:cs="Times New Roman"/>
          <w:b/>
          <w:bCs/>
          <w:sz w:val="24"/>
          <w:szCs w:val="24"/>
          <w:shd w:val="clear" w:color="auto" w:fill="FFFFFF"/>
        </w:rPr>
        <w:t>,</w:t>
      </w:r>
      <w:r w:rsidRPr="009D6790">
        <w:rPr>
          <w:rFonts w:ascii="Times New Roman" w:hAnsi="Times New Roman" w:cs="Times New Roman"/>
          <w:sz w:val="24"/>
          <w:szCs w:val="24"/>
          <w:shd w:val="clear" w:color="auto" w:fill="FFFFFF"/>
        </w:rPr>
        <w:t xml:space="preserve"> </w:t>
      </w:r>
      <w:proofErr w:type="spellStart"/>
      <w:r w:rsidRPr="009D6790">
        <w:rPr>
          <w:rFonts w:ascii="Times New Roman" w:hAnsi="Times New Roman" w:cs="Times New Roman"/>
          <w:sz w:val="24"/>
          <w:szCs w:val="24"/>
          <w:shd w:val="clear" w:color="auto" w:fill="FFFFFF"/>
        </w:rPr>
        <w:t>we</w:t>
      </w:r>
      <w:proofErr w:type="spellEnd"/>
      <w:r w:rsidRPr="009D6790">
        <w:rPr>
          <w:rFonts w:ascii="Times New Roman" w:hAnsi="Times New Roman" w:cs="Times New Roman"/>
          <w:sz w:val="24"/>
          <w:szCs w:val="24"/>
          <w:shd w:val="clear" w:color="auto" w:fill="FFFFFF"/>
        </w:rPr>
        <w:t xml:space="preserve"> </w:t>
      </w:r>
      <w:proofErr w:type="spellStart"/>
      <w:r w:rsidRPr="009D6790">
        <w:rPr>
          <w:rFonts w:ascii="Times New Roman" w:hAnsi="Times New Roman" w:cs="Times New Roman"/>
          <w:sz w:val="24"/>
          <w:szCs w:val="24"/>
          <w:shd w:val="clear" w:color="auto" w:fill="FFFFFF"/>
        </w:rPr>
        <w:t>came</w:t>
      </w:r>
      <w:proofErr w:type="spellEnd"/>
      <w:r w:rsidRPr="009D6790">
        <w:rPr>
          <w:rFonts w:ascii="Times New Roman" w:hAnsi="Times New Roman" w:cs="Times New Roman"/>
          <w:sz w:val="24"/>
          <w:szCs w:val="24"/>
          <w:shd w:val="clear" w:color="auto" w:fill="FFFFFF"/>
        </w:rPr>
        <w:t xml:space="preserve"> </w:t>
      </w:r>
      <w:proofErr w:type="spellStart"/>
      <w:r w:rsidRPr="009D6790">
        <w:rPr>
          <w:rFonts w:ascii="Times New Roman" w:hAnsi="Times New Roman" w:cs="Times New Roman"/>
          <w:sz w:val="24"/>
          <w:szCs w:val="24"/>
          <w:shd w:val="clear" w:color="auto" w:fill="FFFFFF"/>
        </w:rPr>
        <w:t>in</w:t>
      </w:r>
      <w:proofErr w:type="spellEnd"/>
      <w:r w:rsidRPr="009D6790">
        <w:rPr>
          <w:rFonts w:ascii="Times New Roman" w:hAnsi="Times New Roman" w:cs="Times New Roman"/>
          <w:sz w:val="24"/>
          <w:szCs w:val="24"/>
          <w:shd w:val="clear" w:color="auto" w:fill="FFFFFF"/>
        </w:rPr>
        <w:t xml:space="preserve">. </w:t>
      </w:r>
      <w:r w:rsidRPr="009D6790">
        <w:rPr>
          <w:rStyle w:val="rvts70"/>
          <w:rFonts w:ascii="Times New Roman" w:hAnsi="Times New Roman" w:cs="Times New Roman"/>
          <w:iCs/>
          <w:sz w:val="24"/>
          <w:szCs w:val="24"/>
          <w:shd w:val="clear" w:color="auto" w:fill="FFFFFF"/>
        </w:rPr>
        <w:t>Так как дверь комнаты была открыта, мы вошли.</w:t>
      </w:r>
    </w:p>
    <w:p w:rsidR="0003091A" w:rsidRPr="009D6790" w:rsidRDefault="0003091A" w:rsidP="009018FE">
      <w:pPr>
        <w:pStyle w:val="62"/>
      </w:pPr>
      <w:r w:rsidRPr="009D6790">
        <w:t>В предложении независимый причастный оборот выделяется запятой и выполняет функцию обстоятельства.</w:t>
      </w:r>
    </w:p>
    <w:p w:rsidR="0003091A" w:rsidRPr="009D6790" w:rsidRDefault="0003091A" w:rsidP="009018FE">
      <w:pPr>
        <w:pStyle w:val="62"/>
      </w:pPr>
      <w:r w:rsidRPr="009D6790">
        <w:t>Если независимый причастный оборот стоит в начале предложения, он переводится на русский язык придаточным предложением времени, причины, условия с союзами «</w:t>
      </w:r>
      <w:r w:rsidRPr="009D6790">
        <w:rPr>
          <w:bCs/>
        </w:rPr>
        <w:t>когда, так как, если»</w:t>
      </w:r>
      <w:r w:rsidRPr="009D6790">
        <w:t>. Независимый причастный оборот в конце предложения обычно переводится самостоятельным предложением (иногда со словами «</w:t>
      </w:r>
      <w:r w:rsidRPr="009D6790">
        <w:rPr>
          <w:bCs/>
        </w:rPr>
        <w:t>при этом, причем»</w:t>
      </w:r>
      <w:r w:rsidRPr="009D6790">
        <w:t>).</w:t>
      </w:r>
    </w:p>
    <w:p w:rsidR="009018FE" w:rsidRPr="009D6790" w:rsidRDefault="0003091A" w:rsidP="009018FE">
      <w:pPr>
        <w:pStyle w:val="62"/>
      </w:pPr>
      <w:r w:rsidRPr="009D6790">
        <w:lastRenderedPageBreak/>
        <w:t xml:space="preserve">Функции именительной причастной конструкции в предложении: </w:t>
      </w:r>
    </w:p>
    <w:p w:rsidR="009018FE" w:rsidRPr="009D6790" w:rsidRDefault="0003091A" w:rsidP="009018FE">
      <w:pPr>
        <w:pStyle w:val="62"/>
        <w:rPr>
          <w:shd w:val="clear" w:color="auto" w:fill="FFFFFF"/>
        </w:rPr>
      </w:pPr>
      <w:r w:rsidRPr="009D6790">
        <w:t>-</w:t>
      </w:r>
      <w:r w:rsidRPr="009D6790">
        <w:rPr>
          <w:shd w:val="clear" w:color="auto" w:fill="FFFFFF"/>
        </w:rPr>
        <w:t xml:space="preserve"> обстоятельство времени:: </w:t>
      </w:r>
      <w:proofErr w:type="spellStart"/>
      <w:r w:rsidRPr="009D6790">
        <w:rPr>
          <w:rStyle w:val="rvts001"/>
          <w:bCs/>
          <w:shd w:val="clear" w:color="auto" w:fill="FFFFFF"/>
        </w:rPr>
        <w:t>This</w:t>
      </w:r>
      <w:proofErr w:type="spellEnd"/>
      <w:r w:rsidRPr="009D6790">
        <w:rPr>
          <w:rStyle w:val="rvts001"/>
          <w:bCs/>
          <w:shd w:val="clear" w:color="auto" w:fill="FFFFFF"/>
        </w:rPr>
        <w:t xml:space="preserve"> </w:t>
      </w:r>
      <w:proofErr w:type="spellStart"/>
      <w:r w:rsidRPr="009D6790">
        <w:rPr>
          <w:rStyle w:val="rvts001"/>
          <w:bCs/>
          <w:shd w:val="clear" w:color="auto" w:fill="FFFFFF"/>
        </w:rPr>
        <w:t>duty</w:t>
      </w:r>
      <w:proofErr w:type="spellEnd"/>
      <w:r w:rsidRPr="009D6790">
        <w:rPr>
          <w:rStyle w:val="rvts001"/>
          <w:bCs/>
          <w:shd w:val="clear" w:color="auto" w:fill="FFFFFF"/>
        </w:rPr>
        <w:t xml:space="preserve"> </w:t>
      </w:r>
      <w:proofErr w:type="spellStart"/>
      <w:r w:rsidRPr="009D6790">
        <w:rPr>
          <w:rStyle w:val="rvts001"/>
          <w:bCs/>
          <w:shd w:val="clear" w:color="auto" w:fill="FFFFFF"/>
        </w:rPr>
        <w:t>completed</w:t>
      </w:r>
      <w:proofErr w:type="spellEnd"/>
      <w:r w:rsidRPr="009D6790">
        <w:rPr>
          <w:shd w:val="clear" w:color="auto" w:fill="FFFFFF"/>
        </w:rPr>
        <w:t xml:space="preserve">, </w:t>
      </w:r>
      <w:proofErr w:type="spellStart"/>
      <w:r w:rsidRPr="009D6790">
        <w:rPr>
          <w:shd w:val="clear" w:color="auto" w:fill="FFFFFF"/>
        </w:rPr>
        <w:t>he</w:t>
      </w:r>
      <w:proofErr w:type="spellEnd"/>
      <w:r w:rsidRPr="009D6790">
        <w:rPr>
          <w:shd w:val="clear" w:color="auto" w:fill="FFFFFF"/>
        </w:rPr>
        <w:t xml:space="preserve"> </w:t>
      </w:r>
      <w:proofErr w:type="spellStart"/>
      <w:r w:rsidRPr="009D6790">
        <w:rPr>
          <w:shd w:val="clear" w:color="auto" w:fill="FFFFFF"/>
        </w:rPr>
        <w:t>had</w:t>
      </w:r>
      <w:proofErr w:type="spellEnd"/>
      <w:r w:rsidRPr="009D6790">
        <w:rPr>
          <w:shd w:val="clear" w:color="auto" w:fill="FFFFFF"/>
        </w:rPr>
        <w:t xml:space="preserve"> </w:t>
      </w:r>
      <w:proofErr w:type="spellStart"/>
      <w:r w:rsidRPr="009D6790">
        <w:rPr>
          <w:shd w:val="clear" w:color="auto" w:fill="FFFFFF"/>
        </w:rPr>
        <w:t>a</w:t>
      </w:r>
      <w:proofErr w:type="spellEnd"/>
      <w:r w:rsidRPr="009D6790">
        <w:rPr>
          <w:shd w:val="clear" w:color="auto" w:fill="FFFFFF"/>
        </w:rPr>
        <w:t xml:space="preserve"> </w:t>
      </w:r>
      <w:proofErr w:type="spellStart"/>
      <w:r w:rsidRPr="009D6790">
        <w:rPr>
          <w:shd w:val="clear" w:color="auto" w:fill="FFFFFF"/>
        </w:rPr>
        <w:t>leave</w:t>
      </w:r>
      <w:proofErr w:type="spellEnd"/>
      <w:r w:rsidRPr="009D6790">
        <w:rPr>
          <w:shd w:val="clear" w:color="auto" w:fill="FFFFFF"/>
        </w:rPr>
        <w:t xml:space="preserve"> (Когда мы закончили работу, нам разрешили уйти);</w:t>
      </w:r>
    </w:p>
    <w:p w:rsidR="009018FE" w:rsidRPr="009D6790" w:rsidRDefault="0003091A" w:rsidP="009018FE">
      <w:pPr>
        <w:pStyle w:val="62"/>
        <w:rPr>
          <w:shd w:val="clear" w:color="auto" w:fill="FFFFFF"/>
        </w:rPr>
      </w:pPr>
      <w:r w:rsidRPr="009D6790">
        <w:rPr>
          <w:shd w:val="clear" w:color="auto" w:fill="FFFFFF"/>
        </w:rPr>
        <w:t xml:space="preserve">- обстоятельство причины: </w:t>
      </w:r>
      <w:proofErr w:type="spellStart"/>
      <w:r w:rsidRPr="009D6790">
        <w:rPr>
          <w:bCs/>
          <w:shd w:val="clear" w:color="auto" w:fill="FFFFFF"/>
        </w:rPr>
        <w:t>It</w:t>
      </w:r>
      <w:proofErr w:type="spellEnd"/>
      <w:r w:rsidRPr="009D6790">
        <w:rPr>
          <w:bCs/>
          <w:shd w:val="clear" w:color="auto" w:fill="FFFFFF"/>
        </w:rPr>
        <w:t xml:space="preserve"> </w:t>
      </w:r>
      <w:proofErr w:type="spellStart"/>
      <w:r w:rsidRPr="009D6790">
        <w:rPr>
          <w:bCs/>
          <w:shd w:val="clear" w:color="auto" w:fill="FFFFFF"/>
        </w:rPr>
        <w:t>being</w:t>
      </w:r>
      <w:proofErr w:type="spellEnd"/>
      <w:r w:rsidRPr="009D6790">
        <w:rPr>
          <w:bCs/>
          <w:shd w:val="clear" w:color="auto" w:fill="FFFFFF"/>
        </w:rPr>
        <w:t xml:space="preserve"> </w:t>
      </w:r>
      <w:proofErr w:type="spellStart"/>
      <w:r w:rsidRPr="009D6790">
        <w:rPr>
          <w:bCs/>
          <w:shd w:val="clear" w:color="auto" w:fill="FFFFFF"/>
        </w:rPr>
        <w:t>now</w:t>
      </w:r>
      <w:proofErr w:type="spellEnd"/>
      <w:r w:rsidRPr="009D6790">
        <w:rPr>
          <w:bCs/>
          <w:shd w:val="clear" w:color="auto" w:fill="FFFFFF"/>
        </w:rPr>
        <w:t xml:space="preserve"> </w:t>
      </w:r>
      <w:proofErr w:type="spellStart"/>
      <w:r w:rsidRPr="009D6790">
        <w:rPr>
          <w:bCs/>
          <w:shd w:val="clear" w:color="auto" w:fill="FFFFFF"/>
        </w:rPr>
        <w:t>pretty</w:t>
      </w:r>
      <w:proofErr w:type="spellEnd"/>
      <w:r w:rsidRPr="009D6790">
        <w:rPr>
          <w:bCs/>
          <w:shd w:val="clear" w:color="auto" w:fill="FFFFFF"/>
        </w:rPr>
        <w:t xml:space="preserve"> </w:t>
      </w:r>
      <w:proofErr w:type="spellStart"/>
      <w:r w:rsidRPr="009D6790">
        <w:rPr>
          <w:bCs/>
          <w:shd w:val="clear" w:color="auto" w:fill="FFFFFF"/>
        </w:rPr>
        <w:t>late</w:t>
      </w:r>
      <w:proofErr w:type="spellEnd"/>
      <w:r w:rsidRPr="009D6790">
        <w:rPr>
          <w:bCs/>
          <w:shd w:val="clear" w:color="auto" w:fill="FFFFFF"/>
        </w:rPr>
        <w:t xml:space="preserve"> (так как было довольно поздно);</w:t>
      </w:r>
      <w:r w:rsidRPr="009D6790">
        <w:rPr>
          <w:b/>
          <w:bCs/>
          <w:shd w:val="clear" w:color="auto" w:fill="FFFFFF"/>
        </w:rPr>
        <w:br/>
        <w:t xml:space="preserve">-  </w:t>
      </w:r>
      <w:r w:rsidRPr="009D6790">
        <w:rPr>
          <w:bCs/>
          <w:shd w:val="clear" w:color="auto" w:fill="FFFFFF"/>
        </w:rPr>
        <w:t>обстоятельство условия</w:t>
      </w:r>
      <w:r w:rsidRPr="009D6790">
        <w:rPr>
          <w:shd w:val="clear" w:color="auto" w:fill="FFFFFF"/>
        </w:rPr>
        <w:t xml:space="preserve">: </w:t>
      </w:r>
      <w:proofErr w:type="spellStart"/>
      <w:proofErr w:type="gramStart"/>
      <w:r w:rsidRPr="009D6790">
        <w:rPr>
          <w:rStyle w:val="rvts001"/>
          <w:bCs/>
          <w:shd w:val="clear" w:color="auto" w:fill="FFFFFF"/>
        </w:rPr>
        <w:t>Weather</w:t>
      </w:r>
      <w:proofErr w:type="spellEnd"/>
      <w:r w:rsidRPr="009D6790">
        <w:rPr>
          <w:rStyle w:val="rvts001"/>
          <w:bCs/>
          <w:shd w:val="clear" w:color="auto" w:fill="FFFFFF"/>
        </w:rPr>
        <w:t xml:space="preserve"> </w:t>
      </w:r>
      <w:proofErr w:type="spellStart"/>
      <w:r w:rsidRPr="009D6790">
        <w:rPr>
          <w:rStyle w:val="rvts001"/>
          <w:bCs/>
          <w:shd w:val="clear" w:color="auto" w:fill="FFFFFF"/>
        </w:rPr>
        <w:t>permitting</w:t>
      </w:r>
      <w:proofErr w:type="spellEnd"/>
      <w:r w:rsidRPr="009D6790">
        <w:rPr>
          <w:shd w:val="clear" w:color="auto" w:fill="FFFFFF"/>
        </w:rPr>
        <w:t xml:space="preserve">, </w:t>
      </w:r>
      <w:proofErr w:type="spellStart"/>
      <w:r w:rsidRPr="009D6790">
        <w:rPr>
          <w:shd w:val="clear" w:color="auto" w:fill="FFFFFF"/>
        </w:rPr>
        <w:t>we</w:t>
      </w:r>
      <w:r w:rsidRPr="009D6790">
        <w:rPr>
          <w:rStyle w:val="rvts70"/>
          <w:iCs/>
          <w:shd w:val="clear" w:color="auto" w:fill="FFFFFF"/>
        </w:rPr>
        <w:t>′</w:t>
      </w:r>
      <w:r w:rsidRPr="009D6790">
        <w:rPr>
          <w:shd w:val="clear" w:color="auto" w:fill="FFFFFF"/>
        </w:rPr>
        <w:t>ll</w:t>
      </w:r>
      <w:proofErr w:type="spellEnd"/>
      <w:r w:rsidRPr="009D6790">
        <w:rPr>
          <w:shd w:val="clear" w:color="auto" w:fill="FFFFFF"/>
        </w:rPr>
        <w:t xml:space="preserve"> </w:t>
      </w:r>
      <w:proofErr w:type="spellStart"/>
      <w:r w:rsidRPr="009D6790">
        <w:rPr>
          <w:shd w:val="clear" w:color="auto" w:fill="FFFFFF"/>
        </w:rPr>
        <w:t>start</w:t>
      </w:r>
      <w:proofErr w:type="spellEnd"/>
      <w:r w:rsidRPr="009D6790">
        <w:rPr>
          <w:shd w:val="clear" w:color="auto" w:fill="FFFFFF"/>
        </w:rPr>
        <w:t xml:space="preserve"> </w:t>
      </w:r>
      <w:proofErr w:type="spellStart"/>
      <w:r w:rsidRPr="009D6790">
        <w:rPr>
          <w:shd w:val="clear" w:color="auto" w:fill="FFFFFF"/>
        </w:rPr>
        <w:t>tomorrow</w:t>
      </w:r>
      <w:proofErr w:type="spellEnd"/>
      <w:r w:rsidRPr="009D6790">
        <w:rPr>
          <w:shd w:val="clear" w:color="auto" w:fill="FFFFFF"/>
        </w:rPr>
        <w:t xml:space="preserve"> (Если погода позволит, мы начнем завтра;.</w:t>
      </w:r>
      <w:proofErr w:type="gramEnd"/>
    </w:p>
    <w:p w:rsidR="0003091A" w:rsidRPr="009D6790" w:rsidRDefault="0003091A" w:rsidP="009018FE">
      <w:pPr>
        <w:pStyle w:val="62"/>
        <w:rPr>
          <w:shd w:val="clear" w:color="auto" w:fill="FFFFFF"/>
        </w:rPr>
      </w:pPr>
      <w:r w:rsidRPr="009D6790">
        <w:rPr>
          <w:shd w:val="clear" w:color="auto" w:fill="FFFFFF"/>
        </w:rPr>
        <w:t>-</w:t>
      </w:r>
      <w:r w:rsidR="00290A80" w:rsidRPr="009D6790">
        <w:rPr>
          <w:shd w:val="clear" w:color="auto" w:fill="FFFFFF"/>
        </w:rPr>
        <w:t xml:space="preserve"> </w:t>
      </w:r>
      <w:r w:rsidRPr="009D6790">
        <w:rPr>
          <w:shd w:val="clear" w:color="auto" w:fill="FFFFFF"/>
        </w:rPr>
        <w:t xml:space="preserve">сопутствующие обстоятельства: </w:t>
      </w:r>
      <w:proofErr w:type="spellStart"/>
      <w:r w:rsidRPr="009D6790">
        <w:rPr>
          <w:shd w:val="clear" w:color="auto" w:fill="FFFFFF"/>
        </w:rPr>
        <w:t>Any</w:t>
      </w:r>
      <w:proofErr w:type="spellEnd"/>
      <w:r w:rsidRPr="009D6790">
        <w:rPr>
          <w:shd w:val="clear" w:color="auto" w:fill="FFFFFF"/>
        </w:rPr>
        <w:t xml:space="preserve"> </w:t>
      </w:r>
      <w:proofErr w:type="spellStart"/>
      <w:r w:rsidRPr="009D6790">
        <w:rPr>
          <w:shd w:val="clear" w:color="auto" w:fill="FFFFFF"/>
        </w:rPr>
        <w:t>moving</w:t>
      </w:r>
      <w:proofErr w:type="spellEnd"/>
      <w:r w:rsidRPr="009D6790">
        <w:rPr>
          <w:shd w:val="clear" w:color="auto" w:fill="FFFFFF"/>
        </w:rPr>
        <w:t xml:space="preserve"> </w:t>
      </w:r>
      <w:proofErr w:type="spellStart"/>
      <w:r w:rsidRPr="009D6790">
        <w:rPr>
          <w:shd w:val="clear" w:color="auto" w:fill="FFFFFF"/>
        </w:rPr>
        <w:t>object</w:t>
      </w:r>
      <w:proofErr w:type="spellEnd"/>
      <w:r w:rsidRPr="009D6790">
        <w:rPr>
          <w:shd w:val="clear" w:color="auto" w:fill="FFFFFF"/>
        </w:rPr>
        <w:t xml:space="preserve"> </w:t>
      </w:r>
      <w:proofErr w:type="spellStart"/>
      <w:r w:rsidRPr="009D6790">
        <w:rPr>
          <w:shd w:val="clear" w:color="auto" w:fill="FFFFFF"/>
        </w:rPr>
        <w:t>is</w:t>
      </w:r>
      <w:proofErr w:type="spellEnd"/>
      <w:r w:rsidRPr="009D6790">
        <w:rPr>
          <w:shd w:val="clear" w:color="auto" w:fill="FFFFFF"/>
        </w:rPr>
        <w:t xml:space="preserve"> </w:t>
      </w:r>
      <w:proofErr w:type="spellStart"/>
      <w:r w:rsidRPr="009D6790">
        <w:rPr>
          <w:shd w:val="clear" w:color="auto" w:fill="FFFFFF"/>
        </w:rPr>
        <w:t>able</w:t>
      </w:r>
      <w:proofErr w:type="spellEnd"/>
      <w:r w:rsidRPr="009D6790">
        <w:rPr>
          <w:shd w:val="clear" w:color="auto" w:fill="FFFFFF"/>
        </w:rPr>
        <w:t xml:space="preserve"> </w:t>
      </w:r>
      <w:proofErr w:type="spellStart"/>
      <w:r w:rsidRPr="009D6790">
        <w:rPr>
          <w:shd w:val="clear" w:color="auto" w:fill="FFFFFF"/>
        </w:rPr>
        <w:t>to</w:t>
      </w:r>
      <w:proofErr w:type="spellEnd"/>
      <w:r w:rsidRPr="009D6790">
        <w:rPr>
          <w:shd w:val="clear" w:color="auto" w:fill="FFFFFF"/>
        </w:rPr>
        <w:t xml:space="preserve"> </w:t>
      </w:r>
      <w:proofErr w:type="spellStart"/>
      <w:r w:rsidRPr="009D6790">
        <w:rPr>
          <w:shd w:val="clear" w:color="auto" w:fill="FFFFFF"/>
        </w:rPr>
        <w:t>do</w:t>
      </w:r>
      <w:proofErr w:type="spellEnd"/>
      <w:r w:rsidRPr="009D6790">
        <w:rPr>
          <w:shd w:val="clear" w:color="auto" w:fill="FFFFFF"/>
        </w:rPr>
        <w:t xml:space="preserve"> </w:t>
      </w:r>
      <w:proofErr w:type="spellStart"/>
      <w:r w:rsidRPr="009D6790">
        <w:rPr>
          <w:shd w:val="clear" w:color="auto" w:fill="FFFFFF"/>
        </w:rPr>
        <w:t>the</w:t>
      </w:r>
      <w:proofErr w:type="spellEnd"/>
      <w:r w:rsidRPr="009D6790">
        <w:rPr>
          <w:shd w:val="clear" w:color="auto" w:fill="FFFFFF"/>
        </w:rPr>
        <w:t xml:space="preserve"> </w:t>
      </w:r>
      <w:proofErr w:type="spellStart"/>
      <w:r w:rsidRPr="009D6790">
        <w:rPr>
          <w:shd w:val="clear" w:color="auto" w:fill="FFFFFF"/>
        </w:rPr>
        <w:t>work</w:t>
      </w:r>
      <w:proofErr w:type="spellEnd"/>
      <w:r w:rsidRPr="009D6790">
        <w:rPr>
          <w:shd w:val="clear" w:color="auto" w:fill="FFFFFF"/>
        </w:rPr>
        <w:t xml:space="preserve">, </w:t>
      </w:r>
      <w:proofErr w:type="spellStart"/>
      <w:r w:rsidRPr="009D6790">
        <w:rPr>
          <w:rStyle w:val="rvts001"/>
          <w:bCs/>
          <w:shd w:val="clear" w:color="auto" w:fill="FFFFFF"/>
        </w:rPr>
        <w:t>the</w:t>
      </w:r>
      <w:proofErr w:type="spellEnd"/>
      <w:r w:rsidRPr="009D6790">
        <w:rPr>
          <w:rStyle w:val="rvts001"/>
          <w:bCs/>
          <w:shd w:val="clear" w:color="auto" w:fill="FFFFFF"/>
        </w:rPr>
        <w:t xml:space="preserve"> </w:t>
      </w:r>
      <w:proofErr w:type="spellStart"/>
      <w:r w:rsidRPr="009D6790">
        <w:rPr>
          <w:rStyle w:val="rvts001"/>
          <w:bCs/>
          <w:shd w:val="clear" w:color="auto" w:fill="FFFFFF"/>
        </w:rPr>
        <w:t>quantity</w:t>
      </w:r>
      <w:proofErr w:type="spellEnd"/>
      <w:r w:rsidRPr="009D6790">
        <w:rPr>
          <w:rStyle w:val="rvts001"/>
          <w:bCs/>
          <w:shd w:val="clear" w:color="auto" w:fill="FFFFFF"/>
        </w:rPr>
        <w:t xml:space="preserve"> </w:t>
      </w:r>
      <w:proofErr w:type="spellStart"/>
      <w:r w:rsidRPr="009D6790">
        <w:rPr>
          <w:rStyle w:val="rvts001"/>
          <w:bCs/>
          <w:shd w:val="clear" w:color="auto" w:fill="FFFFFF"/>
        </w:rPr>
        <w:t>of</w:t>
      </w:r>
      <w:proofErr w:type="spellEnd"/>
      <w:r w:rsidRPr="009D6790">
        <w:rPr>
          <w:rStyle w:val="rvts001"/>
          <w:bCs/>
          <w:shd w:val="clear" w:color="auto" w:fill="FFFFFF"/>
        </w:rPr>
        <w:t xml:space="preserve"> </w:t>
      </w:r>
      <w:proofErr w:type="spellStart"/>
      <w:r w:rsidRPr="009D6790">
        <w:rPr>
          <w:rStyle w:val="rvts001"/>
          <w:bCs/>
          <w:shd w:val="clear" w:color="auto" w:fill="FFFFFF"/>
        </w:rPr>
        <w:t>kinetic</w:t>
      </w:r>
      <w:proofErr w:type="spellEnd"/>
      <w:r w:rsidRPr="009D6790">
        <w:rPr>
          <w:rStyle w:val="rvts001"/>
          <w:bCs/>
          <w:shd w:val="clear" w:color="auto" w:fill="FFFFFF"/>
        </w:rPr>
        <w:t xml:space="preserve"> </w:t>
      </w:r>
      <w:proofErr w:type="spellStart"/>
      <w:r w:rsidRPr="009D6790">
        <w:rPr>
          <w:rStyle w:val="rvts001"/>
          <w:bCs/>
          <w:shd w:val="clear" w:color="auto" w:fill="FFFFFF"/>
        </w:rPr>
        <w:t>energy</w:t>
      </w:r>
      <w:proofErr w:type="spellEnd"/>
      <w:r w:rsidRPr="009D6790">
        <w:rPr>
          <w:rStyle w:val="rvts001"/>
          <w:bCs/>
          <w:shd w:val="clear" w:color="auto" w:fill="FFFFFF"/>
        </w:rPr>
        <w:t xml:space="preserve"> </w:t>
      </w:r>
      <w:proofErr w:type="spellStart"/>
      <w:r w:rsidRPr="009D6790">
        <w:rPr>
          <w:rStyle w:val="rvts001"/>
          <w:bCs/>
          <w:shd w:val="clear" w:color="auto" w:fill="FFFFFF"/>
        </w:rPr>
        <w:t>depending</w:t>
      </w:r>
      <w:proofErr w:type="spellEnd"/>
      <w:r w:rsidRPr="009D6790">
        <w:rPr>
          <w:rStyle w:val="rvts001"/>
          <w:bCs/>
          <w:shd w:val="clear" w:color="auto" w:fill="FFFFFF"/>
        </w:rPr>
        <w:t xml:space="preserve"> </w:t>
      </w:r>
      <w:proofErr w:type="spellStart"/>
      <w:r w:rsidRPr="009D6790">
        <w:rPr>
          <w:rStyle w:val="rvts001"/>
          <w:bCs/>
          <w:shd w:val="clear" w:color="auto" w:fill="FFFFFF"/>
        </w:rPr>
        <w:t>on</w:t>
      </w:r>
      <w:proofErr w:type="spellEnd"/>
      <w:r w:rsidRPr="009D6790">
        <w:rPr>
          <w:rStyle w:val="rvts001"/>
          <w:bCs/>
          <w:shd w:val="clear" w:color="auto" w:fill="FFFFFF"/>
        </w:rPr>
        <w:t xml:space="preserve"> </w:t>
      </w:r>
      <w:proofErr w:type="spellStart"/>
      <w:r w:rsidRPr="009D6790">
        <w:rPr>
          <w:rStyle w:val="rvts001"/>
          <w:bCs/>
          <w:shd w:val="clear" w:color="auto" w:fill="FFFFFF"/>
        </w:rPr>
        <w:t>its</w:t>
      </w:r>
      <w:proofErr w:type="spellEnd"/>
      <w:r w:rsidRPr="009D6790">
        <w:rPr>
          <w:rStyle w:val="rvts001"/>
          <w:bCs/>
          <w:shd w:val="clear" w:color="auto" w:fill="FFFFFF"/>
        </w:rPr>
        <w:t xml:space="preserve"> </w:t>
      </w:r>
      <w:proofErr w:type="spellStart"/>
      <w:r w:rsidRPr="009D6790">
        <w:rPr>
          <w:rStyle w:val="rvts001"/>
          <w:bCs/>
          <w:shd w:val="clear" w:color="auto" w:fill="FFFFFF"/>
        </w:rPr>
        <w:t>mass</w:t>
      </w:r>
      <w:proofErr w:type="spellEnd"/>
      <w:r w:rsidRPr="009D6790">
        <w:rPr>
          <w:rStyle w:val="rvts001"/>
          <w:bCs/>
          <w:shd w:val="clear" w:color="auto" w:fill="FFFFFF"/>
        </w:rPr>
        <w:t xml:space="preserve"> </w:t>
      </w:r>
      <w:proofErr w:type="spellStart"/>
      <w:r w:rsidRPr="009D6790">
        <w:rPr>
          <w:rStyle w:val="rvts001"/>
          <w:bCs/>
          <w:shd w:val="clear" w:color="auto" w:fill="FFFFFF"/>
        </w:rPr>
        <w:t>and</w:t>
      </w:r>
      <w:proofErr w:type="spellEnd"/>
      <w:r w:rsidRPr="009D6790">
        <w:rPr>
          <w:rStyle w:val="rvts001"/>
          <w:bCs/>
          <w:shd w:val="clear" w:color="auto" w:fill="FFFFFF"/>
        </w:rPr>
        <w:t xml:space="preserve"> </w:t>
      </w:r>
      <w:proofErr w:type="spellStart"/>
      <w:r w:rsidRPr="009D6790">
        <w:rPr>
          <w:rStyle w:val="rvts001"/>
          <w:bCs/>
          <w:shd w:val="clear" w:color="auto" w:fill="FFFFFF"/>
        </w:rPr>
        <w:t>velocity</w:t>
      </w:r>
      <w:proofErr w:type="spellEnd"/>
      <w:r w:rsidRPr="009D6790">
        <w:rPr>
          <w:shd w:val="clear" w:color="auto" w:fill="FFFFFF"/>
        </w:rPr>
        <w:t xml:space="preserve"> (Любой движущийся объект способен выполнять работу, при этом количество кинетической энергии зависит от его массы и скорости).</w:t>
      </w:r>
    </w:p>
    <w:p w:rsidR="009018FE" w:rsidRPr="009D6790" w:rsidRDefault="0003091A" w:rsidP="009018FE">
      <w:pPr>
        <w:pStyle w:val="62"/>
        <w:rPr>
          <w:lang w:val="en-US"/>
        </w:rPr>
      </w:pPr>
      <w:r w:rsidRPr="009D6790">
        <w:rPr>
          <w:lang w:val="en-US"/>
        </w:rPr>
        <w:t xml:space="preserve">Functions of The Nominative Absolute Participial Construction in the sentence: </w:t>
      </w:r>
    </w:p>
    <w:p w:rsidR="009018FE" w:rsidRPr="009D6790" w:rsidRDefault="0003091A" w:rsidP="009018FE">
      <w:pPr>
        <w:pStyle w:val="62"/>
        <w:rPr>
          <w:shd w:val="clear" w:color="auto" w:fill="FFFFFF"/>
          <w:lang w:val="en-US"/>
        </w:rPr>
      </w:pPr>
      <w:r w:rsidRPr="009D6790">
        <w:rPr>
          <w:lang w:val="en-US"/>
        </w:rPr>
        <w:t>-</w:t>
      </w:r>
      <w:r w:rsidRPr="009D6790">
        <w:rPr>
          <w:shd w:val="clear" w:color="auto" w:fill="FFFFFF"/>
          <w:lang w:val="en-US"/>
        </w:rPr>
        <w:t xml:space="preserve"> </w:t>
      </w:r>
      <w:proofErr w:type="gramStart"/>
      <w:r w:rsidRPr="009D6790">
        <w:rPr>
          <w:shd w:val="clear" w:color="auto" w:fill="FFFFFF"/>
          <w:lang w:val="en-US"/>
        </w:rPr>
        <w:t>adverbial</w:t>
      </w:r>
      <w:proofErr w:type="gramEnd"/>
      <w:r w:rsidRPr="009D6790">
        <w:rPr>
          <w:shd w:val="clear" w:color="auto" w:fill="FFFFFF"/>
          <w:lang w:val="en-US"/>
        </w:rPr>
        <w:t xml:space="preserve"> modifier of time: </w:t>
      </w:r>
      <w:r w:rsidRPr="009D6790">
        <w:rPr>
          <w:rStyle w:val="rvts001"/>
          <w:bCs/>
          <w:shd w:val="clear" w:color="auto" w:fill="FFFFFF"/>
          <w:lang w:val="en-US"/>
        </w:rPr>
        <w:t>This duty completed</w:t>
      </w:r>
      <w:r w:rsidRPr="009D6790">
        <w:rPr>
          <w:shd w:val="clear" w:color="auto" w:fill="FFFFFF"/>
          <w:lang w:val="en-US"/>
        </w:rPr>
        <w:t>, he had a leave.</w:t>
      </w:r>
    </w:p>
    <w:p w:rsidR="009018FE" w:rsidRPr="009D6790" w:rsidRDefault="0003091A" w:rsidP="009018FE">
      <w:pPr>
        <w:pStyle w:val="62"/>
        <w:rPr>
          <w:bCs/>
          <w:shd w:val="clear" w:color="auto" w:fill="FFFFFF"/>
          <w:lang w:val="en-US"/>
        </w:rPr>
      </w:pPr>
      <w:r w:rsidRPr="009D6790">
        <w:rPr>
          <w:shd w:val="clear" w:color="auto" w:fill="FFFFFF"/>
          <w:lang w:val="en-US"/>
        </w:rPr>
        <w:t xml:space="preserve">- </w:t>
      </w:r>
      <w:proofErr w:type="gramStart"/>
      <w:r w:rsidRPr="009D6790">
        <w:rPr>
          <w:shd w:val="clear" w:color="auto" w:fill="FFFFFF"/>
          <w:lang w:val="en-US"/>
        </w:rPr>
        <w:t>adverbial</w:t>
      </w:r>
      <w:proofErr w:type="gramEnd"/>
      <w:r w:rsidRPr="009D6790">
        <w:rPr>
          <w:shd w:val="clear" w:color="auto" w:fill="FFFFFF"/>
          <w:lang w:val="en-US"/>
        </w:rPr>
        <w:t xml:space="preserve"> modifier of cause: </w:t>
      </w:r>
      <w:proofErr w:type="spellStart"/>
      <w:r w:rsidRPr="009D6790">
        <w:rPr>
          <w:bCs/>
          <w:shd w:val="clear" w:color="auto" w:fill="FFFFFF"/>
          <w:lang w:val="en-US"/>
        </w:rPr>
        <w:t>Itbeing</w:t>
      </w:r>
      <w:proofErr w:type="spellEnd"/>
      <w:r w:rsidRPr="009D6790">
        <w:rPr>
          <w:bCs/>
          <w:shd w:val="clear" w:color="auto" w:fill="FFFFFF"/>
          <w:lang w:val="en-US"/>
        </w:rPr>
        <w:t xml:space="preserve"> now pretty late</w:t>
      </w:r>
    </w:p>
    <w:p w:rsidR="009018FE" w:rsidRPr="009D6790" w:rsidRDefault="0003091A" w:rsidP="009018FE">
      <w:pPr>
        <w:pStyle w:val="62"/>
        <w:rPr>
          <w:shd w:val="clear" w:color="auto" w:fill="FFFFFF"/>
          <w:lang w:val="en-US"/>
        </w:rPr>
      </w:pPr>
      <w:r w:rsidRPr="009D6790">
        <w:rPr>
          <w:b/>
          <w:bCs/>
          <w:shd w:val="clear" w:color="auto" w:fill="FFFFFF"/>
          <w:lang w:val="en-US"/>
        </w:rPr>
        <w:t xml:space="preserve">- </w:t>
      </w:r>
      <w:proofErr w:type="gramStart"/>
      <w:r w:rsidRPr="009D6790">
        <w:rPr>
          <w:shd w:val="clear" w:color="auto" w:fill="FFFFFF"/>
          <w:lang w:val="en-US"/>
        </w:rPr>
        <w:t>adverbial</w:t>
      </w:r>
      <w:proofErr w:type="gramEnd"/>
      <w:r w:rsidRPr="009D6790">
        <w:rPr>
          <w:shd w:val="clear" w:color="auto" w:fill="FFFFFF"/>
          <w:lang w:val="en-US"/>
        </w:rPr>
        <w:t xml:space="preserve"> modifier of condition: </w:t>
      </w:r>
      <w:r w:rsidRPr="009D6790">
        <w:rPr>
          <w:rStyle w:val="rvts001"/>
          <w:bCs/>
          <w:shd w:val="clear" w:color="auto" w:fill="FFFFFF"/>
          <w:lang w:val="en-US"/>
        </w:rPr>
        <w:t>Weather permitting</w:t>
      </w:r>
      <w:r w:rsidRPr="009D6790">
        <w:rPr>
          <w:shd w:val="clear" w:color="auto" w:fill="FFFFFF"/>
          <w:lang w:val="en-US"/>
        </w:rPr>
        <w:t>, we</w:t>
      </w:r>
      <w:r w:rsidRPr="009D6790">
        <w:rPr>
          <w:rStyle w:val="rvts70"/>
          <w:iCs/>
          <w:shd w:val="clear" w:color="auto" w:fill="FFFFFF"/>
          <w:lang w:val="en-US"/>
        </w:rPr>
        <w:t>′</w:t>
      </w:r>
      <w:r w:rsidRPr="009D6790">
        <w:rPr>
          <w:shd w:val="clear" w:color="auto" w:fill="FFFFFF"/>
          <w:lang w:val="en-US"/>
        </w:rPr>
        <w:t>ll start tomorrow.</w:t>
      </w:r>
    </w:p>
    <w:p w:rsidR="0003091A" w:rsidRPr="009D6790" w:rsidRDefault="0003091A" w:rsidP="009018FE">
      <w:pPr>
        <w:pStyle w:val="62"/>
        <w:rPr>
          <w:shd w:val="clear" w:color="auto" w:fill="FFFFFF"/>
          <w:lang w:val="en-US"/>
        </w:rPr>
      </w:pPr>
      <w:r w:rsidRPr="009D6790">
        <w:rPr>
          <w:shd w:val="clear" w:color="auto" w:fill="FFFFFF"/>
          <w:lang w:val="en-US"/>
        </w:rPr>
        <w:t>-</w:t>
      </w:r>
      <w:r w:rsidR="00290A80" w:rsidRPr="009D6790">
        <w:rPr>
          <w:shd w:val="clear" w:color="auto" w:fill="FFFFFF"/>
          <w:lang w:val="en-US"/>
        </w:rPr>
        <w:t xml:space="preserve"> </w:t>
      </w:r>
      <w:r w:rsidRPr="009D6790">
        <w:rPr>
          <w:shd w:val="clear" w:color="auto" w:fill="FFFFFF"/>
          <w:lang w:val="en-US"/>
        </w:rPr>
        <w:t xml:space="preserve">attendant circumstances: Any moving object is able to do the work, </w:t>
      </w:r>
      <w:r w:rsidRPr="009D6790">
        <w:rPr>
          <w:rStyle w:val="rvts001"/>
          <w:bCs/>
          <w:shd w:val="clear" w:color="auto" w:fill="FFFFFF"/>
          <w:lang w:val="en-US"/>
        </w:rPr>
        <w:t>the quantity of kinetic energy depending on its mass and velocity</w:t>
      </w:r>
      <w:r w:rsidRPr="009D6790">
        <w:rPr>
          <w:shd w:val="clear" w:color="auto" w:fill="FFFFFF"/>
          <w:lang w:val="en-US"/>
        </w:rPr>
        <w:t>.</w:t>
      </w:r>
    </w:p>
    <w:p w:rsidR="00290A80" w:rsidRPr="009D6790" w:rsidRDefault="0003091A" w:rsidP="00080CD6">
      <w:pPr>
        <w:pStyle w:val="af"/>
        <w:numPr>
          <w:ilvl w:val="0"/>
          <w:numId w:val="24"/>
        </w:numPr>
        <w:spacing w:after="200"/>
        <w:ind w:left="0" w:firstLine="0"/>
        <w:jc w:val="left"/>
        <w:rPr>
          <w:rFonts w:ascii="Times New Roman" w:hAnsi="Times New Roman" w:cs="Times New Roman"/>
          <w:b/>
          <w:bCs/>
          <w:sz w:val="24"/>
          <w:szCs w:val="24"/>
          <w:shd w:val="clear" w:color="auto" w:fill="FFFFFF"/>
        </w:rPr>
      </w:pPr>
      <w:r w:rsidRPr="009D6790">
        <w:rPr>
          <w:rFonts w:ascii="Times New Roman" w:hAnsi="Times New Roman" w:cs="Times New Roman"/>
          <w:b/>
          <w:color w:val="000000"/>
          <w:sz w:val="24"/>
          <w:szCs w:val="24"/>
        </w:rPr>
        <w:t>Абсолютная причастная конструкция с предлогом</w:t>
      </w:r>
      <w:r w:rsidRPr="009D6790">
        <w:rPr>
          <w:rFonts w:ascii="Times New Roman" w:hAnsi="Times New Roman" w:cs="Times New Roman"/>
          <w:b/>
          <w:color w:val="FF0000"/>
          <w:sz w:val="24"/>
          <w:szCs w:val="24"/>
        </w:rPr>
        <w:t xml:space="preserve"> </w:t>
      </w:r>
      <w:r w:rsidRPr="009D6790">
        <w:rPr>
          <w:rFonts w:ascii="Times New Roman" w:hAnsi="Times New Roman" w:cs="Times New Roman"/>
          <w:sz w:val="24"/>
          <w:szCs w:val="24"/>
          <w:shd w:val="clear" w:color="auto" w:fill="FFFFFF"/>
        </w:rPr>
        <w:t xml:space="preserve">отличается от абсолютной именительной причастной конструкции лишь тем, что вводится в предложение при помощи предлога </w:t>
      </w:r>
      <w:proofErr w:type="spellStart"/>
      <w:r w:rsidRPr="009D6790">
        <w:rPr>
          <w:rFonts w:ascii="Times New Roman" w:hAnsi="Times New Roman" w:cs="Times New Roman"/>
          <w:bCs/>
          <w:sz w:val="24"/>
          <w:szCs w:val="24"/>
          <w:shd w:val="clear" w:color="auto" w:fill="FFFFFF"/>
        </w:rPr>
        <w:t>with</w:t>
      </w:r>
      <w:proofErr w:type="spellEnd"/>
      <w:r w:rsidRPr="009D6790">
        <w:rPr>
          <w:rFonts w:ascii="Times New Roman" w:hAnsi="Times New Roman" w:cs="Times New Roman"/>
          <w:b/>
          <w:bCs/>
          <w:sz w:val="24"/>
          <w:szCs w:val="24"/>
          <w:shd w:val="clear" w:color="auto" w:fill="FFFFFF"/>
        </w:rPr>
        <w:t>.</w:t>
      </w:r>
      <w:r w:rsidRPr="009D6790">
        <w:rPr>
          <w:rFonts w:ascii="Times New Roman" w:hAnsi="Times New Roman" w:cs="Times New Roman"/>
          <w:sz w:val="24"/>
          <w:szCs w:val="24"/>
          <w:shd w:val="clear" w:color="auto" w:fill="FFFFFF"/>
        </w:rPr>
        <w:t xml:space="preserve"> Данная конструкция обычно имеет функции </w:t>
      </w:r>
      <w:r w:rsidRPr="009D6790">
        <w:rPr>
          <w:rFonts w:ascii="Times New Roman" w:hAnsi="Times New Roman" w:cs="Times New Roman"/>
          <w:bCs/>
          <w:sz w:val="24"/>
          <w:szCs w:val="24"/>
          <w:shd w:val="clear" w:color="auto" w:fill="FFFFFF"/>
        </w:rPr>
        <w:t>обстоятельства образа действия.</w:t>
      </w:r>
      <w:r w:rsidRPr="009D6790">
        <w:rPr>
          <w:rFonts w:ascii="Times New Roman" w:hAnsi="Times New Roman" w:cs="Times New Roman"/>
          <w:sz w:val="24"/>
          <w:szCs w:val="24"/>
          <w:shd w:val="clear" w:color="auto" w:fill="FFFFFF"/>
        </w:rPr>
        <w:t xml:space="preserve"> Переводится данный оборот на русский язык отдельным или придаточным предложением.</w:t>
      </w:r>
    </w:p>
    <w:p w:rsidR="0003091A" w:rsidRPr="009D6790" w:rsidRDefault="0003091A" w:rsidP="00290A80">
      <w:pPr>
        <w:pStyle w:val="32"/>
        <w:rPr>
          <w:b/>
          <w:bCs/>
          <w:spacing w:val="0"/>
          <w:shd w:val="clear" w:color="auto" w:fill="FFFFFF"/>
        </w:rPr>
      </w:pPr>
      <w:r w:rsidRPr="009D6790">
        <w:rPr>
          <w:spacing w:val="0"/>
          <w:shd w:val="clear" w:color="auto" w:fill="FFFFFF"/>
        </w:rPr>
        <w:t xml:space="preserve">He entered the room </w:t>
      </w:r>
      <w:r w:rsidRPr="009D6790">
        <w:rPr>
          <w:bCs/>
          <w:spacing w:val="0"/>
          <w:shd w:val="clear" w:color="auto" w:fill="FFFFFF"/>
        </w:rPr>
        <w:t>with the people gazing</w:t>
      </w:r>
      <w:r w:rsidRPr="009D6790">
        <w:rPr>
          <w:spacing w:val="0"/>
          <w:shd w:val="clear" w:color="auto" w:fill="FFFFFF"/>
        </w:rPr>
        <w:t xml:space="preserve"> at him.</w:t>
      </w:r>
      <w:r w:rsidRPr="009D6790">
        <w:rPr>
          <w:spacing w:val="0"/>
        </w:rPr>
        <w:t xml:space="preserve"> </w:t>
      </w:r>
      <w:proofErr w:type="gramStart"/>
      <w:r w:rsidRPr="009D6790">
        <w:rPr>
          <w:spacing w:val="0"/>
        </w:rPr>
        <w:t xml:space="preserve">– </w:t>
      </w:r>
      <w:proofErr w:type="spellStart"/>
      <w:r w:rsidRPr="009D6790">
        <w:rPr>
          <w:spacing w:val="0"/>
          <w:shd w:val="clear" w:color="auto" w:fill="FFFFFF"/>
        </w:rPr>
        <w:t>Он</w:t>
      </w:r>
      <w:proofErr w:type="spellEnd"/>
      <w:r w:rsidRPr="009D6790">
        <w:rPr>
          <w:spacing w:val="0"/>
          <w:shd w:val="clear" w:color="auto" w:fill="FFFFFF"/>
        </w:rPr>
        <w:t xml:space="preserve"> </w:t>
      </w:r>
      <w:proofErr w:type="spellStart"/>
      <w:r w:rsidRPr="009D6790">
        <w:rPr>
          <w:spacing w:val="0"/>
          <w:shd w:val="clear" w:color="auto" w:fill="FFFFFF"/>
        </w:rPr>
        <w:t>вошел</w:t>
      </w:r>
      <w:proofErr w:type="spellEnd"/>
      <w:r w:rsidRPr="009D6790">
        <w:rPr>
          <w:spacing w:val="0"/>
          <w:shd w:val="clear" w:color="auto" w:fill="FFFFFF"/>
        </w:rPr>
        <w:t xml:space="preserve"> в </w:t>
      </w:r>
      <w:proofErr w:type="spellStart"/>
      <w:r w:rsidRPr="009D6790">
        <w:rPr>
          <w:spacing w:val="0"/>
          <w:shd w:val="clear" w:color="auto" w:fill="FFFFFF"/>
        </w:rPr>
        <w:t>комнату</w:t>
      </w:r>
      <w:proofErr w:type="spellEnd"/>
      <w:r w:rsidRPr="009D6790">
        <w:rPr>
          <w:spacing w:val="0"/>
          <w:shd w:val="clear" w:color="auto" w:fill="FFFFFF"/>
        </w:rPr>
        <w:t xml:space="preserve">; </w:t>
      </w:r>
      <w:proofErr w:type="spellStart"/>
      <w:r w:rsidRPr="009D6790">
        <w:rPr>
          <w:spacing w:val="0"/>
          <w:shd w:val="clear" w:color="auto" w:fill="FFFFFF"/>
        </w:rPr>
        <w:t>люди</w:t>
      </w:r>
      <w:proofErr w:type="spellEnd"/>
      <w:r w:rsidRPr="009D6790">
        <w:rPr>
          <w:spacing w:val="0"/>
          <w:shd w:val="clear" w:color="auto" w:fill="FFFFFF"/>
        </w:rPr>
        <w:t xml:space="preserve"> </w:t>
      </w:r>
      <w:proofErr w:type="spellStart"/>
      <w:r w:rsidRPr="009D6790">
        <w:rPr>
          <w:spacing w:val="0"/>
          <w:shd w:val="clear" w:color="auto" w:fill="FFFFFF"/>
        </w:rPr>
        <w:t>таращились</w:t>
      </w:r>
      <w:proofErr w:type="spellEnd"/>
      <w:r w:rsidRPr="009D6790">
        <w:rPr>
          <w:spacing w:val="0"/>
          <w:shd w:val="clear" w:color="auto" w:fill="FFFFFF"/>
        </w:rPr>
        <w:t xml:space="preserve"> </w:t>
      </w:r>
      <w:proofErr w:type="spellStart"/>
      <w:r w:rsidRPr="009D6790">
        <w:rPr>
          <w:spacing w:val="0"/>
          <w:shd w:val="clear" w:color="auto" w:fill="FFFFFF"/>
        </w:rPr>
        <w:t>на</w:t>
      </w:r>
      <w:proofErr w:type="spellEnd"/>
      <w:r w:rsidRPr="009D6790">
        <w:rPr>
          <w:spacing w:val="0"/>
          <w:shd w:val="clear" w:color="auto" w:fill="FFFFFF"/>
        </w:rPr>
        <w:t xml:space="preserve"> </w:t>
      </w:r>
      <w:proofErr w:type="spellStart"/>
      <w:r w:rsidRPr="009D6790">
        <w:rPr>
          <w:spacing w:val="0"/>
          <w:shd w:val="clear" w:color="auto" w:fill="FFFFFF"/>
        </w:rPr>
        <w:t>него</w:t>
      </w:r>
      <w:proofErr w:type="spellEnd"/>
      <w:r w:rsidRPr="009D6790">
        <w:rPr>
          <w:spacing w:val="0"/>
          <w:shd w:val="clear" w:color="auto" w:fill="FFFFFF"/>
        </w:rPr>
        <w:t>.</w:t>
      </w:r>
      <w:proofErr w:type="gramEnd"/>
    </w:p>
    <w:p w:rsidR="00290A80" w:rsidRPr="009D6790" w:rsidRDefault="00290A80" w:rsidP="0017269D">
      <w:pPr>
        <w:pStyle w:val="110"/>
      </w:pPr>
      <w:proofErr w:type="spellStart"/>
      <w:r w:rsidRPr="009D6790">
        <w:t>Ex</w:t>
      </w:r>
      <w:proofErr w:type="spellEnd"/>
      <w:r w:rsidRPr="009D6790">
        <w:t>. 3</w:t>
      </w:r>
      <w:r w:rsidR="0017269D">
        <w:t>6</w:t>
      </w:r>
      <w:proofErr w:type="gramStart"/>
      <w:r w:rsidRPr="009D6790">
        <w:t xml:space="preserve"> </w:t>
      </w:r>
      <w:r w:rsidRPr="0017269D">
        <w:t>П</w:t>
      </w:r>
      <w:proofErr w:type="gramEnd"/>
      <w:r w:rsidRPr="0017269D">
        <w:t>рочтите</w:t>
      </w:r>
      <w:r w:rsidRPr="009D6790">
        <w:t xml:space="preserve"> предложения, найдите причастия и конструкции с ними, переведите, обращая внимание на перевод причастных конструкций:</w:t>
      </w:r>
    </w:p>
    <w:p w:rsidR="0003091A" w:rsidRPr="009D6790" w:rsidRDefault="0003091A" w:rsidP="00080CD6">
      <w:pPr>
        <w:pStyle w:val="4"/>
        <w:numPr>
          <w:ilvl w:val="0"/>
          <w:numId w:val="42"/>
        </w:numPr>
        <w:ind w:left="357" w:hanging="357"/>
        <w:rPr>
          <w:spacing w:val="0"/>
        </w:rPr>
      </w:pPr>
      <w:r w:rsidRPr="009D6790">
        <w:rPr>
          <w:spacing w:val="0"/>
        </w:rPr>
        <w:t>Flash memory blurs the distinction between ROM and RAM by retaining data when turned off but being rewritable like RAM</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rPr>
        <w:t>A typical access to the main memory results in one word of data being read from the memory or written into it.</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rPr>
        <w:t>Cursor keys are used to move the cursor (a blinking line or rectangle indicating the currently active location on the screen) under keyboard control.</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lang w:val="en-GB"/>
        </w:rPr>
        <w:t>Mice contain at least one button and sometimes as many as three, which have different functions depending on what program is running.</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lang w:val="en-GB"/>
        </w:rPr>
        <w:t xml:space="preserve">The Mighty Mouse offers four separate button areas including a touch-sensitive top for both the left and right </w:t>
      </w:r>
      <w:proofErr w:type="gramStart"/>
      <w:r w:rsidRPr="009D6790">
        <w:rPr>
          <w:spacing w:val="0"/>
          <w:lang w:val="en-GB"/>
        </w:rPr>
        <w:t>click</w:t>
      </w:r>
      <w:proofErr w:type="gramEnd"/>
      <w:r w:rsidRPr="009D6790">
        <w:rPr>
          <w:spacing w:val="0"/>
          <w:lang w:val="en-GB"/>
        </w:rPr>
        <w:t>, a 360-degree clickable scroll bar, and side squeeze buttons to instantly access the Mac OS X Dashboard or other customizable features.</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lang w:val="en-GB"/>
        </w:rPr>
        <w:t>Making the same movements with the arrow keys on the keyboard would take much longer.</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rPr>
        <w:t>Having obtained the address in the electronic mail, you get an opportunity to enter from your computer into correspondence with other users of this electronic mail throughout the world.</w:t>
      </w:r>
    </w:p>
    <w:p w:rsidR="0003091A" w:rsidRPr="009D6790" w:rsidRDefault="0003091A" w:rsidP="00080CD6">
      <w:pPr>
        <w:pStyle w:val="4"/>
        <w:numPr>
          <w:ilvl w:val="0"/>
          <w:numId w:val="42"/>
        </w:numPr>
        <w:ind w:left="357" w:hanging="357"/>
        <w:rPr>
          <w:spacing w:val="0"/>
          <w:lang w:val="en-GB"/>
        </w:rPr>
      </w:pPr>
      <w:r w:rsidRPr="009D6790">
        <w:rPr>
          <w:spacing w:val="0"/>
          <w:lang w:val="en-GB"/>
        </w:rPr>
        <w:t>Before buying computer hardware, you have a number of things to consider.</w:t>
      </w:r>
    </w:p>
    <w:p w:rsidR="0003091A" w:rsidRPr="009D6790" w:rsidRDefault="0003091A" w:rsidP="00080CD6">
      <w:pPr>
        <w:pStyle w:val="4"/>
        <w:numPr>
          <w:ilvl w:val="0"/>
          <w:numId w:val="42"/>
        </w:numPr>
        <w:ind w:left="357" w:hanging="357"/>
        <w:rPr>
          <w:spacing w:val="0"/>
        </w:rPr>
      </w:pPr>
      <w:r w:rsidRPr="009D6790">
        <w:rPr>
          <w:spacing w:val="0"/>
        </w:rPr>
        <w:t>There’s another psychological reason why language control is difficult: people that are not accustomed to giving crisp orders and expect them to be obeyed.</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rPr>
        <w:t>With the computer industry growing at today's pace, no one knows what awaits us in the 21</w:t>
      </w:r>
      <w:r w:rsidRPr="009D6790">
        <w:rPr>
          <w:spacing w:val="0"/>
          <w:vertAlign w:val="superscript"/>
        </w:rPr>
        <w:t>st</w:t>
      </w:r>
      <w:r w:rsidRPr="009D6790">
        <w:rPr>
          <w:spacing w:val="0"/>
        </w:rPr>
        <w:t xml:space="preserve"> century.</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rPr>
        <w:t>With the increasing use of e-mail, unsolicited commercial e-mail, known as spam, has become a significant problem.</w:t>
      </w:r>
    </w:p>
    <w:p w:rsidR="0003091A" w:rsidRPr="009D6790" w:rsidRDefault="0003091A" w:rsidP="00080CD6">
      <w:pPr>
        <w:pStyle w:val="4"/>
        <w:numPr>
          <w:ilvl w:val="0"/>
          <w:numId w:val="42"/>
        </w:numPr>
        <w:ind w:left="357" w:hanging="357"/>
        <w:rPr>
          <w:b/>
          <w:bCs/>
          <w:spacing w:val="0"/>
          <w:shd w:val="clear" w:color="auto" w:fill="FFFFFF"/>
        </w:rPr>
      </w:pPr>
      <w:r w:rsidRPr="009D6790">
        <w:rPr>
          <w:spacing w:val="0"/>
        </w:rPr>
        <w:lastRenderedPageBreak/>
        <w:t>Flash memory blurs the distinction between ROM and RAM by retaining data when turned off but being rewritable like RAM.</w:t>
      </w:r>
    </w:p>
    <w:p w:rsidR="0003091A" w:rsidRPr="009D6790" w:rsidRDefault="0003091A" w:rsidP="00080CD6">
      <w:pPr>
        <w:pStyle w:val="4"/>
        <w:numPr>
          <w:ilvl w:val="0"/>
          <w:numId w:val="42"/>
        </w:numPr>
        <w:ind w:left="357" w:hanging="357"/>
        <w:rPr>
          <w:spacing w:val="0"/>
        </w:rPr>
      </w:pPr>
      <w:r w:rsidRPr="009D6790">
        <w:rPr>
          <w:spacing w:val="0"/>
        </w:rPr>
        <w:t>There’s another psychological reason why language control is difficult: people that are not accustomed to giving crisp orders and expect them to be obeyed.</w:t>
      </w:r>
    </w:p>
    <w:p w:rsidR="0003091A" w:rsidRPr="009D6790" w:rsidRDefault="0003091A" w:rsidP="00080CD6">
      <w:pPr>
        <w:pStyle w:val="4"/>
        <w:numPr>
          <w:ilvl w:val="0"/>
          <w:numId w:val="42"/>
        </w:numPr>
        <w:ind w:left="357" w:hanging="357"/>
        <w:rPr>
          <w:spacing w:val="0"/>
        </w:rPr>
      </w:pPr>
      <w:r w:rsidRPr="009D6790">
        <w:rPr>
          <w:spacing w:val="0"/>
        </w:rPr>
        <w:t>He also expects technology allowing users to write on the screen and view videos to be available within the next few years.</w:t>
      </w:r>
    </w:p>
    <w:p w:rsidR="0003091A" w:rsidRPr="009D6790" w:rsidRDefault="0003091A" w:rsidP="00080CD6">
      <w:pPr>
        <w:pStyle w:val="4"/>
        <w:numPr>
          <w:ilvl w:val="0"/>
          <w:numId w:val="42"/>
        </w:numPr>
        <w:ind w:left="357" w:hanging="357"/>
        <w:rPr>
          <w:rStyle w:val="CharacterStyle1"/>
          <w:rFonts w:ascii="Times New Roman" w:hAnsi="Times New Roman" w:cs="Times New Roman"/>
          <w:spacing w:val="0"/>
          <w:sz w:val="24"/>
          <w:szCs w:val="24"/>
        </w:rPr>
      </w:pPr>
      <w:r w:rsidRPr="009D6790">
        <w:rPr>
          <w:rStyle w:val="CharacterStyle1"/>
          <w:rFonts w:ascii="Times New Roman" w:hAnsi="Times New Roman" w:cs="Times New Roman"/>
          <w:spacing w:val="0"/>
          <w:sz w:val="24"/>
          <w:szCs w:val="24"/>
        </w:rPr>
        <w:t>The control system’s function is as follows — (note that this is a simplified description, and some of these steps may be performed concurrently or in a different order depending on the type of CPU).</w:t>
      </w:r>
    </w:p>
    <w:p w:rsidR="0003091A" w:rsidRPr="009D6790" w:rsidRDefault="0003091A" w:rsidP="00080CD6">
      <w:pPr>
        <w:pStyle w:val="4"/>
        <w:numPr>
          <w:ilvl w:val="0"/>
          <w:numId w:val="42"/>
        </w:numPr>
        <w:ind w:left="357" w:hanging="357"/>
        <w:rPr>
          <w:rStyle w:val="CharacterStyle1"/>
          <w:rFonts w:ascii="Times New Roman" w:hAnsi="Times New Roman" w:cs="Times New Roman"/>
          <w:spacing w:val="0"/>
          <w:sz w:val="24"/>
          <w:szCs w:val="24"/>
        </w:rPr>
      </w:pPr>
      <w:r w:rsidRPr="009D6790">
        <w:rPr>
          <w:rStyle w:val="CharacterStyle1"/>
          <w:rFonts w:ascii="Times New Roman" w:hAnsi="Times New Roman" w:cs="Times New Roman"/>
          <w:spacing w:val="0"/>
          <w:sz w:val="24"/>
          <w:szCs w:val="24"/>
        </w:rPr>
        <w:t>We want computers work</w:t>
      </w:r>
      <w:r w:rsidR="009018FE" w:rsidRPr="009D6790">
        <w:rPr>
          <w:rStyle w:val="CharacterStyle1"/>
          <w:rFonts w:ascii="Times New Roman" w:hAnsi="Times New Roman" w:cs="Times New Roman"/>
          <w:spacing w:val="0"/>
          <w:sz w:val="24"/>
          <w:szCs w:val="24"/>
        </w:rPr>
        <w:t>ing</w:t>
      </w:r>
      <w:r w:rsidRPr="009D6790">
        <w:rPr>
          <w:rStyle w:val="CharacterStyle1"/>
          <w:rFonts w:ascii="Times New Roman" w:hAnsi="Times New Roman" w:cs="Times New Roman"/>
          <w:spacing w:val="0"/>
          <w:sz w:val="24"/>
          <w:szCs w:val="24"/>
        </w:rPr>
        <w:t xml:space="preserve"> </w:t>
      </w:r>
      <w:proofErr w:type="gramStart"/>
      <w:r w:rsidRPr="009D6790">
        <w:rPr>
          <w:rStyle w:val="CharacterStyle1"/>
          <w:rFonts w:ascii="Times New Roman" w:hAnsi="Times New Roman" w:cs="Times New Roman"/>
          <w:spacing w:val="0"/>
          <w:sz w:val="24"/>
          <w:szCs w:val="24"/>
        </w:rPr>
        <w:t>quick</w:t>
      </w:r>
      <w:proofErr w:type="gramEnd"/>
      <w:r w:rsidRPr="009D6790">
        <w:rPr>
          <w:rStyle w:val="CharacterStyle1"/>
          <w:rFonts w:ascii="Times New Roman" w:hAnsi="Times New Roman" w:cs="Times New Roman"/>
          <w:spacing w:val="0"/>
          <w:sz w:val="24"/>
          <w:szCs w:val="24"/>
        </w:rPr>
        <w:t xml:space="preserve">, so we upgrade system some times in a year. </w:t>
      </w:r>
    </w:p>
    <w:p w:rsidR="0003091A" w:rsidRPr="009D6790" w:rsidRDefault="0003091A" w:rsidP="00080CD6">
      <w:pPr>
        <w:pStyle w:val="4"/>
        <w:numPr>
          <w:ilvl w:val="0"/>
          <w:numId w:val="42"/>
        </w:numPr>
        <w:ind w:left="357" w:hanging="357"/>
        <w:rPr>
          <w:spacing w:val="0"/>
        </w:rPr>
      </w:pPr>
      <w:r w:rsidRPr="009D6790">
        <w:rPr>
          <w:spacing w:val="0"/>
        </w:rPr>
        <w:t>Each day, millions of people across the world fill their cars with gas 1 to make them move.</w:t>
      </w:r>
    </w:p>
    <w:p w:rsidR="0003091A" w:rsidRPr="009D6790" w:rsidRDefault="0003091A" w:rsidP="00080CD6">
      <w:pPr>
        <w:pStyle w:val="4"/>
        <w:numPr>
          <w:ilvl w:val="0"/>
          <w:numId w:val="42"/>
        </w:numPr>
        <w:ind w:left="357" w:hanging="357"/>
        <w:rPr>
          <w:spacing w:val="0"/>
        </w:rPr>
      </w:pPr>
      <w:r w:rsidRPr="009D6790">
        <w:rPr>
          <w:spacing w:val="0"/>
        </w:rPr>
        <w:t>A further increase in prices is not considered likely.</w:t>
      </w:r>
    </w:p>
    <w:p w:rsidR="0003091A" w:rsidRPr="009D6790" w:rsidRDefault="0003091A" w:rsidP="00080CD6">
      <w:pPr>
        <w:pStyle w:val="4"/>
        <w:numPr>
          <w:ilvl w:val="0"/>
          <w:numId w:val="42"/>
        </w:numPr>
        <w:ind w:left="357" w:hanging="357"/>
        <w:rPr>
          <w:spacing w:val="0"/>
        </w:rPr>
      </w:pPr>
      <w:r w:rsidRPr="009D6790">
        <w:rPr>
          <w:spacing w:val="0"/>
        </w:rPr>
        <w:t>Since Newton's time we have only made practical improvements on this thermometer, the fundamental ideas having remained the same.</w:t>
      </w:r>
    </w:p>
    <w:p w:rsidR="0003091A" w:rsidRPr="009D6790" w:rsidRDefault="0003091A" w:rsidP="00080CD6">
      <w:pPr>
        <w:pStyle w:val="4"/>
        <w:numPr>
          <w:ilvl w:val="0"/>
          <w:numId w:val="42"/>
        </w:numPr>
        <w:ind w:left="357" w:hanging="357"/>
        <w:rPr>
          <w:spacing w:val="0"/>
        </w:rPr>
      </w:pPr>
      <w:r w:rsidRPr="009D6790">
        <w:rPr>
          <w:spacing w:val="0"/>
        </w:rPr>
        <w:t xml:space="preserve">It is considered that about 48% of Earth’s population has an Internet. </w:t>
      </w:r>
    </w:p>
    <w:p w:rsidR="0003091A" w:rsidRPr="009D6790" w:rsidRDefault="0003091A" w:rsidP="00080CD6">
      <w:pPr>
        <w:pStyle w:val="4"/>
        <w:numPr>
          <w:ilvl w:val="0"/>
          <w:numId w:val="42"/>
        </w:numPr>
        <w:ind w:left="357" w:hanging="357"/>
        <w:rPr>
          <w:spacing w:val="0"/>
        </w:rPr>
      </w:pPr>
      <w:r w:rsidRPr="009D6790">
        <w:rPr>
          <w:spacing w:val="0"/>
        </w:rPr>
        <w:t>But scientists hope the race will help them learn new ways to build cars that are lighter in weight20 and use less fuel.</w:t>
      </w:r>
    </w:p>
    <w:p w:rsidR="0003091A" w:rsidRPr="009D6790" w:rsidRDefault="0003091A" w:rsidP="00080CD6">
      <w:pPr>
        <w:pStyle w:val="4"/>
        <w:numPr>
          <w:ilvl w:val="0"/>
          <w:numId w:val="42"/>
        </w:numPr>
        <w:ind w:left="357" w:hanging="357"/>
        <w:rPr>
          <w:spacing w:val="0"/>
        </w:rPr>
      </w:pPr>
      <w:r w:rsidRPr="009D6790">
        <w:rPr>
          <w:spacing w:val="0"/>
        </w:rPr>
        <w:t>It all started in 1989, when the National Council of Teachers of Mathematics, in response to the consistently poor math scores7 of U.S. children, issued new standards overhauling8 math education.</w:t>
      </w:r>
    </w:p>
    <w:p w:rsidR="0003091A" w:rsidRPr="009D6790" w:rsidRDefault="0003091A" w:rsidP="00080CD6">
      <w:pPr>
        <w:pStyle w:val="4"/>
        <w:numPr>
          <w:ilvl w:val="0"/>
          <w:numId w:val="42"/>
        </w:numPr>
        <w:ind w:left="357" w:hanging="357"/>
        <w:rPr>
          <w:spacing w:val="0"/>
        </w:rPr>
      </w:pPr>
      <w:r w:rsidRPr="009D6790">
        <w:rPr>
          <w:spacing w:val="0"/>
        </w:rPr>
        <w:t>This Automatic Update completed, computer finished to work.</w:t>
      </w:r>
    </w:p>
    <w:p w:rsidR="0003091A" w:rsidRPr="009D6790" w:rsidRDefault="0003091A" w:rsidP="00080CD6">
      <w:pPr>
        <w:pStyle w:val="4"/>
        <w:numPr>
          <w:ilvl w:val="0"/>
          <w:numId w:val="42"/>
        </w:numPr>
        <w:ind w:left="357" w:hanging="357"/>
        <w:rPr>
          <w:spacing w:val="0"/>
        </w:rPr>
      </w:pPr>
      <w:r w:rsidRPr="009D6790">
        <w:rPr>
          <w:spacing w:val="0"/>
        </w:rPr>
        <w:t xml:space="preserve">A new version of mobile phones of this company was believed had no big differences, comparing with an old version. </w:t>
      </w:r>
    </w:p>
    <w:p w:rsidR="00C83399" w:rsidRPr="009D6790" w:rsidRDefault="00C83399" w:rsidP="00080CD6">
      <w:pPr>
        <w:pStyle w:val="4"/>
        <w:numPr>
          <w:ilvl w:val="0"/>
          <w:numId w:val="42"/>
        </w:numPr>
        <w:ind w:left="357" w:hanging="357"/>
        <w:rPr>
          <w:spacing w:val="0"/>
        </w:rPr>
      </w:pPr>
      <w:r w:rsidRPr="009D6790">
        <w:rPr>
          <w:spacing w:val="0"/>
        </w:rPr>
        <w:t>Computer operating systems and applications were modified to include the ability to define and access the resources of other computers.</w:t>
      </w:r>
    </w:p>
    <w:p w:rsidR="00C83399" w:rsidRPr="009D6790" w:rsidRDefault="00C83399" w:rsidP="00080CD6">
      <w:pPr>
        <w:pStyle w:val="4"/>
        <w:numPr>
          <w:ilvl w:val="0"/>
          <w:numId w:val="42"/>
        </w:numPr>
        <w:ind w:left="357" w:hanging="357"/>
        <w:rPr>
          <w:spacing w:val="0"/>
        </w:rPr>
      </w:pPr>
      <w:r w:rsidRPr="009D6790">
        <w:rPr>
          <w:spacing w:val="0"/>
        </w:rPr>
        <w:t xml:space="preserve">In most computers, individual instructions are stored as machine code with each instruction being given a unique number (its operation code or </w:t>
      </w:r>
      <w:proofErr w:type="spellStart"/>
      <w:r w:rsidRPr="009D6790">
        <w:rPr>
          <w:spacing w:val="0"/>
        </w:rPr>
        <w:t>opcode</w:t>
      </w:r>
      <w:proofErr w:type="spellEnd"/>
      <w:r w:rsidRPr="009D6790">
        <w:rPr>
          <w:spacing w:val="0"/>
        </w:rPr>
        <w:t xml:space="preserve"> for short).</w:t>
      </w:r>
    </w:p>
    <w:p w:rsidR="00C83399" w:rsidRPr="009D6790" w:rsidRDefault="00C83399" w:rsidP="00080CD6">
      <w:pPr>
        <w:pStyle w:val="4"/>
        <w:numPr>
          <w:ilvl w:val="0"/>
          <w:numId w:val="42"/>
        </w:numPr>
        <w:ind w:left="357" w:hanging="357"/>
        <w:rPr>
          <w:spacing w:val="0"/>
        </w:rPr>
      </w:pPr>
      <w:r w:rsidRPr="009D6790">
        <w:rPr>
          <w:spacing w:val="0"/>
        </w:rPr>
        <w:t>Though this may be true for a handful of scientists working on basic research, the vast majority work on R&amp;D projects in teams.</w:t>
      </w:r>
    </w:p>
    <w:p w:rsidR="00C83399" w:rsidRPr="009D6790" w:rsidRDefault="00C83399" w:rsidP="00080CD6">
      <w:pPr>
        <w:pStyle w:val="4"/>
        <w:numPr>
          <w:ilvl w:val="0"/>
          <w:numId w:val="42"/>
        </w:numPr>
        <w:ind w:left="357" w:hanging="357"/>
        <w:rPr>
          <w:spacing w:val="0"/>
        </w:rPr>
      </w:pPr>
      <w:r w:rsidRPr="009D6790">
        <w:rPr>
          <w:spacing w:val="0"/>
        </w:rPr>
        <w:t>Converting programs written in assembly language into something the computer can actually understand (machine language) is usually done by a computer program called an assembler.</w:t>
      </w:r>
    </w:p>
    <w:p w:rsidR="00C83399" w:rsidRPr="009D6790" w:rsidRDefault="00C83399" w:rsidP="00080CD6">
      <w:pPr>
        <w:pStyle w:val="4"/>
        <w:numPr>
          <w:ilvl w:val="0"/>
          <w:numId w:val="42"/>
        </w:numPr>
        <w:ind w:left="357" w:hanging="357"/>
        <w:rPr>
          <w:spacing w:val="0"/>
        </w:rPr>
      </w:pPr>
      <w:r w:rsidRPr="009D6790">
        <w:rPr>
          <w:spacing w:val="0"/>
        </w:rPr>
        <w:t>Otherwise benign bugs may sometimes be harnessed for malicious intent by an unscrupulous user writing an “exploit”</w:t>
      </w:r>
    </w:p>
    <w:p w:rsidR="00C83399" w:rsidRPr="009D6790" w:rsidRDefault="00C83399" w:rsidP="00080CD6">
      <w:pPr>
        <w:pStyle w:val="4"/>
        <w:numPr>
          <w:ilvl w:val="0"/>
          <w:numId w:val="42"/>
        </w:numPr>
        <w:ind w:left="357" w:hanging="357"/>
        <w:rPr>
          <w:spacing w:val="0"/>
        </w:rPr>
      </w:pPr>
      <w:r w:rsidRPr="009D6790">
        <w:rPr>
          <w:spacing w:val="0"/>
        </w:rPr>
        <w:t>A program is considered incomplete until the programmer verifies that it performs as required.</w:t>
      </w:r>
    </w:p>
    <w:p w:rsidR="0005250B" w:rsidRPr="009D6790" w:rsidRDefault="0005250B" w:rsidP="00877619">
      <w:pPr>
        <w:pStyle w:val="2"/>
        <w:rPr>
          <w:lang w:val="ru-RU"/>
        </w:rPr>
      </w:pPr>
      <w:r w:rsidRPr="009D6790">
        <w:t>Unit</w:t>
      </w:r>
      <w:r w:rsidRPr="009D6790">
        <w:rPr>
          <w:lang w:val="ru-RU"/>
        </w:rPr>
        <w:t xml:space="preserve"> 1</w:t>
      </w:r>
      <w:r w:rsidR="00290A80" w:rsidRPr="009D6790">
        <w:rPr>
          <w:lang w:val="ru-RU"/>
        </w:rPr>
        <w:t>4</w:t>
      </w:r>
      <w:r w:rsidRPr="009D6790">
        <w:rPr>
          <w:lang w:val="ru-RU"/>
        </w:rPr>
        <w:t xml:space="preserve"> </w:t>
      </w:r>
      <w:r w:rsidRPr="009D6790">
        <w:t>Gerund</w:t>
      </w:r>
    </w:p>
    <w:p w:rsidR="0005250B" w:rsidRPr="009D6790" w:rsidRDefault="0005250B" w:rsidP="009018FE">
      <w:pPr>
        <w:pStyle w:val="62"/>
      </w:pPr>
      <w:r w:rsidRPr="009D6790">
        <w:t xml:space="preserve">Герундий </w:t>
      </w:r>
      <w:r w:rsidR="009018FE" w:rsidRPr="009D6790">
        <w:t xml:space="preserve">– особая форма английского глагола, объединяющая глагольное значение и </w:t>
      </w:r>
      <w:proofErr w:type="gramStart"/>
      <w:r w:rsidR="009018FE" w:rsidRPr="009D6790">
        <w:t>управление</w:t>
      </w:r>
      <w:proofErr w:type="gramEnd"/>
      <w:r w:rsidR="009018FE" w:rsidRPr="009D6790">
        <w:t xml:space="preserve"> и синтаксические функции существительного.</w:t>
      </w:r>
      <w:r w:rsidRPr="009D6790">
        <w:t xml:space="preserve"> Он образуется с помощью присоединения суффикса -</w:t>
      </w:r>
      <w:proofErr w:type="spellStart"/>
      <w:r w:rsidRPr="009D6790">
        <w:t>ing</w:t>
      </w:r>
      <w:proofErr w:type="spellEnd"/>
      <w:r w:rsidRPr="009D6790">
        <w:t>-</w:t>
      </w:r>
      <w:r w:rsidR="009018FE" w:rsidRPr="009D6790">
        <w:t xml:space="preserve"> </w:t>
      </w:r>
      <w:r w:rsidRPr="009D6790">
        <w:t>к основе глагола, и совпадает с формой Причастия I.</w:t>
      </w:r>
    </w:p>
    <w:p w:rsidR="0005250B" w:rsidRPr="009D6790" w:rsidRDefault="0005250B" w:rsidP="009018FE">
      <w:pPr>
        <w:pStyle w:val="62"/>
      </w:pPr>
      <w:r w:rsidRPr="009D6790">
        <w:t xml:space="preserve">Герундий совмещает в себе функции существительного и глагола. </w:t>
      </w:r>
    </w:p>
    <w:p w:rsidR="0005250B" w:rsidRPr="009D6790" w:rsidRDefault="0005250B" w:rsidP="009018FE">
      <w:pPr>
        <w:pStyle w:val="5"/>
        <w:rPr>
          <w:spacing w:val="0"/>
        </w:rPr>
      </w:pPr>
      <w:r w:rsidRPr="009D6790">
        <w:rPr>
          <w:spacing w:val="0"/>
        </w:rPr>
        <w:t>Свойства существительного:</w:t>
      </w:r>
    </w:p>
    <w:p w:rsidR="0005250B" w:rsidRPr="009D6790" w:rsidRDefault="0005250B" w:rsidP="0005250B">
      <w:pPr>
        <w:rPr>
          <w:rFonts w:cs="Times New Roman"/>
          <w:sz w:val="24"/>
          <w:szCs w:val="24"/>
        </w:rPr>
      </w:pPr>
      <w:r w:rsidRPr="009D6790">
        <w:rPr>
          <w:rFonts w:cs="Times New Roman"/>
          <w:sz w:val="24"/>
          <w:szCs w:val="24"/>
        </w:rPr>
        <w:t>1.Герундий может выполнять функции подлежащего, дополнения и сказуемого.</w:t>
      </w:r>
    </w:p>
    <w:p w:rsidR="0005250B" w:rsidRPr="009D6790" w:rsidRDefault="0005250B" w:rsidP="0005250B">
      <w:pPr>
        <w:rPr>
          <w:rFonts w:cs="Times New Roman"/>
          <w:sz w:val="24"/>
          <w:szCs w:val="24"/>
        </w:rPr>
      </w:pPr>
      <w:r w:rsidRPr="009D6790">
        <w:rPr>
          <w:rFonts w:cs="Times New Roman"/>
          <w:sz w:val="24"/>
          <w:szCs w:val="24"/>
          <w:lang w:val="en-US"/>
        </w:rPr>
        <w:t>They</w:t>
      </w:r>
      <w:r w:rsidRPr="006D49DD">
        <w:rPr>
          <w:rFonts w:cs="Times New Roman"/>
          <w:sz w:val="24"/>
          <w:szCs w:val="24"/>
          <w:lang w:val="en-US"/>
        </w:rPr>
        <w:t xml:space="preserve"> </w:t>
      </w:r>
      <w:r w:rsidRPr="009D6790">
        <w:rPr>
          <w:rFonts w:cs="Times New Roman"/>
          <w:sz w:val="24"/>
          <w:szCs w:val="24"/>
          <w:lang w:val="en-US"/>
        </w:rPr>
        <w:t>say</w:t>
      </w:r>
      <w:r w:rsidRPr="006D49DD">
        <w:rPr>
          <w:rFonts w:cs="Times New Roman"/>
          <w:sz w:val="24"/>
          <w:szCs w:val="24"/>
          <w:lang w:val="en-US"/>
        </w:rPr>
        <w:t xml:space="preserve"> </w:t>
      </w:r>
      <w:r w:rsidRPr="009D6790">
        <w:rPr>
          <w:rFonts w:cs="Times New Roman"/>
          <w:sz w:val="24"/>
          <w:szCs w:val="24"/>
          <w:lang w:val="en-US"/>
        </w:rPr>
        <w:t>smoking</w:t>
      </w:r>
      <w:r w:rsidRPr="006D49DD">
        <w:rPr>
          <w:rFonts w:cs="Times New Roman"/>
          <w:sz w:val="24"/>
          <w:szCs w:val="24"/>
          <w:lang w:val="en-US"/>
        </w:rPr>
        <w:t xml:space="preserve"> </w:t>
      </w:r>
      <w:r w:rsidRPr="009D6790">
        <w:rPr>
          <w:rFonts w:cs="Times New Roman"/>
          <w:sz w:val="24"/>
          <w:szCs w:val="24"/>
          <w:lang w:val="en-US"/>
        </w:rPr>
        <w:t>leads</w:t>
      </w:r>
      <w:r w:rsidRPr="006D49DD">
        <w:rPr>
          <w:rFonts w:cs="Times New Roman"/>
          <w:sz w:val="24"/>
          <w:szCs w:val="24"/>
          <w:lang w:val="en-US"/>
        </w:rPr>
        <w:t xml:space="preserve"> </w:t>
      </w:r>
      <w:r w:rsidRPr="009D6790">
        <w:rPr>
          <w:rFonts w:cs="Times New Roman"/>
          <w:sz w:val="24"/>
          <w:szCs w:val="24"/>
          <w:lang w:val="en-US"/>
        </w:rPr>
        <w:t>to</w:t>
      </w:r>
      <w:r w:rsidRPr="006D49DD">
        <w:rPr>
          <w:rFonts w:cs="Times New Roman"/>
          <w:sz w:val="24"/>
          <w:szCs w:val="24"/>
          <w:lang w:val="en-US"/>
        </w:rPr>
        <w:t xml:space="preserve"> </w:t>
      </w:r>
      <w:r w:rsidRPr="009D6790">
        <w:rPr>
          <w:rFonts w:cs="Times New Roman"/>
          <w:sz w:val="24"/>
          <w:szCs w:val="24"/>
          <w:lang w:val="en-US"/>
        </w:rPr>
        <w:t>meditation</w:t>
      </w:r>
      <w:r w:rsidRPr="006D49DD">
        <w:rPr>
          <w:rFonts w:cs="Times New Roman"/>
          <w:sz w:val="24"/>
          <w:szCs w:val="24"/>
          <w:lang w:val="en-US"/>
        </w:rPr>
        <w:t xml:space="preserve">. </w:t>
      </w:r>
      <w:proofErr w:type="gramStart"/>
      <w:r w:rsidRPr="006D49DD">
        <w:rPr>
          <w:rFonts w:cs="Times New Roman"/>
          <w:sz w:val="24"/>
          <w:szCs w:val="24"/>
          <w:lang w:val="en-US"/>
        </w:rPr>
        <w:t xml:space="preserve">- </w:t>
      </w:r>
      <w:r w:rsidRPr="009D6790">
        <w:rPr>
          <w:rFonts w:cs="Times New Roman"/>
          <w:sz w:val="24"/>
          <w:szCs w:val="24"/>
        </w:rPr>
        <w:t>Они</w:t>
      </w:r>
      <w:r w:rsidRPr="006D49DD">
        <w:rPr>
          <w:rFonts w:cs="Times New Roman"/>
          <w:sz w:val="24"/>
          <w:szCs w:val="24"/>
          <w:lang w:val="en-US"/>
        </w:rPr>
        <w:t xml:space="preserve"> </w:t>
      </w:r>
      <w:r w:rsidRPr="009D6790">
        <w:rPr>
          <w:rFonts w:cs="Times New Roman"/>
          <w:sz w:val="24"/>
          <w:szCs w:val="24"/>
        </w:rPr>
        <w:t>говорят</w:t>
      </w:r>
      <w:r w:rsidRPr="006D49DD">
        <w:rPr>
          <w:rFonts w:cs="Times New Roman"/>
          <w:sz w:val="24"/>
          <w:szCs w:val="24"/>
          <w:lang w:val="en-US"/>
        </w:rPr>
        <w:t xml:space="preserve">, </w:t>
      </w:r>
      <w:r w:rsidRPr="009D6790">
        <w:rPr>
          <w:rFonts w:cs="Times New Roman"/>
          <w:sz w:val="24"/>
          <w:szCs w:val="24"/>
        </w:rPr>
        <w:t>курение</w:t>
      </w:r>
      <w:r w:rsidRPr="006D49DD">
        <w:rPr>
          <w:rFonts w:cs="Times New Roman"/>
          <w:sz w:val="24"/>
          <w:szCs w:val="24"/>
          <w:lang w:val="en-US"/>
        </w:rPr>
        <w:t xml:space="preserve"> </w:t>
      </w:r>
      <w:r w:rsidRPr="009D6790">
        <w:rPr>
          <w:rFonts w:cs="Times New Roman"/>
          <w:sz w:val="24"/>
          <w:szCs w:val="24"/>
        </w:rPr>
        <w:t>ведёт</w:t>
      </w:r>
      <w:r w:rsidRPr="006D49DD">
        <w:rPr>
          <w:rFonts w:cs="Times New Roman"/>
          <w:sz w:val="24"/>
          <w:szCs w:val="24"/>
          <w:lang w:val="en-US"/>
        </w:rPr>
        <w:t xml:space="preserve"> </w:t>
      </w:r>
      <w:r w:rsidRPr="009D6790">
        <w:rPr>
          <w:rFonts w:cs="Times New Roman"/>
          <w:sz w:val="24"/>
          <w:szCs w:val="24"/>
        </w:rPr>
        <w:t>к</w:t>
      </w:r>
      <w:r w:rsidRPr="006D49DD">
        <w:rPr>
          <w:rFonts w:cs="Times New Roman"/>
          <w:sz w:val="24"/>
          <w:szCs w:val="24"/>
          <w:lang w:val="en-US"/>
        </w:rPr>
        <w:t xml:space="preserve"> </w:t>
      </w:r>
      <w:r w:rsidRPr="009D6790">
        <w:rPr>
          <w:rFonts w:cs="Times New Roman"/>
          <w:sz w:val="24"/>
          <w:szCs w:val="24"/>
        </w:rPr>
        <w:t>медитации</w:t>
      </w:r>
      <w:r w:rsidRPr="006D49DD">
        <w:rPr>
          <w:rFonts w:cs="Times New Roman"/>
          <w:sz w:val="24"/>
          <w:szCs w:val="24"/>
          <w:lang w:val="en-US"/>
        </w:rPr>
        <w:t>.</w:t>
      </w:r>
      <w:proofErr w:type="gramEnd"/>
      <w:r w:rsidRPr="006D49DD">
        <w:rPr>
          <w:rFonts w:cs="Times New Roman"/>
          <w:sz w:val="24"/>
          <w:szCs w:val="24"/>
          <w:lang w:val="en-US"/>
        </w:rPr>
        <w:t xml:space="preserve"> </w:t>
      </w:r>
      <w:r w:rsidRPr="009D6790">
        <w:rPr>
          <w:rFonts w:cs="Times New Roman"/>
          <w:sz w:val="24"/>
          <w:szCs w:val="24"/>
        </w:rPr>
        <w:t>(подлежащее)</w:t>
      </w:r>
    </w:p>
    <w:p w:rsidR="0005250B" w:rsidRPr="009D6790" w:rsidRDefault="0005250B" w:rsidP="0005250B">
      <w:pPr>
        <w:rPr>
          <w:rFonts w:cs="Times New Roman"/>
          <w:sz w:val="24"/>
          <w:szCs w:val="24"/>
        </w:rPr>
      </w:pPr>
      <w:r w:rsidRPr="009D6790">
        <w:rPr>
          <w:rFonts w:cs="Times New Roman"/>
          <w:sz w:val="24"/>
          <w:szCs w:val="24"/>
          <w:lang w:val="en-US"/>
        </w:rPr>
        <w:t>I</w:t>
      </w:r>
      <w:r w:rsidRPr="009D6790">
        <w:rPr>
          <w:rFonts w:cs="Times New Roman"/>
          <w:sz w:val="24"/>
          <w:szCs w:val="24"/>
        </w:rPr>
        <w:t xml:space="preserve"> </w:t>
      </w:r>
      <w:r w:rsidRPr="009D6790">
        <w:rPr>
          <w:rFonts w:cs="Times New Roman"/>
          <w:sz w:val="24"/>
          <w:szCs w:val="24"/>
          <w:lang w:val="en-US"/>
        </w:rPr>
        <w:t>like</w:t>
      </w:r>
      <w:r w:rsidRPr="009D6790">
        <w:rPr>
          <w:rFonts w:cs="Times New Roman"/>
          <w:sz w:val="24"/>
          <w:szCs w:val="24"/>
        </w:rPr>
        <w:t xml:space="preserve"> </w:t>
      </w:r>
      <w:r w:rsidRPr="009D6790">
        <w:rPr>
          <w:rFonts w:cs="Times New Roman"/>
          <w:sz w:val="24"/>
          <w:szCs w:val="24"/>
          <w:lang w:val="en-US"/>
        </w:rPr>
        <w:t>making</w:t>
      </w:r>
      <w:r w:rsidRPr="009D6790">
        <w:rPr>
          <w:rFonts w:cs="Times New Roman"/>
          <w:sz w:val="24"/>
          <w:szCs w:val="24"/>
        </w:rPr>
        <w:t xml:space="preserve"> </w:t>
      </w:r>
      <w:r w:rsidRPr="009D6790">
        <w:rPr>
          <w:rFonts w:cs="Times New Roman"/>
          <w:sz w:val="24"/>
          <w:szCs w:val="24"/>
          <w:lang w:val="en-US"/>
        </w:rPr>
        <w:t>people</w:t>
      </w:r>
      <w:r w:rsidRPr="009D6790">
        <w:rPr>
          <w:rFonts w:cs="Times New Roman"/>
          <w:sz w:val="24"/>
          <w:szCs w:val="24"/>
        </w:rPr>
        <w:t xml:space="preserve"> </w:t>
      </w:r>
      <w:r w:rsidRPr="009D6790">
        <w:rPr>
          <w:rFonts w:cs="Times New Roman"/>
          <w:sz w:val="24"/>
          <w:szCs w:val="24"/>
          <w:lang w:val="en-US"/>
        </w:rPr>
        <w:t>happy</w:t>
      </w:r>
      <w:r w:rsidRPr="009D6790">
        <w:rPr>
          <w:rFonts w:cs="Times New Roman"/>
          <w:sz w:val="24"/>
          <w:szCs w:val="24"/>
        </w:rPr>
        <w:t>. - Мне нравится делать людей счастливыми</w:t>
      </w:r>
      <w:proofErr w:type="gramStart"/>
      <w:r w:rsidRPr="009D6790">
        <w:rPr>
          <w:rFonts w:cs="Times New Roman"/>
          <w:sz w:val="24"/>
          <w:szCs w:val="24"/>
        </w:rPr>
        <w:t>.</w:t>
      </w:r>
      <w:proofErr w:type="gramEnd"/>
      <w:r w:rsidRPr="009D6790">
        <w:rPr>
          <w:rFonts w:cs="Times New Roman"/>
          <w:sz w:val="24"/>
          <w:szCs w:val="24"/>
        </w:rPr>
        <w:t xml:space="preserve"> (</w:t>
      </w:r>
      <w:proofErr w:type="gramStart"/>
      <w:r w:rsidRPr="009D6790">
        <w:rPr>
          <w:rFonts w:cs="Times New Roman"/>
          <w:sz w:val="24"/>
          <w:szCs w:val="24"/>
        </w:rPr>
        <w:t>д</w:t>
      </w:r>
      <w:proofErr w:type="gramEnd"/>
      <w:r w:rsidRPr="009D6790">
        <w:rPr>
          <w:rFonts w:cs="Times New Roman"/>
          <w:sz w:val="24"/>
          <w:szCs w:val="24"/>
        </w:rPr>
        <w:t>ополнение)</w:t>
      </w:r>
    </w:p>
    <w:p w:rsidR="0005250B" w:rsidRPr="009D6790" w:rsidRDefault="0005250B" w:rsidP="0005250B">
      <w:pPr>
        <w:rPr>
          <w:rFonts w:cs="Times New Roman"/>
          <w:sz w:val="24"/>
          <w:szCs w:val="24"/>
        </w:rPr>
      </w:pPr>
      <w:r w:rsidRPr="009D6790">
        <w:rPr>
          <w:rFonts w:cs="Times New Roman"/>
          <w:sz w:val="24"/>
          <w:szCs w:val="24"/>
          <w:lang w:val="en-US"/>
        </w:rPr>
        <w:t>The</w:t>
      </w:r>
      <w:r w:rsidRPr="009D6790">
        <w:rPr>
          <w:rFonts w:cs="Times New Roman"/>
          <w:sz w:val="24"/>
          <w:szCs w:val="24"/>
        </w:rPr>
        <w:t xml:space="preserve"> </w:t>
      </w:r>
      <w:r w:rsidRPr="009D6790">
        <w:rPr>
          <w:rFonts w:cs="Times New Roman"/>
          <w:sz w:val="24"/>
          <w:szCs w:val="24"/>
          <w:lang w:val="en-US"/>
        </w:rPr>
        <w:t>duty</w:t>
      </w:r>
      <w:r w:rsidRPr="009D6790">
        <w:rPr>
          <w:rFonts w:cs="Times New Roman"/>
          <w:sz w:val="24"/>
          <w:szCs w:val="24"/>
        </w:rPr>
        <w:t xml:space="preserve"> </w:t>
      </w:r>
      <w:r w:rsidRPr="009D6790">
        <w:rPr>
          <w:rFonts w:cs="Times New Roman"/>
          <w:sz w:val="24"/>
          <w:szCs w:val="24"/>
          <w:lang w:val="en-US"/>
        </w:rPr>
        <w:t>of</w:t>
      </w:r>
      <w:r w:rsidRPr="009D6790">
        <w:rPr>
          <w:rFonts w:cs="Times New Roman"/>
          <w:sz w:val="24"/>
          <w:szCs w:val="24"/>
        </w:rPr>
        <w:t xml:space="preserve"> </w:t>
      </w:r>
      <w:r w:rsidRPr="009D6790">
        <w:rPr>
          <w:rFonts w:cs="Times New Roman"/>
          <w:sz w:val="24"/>
          <w:szCs w:val="24"/>
          <w:lang w:val="en-US"/>
        </w:rPr>
        <w:t>all</w:t>
      </w:r>
      <w:r w:rsidRPr="009D6790">
        <w:rPr>
          <w:rFonts w:cs="Times New Roman"/>
          <w:sz w:val="24"/>
          <w:szCs w:val="24"/>
        </w:rPr>
        <w:t xml:space="preserve"> </w:t>
      </w:r>
      <w:r w:rsidRPr="009D6790">
        <w:rPr>
          <w:rFonts w:cs="Times New Roman"/>
          <w:sz w:val="24"/>
          <w:szCs w:val="24"/>
          <w:lang w:val="en-US"/>
        </w:rPr>
        <w:t>progressive</w:t>
      </w:r>
      <w:r w:rsidRPr="009D6790">
        <w:rPr>
          <w:rFonts w:cs="Times New Roman"/>
          <w:sz w:val="24"/>
          <w:szCs w:val="24"/>
        </w:rPr>
        <w:t xml:space="preserve"> </w:t>
      </w:r>
      <w:r w:rsidRPr="009D6790">
        <w:rPr>
          <w:rFonts w:cs="Times New Roman"/>
          <w:sz w:val="24"/>
          <w:szCs w:val="24"/>
          <w:lang w:val="en-US"/>
        </w:rPr>
        <w:t>mankind</w:t>
      </w:r>
      <w:r w:rsidRPr="009D6790">
        <w:rPr>
          <w:rFonts w:cs="Times New Roman"/>
          <w:sz w:val="24"/>
          <w:szCs w:val="24"/>
        </w:rPr>
        <w:t xml:space="preserve"> </w:t>
      </w:r>
      <w:r w:rsidRPr="009D6790">
        <w:rPr>
          <w:rFonts w:cs="Times New Roman"/>
          <w:sz w:val="24"/>
          <w:szCs w:val="24"/>
          <w:lang w:val="en-US"/>
        </w:rPr>
        <w:t>is</w:t>
      </w:r>
      <w:r w:rsidRPr="009D6790">
        <w:rPr>
          <w:rFonts w:cs="Times New Roman"/>
          <w:sz w:val="24"/>
          <w:szCs w:val="24"/>
        </w:rPr>
        <w:t xml:space="preserve"> </w:t>
      </w:r>
      <w:r w:rsidRPr="009D6790">
        <w:rPr>
          <w:rFonts w:cs="Times New Roman"/>
          <w:sz w:val="24"/>
          <w:szCs w:val="24"/>
          <w:lang w:val="en-US"/>
        </w:rPr>
        <w:t>fighting</w:t>
      </w:r>
      <w:r w:rsidRPr="009D6790">
        <w:rPr>
          <w:rFonts w:cs="Times New Roman"/>
          <w:sz w:val="24"/>
          <w:szCs w:val="24"/>
        </w:rPr>
        <w:t xml:space="preserve"> </w:t>
      </w:r>
      <w:r w:rsidRPr="009D6790">
        <w:rPr>
          <w:rFonts w:cs="Times New Roman"/>
          <w:sz w:val="24"/>
          <w:szCs w:val="24"/>
          <w:lang w:val="en-US"/>
        </w:rPr>
        <w:t>for</w:t>
      </w:r>
      <w:r w:rsidRPr="009D6790">
        <w:rPr>
          <w:rFonts w:cs="Times New Roman"/>
          <w:sz w:val="24"/>
          <w:szCs w:val="24"/>
        </w:rPr>
        <w:t xml:space="preserve"> </w:t>
      </w:r>
      <w:r w:rsidRPr="009D6790">
        <w:rPr>
          <w:rFonts w:cs="Times New Roman"/>
          <w:sz w:val="24"/>
          <w:szCs w:val="24"/>
          <w:lang w:val="en-US"/>
        </w:rPr>
        <w:t>peace</w:t>
      </w:r>
      <w:r w:rsidRPr="009D6790">
        <w:rPr>
          <w:rFonts w:cs="Times New Roman"/>
          <w:sz w:val="24"/>
          <w:szCs w:val="24"/>
        </w:rPr>
        <w:t>. - Обязанность всего прогрессирующего человечества – борьба за мир</w:t>
      </w:r>
      <w:proofErr w:type="gramStart"/>
      <w:r w:rsidRPr="009D6790">
        <w:rPr>
          <w:rFonts w:cs="Times New Roman"/>
          <w:sz w:val="24"/>
          <w:szCs w:val="24"/>
        </w:rPr>
        <w:t>.</w:t>
      </w:r>
      <w:proofErr w:type="gramEnd"/>
      <w:r w:rsidRPr="009D6790">
        <w:rPr>
          <w:rFonts w:cs="Times New Roman"/>
          <w:sz w:val="24"/>
          <w:szCs w:val="24"/>
        </w:rPr>
        <w:t xml:space="preserve"> (</w:t>
      </w:r>
      <w:proofErr w:type="gramStart"/>
      <w:r w:rsidRPr="009D6790">
        <w:rPr>
          <w:rFonts w:cs="Times New Roman"/>
          <w:sz w:val="24"/>
          <w:szCs w:val="24"/>
        </w:rPr>
        <w:t>с</w:t>
      </w:r>
      <w:proofErr w:type="gramEnd"/>
      <w:r w:rsidRPr="009D6790">
        <w:rPr>
          <w:rFonts w:cs="Times New Roman"/>
          <w:sz w:val="24"/>
          <w:szCs w:val="24"/>
        </w:rPr>
        <w:t>казуемое)</w:t>
      </w:r>
    </w:p>
    <w:p w:rsidR="0005250B" w:rsidRPr="009D6790" w:rsidRDefault="0005250B" w:rsidP="0005250B">
      <w:pPr>
        <w:rPr>
          <w:rFonts w:cs="Times New Roman"/>
          <w:sz w:val="24"/>
          <w:szCs w:val="24"/>
        </w:rPr>
      </w:pPr>
      <w:r w:rsidRPr="009D6790">
        <w:rPr>
          <w:rFonts w:cs="Times New Roman"/>
          <w:sz w:val="24"/>
          <w:szCs w:val="24"/>
        </w:rPr>
        <w:t>2.</w:t>
      </w:r>
      <w:r w:rsidR="009018FE" w:rsidRPr="009D6790">
        <w:rPr>
          <w:rFonts w:cs="Times New Roman"/>
          <w:sz w:val="24"/>
          <w:szCs w:val="24"/>
        </w:rPr>
        <w:t xml:space="preserve"> </w:t>
      </w:r>
      <w:r w:rsidRPr="009D6790">
        <w:rPr>
          <w:rFonts w:cs="Times New Roman"/>
          <w:sz w:val="24"/>
          <w:szCs w:val="24"/>
        </w:rPr>
        <w:t xml:space="preserve">Герундий может </w:t>
      </w:r>
      <w:r w:rsidR="009018FE" w:rsidRPr="009D6790">
        <w:rPr>
          <w:rFonts w:cs="Times New Roman"/>
          <w:sz w:val="24"/>
          <w:szCs w:val="24"/>
        </w:rPr>
        <w:t>употребляться с предлогами</w:t>
      </w:r>
      <w:r w:rsidRPr="009D6790">
        <w:rPr>
          <w:rFonts w:cs="Times New Roman"/>
          <w:sz w:val="24"/>
          <w:szCs w:val="24"/>
        </w:rPr>
        <w:t>:</w:t>
      </w:r>
    </w:p>
    <w:p w:rsidR="0005250B" w:rsidRPr="009D6790" w:rsidRDefault="0005250B" w:rsidP="0005250B">
      <w:pPr>
        <w:rPr>
          <w:rFonts w:cs="Times New Roman"/>
          <w:sz w:val="24"/>
          <w:szCs w:val="24"/>
        </w:rPr>
      </w:pPr>
      <w:r w:rsidRPr="009D6790">
        <w:rPr>
          <w:rFonts w:cs="Times New Roman"/>
          <w:sz w:val="24"/>
          <w:szCs w:val="24"/>
          <w:lang w:val="en-US"/>
        </w:rPr>
        <w:lastRenderedPageBreak/>
        <w:t xml:space="preserve">I am very, very tired of rowing.  </w:t>
      </w:r>
      <w:r w:rsidRPr="009D6790">
        <w:rPr>
          <w:rFonts w:cs="Times New Roman"/>
          <w:sz w:val="24"/>
          <w:szCs w:val="24"/>
        </w:rPr>
        <w:t>- Я очень и очень устал от гребли.</w:t>
      </w:r>
    </w:p>
    <w:p w:rsidR="0005250B" w:rsidRPr="009D6790" w:rsidRDefault="0005250B" w:rsidP="0005250B">
      <w:pPr>
        <w:rPr>
          <w:rFonts w:cs="Times New Roman"/>
          <w:sz w:val="24"/>
          <w:szCs w:val="24"/>
        </w:rPr>
      </w:pPr>
      <w:r w:rsidRPr="009D6790">
        <w:rPr>
          <w:rFonts w:cs="Times New Roman"/>
          <w:sz w:val="24"/>
          <w:szCs w:val="24"/>
        </w:rPr>
        <w:t>3.</w:t>
      </w:r>
      <w:r w:rsidR="009018FE" w:rsidRPr="009D6790">
        <w:rPr>
          <w:rFonts w:cs="Times New Roman"/>
          <w:sz w:val="24"/>
          <w:szCs w:val="24"/>
        </w:rPr>
        <w:t xml:space="preserve"> </w:t>
      </w:r>
      <w:r w:rsidRPr="009D6790">
        <w:rPr>
          <w:rFonts w:cs="Times New Roman"/>
          <w:sz w:val="24"/>
          <w:szCs w:val="24"/>
        </w:rPr>
        <w:t xml:space="preserve">Как и существительное, герундий может быть видоизменен </w:t>
      </w:r>
      <w:r w:rsidR="009018FE" w:rsidRPr="009D6790">
        <w:rPr>
          <w:rFonts w:cs="Times New Roman"/>
          <w:sz w:val="24"/>
          <w:szCs w:val="24"/>
        </w:rPr>
        <w:t xml:space="preserve">существительным в </w:t>
      </w:r>
      <w:r w:rsidRPr="009D6790">
        <w:rPr>
          <w:rFonts w:cs="Times New Roman"/>
          <w:sz w:val="24"/>
          <w:szCs w:val="24"/>
        </w:rPr>
        <w:t>притяжательном падеже или притяжательным местоимением.</w:t>
      </w:r>
    </w:p>
    <w:p w:rsidR="0005250B" w:rsidRPr="009D6790" w:rsidRDefault="0005250B" w:rsidP="0005250B">
      <w:pPr>
        <w:rPr>
          <w:rFonts w:cs="Times New Roman"/>
          <w:sz w:val="24"/>
          <w:szCs w:val="24"/>
        </w:rPr>
      </w:pPr>
      <w:r w:rsidRPr="009D6790">
        <w:rPr>
          <w:rFonts w:cs="Times New Roman"/>
          <w:sz w:val="24"/>
          <w:szCs w:val="24"/>
          <w:lang w:val="en-US"/>
        </w:rPr>
        <w:t>Is</w:t>
      </w:r>
      <w:r w:rsidRPr="009D6790">
        <w:rPr>
          <w:rFonts w:cs="Times New Roman"/>
          <w:sz w:val="24"/>
          <w:szCs w:val="24"/>
        </w:rPr>
        <w:t xml:space="preserve"> </w:t>
      </w:r>
      <w:r w:rsidRPr="009D6790">
        <w:rPr>
          <w:rFonts w:cs="Times New Roman"/>
          <w:sz w:val="24"/>
          <w:szCs w:val="24"/>
          <w:lang w:val="en-US"/>
        </w:rPr>
        <w:t>there</w:t>
      </w:r>
      <w:r w:rsidRPr="009D6790">
        <w:rPr>
          <w:rFonts w:cs="Times New Roman"/>
          <w:sz w:val="24"/>
          <w:szCs w:val="24"/>
        </w:rPr>
        <w:t xml:space="preserve"> </w:t>
      </w:r>
      <w:r w:rsidRPr="009D6790">
        <w:rPr>
          <w:rFonts w:cs="Times New Roman"/>
          <w:sz w:val="24"/>
          <w:szCs w:val="24"/>
          <w:lang w:val="en-US"/>
        </w:rPr>
        <w:t>any</w:t>
      </w:r>
      <w:r w:rsidRPr="009D6790">
        <w:rPr>
          <w:rFonts w:cs="Times New Roman"/>
          <w:sz w:val="24"/>
          <w:szCs w:val="24"/>
        </w:rPr>
        <w:t xml:space="preserve"> </w:t>
      </w:r>
      <w:r w:rsidRPr="009D6790">
        <w:rPr>
          <w:rFonts w:cs="Times New Roman"/>
          <w:sz w:val="24"/>
          <w:szCs w:val="24"/>
          <w:lang w:val="en-US"/>
        </w:rPr>
        <w:t>objection</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my</w:t>
      </w:r>
      <w:r w:rsidRPr="009D6790">
        <w:rPr>
          <w:rFonts w:cs="Times New Roman"/>
          <w:sz w:val="24"/>
          <w:szCs w:val="24"/>
        </w:rPr>
        <w:t xml:space="preserve"> </w:t>
      </w:r>
      <w:r w:rsidRPr="009D6790">
        <w:rPr>
          <w:rFonts w:cs="Times New Roman"/>
          <w:sz w:val="24"/>
          <w:szCs w:val="24"/>
          <w:lang w:val="en-US"/>
        </w:rPr>
        <w:t>seeing</w:t>
      </w:r>
      <w:r w:rsidRPr="009D6790">
        <w:rPr>
          <w:rFonts w:cs="Times New Roman"/>
          <w:sz w:val="24"/>
          <w:szCs w:val="24"/>
        </w:rPr>
        <w:t xml:space="preserve"> </w:t>
      </w:r>
      <w:r w:rsidRPr="009D6790">
        <w:rPr>
          <w:rFonts w:cs="Times New Roman"/>
          <w:sz w:val="24"/>
          <w:szCs w:val="24"/>
          <w:lang w:val="en-US"/>
        </w:rPr>
        <w:t>her</w:t>
      </w:r>
      <w:r w:rsidRPr="009D6790">
        <w:rPr>
          <w:rFonts w:cs="Times New Roman"/>
          <w:sz w:val="24"/>
          <w:szCs w:val="24"/>
        </w:rPr>
        <w:t>? - Кто-нибудь возражает против того, чтобы я повидался с ней?</w:t>
      </w:r>
    </w:p>
    <w:p w:rsidR="0005250B" w:rsidRPr="009D6790" w:rsidRDefault="0005250B" w:rsidP="0005250B">
      <w:pPr>
        <w:rPr>
          <w:rFonts w:cs="Times New Roman"/>
          <w:sz w:val="24"/>
          <w:szCs w:val="24"/>
        </w:rPr>
      </w:pPr>
      <w:r w:rsidRPr="009D6790">
        <w:rPr>
          <w:rFonts w:cs="Times New Roman"/>
          <w:sz w:val="24"/>
          <w:szCs w:val="24"/>
        </w:rPr>
        <w:t>Свойства же глагола у герундия такие же, что и у причастия:</w:t>
      </w:r>
    </w:p>
    <w:p w:rsidR="0005250B" w:rsidRPr="009D6790" w:rsidRDefault="0005250B" w:rsidP="0005250B">
      <w:pPr>
        <w:rPr>
          <w:rFonts w:cs="Times New Roman"/>
          <w:sz w:val="24"/>
          <w:szCs w:val="24"/>
        </w:rPr>
      </w:pPr>
      <w:r w:rsidRPr="009D6790">
        <w:rPr>
          <w:rFonts w:cs="Times New Roman"/>
          <w:sz w:val="24"/>
          <w:szCs w:val="24"/>
        </w:rPr>
        <w:t>1.</w:t>
      </w:r>
      <w:r w:rsidR="009018FE" w:rsidRPr="009D6790">
        <w:rPr>
          <w:rFonts w:cs="Times New Roman"/>
          <w:sz w:val="24"/>
          <w:szCs w:val="24"/>
        </w:rPr>
        <w:t xml:space="preserve"> </w:t>
      </w:r>
      <w:r w:rsidRPr="009D6790">
        <w:rPr>
          <w:rFonts w:cs="Times New Roman"/>
          <w:sz w:val="24"/>
          <w:szCs w:val="24"/>
        </w:rPr>
        <w:t xml:space="preserve">Герундий переходного глагола может </w:t>
      </w:r>
      <w:r w:rsidR="009018FE" w:rsidRPr="009D6790">
        <w:rPr>
          <w:rFonts w:cs="Times New Roman"/>
          <w:sz w:val="24"/>
          <w:szCs w:val="24"/>
        </w:rPr>
        <w:t>присоединять</w:t>
      </w:r>
      <w:r w:rsidRPr="009D6790">
        <w:rPr>
          <w:rFonts w:cs="Times New Roman"/>
          <w:sz w:val="24"/>
          <w:szCs w:val="24"/>
        </w:rPr>
        <w:t xml:space="preserve"> прямое дополнение.</w:t>
      </w:r>
    </w:p>
    <w:p w:rsidR="0005250B" w:rsidRPr="009D6790" w:rsidRDefault="0005250B" w:rsidP="0005250B">
      <w:pPr>
        <w:rPr>
          <w:rFonts w:cs="Times New Roman"/>
          <w:sz w:val="24"/>
          <w:szCs w:val="24"/>
        </w:rPr>
      </w:pPr>
      <w:r w:rsidRPr="009D6790">
        <w:rPr>
          <w:rFonts w:cs="Times New Roman"/>
          <w:sz w:val="24"/>
          <w:szCs w:val="24"/>
          <w:lang w:val="en-US"/>
        </w:rPr>
        <w:t>I</w:t>
      </w:r>
      <w:r w:rsidRPr="009D6790">
        <w:rPr>
          <w:rFonts w:cs="Times New Roman"/>
          <w:sz w:val="24"/>
          <w:szCs w:val="24"/>
        </w:rPr>
        <w:t xml:space="preserve"> </w:t>
      </w:r>
      <w:r w:rsidRPr="009D6790">
        <w:rPr>
          <w:rFonts w:cs="Times New Roman"/>
          <w:sz w:val="24"/>
          <w:szCs w:val="24"/>
          <w:lang w:val="en-US"/>
        </w:rPr>
        <w:t>had</w:t>
      </w:r>
      <w:r w:rsidRPr="009D6790">
        <w:rPr>
          <w:rFonts w:cs="Times New Roman"/>
          <w:sz w:val="24"/>
          <w:szCs w:val="24"/>
        </w:rPr>
        <w:t xml:space="preserve"> </w:t>
      </w:r>
      <w:r w:rsidRPr="009D6790">
        <w:rPr>
          <w:rFonts w:cs="Times New Roman"/>
          <w:sz w:val="24"/>
          <w:szCs w:val="24"/>
          <w:lang w:val="en-US"/>
        </w:rPr>
        <w:t>no</w:t>
      </w:r>
      <w:r w:rsidRPr="009D6790">
        <w:rPr>
          <w:rFonts w:cs="Times New Roman"/>
          <w:sz w:val="24"/>
          <w:szCs w:val="24"/>
        </w:rPr>
        <w:t xml:space="preserve"> </w:t>
      </w:r>
      <w:r w:rsidRPr="009D6790">
        <w:rPr>
          <w:rFonts w:cs="Times New Roman"/>
          <w:sz w:val="24"/>
          <w:szCs w:val="24"/>
          <w:lang w:val="en-US"/>
        </w:rPr>
        <w:t>made</w:t>
      </w:r>
      <w:r w:rsidRPr="009D6790">
        <w:rPr>
          <w:rFonts w:cs="Times New Roman"/>
          <w:sz w:val="24"/>
          <w:szCs w:val="24"/>
        </w:rPr>
        <w:t xml:space="preserve"> </w:t>
      </w:r>
      <w:r w:rsidRPr="009D6790">
        <w:rPr>
          <w:rFonts w:cs="Times New Roman"/>
          <w:sz w:val="24"/>
          <w:szCs w:val="24"/>
          <w:lang w:val="en-US"/>
        </w:rPr>
        <w:t>a</w:t>
      </w:r>
      <w:r w:rsidRPr="009D6790">
        <w:rPr>
          <w:rFonts w:cs="Times New Roman"/>
          <w:sz w:val="24"/>
          <w:szCs w:val="24"/>
        </w:rPr>
        <w:t xml:space="preserve"> </w:t>
      </w:r>
      <w:r w:rsidRPr="009D6790">
        <w:rPr>
          <w:rFonts w:cs="Times New Roman"/>
          <w:sz w:val="24"/>
          <w:szCs w:val="24"/>
          <w:lang w:val="en-US"/>
        </w:rPr>
        <w:t>good</w:t>
      </w:r>
      <w:r w:rsidRPr="009D6790">
        <w:rPr>
          <w:rFonts w:cs="Times New Roman"/>
          <w:sz w:val="24"/>
          <w:szCs w:val="24"/>
        </w:rPr>
        <w:t xml:space="preserve"> </w:t>
      </w:r>
      <w:r w:rsidRPr="009D6790">
        <w:rPr>
          <w:rFonts w:cs="Times New Roman"/>
          <w:sz w:val="24"/>
          <w:szCs w:val="24"/>
          <w:lang w:val="en-US"/>
        </w:rPr>
        <w:t>progress</w:t>
      </w:r>
      <w:r w:rsidRPr="009D6790">
        <w:rPr>
          <w:rFonts w:cs="Times New Roman"/>
          <w:sz w:val="24"/>
          <w:szCs w:val="24"/>
        </w:rPr>
        <w:t xml:space="preserve"> </w:t>
      </w:r>
      <w:r w:rsidRPr="009D6790">
        <w:rPr>
          <w:rFonts w:cs="Times New Roman"/>
          <w:sz w:val="24"/>
          <w:szCs w:val="24"/>
          <w:lang w:val="en-US"/>
        </w:rPr>
        <w:t>in</w:t>
      </w:r>
      <w:r w:rsidRPr="009D6790">
        <w:rPr>
          <w:rFonts w:cs="Times New Roman"/>
          <w:sz w:val="24"/>
          <w:szCs w:val="24"/>
        </w:rPr>
        <w:t xml:space="preserve"> </w:t>
      </w:r>
      <w:r w:rsidRPr="009D6790">
        <w:rPr>
          <w:rFonts w:cs="Times New Roman"/>
          <w:sz w:val="24"/>
          <w:szCs w:val="24"/>
          <w:lang w:val="en-US"/>
        </w:rPr>
        <w:t>understanding</w:t>
      </w:r>
      <w:r w:rsidRPr="009D6790">
        <w:rPr>
          <w:rFonts w:cs="Times New Roman"/>
          <w:sz w:val="24"/>
          <w:szCs w:val="24"/>
        </w:rPr>
        <w:t xml:space="preserve"> </w:t>
      </w:r>
      <w:r w:rsidRPr="009D6790">
        <w:rPr>
          <w:rFonts w:cs="Times New Roman"/>
          <w:sz w:val="24"/>
          <w:szCs w:val="24"/>
          <w:lang w:val="en-US"/>
        </w:rPr>
        <w:t>and</w:t>
      </w:r>
      <w:r w:rsidRPr="009D6790">
        <w:rPr>
          <w:rFonts w:cs="Times New Roman"/>
          <w:sz w:val="24"/>
          <w:szCs w:val="24"/>
        </w:rPr>
        <w:t xml:space="preserve"> </w:t>
      </w:r>
      <w:r w:rsidRPr="009D6790">
        <w:rPr>
          <w:rFonts w:cs="Times New Roman"/>
          <w:sz w:val="24"/>
          <w:szCs w:val="24"/>
          <w:lang w:val="en-US"/>
        </w:rPr>
        <w:t>speaking</w:t>
      </w:r>
      <w:r w:rsidRPr="009D6790">
        <w:rPr>
          <w:rFonts w:cs="Times New Roman"/>
          <w:sz w:val="24"/>
          <w:szCs w:val="24"/>
        </w:rPr>
        <w:t xml:space="preserve"> </w:t>
      </w:r>
      <w:r w:rsidRPr="009D6790">
        <w:rPr>
          <w:rFonts w:cs="Times New Roman"/>
          <w:sz w:val="24"/>
          <w:szCs w:val="24"/>
          <w:lang w:val="en-US"/>
        </w:rPr>
        <w:t>their</w:t>
      </w:r>
      <w:r w:rsidRPr="009D6790">
        <w:rPr>
          <w:rFonts w:cs="Times New Roman"/>
          <w:sz w:val="24"/>
          <w:szCs w:val="24"/>
        </w:rPr>
        <w:t xml:space="preserve"> </w:t>
      </w:r>
      <w:r w:rsidRPr="009D6790">
        <w:rPr>
          <w:rFonts w:cs="Times New Roman"/>
          <w:sz w:val="24"/>
          <w:szCs w:val="24"/>
          <w:lang w:val="en-US"/>
        </w:rPr>
        <w:t>language</w:t>
      </w:r>
      <w:r w:rsidRPr="009D6790">
        <w:rPr>
          <w:rFonts w:cs="Times New Roman"/>
          <w:sz w:val="24"/>
          <w:szCs w:val="24"/>
        </w:rPr>
        <w:t>. - На данный момент я достиг значительных успехов в понимании и изучении их языков.</w:t>
      </w:r>
    </w:p>
    <w:p w:rsidR="0005250B" w:rsidRPr="009D6790" w:rsidRDefault="0005250B" w:rsidP="0005250B">
      <w:pPr>
        <w:rPr>
          <w:rFonts w:cs="Times New Roman"/>
          <w:sz w:val="24"/>
          <w:szCs w:val="24"/>
        </w:rPr>
      </w:pPr>
      <w:r w:rsidRPr="009D6790">
        <w:rPr>
          <w:rFonts w:cs="Times New Roman"/>
          <w:sz w:val="24"/>
          <w:szCs w:val="24"/>
        </w:rPr>
        <w:t>2.</w:t>
      </w:r>
      <w:r w:rsidR="009018FE" w:rsidRPr="009D6790">
        <w:rPr>
          <w:rFonts w:cs="Times New Roman"/>
          <w:sz w:val="24"/>
          <w:szCs w:val="24"/>
        </w:rPr>
        <w:t xml:space="preserve"> </w:t>
      </w:r>
      <w:r w:rsidRPr="009D6790">
        <w:rPr>
          <w:rFonts w:cs="Times New Roman"/>
          <w:sz w:val="24"/>
          <w:szCs w:val="24"/>
        </w:rPr>
        <w:t>Герундий может быть видоизменен наречием.</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She burst out crying bitterly. </w:t>
      </w:r>
      <w:proofErr w:type="gramStart"/>
      <w:r w:rsidRPr="009D6790">
        <w:rPr>
          <w:rFonts w:cs="Times New Roman"/>
          <w:sz w:val="24"/>
          <w:szCs w:val="24"/>
          <w:lang w:val="en-US"/>
        </w:rPr>
        <w:t xml:space="preserve">- </w:t>
      </w:r>
      <w:r w:rsidRPr="009D6790">
        <w:rPr>
          <w:rFonts w:cs="Times New Roman"/>
          <w:sz w:val="24"/>
          <w:szCs w:val="24"/>
        </w:rPr>
        <w:t>Она</w:t>
      </w:r>
      <w:r w:rsidRPr="009D6790">
        <w:rPr>
          <w:rFonts w:cs="Times New Roman"/>
          <w:sz w:val="24"/>
          <w:szCs w:val="24"/>
          <w:lang w:val="en-US"/>
        </w:rPr>
        <w:t xml:space="preserve"> </w:t>
      </w:r>
      <w:r w:rsidRPr="009D6790">
        <w:rPr>
          <w:rFonts w:cs="Times New Roman"/>
          <w:sz w:val="24"/>
          <w:szCs w:val="24"/>
        </w:rPr>
        <w:t>горько</w:t>
      </w:r>
      <w:r w:rsidRPr="009D6790">
        <w:rPr>
          <w:rFonts w:cs="Times New Roman"/>
          <w:sz w:val="24"/>
          <w:szCs w:val="24"/>
          <w:lang w:val="en-US"/>
        </w:rPr>
        <w:t xml:space="preserve"> </w:t>
      </w:r>
      <w:r w:rsidRPr="009D6790">
        <w:rPr>
          <w:rFonts w:cs="Times New Roman"/>
          <w:sz w:val="24"/>
          <w:szCs w:val="24"/>
        </w:rPr>
        <w:t>плакала</w:t>
      </w:r>
      <w:r w:rsidRPr="009D6790">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sz w:val="24"/>
          <w:szCs w:val="24"/>
        </w:rPr>
        <w:t>3.Герундий имеет различия во времени.</w:t>
      </w:r>
    </w:p>
    <w:p w:rsidR="0005250B" w:rsidRPr="009D6790" w:rsidRDefault="0005250B" w:rsidP="0005250B">
      <w:pPr>
        <w:rPr>
          <w:rFonts w:cs="Times New Roman"/>
          <w:sz w:val="24"/>
          <w:szCs w:val="24"/>
          <w:lang w:val="en-US"/>
        </w:rPr>
      </w:pPr>
      <w:proofErr w:type="gramStart"/>
      <w:r w:rsidRPr="009D6790">
        <w:rPr>
          <w:rFonts w:cs="Times New Roman"/>
          <w:sz w:val="24"/>
          <w:szCs w:val="24"/>
          <w:lang w:val="en-US"/>
        </w:rPr>
        <w:t>writing</w:t>
      </w:r>
      <w:proofErr w:type="gramEnd"/>
      <w:r w:rsidRPr="009D6790">
        <w:rPr>
          <w:rFonts w:cs="Times New Roman"/>
          <w:sz w:val="24"/>
          <w:szCs w:val="24"/>
          <w:lang w:val="en-US"/>
        </w:rPr>
        <w:t xml:space="preserve"> – being written</w:t>
      </w:r>
    </w:p>
    <w:p w:rsidR="0005250B" w:rsidRPr="009D6790" w:rsidRDefault="0005250B" w:rsidP="0005250B">
      <w:pPr>
        <w:rPr>
          <w:rFonts w:cs="Times New Roman"/>
          <w:sz w:val="24"/>
          <w:szCs w:val="24"/>
          <w:lang w:val="en-US"/>
        </w:rPr>
      </w:pPr>
      <w:proofErr w:type="gramStart"/>
      <w:r w:rsidRPr="009D6790">
        <w:rPr>
          <w:rFonts w:cs="Times New Roman"/>
          <w:sz w:val="24"/>
          <w:szCs w:val="24"/>
          <w:lang w:val="en-US"/>
        </w:rPr>
        <w:t>having</w:t>
      </w:r>
      <w:proofErr w:type="gramEnd"/>
      <w:r w:rsidRPr="009D6790">
        <w:rPr>
          <w:rFonts w:cs="Times New Roman"/>
          <w:sz w:val="24"/>
          <w:szCs w:val="24"/>
          <w:lang w:val="en-US"/>
        </w:rPr>
        <w:t xml:space="preserve"> written – having been written</w:t>
      </w:r>
    </w:p>
    <w:p w:rsidR="0005250B" w:rsidRPr="009D6790" w:rsidRDefault="0005250B" w:rsidP="0005250B">
      <w:pPr>
        <w:rPr>
          <w:rFonts w:cs="Times New Roman"/>
          <w:color w:val="000000"/>
          <w:sz w:val="24"/>
          <w:szCs w:val="24"/>
        </w:rPr>
      </w:pPr>
      <w:r w:rsidRPr="009D6790">
        <w:rPr>
          <w:rFonts w:cs="Times New Roman"/>
          <w:color w:val="000000"/>
          <w:sz w:val="24"/>
          <w:szCs w:val="24"/>
        </w:rPr>
        <w:t>В русском языке герунди</w:t>
      </w:r>
      <w:r w:rsidR="009018FE" w:rsidRPr="009D6790">
        <w:rPr>
          <w:rFonts w:cs="Times New Roman"/>
          <w:color w:val="000000"/>
          <w:sz w:val="24"/>
          <w:szCs w:val="24"/>
        </w:rPr>
        <w:t>й отсутствует</w:t>
      </w:r>
      <w:r w:rsidRPr="009D6790">
        <w:rPr>
          <w:rFonts w:cs="Times New Roman"/>
          <w:color w:val="000000"/>
          <w:sz w:val="24"/>
          <w:szCs w:val="24"/>
        </w:rPr>
        <w:t>, поэтому заменяется:</w:t>
      </w:r>
    </w:p>
    <w:p w:rsidR="0005250B" w:rsidRPr="009D6790" w:rsidRDefault="0005250B" w:rsidP="0005250B">
      <w:pPr>
        <w:rPr>
          <w:rFonts w:cs="Times New Roman"/>
          <w:sz w:val="24"/>
          <w:szCs w:val="24"/>
        </w:rPr>
      </w:pPr>
      <w:r w:rsidRPr="009D6790">
        <w:rPr>
          <w:rFonts w:cs="Times New Roman"/>
          <w:sz w:val="24"/>
          <w:szCs w:val="24"/>
        </w:rPr>
        <w:t>1) Существительным:</w:t>
      </w:r>
    </w:p>
    <w:p w:rsidR="0005250B" w:rsidRPr="009D6790" w:rsidRDefault="0005250B" w:rsidP="0005250B">
      <w:pPr>
        <w:rPr>
          <w:rFonts w:cs="Times New Roman"/>
          <w:sz w:val="24"/>
          <w:szCs w:val="24"/>
        </w:rPr>
      </w:pPr>
      <w:r w:rsidRPr="009D6790">
        <w:rPr>
          <w:rFonts w:cs="Times New Roman"/>
          <w:sz w:val="24"/>
          <w:szCs w:val="24"/>
          <w:lang w:val="en-US"/>
        </w:rPr>
        <w:t>Dancing</w:t>
      </w:r>
      <w:r w:rsidRPr="009D6790">
        <w:rPr>
          <w:rFonts w:cs="Times New Roman"/>
          <w:sz w:val="24"/>
          <w:szCs w:val="24"/>
        </w:rPr>
        <w:t xml:space="preserve"> </w:t>
      </w:r>
      <w:r w:rsidRPr="009D6790">
        <w:rPr>
          <w:rFonts w:cs="Times New Roman"/>
          <w:sz w:val="24"/>
          <w:szCs w:val="24"/>
          <w:lang w:val="en-US"/>
        </w:rPr>
        <w:t>had</w:t>
      </w:r>
      <w:r w:rsidRPr="009D6790">
        <w:rPr>
          <w:rFonts w:cs="Times New Roman"/>
          <w:sz w:val="24"/>
          <w:szCs w:val="24"/>
        </w:rPr>
        <w:t xml:space="preserve"> </w:t>
      </w:r>
      <w:r w:rsidRPr="009D6790">
        <w:rPr>
          <w:rFonts w:cs="Times New Roman"/>
          <w:sz w:val="24"/>
          <w:szCs w:val="24"/>
          <w:lang w:val="en-US"/>
        </w:rPr>
        <w:t>not</w:t>
      </w:r>
      <w:r w:rsidRPr="009D6790">
        <w:rPr>
          <w:rFonts w:cs="Times New Roman"/>
          <w:sz w:val="24"/>
          <w:szCs w:val="24"/>
        </w:rPr>
        <w:t xml:space="preserve"> </w:t>
      </w:r>
      <w:r w:rsidRPr="009D6790">
        <w:rPr>
          <w:rFonts w:cs="Times New Roman"/>
          <w:sz w:val="24"/>
          <w:szCs w:val="24"/>
          <w:lang w:val="en-US"/>
        </w:rPr>
        <w:t>begun</w:t>
      </w:r>
      <w:r w:rsidRPr="009D6790">
        <w:rPr>
          <w:rFonts w:cs="Times New Roman"/>
          <w:sz w:val="24"/>
          <w:szCs w:val="24"/>
        </w:rPr>
        <w:t xml:space="preserve"> </w:t>
      </w:r>
      <w:r w:rsidRPr="009D6790">
        <w:rPr>
          <w:rFonts w:cs="Times New Roman"/>
          <w:sz w:val="24"/>
          <w:szCs w:val="24"/>
          <w:lang w:val="en-US"/>
        </w:rPr>
        <w:t>yet</w:t>
      </w:r>
      <w:r w:rsidRPr="009D6790">
        <w:rPr>
          <w:rFonts w:cs="Times New Roman"/>
          <w:sz w:val="24"/>
          <w:szCs w:val="24"/>
        </w:rPr>
        <w:t>… - Танцы ещё не начались.</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2) </w:t>
      </w:r>
      <w:r w:rsidRPr="009D6790">
        <w:rPr>
          <w:rFonts w:cs="Times New Roman"/>
          <w:sz w:val="24"/>
          <w:szCs w:val="24"/>
        </w:rPr>
        <w:t>Инфинитивом</w:t>
      </w:r>
      <w:r w:rsidRPr="009D6790">
        <w:rPr>
          <w:rFonts w:cs="Times New Roman"/>
          <w:sz w:val="24"/>
          <w:szCs w:val="24"/>
          <w:lang w:val="en-US"/>
        </w:rPr>
        <w:t>:</w:t>
      </w:r>
    </w:p>
    <w:p w:rsidR="0005250B" w:rsidRPr="009D6790" w:rsidRDefault="0005250B" w:rsidP="0005250B">
      <w:pPr>
        <w:rPr>
          <w:rFonts w:cs="Times New Roman"/>
          <w:sz w:val="24"/>
          <w:szCs w:val="24"/>
        </w:rPr>
      </w:pPr>
      <w:r w:rsidRPr="009D6790">
        <w:rPr>
          <w:rFonts w:cs="Times New Roman"/>
          <w:sz w:val="24"/>
          <w:szCs w:val="24"/>
          <w:lang w:val="en-US"/>
        </w:rPr>
        <w:t xml:space="preserve">It is no good hiding our heads under our wings.  </w:t>
      </w:r>
      <w:r w:rsidRPr="009D6790">
        <w:rPr>
          <w:rFonts w:cs="Times New Roman"/>
          <w:sz w:val="24"/>
          <w:szCs w:val="24"/>
        </w:rPr>
        <w:t>- Бесполезно прятать голову под крыло.</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3) </w:t>
      </w:r>
      <w:r w:rsidRPr="009D6790">
        <w:rPr>
          <w:rFonts w:cs="Times New Roman"/>
          <w:sz w:val="24"/>
          <w:szCs w:val="24"/>
        </w:rPr>
        <w:t>Деепричастием</w:t>
      </w:r>
      <w:r w:rsidRPr="009D6790">
        <w:rPr>
          <w:rFonts w:cs="Times New Roman"/>
          <w:sz w:val="24"/>
          <w:szCs w:val="24"/>
          <w:lang w:val="en-US"/>
        </w:rPr>
        <w:t>:</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And without waiting for her answer he turned and left us. </w:t>
      </w:r>
      <w:proofErr w:type="gramStart"/>
      <w:r w:rsidRPr="009D6790">
        <w:rPr>
          <w:rFonts w:cs="Times New Roman"/>
          <w:sz w:val="24"/>
          <w:szCs w:val="24"/>
          <w:lang w:val="en-US"/>
        </w:rPr>
        <w:t xml:space="preserve">- </w:t>
      </w:r>
      <w:r w:rsidRPr="009D6790">
        <w:rPr>
          <w:rFonts w:cs="Times New Roman"/>
          <w:sz w:val="24"/>
          <w:szCs w:val="24"/>
        </w:rPr>
        <w:t>И</w:t>
      </w:r>
      <w:r w:rsidRPr="009D6790">
        <w:rPr>
          <w:rFonts w:cs="Times New Roman"/>
          <w:sz w:val="24"/>
          <w:szCs w:val="24"/>
          <w:lang w:val="en-US"/>
        </w:rPr>
        <w:t xml:space="preserve">, </w:t>
      </w:r>
      <w:r w:rsidRPr="009D6790">
        <w:rPr>
          <w:rFonts w:cs="Times New Roman"/>
          <w:sz w:val="24"/>
          <w:szCs w:val="24"/>
        </w:rPr>
        <w:t>не</w:t>
      </w:r>
      <w:r w:rsidRPr="009D6790">
        <w:rPr>
          <w:rFonts w:cs="Times New Roman"/>
          <w:sz w:val="24"/>
          <w:szCs w:val="24"/>
          <w:lang w:val="en-US"/>
        </w:rPr>
        <w:t xml:space="preserve"> </w:t>
      </w:r>
      <w:r w:rsidRPr="009D6790">
        <w:rPr>
          <w:rFonts w:cs="Times New Roman"/>
          <w:sz w:val="24"/>
          <w:szCs w:val="24"/>
        </w:rPr>
        <w:t>дожидаясь</w:t>
      </w:r>
      <w:r w:rsidRPr="009D6790">
        <w:rPr>
          <w:rFonts w:cs="Times New Roman"/>
          <w:sz w:val="24"/>
          <w:szCs w:val="24"/>
          <w:lang w:val="en-US"/>
        </w:rPr>
        <w:t xml:space="preserve"> </w:t>
      </w:r>
      <w:r w:rsidRPr="009D6790">
        <w:rPr>
          <w:rFonts w:cs="Times New Roman"/>
          <w:sz w:val="24"/>
          <w:szCs w:val="24"/>
        </w:rPr>
        <w:t>её</w:t>
      </w:r>
      <w:r w:rsidRPr="009D6790">
        <w:rPr>
          <w:rFonts w:cs="Times New Roman"/>
          <w:sz w:val="24"/>
          <w:szCs w:val="24"/>
          <w:lang w:val="en-US"/>
        </w:rPr>
        <w:t xml:space="preserve"> </w:t>
      </w:r>
      <w:r w:rsidRPr="009D6790">
        <w:rPr>
          <w:rFonts w:cs="Times New Roman"/>
          <w:sz w:val="24"/>
          <w:szCs w:val="24"/>
        </w:rPr>
        <w:t>ответа</w:t>
      </w:r>
      <w:r w:rsidRPr="009D6790">
        <w:rPr>
          <w:rFonts w:cs="Times New Roman"/>
          <w:sz w:val="24"/>
          <w:szCs w:val="24"/>
          <w:lang w:val="en-US"/>
        </w:rPr>
        <w:t xml:space="preserve">, </w:t>
      </w:r>
      <w:r w:rsidRPr="009D6790">
        <w:rPr>
          <w:rFonts w:cs="Times New Roman"/>
          <w:sz w:val="24"/>
          <w:szCs w:val="24"/>
        </w:rPr>
        <w:t>он</w:t>
      </w:r>
      <w:r w:rsidRPr="009D6790">
        <w:rPr>
          <w:rFonts w:cs="Times New Roman"/>
          <w:sz w:val="24"/>
          <w:szCs w:val="24"/>
          <w:lang w:val="en-US"/>
        </w:rPr>
        <w:t xml:space="preserve"> </w:t>
      </w:r>
      <w:r w:rsidRPr="009D6790">
        <w:rPr>
          <w:rFonts w:cs="Times New Roman"/>
          <w:sz w:val="24"/>
          <w:szCs w:val="24"/>
        </w:rPr>
        <w:t>повернулся</w:t>
      </w:r>
      <w:r w:rsidRPr="009D6790">
        <w:rPr>
          <w:rFonts w:cs="Times New Roman"/>
          <w:sz w:val="24"/>
          <w:szCs w:val="24"/>
          <w:lang w:val="en-US"/>
        </w:rPr>
        <w:t xml:space="preserve"> </w:t>
      </w:r>
      <w:r w:rsidRPr="009D6790">
        <w:rPr>
          <w:rFonts w:cs="Times New Roman"/>
          <w:sz w:val="24"/>
          <w:szCs w:val="24"/>
        </w:rPr>
        <w:t>и</w:t>
      </w:r>
      <w:r w:rsidRPr="009D6790">
        <w:rPr>
          <w:rFonts w:cs="Times New Roman"/>
          <w:sz w:val="24"/>
          <w:szCs w:val="24"/>
          <w:lang w:val="en-US"/>
        </w:rPr>
        <w:t xml:space="preserve"> </w:t>
      </w:r>
      <w:r w:rsidRPr="009D6790">
        <w:rPr>
          <w:rFonts w:cs="Times New Roman"/>
          <w:sz w:val="24"/>
          <w:szCs w:val="24"/>
        </w:rPr>
        <w:t>вышел</w:t>
      </w:r>
      <w:r w:rsidRPr="009D6790">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sz w:val="24"/>
          <w:szCs w:val="24"/>
        </w:rPr>
        <w:t>4) Придаточной частью предложения:</w:t>
      </w:r>
    </w:p>
    <w:p w:rsidR="0005250B" w:rsidRPr="009D6790" w:rsidRDefault="0005250B" w:rsidP="0005250B">
      <w:pPr>
        <w:rPr>
          <w:rFonts w:cs="Times New Roman"/>
          <w:sz w:val="24"/>
          <w:szCs w:val="24"/>
        </w:rPr>
      </w:pPr>
      <w:r w:rsidRPr="009D6790">
        <w:rPr>
          <w:rFonts w:cs="Times New Roman"/>
          <w:sz w:val="24"/>
          <w:szCs w:val="24"/>
          <w:lang w:val="en-US"/>
        </w:rPr>
        <w:t>He</w:t>
      </w:r>
      <w:r w:rsidRPr="009D6790">
        <w:rPr>
          <w:rFonts w:cs="Times New Roman"/>
          <w:sz w:val="24"/>
          <w:szCs w:val="24"/>
        </w:rPr>
        <w:t xml:space="preserve"> </w:t>
      </w:r>
      <w:r w:rsidRPr="009D6790">
        <w:rPr>
          <w:rFonts w:cs="Times New Roman"/>
          <w:sz w:val="24"/>
          <w:szCs w:val="24"/>
          <w:lang w:val="en-US"/>
        </w:rPr>
        <w:t>regretted</w:t>
      </w:r>
      <w:r w:rsidRPr="009D6790">
        <w:rPr>
          <w:rFonts w:cs="Times New Roman"/>
          <w:sz w:val="24"/>
          <w:szCs w:val="24"/>
        </w:rPr>
        <w:t xml:space="preserve"> </w:t>
      </w:r>
      <w:r w:rsidRPr="009D6790">
        <w:rPr>
          <w:rFonts w:cs="Times New Roman"/>
          <w:sz w:val="24"/>
          <w:szCs w:val="24"/>
          <w:lang w:val="en-US"/>
        </w:rPr>
        <w:t>now</w:t>
      </w:r>
      <w:r w:rsidRPr="009D6790">
        <w:rPr>
          <w:rFonts w:cs="Times New Roman"/>
          <w:sz w:val="24"/>
          <w:szCs w:val="24"/>
        </w:rPr>
        <w:t xml:space="preserve"> </w:t>
      </w:r>
      <w:r w:rsidRPr="009D6790">
        <w:rPr>
          <w:rFonts w:cs="Times New Roman"/>
          <w:sz w:val="24"/>
          <w:szCs w:val="24"/>
          <w:lang w:val="en-US"/>
        </w:rPr>
        <w:t>having</w:t>
      </w:r>
      <w:r w:rsidRPr="009D6790">
        <w:rPr>
          <w:rFonts w:cs="Times New Roman"/>
          <w:sz w:val="24"/>
          <w:szCs w:val="24"/>
        </w:rPr>
        <w:t xml:space="preserve"> </w:t>
      </w:r>
      <w:r w:rsidRPr="009D6790">
        <w:rPr>
          <w:rFonts w:cs="Times New Roman"/>
          <w:sz w:val="24"/>
          <w:szCs w:val="24"/>
          <w:lang w:val="en-US"/>
        </w:rPr>
        <w:t>come</w:t>
      </w:r>
      <w:r w:rsidRPr="009D6790">
        <w:rPr>
          <w:rFonts w:cs="Times New Roman"/>
          <w:sz w:val="24"/>
          <w:szCs w:val="24"/>
        </w:rPr>
        <w:t>. Теперь он сожалел, что пришёл.</w:t>
      </w:r>
    </w:p>
    <w:p w:rsidR="0005250B" w:rsidRPr="009D6790" w:rsidRDefault="0005250B" w:rsidP="009018FE">
      <w:pPr>
        <w:pStyle w:val="5"/>
        <w:rPr>
          <w:spacing w:val="0"/>
        </w:rPr>
      </w:pPr>
      <w:r w:rsidRPr="009D6790">
        <w:rPr>
          <w:spacing w:val="0"/>
        </w:rPr>
        <w:t>Временные различия герундия</w:t>
      </w:r>
    </w:p>
    <w:p w:rsidR="0005250B" w:rsidRPr="009D6790" w:rsidRDefault="0005250B" w:rsidP="0005250B">
      <w:pPr>
        <w:rPr>
          <w:rFonts w:cs="Times New Roman"/>
          <w:sz w:val="24"/>
          <w:szCs w:val="24"/>
        </w:rPr>
      </w:pPr>
      <w:r w:rsidRPr="009D6790">
        <w:rPr>
          <w:rFonts w:cs="Times New Roman"/>
          <w:sz w:val="24"/>
          <w:szCs w:val="24"/>
        </w:rPr>
        <w:t>1.</w:t>
      </w:r>
      <w:r w:rsidR="009018FE" w:rsidRPr="009D6790">
        <w:rPr>
          <w:rFonts w:cs="Times New Roman"/>
          <w:sz w:val="24"/>
          <w:szCs w:val="24"/>
        </w:rPr>
        <w:t xml:space="preserve"> </w:t>
      </w:r>
      <w:r w:rsidRPr="009D6790">
        <w:rPr>
          <w:rFonts w:cs="Times New Roman"/>
          <w:sz w:val="24"/>
          <w:szCs w:val="24"/>
        </w:rPr>
        <w:t xml:space="preserve">Герундий </w:t>
      </w:r>
      <w:r w:rsidRPr="009D6790">
        <w:rPr>
          <w:rFonts w:cs="Times New Roman"/>
          <w:sz w:val="24"/>
          <w:szCs w:val="24"/>
          <w:lang w:val="en-US"/>
        </w:rPr>
        <w:t>indefinite</w:t>
      </w:r>
      <w:r w:rsidRPr="009D6790">
        <w:rPr>
          <w:rFonts w:cs="Times New Roman"/>
          <w:sz w:val="24"/>
          <w:szCs w:val="24"/>
        </w:rPr>
        <w:t xml:space="preserve"> в активном и пассивном залогах обозначает действие одновременно с действием, выраженным личным глаголом, в зависимости от временной формы личного глагола, которую он может относить к настоящему, прошлому или будущему.</w:t>
      </w:r>
    </w:p>
    <w:p w:rsidR="0005250B" w:rsidRPr="009D6790" w:rsidRDefault="0005250B" w:rsidP="0005250B">
      <w:pPr>
        <w:rPr>
          <w:rFonts w:cs="Times New Roman"/>
          <w:sz w:val="24"/>
          <w:szCs w:val="24"/>
          <w:lang w:val="en-US"/>
        </w:rPr>
      </w:pPr>
      <w:proofErr w:type="spellStart"/>
      <w:r w:rsidRPr="009D6790">
        <w:rPr>
          <w:rFonts w:cs="Times New Roman"/>
          <w:sz w:val="24"/>
          <w:szCs w:val="24"/>
          <w:lang w:val="en-US"/>
        </w:rPr>
        <w:t>Gwendolen</w:t>
      </w:r>
      <w:proofErr w:type="spellEnd"/>
      <w:r w:rsidRPr="009D6790">
        <w:rPr>
          <w:rFonts w:cs="Times New Roman"/>
          <w:sz w:val="24"/>
          <w:szCs w:val="24"/>
          <w:lang w:val="en-US"/>
        </w:rPr>
        <w:t xml:space="preserve"> will not rest without having the world at her feet. </w:t>
      </w:r>
      <w:proofErr w:type="gramStart"/>
      <w:r w:rsidRPr="009D6790">
        <w:rPr>
          <w:rFonts w:cs="Times New Roman"/>
          <w:sz w:val="24"/>
          <w:szCs w:val="24"/>
          <w:lang w:val="en-US"/>
        </w:rPr>
        <w:t xml:space="preserve">- </w:t>
      </w:r>
      <w:proofErr w:type="spellStart"/>
      <w:r w:rsidRPr="009D6790">
        <w:rPr>
          <w:rFonts w:cs="Times New Roman"/>
          <w:sz w:val="24"/>
          <w:szCs w:val="24"/>
        </w:rPr>
        <w:t>Гвендолин</w:t>
      </w:r>
      <w:proofErr w:type="spellEnd"/>
      <w:r w:rsidRPr="009D6790">
        <w:rPr>
          <w:rFonts w:cs="Times New Roman"/>
          <w:sz w:val="24"/>
          <w:szCs w:val="24"/>
          <w:lang w:val="en-US"/>
        </w:rPr>
        <w:t xml:space="preserve"> </w:t>
      </w:r>
      <w:r w:rsidRPr="009D6790">
        <w:rPr>
          <w:rFonts w:cs="Times New Roman"/>
          <w:sz w:val="24"/>
          <w:szCs w:val="24"/>
        </w:rPr>
        <w:t>не</w:t>
      </w:r>
      <w:r w:rsidRPr="009D6790">
        <w:rPr>
          <w:rFonts w:cs="Times New Roman"/>
          <w:sz w:val="24"/>
          <w:szCs w:val="24"/>
          <w:lang w:val="en-US"/>
        </w:rPr>
        <w:t xml:space="preserve"> </w:t>
      </w:r>
      <w:r w:rsidRPr="009D6790">
        <w:rPr>
          <w:rFonts w:cs="Times New Roman"/>
          <w:sz w:val="24"/>
          <w:szCs w:val="24"/>
        </w:rPr>
        <w:t>успокоится</w:t>
      </w:r>
      <w:r w:rsidRPr="009D6790">
        <w:rPr>
          <w:rFonts w:cs="Times New Roman"/>
          <w:sz w:val="24"/>
          <w:szCs w:val="24"/>
          <w:lang w:val="en-US"/>
        </w:rPr>
        <w:t xml:space="preserve">, </w:t>
      </w:r>
      <w:r w:rsidRPr="009D6790">
        <w:rPr>
          <w:rFonts w:cs="Times New Roman"/>
          <w:sz w:val="24"/>
          <w:szCs w:val="24"/>
        </w:rPr>
        <w:t>пока</w:t>
      </w:r>
      <w:r w:rsidRPr="009D6790">
        <w:rPr>
          <w:rFonts w:cs="Times New Roman"/>
          <w:sz w:val="24"/>
          <w:szCs w:val="24"/>
          <w:lang w:val="en-US"/>
        </w:rPr>
        <w:t xml:space="preserve"> </w:t>
      </w:r>
      <w:r w:rsidRPr="009D6790">
        <w:rPr>
          <w:rFonts w:cs="Times New Roman"/>
          <w:sz w:val="24"/>
          <w:szCs w:val="24"/>
        </w:rPr>
        <w:t>весь</w:t>
      </w:r>
      <w:r w:rsidRPr="009D6790">
        <w:rPr>
          <w:rFonts w:cs="Times New Roman"/>
          <w:sz w:val="24"/>
          <w:szCs w:val="24"/>
          <w:lang w:val="en-US"/>
        </w:rPr>
        <w:t xml:space="preserve"> </w:t>
      </w:r>
      <w:r w:rsidRPr="009D6790">
        <w:rPr>
          <w:rFonts w:cs="Times New Roman"/>
          <w:sz w:val="24"/>
          <w:szCs w:val="24"/>
        </w:rPr>
        <w:t>мир</w:t>
      </w:r>
      <w:r w:rsidRPr="009D6790">
        <w:rPr>
          <w:rFonts w:cs="Times New Roman"/>
          <w:sz w:val="24"/>
          <w:szCs w:val="24"/>
          <w:lang w:val="en-US"/>
        </w:rPr>
        <w:t xml:space="preserve"> </w:t>
      </w:r>
      <w:r w:rsidRPr="009D6790">
        <w:rPr>
          <w:rFonts w:cs="Times New Roman"/>
          <w:sz w:val="24"/>
          <w:szCs w:val="24"/>
        </w:rPr>
        <w:t>не</w:t>
      </w:r>
      <w:r w:rsidRPr="009D6790">
        <w:rPr>
          <w:rFonts w:cs="Times New Roman"/>
          <w:sz w:val="24"/>
          <w:szCs w:val="24"/>
          <w:lang w:val="en-US"/>
        </w:rPr>
        <w:t xml:space="preserve"> </w:t>
      </w:r>
      <w:r w:rsidRPr="009D6790">
        <w:rPr>
          <w:rFonts w:cs="Times New Roman"/>
          <w:sz w:val="24"/>
          <w:szCs w:val="24"/>
        </w:rPr>
        <w:t>будет</w:t>
      </w:r>
      <w:r w:rsidRPr="009D6790">
        <w:rPr>
          <w:rFonts w:cs="Times New Roman"/>
          <w:sz w:val="24"/>
          <w:szCs w:val="24"/>
          <w:lang w:val="en-US"/>
        </w:rPr>
        <w:t xml:space="preserve"> </w:t>
      </w:r>
      <w:r w:rsidRPr="009D6790">
        <w:rPr>
          <w:rFonts w:cs="Times New Roman"/>
          <w:sz w:val="24"/>
          <w:szCs w:val="24"/>
        </w:rPr>
        <w:t>у</w:t>
      </w:r>
      <w:r w:rsidRPr="009D6790">
        <w:rPr>
          <w:rFonts w:cs="Times New Roman"/>
          <w:sz w:val="24"/>
          <w:szCs w:val="24"/>
          <w:lang w:val="en-US"/>
        </w:rPr>
        <w:t xml:space="preserve"> </w:t>
      </w:r>
      <w:r w:rsidRPr="009D6790">
        <w:rPr>
          <w:rFonts w:cs="Times New Roman"/>
          <w:sz w:val="24"/>
          <w:szCs w:val="24"/>
        </w:rPr>
        <w:t>её</w:t>
      </w:r>
      <w:r w:rsidRPr="009D6790">
        <w:rPr>
          <w:rFonts w:cs="Times New Roman"/>
          <w:sz w:val="24"/>
          <w:szCs w:val="24"/>
          <w:lang w:val="en-US"/>
        </w:rPr>
        <w:t xml:space="preserve"> </w:t>
      </w:r>
      <w:r w:rsidRPr="009D6790">
        <w:rPr>
          <w:rFonts w:cs="Times New Roman"/>
          <w:sz w:val="24"/>
          <w:szCs w:val="24"/>
        </w:rPr>
        <w:t>ног</w:t>
      </w:r>
      <w:r w:rsidRPr="009D6790">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sz w:val="24"/>
          <w:szCs w:val="24"/>
        </w:rPr>
        <w:t>2.</w:t>
      </w:r>
      <w:r w:rsidR="009018FE" w:rsidRPr="009D6790">
        <w:rPr>
          <w:rFonts w:cs="Times New Roman"/>
          <w:sz w:val="24"/>
          <w:szCs w:val="24"/>
        </w:rPr>
        <w:t xml:space="preserve"> </w:t>
      </w:r>
      <w:r w:rsidRPr="009D6790">
        <w:rPr>
          <w:rFonts w:cs="Times New Roman"/>
          <w:sz w:val="24"/>
          <w:szCs w:val="24"/>
        </w:rPr>
        <w:t xml:space="preserve">Герундий </w:t>
      </w:r>
      <w:r w:rsidRPr="009D6790">
        <w:rPr>
          <w:rFonts w:cs="Times New Roman"/>
          <w:sz w:val="24"/>
          <w:szCs w:val="24"/>
          <w:lang w:val="en-US"/>
        </w:rPr>
        <w:t>Perfect</w:t>
      </w:r>
      <w:r w:rsidRPr="009D6790">
        <w:rPr>
          <w:rFonts w:cs="Times New Roman"/>
          <w:sz w:val="24"/>
          <w:szCs w:val="24"/>
        </w:rPr>
        <w:t xml:space="preserve"> обозначает действие, предшествующее личному глаголу.</w:t>
      </w:r>
    </w:p>
    <w:p w:rsidR="0005250B" w:rsidRPr="006D49DD" w:rsidRDefault="0005250B" w:rsidP="0005250B">
      <w:pPr>
        <w:rPr>
          <w:rFonts w:cs="Times New Roman"/>
          <w:sz w:val="24"/>
          <w:szCs w:val="24"/>
          <w:lang w:val="en-US"/>
        </w:rPr>
      </w:pPr>
      <w:r w:rsidRPr="009D6790">
        <w:rPr>
          <w:rFonts w:cs="Times New Roman"/>
          <w:sz w:val="24"/>
          <w:szCs w:val="24"/>
          <w:lang w:val="en-US"/>
        </w:rPr>
        <w:t>She</w:t>
      </w:r>
      <w:r w:rsidRPr="006D49DD">
        <w:rPr>
          <w:rFonts w:cs="Times New Roman"/>
          <w:sz w:val="24"/>
          <w:szCs w:val="24"/>
          <w:lang w:val="en-US"/>
        </w:rPr>
        <w:t xml:space="preserve"> </w:t>
      </w:r>
      <w:r w:rsidRPr="009D6790">
        <w:rPr>
          <w:rFonts w:cs="Times New Roman"/>
          <w:sz w:val="24"/>
          <w:szCs w:val="24"/>
          <w:lang w:val="en-US"/>
        </w:rPr>
        <w:t>denies</w:t>
      </w:r>
      <w:r w:rsidRPr="006D49DD">
        <w:rPr>
          <w:rFonts w:cs="Times New Roman"/>
          <w:sz w:val="24"/>
          <w:szCs w:val="24"/>
          <w:lang w:val="en-US"/>
        </w:rPr>
        <w:t xml:space="preserve"> </w:t>
      </w:r>
      <w:r w:rsidRPr="009D6790">
        <w:rPr>
          <w:rFonts w:cs="Times New Roman"/>
          <w:sz w:val="24"/>
          <w:szCs w:val="24"/>
          <w:lang w:val="en-US"/>
        </w:rPr>
        <w:t>having</w:t>
      </w:r>
      <w:r w:rsidRPr="006D49DD">
        <w:rPr>
          <w:rFonts w:cs="Times New Roman"/>
          <w:sz w:val="24"/>
          <w:szCs w:val="24"/>
          <w:lang w:val="en-US"/>
        </w:rPr>
        <w:t xml:space="preserve"> </w:t>
      </w:r>
      <w:r w:rsidRPr="009D6790">
        <w:rPr>
          <w:rFonts w:cs="Times New Roman"/>
          <w:sz w:val="24"/>
          <w:szCs w:val="24"/>
          <w:lang w:val="en-US"/>
        </w:rPr>
        <w:t>spoken</w:t>
      </w:r>
      <w:r w:rsidRPr="006D49DD">
        <w:rPr>
          <w:rFonts w:cs="Times New Roman"/>
          <w:sz w:val="24"/>
          <w:szCs w:val="24"/>
          <w:lang w:val="en-US"/>
        </w:rPr>
        <w:t xml:space="preserve"> </w:t>
      </w:r>
      <w:r w:rsidRPr="009D6790">
        <w:rPr>
          <w:rFonts w:cs="Times New Roman"/>
          <w:sz w:val="24"/>
          <w:szCs w:val="24"/>
          <w:lang w:val="en-US"/>
        </w:rPr>
        <w:t>with</w:t>
      </w:r>
      <w:r w:rsidRPr="006D49DD">
        <w:rPr>
          <w:rFonts w:cs="Times New Roman"/>
          <w:sz w:val="24"/>
          <w:szCs w:val="24"/>
          <w:lang w:val="en-US"/>
        </w:rPr>
        <w:t xml:space="preserve"> </w:t>
      </w:r>
      <w:r w:rsidRPr="009D6790">
        <w:rPr>
          <w:rFonts w:cs="Times New Roman"/>
          <w:sz w:val="24"/>
          <w:szCs w:val="24"/>
          <w:lang w:val="en-US"/>
        </w:rPr>
        <w:t>him</w:t>
      </w:r>
      <w:r w:rsidRPr="006D49DD">
        <w:rPr>
          <w:rFonts w:cs="Times New Roman"/>
          <w:sz w:val="24"/>
          <w:szCs w:val="24"/>
          <w:lang w:val="en-US"/>
        </w:rPr>
        <w:t xml:space="preserve">. </w:t>
      </w:r>
      <w:proofErr w:type="gramStart"/>
      <w:r w:rsidRPr="006D49DD">
        <w:rPr>
          <w:rFonts w:cs="Times New Roman"/>
          <w:sz w:val="24"/>
          <w:szCs w:val="24"/>
          <w:lang w:val="en-US"/>
        </w:rPr>
        <w:t xml:space="preserve">- </w:t>
      </w:r>
      <w:r w:rsidRPr="009D6790">
        <w:rPr>
          <w:rFonts w:cs="Times New Roman"/>
          <w:sz w:val="24"/>
          <w:szCs w:val="24"/>
        </w:rPr>
        <w:t>Она</w:t>
      </w:r>
      <w:r w:rsidRPr="006D49DD">
        <w:rPr>
          <w:rFonts w:cs="Times New Roman"/>
          <w:sz w:val="24"/>
          <w:szCs w:val="24"/>
          <w:lang w:val="en-US"/>
        </w:rPr>
        <w:t xml:space="preserve"> </w:t>
      </w:r>
      <w:r w:rsidRPr="009D6790">
        <w:rPr>
          <w:rFonts w:cs="Times New Roman"/>
          <w:sz w:val="24"/>
          <w:szCs w:val="24"/>
        </w:rPr>
        <w:t>отрицает</w:t>
      </w:r>
      <w:r w:rsidRPr="006D49DD">
        <w:rPr>
          <w:rFonts w:cs="Times New Roman"/>
          <w:sz w:val="24"/>
          <w:szCs w:val="24"/>
          <w:lang w:val="en-US"/>
        </w:rPr>
        <w:t xml:space="preserve">, </w:t>
      </w:r>
      <w:r w:rsidRPr="009D6790">
        <w:rPr>
          <w:rFonts w:cs="Times New Roman"/>
          <w:sz w:val="24"/>
          <w:szCs w:val="24"/>
        </w:rPr>
        <w:t>что</w:t>
      </w:r>
      <w:r w:rsidRPr="006D49DD">
        <w:rPr>
          <w:rFonts w:cs="Times New Roman"/>
          <w:sz w:val="24"/>
          <w:szCs w:val="24"/>
          <w:lang w:val="en-US"/>
        </w:rPr>
        <w:t xml:space="preserve"> </w:t>
      </w:r>
      <w:r w:rsidRPr="009D6790">
        <w:rPr>
          <w:rFonts w:cs="Times New Roman"/>
          <w:sz w:val="24"/>
          <w:szCs w:val="24"/>
        </w:rPr>
        <w:t>говорила</w:t>
      </w:r>
      <w:r w:rsidRPr="006D49DD">
        <w:rPr>
          <w:rFonts w:cs="Times New Roman"/>
          <w:sz w:val="24"/>
          <w:szCs w:val="24"/>
          <w:lang w:val="en-US"/>
        </w:rPr>
        <w:t xml:space="preserve"> </w:t>
      </w:r>
      <w:r w:rsidRPr="009D6790">
        <w:rPr>
          <w:rFonts w:cs="Times New Roman"/>
          <w:sz w:val="24"/>
          <w:szCs w:val="24"/>
        </w:rPr>
        <w:t>с</w:t>
      </w:r>
      <w:r w:rsidRPr="006D49DD">
        <w:rPr>
          <w:rFonts w:cs="Times New Roman"/>
          <w:sz w:val="24"/>
          <w:szCs w:val="24"/>
          <w:lang w:val="en-US"/>
        </w:rPr>
        <w:t xml:space="preserve"> </w:t>
      </w:r>
      <w:r w:rsidRPr="009D6790">
        <w:rPr>
          <w:rFonts w:cs="Times New Roman"/>
          <w:sz w:val="24"/>
          <w:szCs w:val="24"/>
        </w:rPr>
        <w:t>ним</w:t>
      </w:r>
      <w:r w:rsidRPr="006D49DD">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sz w:val="24"/>
          <w:szCs w:val="24"/>
        </w:rPr>
        <w:t>Иногда предшествующее действие выражается не только перфектным герундием, но и герундием в неопределенной форме:</w:t>
      </w:r>
    </w:p>
    <w:p w:rsidR="0005250B" w:rsidRPr="009D6790" w:rsidRDefault="0005250B" w:rsidP="0005250B">
      <w:pPr>
        <w:rPr>
          <w:rFonts w:cs="Times New Roman"/>
          <w:sz w:val="24"/>
          <w:szCs w:val="24"/>
        </w:rPr>
      </w:pPr>
      <w:r w:rsidRPr="009D6790">
        <w:rPr>
          <w:rFonts w:cs="Times New Roman"/>
          <w:sz w:val="24"/>
          <w:szCs w:val="24"/>
          <w:lang w:val="en-US"/>
        </w:rPr>
        <w:lastRenderedPageBreak/>
        <w:t>You</w:t>
      </w:r>
      <w:r w:rsidRPr="009D6790">
        <w:rPr>
          <w:rFonts w:cs="Times New Roman"/>
          <w:sz w:val="24"/>
          <w:szCs w:val="24"/>
        </w:rPr>
        <w:t xml:space="preserve"> </w:t>
      </w:r>
      <w:r w:rsidRPr="009D6790">
        <w:rPr>
          <w:rFonts w:cs="Times New Roman"/>
          <w:sz w:val="24"/>
          <w:szCs w:val="24"/>
          <w:lang w:val="en-US"/>
        </w:rPr>
        <w:t>must</w:t>
      </w:r>
      <w:r w:rsidRPr="009D6790">
        <w:rPr>
          <w:rFonts w:cs="Times New Roman"/>
          <w:sz w:val="24"/>
          <w:szCs w:val="24"/>
        </w:rPr>
        <w:t xml:space="preserve"> </w:t>
      </w:r>
      <w:r w:rsidRPr="009D6790">
        <w:rPr>
          <w:rFonts w:cs="Times New Roman"/>
          <w:sz w:val="24"/>
          <w:szCs w:val="24"/>
          <w:lang w:val="en-US"/>
        </w:rPr>
        <w:t>excuse</w:t>
      </w:r>
      <w:r w:rsidRPr="009D6790">
        <w:rPr>
          <w:rFonts w:cs="Times New Roman"/>
          <w:sz w:val="24"/>
          <w:szCs w:val="24"/>
        </w:rPr>
        <w:t xml:space="preserve"> </w:t>
      </w:r>
      <w:r w:rsidRPr="009D6790">
        <w:rPr>
          <w:rFonts w:cs="Times New Roman"/>
          <w:sz w:val="24"/>
          <w:szCs w:val="24"/>
          <w:lang w:val="en-US"/>
        </w:rPr>
        <w:t>my</w:t>
      </w:r>
      <w:r w:rsidRPr="009D6790">
        <w:rPr>
          <w:rFonts w:cs="Times New Roman"/>
          <w:sz w:val="24"/>
          <w:szCs w:val="24"/>
        </w:rPr>
        <w:t xml:space="preserve"> </w:t>
      </w:r>
      <w:r w:rsidRPr="009D6790">
        <w:rPr>
          <w:rFonts w:cs="Times New Roman"/>
          <w:sz w:val="24"/>
          <w:szCs w:val="24"/>
          <w:lang w:val="en-US"/>
        </w:rPr>
        <w:t>not</w:t>
      </w:r>
      <w:r w:rsidRPr="009D6790">
        <w:rPr>
          <w:rFonts w:cs="Times New Roman"/>
          <w:sz w:val="24"/>
          <w:szCs w:val="24"/>
        </w:rPr>
        <w:t xml:space="preserve"> </w:t>
      </w:r>
      <w:r w:rsidRPr="009D6790">
        <w:rPr>
          <w:rFonts w:cs="Times New Roman"/>
          <w:sz w:val="24"/>
          <w:szCs w:val="24"/>
          <w:lang w:val="en-US"/>
        </w:rPr>
        <w:t>answering</w:t>
      </w:r>
      <w:r w:rsidRPr="009D6790">
        <w:rPr>
          <w:rFonts w:cs="Times New Roman"/>
          <w:sz w:val="24"/>
          <w:szCs w:val="24"/>
        </w:rPr>
        <w:t xml:space="preserve"> </w:t>
      </w:r>
      <w:r w:rsidRPr="009D6790">
        <w:rPr>
          <w:rFonts w:cs="Times New Roman"/>
          <w:sz w:val="24"/>
          <w:szCs w:val="24"/>
          <w:lang w:val="en-US"/>
        </w:rPr>
        <w:t>you</w:t>
      </w:r>
      <w:r w:rsidRPr="009D6790">
        <w:rPr>
          <w:rFonts w:cs="Times New Roman"/>
          <w:sz w:val="24"/>
          <w:szCs w:val="24"/>
        </w:rPr>
        <w:t xml:space="preserve"> </w:t>
      </w:r>
      <w:r w:rsidRPr="009D6790">
        <w:rPr>
          <w:rFonts w:cs="Times New Roman"/>
          <w:sz w:val="24"/>
          <w:szCs w:val="24"/>
          <w:lang w:val="en-US"/>
        </w:rPr>
        <w:t>before</w:t>
      </w:r>
      <w:r w:rsidRPr="009D6790">
        <w:rPr>
          <w:rFonts w:cs="Times New Roman"/>
          <w:sz w:val="24"/>
          <w:szCs w:val="24"/>
        </w:rPr>
        <w:t>. - Вы должны извинить меня за то, что я не ответил вам раньше.</w:t>
      </w:r>
    </w:p>
    <w:p w:rsidR="0005250B" w:rsidRPr="009D6790" w:rsidRDefault="0005250B" w:rsidP="009018FE">
      <w:pPr>
        <w:pStyle w:val="5"/>
        <w:rPr>
          <w:spacing w:val="0"/>
        </w:rPr>
      </w:pPr>
      <w:r w:rsidRPr="009D6790">
        <w:rPr>
          <w:spacing w:val="0"/>
        </w:rPr>
        <w:t>Различия герундия в залоге</w:t>
      </w:r>
    </w:p>
    <w:p w:rsidR="0005250B" w:rsidRPr="009D6790" w:rsidRDefault="0005250B" w:rsidP="0005250B">
      <w:pPr>
        <w:rPr>
          <w:rFonts w:cs="Times New Roman"/>
          <w:sz w:val="24"/>
          <w:szCs w:val="24"/>
        </w:rPr>
      </w:pPr>
      <w:r w:rsidRPr="009D6790">
        <w:rPr>
          <w:rFonts w:cs="Times New Roman"/>
          <w:sz w:val="24"/>
          <w:szCs w:val="24"/>
        </w:rPr>
        <w:t xml:space="preserve">Герундий переходных глаголов имеет особые формы в активном и пассивном залогах. </w:t>
      </w:r>
    </w:p>
    <w:p w:rsidR="0005250B" w:rsidRPr="009D6790" w:rsidRDefault="0005250B" w:rsidP="0005250B">
      <w:pPr>
        <w:rPr>
          <w:rFonts w:cs="Times New Roman"/>
          <w:sz w:val="24"/>
          <w:szCs w:val="24"/>
        </w:rPr>
      </w:pPr>
      <w:r w:rsidRPr="009D6790">
        <w:rPr>
          <w:rFonts w:cs="Times New Roman"/>
          <w:sz w:val="24"/>
          <w:szCs w:val="24"/>
          <w:lang w:val="en-US"/>
        </w:rPr>
        <w:t>He</w:t>
      </w:r>
      <w:r w:rsidRPr="009D6790">
        <w:rPr>
          <w:rFonts w:cs="Times New Roman"/>
          <w:sz w:val="24"/>
          <w:szCs w:val="24"/>
        </w:rPr>
        <w:t xml:space="preserve"> </w:t>
      </w:r>
      <w:r w:rsidRPr="009D6790">
        <w:rPr>
          <w:rFonts w:cs="Times New Roman"/>
          <w:sz w:val="24"/>
          <w:szCs w:val="24"/>
          <w:lang w:val="en-US"/>
        </w:rPr>
        <w:t>liked</w:t>
      </w:r>
      <w:r w:rsidRPr="009D6790">
        <w:rPr>
          <w:rFonts w:cs="Times New Roman"/>
          <w:sz w:val="24"/>
          <w:szCs w:val="24"/>
        </w:rPr>
        <w:t xml:space="preserve"> </w:t>
      </w:r>
      <w:r w:rsidRPr="009D6790">
        <w:rPr>
          <w:rFonts w:cs="Times New Roman"/>
          <w:sz w:val="24"/>
          <w:szCs w:val="24"/>
          <w:lang w:val="en-US"/>
        </w:rPr>
        <w:t>neither</w:t>
      </w:r>
      <w:r w:rsidRPr="009D6790">
        <w:rPr>
          <w:rFonts w:cs="Times New Roman"/>
          <w:sz w:val="24"/>
          <w:szCs w:val="24"/>
        </w:rPr>
        <w:t xml:space="preserve"> </w:t>
      </w:r>
      <w:r w:rsidRPr="009D6790">
        <w:rPr>
          <w:rFonts w:cs="Times New Roman"/>
          <w:sz w:val="24"/>
          <w:szCs w:val="24"/>
          <w:lang w:val="en-US"/>
        </w:rPr>
        <w:t>reading</w:t>
      </w:r>
      <w:r w:rsidRPr="009D6790">
        <w:rPr>
          <w:rFonts w:cs="Times New Roman"/>
          <w:sz w:val="24"/>
          <w:szCs w:val="24"/>
        </w:rPr>
        <w:t xml:space="preserve"> </w:t>
      </w:r>
      <w:r w:rsidRPr="009D6790">
        <w:rPr>
          <w:rFonts w:cs="Times New Roman"/>
          <w:sz w:val="24"/>
          <w:szCs w:val="24"/>
          <w:lang w:val="en-US"/>
        </w:rPr>
        <w:t>aloud</w:t>
      </w:r>
      <w:r w:rsidRPr="009D6790">
        <w:rPr>
          <w:rFonts w:cs="Times New Roman"/>
          <w:sz w:val="24"/>
          <w:szCs w:val="24"/>
        </w:rPr>
        <w:t xml:space="preserve"> </w:t>
      </w:r>
      <w:r w:rsidRPr="009D6790">
        <w:rPr>
          <w:rFonts w:cs="Times New Roman"/>
          <w:sz w:val="24"/>
          <w:szCs w:val="24"/>
          <w:lang w:val="en-US"/>
        </w:rPr>
        <w:t>nor</w:t>
      </w:r>
      <w:r w:rsidRPr="009D6790">
        <w:rPr>
          <w:rFonts w:cs="Times New Roman"/>
          <w:sz w:val="24"/>
          <w:szCs w:val="24"/>
        </w:rPr>
        <w:t xml:space="preserve"> </w:t>
      </w:r>
      <w:r w:rsidRPr="009D6790">
        <w:rPr>
          <w:rFonts w:cs="Times New Roman"/>
          <w:sz w:val="24"/>
          <w:szCs w:val="24"/>
          <w:lang w:val="en-US"/>
        </w:rPr>
        <w:t>being</w:t>
      </w:r>
      <w:r w:rsidRPr="009D6790">
        <w:rPr>
          <w:rFonts w:cs="Times New Roman"/>
          <w:sz w:val="24"/>
          <w:szCs w:val="24"/>
        </w:rPr>
        <w:t xml:space="preserve"> </w:t>
      </w:r>
      <w:r w:rsidRPr="009D6790">
        <w:rPr>
          <w:rFonts w:cs="Times New Roman"/>
          <w:sz w:val="24"/>
          <w:szCs w:val="24"/>
          <w:lang w:val="en-US"/>
        </w:rPr>
        <w:t>read</w:t>
      </w:r>
      <w:r w:rsidRPr="009D6790">
        <w:rPr>
          <w:rFonts w:cs="Times New Roman"/>
          <w:sz w:val="24"/>
          <w:szCs w:val="24"/>
        </w:rPr>
        <w:t xml:space="preserve"> </w:t>
      </w:r>
      <w:r w:rsidRPr="009D6790">
        <w:rPr>
          <w:rFonts w:cs="Times New Roman"/>
          <w:sz w:val="24"/>
          <w:szCs w:val="24"/>
          <w:lang w:val="en-US"/>
        </w:rPr>
        <w:t>aloud</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 Он не любил ни читать вслух, ни слушать чтение.</w:t>
      </w:r>
    </w:p>
    <w:p w:rsidR="0005250B" w:rsidRPr="009D6790" w:rsidRDefault="0005250B" w:rsidP="009018FE">
      <w:pPr>
        <w:pStyle w:val="5"/>
        <w:rPr>
          <w:spacing w:val="0"/>
        </w:rPr>
      </w:pPr>
      <w:r w:rsidRPr="009D6790">
        <w:rPr>
          <w:spacing w:val="0"/>
        </w:rPr>
        <w:t>Примечание:</w:t>
      </w:r>
    </w:p>
    <w:p w:rsidR="0005250B" w:rsidRPr="009D6790" w:rsidRDefault="0005250B" w:rsidP="0005250B">
      <w:pPr>
        <w:rPr>
          <w:rFonts w:cs="Times New Roman"/>
          <w:sz w:val="24"/>
          <w:szCs w:val="24"/>
        </w:rPr>
      </w:pPr>
      <w:r w:rsidRPr="009D6790">
        <w:rPr>
          <w:rFonts w:cs="Times New Roman"/>
          <w:sz w:val="24"/>
          <w:szCs w:val="24"/>
        </w:rPr>
        <w:t xml:space="preserve">После глаголов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want</w:t>
      </w:r>
      <w:r w:rsidRPr="009D6790">
        <w:rPr>
          <w:rFonts w:cs="Times New Roman"/>
          <w:sz w:val="24"/>
          <w:szCs w:val="24"/>
        </w:rPr>
        <w:t xml:space="preserve"> (хотеть),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need</w:t>
      </w:r>
      <w:r w:rsidRPr="009D6790">
        <w:rPr>
          <w:rFonts w:cs="Times New Roman"/>
          <w:sz w:val="24"/>
          <w:szCs w:val="24"/>
        </w:rPr>
        <w:t xml:space="preserve"> (нуждаться),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deserve</w:t>
      </w:r>
      <w:r w:rsidRPr="009D6790">
        <w:rPr>
          <w:rFonts w:cs="Times New Roman"/>
          <w:sz w:val="24"/>
          <w:szCs w:val="24"/>
        </w:rPr>
        <w:t xml:space="preserve"> (заслуживать) и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require</w:t>
      </w:r>
      <w:r w:rsidRPr="009D6790">
        <w:rPr>
          <w:rFonts w:cs="Times New Roman"/>
          <w:sz w:val="24"/>
          <w:szCs w:val="24"/>
        </w:rPr>
        <w:t xml:space="preserve"> (требовать), герундий используется в активной форме:</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“The slums want attending to, no doubt”, he said. </w:t>
      </w:r>
      <w:proofErr w:type="gramStart"/>
      <w:r w:rsidRPr="009D6790">
        <w:rPr>
          <w:rFonts w:cs="Times New Roman"/>
          <w:sz w:val="24"/>
          <w:szCs w:val="24"/>
          <w:lang w:val="en-US"/>
        </w:rPr>
        <w:t>- «</w:t>
      </w:r>
      <w:r w:rsidRPr="009D6790">
        <w:rPr>
          <w:rFonts w:cs="Times New Roman"/>
          <w:sz w:val="24"/>
          <w:szCs w:val="24"/>
        </w:rPr>
        <w:t>Без</w:t>
      </w:r>
      <w:r w:rsidRPr="009D6790">
        <w:rPr>
          <w:rFonts w:cs="Times New Roman"/>
          <w:sz w:val="24"/>
          <w:szCs w:val="24"/>
          <w:lang w:val="en-US"/>
        </w:rPr>
        <w:t xml:space="preserve"> </w:t>
      </w:r>
      <w:r w:rsidRPr="009D6790">
        <w:rPr>
          <w:rFonts w:cs="Times New Roman"/>
          <w:sz w:val="24"/>
          <w:szCs w:val="24"/>
        </w:rPr>
        <w:t>сомнения</w:t>
      </w:r>
      <w:r w:rsidRPr="009D6790">
        <w:rPr>
          <w:rFonts w:cs="Times New Roman"/>
          <w:sz w:val="24"/>
          <w:szCs w:val="24"/>
          <w:lang w:val="en-US"/>
        </w:rPr>
        <w:t xml:space="preserve">, </w:t>
      </w:r>
      <w:r w:rsidRPr="009D6790">
        <w:rPr>
          <w:rFonts w:cs="Times New Roman"/>
          <w:sz w:val="24"/>
          <w:szCs w:val="24"/>
        </w:rPr>
        <w:t>трущобами</w:t>
      </w:r>
      <w:r w:rsidRPr="009D6790">
        <w:rPr>
          <w:rFonts w:cs="Times New Roman"/>
          <w:sz w:val="24"/>
          <w:szCs w:val="24"/>
          <w:lang w:val="en-US"/>
        </w:rPr>
        <w:t xml:space="preserve"> </w:t>
      </w:r>
      <w:r w:rsidRPr="009D6790">
        <w:rPr>
          <w:rFonts w:cs="Times New Roman"/>
          <w:sz w:val="24"/>
          <w:szCs w:val="24"/>
        </w:rPr>
        <w:t>надо</w:t>
      </w:r>
      <w:r w:rsidRPr="009D6790">
        <w:rPr>
          <w:rFonts w:cs="Times New Roman"/>
          <w:sz w:val="24"/>
          <w:szCs w:val="24"/>
          <w:lang w:val="en-US"/>
        </w:rPr>
        <w:t xml:space="preserve"> </w:t>
      </w:r>
      <w:r w:rsidRPr="009D6790">
        <w:rPr>
          <w:rFonts w:cs="Times New Roman"/>
          <w:sz w:val="24"/>
          <w:szCs w:val="24"/>
        </w:rPr>
        <w:t>заняться</w:t>
      </w:r>
      <w:r w:rsidRPr="009D6790">
        <w:rPr>
          <w:rFonts w:cs="Times New Roman"/>
          <w:sz w:val="24"/>
          <w:szCs w:val="24"/>
          <w:lang w:val="en-US"/>
        </w:rPr>
        <w:t xml:space="preserve">», - </w:t>
      </w:r>
      <w:r w:rsidRPr="009D6790">
        <w:rPr>
          <w:rFonts w:cs="Times New Roman"/>
          <w:sz w:val="24"/>
          <w:szCs w:val="24"/>
        </w:rPr>
        <w:t>сказал</w:t>
      </w:r>
      <w:r w:rsidRPr="009D6790">
        <w:rPr>
          <w:rFonts w:cs="Times New Roman"/>
          <w:sz w:val="24"/>
          <w:szCs w:val="24"/>
          <w:lang w:val="en-US"/>
        </w:rPr>
        <w:t xml:space="preserve"> </w:t>
      </w:r>
      <w:r w:rsidRPr="009D6790">
        <w:rPr>
          <w:rFonts w:cs="Times New Roman"/>
          <w:sz w:val="24"/>
          <w:szCs w:val="24"/>
        </w:rPr>
        <w:t>он</w:t>
      </w:r>
      <w:r w:rsidRPr="009D6790">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sz w:val="24"/>
          <w:szCs w:val="24"/>
          <w:lang w:val="en-US"/>
        </w:rPr>
        <w:t xml:space="preserve">He realized that his room needed painting.  </w:t>
      </w:r>
      <w:r w:rsidRPr="009D6790">
        <w:rPr>
          <w:rFonts w:cs="Times New Roman"/>
          <w:sz w:val="24"/>
          <w:szCs w:val="24"/>
        </w:rPr>
        <w:t>- Он понял, что его комнату надо покрасить.</w:t>
      </w:r>
    </w:p>
    <w:p w:rsidR="0005250B" w:rsidRPr="009D6790" w:rsidRDefault="0005250B" w:rsidP="009018FE">
      <w:pPr>
        <w:pStyle w:val="5"/>
        <w:rPr>
          <w:spacing w:val="0"/>
        </w:rPr>
      </w:pPr>
      <w:r w:rsidRPr="009D6790">
        <w:rPr>
          <w:spacing w:val="0"/>
        </w:rPr>
        <w:t>Предикативные конструкции с герундием</w:t>
      </w:r>
    </w:p>
    <w:p w:rsidR="0005250B" w:rsidRPr="009D6790" w:rsidRDefault="0005250B" w:rsidP="0005250B">
      <w:pPr>
        <w:rPr>
          <w:rFonts w:cs="Times New Roman"/>
          <w:sz w:val="24"/>
          <w:szCs w:val="24"/>
        </w:rPr>
      </w:pPr>
      <w:r w:rsidRPr="009D6790">
        <w:rPr>
          <w:rFonts w:cs="Times New Roman"/>
          <w:sz w:val="24"/>
          <w:szCs w:val="24"/>
        </w:rPr>
        <w:t>Герундий может образовывать предикативные конструкции, то есть конструкции, в которых часть глагола выражается герундием:</w:t>
      </w:r>
    </w:p>
    <w:p w:rsidR="0005250B" w:rsidRPr="009D6790" w:rsidRDefault="0005250B" w:rsidP="0005250B">
      <w:pPr>
        <w:rPr>
          <w:rFonts w:cs="Times New Roman"/>
          <w:sz w:val="24"/>
          <w:szCs w:val="24"/>
        </w:rPr>
      </w:pPr>
      <w:r w:rsidRPr="009D6790">
        <w:rPr>
          <w:rFonts w:cs="Times New Roman"/>
          <w:sz w:val="24"/>
          <w:szCs w:val="24"/>
          <w:lang w:val="en-US"/>
        </w:rPr>
        <w:t>I</w:t>
      </w:r>
      <w:r w:rsidRPr="009D6790">
        <w:rPr>
          <w:rFonts w:cs="Times New Roman"/>
          <w:sz w:val="24"/>
          <w:szCs w:val="24"/>
        </w:rPr>
        <w:t xml:space="preserve"> </w:t>
      </w:r>
      <w:r w:rsidRPr="009D6790">
        <w:rPr>
          <w:rFonts w:cs="Times New Roman"/>
          <w:sz w:val="24"/>
          <w:szCs w:val="24"/>
          <w:lang w:val="en-US"/>
        </w:rPr>
        <w:t>don</w:t>
      </w:r>
      <w:r w:rsidRPr="009D6790">
        <w:rPr>
          <w:rFonts w:cs="Times New Roman"/>
          <w:sz w:val="24"/>
          <w:szCs w:val="24"/>
        </w:rPr>
        <w:t>’</w:t>
      </w:r>
      <w:r w:rsidRPr="009D6790">
        <w:rPr>
          <w:rFonts w:cs="Times New Roman"/>
          <w:sz w:val="24"/>
          <w:szCs w:val="24"/>
          <w:lang w:val="en-US"/>
        </w:rPr>
        <w:t>t</w:t>
      </w:r>
      <w:r w:rsidRPr="009D6790">
        <w:rPr>
          <w:rFonts w:cs="Times New Roman"/>
          <w:sz w:val="24"/>
          <w:szCs w:val="24"/>
        </w:rPr>
        <w:t xml:space="preserve"> </w:t>
      </w:r>
      <w:r w:rsidRPr="009D6790">
        <w:rPr>
          <w:rFonts w:cs="Times New Roman"/>
          <w:sz w:val="24"/>
          <w:szCs w:val="24"/>
          <w:lang w:val="en-US"/>
        </w:rPr>
        <w:t>like</w:t>
      </w:r>
      <w:r w:rsidRPr="009D6790">
        <w:rPr>
          <w:rFonts w:cs="Times New Roman"/>
          <w:sz w:val="24"/>
          <w:szCs w:val="24"/>
        </w:rPr>
        <w:t xml:space="preserve"> </w:t>
      </w:r>
      <w:proofErr w:type="spellStart"/>
      <w:proofErr w:type="gramStart"/>
      <w:r w:rsidRPr="009D6790">
        <w:rPr>
          <w:rFonts w:cs="Times New Roman"/>
          <w:sz w:val="24"/>
          <w:szCs w:val="24"/>
          <w:lang w:val="en-US"/>
        </w:rPr>
        <w:t>your</w:t>
      </w:r>
      <w:proofErr w:type="spellEnd"/>
      <w:proofErr w:type="gramEnd"/>
      <w:r w:rsidRPr="009D6790">
        <w:rPr>
          <w:rFonts w:cs="Times New Roman"/>
          <w:sz w:val="24"/>
          <w:szCs w:val="24"/>
        </w:rPr>
        <w:t xml:space="preserve"> </w:t>
      </w:r>
      <w:r w:rsidRPr="009D6790">
        <w:rPr>
          <w:rFonts w:cs="Times New Roman"/>
          <w:sz w:val="24"/>
          <w:szCs w:val="24"/>
          <w:lang w:val="en-US"/>
        </w:rPr>
        <w:t>going</w:t>
      </w:r>
      <w:r w:rsidRPr="009D6790">
        <w:rPr>
          <w:rFonts w:cs="Times New Roman"/>
          <w:sz w:val="24"/>
          <w:szCs w:val="24"/>
        </w:rPr>
        <w:t xml:space="preserve"> </w:t>
      </w:r>
      <w:r w:rsidRPr="009D6790">
        <w:rPr>
          <w:rFonts w:cs="Times New Roman"/>
          <w:sz w:val="24"/>
          <w:szCs w:val="24"/>
          <w:lang w:val="en-US"/>
        </w:rPr>
        <w:t>off</w:t>
      </w:r>
      <w:r w:rsidRPr="009D6790">
        <w:rPr>
          <w:rFonts w:cs="Times New Roman"/>
          <w:sz w:val="24"/>
          <w:szCs w:val="24"/>
        </w:rPr>
        <w:t xml:space="preserve"> </w:t>
      </w:r>
      <w:r w:rsidRPr="009D6790">
        <w:rPr>
          <w:rFonts w:cs="Times New Roman"/>
          <w:sz w:val="24"/>
          <w:szCs w:val="24"/>
          <w:lang w:val="en-US"/>
        </w:rPr>
        <w:t>without</w:t>
      </w:r>
      <w:r w:rsidRPr="009D6790">
        <w:rPr>
          <w:rFonts w:cs="Times New Roman"/>
          <w:sz w:val="24"/>
          <w:szCs w:val="24"/>
        </w:rPr>
        <w:t xml:space="preserve"> </w:t>
      </w:r>
      <w:r w:rsidRPr="009D6790">
        <w:rPr>
          <w:rFonts w:cs="Times New Roman"/>
          <w:sz w:val="24"/>
          <w:szCs w:val="24"/>
          <w:lang w:val="en-US"/>
        </w:rPr>
        <w:t>any</w:t>
      </w:r>
      <w:r w:rsidRPr="009D6790">
        <w:rPr>
          <w:rFonts w:cs="Times New Roman"/>
          <w:sz w:val="24"/>
          <w:szCs w:val="24"/>
        </w:rPr>
        <w:t xml:space="preserve"> </w:t>
      </w:r>
      <w:r w:rsidRPr="009D6790">
        <w:rPr>
          <w:rFonts w:cs="Times New Roman"/>
          <w:sz w:val="24"/>
          <w:szCs w:val="24"/>
          <w:lang w:val="en-US"/>
        </w:rPr>
        <w:t>money</w:t>
      </w:r>
      <w:r w:rsidRPr="009D6790">
        <w:rPr>
          <w:rFonts w:cs="Times New Roman"/>
          <w:sz w:val="24"/>
          <w:szCs w:val="24"/>
        </w:rPr>
        <w:t>. - Мне не нравится, что вы уходите без денег.</w:t>
      </w:r>
    </w:p>
    <w:p w:rsidR="0005250B" w:rsidRPr="009D6790" w:rsidRDefault="0005250B" w:rsidP="0005250B">
      <w:pPr>
        <w:rPr>
          <w:rFonts w:cs="Times New Roman"/>
          <w:sz w:val="24"/>
          <w:szCs w:val="24"/>
        </w:rPr>
      </w:pPr>
      <w:r w:rsidRPr="009D6790">
        <w:rPr>
          <w:rFonts w:cs="Times New Roman"/>
          <w:sz w:val="24"/>
          <w:szCs w:val="24"/>
        </w:rPr>
        <w:t>Часть существительного же в конструкции выражается следующими способами:</w:t>
      </w:r>
    </w:p>
    <w:p w:rsidR="0005250B" w:rsidRPr="009D6790" w:rsidRDefault="0005250B" w:rsidP="0005250B">
      <w:pPr>
        <w:rPr>
          <w:rFonts w:cs="Times New Roman"/>
          <w:sz w:val="24"/>
          <w:szCs w:val="24"/>
        </w:rPr>
      </w:pPr>
      <w:r w:rsidRPr="009D6790">
        <w:rPr>
          <w:rFonts w:cs="Times New Roman"/>
          <w:i/>
          <w:sz w:val="24"/>
          <w:szCs w:val="24"/>
          <w:u w:val="single"/>
        </w:rPr>
        <w:t>1.</w:t>
      </w:r>
      <w:r w:rsidR="009018FE" w:rsidRPr="009D6790">
        <w:rPr>
          <w:rFonts w:cs="Times New Roman"/>
          <w:i/>
          <w:sz w:val="24"/>
          <w:szCs w:val="24"/>
          <w:u w:val="single"/>
        </w:rPr>
        <w:t xml:space="preserve"> </w:t>
      </w:r>
      <w:r w:rsidRPr="009D6790">
        <w:rPr>
          <w:rFonts w:cs="Times New Roman"/>
          <w:i/>
          <w:sz w:val="24"/>
          <w:szCs w:val="24"/>
          <w:u w:val="single"/>
        </w:rPr>
        <w:t>Существительным в родительном падеже или притяжательным местоимением:</w:t>
      </w:r>
    </w:p>
    <w:p w:rsidR="0005250B" w:rsidRPr="006D49DD" w:rsidRDefault="0005250B" w:rsidP="0005250B">
      <w:pPr>
        <w:rPr>
          <w:rFonts w:cs="Times New Roman"/>
          <w:sz w:val="24"/>
          <w:szCs w:val="24"/>
          <w:lang w:val="en-US"/>
        </w:rPr>
      </w:pPr>
      <w:r w:rsidRPr="009D6790">
        <w:rPr>
          <w:rFonts w:cs="Times New Roman"/>
          <w:sz w:val="24"/>
          <w:szCs w:val="24"/>
          <w:lang w:val="en-US"/>
        </w:rPr>
        <w:t>His</w:t>
      </w:r>
      <w:r w:rsidRPr="006D49DD">
        <w:rPr>
          <w:rFonts w:cs="Times New Roman"/>
          <w:sz w:val="24"/>
          <w:szCs w:val="24"/>
          <w:lang w:val="en-US"/>
        </w:rPr>
        <w:t xml:space="preserve"> </w:t>
      </w:r>
      <w:r w:rsidRPr="009D6790">
        <w:rPr>
          <w:rFonts w:cs="Times New Roman"/>
          <w:sz w:val="24"/>
          <w:szCs w:val="24"/>
          <w:lang w:val="en-US"/>
        </w:rPr>
        <w:t>further</w:t>
      </w:r>
      <w:r w:rsidRPr="006D49DD">
        <w:rPr>
          <w:rFonts w:cs="Times New Roman"/>
          <w:sz w:val="24"/>
          <w:szCs w:val="24"/>
          <w:lang w:val="en-US"/>
        </w:rPr>
        <w:t xml:space="preserve"> </w:t>
      </w:r>
      <w:r w:rsidRPr="009D6790">
        <w:rPr>
          <w:rFonts w:cs="Times New Roman"/>
          <w:sz w:val="24"/>
          <w:szCs w:val="24"/>
          <w:lang w:val="en-US"/>
        </w:rPr>
        <w:t>consideration</w:t>
      </w:r>
      <w:r w:rsidRPr="006D49DD">
        <w:rPr>
          <w:rFonts w:cs="Times New Roman"/>
          <w:sz w:val="24"/>
          <w:szCs w:val="24"/>
          <w:lang w:val="en-US"/>
        </w:rPr>
        <w:t xml:space="preserve"> </w:t>
      </w:r>
      <w:r w:rsidRPr="009D6790">
        <w:rPr>
          <w:rFonts w:cs="Times New Roman"/>
          <w:sz w:val="24"/>
          <w:szCs w:val="24"/>
          <w:lang w:val="en-US"/>
        </w:rPr>
        <w:t>of</w:t>
      </w:r>
      <w:r w:rsidRPr="006D49DD">
        <w:rPr>
          <w:rFonts w:cs="Times New Roman"/>
          <w:sz w:val="24"/>
          <w:szCs w:val="24"/>
          <w:lang w:val="en-US"/>
        </w:rPr>
        <w:t xml:space="preserve"> </w:t>
      </w:r>
      <w:r w:rsidRPr="009D6790">
        <w:rPr>
          <w:rFonts w:cs="Times New Roman"/>
          <w:sz w:val="24"/>
          <w:szCs w:val="24"/>
          <w:lang w:val="en-US"/>
        </w:rPr>
        <w:t>the</w:t>
      </w:r>
      <w:r w:rsidRPr="006D49DD">
        <w:rPr>
          <w:rFonts w:cs="Times New Roman"/>
          <w:sz w:val="24"/>
          <w:szCs w:val="24"/>
          <w:lang w:val="en-US"/>
        </w:rPr>
        <w:t xml:space="preserve"> </w:t>
      </w:r>
      <w:r w:rsidRPr="009D6790">
        <w:rPr>
          <w:rFonts w:cs="Times New Roman"/>
          <w:sz w:val="24"/>
          <w:szCs w:val="24"/>
          <w:lang w:val="en-US"/>
        </w:rPr>
        <w:t>point</w:t>
      </w:r>
      <w:r w:rsidRPr="006D49DD">
        <w:rPr>
          <w:rFonts w:cs="Times New Roman"/>
          <w:sz w:val="24"/>
          <w:szCs w:val="24"/>
          <w:lang w:val="en-US"/>
        </w:rPr>
        <w:t xml:space="preserve"> </w:t>
      </w:r>
      <w:r w:rsidRPr="009D6790">
        <w:rPr>
          <w:rFonts w:cs="Times New Roman"/>
          <w:sz w:val="24"/>
          <w:szCs w:val="24"/>
          <w:lang w:val="en-US"/>
        </w:rPr>
        <w:t>was</w:t>
      </w:r>
      <w:r w:rsidRPr="006D49DD">
        <w:rPr>
          <w:rFonts w:cs="Times New Roman"/>
          <w:sz w:val="24"/>
          <w:szCs w:val="24"/>
          <w:lang w:val="en-US"/>
        </w:rPr>
        <w:t xml:space="preserve"> </w:t>
      </w:r>
      <w:r w:rsidRPr="009D6790">
        <w:rPr>
          <w:rFonts w:cs="Times New Roman"/>
          <w:sz w:val="24"/>
          <w:szCs w:val="24"/>
          <w:lang w:val="en-US"/>
        </w:rPr>
        <w:t>prevented</w:t>
      </w:r>
      <w:r w:rsidRPr="006D49DD">
        <w:rPr>
          <w:rFonts w:cs="Times New Roman"/>
          <w:sz w:val="24"/>
          <w:szCs w:val="24"/>
          <w:lang w:val="en-US"/>
        </w:rPr>
        <w:t xml:space="preserve"> </w:t>
      </w:r>
      <w:r w:rsidRPr="009D6790">
        <w:rPr>
          <w:rFonts w:cs="Times New Roman"/>
          <w:sz w:val="24"/>
          <w:szCs w:val="24"/>
          <w:lang w:val="en-US"/>
        </w:rPr>
        <w:t>by</w:t>
      </w:r>
      <w:r w:rsidRPr="006D49DD">
        <w:rPr>
          <w:rFonts w:cs="Times New Roman"/>
          <w:sz w:val="24"/>
          <w:szCs w:val="24"/>
          <w:lang w:val="en-US"/>
        </w:rPr>
        <w:t xml:space="preserve"> </w:t>
      </w:r>
      <w:r w:rsidRPr="009D6790">
        <w:rPr>
          <w:rFonts w:cs="Times New Roman"/>
          <w:sz w:val="24"/>
          <w:szCs w:val="24"/>
          <w:lang w:val="en-US"/>
        </w:rPr>
        <w:t>Richard</w:t>
      </w:r>
      <w:r w:rsidRPr="006D49DD">
        <w:rPr>
          <w:rFonts w:cs="Times New Roman"/>
          <w:sz w:val="24"/>
          <w:szCs w:val="24"/>
          <w:lang w:val="en-US"/>
        </w:rPr>
        <w:t>’</w:t>
      </w:r>
      <w:r w:rsidRPr="009D6790">
        <w:rPr>
          <w:rFonts w:cs="Times New Roman"/>
          <w:sz w:val="24"/>
          <w:szCs w:val="24"/>
          <w:lang w:val="en-US"/>
        </w:rPr>
        <w:t>s</w:t>
      </w:r>
      <w:r w:rsidRPr="006D49DD">
        <w:rPr>
          <w:rFonts w:cs="Times New Roman"/>
          <w:sz w:val="24"/>
          <w:szCs w:val="24"/>
          <w:lang w:val="en-US"/>
        </w:rPr>
        <w:t xml:space="preserve"> </w:t>
      </w:r>
      <w:r w:rsidRPr="009D6790">
        <w:rPr>
          <w:rFonts w:cs="Times New Roman"/>
          <w:sz w:val="24"/>
          <w:szCs w:val="24"/>
          <w:lang w:val="en-US"/>
        </w:rPr>
        <w:t>coming</w:t>
      </w:r>
      <w:r w:rsidRPr="006D49DD">
        <w:rPr>
          <w:rFonts w:cs="Times New Roman"/>
          <w:sz w:val="24"/>
          <w:szCs w:val="24"/>
          <w:lang w:val="en-US"/>
        </w:rPr>
        <w:t xml:space="preserve"> </w:t>
      </w:r>
      <w:r w:rsidRPr="009D6790">
        <w:rPr>
          <w:rFonts w:cs="Times New Roman"/>
          <w:sz w:val="24"/>
          <w:szCs w:val="24"/>
          <w:lang w:val="en-US"/>
        </w:rPr>
        <w:t>back</w:t>
      </w:r>
      <w:r w:rsidRPr="006D49DD">
        <w:rPr>
          <w:rFonts w:cs="Times New Roman"/>
          <w:sz w:val="24"/>
          <w:szCs w:val="24"/>
          <w:lang w:val="en-US"/>
        </w:rPr>
        <w:t xml:space="preserve"> </w:t>
      </w:r>
      <w:r w:rsidRPr="009D6790">
        <w:rPr>
          <w:rFonts w:cs="Times New Roman"/>
          <w:sz w:val="24"/>
          <w:szCs w:val="24"/>
          <w:lang w:val="en-US"/>
        </w:rPr>
        <w:t>to</w:t>
      </w:r>
      <w:r w:rsidRPr="006D49DD">
        <w:rPr>
          <w:rFonts w:cs="Times New Roman"/>
          <w:sz w:val="24"/>
          <w:szCs w:val="24"/>
          <w:lang w:val="en-US"/>
        </w:rPr>
        <w:t xml:space="preserve"> </w:t>
      </w:r>
      <w:r w:rsidRPr="009D6790">
        <w:rPr>
          <w:rFonts w:cs="Times New Roman"/>
          <w:sz w:val="24"/>
          <w:szCs w:val="24"/>
          <w:lang w:val="en-US"/>
        </w:rPr>
        <w:t>us</w:t>
      </w:r>
      <w:r w:rsidRPr="006D49DD">
        <w:rPr>
          <w:rFonts w:cs="Times New Roman"/>
          <w:sz w:val="24"/>
          <w:szCs w:val="24"/>
          <w:lang w:val="en-US"/>
        </w:rPr>
        <w:t xml:space="preserve"> </w:t>
      </w:r>
      <w:r w:rsidRPr="009D6790">
        <w:rPr>
          <w:rFonts w:cs="Times New Roman"/>
          <w:sz w:val="24"/>
          <w:szCs w:val="24"/>
          <w:lang w:val="en-US"/>
        </w:rPr>
        <w:t>in</w:t>
      </w:r>
      <w:r w:rsidRPr="006D49DD">
        <w:rPr>
          <w:rFonts w:cs="Times New Roman"/>
          <w:sz w:val="24"/>
          <w:szCs w:val="24"/>
          <w:lang w:val="en-US"/>
        </w:rPr>
        <w:t xml:space="preserve"> </w:t>
      </w:r>
      <w:r w:rsidRPr="009D6790">
        <w:rPr>
          <w:rFonts w:cs="Times New Roman"/>
          <w:sz w:val="24"/>
          <w:szCs w:val="24"/>
          <w:lang w:val="en-US"/>
        </w:rPr>
        <w:t>an</w:t>
      </w:r>
      <w:r w:rsidRPr="006D49DD">
        <w:rPr>
          <w:rFonts w:cs="Times New Roman"/>
          <w:sz w:val="24"/>
          <w:szCs w:val="24"/>
          <w:lang w:val="en-US"/>
        </w:rPr>
        <w:t xml:space="preserve"> </w:t>
      </w:r>
      <w:r w:rsidRPr="009D6790">
        <w:rPr>
          <w:rFonts w:cs="Times New Roman"/>
          <w:sz w:val="24"/>
          <w:szCs w:val="24"/>
          <w:lang w:val="en-US"/>
        </w:rPr>
        <w:t>excited</w:t>
      </w:r>
      <w:r w:rsidRPr="006D49DD">
        <w:rPr>
          <w:rFonts w:cs="Times New Roman"/>
          <w:sz w:val="24"/>
          <w:szCs w:val="24"/>
          <w:lang w:val="en-US"/>
        </w:rPr>
        <w:t xml:space="preserve"> </w:t>
      </w:r>
      <w:r w:rsidRPr="009D6790">
        <w:rPr>
          <w:rFonts w:cs="Times New Roman"/>
          <w:sz w:val="24"/>
          <w:szCs w:val="24"/>
          <w:lang w:val="en-US"/>
        </w:rPr>
        <w:t>state</w:t>
      </w:r>
      <w:r w:rsidRPr="006D49DD">
        <w:rPr>
          <w:rFonts w:cs="Times New Roman"/>
          <w:sz w:val="24"/>
          <w:szCs w:val="24"/>
          <w:lang w:val="en-US"/>
        </w:rPr>
        <w:t xml:space="preserve">. </w:t>
      </w:r>
      <w:proofErr w:type="gramStart"/>
      <w:r w:rsidRPr="006D49DD">
        <w:rPr>
          <w:rFonts w:cs="Times New Roman"/>
          <w:sz w:val="24"/>
          <w:szCs w:val="24"/>
          <w:lang w:val="en-US"/>
        </w:rPr>
        <w:t xml:space="preserve">- </w:t>
      </w:r>
      <w:r w:rsidRPr="009D6790">
        <w:rPr>
          <w:rFonts w:cs="Times New Roman"/>
          <w:sz w:val="24"/>
          <w:szCs w:val="24"/>
        </w:rPr>
        <w:t>Его</w:t>
      </w:r>
      <w:r w:rsidRPr="006D49DD">
        <w:rPr>
          <w:rFonts w:cs="Times New Roman"/>
          <w:sz w:val="24"/>
          <w:szCs w:val="24"/>
          <w:lang w:val="en-US"/>
        </w:rPr>
        <w:t xml:space="preserve"> </w:t>
      </w:r>
      <w:r w:rsidRPr="009D6790">
        <w:rPr>
          <w:rFonts w:cs="Times New Roman"/>
          <w:sz w:val="24"/>
          <w:szCs w:val="24"/>
        </w:rPr>
        <w:t>дальнейшие</w:t>
      </w:r>
      <w:r w:rsidRPr="006D49DD">
        <w:rPr>
          <w:rFonts w:cs="Times New Roman"/>
          <w:sz w:val="24"/>
          <w:szCs w:val="24"/>
          <w:lang w:val="en-US"/>
        </w:rPr>
        <w:t xml:space="preserve"> </w:t>
      </w:r>
      <w:r w:rsidRPr="009D6790">
        <w:rPr>
          <w:rFonts w:cs="Times New Roman"/>
          <w:sz w:val="24"/>
          <w:szCs w:val="24"/>
        </w:rPr>
        <w:t>размышления</w:t>
      </w:r>
      <w:r w:rsidRPr="006D49DD">
        <w:rPr>
          <w:rFonts w:cs="Times New Roman"/>
          <w:sz w:val="24"/>
          <w:szCs w:val="24"/>
          <w:lang w:val="en-US"/>
        </w:rPr>
        <w:t xml:space="preserve"> </w:t>
      </w:r>
      <w:r w:rsidRPr="009D6790">
        <w:rPr>
          <w:rFonts w:cs="Times New Roman"/>
          <w:sz w:val="24"/>
          <w:szCs w:val="24"/>
        </w:rPr>
        <w:t>были</w:t>
      </w:r>
      <w:r w:rsidRPr="006D49DD">
        <w:rPr>
          <w:rFonts w:cs="Times New Roman"/>
          <w:sz w:val="24"/>
          <w:szCs w:val="24"/>
          <w:lang w:val="en-US"/>
        </w:rPr>
        <w:t xml:space="preserve"> </w:t>
      </w:r>
      <w:r w:rsidRPr="009D6790">
        <w:rPr>
          <w:rFonts w:cs="Times New Roman"/>
          <w:sz w:val="24"/>
          <w:szCs w:val="24"/>
        </w:rPr>
        <w:t>прерваны</w:t>
      </w:r>
      <w:r w:rsidRPr="006D49DD">
        <w:rPr>
          <w:rFonts w:cs="Times New Roman"/>
          <w:sz w:val="24"/>
          <w:szCs w:val="24"/>
          <w:lang w:val="en-US"/>
        </w:rPr>
        <w:t xml:space="preserve"> </w:t>
      </w:r>
      <w:r w:rsidRPr="009D6790">
        <w:rPr>
          <w:rFonts w:cs="Times New Roman"/>
          <w:sz w:val="24"/>
          <w:szCs w:val="24"/>
        </w:rPr>
        <w:t>тем</w:t>
      </w:r>
      <w:r w:rsidRPr="006D49DD">
        <w:rPr>
          <w:rFonts w:cs="Times New Roman"/>
          <w:sz w:val="24"/>
          <w:szCs w:val="24"/>
          <w:lang w:val="en-US"/>
        </w:rPr>
        <w:t xml:space="preserve">, </w:t>
      </w:r>
      <w:r w:rsidRPr="009D6790">
        <w:rPr>
          <w:rFonts w:cs="Times New Roman"/>
          <w:sz w:val="24"/>
          <w:szCs w:val="24"/>
        </w:rPr>
        <w:t>что</w:t>
      </w:r>
      <w:r w:rsidRPr="006D49DD">
        <w:rPr>
          <w:rFonts w:cs="Times New Roman"/>
          <w:sz w:val="24"/>
          <w:szCs w:val="24"/>
          <w:lang w:val="en-US"/>
        </w:rPr>
        <w:t xml:space="preserve"> </w:t>
      </w:r>
      <w:r w:rsidRPr="009D6790">
        <w:rPr>
          <w:rFonts w:cs="Times New Roman"/>
          <w:sz w:val="24"/>
          <w:szCs w:val="24"/>
        </w:rPr>
        <w:t>вернулся</w:t>
      </w:r>
      <w:r w:rsidRPr="006D49DD">
        <w:rPr>
          <w:rFonts w:cs="Times New Roman"/>
          <w:sz w:val="24"/>
          <w:szCs w:val="24"/>
          <w:lang w:val="en-US"/>
        </w:rPr>
        <w:t xml:space="preserve"> </w:t>
      </w:r>
      <w:r w:rsidRPr="009D6790">
        <w:rPr>
          <w:rFonts w:cs="Times New Roman"/>
          <w:sz w:val="24"/>
          <w:szCs w:val="24"/>
        </w:rPr>
        <w:t>Ричард</w:t>
      </w:r>
      <w:r w:rsidRPr="006D49DD">
        <w:rPr>
          <w:rFonts w:cs="Times New Roman"/>
          <w:sz w:val="24"/>
          <w:szCs w:val="24"/>
          <w:lang w:val="en-US"/>
        </w:rPr>
        <w:t xml:space="preserve"> </w:t>
      </w:r>
      <w:r w:rsidRPr="009D6790">
        <w:rPr>
          <w:rFonts w:cs="Times New Roman"/>
          <w:sz w:val="24"/>
          <w:szCs w:val="24"/>
        </w:rPr>
        <w:t>в</w:t>
      </w:r>
      <w:r w:rsidRPr="006D49DD">
        <w:rPr>
          <w:rFonts w:cs="Times New Roman"/>
          <w:sz w:val="24"/>
          <w:szCs w:val="24"/>
          <w:lang w:val="en-US"/>
        </w:rPr>
        <w:t xml:space="preserve"> </w:t>
      </w:r>
      <w:r w:rsidRPr="009D6790">
        <w:rPr>
          <w:rFonts w:cs="Times New Roman"/>
          <w:sz w:val="24"/>
          <w:szCs w:val="24"/>
        </w:rPr>
        <w:t>чрезвычайно</w:t>
      </w:r>
      <w:r w:rsidRPr="006D49DD">
        <w:rPr>
          <w:rFonts w:cs="Times New Roman"/>
          <w:sz w:val="24"/>
          <w:szCs w:val="24"/>
          <w:lang w:val="en-US"/>
        </w:rPr>
        <w:t xml:space="preserve"> </w:t>
      </w:r>
      <w:r w:rsidRPr="009D6790">
        <w:rPr>
          <w:rFonts w:cs="Times New Roman"/>
          <w:sz w:val="24"/>
          <w:szCs w:val="24"/>
        </w:rPr>
        <w:t>возбуждённом</w:t>
      </w:r>
      <w:r w:rsidRPr="006D49DD">
        <w:rPr>
          <w:rFonts w:cs="Times New Roman"/>
          <w:sz w:val="24"/>
          <w:szCs w:val="24"/>
          <w:lang w:val="en-US"/>
        </w:rPr>
        <w:t xml:space="preserve"> </w:t>
      </w:r>
      <w:r w:rsidRPr="009D6790">
        <w:rPr>
          <w:rFonts w:cs="Times New Roman"/>
          <w:sz w:val="24"/>
          <w:szCs w:val="24"/>
        </w:rPr>
        <w:t>состоянии</w:t>
      </w:r>
      <w:r w:rsidRPr="006D49DD">
        <w:rPr>
          <w:rFonts w:cs="Times New Roman"/>
          <w:sz w:val="24"/>
          <w:szCs w:val="24"/>
          <w:lang w:val="en-US"/>
        </w:rPr>
        <w:t>.</w:t>
      </w:r>
      <w:proofErr w:type="gramEnd"/>
    </w:p>
    <w:p w:rsidR="0005250B" w:rsidRPr="009D6790" w:rsidRDefault="0005250B" w:rsidP="0005250B">
      <w:pPr>
        <w:rPr>
          <w:rFonts w:cs="Times New Roman"/>
          <w:i/>
          <w:sz w:val="24"/>
          <w:szCs w:val="24"/>
          <w:u w:val="single"/>
          <w:lang w:val="en-US"/>
        </w:rPr>
      </w:pPr>
      <w:r w:rsidRPr="009D6790">
        <w:rPr>
          <w:rFonts w:cs="Times New Roman"/>
          <w:i/>
          <w:sz w:val="24"/>
          <w:szCs w:val="24"/>
          <w:u w:val="single"/>
          <w:lang w:val="en-US"/>
        </w:rPr>
        <w:t>2.</w:t>
      </w:r>
      <w:r w:rsidR="009018FE" w:rsidRPr="009D6790">
        <w:rPr>
          <w:rFonts w:cs="Times New Roman"/>
          <w:i/>
          <w:sz w:val="24"/>
          <w:szCs w:val="24"/>
          <w:u w:val="single"/>
        </w:rPr>
        <w:t xml:space="preserve"> </w:t>
      </w:r>
      <w:r w:rsidRPr="009D6790">
        <w:rPr>
          <w:rFonts w:cs="Times New Roman"/>
          <w:i/>
          <w:sz w:val="24"/>
          <w:szCs w:val="24"/>
          <w:u w:val="single"/>
        </w:rPr>
        <w:t>Существительным</w:t>
      </w:r>
      <w:r w:rsidRPr="009D6790">
        <w:rPr>
          <w:rFonts w:cs="Times New Roman"/>
          <w:i/>
          <w:sz w:val="24"/>
          <w:szCs w:val="24"/>
          <w:u w:val="single"/>
          <w:lang w:val="en-US"/>
        </w:rPr>
        <w:t xml:space="preserve"> </w:t>
      </w:r>
      <w:r w:rsidRPr="009D6790">
        <w:rPr>
          <w:rFonts w:cs="Times New Roman"/>
          <w:i/>
          <w:sz w:val="24"/>
          <w:szCs w:val="24"/>
          <w:u w:val="single"/>
        </w:rPr>
        <w:t>в</w:t>
      </w:r>
      <w:r w:rsidRPr="009D6790">
        <w:rPr>
          <w:rFonts w:cs="Times New Roman"/>
          <w:i/>
          <w:sz w:val="24"/>
          <w:szCs w:val="24"/>
          <w:u w:val="single"/>
          <w:lang w:val="en-US"/>
        </w:rPr>
        <w:t xml:space="preserve"> </w:t>
      </w:r>
      <w:r w:rsidRPr="009D6790">
        <w:rPr>
          <w:rFonts w:cs="Times New Roman"/>
          <w:i/>
          <w:sz w:val="24"/>
          <w:szCs w:val="24"/>
          <w:u w:val="single"/>
        </w:rPr>
        <w:t>общем</w:t>
      </w:r>
      <w:r w:rsidRPr="009D6790">
        <w:rPr>
          <w:rFonts w:cs="Times New Roman"/>
          <w:i/>
          <w:sz w:val="24"/>
          <w:szCs w:val="24"/>
          <w:u w:val="single"/>
          <w:lang w:val="en-US"/>
        </w:rPr>
        <w:t xml:space="preserve"> </w:t>
      </w:r>
      <w:r w:rsidRPr="009D6790">
        <w:rPr>
          <w:rFonts w:cs="Times New Roman"/>
          <w:i/>
          <w:sz w:val="24"/>
          <w:szCs w:val="24"/>
          <w:u w:val="single"/>
        </w:rPr>
        <w:t>падеже</w:t>
      </w:r>
      <w:r w:rsidRPr="009D6790">
        <w:rPr>
          <w:rFonts w:cs="Times New Roman"/>
          <w:i/>
          <w:sz w:val="24"/>
          <w:szCs w:val="24"/>
          <w:u w:val="single"/>
          <w:lang w:val="en-US"/>
        </w:rPr>
        <w:t>:</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I have a distinct recollection of Lady </w:t>
      </w:r>
      <w:proofErr w:type="spellStart"/>
      <w:r w:rsidRPr="009D6790">
        <w:rPr>
          <w:rFonts w:cs="Times New Roman"/>
          <w:sz w:val="24"/>
          <w:szCs w:val="24"/>
          <w:lang w:val="en-US"/>
        </w:rPr>
        <w:t>Chitern</w:t>
      </w:r>
      <w:proofErr w:type="spellEnd"/>
      <w:r w:rsidRPr="009D6790">
        <w:rPr>
          <w:rFonts w:cs="Times New Roman"/>
          <w:sz w:val="24"/>
          <w:szCs w:val="24"/>
          <w:lang w:val="en-US"/>
        </w:rPr>
        <w:t xml:space="preserve"> always getting the good conduct prize! </w:t>
      </w:r>
      <w:proofErr w:type="gramStart"/>
      <w:r w:rsidRPr="009D6790">
        <w:rPr>
          <w:rFonts w:cs="Times New Roman"/>
          <w:sz w:val="24"/>
          <w:szCs w:val="24"/>
          <w:lang w:val="en-US"/>
        </w:rPr>
        <w:t xml:space="preserve">- - </w:t>
      </w:r>
      <w:r w:rsidRPr="009D6790">
        <w:rPr>
          <w:rFonts w:cs="Times New Roman"/>
          <w:sz w:val="24"/>
          <w:szCs w:val="24"/>
        </w:rPr>
        <w:t>Я</w:t>
      </w:r>
      <w:r w:rsidRPr="009D6790">
        <w:rPr>
          <w:rFonts w:cs="Times New Roman"/>
          <w:sz w:val="24"/>
          <w:szCs w:val="24"/>
          <w:lang w:val="en-US"/>
        </w:rPr>
        <w:t xml:space="preserve"> </w:t>
      </w:r>
      <w:r w:rsidRPr="009D6790">
        <w:rPr>
          <w:rFonts w:cs="Times New Roman"/>
          <w:sz w:val="24"/>
          <w:szCs w:val="24"/>
        </w:rPr>
        <w:t>отлично</w:t>
      </w:r>
      <w:r w:rsidRPr="009D6790">
        <w:rPr>
          <w:rFonts w:cs="Times New Roman"/>
          <w:sz w:val="24"/>
          <w:szCs w:val="24"/>
          <w:lang w:val="en-US"/>
        </w:rPr>
        <w:t xml:space="preserve"> </w:t>
      </w:r>
      <w:r w:rsidRPr="009D6790">
        <w:rPr>
          <w:rFonts w:cs="Times New Roman"/>
          <w:sz w:val="24"/>
          <w:szCs w:val="24"/>
        </w:rPr>
        <w:t>помню</w:t>
      </w:r>
      <w:r w:rsidRPr="009D6790">
        <w:rPr>
          <w:rFonts w:cs="Times New Roman"/>
          <w:sz w:val="24"/>
          <w:szCs w:val="24"/>
          <w:lang w:val="en-US"/>
        </w:rPr>
        <w:t xml:space="preserve">, </w:t>
      </w:r>
      <w:r w:rsidRPr="009D6790">
        <w:rPr>
          <w:rFonts w:cs="Times New Roman"/>
          <w:sz w:val="24"/>
          <w:szCs w:val="24"/>
        </w:rPr>
        <w:t>что</w:t>
      </w:r>
      <w:r w:rsidRPr="009D6790">
        <w:rPr>
          <w:rFonts w:cs="Times New Roman"/>
          <w:sz w:val="24"/>
          <w:szCs w:val="24"/>
          <w:lang w:val="en-US"/>
        </w:rPr>
        <w:t xml:space="preserve"> </w:t>
      </w:r>
      <w:r w:rsidRPr="009D6790">
        <w:rPr>
          <w:rFonts w:cs="Times New Roman"/>
          <w:sz w:val="24"/>
          <w:szCs w:val="24"/>
        </w:rPr>
        <w:t>леди</w:t>
      </w:r>
      <w:r w:rsidRPr="009D6790">
        <w:rPr>
          <w:rFonts w:cs="Times New Roman"/>
          <w:sz w:val="24"/>
          <w:szCs w:val="24"/>
          <w:lang w:val="en-US"/>
        </w:rPr>
        <w:t xml:space="preserve"> </w:t>
      </w:r>
      <w:proofErr w:type="spellStart"/>
      <w:r w:rsidRPr="009D6790">
        <w:rPr>
          <w:rFonts w:cs="Times New Roman"/>
          <w:sz w:val="24"/>
          <w:szCs w:val="24"/>
        </w:rPr>
        <w:t>Чильтерн</w:t>
      </w:r>
      <w:proofErr w:type="spellEnd"/>
      <w:r w:rsidRPr="009D6790">
        <w:rPr>
          <w:rFonts w:cs="Times New Roman"/>
          <w:sz w:val="24"/>
          <w:szCs w:val="24"/>
          <w:lang w:val="en-US"/>
        </w:rPr>
        <w:t xml:space="preserve"> </w:t>
      </w:r>
      <w:r w:rsidRPr="009D6790">
        <w:rPr>
          <w:rFonts w:cs="Times New Roman"/>
          <w:sz w:val="24"/>
          <w:szCs w:val="24"/>
        </w:rPr>
        <w:t>всегда</w:t>
      </w:r>
      <w:r w:rsidRPr="009D6790">
        <w:rPr>
          <w:rFonts w:cs="Times New Roman"/>
          <w:sz w:val="24"/>
          <w:szCs w:val="24"/>
          <w:lang w:val="en-US"/>
        </w:rPr>
        <w:t xml:space="preserve"> </w:t>
      </w:r>
      <w:r w:rsidRPr="009D6790">
        <w:rPr>
          <w:rFonts w:cs="Times New Roman"/>
          <w:sz w:val="24"/>
          <w:szCs w:val="24"/>
        </w:rPr>
        <w:t>получала</w:t>
      </w:r>
      <w:r w:rsidRPr="009D6790">
        <w:rPr>
          <w:rFonts w:cs="Times New Roman"/>
          <w:sz w:val="24"/>
          <w:szCs w:val="24"/>
          <w:lang w:val="en-US"/>
        </w:rPr>
        <w:t xml:space="preserve"> </w:t>
      </w:r>
      <w:r w:rsidRPr="009D6790">
        <w:rPr>
          <w:rFonts w:cs="Times New Roman"/>
          <w:sz w:val="24"/>
          <w:szCs w:val="24"/>
        </w:rPr>
        <w:t>награды</w:t>
      </w:r>
      <w:r w:rsidRPr="009D6790">
        <w:rPr>
          <w:rFonts w:cs="Times New Roman"/>
          <w:sz w:val="24"/>
          <w:szCs w:val="24"/>
          <w:lang w:val="en-US"/>
        </w:rPr>
        <w:t xml:space="preserve"> </w:t>
      </w:r>
      <w:r w:rsidRPr="009D6790">
        <w:rPr>
          <w:rFonts w:cs="Times New Roman"/>
          <w:sz w:val="24"/>
          <w:szCs w:val="24"/>
        </w:rPr>
        <w:t>за</w:t>
      </w:r>
      <w:r w:rsidRPr="009D6790">
        <w:rPr>
          <w:rFonts w:cs="Times New Roman"/>
          <w:sz w:val="24"/>
          <w:szCs w:val="24"/>
          <w:lang w:val="en-US"/>
        </w:rPr>
        <w:t xml:space="preserve"> </w:t>
      </w:r>
      <w:r w:rsidRPr="009D6790">
        <w:rPr>
          <w:rFonts w:cs="Times New Roman"/>
          <w:sz w:val="24"/>
          <w:szCs w:val="24"/>
        </w:rPr>
        <w:t>примерное</w:t>
      </w:r>
      <w:r w:rsidRPr="009D6790">
        <w:rPr>
          <w:rFonts w:cs="Times New Roman"/>
          <w:sz w:val="24"/>
          <w:szCs w:val="24"/>
          <w:lang w:val="en-US"/>
        </w:rPr>
        <w:t xml:space="preserve"> </w:t>
      </w:r>
      <w:r w:rsidRPr="009D6790">
        <w:rPr>
          <w:rFonts w:cs="Times New Roman"/>
          <w:sz w:val="24"/>
          <w:szCs w:val="24"/>
        </w:rPr>
        <w:t>поведение</w:t>
      </w:r>
      <w:r w:rsidRPr="009D6790">
        <w:rPr>
          <w:rFonts w:cs="Times New Roman"/>
          <w:sz w:val="24"/>
          <w:szCs w:val="24"/>
          <w:lang w:val="en-US"/>
        </w:rPr>
        <w:t>.</w:t>
      </w:r>
      <w:proofErr w:type="gramEnd"/>
    </w:p>
    <w:p w:rsidR="0005250B" w:rsidRPr="009D6790" w:rsidRDefault="0005250B" w:rsidP="0005250B">
      <w:pPr>
        <w:rPr>
          <w:rFonts w:cs="Times New Roman"/>
          <w:i/>
          <w:sz w:val="24"/>
          <w:szCs w:val="24"/>
          <w:u w:val="single"/>
        </w:rPr>
      </w:pPr>
      <w:r w:rsidRPr="009D6790">
        <w:rPr>
          <w:rFonts w:cs="Times New Roman"/>
          <w:i/>
          <w:sz w:val="24"/>
          <w:szCs w:val="24"/>
          <w:u w:val="single"/>
        </w:rPr>
        <w:t>3.</w:t>
      </w:r>
      <w:r w:rsidR="009018FE" w:rsidRPr="009D6790">
        <w:rPr>
          <w:rFonts w:cs="Times New Roman"/>
          <w:i/>
          <w:sz w:val="24"/>
          <w:szCs w:val="24"/>
          <w:u w:val="single"/>
        </w:rPr>
        <w:t xml:space="preserve"> </w:t>
      </w:r>
      <w:r w:rsidRPr="009D6790">
        <w:rPr>
          <w:rFonts w:cs="Times New Roman"/>
          <w:i/>
          <w:sz w:val="24"/>
          <w:szCs w:val="24"/>
          <w:u w:val="single"/>
        </w:rPr>
        <w:t>Существительным в косвенном падеже:</w:t>
      </w:r>
    </w:p>
    <w:p w:rsidR="0005250B" w:rsidRPr="009D6790" w:rsidRDefault="0005250B" w:rsidP="0005250B">
      <w:pPr>
        <w:rPr>
          <w:rFonts w:cs="Times New Roman"/>
          <w:sz w:val="24"/>
          <w:szCs w:val="24"/>
        </w:rPr>
      </w:pPr>
      <w:r w:rsidRPr="009D6790">
        <w:rPr>
          <w:rFonts w:cs="Times New Roman"/>
          <w:sz w:val="24"/>
          <w:szCs w:val="24"/>
          <w:lang w:val="en-US"/>
        </w:rPr>
        <w:t>I</w:t>
      </w:r>
      <w:r w:rsidRPr="009D6790">
        <w:rPr>
          <w:rFonts w:cs="Times New Roman"/>
          <w:sz w:val="24"/>
          <w:szCs w:val="24"/>
        </w:rPr>
        <w:t xml:space="preserve"> </w:t>
      </w:r>
      <w:r w:rsidRPr="009D6790">
        <w:rPr>
          <w:rFonts w:cs="Times New Roman"/>
          <w:sz w:val="24"/>
          <w:szCs w:val="24"/>
          <w:lang w:val="en-US"/>
        </w:rPr>
        <w:t>hope</w:t>
      </w:r>
      <w:r w:rsidRPr="009D6790">
        <w:rPr>
          <w:rFonts w:cs="Times New Roman"/>
          <w:sz w:val="24"/>
          <w:szCs w:val="24"/>
        </w:rPr>
        <w:t xml:space="preserve"> </w:t>
      </w:r>
      <w:r w:rsidRPr="009D6790">
        <w:rPr>
          <w:rFonts w:cs="Times New Roman"/>
          <w:sz w:val="24"/>
          <w:szCs w:val="24"/>
          <w:lang w:val="en-US"/>
        </w:rPr>
        <w:t>you</w:t>
      </w:r>
      <w:r w:rsidRPr="009D6790">
        <w:rPr>
          <w:rFonts w:cs="Times New Roman"/>
          <w:sz w:val="24"/>
          <w:szCs w:val="24"/>
        </w:rPr>
        <w:t xml:space="preserve"> </w:t>
      </w:r>
      <w:r w:rsidRPr="009D6790">
        <w:rPr>
          <w:rFonts w:cs="Times New Roman"/>
          <w:sz w:val="24"/>
          <w:szCs w:val="24"/>
          <w:lang w:val="en-US"/>
        </w:rPr>
        <w:t>will</w:t>
      </w:r>
      <w:r w:rsidRPr="009D6790">
        <w:rPr>
          <w:rFonts w:cs="Times New Roman"/>
          <w:sz w:val="24"/>
          <w:szCs w:val="24"/>
        </w:rPr>
        <w:t xml:space="preserve"> </w:t>
      </w:r>
      <w:r w:rsidRPr="009D6790">
        <w:rPr>
          <w:rFonts w:cs="Times New Roman"/>
          <w:sz w:val="24"/>
          <w:szCs w:val="24"/>
          <w:lang w:val="en-US"/>
        </w:rPr>
        <w:t>forgive</w:t>
      </w:r>
      <w:r w:rsidRPr="009D6790">
        <w:rPr>
          <w:rFonts w:cs="Times New Roman"/>
          <w:sz w:val="24"/>
          <w:szCs w:val="24"/>
        </w:rPr>
        <w:t xml:space="preserve"> </w:t>
      </w:r>
      <w:r w:rsidRPr="009D6790">
        <w:rPr>
          <w:rFonts w:cs="Times New Roman"/>
          <w:sz w:val="24"/>
          <w:szCs w:val="24"/>
          <w:lang w:val="en-US"/>
        </w:rPr>
        <w:t>me</w:t>
      </w:r>
      <w:r w:rsidRPr="009D6790">
        <w:rPr>
          <w:rFonts w:cs="Times New Roman"/>
          <w:sz w:val="24"/>
          <w:szCs w:val="24"/>
        </w:rPr>
        <w:t xml:space="preserve"> </w:t>
      </w:r>
      <w:r w:rsidRPr="009D6790">
        <w:rPr>
          <w:rFonts w:cs="Times New Roman"/>
          <w:sz w:val="24"/>
          <w:szCs w:val="24"/>
          <w:lang w:val="en-US"/>
        </w:rPr>
        <w:t>disturbing</w:t>
      </w:r>
      <w:r w:rsidRPr="009D6790">
        <w:rPr>
          <w:rFonts w:cs="Times New Roman"/>
          <w:sz w:val="24"/>
          <w:szCs w:val="24"/>
        </w:rPr>
        <w:t xml:space="preserve"> </w:t>
      </w:r>
      <w:r w:rsidRPr="009D6790">
        <w:rPr>
          <w:rFonts w:cs="Times New Roman"/>
          <w:sz w:val="24"/>
          <w:szCs w:val="24"/>
          <w:lang w:val="en-US"/>
        </w:rPr>
        <w:t>you</w:t>
      </w:r>
      <w:r w:rsidRPr="009D6790">
        <w:rPr>
          <w:rFonts w:cs="Times New Roman"/>
          <w:sz w:val="24"/>
          <w:szCs w:val="24"/>
        </w:rPr>
        <w:t>. - Надеюсь, вы простите меня за то, что я вас побеспокоил.</w:t>
      </w:r>
    </w:p>
    <w:p w:rsidR="0005250B" w:rsidRPr="009D6790" w:rsidRDefault="0005250B" w:rsidP="0005250B">
      <w:pPr>
        <w:rPr>
          <w:rFonts w:cs="Times New Roman"/>
          <w:sz w:val="24"/>
          <w:szCs w:val="24"/>
        </w:rPr>
      </w:pPr>
      <w:r w:rsidRPr="009D6790">
        <w:rPr>
          <w:rFonts w:cs="Times New Roman"/>
          <w:i/>
          <w:sz w:val="24"/>
          <w:szCs w:val="24"/>
          <w:u w:val="single"/>
        </w:rPr>
        <w:t>4.</w:t>
      </w:r>
      <w:r w:rsidR="009018FE" w:rsidRPr="009D6790">
        <w:rPr>
          <w:rFonts w:cs="Times New Roman"/>
          <w:i/>
          <w:sz w:val="24"/>
          <w:szCs w:val="24"/>
          <w:u w:val="single"/>
        </w:rPr>
        <w:t xml:space="preserve"> </w:t>
      </w:r>
      <w:r w:rsidRPr="009D6790">
        <w:rPr>
          <w:rFonts w:cs="Times New Roman"/>
          <w:i/>
          <w:sz w:val="24"/>
          <w:szCs w:val="24"/>
          <w:u w:val="single"/>
        </w:rPr>
        <w:t>Существительным в общем падеже или притяжательным местоимением</w:t>
      </w:r>
      <w:r w:rsidRPr="009D6790">
        <w:rPr>
          <w:rFonts w:cs="Times New Roman"/>
          <w:sz w:val="24"/>
          <w:szCs w:val="24"/>
        </w:rPr>
        <w:t>, если оно обозначает неодушевленный предмет:</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I said something about my clock being slow. </w:t>
      </w:r>
      <w:proofErr w:type="gramStart"/>
      <w:r w:rsidRPr="009D6790">
        <w:rPr>
          <w:rFonts w:cs="Times New Roman"/>
          <w:sz w:val="24"/>
          <w:szCs w:val="24"/>
          <w:lang w:val="en-US"/>
        </w:rPr>
        <w:t xml:space="preserve">- </w:t>
      </w:r>
      <w:r w:rsidRPr="009D6790">
        <w:rPr>
          <w:rFonts w:cs="Times New Roman"/>
          <w:sz w:val="24"/>
          <w:szCs w:val="24"/>
        </w:rPr>
        <w:t>Я</w:t>
      </w:r>
      <w:r w:rsidRPr="009D6790">
        <w:rPr>
          <w:rFonts w:cs="Times New Roman"/>
          <w:sz w:val="24"/>
          <w:szCs w:val="24"/>
          <w:lang w:val="en-US"/>
        </w:rPr>
        <w:t xml:space="preserve"> </w:t>
      </w:r>
      <w:r w:rsidRPr="009D6790">
        <w:rPr>
          <w:rFonts w:cs="Times New Roman"/>
          <w:sz w:val="24"/>
          <w:szCs w:val="24"/>
        </w:rPr>
        <w:t>сказала</w:t>
      </w:r>
      <w:r w:rsidRPr="009D6790">
        <w:rPr>
          <w:rFonts w:cs="Times New Roman"/>
          <w:sz w:val="24"/>
          <w:szCs w:val="24"/>
          <w:lang w:val="en-US"/>
        </w:rPr>
        <w:t xml:space="preserve">, </w:t>
      </w:r>
      <w:r w:rsidRPr="009D6790">
        <w:rPr>
          <w:rFonts w:cs="Times New Roman"/>
          <w:sz w:val="24"/>
          <w:szCs w:val="24"/>
        </w:rPr>
        <w:t>что</w:t>
      </w:r>
      <w:r w:rsidRPr="009D6790">
        <w:rPr>
          <w:rFonts w:cs="Times New Roman"/>
          <w:sz w:val="24"/>
          <w:szCs w:val="24"/>
          <w:lang w:val="en-US"/>
        </w:rPr>
        <w:t xml:space="preserve"> </w:t>
      </w:r>
      <w:r w:rsidRPr="009D6790">
        <w:rPr>
          <w:rFonts w:cs="Times New Roman"/>
          <w:sz w:val="24"/>
          <w:szCs w:val="24"/>
        </w:rPr>
        <w:t>мои</w:t>
      </w:r>
      <w:r w:rsidRPr="009D6790">
        <w:rPr>
          <w:rFonts w:cs="Times New Roman"/>
          <w:sz w:val="24"/>
          <w:szCs w:val="24"/>
          <w:lang w:val="en-US"/>
        </w:rPr>
        <w:t xml:space="preserve"> </w:t>
      </w:r>
      <w:r w:rsidRPr="009D6790">
        <w:rPr>
          <w:rFonts w:cs="Times New Roman"/>
          <w:sz w:val="24"/>
          <w:szCs w:val="24"/>
        </w:rPr>
        <w:t>часы</w:t>
      </w:r>
      <w:r w:rsidRPr="009D6790">
        <w:rPr>
          <w:rFonts w:cs="Times New Roman"/>
          <w:sz w:val="24"/>
          <w:szCs w:val="24"/>
          <w:lang w:val="en-US"/>
        </w:rPr>
        <w:t xml:space="preserve"> </w:t>
      </w:r>
      <w:r w:rsidRPr="009D6790">
        <w:rPr>
          <w:rFonts w:cs="Times New Roman"/>
          <w:sz w:val="24"/>
          <w:szCs w:val="24"/>
        </w:rPr>
        <w:t>отстают</w:t>
      </w:r>
      <w:r w:rsidRPr="009D6790">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i/>
          <w:sz w:val="24"/>
          <w:szCs w:val="24"/>
          <w:u w:val="single"/>
        </w:rPr>
        <w:t>5.</w:t>
      </w:r>
      <w:r w:rsidR="009018FE" w:rsidRPr="009D6790">
        <w:rPr>
          <w:rFonts w:cs="Times New Roman"/>
          <w:i/>
          <w:sz w:val="24"/>
          <w:szCs w:val="24"/>
          <w:u w:val="single"/>
        </w:rPr>
        <w:t xml:space="preserve"> </w:t>
      </w:r>
      <w:proofErr w:type="gramStart"/>
      <w:r w:rsidRPr="009D6790">
        <w:rPr>
          <w:rFonts w:cs="Times New Roman"/>
          <w:i/>
          <w:sz w:val="24"/>
          <w:szCs w:val="24"/>
          <w:u w:val="single"/>
        </w:rPr>
        <w:t>Существительным, выраженным местоимением, которое не имеет падежных различий</w:t>
      </w:r>
      <w:r w:rsidRPr="009D6790">
        <w:rPr>
          <w:rFonts w:cs="Times New Roman"/>
          <w:sz w:val="24"/>
          <w:szCs w:val="24"/>
        </w:rPr>
        <w:t xml:space="preserve"> (всё, этот, тот, оба, каждый, что-то):</w:t>
      </w:r>
      <w:proofErr w:type="gramEnd"/>
    </w:p>
    <w:p w:rsidR="0005250B" w:rsidRPr="009D6790" w:rsidRDefault="0005250B" w:rsidP="0005250B">
      <w:pPr>
        <w:rPr>
          <w:rFonts w:cs="Times New Roman"/>
          <w:sz w:val="24"/>
          <w:szCs w:val="24"/>
          <w:lang w:val="en-US"/>
        </w:rPr>
      </w:pPr>
      <w:r w:rsidRPr="009D6790">
        <w:rPr>
          <w:rFonts w:cs="Times New Roman"/>
          <w:sz w:val="24"/>
          <w:szCs w:val="24"/>
          <w:lang w:val="en-US"/>
        </w:rPr>
        <w:t xml:space="preserve">I insist on both of them coming in time. </w:t>
      </w:r>
      <w:proofErr w:type="gramStart"/>
      <w:r w:rsidRPr="009D6790">
        <w:rPr>
          <w:rFonts w:cs="Times New Roman"/>
          <w:sz w:val="24"/>
          <w:szCs w:val="24"/>
          <w:lang w:val="en-US"/>
        </w:rPr>
        <w:t xml:space="preserve">- </w:t>
      </w:r>
      <w:r w:rsidRPr="009D6790">
        <w:rPr>
          <w:rFonts w:cs="Times New Roman"/>
          <w:sz w:val="24"/>
          <w:szCs w:val="24"/>
        </w:rPr>
        <w:t>Я</w:t>
      </w:r>
      <w:r w:rsidRPr="009D6790">
        <w:rPr>
          <w:rFonts w:cs="Times New Roman"/>
          <w:sz w:val="24"/>
          <w:szCs w:val="24"/>
          <w:lang w:val="en-US"/>
        </w:rPr>
        <w:t xml:space="preserve"> </w:t>
      </w:r>
      <w:r w:rsidRPr="009D6790">
        <w:rPr>
          <w:rFonts w:cs="Times New Roman"/>
          <w:sz w:val="24"/>
          <w:szCs w:val="24"/>
        </w:rPr>
        <w:t>требую</w:t>
      </w:r>
      <w:r w:rsidRPr="009D6790">
        <w:rPr>
          <w:rFonts w:cs="Times New Roman"/>
          <w:sz w:val="24"/>
          <w:szCs w:val="24"/>
          <w:lang w:val="en-US"/>
        </w:rPr>
        <w:t xml:space="preserve">, </w:t>
      </w:r>
      <w:r w:rsidRPr="009D6790">
        <w:rPr>
          <w:rFonts w:cs="Times New Roman"/>
          <w:sz w:val="24"/>
          <w:szCs w:val="24"/>
        </w:rPr>
        <w:t>чтобы</w:t>
      </w:r>
      <w:r w:rsidRPr="009D6790">
        <w:rPr>
          <w:rFonts w:cs="Times New Roman"/>
          <w:sz w:val="24"/>
          <w:szCs w:val="24"/>
          <w:lang w:val="en-US"/>
        </w:rPr>
        <w:t xml:space="preserve"> </w:t>
      </w:r>
      <w:r w:rsidRPr="009D6790">
        <w:rPr>
          <w:rFonts w:cs="Times New Roman"/>
          <w:sz w:val="24"/>
          <w:szCs w:val="24"/>
        </w:rPr>
        <w:t>они</w:t>
      </w:r>
      <w:r w:rsidRPr="009D6790">
        <w:rPr>
          <w:rFonts w:cs="Times New Roman"/>
          <w:sz w:val="24"/>
          <w:szCs w:val="24"/>
          <w:lang w:val="en-US"/>
        </w:rPr>
        <w:t xml:space="preserve"> </w:t>
      </w:r>
      <w:r w:rsidRPr="009D6790">
        <w:rPr>
          <w:rFonts w:cs="Times New Roman"/>
          <w:sz w:val="24"/>
          <w:szCs w:val="24"/>
        </w:rPr>
        <w:t>оба</w:t>
      </w:r>
      <w:r w:rsidRPr="009D6790">
        <w:rPr>
          <w:rFonts w:cs="Times New Roman"/>
          <w:sz w:val="24"/>
          <w:szCs w:val="24"/>
          <w:lang w:val="en-US"/>
        </w:rPr>
        <w:t xml:space="preserve"> </w:t>
      </w:r>
      <w:r w:rsidRPr="009D6790">
        <w:rPr>
          <w:rFonts w:cs="Times New Roman"/>
          <w:sz w:val="24"/>
          <w:szCs w:val="24"/>
        </w:rPr>
        <w:t>пришли</w:t>
      </w:r>
      <w:r w:rsidRPr="009D6790">
        <w:rPr>
          <w:rFonts w:cs="Times New Roman"/>
          <w:sz w:val="24"/>
          <w:szCs w:val="24"/>
          <w:lang w:val="en-US"/>
        </w:rPr>
        <w:t xml:space="preserve"> </w:t>
      </w:r>
      <w:r w:rsidRPr="009D6790">
        <w:rPr>
          <w:rFonts w:cs="Times New Roman"/>
          <w:sz w:val="24"/>
          <w:szCs w:val="24"/>
        </w:rPr>
        <w:t>вовремя</w:t>
      </w:r>
      <w:r w:rsidRPr="009D6790">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sz w:val="24"/>
          <w:szCs w:val="24"/>
        </w:rPr>
        <w:t>Герундиальные конструкции всегда отображаются в русском посредством придаточных предложений (то, что, тем, что, как и др.)</w:t>
      </w:r>
    </w:p>
    <w:p w:rsidR="0005250B" w:rsidRPr="009D6790" w:rsidRDefault="0005250B" w:rsidP="0005250B">
      <w:pPr>
        <w:rPr>
          <w:rFonts w:cs="Times New Roman"/>
          <w:sz w:val="24"/>
          <w:szCs w:val="24"/>
        </w:rPr>
      </w:pPr>
      <w:r w:rsidRPr="009D6790">
        <w:rPr>
          <w:rFonts w:cs="Times New Roman"/>
          <w:sz w:val="24"/>
          <w:szCs w:val="24"/>
          <w:lang w:val="en-US"/>
        </w:rPr>
        <w:t>His</w:t>
      </w:r>
      <w:r w:rsidRPr="009D6790">
        <w:rPr>
          <w:rFonts w:cs="Times New Roman"/>
          <w:sz w:val="24"/>
          <w:szCs w:val="24"/>
        </w:rPr>
        <w:t xml:space="preserve"> </w:t>
      </w:r>
      <w:r w:rsidRPr="009D6790">
        <w:rPr>
          <w:rFonts w:cs="Times New Roman"/>
          <w:sz w:val="24"/>
          <w:szCs w:val="24"/>
          <w:lang w:val="en-US"/>
        </w:rPr>
        <w:t>being</w:t>
      </w:r>
      <w:r w:rsidRPr="009D6790">
        <w:rPr>
          <w:rFonts w:cs="Times New Roman"/>
          <w:sz w:val="24"/>
          <w:szCs w:val="24"/>
        </w:rPr>
        <w:t xml:space="preserve"> </w:t>
      </w:r>
      <w:r w:rsidRPr="009D6790">
        <w:rPr>
          <w:rFonts w:cs="Times New Roman"/>
          <w:sz w:val="24"/>
          <w:szCs w:val="24"/>
          <w:lang w:val="en-US"/>
        </w:rPr>
        <w:t>a</w:t>
      </w:r>
      <w:r w:rsidRPr="009D6790">
        <w:rPr>
          <w:rFonts w:cs="Times New Roman"/>
          <w:sz w:val="24"/>
          <w:szCs w:val="24"/>
        </w:rPr>
        <w:t xml:space="preserve"> </w:t>
      </w:r>
      <w:r w:rsidRPr="009D6790">
        <w:rPr>
          <w:rFonts w:cs="Times New Roman"/>
          <w:sz w:val="24"/>
          <w:szCs w:val="24"/>
          <w:lang w:val="en-US"/>
        </w:rPr>
        <w:t>foreigner</w:t>
      </w:r>
      <w:r w:rsidRPr="009D6790">
        <w:rPr>
          <w:rFonts w:cs="Times New Roman"/>
          <w:sz w:val="24"/>
          <w:szCs w:val="24"/>
        </w:rPr>
        <w:t xml:space="preserve">, </w:t>
      </w:r>
      <w:r w:rsidRPr="009D6790">
        <w:rPr>
          <w:rFonts w:cs="Times New Roman"/>
          <w:sz w:val="24"/>
          <w:szCs w:val="24"/>
          <w:lang w:val="en-US"/>
        </w:rPr>
        <w:t>an</w:t>
      </w:r>
      <w:r w:rsidRPr="009D6790">
        <w:rPr>
          <w:rFonts w:cs="Times New Roman"/>
          <w:sz w:val="24"/>
          <w:szCs w:val="24"/>
        </w:rPr>
        <w:t xml:space="preserve"> </w:t>
      </w:r>
      <w:r w:rsidRPr="009D6790">
        <w:rPr>
          <w:rFonts w:cs="Times New Roman"/>
          <w:sz w:val="24"/>
          <w:szCs w:val="24"/>
          <w:lang w:val="en-US"/>
        </w:rPr>
        <w:t>ex</w:t>
      </w:r>
      <w:r w:rsidRPr="009D6790">
        <w:rPr>
          <w:rFonts w:cs="Times New Roman"/>
          <w:sz w:val="24"/>
          <w:szCs w:val="24"/>
        </w:rPr>
        <w:t>-</w:t>
      </w:r>
      <w:r w:rsidRPr="009D6790">
        <w:rPr>
          <w:rFonts w:cs="Times New Roman"/>
          <w:sz w:val="24"/>
          <w:szCs w:val="24"/>
          <w:lang w:val="en-US"/>
        </w:rPr>
        <w:t>enemy</w:t>
      </w:r>
      <w:r w:rsidRPr="009D6790">
        <w:rPr>
          <w:rFonts w:cs="Times New Roman"/>
          <w:sz w:val="24"/>
          <w:szCs w:val="24"/>
        </w:rPr>
        <w:t xml:space="preserve"> </w:t>
      </w:r>
      <w:r w:rsidRPr="009D6790">
        <w:rPr>
          <w:rFonts w:cs="Times New Roman"/>
          <w:sz w:val="24"/>
          <w:szCs w:val="24"/>
          <w:lang w:val="en-US"/>
        </w:rPr>
        <w:t>was</w:t>
      </w:r>
      <w:r w:rsidRPr="009D6790">
        <w:rPr>
          <w:rFonts w:cs="Times New Roman"/>
          <w:sz w:val="24"/>
          <w:szCs w:val="24"/>
        </w:rPr>
        <w:t xml:space="preserve"> </w:t>
      </w:r>
      <w:r w:rsidRPr="009D6790">
        <w:rPr>
          <w:rFonts w:cs="Times New Roman"/>
          <w:sz w:val="24"/>
          <w:szCs w:val="24"/>
          <w:lang w:val="en-US"/>
        </w:rPr>
        <w:t>bad</w:t>
      </w:r>
      <w:r w:rsidRPr="009D6790">
        <w:rPr>
          <w:rFonts w:cs="Times New Roman"/>
          <w:sz w:val="24"/>
          <w:szCs w:val="24"/>
        </w:rPr>
        <w:t xml:space="preserve"> </w:t>
      </w:r>
      <w:r w:rsidRPr="009D6790">
        <w:rPr>
          <w:rFonts w:cs="Times New Roman"/>
          <w:sz w:val="24"/>
          <w:szCs w:val="24"/>
          <w:lang w:val="en-US"/>
        </w:rPr>
        <w:t>enough</w:t>
      </w:r>
      <w:r w:rsidRPr="009D6790">
        <w:rPr>
          <w:rFonts w:cs="Times New Roman"/>
          <w:sz w:val="24"/>
          <w:szCs w:val="24"/>
        </w:rPr>
        <w:t>. - То, что он был иностранец, бывший неприятель, было уже плохо.</w:t>
      </w:r>
    </w:p>
    <w:p w:rsidR="0005250B" w:rsidRPr="009D6790" w:rsidRDefault="0005250B" w:rsidP="009018FE">
      <w:pPr>
        <w:pStyle w:val="5"/>
        <w:rPr>
          <w:spacing w:val="0"/>
        </w:rPr>
      </w:pPr>
      <w:r w:rsidRPr="009D6790">
        <w:rPr>
          <w:spacing w:val="0"/>
        </w:rPr>
        <w:lastRenderedPageBreak/>
        <w:t>Использование герундия</w:t>
      </w:r>
    </w:p>
    <w:p w:rsidR="0005250B" w:rsidRPr="009D6790" w:rsidRDefault="0005250B" w:rsidP="0005250B">
      <w:pPr>
        <w:rPr>
          <w:rFonts w:cs="Times New Roman"/>
          <w:sz w:val="24"/>
          <w:szCs w:val="24"/>
        </w:rPr>
      </w:pPr>
      <w:r w:rsidRPr="009D6790">
        <w:rPr>
          <w:rFonts w:cs="Times New Roman"/>
          <w:sz w:val="24"/>
          <w:szCs w:val="24"/>
        </w:rPr>
        <w:t>1.</w:t>
      </w:r>
      <w:r w:rsidR="009018FE" w:rsidRPr="009D6790">
        <w:rPr>
          <w:rFonts w:cs="Times New Roman"/>
          <w:sz w:val="24"/>
          <w:szCs w:val="24"/>
        </w:rPr>
        <w:t xml:space="preserve"> </w:t>
      </w:r>
      <w:r w:rsidRPr="009D6790">
        <w:rPr>
          <w:rFonts w:cs="Times New Roman"/>
          <w:sz w:val="24"/>
          <w:szCs w:val="24"/>
        </w:rPr>
        <w:t>С глаголами и глагольными фразами</w:t>
      </w:r>
      <w:r w:rsidR="009018FE" w:rsidRPr="009D6790">
        <w:rPr>
          <w:rFonts w:cs="Times New Roman"/>
          <w:sz w:val="24"/>
          <w:szCs w:val="24"/>
        </w:rPr>
        <w:t>, требующими прямого дополнения</w:t>
      </w:r>
      <w:r w:rsidRPr="009D6790">
        <w:rPr>
          <w:rFonts w:cs="Times New Roman"/>
          <w:sz w:val="24"/>
          <w:szCs w:val="24"/>
        </w:rPr>
        <w:t xml:space="preserve">: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avoid</w:t>
      </w:r>
      <w:r w:rsidRPr="009D6790">
        <w:rPr>
          <w:rFonts w:cs="Times New Roman"/>
          <w:sz w:val="24"/>
          <w:szCs w:val="24"/>
        </w:rPr>
        <w:t xml:space="preserve"> (избегать),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deny</w:t>
      </w:r>
      <w:r w:rsidRPr="009D6790">
        <w:rPr>
          <w:rFonts w:cs="Times New Roman"/>
          <w:sz w:val="24"/>
          <w:szCs w:val="24"/>
        </w:rPr>
        <w:t xml:space="preserve"> (отрицать),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enjoy</w:t>
      </w:r>
      <w:r w:rsidRPr="009D6790">
        <w:rPr>
          <w:rFonts w:cs="Times New Roman"/>
          <w:sz w:val="24"/>
          <w:szCs w:val="24"/>
        </w:rPr>
        <w:t xml:space="preserve"> (доставлять удовольствие),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finish</w:t>
      </w:r>
      <w:r w:rsidRPr="009D6790">
        <w:rPr>
          <w:rFonts w:cs="Times New Roman"/>
          <w:sz w:val="24"/>
          <w:szCs w:val="24"/>
        </w:rPr>
        <w:t xml:space="preserve"> (заканчивать),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forgive</w:t>
      </w:r>
      <w:r w:rsidRPr="009D6790">
        <w:rPr>
          <w:rFonts w:cs="Times New Roman"/>
          <w:sz w:val="24"/>
          <w:szCs w:val="24"/>
        </w:rPr>
        <w:t xml:space="preserve"> (прощать) и др.</w:t>
      </w:r>
    </w:p>
    <w:p w:rsidR="0005250B" w:rsidRPr="009D6790" w:rsidRDefault="0005250B" w:rsidP="0005250B">
      <w:pPr>
        <w:rPr>
          <w:rFonts w:cs="Times New Roman"/>
          <w:sz w:val="24"/>
          <w:szCs w:val="24"/>
        </w:rPr>
      </w:pPr>
      <w:r w:rsidRPr="009D6790">
        <w:rPr>
          <w:rFonts w:cs="Times New Roman"/>
          <w:sz w:val="24"/>
          <w:szCs w:val="24"/>
          <w:lang w:val="en-US"/>
        </w:rPr>
        <w:t>He</w:t>
      </w:r>
      <w:r w:rsidRPr="009D6790">
        <w:rPr>
          <w:rFonts w:cs="Times New Roman"/>
          <w:sz w:val="24"/>
          <w:szCs w:val="24"/>
        </w:rPr>
        <w:t xml:space="preserve"> </w:t>
      </w:r>
      <w:r w:rsidRPr="009D6790">
        <w:rPr>
          <w:rFonts w:cs="Times New Roman"/>
          <w:sz w:val="24"/>
          <w:szCs w:val="24"/>
          <w:lang w:val="en-US"/>
        </w:rPr>
        <w:t>avoided</w:t>
      </w:r>
      <w:r w:rsidRPr="009D6790">
        <w:rPr>
          <w:rFonts w:cs="Times New Roman"/>
          <w:sz w:val="24"/>
          <w:szCs w:val="24"/>
        </w:rPr>
        <w:t xml:space="preserve"> </w:t>
      </w:r>
      <w:r w:rsidRPr="009D6790">
        <w:rPr>
          <w:rFonts w:cs="Times New Roman"/>
          <w:sz w:val="24"/>
          <w:szCs w:val="24"/>
          <w:lang w:val="en-US"/>
        </w:rPr>
        <w:t>looking</w:t>
      </w:r>
      <w:r w:rsidRPr="009D6790">
        <w:rPr>
          <w:rFonts w:cs="Times New Roman"/>
          <w:sz w:val="24"/>
          <w:szCs w:val="24"/>
        </w:rPr>
        <w:t xml:space="preserve"> </w:t>
      </w:r>
      <w:r w:rsidRPr="009D6790">
        <w:rPr>
          <w:rFonts w:cs="Times New Roman"/>
          <w:sz w:val="24"/>
          <w:szCs w:val="24"/>
          <w:lang w:val="en-US"/>
        </w:rPr>
        <w:t>at</w:t>
      </w:r>
      <w:r w:rsidRPr="009D6790">
        <w:rPr>
          <w:rFonts w:cs="Times New Roman"/>
          <w:sz w:val="24"/>
          <w:szCs w:val="24"/>
        </w:rPr>
        <w:t xml:space="preserve"> </w:t>
      </w:r>
      <w:proofErr w:type="spellStart"/>
      <w:r w:rsidRPr="009D6790">
        <w:rPr>
          <w:rFonts w:cs="Times New Roman"/>
          <w:sz w:val="24"/>
          <w:szCs w:val="24"/>
          <w:lang w:val="en-US"/>
        </w:rPr>
        <w:t>Savina</w:t>
      </w:r>
      <w:proofErr w:type="spellEnd"/>
      <w:r w:rsidRPr="009D6790">
        <w:rPr>
          <w:rFonts w:cs="Times New Roman"/>
          <w:sz w:val="24"/>
          <w:szCs w:val="24"/>
        </w:rPr>
        <w:t xml:space="preserve">. - Он избегал смотреть на </w:t>
      </w:r>
      <w:proofErr w:type="spellStart"/>
      <w:r w:rsidRPr="009D6790">
        <w:rPr>
          <w:rFonts w:cs="Times New Roman"/>
          <w:sz w:val="24"/>
          <w:szCs w:val="24"/>
        </w:rPr>
        <w:t>Сабину</w:t>
      </w:r>
      <w:proofErr w:type="spellEnd"/>
      <w:r w:rsidRPr="009D6790">
        <w:rPr>
          <w:rFonts w:cs="Times New Roman"/>
          <w:sz w:val="24"/>
          <w:szCs w:val="24"/>
        </w:rPr>
        <w:t>.</w:t>
      </w:r>
    </w:p>
    <w:p w:rsidR="0005250B" w:rsidRPr="009D6790" w:rsidRDefault="0005250B" w:rsidP="0005250B">
      <w:pPr>
        <w:rPr>
          <w:rFonts w:cs="Times New Roman"/>
          <w:sz w:val="24"/>
          <w:szCs w:val="24"/>
        </w:rPr>
      </w:pPr>
      <w:r w:rsidRPr="009D6790">
        <w:rPr>
          <w:rFonts w:cs="Times New Roman"/>
          <w:sz w:val="24"/>
          <w:szCs w:val="24"/>
        </w:rPr>
        <w:t>2.</w:t>
      </w:r>
      <w:r w:rsidR="009018FE" w:rsidRPr="009D6790">
        <w:rPr>
          <w:rFonts w:cs="Times New Roman"/>
          <w:sz w:val="24"/>
          <w:szCs w:val="24"/>
        </w:rPr>
        <w:t xml:space="preserve"> </w:t>
      </w:r>
      <w:r w:rsidRPr="009D6790">
        <w:rPr>
          <w:rFonts w:cs="Times New Roman"/>
          <w:sz w:val="24"/>
          <w:szCs w:val="24"/>
        </w:rPr>
        <w:t>Также со следующими глаголами и глагольными фразами</w:t>
      </w:r>
      <w:r w:rsidR="009018FE" w:rsidRPr="009D6790">
        <w:rPr>
          <w:rFonts w:cs="Times New Roman"/>
          <w:sz w:val="24"/>
          <w:szCs w:val="24"/>
        </w:rPr>
        <w:t>, требующими предложного дополнения</w:t>
      </w:r>
      <w:r w:rsidRPr="009D6790">
        <w:rPr>
          <w:rFonts w:cs="Times New Roman"/>
          <w:sz w:val="24"/>
          <w:szCs w:val="24"/>
        </w:rPr>
        <w:t xml:space="preserve">: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agree</w:t>
      </w:r>
      <w:r w:rsidRPr="009D6790">
        <w:rPr>
          <w:rFonts w:cs="Times New Roman"/>
          <w:i/>
          <w:sz w:val="24"/>
          <w:szCs w:val="24"/>
        </w:rPr>
        <w:t xml:space="preserve"> </w:t>
      </w:r>
      <w:r w:rsidRPr="009D6790">
        <w:rPr>
          <w:rFonts w:cs="Times New Roman"/>
          <w:i/>
          <w:sz w:val="24"/>
          <w:szCs w:val="24"/>
          <w:lang w:val="en-US"/>
        </w:rPr>
        <w:t>to</w:t>
      </w:r>
      <w:r w:rsidRPr="009D6790">
        <w:rPr>
          <w:rFonts w:cs="Times New Roman"/>
          <w:sz w:val="24"/>
          <w:szCs w:val="24"/>
        </w:rPr>
        <w:t xml:space="preserve"> (соглашаться с),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complain</w:t>
      </w:r>
      <w:r w:rsidRPr="009D6790">
        <w:rPr>
          <w:rFonts w:cs="Times New Roman"/>
          <w:i/>
          <w:sz w:val="24"/>
          <w:szCs w:val="24"/>
        </w:rPr>
        <w:t xml:space="preserve"> </w:t>
      </w:r>
      <w:r w:rsidRPr="009D6790">
        <w:rPr>
          <w:rFonts w:cs="Times New Roman"/>
          <w:i/>
          <w:sz w:val="24"/>
          <w:szCs w:val="24"/>
          <w:lang w:val="en-US"/>
        </w:rPr>
        <w:t>of</w:t>
      </w:r>
      <w:r w:rsidRPr="009D6790">
        <w:rPr>
          <w:rFonts w:cs="Times New Roman"/>
          <w:sz w:val="24"/>
          <w:szCs w:val="24"/>
        </w:rPr>
        <w:t xml:space="preserve"> (жаловаться на),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insist</w:t>
      </w:r>
      <w:r w:rsidRPr="009D6790">
        <w:rPr>
          <w:rFonts w:cs="Times New Roman"/>
          <w:i/>
          <w:sz w:val="24"/>
          <w:szCs w:val="24"/>
        </w:rPr>
        <w:t xml:space="preserve"> </w:t>
      </w:r>
      <w:r w:rsidRPr="009D6790">
        <w:rPr>
          <w:rFonts w:cs="Times New Roman"/>
          <w:i/>
          <w:sz w:val="24"/>
          <w:szCs w:val="24"/>
          <w:lang w:val="en-US"/>
        </w:rPr>
        <w:t>on</w:t>
      </w:r>
      <w:r w:rsidRPr="009D6790">
        <w:rPr>
          <w:rFonts w:cs="Times New Roman"/>
          <w:sz w:val="24"/>
          <w:szCs w:val="24"/>
        </w:rPr>
        <w:t xml:space="preserve"> (настаивать на),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succeed</w:t>
      </w:r>
      <w:r w:rsidRPr="009D6790">
        <w:rPr>
          <w:rFonts w:cs="Times New Roman"/>
          <w:i/>
          <w:sz w:val="24"/>
          <w:szCs w:val="24"/>
        </w:rPr>
        <w:t xml:space="preserve"> </w:t>
      </w:r>
      <w:r w:rsidRPr="009D6790">
        <w:rPr>
          <w:rFonts w:cs="Times New Roman"/>
          <w:i/>
          <w:sz w:val="24"/>
          <w:szCs w:val="24"/>
          <w:lang w:val="en-US"/>
        </w:rPr>
        <w:t>in</w:t>
      </w:r>
      <w:r w:rsidRPr="009D6790">
        <w:rPr>
          <w:rFonts w:cs="Times New Roman"/>
          <w:sz w:val="24"/>
          <w:szCs w:val="24"/>
        </w:rPr>
        <w:t xml:space="preserve"> (преуспеть в),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thank</w:t>
      </w:r>
      <w:r w:rsidRPr="009D6790">
        <w:rPr>
          <w:rFonts w:cs="Times New Roman"/>
          <w:i/>
          <w:sz w:val="24"/>
          <w:szCs w:val="24"/>
        </w:rPr>
        <w:t xml:space="preserve"> </w:t>
      </w:r>
      <w:r w:rsidRPr="009D6790">
        <w:rPr>
          <w:rFonts w:cs="Times New Roman"/>
          <w:i/>
          <w:sz w:val="24"/>
          <w:szCs w:val="24"/>
          <w:lang w:val="en-US"/>
        </w:rPr>
        <w:t>for</w:t>
      </w:r>
      <w:r w:rsidRPr="009D6790">
        <w:rPr>
          <w:rFonts w:cs="Times New Roman"/>
          <w:sz w:val="24"/>
          <w:szCs w:val="24"/>
        </w:rPr>
        <w:t xml:space="preserve"> (благодарить </w:t>
      </w:r>
      <w:proofErr w:type="gramStart"/>
      <w:r w:rsidRPr="009D6790">
        <w:rPr>
          <w:rFonts w:cs="Times New Roman"/>
          <w:sz w:val="24"/>
          <w:szCs w:val="24"/>
        </w:rPr>
        <w:t>за</w:t>
      </w:r>
      <w:proofErr w:type="gramEnd"/>
      <w:r w:rsidRPr="009D6790">
        <w:rPr>
          <w:rFonts w:cs="Times New Roman"/>
          <w:sz w:val="24"/>
          <w:szCs w:val="24"/>
        </w:rPr>
        <w:t>), и др.</w:t>
      </w:r>
    </w:p>
    <w:p w:rsidR="0005250B" w:rsidRPr="009D6790" w:rsidRDefault="0005250B" w:rsidP="0005250B">
      <w:pPr>
        <w:rPr>
          <w:rFonts w:cs="Times New Roman"/>
          <w:sz w:val="24"/>
          <w:szCs w:val="24"/>
        </w:rPr>
      </w:pPr>
      <w:r w:rsidRPr="009D6790">
        <w:rPr>
          <w:rFonts w:cs="Times New Roman"/>
          <w:sz w:val="24"/>
          <w:szCs w:val="24"/>
          <w:lang w:val="en-US"/>
        </w:rPr>
        <w:t>It</w:t>
      </w:r>
      <w:r w:rsidRPr="009D6790">
        <w:rPr>
          <w:rFonts w:cs="Times New Roman"/>
          <w:sz w:val="24"/>
          <w:szCs w:val="24"/>
        </w:rPr>
        <w:t xml:space="preserve"> </w:t>
      </w:r>
      <w:r w:rsidRPr="009D6790">
        <w:rPr>
          <w:rFonts w:cs="Times New Roman"/>
          <w:sz w:val="24"/>
          <w:szCs w:val="24"/>
          <w:lang w:val="en-US"/>
        </w:rPr>
        <w:t>was</w:t>
      </w:r>
      <w:r w:rsidRPr="009D6790">
        <w:rPr>
          <w:rFonts w:cs="Times New Roman"/>
          <w:sz w:val="24"/>
          <w:szCs w:val="24"/>
        </w:rPr>
        <w:t xml:space="preserve"> </w:t>
      </w:r>
      <w:r w:rsidRPr="009D6790">
        <w:rPr>
          <w:rFonts w:cs="Times New Roman"/>
          <w:sz w:val="24"/>
          <w:szCs w:val="24"/>
          <w:lang w:val="en-US"/>
        </w:rPr>
        <w:t>clear</w:t>
      </w:r>
      <w:r w:rsidRPr="009D6790">
        <w:rPr>
          <w:rFonts w:cs="Times New Roman"/>
          <w:sz w:val="24"/>
          <w:szCs w:val="24"/>
        </w:rPr>
        <w:t xml:space="preserve"> </w:t>
      </w:r>
      <w:r w:rsidRPr="009D6790">
        <w:rPr>
          <w:rFonts w:cs="Times New Roman"/>
          <w:sz w:val="24"/>
          <w:szCs w:val="24"/>
          <w:lang w:val="en-US"/>
        </w:rPr>
        <w:t>now</w:t>
      </w:r>
      <w:r w:rsidRPr="009D6790">
        <w:rPr>
          <w:rFonts w:cs="Times New Roman"/>
          <w:sz w:val="24"/>
          <w:szCs w:val="24"/>
        </w:rPr>
        <w:t xml:space="preserve">… </w:t>
      </w:r>
      <w:r w:rsidRPr="009D6790">
        <w:rPr>
          <w:rFonts w:cs="Times New Roman"/>
          <w:sz w:val="24"/>
          <w:szCs w:val="24"/>
          <w:lang w:val="en-US"/>
        </w:rPr>
        <w:t>that</w:t>
      </w:r>
      <w:r w:rsidRPr="009D6790">
        <w:rPr>
          <w:rFonts w:cs="Times New Roman"/>
          <w:sz w:val="24"/>
          <w:szCs w:val="24"/>
        </w:rPr>
        <w:t xml:space="preserve"> </w:t>
      </w:r>
      <w:r w:rsidRPr="009D6790">
        <w:rPr>
          <w:rFonts w:cs="Times New Roman"/>
          <w:sz w:val="24"/>
          <w:szCs w:val="24"/>
          <w:lang w:val="en-US"/>
        </w:rPr>
        <w:t>Abraham</w:t>
      </w:r>
      <w:r w:rsidRPr="009D6790">
        <w:rPr>
          <w:rFonts w:cs="Times New Roman"/>
          <w:sz w:val="24"/>
          <w:szCs w:val="24"/>
        </w:rPr>
        <w:t xml:space="preserve"> </w:t>
      </w:r>
      <w:r w:rsidRPr="009D6790">
        <w:rPr>
          <w:rFonts w:cs="Times New Roman"/>
          <w:sz w:val="24"/>
          <w:szCs w:val="24"/>
          <w:lang w:val="en-US"/>
        </w:rPr>
        <w:t>never</w:t>
      </w:r>
      <w:r w:rsidRPr="009D6790">
        <w:rPr>
          <w:rFonts w:cs="Times New Roman"/>
          <w:sz w:val="24"/>
          <w:szCs w:val="24"/>
        </w:rPr>
        <w:t xml:space="preserve"> </w:t>
      </w:r>
      <w:r w:rsidRPr="009D6790">
        <w:rPr>
          <w:rFonts w:cs="Times New Roman"/>
          <w:sz w:val="24"/>
          <w:szCs w:val="24"/>
          <w:lang w:val="en-US"/>
        </w:rPr>
        <w:t>had</w:t>
      </w:r>
      <w:r w:rsidRPr="009D6790">
        <w:rPr>
          <w:rFonts w:cs="Times New Roman"/>
          <w:sz w:val="24"/>
          <w:szCs w:val="24"/>
        </w:rPr>
        <w:t xml:space="preserve"> </w:t>
      </w:r>
      <w:r w:rsidRPr="009D6790">
        <w:rPr>
          <w:rFonts w:cs="Times New Roman"/>
          <w:sz w:val="24"/>
          <w:szCs w:val="24"/>
          <w:lang w:val="en-US"/>
        </w:rPr>
        <w:t>agreed</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their</w:t>
      </w:r>
      <w:r w:rsidRPr="009D6790">
        <w:rPr>
          <w:rFonts w:cs="Times New Roman"/>
          <w:sz w:val="24"/>
          <w:szCs w:val="24"/>
        </w:rPr>
        <w:t xml:space="preserve"> </w:t>
      </w:r>
      <w:r w:rsidRPr="009D6790">
        <w:rPr>
          <w:rFonts w:cs="Times New Roman"/>
          <w:sz w:val="24"/>
          <w:szCs w:val="24"/>
          <w:lang w:val="en-US"/>
        </w:rPr>
        <w:t>being</w:t>
      </w:r>
      <w:r w:rsidRPr="009D6790">
        <w:rPr>
          <w:rFonts w:cs="Times New Roman"/>
          <w:sz w:val="24"/>
          <w:szCs w:val="24"/>
        </w:rPr>
        <w:t xml:space="preserve"> </w:t>
      </w:r>
      <w:r w:rsidRPr="009D6790">
        <w:rPr>
          <w:rFonts w:cs="Times New Roman"/>
          <w:sz w:val="24"/>
          <w:szCs w:val="24"/>
          <w:lang w:val="en-US"/>
        </w:rPr>
        <w:t>married</w:t>
      </w:r>
      <w:r w:rsidRPr="009D6790">
        <w:rPr>
          <w:rFonts w:cs="Times New Roman"/>
          <w:sz w:val="24"/>
          <w:szCs w:val="24"/>
        </w:rPr>
        <w:t xml:space="preserve"> </w:t>
      </w:r>
      <w:r w:rsidRPr="009D6790">
        <w:rPr>
          <w:rFonts w:cs="Times New Roman"/>
          <w:sz w:val="24"/>
          <w:szCs w:val="24"/>
          <w:lang w:val="en-US"/>
        </w:rPr>
        <w:t>today</w:t>
      </w:r>
      <w:r w:rsidRPr="009D6790">
        <w:rPr>
          <w:rFonts w:cs="Times New Roman"/>
          <w:sz w:val="24"/>
          <w:szCs w:val="24"/>
        </w:rPr>
        <w:t>. - Теперь было ясно, что Авраам никогда не соглашался на то, чтобы они поженились сегодня.</w:t>
      </w:r>
    </w:p>
    <w:p w:rsidR="0005250B" w:rsidRPr="009D6790" w:rsidRDefault="0005250B" w:rsidP="0005250B">
      <w:pPr>
        <w:rPr>
          <w:rFonts w:cs="Times New Roman"/>
          <w:sz w:val="24"/>
          <w:szCs w:val="24"/>
        </w:rPr>
      </w:pPr>
      <w:r w:rsidRPr="009D6790">
        <w:rPr>
          <w:rFonts w:cs="Times New Roman"/>
          <w:sz w:val="24"/>
          <w:szCs w:val="24"/>
        </w:rPr>
        <w:t>3.Со следующими предикативными группами слов</w:t>
      </w:r>
      <w:r w:rsidR="009018FE" w:rsidRPr="009D6790">
        <w:rPr>
          <w:rFonts w:cs="Times New Roman"/>
          <w:sz w:val="24"/>
          <w:szCs w:val="24"/>
        </w:rPr>
        <w:t>, требующими дополнения (простого или сложного)</w:t>
      </w:r>
      <w:r w:rsidRPr="009D6790">
        <w:rPr>
          <w:rFonts w:cs="Times New Roman"/>
          <w:sz w:val="24"/>
          <w:szCs w:val="24"/>
        </w:rPr>
        <w:t>: быть осведомленным, быть занятым, быть способным, быть уверенным и др.</w:t>
      </w:r>
    </w:p>
    <w:p w:rsidR="0005250B" w:rsidRPr="009D6790" w:rsidRDefault="0005250B" w:rsidP="0005250B">
      <w:pPr>
        <w:rPr>
          <w:rFonts w:cs="Times New Roman"/>
          <w:sz w:val="24"/>
          <w:szCs w:val="24"/>
        </w:rPr>
      </w:pPr>
      <w:r w:rsidRPr="009D6790">
        <w:rPr>
          <w:rFonts w:cs="Times New Roman"/>
          <w:sz w:val="24"/>
          <w:szCs w:val="24"/>
          <w:lang w:val="en-US"/>
        </w:rPr>
        <w:t>Are</w:t>
      </w:r>
      <w:r w:rsidRPr="009D6790">
        <w:rPr>
          <w:rFonts w:cs="Times New Roman"/>
          <w:sz w:val="24"/>
          <w:szCs w:val="24"/>
        </w:rPr>
        <w:t xml:space="preserve"> </w:t>
      </w:r>
      <w:r w:rsidRPr="009D6790">
        <w:rPr>
          <w:rFonts w:cs="Times New Roman"/>
          <w:sz w:val="24"/>
          <w:szCs w:val="24"/>
          <w:lang w:val="en-US"/>
        </w:rPr>
        <w:t>you</w:t>
      </w:r>
      <w:r w:rsidRPr="009D6790">
        <w:rPr>
          <w:rFonts w:cs="Times New Roman"/>
          <w:sz w:val="24"/>
          <w:szCs w:val="24"/>
        </w:rPr>
        <w:t xml:space="preserve"> </w:t>
      </w:r>
      <w:r w:rsidRPr="009D6790">
        <w:rPr>
          <w:rFonts w:cs="Times New Roman"/>
          <w:sz w:val="24"/>
          <w:szCs w:val="24"/>
          <w:lang w:val="en-US"/>
        </w:rPr>
        <w:t>quite</w:t>
      </w:r>
      <w:r w:rsidRPr="009D6790">
        <w:rPr>
          <w:rFonts w:cs="Times New Roman"/>
          <w:sz w:val="24"/>
          <w:szCs w:val="24"/>
        </w:rPr>
        <w:t xml:space="preserve"> </w:t>
      </w:r>
      <w:r w:rsidRPr="009D6790">
        <w:rPr>
          <w:rFonts w:cs="Times New Roman"/>
          <w:sz w:val="24"/>
          <w:szCs w:val="24"/>
          <w:lang w:val="en-US"/>
        </w:rPr>
        <w:t>sure</w:t>
      </w:r>
      <w:r w:rsidRPr="009D6790">
        <w:rPr>
          <w:rFonts w:cs="Times New Roman"/>
          <w:sz w:val="24"/>
          <w:szCs w:val="24"/>
        </w:rPr>
        <w:t xml:space="preserve"> </w:t>
      </w:r>
      <w:r w:rsidRPr="009D6790">
        <w:rPr>
          <w:rFonts w:cs="Times New Roman"/>
          <w:sz w:val="24"/>
          <w:szCs w:val="24"/>
          <w:lang w:val="en-US"/>
        </w:rPr>
        <w:t>of</w:t>
      </w:r>
      <w:r w:rsidRPr="009D6790">
        <w:rPr>
          <w:rFonts w:cs="Times New Roman"/>
          <w:sz w:val="24"/>
          <w:szCs w:val="24"/>
        </w:rPr>
        <w:t xml:space="preserve"> </w:t>
      </w:r>
      <w:r w:rsidRPr="009D6790">
        <w:rPr>
          <w:rFonts w:cs="Times New Roman"/>
          <w:sz w:val="24"/>
          <w:szCs w:val="24"/>
          <w:lang w:val="en-US"/>
        </w:rPr>
        <w:t>those</w:t>
      </w:r>
      <w:r w:rsidRPr="009D6790">
        <w:rPr>
          <w:rFonts w:cs="Times New Roman"/>
          <w:sz w:val="24"/>
          <w:szCs w:val="24"/>
        </w:rPr>
        <w:t xml:space="preserve"> </w:t>
      </w:r>
      <w:r w:rsidRPr="009D6790">
        <w:rPr>
          <w:rFonts w:cs="Times New Roman"/>
          <w:sz w:val="24"/>
          <w:szCs w:val="24"/>
          <w:lang w:val="en-US"/>
        </w:rPr>
        <w:t>words</w:t>
      </w:r>
      <w:r w:rsidRPr="009D6790">
        <w:rPr>
          <w:rFonts w:cs="Times New Roman"/>
          <w:sz w:val="24"/>
          <w:szCs w:val="24"/>
        </w:rPr>
        <w:t xml:space="preserve"> </w:t>
      </w:r>
      <w:r w:rsidRPr="009D6790">
        <w:rPr>
          <w:rFonts w:cs="Times New Roman"/>
          <w:sz w:val="24"/>
          <w:szCs w:val="24"/>
          <w:lang w:val="en-US"/>
        </w:rPr>
        <w:t>referring</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my</w:t>
      </w:r>
      <w:r w:rsidRPr="009D6790">
        <w:rPr>
          <w:rFonts w:cs="Times New Roman"/>
          <w:sz w:val="24"/>
          <w:szCs w:val="24"/>
        </w:rPr>
        <w:t xml:space="preserve"> </w:t>
      </w:r>
      <w:r w:rsidRPr="009D6790">
        <w:rPr>
          <w:rFonts w:cs="Times New Roman"/>
          <w:sz w:val="24"/>
          <w:szCs w:val="24"/>
          <w:lang w:val="en-US"/>
        </w:rPr>
        <w:t>mother</w:t>
      </w:r>
      <w:r w:rsidRPr="009D6790">
        <w:rPr>
          <w:rFonts w:cs="Times New Roman"/>
          <w:sz w:val="24"/>
          <w:szCs w:val="24"/>
        </w:rPr>
        <w:t>? - Вы совершенно уверены, что эти слова относятся к моей матери?</w:t>
      </w:r>
    </w:p>
    <w:p w:rsidR="0005250B" w:rsidRPr="009D6790" w:rsidRDefault="0005250B" w:rsidP="009018FE">
      <w:pPr>
        <w:pStyle w:val="5"/>
        <w:rPr>
          <w:spacing w:val="0"/>
        </w:rPr>
      </w:pPr>
      <w:r w:rsidRPr="009D6790">
        <w:rPr>
          <w:spacing w:val="0"/>
        </w:rPr>
        <w:t>Герундий и инфинитив</w:t>
      </w:r>
    </w:p>
    <w:p w:rsidR="0005250B" w:rsidRPr="009D6790" w:rsidRDefault="0005250B" w:rsidP="0005250B">
      <w:pPr>
        <w:rPr>
          <w:rFonts w:cs="Times New Roman"/>
          <w:sz w:val="24"/>
          <w:szCs w:val="24"/>
        </w:rPr>
      </w:pPr>
      <w:r w:rsidRPr="009D6790">
        <w:rPr>
          <w:rFonts w:cs="Times New Roman"/>
          <w:sz w:val="24"/>
          <w:szCs w:val="24"/>
        </w:rPr>
        <w:t xml:space="preserve">Герундий и инфинитив используются при наличии в предложениях следующих слов: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be</w:t>
      </w:r>
      <w:r w:rsidRPr="009D6790">
        <w:rPr>
          <w:rFonts w:cs="Times New Roman"/>
          <w:i/>
          <w:sz w:val="24"/>
          <w:szCs w:val="24"/>
        </w:rPr>
        <w:t xml:space="preserve"> </w:t>
      </w:r>
      <w:r w:rsidRPr="009D6790">
        <w:rPr>
          <w:rFonts w:cs="Times New Roman"/>
          <w:i/>
          <w:sz w:val="24"/>
          <w:szCs w:val="24"/>
          <w:lang w:val="en-US"/>
        </w:rPr>
        <w:t>afraid</w:t>
      </w:r>
      <w:r w:rsidRPr="009D6790">
        <w:rPr>
          <w:rFonts w:cs="Times New Roman"/>
          <w:sz w:val="24"/>
          <w:szCs w:val="24"/>
        </w:rPr>
        <w:t xml:space="preserve"> (опасаться),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begin</w:t>
      </w:r>
      <w:r w:rsidRPr="009D6790">
        <w:rPr>
          <w:rFonts w:cs="Times New Roman"/>
          <w:sz w:val="24"/>
          <w:szCs w:val="24"/>
        </w:rPr>
        <w:t xml:space="preserve"> (начинать),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continue</w:t>
      </w:r>
      <w:r w:rsidRPr="009D6790">
        <w:rPr>
          <w:rFonts w:cs="Times New Roman"/>
          <w:sz w:val="24"/>
          <w:szCs w:val="24"/>
        </w:rPr>
        <w:t xml:space="preserve"> (продолжать),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forget</w:t>
      </w:r>
      <w:r w:rsidRPr="009D6790">
        <w:rPr>
          <w:rFonts w:cs="Times New Roman"/>
          <w:sz w:val="24"/>
          <w:szCs w:val="24"/>
        </w:rPr>
        <w:t xml:space="preserve"> (забывать),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hate</w:t>
      </w:r>
      <w:r w:rsidRPr="009D6790">
        <w:rPr>
          <w:rFonts w:cs="Times New Roman"/>
          <w:sz w:val="24"/>
          <w:szCs w:val="24"/>
        </w:rPr>
        <w:t xml:space="preserve"> (ненавидеть),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prefer</w:t>
      </w:r>
      <w:r w:rsidRPr="009D6790">
        <w:rPr>
          <w:rFonts w:cs="Times New Roman"/>
          <w:sz w:val="24"/>
          <w:szCs w:val="24"/>
        </w:rPr>
        <w:t xml:space="preserve"> (предпочитать), </w:t>
      </w:r>
      <w:r w:rsidRPr="009D6790">
        <w:rPr>
          <w:rFonts w:cs="Times New Roman"/>
          <w:i/>
          <w:sz w:val="24"/>
          <w:szCs w:val="24"/>
          <w:lang w:val="en-US"/>
        </w:rPr>
        <w:t>to</w:t>
      </w:r>
      <w:r w:rsidRPr="009D6790">
        <w:rPr>
          <w:rFonts w:cs="Times New Roman"/>
          <w:i/>
          <w:sz w:val="24"/>
          <w:szCs w:val="24"/>
        </w:rPr>
        <w:t xml:space="preserve"> </w:t>
      </w:r>
      <w:r w:rsidRPr="009D6790">
        <w:rPr>
          <w:rFonts w:cs="Times New Roman"/>
          <w:i/>
          <w:sz w:val="24"/>
          <w:szCs w:val="24"/>
          <w:lang w:val="en-US"/>
        </w:rPr>
        <w:t>remember</w:t>
      </w:r>
      <w:r w:rsidRPr="009D6790">
        <w:rPr>
          <w:rFonts w:cs="Times New Roman"/>
          <w:sz w:val="24"/>
          <w:szCs w:val="24"/>
        </w:rPr>
        <w:t xml:space="preserve"> (вспоминать) и др.</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The young man began turning over the pages of a book. - </w:t>
      </w:r>
      <w:r w:rsidRPr="009D6790">
        <w:rPr>
          <w:rFonts w:cs="Times New Roman"/>
          <w:sz w:val="24"/>
          <w:szCs w:val="24"/>
        </w:rPr>
        <w:t>Молодой</w:t>
      </w:r>
      <w:r w:rsidRPr="009D6790">
        <w:rPr>
          <w:rFonts w:cs="Times New Roman"/>
          <w:sz w:val="24"/>
          <w:szCs w:val="24"/>
          <w:lang w:val="en-US"/>
        </w:rPr>
        <w:t xml:space="preserve"> </w:t>
      </w:r>
      <w:r w:rsidRPr="009D6790">
        <w:rPr>
          <w:rFonts w:cs="Times New Roman"/>
          <w:sz w:val="24"/>
          <w:szCs w:val="24"/>
        </w:rPr>
        <w:t>человек</w:t>
      </w:r>
      <w:r w:rsidRPr="009D6790">
        <w:rPr>
          <w:rFonts w:cs="Times New Roman"/>
          <w:sz w:val="24"/>
          <w:szCs w:val="24"/>
          <w:lang w:val="en-US"/>
        </w:rPr>
        <w:t xml:space="preserve"> </w:t>
      </w:r>
      <w:r w:rsidRPr="009D6790">
        <w:rPr>
          <w:rFonts w:cs="Times New Roman"/>
          <w:sz w:val="24"/>
          <w:szCs w:val="24"/>
        </w:rPr>
        <w:t>начал</w:t>
      </w:r>
      <w:r w:rsidRPr="009D6790">
        <w:rPr>
          <w:rFonts w:cs="Times New Roman"/>
          <w:sz w:val="24"/>
          <w:szCs w:val="24"/>
          <w:lang w:val="en-US"/>
        </w:rPr>
        <w:t xml:space="preserve"> </w:t>
      </w:r>
      <w:r w:rsidRPr="009D6790">
        <w:rPr>
          <w:rFonts w:cs="Times New Roman"/>
          <w:sz w:val="24"/>
          <w:szCs w:val="24"/>
        </w:rPr>
        <w:t>перелистывать</w:t>
      </w:r>
      <w:r w:rsidRPr="009D6790">
        <w:rPr>
          <w:rFonts w:cs="Times New Roman"/>
          <w:sz w:val="24"/>
          <w:szCs w:val="24"/>
          <w:lang w:val="en-US"/>
        </w:rPr>
        <w:t xml:space="preserve"> </w:t>
      </w:r>
      <w:r w:rsidRPr="009D6790">
        <w:rPr>
          <w:rFonts w:cs="Times New Roman"/>
          <w:sz w:val="24"/>
          <w:szCs w:val="24"/>
        </w:rPr>
        <w:t>страницы</w:t>
      </w:r>
      <w:r w:rsidRPr="009D6790">
        <w:rPr>
          <w:rFonts w:cs="Times New Roman"/>
          <w:sz w:val="24"/>
          <w:szCs w:val="24"/>
          <w:lang w:val="en-US"/>
        </w:rPr>
        <w:t xml:space="preserve"> </w:t>
      </w:r>
      <w:r w:rsidRPr="009D6790">
        <w:rPr>
          <w:rFonts w:cs="Times New Roman"/>
          <w:sz w:val="24"/>
          <w:szCs w:val="24"/>
        </w:rPr>
        <w:t>книги</w:t>
      </w:r>
    </w:p>
    <w:p w:rsidR="0005250B" w:rsidRPr="009D6790" w:rsidRDefault="0005250B" w:rsidP="0005250B">
      <w:pPr>
        <w:rPr>
          <w:rFonts w:cs="Times New Roman"/>
          <w:sz w:val="24"/>
          <w:szCs w:val="24"/>
        </w:rPr>
      </w:pPr>
      <w:r w:rsidRPr="009D6790">
        <w:rPr>
          <w:rFonts w:cs="Times New Roman"/>
          <w:sz w:val="24"/>
          <w:szCs w:val="24"/>
        </w:rPr>
        <w:t xml:space="preserve">Слово </w:t>
      </w:r>
      <w:r w:rsidRPr="009D6790">
        <w:rPr>
          <w:rFonts w:cs="Times New Roman"/>
          <w:i/>
          <w:sz w:val="24"/>
          <w:szCs w:val="24"/>
          <w:lang w:val="en-US"/>
        </w:rPr>
        <w:t>remember</w:t>
      </w:r>
      <w:r w:rsidRPr="009D6790">
        <w:rPr>
          <w:rFonts w:cs="Times New Roman"/>
          <w:sz w:val="24"/>
          <w:szCs w:val="24"/>
        </w:rPr>
        <w:t xml:space="preserve"> (вспоминать) обычно относится к будущему, а герундий к прошлому.</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I remember seeing the book in many bookshops. </w:t>
      </w:r>
      <w:proofErr w:type="gramStart"/>
      <w:r w:rsidRPr="009D6790">
        <w:rPr>
          <w:rFonts w:cs="Times New Roman"/>
          <w:sz w:val="24"/>
          <w:szCs w:val="24"/>
          <w:lang w:val="en-US"/>
        </w:rPr>
        <w:t xml:space="preserve">- </w:t>
      </w:r>
      <w:r w:rsidRPr="009D6790">
        <w:rPr>
          <w:rFonts w:cs="Times New Roman"/>
          <w:sz w:val="24"/>
          <w:szCs w:val="24"/>
        </w:rPr>
        <w:t>Я</w:t>
      </w:r>
      <w:r w:rsidRPr="009D6790">
        <w:rPr>
          <w:rFonts w:cs="Times New Roman"/>
          <w:sz w:val="24"/>
          <w:szCs w:val="24"/>
          <w:lang w:val="en-US"/>
        </w:rPr>
        <w:t xml:space="preserve"> </w:t>
      </w:r>
      <w:r w:rsidRPr="009D6790">
        <w:rPr>
          <w:rFonts w:cs="Times New Roman"/>
          <w:sz w:val="24"/>
          <w:szCs w:val="24"/>
        </w:rPr>
        <w:t>помню</w:t>
      </w:r>
      <w:r w:rsidRPr="009D6790">
        <w:rPr>
          <w:rFonts w:cs="Times New Roman"/>
          <w:sz w:val="24"/>
          <w:szCs w:val="24"/>
          <w:lang w:val="en-US"/>
        </w:rPr>
        <w:t xml:space="preserve">, </w:t>
      </w:r>
      <w:r w:rsidRPr="009D6790">
        <w:rPr>
          <w:rFonts w:cs="Times New Roman"/>
          <w:sz w:val="24"/>
          <w:szCs w:val="24"/>
        </w:rPr>
        <w:t>что</w:t>
      </w:r>
      <w:r w:rsidRPr="009D6790">
        <w:rPr>
          <w:rFonts w:cs="Times New Roman"/>
          <w:sz w:val="24"/>
          <w:szCs w:val="24"/>
          <w:lang w:val="en-US"/>
        </w:rPr>
        <w:t xml:space="preserve"> </w:t>
      </w:r>
      <w:r w:rsidRPr="009D6790">
        <w:rPr>
          <w:rFonts w:cs="Times New Roman"/>
          <w:sz w:val="24"/>
          <w:szCs w:val="24"/>
        </w:rPr>
        <w:t>видел</w:t>
      </w:r>
      <w:r w:rsidRPr="009D6790">
        <w:rPr>
          <w:rFonts w:cs="Times New Roman"/>
          <w:sz w:val="24"/>
          <w:szCs w:val="24"/>
          <w:lang w:val="en-US"/>
        </w:rPr>
        <w:t xml:space="preserve"> </w:t>
      </w:r>
      <w:r w:rsidRPr="009D6790">
        <w:rPr>
          <w:rFonts w:cs="Times New Roman"/>
          <w:sz w:val="24"/>
          <w:szCs w:val="24"/>
        </w:rPr>
        <w:t>эту</w:t>
      </w:r>
      <w:r w:rsidRPr="009D6790">
        <w:rPr>
          <w:rFonts w:cs="Times New Roman"/>
          <w:sz w:val="24"/>
          <w:szCs w:val="24"/>
          <w:lang w:val="en-US"/>
        </w:rPr>
        <w:t xml:space="preserve"> </w:t>
      </w:r>
      <w:r w:rsidRPr="009D6790">
        <w:rPr>
          <w:rFonts w:cs="Times New Roman"/>
          <w:sz w:val="24"/>
          <w:szCs w:val="24"/>
        </w:rPr>
        <w:t>книгу</w:t>
      </w:r>
      <w:r w:rsidRPr="009D6790">
        <w:rPr>
          <w:rFonts w:cs="Times New Roman"/>
          <w:sz w:val="24"/>
          <w:szCs w:val="24"/>
          <w:lang w:val="en-US"/>
        </w:rPr>
        <w:t xml:space="preserve"> </w:t>
      </w:r>
      <w:r w:rsidRPr="009D6790">
        <w:rPr>
          <w:rFonts w:cs="Times New Roman"/>
          <w:sz w:val="24"/>
          <w:szCs w:val="24"/>
        </w:rPr>
        <w:t>в</w:t>
      </w:r>
      <w:r w:rsidRPr="009D6790">
        <w:rPr>
          <w:rFonts w:cs="Times New Roman"/>
          <w:sz w:val="24"/>
          <w:szCs w:val="24"/>
          <w:lang w:val="en-US"/>
        </w:rPr>
        <w:t xml:space="preserve"> </w:t>
      </w:r>
      <w:r w:rsidRPr="009D6790">
        <w:rPr>
          <w:rFonts w:cs="Times New Roman"/>
          <w:sz w:val="24"/>
          <w:szCs w:val="24"/>
        </w:rPr>
        <w:t>магазине</w:t>
      </w:r>
      <w:r w:rsidRPr="009D6790">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sz w:val="24"/>
          <w:szCs w:val="24"/>
        </w:rPr>
        <w:t xml:space="preserve">Слово </w:t>
      </w:r>
      <w:r w:rsidRPr="009D6790">
        <w:rPr>
          <w:rFonts w:cs="Times New Roman"/>
          <w:i/>
          <w:sz w:val="24"/>
          <w:szCs w:val="24"/>
          <w:lang w:val="en-US"/>
        </w:rPr>
        <w:t>stop</w:t>
      </w:r>
      <w:r w:rsidRPr="009D6790">
        <w:rPr>
          <w:rFonts w:cs="Times New Roman"/>
          <w:sz w:val="24"/>
          <w:szCs w:val="24"/>
        </w:rPr>
        <w:t xml:space="preserve"> (остановить) используется в инфинитиве и герундии как форма составного глагольного сказуемого: </w:t>
      </w:r>
      <w:r w:rsidRPr="009D6790">
        <w:rPr>
          <w:rFonts w:cs="Times New Roman"/>
          <w:sz w:val="24"/>
          <w:szCs w:val="24"/>
          <w:lang w:val="en-US"/>
        </w:rPr>
        <w:t>They</w:t>
      </w:r>
      <w:r w:rsidRPr="009D6790">
        <w:rPr>
          <w:rFonts w:cs="Times New Roman"/>
          <w:sz w:val="24"/>
          <w:szCs w:val="24"/>
        </w:rPr>
        <w:t xml:space="preserve"> </w:t>
      </w:r>
      <w:r w:rsidRPr="009D6790">
        <w:rPr>
          <w:rFonts w:cs="Times New Roman"/>
          <w:sz w:val="24"/>
          <w:szCs w:val="24"/>
          <w:lang w:val="en-US"/>
        </w:rPr>
        <w:t>stopped</w:t>
      </w:r>
      <w:r w:rsidRPr="009D6790">
        <w:rPr>
          <w:rFonts w:cs="Times New Roman"/>
          <w:sz w:val="24"/>
          <w:szCs w:val="24"/>
        </w:rPr>
        <w:t xml:space="preserve"> </w:t>
      </w:r>
      <w:r w:rsidRPr="009D6790">
        <w:rPr>
          <w:rFonts w:cs="Times New Roman"/>
          <w:sz w:val="24"/>
          <w:szCs w:val="24"/>
          <w:lang w:val="en-US"/>
        </w:rPr>
        <w:t>talking</w:t>
      </w:r>
      <w:r w:rsidRPr="009D6790">
        <w:rPr>
          <w:rFonts w:cs="Times New Roman"/>
          <w:sz w:val="24"/>
          <w:szCs w:val="24"/>
        </w:rPr>
        <w:t xml:space="preserve"> </w:t>
      </w:r>
      <w:r w:rsidRPr="009D6790">
        <w:rPr>
          <w:rFonts w:cs="Times New Roman"/>
          <w:sz w:val="24"/>
          <w:szCs w:val="24"/>
          <w:lang w:val="en-US"/>
        </w:rPr>
        <w:t>when</w:t>
      </w:r>
      <w:r w:rsidRPr="009D6790">
        <w:rPr>
          <w:rFonts w:cs="Times New Roman"/>
          <w:sz w:val="24"/>
          <w:szCs w:val="24"/>
        </w:rPr>
        <w:t xml:space="preserve"> </w:t>
      </w:r>
      <w:r w:rsidRPr="009D6790">
        <w:rPr>
          <w:rFonts w:cs="Times New Roman"/>
          <w:sz w:val="24"/>
          <w:szCs w:val="24"/>
          <w:lang w:val="en-US"/>
        </w:rPr>
        <w:t>he</w:t>
      </w:r>
      <w:r w:rsidRPr="009D6790">
        <w:rPr>
          <w:rFonts w:cs="Times New Roman"/>
          <w:sz w:val="24"/>
          <w:szCs w:val="24"/>
        </w:rPr>
        <w:t xml:space="preserve"> </w:t>
      </w:r>
      <w:r w:rsidRPr="009D6790">
        <w:rPr>
          <w:rFonts w:cs="Times New Roman"/>
          <w:sz w:val="24"/>
          <w:szCs w:val="24"/>
          <w:lang w:val="en-US"/>
        </w:rPr>
        <w:t>came</w:t>
      </w:r>
      <w:r w:rsidRPr="009D6790">
        <w:rPr>
          <w:rFonts w:cs="Times New Roman"/>
          <w:sz w:val="24"/>
          <w:szCs w:val="24"/>
        </w:rPr>
        <w:t xml:space="preserve"> </w:t>
      </w:r>
      <w:r w:rsidRPr="009D6790">
        <w:rPr>
          <w:rFonts w:cs="Times New Roman"/>
          <w:sz w:val="24"/>
          <w:szCs w:val="24"/>
          <w:lang w:val="en-US"/>
        </w:rPr>
        <w:t>in</w:t>
      </w:r>
      <w:r w:rsidRPr="009D6790">
        <w:rPr>
          <w:rFonts w:cs="Times New Roman"/>
          <w:sz w:val="24"/>
          <w:szCs w:val="24"/>
        </w:rPr>
        <w:t>. - Когда он вошёл, они перестали говорить.</w:t>
      </w:r>
    </w:p>
    <w:p w:rsidR="0005250B" w:rsidRPr="009D6790" w:rsidRDefault="0005250B" w:rsidP="0005250B">
      <w:pPr>
        <w:rPr>
          <w:rFonts w:cs="Times New Roman"/>
          <w:sz w:val="24"/>
          <w:szCs w:val="24"/>
        </w:rPr>
      </w:pPr>
      <w:r w:rsidRPr="009D6790">
        <w:rPr>
          <w:rFonts w:cs="Times New Roman"/>
          <w:sz w:val="24"/>
          <w:szCs w:val="24"/>
        </w:rPr>
        <w:t xml:space="preserve">И как функция обстоятельства цели: </w:t>
      </w:r>
      <w:r w:rsidRPr="009D6790">
        <w:rPr>
          <w:rFonts w:cs="Times New Roman"/>
          <w:sz w:val="24"/>
          <w:szCs w:val="24"/>
          <w:lang w:val="en-US"/>
        </w:rPr>
        <w:t>She</w:t>
      </w:r>
      <w:r w:rsidRPr="009D6790">
        <w:rPr>
          <w:rFonts w:cs="Times New Roman"/>
          <w:sz w:val="24"/>
          <w:szCs w:val="24"/>
        </w:rPr>
        <w:t xml:space="preserve"> </w:t>
      </w:r>
      <w:r w:rsidRPr="009D6790">
        <w:rPr>
          <w:rFonts w:cs="Times New Roman"/>
          <w:sz w:val="24"/>
          <w:szCs w:val="24"/>
          <w:lang w:val="en-US"/>
        </w:rPr>
        <w:t>stopped</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exchange</w:t>
      </w:r>
      <w:r w:rsidRPr="009D6790">
        <w:rPr>
          <w:rFonts w:cs="Times New Roman"/>
          <w:sz w:val="24"/>
          <w:szCs w:val="24"/>
        </w:rPr>
        <w:t xml:space="preserve"> </w:t>
      </w:r>
      <w:r w:rsidRPr="009D6790">
        <w:rPr>
          <w:rFonts w:cs="Times New Roman"/>
          <w:sz w:val="24"/>
          <w:szCs w:val="24"/>
          <w:lang w:val="en-US"/>
        </w:rPr>
        <w:t>a</w:t>
      </w:r>
      <w:r w:rsidRPr="009D6790">
        <w:rPr>
          <w:rFonts w:cs="Times New Roman"/>
          <w:sz w:val="24"/>
          <w:szCs w:val="24"/>
        </w:rPr>
        <w:t xml:space="preserve"> </w:t>
      </w:r>
      <w:r w:rsidRPr="009D6790">
        <w:rPr>
          <w:rFonts w:cs="Times New Roman"/>
          <w:sz w:val="24"/>
          <w:szCs w:val="24"/>
          <w:lang w:val="en-US"/>
        </w:rPr>
        <w:t>few</w:t>
      </w:r>
      <w:r w:rsidRPr="009D6790">
        <w:rPr>
          <w:rFonts w:cs="Times New Roman"/>
          <w:sz w:val="24"/>
          <w:szCs w:val="24"/>
        </w:rPr>
        <w:t xml:space="preserve"> </w:t>
      </w:r>
      <w:r w:rsidRPr="009D6790">
        <w:rPr>
          <w:rFonts w:cs="Times New Roman"/>
          <w:sz w:val="24"/>
          <w:szCs w:val="24"/>
          <w:lang w:val="en-US"/>
        </w:rPr>
        <w:t>words</w:t>
      </w:r>
      <w:r w:rsidRPr="009D6790">
        <w:rPr>
          <w:rFonts w:cs="Times New Roman"/>
          <w:sz w:val="24"/>
          <w:szCs w:val="24"/>
        </w:rPr>
        <w:t xml:space="preserve"> </w:t>
      </w:r>
      <w:r w:rsidRPr="009D6790">
        <w:rPr>
          <w:rFonts w:cs="Times New Roman"/>
          <w:sz w:val="24"/>
          <w:szCs w:val="24"/>
          <w:lang w:val="en-US"/>
        </w:rPr>
        <w:t>with</w:t>
      </w:r>
      <w:r w:rsidRPr="009D6790">
        <w:rPr>
          <w:rFonts w:cs="Times New Roman"/>
          <w:sz w:val="24"/>
          <w:szCs w:val="24"/>
        </w:rPr>
        <w:t xml:space="preserve"> </w:t>
      </w:r>
      <w:r w:rsidRPr="009D6790">
        <w:rPr>
          <w:rFonts w:cs="Times New Roman"/>
          <w:sz w:val="24"/>
          <w:szCs w:val="24"/>
          <w:lang w:val="en-US"/>
        </w:rPr>
        <w:t>a</w:t>
      </w:r>
      <w:r w:rsidRPr="009D6790">
        <w:rPr>
          <w:rFonts w:cs="Times New Roman"/>
          <w:sz w:val="24"/>
          <w:szCs w:val="24"/>
        </w:rPr>
        <w:t xml:space="preserve"> </w:t>
      </w:r>
      <w:r w:rsidRPr="009D6790">
        <w:rPr>
          <w:rFonts w:cs="Times New Roman"/>
          <w:sz w:val="24"/>
          <w:szCs w:val="24"/>
          <w:lang w:val="en-US"/>
        </w:rPr>
        <w:t>neighbor</w:t>
      </w:r>
      <w:r w:rsidRPr="009D6790">
        <w:rPr>
          <w:rFonts w:cs="Times New Roman"/>
          <w:sz w:val="24"/>
          <w:szCs w:val="24"/>
        </w:rPr>
        <w:t>. - Она остановилась, чтобы поболтать с соседкой.</w:t>
      </w:r>
    </w:p>
    <w:p w:rsidR="0005250B" w:rsidRPr="009D6790" w:rsidRDefault="0005250B" w:rsidP="0005250B">
      <w:pPr>
        <w:rPr>
          <w:rFonts w:cs="Times New Roman"/>
          <w:sz w:val="24"/>
          <w:szCs w:val="24"/>
        </w:rPr>
      </w:pPr>
      <w:r w:rsidRPr="009D6790">
        <w:rPr>
          <w:rFonts w:cs="Times New Roman"/>
          <w:sz w:val="24"/>
          <w:szCs w:val="24"/>
        </w:rPr>
        <w:t xml:space="preserve">А также глагол </w:t>
      </w:r>
      <w:r w:rsidRPr="009D6790">
        <w:rPr>
          <w:rFonts w:cs="Times New Roman"/>
          <w:i/>
          <w:sz w:val="24"/>
          <w:szCs w:val="24"/>
          <w:lang w:val="en-US"/>
        </w:rPr>
        <w:t>try</w:t>
      </w:r>
      <w:r w:rsidRPr="009D6790">
        <w:rPr>
          <w:rFonts w:cs="Times New Roman"/>
          <w:sz w:val="24"/>
          <w:szCs w:val="24"/>
        </w:rPr>
        <w:t xml:space="preserve"> (пытаться), используемый с инфинитивом в значении «попытки». В использовании с герундием означает « делать что-то, как эксперимент или тестирование »:</w:t>
      </w:r>
    </w:p>
    <w:p w:rsidR="0005250B" w:rsidRPr="009D6790" w:rsidRDefault="0005250B" w:rsidP="0005250B">
      <w:pPr>
        <w:rPr>
          <w:rFonts w:cs="Times New Roman"/>
          <w:sz w:val="24"/>
          <w:szCs w:val="24"/>
        </w:rPr>
      </w:pPr>
      <w:r w:rsidRPr="009D6790">
        <w:rPr>
          <w:rFonts w:cs="Times New Roman"/>
          <w:sz w:val="24"/>
          <w:szCs w:val="24"/>
          <w:lang w:val="en-US"/>
        </w:rPr>
        <w:t>Please try to be quite when you come home. Everyone</w:t>
      </w:r>
      <w:r w:rsidRPr="009D6790">
        <w:rPr>
          <w:rFonts w:cs="Times New Roman"/>
          <w:sz w:val="24"/>
          <w:szCs w:val="24"/>
        </w:rPr>
        <w:t xml:space="preserve"> </w:t>
      </w:r>
      <w:r w:rsidRPr="009D6790">
        <w:rPr>
          <w:rFonts w:cs="Times New Roman"/>
          <w:sz w:val="24"/>
          <w:szCs w:val="24"/>
          <w:lang w:val="en-US"/>
        </w:rPr>
        <w:t>will</w:t>
      </w:r>
      <w:r w:rsidRPr="009D6790">
        <w:rPr>
          <w:rFonts w:cs="Times New Roman"/>
          <w:sz w:val="24"/>
          <w:szCs w:val="24"/>
        </w:rPr>
        <w:t xml:space="preserve"> </w:t>
      </w:r>
      <w:r w:rsidRPr="009D6790">
        <w:rPr>
          <w:rFonts w:cs="Times New Roman"/>
          <w:sz w:val="24"/>
          <w:szCs w:val="24"/>
          <w:lang w:val="en-US"/>
        </w:rPr>
        <w:t>be</w:t>
      </w:r>
      <w:r w:rsidRPr="009D6790">
        <w:rPr>
          <w:rFonts w:cs="Times New Roman"/>
          <w:sz w:val="24"/>
          <w:szCs w:val="24"/>
        </w:rPr>
        <w:t xml:space="preserve"> </w:t>
      </w:r>
      <w:r w:rsidRPr="009D6790">
        <w:rPr>
          <w:rFonts w:cs="Times New Roman"/>
          <w:sz w:val="24"/>
          <w:szCs w:val="24"/>
          <w:lang w:val="en-US"/>
        </w:rPr>
        <w:t>asleep</w:t>
      </w:r>
      <w:r w:rsidRPr="009D6790">
        <w:rPr>
          <w:rFonts w:cs="Times New Roman"/>
          <w:sz w:val="24"/>
          <w:szCs w:val="24"/>
        </w:rPr>
        <w:t>. - Пожалуйста, постарайся не шуметь, когда придёшь домой. Все будут спать.</w:t>
      </w:r>
    </w:p>
    <w:p w:rsidR="0005250B" w:rsidRPr="009D6790" w:rsidRDefault="0005250B" w:rsidP="009018FE">
      <w:pPr>
        <w:pStyle w:val="5"/>
        <w:rPr>
          <w:spacing w:val="0"/>
        </w:rPr>
      </w:pPr>
      <w:r w:rsidRPr="009D6790">
        <w:rPr>
          <w:spacing w:val="0"/>
        </w:rPr>
        <w:t>Функции герундия в предложении</w:t>
      </w:r>
    </w:p>
    <w:p w:rsidR="0005250B" w:rsidRPr="009D6790" w:rsidRDefault="0005250B" w:rsidP="0005250B">
      <w:pPr>
        <w:rPr>
          <w:rFonts w:cs="Times New Roman"/>
          <w:sz w:val="24"/>
          <w:szCs w:val="24"/>
        </w:rPr>
      </w:pPr>
      <w:r w:rsidRPr="009D6790">
        <w:rPr>
          <w:rFonts w:cs="Times New Roman"/>
          <w:sz w:val="24"/>
          <w:szCs w:val="24"/>
        </w:rPr>
        <w:t>Герундий имеет множество синтаксических функций в предложении:</w:t>
      </w:r>
    </w:p>
    <w:p w:rsidR="0005250B" w:rsidRPr="009D6790" w:rsidRDefault="0005250B" w:rsidP="0005250B">
      <w:pPr>
        <w:rPr>
          <w:rFonts w:cs="Times New Roman"/>
          <w:sz w:val="24"/>
          <w:szCs w:val="24"/>
        </w:rPr>
      </w:pPr>
      <w:r w:rsidRPr="009D6790">
        <w:rPr>
          <w:rFonts w:cs="Times New Roman"/>
          <w:sz w:val="24"/>
          <w:szCs w:val="24"/>
        </w:rPr>
        <w:t>1.</w:t>
      </w:r>
      <w:r w:rsidR="004438C9" w:rsidRPr="009D6790">
        <w:rPr>
          <w:rFonts w:cs="Times New Roman"/>
          <w:sz w:val="24"/>
          <w:szCs w:val="24"/>
        </w:rPr>
        <w:t> </w:t>
      </w:r>
      <w:r w:rsidRPr="009D6790">
        <w:rPr>
          <w:rFonts w:cs="Times New Roman"/>
          <w:sz w:val="24"/>
          <w:szCs w:val="24"/>
        </w:rPr>
        <w:t>Герундий как подлежащее:</w:t>
      </w:r>
    </w:p>
    <w:p w:rsidR="0005250B" w:rsidRPr="009D6790" w:rsidRDefault="0005250B" w:rsidP="0005250B">
      <w:pPr>
        <w:rPr>
          <w:rFonts w:cs="Times New Roman"/>
          <w:sz w:val="24"/>
          <w:szCs w:val="24"/>
        </w:rPr>
      </w:pPr>
      <w:r w:rsidRPr="009D6790">
        <w:rPr>
          <w:rFonts w:cs="Times New Roman"/>
          <w:sz w:val="24"/>
          <w:szCs w:val="24"/>
          <w:lang w:val="en-US"/>
        </w:rPr>
        <w:t>Talking</w:t>
      </w:r>
      <w:r w:rsidRPr="009D6790">
        <w:rPr>
          <w:rFonts w:cs="Times New Roman"/>
          <w:sz w:val="24"/>
          <w:szCs w:val="24"/>
        </w:rPr>
        <w:t xml:space="preserve"> </w:t>
      </w:r>
      <w:r w:rsidRPr="009D6790">
        <w:rPr>
          <w:rFonts w:cs="Times New Roman"/>
          <w:sz w:val="24"/>
          <w:szCs w:val="24"/>
          <w:lang w:val="en-US"/>
        </w:rPr>
        <w:t>mends</w:t>
      </w:r>
      <w:r w:rsidRPr="009D6790">
        <w:rPr>
          <w:rFonts w:cs="Times New Roman"/>
          <w:sz w:val="24"/>
          <w:szCs w:val="24"/>
        </w:rPr>
        <w:t xml:space="preserve"> </w:t>
      </w:r>
      <w:r w:rsidRPr="009D6790">
        <w:rPr>
          <w:rFonts w:cs="Times New Roman"/>
          <w:sz w:val="24"/>
          <w:szCs w:val="24"/>
          <w:lang w:val="en-US"/>
        </w:rPr>
        <w:t>no</w:t>
      </w:r>
      <w:r w:rsidRPr="009D6790">
        <w:rPr>
          <w:rFonts w:cs="Times New Roman"/>
          <w:sz w:val="24"/>
          <w:szCs w:val="24"/>
        </w:rPr>
        <w:t xml:space="preserve"> </w:t>
      </w:r>
      <w:r w:rsidRPr="009D6790">
        <w:rPr>
          <w:rFonts w:cs="Times New Roman"/>
          <w:sz w:val="24"/>
          <w:szCs w:val="24"/>
          <w:lang w:val="en-US"/>
        </w:rPr>
        <w:t>holes</w:t>
      </w:r>
      <w:r w:rsidRPr="009D6790">
        <w:rPr>
          <w:rFonts w:cs="Times New Roman"/>
          <w:sz w:val="24"/>
          <w:szCs w:val="24"/>
        </w:rPr>
        <w:t>. - Разговоры не помогают в беде</w:t>
      </w:r>
    </w:p>
    <w:p w:rsidR="0005250B" w:rsidRPr="009D6790" w:rsidRDefault="0005250B" w:rsidP="0005250B">
      <w:pPr>
        <w:rPr>
          <w:rFonts w:cs="Times New Roman"/>
          <w:sz w:val="24"/>
          <w:szCs w:val="24"/>
        </w:rPr>
      </w:pPr>
      <w:r w:rsidRPr="009D6790">
        <w:rPr>
          <w:rFonts w:cs="Times New Roman"/>
          <w:sz w:val="24"/>
          <w:szCs w:val="24"/>
        </w:rPr>
        <w:t xml:space="preserve">Герундий как подлежащее может следовать за сказуемым; в таких случаях предложение начинается с местоимений </w:t>
      </w:r>
      <w:proofErr w:type="spellStart"/>
      <w:r w:rsidRPr="009D6790">
        <w:rPr>
          <w:rFonts w:cs="Times New Roman"/>
          <w:i/>
          <w:sz w:val="24"/>
          <w:szCs w:val="24"/>
        </w:rPr>
        <w:t>it</w:t>
      </w:r>
      <w:proofErr w:type="spellEnd"/>
      <w:r w:rsidRPr="009D6790">
        <w:rPr>
          <w:rFonts w:cs="Times New Roman"/>
          <w:sz w:val="24"/>
          <w:szCs w:val="24"/>
        </w:rPr>
        <w:t xml:space="preserve"> или </w:t>
      </w:r>
      <w:proofErr w:type="spellStart"/>
      <w:r w:rsidRPr="009D6790">
        <w:rPr>
          <w:rFonts w:cs="Times New Roman"/>
          <w:i/>
          <w:sz w:val="24"/>
          <w:szCs w:val="24"/>
        </w:rPr>
        <w:t>there</w:t>
      </w:r>
      <w:proofErr w:type="spellEnd"/>
      <w:r w:rsidRPr="009D6790">
        <w:rPr>
          <w:rFonts w:cs="Times New Roman"/>
          <w:i/>
          <w:sz w:val="24"/>
          <w:szCs w:val="24"/>
        </w:rPr>
        <w:t xml:space="preserve"> </w:t>
      </w:r>
      <w:proofErr w:type="spellStart"/>
      <w:r w:rsidRPr="009D6790">
        <w:rPr>
          <w:rFonts w:cs="Times New Roman"/>
          <w:i/>
          <w:sz w:val="24"/>
          <w:szCs w:val="24"/>
        </w:rPr>
        <w:t>is</w:t>
      </w:r>
      <w:proofErr w:type="spellEnd"/>
      <w:r w:rsidRPr="009D6790">
        <w:rPr>
          <w:rFonts w:cs="Times New Roman"/>
          <w:sz w:val="24"/>
          <w:szCs w:val="24"/>
        </w:rPr>
        <w:t>:</w:t>
      </w:r>
    </w:p>
    <w:p w:rsidR="0005250B" w:rsidRPr="009D6790" w:rsidRDefault="0005250B" w:rsidP="0005250B">
      <w:pPr>
        <w:rPr>
          <w:rFonts w:cs="Times New Roman"/>
          <w:sz w:val="24"/>
          <w:szCs w:val="24"/>
        </w:rPr>
      </w:pPr>
      <w:r w:rsidRPr="009D6790">
        <w:rPr>
          <w:rFonts w:cs="Times New Roman"/>
          <w:sz w:val="24"/>
          <w:szCs w:val="24"/>
          <w:lang w:val="en-US"/>
        </w:rPr>
        <w:lastRenderedPageBreak/>
        <w:t>It</w:t>
      </w:r>
      <w:r w:rsidRPr="009D6790">
        <w:rPr>
          <w:rFonts w:cs="Times New Roman"/>
          <w:sz w:val="24"/>
          <w:szCs w:val="24"/>
        </w:rPr>
        <w:t>’</w:t>
      </w:r>
      <w:r w:rsidRPr="009D6790">
        <w:rPr>
          <w:rFonts w:cs="Times New Roman"/>
          <w:sz w:val="24"/>
          <w:szCs w:val="24"/>
          <w:lang w:val="en-US"/>
        </w:rPr>
        <w:t>s</w:t>
      </w:r>
      <w:r w:rsidRPr="009D6790">
        <w:rPr>
          <w:rFonts w:cs="Times New Roman"/>
          <w:sz w:val="24"/>
          <w:szCs w:val="24"/>
        </w:rPr>
        <w:t xml:space="preserve"> </w:t>
      </w:r>
      <w:r w:rsidRPr="009D6790">
        <w:rPr>
          <w:rFonts w:cs="Times New Roman"/>
          <w:sz w:val="24"/>
          <w:szCs w:val="24"/>
          <w:lang w:val="en-US"/>
        </w:rPr>
        <w:t>no</w:t>
      </w:r>
      <w:r w:rsidRPr="009D6790">
        <w:rPr>
          <w:rFonts w:cs="Times New Roman"/>
          <w:sz w:val="24"/>
          <w:szCs w:val="24"/>
        </w:rPr>
        <w:t xml:space="preserve"> </w:t>
      </w:r>
      <w:r w:rsidRPr="009D6790">
        <w:rPr>
          <w:rFonts w:cs="Times New Roman"/>
          <w:sz w:val="24"/>
          <w:szCs w:val="24"/>
          <w:lang w:val="en-US"/>
        </w:rPr>
        <w:t>use</w:t>
      </w:r>
      <w:r w:rsidRPr="009D6790">
        <w:rPr>
          <w:rFonts w:cs="Times New Roman"/>
          <w:sz w:val="24"/>
          <w:szCs w:val="24"/>
        </w:rPr>
        <w:t xml:space="preserve"> </w:t>
      </w:r>
      <w:r w:rsidRPr="009D6790">
        <w:rPr>
          <w:rFonts w:cs="Times New Roman"/>
          <w:sz w:val="24"/>
          <w:szCs w:val="24"/>
          <w:lang w:val="en-US"/>
        </w:rPr>
        <w:t>talking</w:t>
      </w:r>
      <w:r w:rsidRPr="009D6790">
        <w:rPr>
          <w:rFonts w:cs="Times New Roman"/>
          <w:sz w:val="24"/>
          <w:szCs w:val="24"/>
        </w:rPr>
        <w:t xml:space="preserve"> </w:t>
      </w:r>
      <w:r w:rsidRPr="009D6790">
        <w:rPr>
          <w:rFonts w:cs="Times New Roman"/>
          <w:sz w:val="24"/>
          <w:szCs w:val="24"/>
          <w:lang w:val="en-US"/>
        </w:rPr>
        <w:t>like</w:t>
      </w:r>
      <w:r w:rsidRPr="009D6790">
        <w:rPr>
          <w:rFonts w:cs="Times New Roman"/>
          <w:sz w:val="24"/>
          <w:szCs w:val="24"/>
        </w:rPr>
        <w:t xml:space="preserve"> </w:t>
      </w:r>
      <w:r w:rsidRPr="009D6790">
        <w:rPr>
          <w:rFonts w:cs="Times New Roman"/>
          <w:sz w:val="24"/>
          <w:szCs w:val="24"/>
          <w:lang w:val="en-US"/>
        </w:rPr>
        <w:t>that</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me</w:t>
      </w:r>
      <w:r w:rsidRPr="009D6790">
        <w:rPr>
          <w:rFonts w:cs="Times New Roman"/>
          <w:sz w:val="24"/>
          <w:szCs w:val="24"/>
        </w:rPr>
        <w:t>. - Бесполезно говорить со мной в таком тоне</w:t>
      </w:r>
    </w:p>
    <w:p w:rsidR="0005250B" w:rsidRPr="009D6790" w:rsidRDefault="0005250B" w:rsidP="0005250B">
      <w:pPr>
        <w:rPr>
          <w:rFonts w:cs="Times New Roman"/>
          <w:sz w:val="24"/>
          <w:szCs w:val="24"/>
        </w:rPr>
      </w:pPr>
      <w:r w:rsidRPr="009D6790">
        <w:rPr>
          <w:rFonts w:cs="Times New Roman"/>
          <w:sz w:val="24"/>
          <w:szCs w:val="24"/>
        </w:rPr>
        <w:t>2.</w:t>
      </w:r>
      <w:r w:rsidR="009018FE" w:rsidRPr="009D6790">
        <w:rPr>
          <w:rFonts w:cs="Times New Roman"/>
          <w:sz w:val="24"/>
          <w:szCs w:val="24"/>
        </w:rPr>
        <w:t> </w:t>
      </w:r>
      <w:r w:rsidRPr="009D6790">
        <w:rPr>
          <w:rFonts w:cs="Times New Roman"/>
          <w:sz w:val="24"/>
          <w:szCs w:val="24"/>
        </w:rPr>
        <w:t>Герундий как именная часть составного сказуемого:</w:t>
      </w:r>
    </w:p>
    <w:p w:rsidR="0005250B" w:rsidRPr="009D6790" w:rsidRDefault="0005250B" w:rsidP="0005250B">
      <w:pPr>
        <w:rPr>
          <w:rFonts w:cs="Times New Roman"/>
          <w:sz w:val="24"/>
          <w:szCs w:val="24"/>
        </w:rPr>
      </w:pPr>
      <w:proofErr w:type="gramStart"/>
      <w:r w:rsidRPr="009D6790">
        <w:rPr>
          <w:rFonts w:cs="Times New Roman"/>
          <w:sz w:val="24"/>
          <w:szCs w:val="24"/>
          <w:lang w:val="en-US"/>
        </w:rPr>
        <w:t>The</w:t>
      </w:r>
      <w:r w:rsidRPr="009D6790">
        <w:rPr>
          <w:rFonts w:cs="Times New Roman"/>
          <w:sz w:val="24"/>
          <w:szCs w:val="24"/>
        </w:rPr>
        <w:t xml:space="preserve"> </w:t>
      </w:r>
      <w:r w:rsidRPr="009D6790">
        <w:rPr>
          <w:rFonts w:cs="Times New Roman"/>
          <w:sz w:val="24"/>
          <w:szCs w:val="24"/>
          <w:lang w:val="en-US"/>
        </w:rPr>
        <w:t>only</w:t>
      </w:r>
      <w:r w:rsidRPr="009D6790">
        <w:rPr>
          <w:rFonts w:cs="Times New Roman"/>
          <w:sz w:val="24"/>
          <w:szCs w:val="24"/>
        </w:rPr>
        <w:t xml:space="preserve"> </w:t>
      </w:r>
      <w:r w:rsidRPr="009D6790">
        <w:rPr>
          <w:rFonts w:cs="Times New Roman"/>
          <w:sz w:val="24"/>
          <w:szCs w:val="24"/>
          <w:lang w:val="en-US"/>
        </w:rPr>
        <w:t>remedy</w:t>
      </w:r>
      <w:r w:rsidRPr="009D6790">
        <w:rPr>
          <w:rFonts w:cs="Times New Roman"/>
          <w:sz w:val="24"/>
          <w:szCs w:val="24"/>
        </w:rPr>
        <w:t xml:space="preserve"> </w:t>
      </w:r>
      <w:r w:rsidRPr="009D6790">
        <w:rPr>
          <w:rFonts w:cs="Times New Roman"/>
          <w:sz w:val="24"/>
          <w:szCs w:val="24"/>
          <w:lang w:val="en-US"/>
        </w:rPr>
        <w:t>for</w:t>
      </w:r>
      <w:r w:rsidRPr="009D6790">
        <w:rPr>
          <w:rFonts w:cs="Times New Roman"/>
          <w:sz w:val="24"/>
          <w:szCs w:val="24"/>
        </w:rPr>
        <w:t xml:space="preserve"> </w:t>
      </w:r>
      <w:r w:rsidRPr="009D6790">
        <w:rPr>
          <w:rFonts w:cs="Times New Roman"/>
          <w:sz w:val="24"/>
          <w:szCs w:val="24"/>
          <w:lang w:val="en-US"/>
        </w:rPr>
        <w:t>such</w:t>
      </w:r>
      <w:r w:rsidRPr="009D6790">
        <w:rPr>
          <w:rFonts w:cs="Times New Roman"/>
          <w:sz w:val="24"/>
          <w:szCs w:val="24"/>
        </w:rPr>
        <w:t xml:space="preserve"> </w:t>
      </w:r>
      <w:r w:rsidRPr="009D6790">
        <w:rPr>
          <w:rFonts w:cs="Times New Roman"/>
          <w:sz w:val="24"/>
          <w:szCs w:val="24"/>
          <w:lang w:val="en-US"/>
        </w:rPr>
        <w:t>a</w:t>
      </w:r>
      <w:r w:rsidRPr="009D6790">
        <w:rPr>
          <w:rFonts w:cs="Times New Roman"/>
          <w:sz w:val="24"/>
          <w:szCs w:val="24"/>
        </w:rPr>
        <w:t xml:space="preserve"> </w:t>
      </w:r>
      <w:r w:rsidRPr="009D6790">
        <w:rPr>
          <w:rFonts w:cs="Times New Roman"/>
          <w:sz w:val="24"/>
          <w:szCs w:val="24"/>
          <w:lang w:val="en-US"/>
        </w:rPr>
        <w:t>headache</w:t>
      </w:r>
      <w:r w:rsidRPr="009D6790">
        <w:rPr>
          <w:rFonts w:cs="Times New Roman"/>
          <w:sz w:val="24"/>
          <w:szCs w:val="24"/>
        </w:rPr>
        <w:t xml:space="preserve"> </w:t>
      </w:r>
      <w:r w:rsidRPr="009D6790">
        <w:rPr>
          <w:rFonts w:cs="Times New Roman"/>
          <w:sz w:val="24"/>
          <w:szCs w:val="24"/>
          <w:lang w:val="en-US"/>
        </w:rPr>
        <w:t>as</w:t>
      </w:r>
      <w:r w:rsidRPr="009D6790">
        <w:rPr>
          <w:rFonts w:cs="Times New Roman"/>
          <w:sz w:val="24"/>
          <w:szCs w:val="24"/>
        </w:rPr>
        <w:t xml:space="preserve"> </w:t>
      </w:r>
      <w:r w:rsidRPr="009D6790">
        <w:rPr>
          <w:rFonts w:cs="Times New Roman"/>
          <w:sz w:val="24"/>
          <w:szCs w:val="24"/>
          <w:lang w:val="en-US"/>
        </w:rPr>
        <w:t>mine</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going</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bed</w:t>
      </w:r>
      <w:r w:rsidRPr="009D6790">
        <w:rPr>
          <w:rFonts w:cs="Times New Roman"/>
          <w:sz w:val="24"/>
          <w:szCs w:val="24"/>
        </w:rPr>
        <w:t>.</w:t>
      </w:r>
      <w:proofErr w:type="gramEnd"/>
      <w:r w:rsidRPr="009D6790">
        <w:rPr>
          <w:rFonts w:cs="Times New Roman"/>
          <w:sz w:val="24"/>
          <w:szCs w:val="24"/>
        </w:rPr>
        <w:t xml:space="preserve"> - Единственное средство от такой головной боли, как у меня,  - это лечь спать.</w:t>
      </w:r>
    </w:p>
    <w:p w:rsidR="0005250B" w:rsidRPr="009D6790" w:rsidRDefault="0005250B" w:rsidP="0005250B">
      <w:pPr>
        <w:rPr>
          <w:rFonts w:cs="Times New Roman"/>
          <w:sz w:val="24"/>
          <w:szCs w:val="24"/>
        </w:rPr>
      </w:pPr>
      <w:r w:rsidRPr="009D6790">
        <w:rPr>
          <w:rFonts w:cs="Times New Roman"/>
          <w:sz w:val="24"/>
          <w:szCs w:val="24"/>
        </w:rPr>
        <w:t>3.</w:t>
      </w:r>
      <w:r w:rsidR="009018FE" w:rsidRPr="009D6790">
        <w:rPr>
          <w:rFonts w:cs="Times New Roman"/>
          <w:sz w:val="24"/>
          <w:szCs w:val="24"/>
        </w:rPr>
        <w:t> </w:t>
      </w:r>
      <w:r w:rsidRPr="009D6790">
        <w:rPr>
          <w:rFonts w:cs="Times New Roman"/>
          <w:sz w:val="24"/>
          <w:szCs w:val="24"/>
        </w:rPr>
        <w:t>Герундий как часть составного глагольного сказуемого:</w:t>
      </w:r>
    </w:p>
    <w:p w:rsidR="0005250B" w:rsidRPr="009D6790" w:rsidRDefault="0005250B" w:rsidP="0005250B">
      <w:pPr>
        <w:rPr>
          <w:rFonts w:cs="Times New Roman"/>
          <w:sz w:val="24"/>
          <w:szCs w:val="24"/>
        </w:rPr>
      </w:pPr>
      <w:r w:rsidRPr="009D6790">
        <w:rPr>
          <w:rFonts w:cs="Times New Roman"/>
          <w:sz w:val="24"/>
          <w:szCs w:val="24"/>
        </w:rPr>
        <w:t>(А) С глаголами и глагольными фразами, обозначающими модальность:</w:t>
      </w:r>
    </w:p>
    <w:p w:rsidR="0005250B" w:rsidRPr="009D6790" w:rsidRDefault="0005250B" w:rsidP="0005250B">
      <w:pPr>
        <w:rPr>
          <w:rFonts w:cs="Times New Roman"/>
          <w:sz w:val="24"/>
          <w:szCs w:val="24"/>
        </w:rPr>
      </w:pPr>
      <w:r w:rsidRPr="009D6790">
        <w:rPr>
          <w:rFonts w:cs="Times New Roman"/>
          <w:sz w:val="24"/>
          <w:szCs w:val="24"/>
          <w:lang w:val="en-US"/>
        </w:rPr>
        <w:t>We</w:t>
      </w:r>
      <w:r w:rsidRPr="009D6790">
        <w:rPr>
          <w:rFonts w:cs="Times New Roman"/>
          <w:sz w:val="24"/>
          <w:szCs w:val="24"/>
        </w:rPr>
        <w:t xml:space="preserve"> </w:t>
      </w:r>
      <w:r w:rsidRPr="009D6790">
        <w:rPr>
          <w:rFonts w:cs="Times New Roman"/>
          <w:sz w:val="24"/>
          <w:szCs w:val="24"/>
          <w:lang w:val="en-US"/>
        </w:rPr>
        <w:t>intend</w:t>
      </w:r>
      <w:r w:rsidRPr="009D6790">
        <w:rPr>
          <w:rFonts w:cs="Times New Roman"/>
          <w:sz w:val="24"/>
          <w:szCs w:val="24"/>
        </w:rPr>
        <w:t xml:space="preserve"> </w:t>
      </w:r>
      <w:r w:rsidRPr="009D6790">
        <w:rPr>
          <w:rFonts w:cs="Times New Roman"/>
          <w:sz w:val="24"/>
          <w:szCs w:val="24"/>
          <w:lang w:val="en-US"/>
        </w:rPr>
        <w:t>going</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Switzerland</w:t>
      </w:r>
      <w:r w:rsidRPr="009D6790">
        <w:rPr>
          <w:rFonts w:cs="Times New Roman"/>
          <w:sz w:val="24"/>
          <w:szCs w:val="24"/>
        </w:rPr>
        <w:t xml:space="preserve">, </w:t>
      </w:r>
      <w:r w:rsidRPr="009D6790">
        <w:rPr>
          <w:rFonts w:cs="Times New Roman"/>
          <w:sz w:val="24"/>
          <w:szCs w:val="24"/>
          <w:lang w:val="en-US"/>
        </w:rPr>
        <w:t>and</w:t>
      </w:r>
      <w:r w:rsidRPr="009D6790">
        <w:rPr>
          <w:rFonts w:cs="Times New Roman"/>
          <w:sz w:val="24"/>
          <w:szCs w:val="24"/>
        </w:rPr>
        <w:t xml:space="preserve"> </w:t>
      </w:r>
      <w:r w:rsidRPr="009D6790">
        <w:rPr>
          <w:rFonts w:cs="Times New Roman"/>
          <w:sz w:val="24"/>
          <w:szCs w:val="24"/>
          <w:lang w:val="en-US"/>
        </w:rPr>
        <w:t>climbing</w:t>
      </w:r>
      <w:r w:rsidRPr="009D6790">
        <w:rPr>
          <w:rFonts w:cs="Times New Roman"/>
          <w:sz w:val="24"/>
          <w:szCs w:val="24"/>
        </w:rPr>
        <w:t xml:space="preserve"> </w:t>
      </w:r>
      <w:r w:rsidRPr="009D6790">
        <w:rPr>
          <w:rFonts w:cs="Times New Roman"/>
          <w:sz w:val="24"/>
          <w:szCs w:val="24"/>
          <w:lang w:val="en-US"/>
        </w:rPr>
        <w:t>Mount</w:t>
      </w:r>
      <w:r w:rsidRPr="009D6790">
        <w:rPr>
          <w:rFonts w:cs="Times New Roman"/>
          <w:sz w:val="24"/>
          <w:szCs w:val="24"/>
        </w:rPr>
        <w:t xml:space="preserve"> </w:t>
      </w:r>
      <w:r w:rsidRPr="009D6790">
        <w:rPr>
          <w:rFonts w:cs="Times New Roman"/>
          <w:sz w:val="24"/>
          <w:szCs w:val="24"/>
          <w:lang w:val="en-US"/>
        </w:rPr>
        <w:t>Blanc</w:t>
      </w:r>
      <w:r w:rsidRPr="009D6790">
        <w:rPr>
          <w:rFonts w:cs="Times New Roman"/>
          <w:sz w:val="24"/>
          <w:szCs w:val="24"/>
        </w:rPr>
        <w:t>. - Мы хотим поехать в Швейцарию и подняться на Монблан.</w:t>
      </w:r>
    </w:p>
    <w:p w:rsidR="0005250B" w:rsidRPr="009D6790" w:rsidRDefault="0005250B" w:rsidP="0005250B">
      <w:pPr>
        <w:rPr>
          <w:rFonts w:cs="Times New Roman"/>
          <w:sz w:val="24"/>
          <w:szCs w:val="24"/>
        </w:rPr>
      </w:pPr>
      <w:r w:rsidRPr="009D6790">
        <w:rPr>
          <w:rFonts w:cs="Times New Roman"/>
          <w:sz w:val="24"/>
          <w:szCs w:val="24"/>
        </w:rPr>
        <w:t>(В) С глаголами, обозначающими начало, длительность или конец действия:</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In the night it started raining. - </w:t>
      </w:r>
      <w:r w:rsidRPr="009D6790">
        <w:rPr>
          <w:rFonts w:cs="Times New Roman"/>
          <w:sz w:val="24"/>
          <w:szCs w:val="24"/>
        </w:rPr>
        <w:t>Ночью</w:t>
      </w:r>
      <w:r w:rsidRPr="009D6790">
        <w:rPr>
          <w:rFonts w:cs="Times New Roman"/>
          <w:sz w:val="24"/>
          <w:szCs w:val="24"/>
          <w:lang w:val="en-US"/>
        </w:rPr>
        <w:t xml:space="preserve"> </w:t>
      </w:r>
      <w:r w:rsidRPr="009D6790">
        <w:rPr>
          <w:rFonts w:cs="Times New Roman"/>
          <w:sz w:val="24"/>
          <w:szCs w:val="24"/>
        </w:rPr>
        <w:t>начался</w:t>
      </w:r>
      <w:r w:rsidRPr="009D6790">
        <w:rPr>
          <w:rFonts w:cs="Times New Roman"/>
          <w:sz w:val="24"/>
          <w:szCs w:val="24"/>
          <w:lang w:val="en-US"/>
        </w:rPr>
        <w:t xml:space="preserve"> </w:t>
      </w:r>
      <w:r w:rsidRPr="009D6790">
        <w:rPr>
          <w:rFonts w:cs="Times New Roman"/>
          <w:sz w:val="24"/>
          <w:szCs w:val="24"/>
        </w:rPr>
        <w:t>дождь</w:t>
      </w:r>
    </w:p>
    <w:p w:rsidR="0005250B" w:rsidRPr="009D6790" w:rsidRDefault="0005250B" w:rsidP="0005250B">
      <w:pPr>
        <w:rPr>
          <w:rFonts w:cs="Times New Roman"/>
          <w:sz w:val="24"/>
          <w:szCs w:val="24"/>
        </w:rPr>
      </w:pPr>
      <w:r w:rsidRPr="009D6790">
        <w:rPr>
          <w:rFonts w:cs="Times New Roman"/>
          <w:sz w:val="24"/>
          <w:szCs w:val="24"/>
        </w:rPr>
        <w:t>4.</w:t>
      </w:r>
      <w:r w:rsidR="009018FE" w:rsidRPr="009D6790">
        <w:rPr>
          <w:rFonts w:cs="Times New Roman"/>
          <w:sz w:val="24"/>
          <w:szCs w:val="24"/>
        </w:rPr>
        <w:t> </w:t>
      </w:r>
      <w:r w:rsidRPr="009D6790">
        <w:rPr>
          <w:rFonts w:cs="Times New Roman"/>
          <w:sz w:val="24"/>
          <w:szCs w:val="24"/>
        </w:rPr>
        <w:t>Герундий как дополнение:</w:t>
      </w:r>
    </w:p>
    <w:p w:rsidR="0005250B" w:rsidRPr="009D6790" w:rsidRDefault="0005250B" w:rsidP="0005250B">
      <w:pPr>
        <w:rPr>
          <w:rFonts w:cs="Times New Roman"/>
          <w:sz w:val="24"/>
          <w:szCs w:val="24"/>
        </w:rPr>
      </w:pPr>
      <w:r w:rsidRPr="009D6790">
        <w:rPr>
          <w:rFonts w:cs="Times New Roman"/>
          <w:sz w:val="24"/>
          <w:szCs w:val="24"/>
        </w:rPr>
        <w:t>Герундий может выступать в роли прямого дополнения или косвенного дополнения в предложном падеже:</w:t>
      </w:r>
      <w:r w:rsidRPr="009D6790">
        <w:rPr>
          <w:rFonts w:cs="Times New Roman"/>
          <w:sz w:val="24"/>
          <w:szCs w:val="24"/>
        </w:rPr>
        <w:br/>
      </w:r>
      <w:r w:rsidRPr="009D6790">
        <w:rPr>
          <w:rFonts w:cs="Times New Roman"/>
          <w:sz w:val="24"/>
          <w:szCs w:val="24"/>
          <w:lang w:val="en-US"/>
        </w:rPr>
        <w:t>I</w:t>
      </w:r>
      <w:r w:rsidRPr="009D6790">
        <w:rPr>
          <w:rFonts w:cs="Times New Roman"/>
          <w:sz w:val="24"/>
          <w:szCs w:val="24"/>
        </w:rPr>
        <w:t xml:space="preserve"> </w:t>
      </w:r>
      <w:r w:rsidRPr="009D6790">
        <w:rPr>
          <w:rFonts w:cs="Times New Roman"/>
          <w:sz w:val="24"/>
          <w:szCs w:val="24"/>
          <w:lang w:val="en-US"/>
        </w:rPr>
        <w:t>imply</w:t>
      </w:r>
      <w:r w:rsidRPr="009D6790">
        <w:rPr>
          <w:rFonts w:cs="Times New Roman"/>
          <w:sz w:val="24"/>
          <w:szCs w:val="24"/>
        </w:rPr>
        <w:t xml:space="preserve"> </w:t>
      </w:r>
      <w:r w:rsidRPr="009D6790">
        <w:rPr>
          <w:rFonts w:cs="Times New Roman"/>
          <w:sz w:val="24"/>
          <w:szCs w:val="24"/>
          <w:lang w:val="en-US"/>
        </w:rPr>
        <w:t>love</w:t>
      </w:r>
      <w:r w:rsidRPr="009D6790">
        <w:rPr>
          <w:rFonts w:cs="Times New Roman"/>
          <w:sz w:val="24"/>
          <w:szCs w:val="24"/>
        </w:rPr>
        <w:t xml:space="preserve"> </w:t>
      </w:r>
      <w:r w:rsidRPr="009D6790">
        <w:rPr>
          <w:rFonts w:cs="Times New Roman"/>
          <w:sz w:val="24"/>
          <w:szCs w:val="24"/>
          <w:lang w:val="en-US"/>
        </w:rPr>
        <w:t>riding</w:t>
      </w:r>
      <w:r w:rsidRPr="009D6790">
        <w:rPr>
          <w:rFonts w:cs="Times New Roman"/>
          <w:sz w:val="24"/>
          <w:szCs w:val="24"/>
        </w:rPr>
        <w:t>. - Я просто обожаю кататься верхом (прямое дополнение)</w:t>
      </w:r>
    </w:p>
    <w:p w:rsidR="0005250B" w:rsidRPr="009D6790" w:rsidRDefault="0005250B" w:rsidP="0005250B">
      <w:pPr>
        <w:rPr>
          <w:rFonts w:cs="Times New Roman"/>
          <w:sz w:val="24"/>
          <w:szCs w:val="24"/>
        </w:rPr>
      </w:pPr>
      <w:r w:rsidRPr="009D6790">
        <w:rPr>
          <w:rFonts w:cs="Times New Roman"/>
          <w:sz w:val="24"/>
          <w:szCs w:val="24"/>
          <w:lang w:val="en-US"/>
        </w:rPr>
        <w:t>Charlie</w:t>
      </w:r>
      <w:r w:rsidRPr="009D6790">
        <w:rPr>
          <w:rFonts w:cs="Times New Roman"/>
          <w:sz w:val="24"/>
          <w:szCs w:val="24"/>
        </w:rPr>
        <w:t xml:space="preserve"> </w:t>
      </w:r>
      <w:r w:rsidRPr="009D6790">
        <w:rPr>
          <w:rFonts w:cs="Times New Roman"/>
          <w:sz w:val="24"/>
          <w:szCs w:val="24"/>
          <w:lang w:val="en-US"/>
        </w:rPr>
        <w:t>did</w:t>
      </w:r>
      <w:r w:rsidRPr="009D6790">
        <w:rPr>
          <w:rFonts w:cs="Times New Roman"/>
          <w:sz w:val="24"/>
          <w:szCs w:val="24"/>
        </w:rPr>
        <w:t xml:space="preserve"> </w:t>
      </w:r>
      <w:r w:rsidRPr="009D6790">
        <w:rPr>
          <w:rFonts w:cs="Times New Roman"/>
          <w:sz w:val="24"/>
          <w:szCs w:val="24"/>
          <w:lang w:val="en-US"/>
        </w:rPr>
        <w:t>not</w:t>
      </w:r>
      <w:r w:rsidRPr="009D6790">
        <w:rPr>
          <w:rFonts w:cs="Times New Roman"/>
          <w:sz w:val="24"/>
          <w:szCs w:val="24"/>
        </w:rPr>
        <w:t xml:space="preserve"> </w:t>
      </w:r>
      <w:r w:rsidRPr="009D6790">
        <w:rPr>
          <w:rFonts w:cs="Times New Roman"/>
          <w:sz w:val="24"/>
          <w:szCs w:val="24"/>
          <w:lang w:val="en-US"/>
        </w:rPr>
        <w:t>succeed</w:t>
      </w:r>
      <w:r w:rsidRPr="009D6790">
        <w:rPr>
          <w:rFonts w:cs="Times New Roman"/>
          <w:sz w:val="24"/>
          <w:szCs w:val="24"/>
        </w:rPr>
        <w:t xml:space="preserve"> </w:t>
      </w:r>
      <w:r w:rsidRPr="009D6790">
        <w:rPr>
          <w:rFonts w:cs="Times New Roman"/>
          <w:sz w:val="24"/>
          <w:szCs w:val="24"/>
          <w:lang w:val="en-US"/>
        </w:rPr>
        <w:t>in</w:t>
      </w:r>
      <w:r w:rsidRPr="009D6790">
        <w:rPr>
          <w:rFonts w:cs="Times New Roman"/>
          <w:sz w:val="24"/>
          <w:szCs w:val="24"/>
        </w:rPr>
        <w:t xml:space="preserve"> </w:t>
      </w:r>
      <w:r w:rsidRPr="009D6790">
        <w:rPr>
          <w:rFonts w:cs="Times New Roman"/>
          <w:sz w:val="24"/>
          <w:szCs w:val="24"/>
          <w:lang w:val="en-US"/>
        </w:rPr>
        <w:t>taking</w:t>
      </w:r>
      <w:r w:rsidRPr="009D6790">
        <w:rPr>
          <w:rFonts w:cs="Times New Roman"/>
          <w:sz w:val="24"/>
          <w:szCs w:val="24"/>
        </w:rPr>
        <w:t xml:space="preserve"> </w:t>
      </w:r>
      <w:r w:rsidRPr="009D6790">
        <w:rPr>
          <w:rFonts w:cs="Times New Roman"/>
          <w:sz w:val="24"/>
          <w:szCs w:val="24"/>
          <w:lang w:val="en-US"/>
        </w:rPr>
        <w:t>things</w:t>
      </w:r>
      <w:r w:rsidRPr="009D6790">
        <w:rPr>
          <w:rFonts w:cs="Times New Roman"/>
          <w:sz w:val="24"/>
          <w:szCs w:val="24"/>
        </w:rPr>
        <w:t xml:space="preserve"> </w:t>
      </w:r>
      <w:r w:rsidRPr="009D6790">
        <w:rPr>
          <w:rFonts w:cs="Times New Roman"/>
          <w:sz w:val="24"/>
          <w:szCs w:val="24"/>
          <w:lang w:val="en-US"/>
        </w:rPr>
        <w:t>easily</w:t>
      </w:r>
      <w:r w:rsidRPr="009D6790">
        <w:rPr>
          <w:rFonts w:cs="Times New Roman"/>
          <w:sz w:val="24"/>
          <w:szCs w:val="24"/>
        </w:rPr>
        <w:t>. - Чарли не удавалось смотреть легко на вещи (косвенное дополнение в предложном падеже)</w:t>
      </w:r>
    </w:p>
    <w:p w:rsidR="0005250B" w:rsidRPr="009D6790" w:rsidRDefault="0005250B" w:rsidP="0005250B">
      <w:pPr>
        <w:rPr>
          <w:rFonts w:cs="Times New Roman"/>
          <w:sz w:val="24"/>
          <w:szCs w:val="24"/>
        </w:rPr>
      </w:pPr>
      <w:r w:rsidRPr="009D6790">
        <w:rPr>
          <w:rFonts w:cs="Times New Roman"/>
          <w:sz w:val="24"/>
          <w:szCs w:val="24"/>
        </w:rPr>
        <w:t>Предикативные конструкции с герундием, образующие сложное дополнение:</w:t>
      </w:r>
    </w:p>
    <w:p w:rsidR="0005250B" w:rsidRPr="009D6790" w:rsidRDefault="0005250B" w:rsidP="0005250B">
      <w:pPr>
        <w:rPr>
          <w:rFonts w:cs="Times New Roman"/>
          <w:sz w:val="24"/>
          <w:szCs w:val="24"/>
        </w:rPr>
      </w:pPr>
      <w:r w:rsidRPr="009D6790">
        <w:rPr>
          <w:rFonts w:cs="Times New Roman"/>
          <w:sz w:val="24"/>
          <w:szCs w:val="24"/>
          <w:lang w:val="en-US"/>
        </w:rPr>
        <w:t>Perhaps</w:t>
      </w:r>
      <w:r w:rsidRPr="009D6790">
        <w:rPr>
          <w:rFonts w:cs="Times New Roman"/>
          <w:sz w:val="24"/>
          <w:szCs w:val="24"/>
        </w:rPr>
        <w:t xml:space="preserve"> </w:t>
      </w:r>
      <w:r w:rsidRPr="009D6790">
        <w:rPr>
          <w:rFonts w:cs="Times New Roman"/>
          <w:sz w:val="24"/>
          <w:szCs w:val="24"/>
          <w:lang w:val="en-US"/>
        </w:rPr>
        <w:t>you</w:t>
      </w:r>
      <w:r w:rsidRPr="009D6790">
        <w:rPr>
          <w:rFonts w:cs="Times New Roman"/>
          <w:sz w:val="24"/>
          <w:szCs w:val="24"/>
        </w:rPr>
        <w:t xml:space="preserve"> </w:t>
      </w:r>
      <w:proofErr w:type="spellStart"/>
      <w:r w:rsidRPr="009D6790">
        <w:rPr>
          <w:rFonts w:cs="Times New Roman"/>
          <w:sz w:val="24"/>
          <w:szCs w:val="24"/>
          <w:lang w:val="en-US"/>
        </w:rPr>
        <w:t>wouldn</w:t>
      </w:r>
      <w:proofErr w:type="spellEnd"/>
      <w:r w:rsidRPr="009D6790">
        <w:rPr>
          <w:rFonts w:cs="Times New Roman"/>
          <w:sz w:val="24"/>
          <w:szCs w:val="24"/>
        </w:rPr>
        <w:t>’</w:t>
      </w:r>
      <w:r w:rsidRPr="009D6790">
        <w:rPr>
          <w:rFonts w:cs="Times New Roman"/>
          <w:sz w:val="24"/>
          <w:szCs w:val="24"/>
          <w:lang w:val="en-US"/>
        </w:rPr>
        <w:t>t</w:t>
      </w:r>
      <w:r w:rsidRPr="009D6790">
        <w:rPr>
          <w:rFonts w:cs="Times New Roman"/>
          <w:sz w:val="24"/>
          <w:szCs w:val="24"/>
        </w:rPr>
        <w:t xml:space="preserve"> </w:t>
      </w:r>
      <w:r w:rsidRPr="009D6790">
        <w:rPr>
          <w:rFonts w:cs="Times New Roman"/>
          <w:sz w:val="24"/>
          <w:szCs w:val="24"/>
          <w:lang w:val="en-US"/>
        </w:rPr>
        <w:t>mind</w:t>
      </w:r>
      <w:r w:rsidRPr="009D6790">
        <w:rPr>
          <w:rFonts w:cs="Times New Roman"/>
          <w:sz w:val="24"/>
          <w:szCs w:val="24"/>
        </w:rPr>
        <w:t xml:space="preserve"> </w:t>
      </w:r>
      <w:r w:rsidRPr="009D6790">
        <w:rPr>
          <w:rFonts w:cs="Times New Roman"/>
          <w:sz w:val="24"/>
          <w:szCs w:val="24"/>
          <w:lang w:val="en-US"/>
        </w:rPr>
        <w:t>Richard</w:t>
      </w:r>
      <w:r w:rsidRPr="009D6790">
        <w:rPr>
          <w:rFonts w:cs="Times New Roman"/>
          <w:sz w:val="24"/>
          <w:szCs w:val="24"/>
        </w:rPr>
        <w:t>’</w:t>
      </w:r>
      <w:r w:rsidRPr="009D6790">
        <w:rPr>
          <w:rFonts w:cs="Times New Roman"/>
          <w:sz w:val="24"/>
          <w:szCs w:val="24"/>
          <w:lang w:val="en-US"/>
        </w:rPr>
        <w:t>s</w:t>
      </w:r>
      <w:r w:rsidRPr="009D6790">
        <w:rPr>
          <w:rFonts w:cs="Times New Roman"/>
          <w:sz w:val="24"/>
          <w:szCs w:val="24"/>
        </w:rPr>
        <w:t xml:space="preserve"> </w:t>
      </w:r>
      <w:r w:rsidRPr="009D6790">
        <w:rPr>
          <w:rFonts w:cs="Times New Roman"/>
          <w:sz w:val="24"/>
          <w:szCs w:val="24"/>
          <w:lang w:val="en-US"/>
        </w:rPr>
        <w:t>coming</w:t>
      </w:r>
      <w:r w:rsidRPr="009D6790">
        <w:rPr>
          <w:rFonts w:cs="Times New Roman"/>
          <w:sz w:val="24"/>
          <w:szCs w:val="24"/>
        </w:rPr>
        <w:t xml:space="preserve"> </w:t>
      </w:r>
      <w:r w:rsidRPr="009D6790">
        <w:rPr>
          <w:rFonts w:cs="Times New Roman"/>
          <w:sz w:val="24"/>
          <w:szCs w:val="24"/>
          <w:lang w:val="en-US"/>
        </w:rPr>
        <w:t>in</w:t>
      </w:r>
      <w:r w:rsidRPr="009D6790">
        <w:rPr>
          <w:rFonts w:cs="Times New Roman"/>
          <w:sz w:val="24"/>
          <w:szCs w:val="24"/>
        </w:rPr>
        <w:t>? - Может быть, вы не будете возражать против того, чтобы вошёл Ричард?</w:t>
      </w:r>
    </w:p>
    <w:p w:rsidR="0005250B" w:rsidRPr="009D6790" w:rsidRDefault="0005250B" w:rsidP="0005250B">
      <w:pPr>
        <w:rPr>
          <w:rFonts w:cs="Times New Roman"/>
          <w:sz w:val="24"/>
          <w:szCs w:val="24"/>
        </w:rPr>
      </w:pPr>
      <w:r w:rsidRPr="009D6790">
        <w:rPr>
          <w:rFonts w:cs="Times New Roman"/>
          <w:sz w:val="24"/>
          <w:szCs w:val="24"/>
        </w:rPr>
        <w:t>5.</w:t>
      </w:r>
      <w:r w:rsidR="009018FE" w:rsidRPr="009D6790">
        <w:rPr>
          <w:rFonts w:cs="Times New Roman"/>
          <w:sz w:val="24"/>
          <w:szCs w:val="24"/>
        </w:rPr>
        <w:t> </w:t>
      </w:r>
      <w:r w:rsidRPr="009D6790">
        <w:rPr>
          <w:rFonts w:cs="Times New Roman"/>
          <w:sz w:val="24"/>
          <w:szCs w:val="24"/>
        </w:rPr>
        <w:t>Герундий как определение:</w:t>
      </w:r>
    </w:p>
    <w:p w:rsidR="0005250B" w:rsidRPr="009D6790" w:rsidRDefault="0005250B" w:rsidP="0005250B">
      <w:pPr>
        <w:rPr>
          <w:rFonts w:cs="Times New Roman"/>
          <w:sz w:val="24"/>
          <w:szCs w:val="24"/>
        </w:rPr>
      </w:pPr>
      <w:r w:rsidRPr="009D6790">
        <w:rPr>
          <w:rFonts w:cs="Times New Roman"/>
          <w:sz w:val="24"/>
          <w:szCs w:val="24"/>
        </w:rPr>
        <w:t>В этом случае герундий всегда стоит перед предлогом:</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He was born with the gift of winning hearts. - </w:t>
      </w:r>
      <w:r w:rsidRPr="009D6790">
        <w:rPr>
          <w:rFonts w:cs="Times New Roman"/>
          <w:sz w:val="24"/>
          <w:szCs w:val="24"/>
        </w:rPr>
        <w:t>Он</w:t>
      </w:r>
      <w:r w:rsidRPr="009D6790">
        <w:rPr>
          <w:rFonts w:cs="Times New Roman"/>
          <w:sz w:val="24"/>
          <w:szCs w:val="24"/>
          <w:lang w:val="en-US"/>
        </w:rPr>
        <w:t xml:space="preserve"> </w:t>
      </w:r>
      <w:r w:rsidRPr="009D6790">
        <w:rPr>
          <w:rFonts w:cs="Times New Roman"/>
          <w:sz w:val="24"/>
          <w:szCs w:val="24"/>
        </w:rPr>
        <w:t>родился</w:t>
      </w:r>
      <w:r w:rsidRPr="009D6790">
        <w:rPr>
          <w:rFonts w:cs="Times New Roman"/>
          <w:sz w:val="24"/>
          <w:szCs w:val="24"/>
          <w:lang w:val="en-US"/>
        </w:rPr>
        <w:t xml:space="preserve"> </w:t>
      </w:r>
      <w:r w:rsidRPr="009D6790">
        <w:rPr>
          <w:rFonts w:cs="Times New Roman"/>
          <w:sz w:val="24"/>
          <w:szCs w:val="24"/>
        </w:rPr>
        <w:t>с</w:t>
      </w:r>
      <w:r w:rsidRPr="009D6790">
        <w:rPr>
          <w:rFonts w:cs="Times New Roman"/>
          <w:sz w:val="24"/>
          <w:szCs w:val="24"/>
          <w:lang w:val="en-US"/>
        </w:rPr>
        <w:t xml:space="preserve"> </w:t>
      </w:r>
      <w:r w:rsidRPr="009D6790">
        <w:rPr>
          <w:rFonts w:cs="Times New Roman"/>
          <w:sz w:val="24"/>
          <w:szCs w:val="24"/>
        </w:rPr>
        <w:t>даром</w:t>
      </w:r>
      <w:r w:rsidRPr="009D6790">
        <w:rPr>
          <w:rFonts w:cs="Times New Roman"/>
          <w:sz w:val="24"/>
          <w:szCs w:val="24"/>
          <w:lang w:val="en-US"/>
        </w:rPr>
        <w:t xml:space="preserve"> </w:t>
      </w:r>
      <w:r w:rsidRPr="009D6790">
        <w:rPr>
          <w:rFonts w:cs="Times New Roman"/>
          <w:sz w:val="24"/>
          <w:szCs w:val="24"/>
        </w:rPr>
        <w:t>покорять</w:t>
      </w:r>
      <w:r w:rsidRPr="009D6790">
        <w:rPr>
          <w:rFonts w:cs="Times New Roman"/>
          <w:sz w:val="24"/>
          <w:szCs w:val="24"/>
          <w:lang w:val="en-US"/>
        </w:rPr>
        <w:t xml:space="preserve"> </w:t>
      </w:r>
      <w:r w:rsidRPr="009D6790">
        <w:rPr>
          <w:rFonts w:cs="Times New Roman"/>
          <w:sz w:val="24"/>
          <w:szCs w:val="24"/>
        </w:rPr>
        <w:t>сердца</w:t>
      </w:r>
    </w:p>
    <w:p w:rsidR="0005250B" w:rsidRPr="009D6790" w:rsidRDefault="0005250B" w:rsidP="0005250B">
      <w:pPr>
        <w:rPr>
          <w:rFonts w:cs="Times New Roman"/>
          <w:sz w:val="24"/>
          <w:szCs w:val="24"/>
        </w:rPr>
      </w:pPr>
      <w:r w:rsidRPr="009D6790">
        <w:rPr>
          <w:rFonts w:cs="Times New Roman"/>
          <w:sz w:val="24"/>
          <w:szCs w:val="24"/>
        </w:rPr>
        <w:t>6.</w:t>
      </w:r>
      <w:r w:rsidR="009018FE" w:rsidRPr="009D6790">
        <w:rPr>
          <w:rFonts w:cs="Times New Roman"/>
          <w:sz w:val="24"/>
          <w:szCs w:val="24"/>
        </w:rPr>
        <w:t> </w:t>
      </w:r>
      <w:r w:rsidRPr="009D6790">
        <w:rPr>
          <w:rFonts w:cs="Times New Roman"/>
          <w:sz w:val="24"/>
          <w:szCs w:val="24"/>
        </w:rPr>
        <w:t>Герундий как обстоятельство:</w:t>
      </w:r>
    </w:p>
    <w:p w:rsidR="0005250B" w:rsidRPr="009D6790" w:rsidRDefault="0005250B" w:rsidP="0005250B">
      <w:pPr>
        <w:rPr>
          <w:rFonts w:cs="Times New Roman"/>
          <w:sz w:val="24"/>
          <w:szCs w:val="24"/>
        </w:rPr>
      </w:pPr>
      <w:r w:rsidRPr="009D6790">
        <w:rPr>
          <w:rFonts w:cs="Times New Roman"/>
          <w:sz w:val="24"/>
          <w:szCs w:val="24"/>
        </w:rPr>
        <w:t>Герундию в роли обстоятельства всегда предшествует предлог.</w:t>
      </w:r>
    </w:p>
    <w:p w:rsidR="0005250B" w:rsidRPr="009D6790" w:rsidRDefault="0005250B" w:rsidP="0005250B">
      <w:pPr>
        <w:rPr>
          <w:rFonts w:cs="Times New Roman"/>
          <w:sz w:val="24"/>
          <w:szCs w:val="24"/>
        </w:rPr>
      </w:pPr>
      <w:r w:rsidRPr="009D6790">
        <w:rPr>
          <w:rFonts w:cs="Times New Roman"/>
          <w:sz w:val="24"/>
          <w:szCs w:val="24"/>
        </w:rPr>
        <w:t xml:space="preserve">(а) Обстоятельство времени: </w:t>
      </w:r>
      <w:r w:rsidRPr="009D6790">
        <w:rPr>
          <w:rFonts w:cs="Times New Roman"/>
          <w:i/>
          <w:sz w:val="24"/>
          <w:szCs w:val="24"/>
          <w:lang w:val="en-US"/>
        </w:rPr>
        <w:t>after</w:t>
      </w:r>
      <w:r w:rsidRPr="009D6790">
        <w:rPr>
          <w:rFonts w:cs="Times New Roman"/>
          <w:sz w:val="24"/>
          <w:szCs w:val="24"/>
        </w:rPr>
        <w:t xml:space="preserve"> (после), </w:t>
      </w:r>
      <w:r w:rsidRPr="009D6790">
        <w:rPr>
          <w:rFonts w:cs="Times New Roman"/>
          <w:i/>
          <w:sz w:val="24"/>
          <w:szCs w:val="24"/>
          <w:lang w:val="en-US"/>
        </w:rPr>
        <w:t>before</w:t>
      </w:r>
      <w:r w:rsidRPr="009D6790">
        <w:rPr>
          <w:rFonts w:cs="Times New Roman"/>
          <w:sz w:val="24"/>
          <w:szCs w:val="24"/>
        </w:rPr>
        <w:t xml:space="preserve"> (до), </w:t>
      </w:r>
      <w:r w:rsidRPr="009D6790">
        <w:rPr>
          <w:rFonts w:cs="Times New Roman"/>
          <w:i/>
          <w:sz w:val="24"/>
          <w:szCs w:val="24"/>
          <w:lang w:val="en-US"/>
        </w:rPr>
        <w:t>on</w:t>
      </w:r>
      <w:r w:rsidRPr="009D6790">
        <w:rPr>
          <w:rFonts w:cs="Times New Roman"/>
          <w:sz w:val="24"/>
          <w:szCs w:val="24"/>
        </w:rPr>
        <w:t xml:space="preserve"> (</w:t>
      </w:r>
      <w:r w:rsidRPr="009D6790">
        <w:rPr>
          <w:rFonts w:cs="Times New Roman"/>
          <w:i/>
          <w:sz w:val="24"/>
          <w:szCs w:val="24"/>
          <w:lang w:val="en-US"/>
        </w:rPr>
        <w:t>upon</w:t>
      </w:r>
      <w:r w:rsidRPr="009D6790">
        <w:rPr>
          <w:rFonts w:cs="Times New Roman"/>
          <w:sz w:val="24"/>
          <w:szCs w:val="24"/>
        </w:rPr>
        <w:t xml:space="preserve">) (на), </w:t>
      </w:r>
      <w:r w:rsidRPr="009D6790">
        <w:rPr>
          <w:rFonts w:cs="Times New Roman"/>
          <w:i/>
          <w:sz w:val="24"/>
          <w:szCs w:val="24"/>
          <w:lang w:val="en-US"/>
        </w:rPr>
        <w:t>in</w:t>
      </w:r>
      <w:r w:rsidRPr="009D6790">
        <w:rPr>
          <w:rFonts w:cs="Times New Roman"/>
          <w:sz w:val="24"/>
          <w:szCs w:val="24"/>
        </w:rPr>
        <w:t xml:space="preserve"> (в) или </w:t>
      </w:r>
      <w:r w:rsidRPr="009D6790">
        <w:rPr>
          <w:rFonts w:cs="Times New Roman"/>
          <w:i/>
          <w:sz w:val="24"/>
          <w:szCs w:val="24"/>
          <w:lang w:val="en-US"/>
        </w:rPr>
        <w:t>it</w:t>
      </w:r>
      <w:r w:rsidRPr="009D6790">
        <w:rPr>
          <w:rFonts w:cs="Times New Roman"/>
          <w:i/>
          <w:sz w:val="24"/>
          <w:szCs w:val="24"/>
        </w:rPr>
        <w:t xml:space="preserve"> </w:t>
      </w:r>
      <w:r w:rsidRPr="009D6790">
        <w:rPr>
          <w:rFonts w:cs="Times New Roman"/>
          <w:sz w:val="24"/>
          <w:szCs w:val="24"/>
        </w:rPr>
        <w:t>(оно, это)</w:t>
      </w:r>
    </w:p>
    <w:p w:rsidR="0005250B" w:rsidRPr="009D6790" w:rsidRDefault="0005250B" w:rsidP="0005250B">
      <w:pPr>
        <w:rPr>
          <w:rFonts w:cs="Times New Roman"/>
          <w:sz w:val="24"/>
          <w:szCs w:val="24"/>
        </w:rPr>
      </w:pPr>
      <w:r w:rsidRPr="009D6790">
        <w:rPr>
          <w:rFonts w:cs="Times New Roman"/>
          <w:sz w:val="24"/>
          <w:szCs w:val="24"/>
        </w:rPr>
        <w:t>(</w:t>
      </w:r>
      <w:r w:rsidRPr="009D6790">
        <w:rPr>
          <w:rFonts w:cs="Times New Roman"/>
          <w:sz w:val="24"/>
          <w:szCs w:val="24"/>
          <w:lang w:val="en-US"/>
        </w:rPr>
        <w:t>b</w:t>
      </w:r>
      <w:r w:rsidRPr="009D6790">
        <w:rPr>
          <w:rFonts w:cs="Times New Roman"/>
          <w:sz w:val="24"/>
          <w:szCs w:val="24"/>
        </w:rPr>
        <w:t xml:space="preserve">) Обстоятельство образа действия: </w:t>
      </w:r>
      <w:r w:rsidRPr="009D6790">
        <w:rPr>
          <w:rFonts w:cs="Times New Roman"/>
          <w:i/>
          <w:sz w:val="24"/>
          <w:szCs w:val="24"/>
          <w:lang w:val="en-US"/>
        </w:rPr>
        <w:t>by</w:t>
      </w:r>
      <w:r w:rsidRPr="009D6790">
        <w:rPr>
          <w:rFonts w:cs="Times New Roman"/>
          <w:i/>
          <w:sz w:val="24"/>
          <w:szCs w:val="24"/>
        </w:rPr>
        <w:t xml:space="preserve"> </w:t>
      </w:r>
      <w:r w:rsidRPr="009D6790">
        <w:rPr>
          <w:rFonts w:cs="Times New Roman"/>
          <w:sz w:val="24"/>
          <w:szCs w:val="24"/>
        </w:rPr>
        <w:t xml:space="preserve">или </w:t>
      </w:r>
      <w:r w:rsidRPr="009D6790">
        <w:rPr>
          <w:rFonts w:cs="Times New Roman"/>
          <w:i/>
          <w:sz w:val="24"/>
          <w:szCs w:val="24"/>
          <w:lang w:val="en-US"/>
        </w:rPr>
        <w:t>in</w:t>
      </w:r>
    </w:p>
    <w:p w:rsidR="0005250B" w:rsidRPr="009D6790" w:rsidRDefault="0005250B" w:rsidP="0005250B">
      <w:pPr>
        <w:rPr>
          <w:rFonts w:cs="Times New Roman"/>
          <w:sz w:val="24"/>
          <w:szCs w:val="24"/>
        </w:rPr>
      </w:pPr>
      <w:r w:rsidRPr="009D6790">
        <w:rPr>
          <w:rFonts w:cs="Times New Roman"/>
          <w:sz w:val="24"/>
          <w:szCs w:val="24"/>
        </w:rPr>
        <w:t>(с) Обстоятельство сопутствующих обстоятель</w:t>
      </w:r>
      <w:proofErr w:type="gramStart"/>
      <w:r w:rsidRPr="009D6790">
        <w:rPr>
          <w:rFonts w:cs="Times New Roman"/>
          <w:sz w:val="24"/>
          <w:szCs w:val="24"/>
        </w:rPr>
        <w:t>ств с пр</w:t>
      </w:r>
      <w:proofErr w:type="gramEnd"/>
      <w:r w:rsidRPr="009D6790">
        <w:rPr>
          <w:rFonts w:cs="Times New Roman"/>
          <w:sz w:val="24"/>
          <w:szCs w:val="24"/>
        </w:rPr>
        <w:t xml:space="preserve">едлогом </w:t>
      </w:r>
      <w:r w:rsidRPr="009D6790">
        <w:rPr>
          <w:rFonts w:cs="Times New Roman"/>
          <w:i/>
          <w:sz w:val="24"/>
          <w:szCs w:val="24"/>
          <w:lang w:val="en-US"/>
        </w:rPr>
        <w:t>without</w:t>
      </w:r>
      <w:r w:rsidRPr="009D6790">
        <w:rPr>
          <w:rFonts w:cs="Times New Roman"/>
          <w:sz w:val="24"/>
          <w:szCs w:val="24"/>
        </w:rPr>
        <w:t xml:space="preserve"> (без)</w:t>
      </w:r>
    </w:p>
    <w:p w:rsidR="0005250B" w:rsidRPr="009D6790" w:rsidRDefault="0005250B" w:rsidP="0005250B">
      <w:pPr>
        <w:rPr>
          <w:rFonts w:cs="Times New Roman"/>
          <w:sz w:val="24"/>
          <w:szCs w:val="24"/>
        </w:rPr>
      </w:pPr>
      <w:r w:rsidRPr="009D6790">
        <w:rPr>
          <w:rFonts w:cs="Times New Roman"/>
          <w:sz w:val="24"/>
          <w:szCs w:val="24"/>
        </w:rPr>
        <w:t>(</w:t>
      </w:r>
      <w:r w:rsidRPr="009D6790">
        <w:rPr>
          <w:rFonts w:cs="Times New Roman"/>
          <w:sz w:val="24"/>
          <w:szCs w:val="24"/>
          <w:lang w:val="en-US"/>
        </w:rPr>
        <w:t>d</w:t>
      </w:r>
      <w:r w:rsidRPr="009D6790">
        <w:rPr>
          <w:rFonts w:cs="Times New Roman"/>
          <w:sz w:val="24"/>
          <w:szCs w:val="24"/>
        </w:rPr>
        <w:t xml:space="preserve">) Обстоятельство цели: </w:t>
      </w:r>
      <w:r w:rsidRPr="009D6790">
        <w:rPr>
          <w:rFonts w:cs="Times New Roman"/>
          <w:i/>
          <w:sz w:val="24"/>
          <w:szCs w:val="24"/>
          <w:lang w:val="en-US"/>
        </w:rPr>
        <w:t>for</w:t>
      </w:r>
      <w:r w:rsidRPr="009D6790">
        <w:rPr>
          <w:rFonts w:cs="Times New Roman"/>
          <w:sz w:val="24"/>
          <w:szCs w:val="24"/>
        </w:rPr>
        <w:t xml:space="preserve"> (</w:t>
      </w:r>
      <w:proofErr w:type="gramStart"/>
      <w:r w:rsidRPr="009D6790">
        <w:rPr>
          <w:rFonts w:cs="Times New Roman"/>
          <w:sz w:val="24"/>
          <w:szCs w:val="24"/>
        </w:rPr>
        <w:t>для</w:t>
      </w:r>
      <w:proofErr w:type="gramEnd"/>
      <w:r w:rsidRPr="009D6790">
        <w:rPr>
          <w:rFonts w:cs="Times New Roman"/>
          <w:sz w:val="24"/>
          <w:szCs w:val="24"/>
        </w:rPr>
        <w:t>)</w:t>
      </w:r>
    </w:p>
    <w:p w:rsidR="0005250B" w:rsidRPr="009D6790" w:rsidRDefault="0005250B" w:rsidP="0005250B">
      <w:pPr>
        <w:rPr>
          <w:rFonts w:cs="Times New Roman"/>
          <w:sz w:val="24"/>
          <w:szCs w:val="24"/>
        </w:rPr>
      </w:pPr>
      <w:r w:rsidRPr="009D6790">
        <w:rPr>
          <w:rFonts w:cs="Times New Roman"/>
          <w:sz w:val="24"/>
          <w:szCs w:val="24"/>
        </w:rPr>
        <w:t>(</w:t>
      </w:r>
      <w:proofErr w:type="spellStart"/>
      <w:r w:rsidRPr="009D6790">
        <w:rPr>
          <w:rFonts w:cs="Times New Roman"/>
          <w:sz w:val="24"/>
          <w:szCs w:val="24"/>
        </w:rPr>
        <w:t>e</w:t>
      </w:r>
      <w:proofErr w:type="spellEnd"/>
      <w:r w:rsidRPr="009D6790">
        <w:rPr>
          <w:rFonts w:cs="Times New Roman"/>
          <w:sz w:val="24"/>
          <w:szCs w:val="24"/>
        </w:rPr>
        <w:t xml:space="preserve">) Обстоятельство условия: </w:t>
      </w:r>
      <w:r w:rsidRPr="009D6790">
        <w:rPr>
          <w:rFonts w:cs="Times New Roman"/>
          <w:i/>
          <w:sz w:val="24"/>
          <w:szCs w:val="24"/>
          <w:lang w:val="en-US"/>
        </w:rPr>
        <w:t>without</w:t>
      </w:r>
    </w:p>
    <w:p w:rsidR="0005250B" w:rsidRPr="009D6790" w:rsidRDefault="0005250B" w:rsidP="0005250B">
      <w:pPr>
        <w:rPr>
          <w:rFonts w:cs="Times New Roman"/>
          <w:sz w:val="24"/>
          <w:szCs w:val="24"/>
        </w:rPr>
      </w:pPr>
      <w:r w:rsidRPr="009D6790">
        <w:rPr>
          <w:rFonts w:cs="Times New Roman"/>
          <w:sz w:val="24"/>
          <w:szCs w:val="24"/>
        </w:rPr>
        <w:t>(</w:t>
      </w:r>
      <w:r w:rsidRPr="009D6790">
        <w:rPr>
          <w:rFonts w:cs="Times New Roman"/>
          <w:sz w:val="24"/>
          <w:szCs w:val="24"/>
          <w:lang w:val="en-US"/>
        </w:rPr>
        <w:t>f</w:t>
      </w:r>
      <w:r w:rsidRPr="009D6790">
        <w:rPr>
          <w:rFonts w:cs="Times New Roman"/>
          <w:sz w:val="24"/>
          <w:szCs w:val="24"/>
        </w:rPr>
        <w:t xml:space="preserve">) Обстоятельство причины: </w:t>
      </w:r>
      <w:r w:rsidRPr="009D6790">
        <w:rPr>
          <w:rFonts w:cs="Times New Roman"/>
          <w:i/>
          <w:sz w:val="24"/>
          <w:szCs w:val="24"/>
          <w:lang w:val="en-US"/>
        </w:rPr>
        <w:t>for</w:t>
      </w:r>
      <w:r w:rsidRPr="009D6790">
        <w:rPr>
          <w:rFonts w:cs="Times New Roman"/>
          <w:sz w:val="24"/>
          <w:szCs w:val="24"/>
        </w:rPr>
        <w:t xml:space="preserve">, </w:t>
      </w:r>
      <w:r w:rsidRPr="009D6790">
        <w:rPr>
          <w:rFonts w:cs="Times New Roman"/>
          <w:i/>
          <w:sz w:val="24"/>
          <w:szCs w:val="24"/>
          <w:lang w:val="en-US"/>
        </w:rPr>
        <w:t>for</w:t>
      </w:r>
      <w:r w:rsidRPr="009D6790">
        <w:rPr>
          <w:rFonts w:cs="Times New Roman"/>
          <w:i/>
          <w:sz w:val="24"/>
          <w:szCs w:val="24"/>
        </w:rPr>
        <w:t xml:space="preserve"> </w:t>
      </w:r>
      <w:r w:rsidRPr="009D6790">
        <w:rPr>
          <w:rFonts w:cs="Times New Roman"/>
          <w:i/>
          <w:sz w:val="24"/>
          <w:szCs w:val="24"/>
          <w:lang w:val="en-US"/>
        </w:rPr>
        <w:t>fear</w:t>
      </w:r>
      <w:r w:rsidRPr="009D6790">
        <w:rPr>
          <w:rFonts w:cs="Times New Roman"/>
          <w:i/>
          <w:sz w:val="24"/>
          <w:szCs w:val="24"/>
        </w:rPr>
        <w:t xml:space="preserve"> </w:t>
      </w:r>
      <w:r w:rsidRPr="009D6790">
        <w:rPr>
          <w:rFonts w:cs="Times New Roman"/>
          <w:i/>
          <w:sz w:val="24"/>
          <w:szCs w:val="24"/>
          <w:lang w:val="en-US"/>
        </w:rPr>
        <w:t>of</w:t>
      </w:r>
      <w:r w:rsidRPr="009D6790">
        <w:rPr>
          <w:rFonts w:cs="Times New Roman"/>
          <w:sz w:val="24"/>
          <w:szCs w:val="24"/>
        </w:rPr>
        <w:t xml:space="preserve"> (ввиду боязни чего-либо), </w:t>
      </w:r>
      <w:r w:rsidRPr="009D6790">
        <w:rPr>
          <w:rFonts w:cs="Times New Roman"/>
          <w:i/>
          <w:sz w:val="24"/>
          <w:szCs w:val="24"/>
          <w:lang w:val="en-US"/>
        </w:rPr>
        <w:t>owing</w:t>
      </w:r>
      <w:r w:rsidRPr="009D6790">
        <w:rPr>
          <w:rFonts w:cs="Times New Roman"/>
          <w:i/>
          <w:sz w:val="24"/>
          <w:szCs w:val="24"/>
        </w:rPr>
        <w:t xml:space="preserve"> </w:t>
      </w:r>
      <w:r w:rsidRPr="009D6790">
        <w:rPr>
          <w:rFonts w:cs="Times New Roman"/>
          <w:i/>
          <w:sz w:val="24"/>
          <w:szCs w:val="24"/>
          <w:lang w:val="en-US"/>
        </w:rPr>
        <w:t>to</w:t>
      </w:r>
      <w:r w:rsidRPr="009D6790">
        <w:rPr>
          <w:rFonts w:cs="Times New Roman"/>
          <w:sz w:val="24"/>
          <w:szCs w:val="24"/>
        </w:rPr>
        <w:t xml:space="preserve"> (по причине)</w:t>
      </w:r>
    </w:p>
    <w:p w:rsidR="0005250B" w:rsidRPr="009D6790" w:rsidRDefault="0005250B" w:rsidP="0005250B">
      <w:pPr>
        <w:rPr>
          <w:rFonts w:cs="Times New Roman"/>
          <w:sz w:val="24"/>
          <w:szCs w:val="24"/>
        </w:rPr>
      </w:pPr>
      <w:r w:rsidRPr="009D6790">
        <w:rPr>
          <w:rFonts w:cs="Times New Roman"/>
          <w:sz w:val="24"/>
          <w:szCs w:val="24"/>
        </w:rPr>
        <w:t>(</w:t>
      </w:r>
      <w:r w:rsidRPr="009D6790">
        <w:rPr>
          <w:rFonts w:cs="Times New Roman"/>
          <w:sz w:val="24"/>
          <w:szCs w:val="24"/>
          <w:lang w:val="en-US"/>
        </w:rPr>
        <w:t>g</w:t>
      </w:r>
      <w:r w:rsidRPr="009D6790">
        <w:rPr>
          <w:rFonts w:cs="Times New Roman"/>
          <w:sz w:val="24"/>
          <w:szCs w:val="24"/>
        </w:rPr>
        <w:t xml:space="preserve">) Обстоятельство уступок: </w:t>
      </w:r>
      <w:r w:rsidRPr="009D6790">
        <w:rPr>
          <w:rFonts w:cs="Times New Roman"/>
          <w:i/>
          <w:sz w:val="24"/>
          <w:szCs w:val="24"/>
          <w:lang w:val="en-US"/>
        </w:rPr>
        <w:t>in</w:t>
      </w:r>
      <w:r w:rsidRPr="009D6790">
        <w:rPr>
          <w:rFonts w:cs="Times New Roman"/>
          <w:i/>
          <w:sz w:val="24"/>
          <w:szCs w:val="24"/>
        </w:rPr>
        <w:t xml:space="preserve"> </w:t>
      </w:r>
      <w:r w:rsidRPr="009D6790">
        <w:rPr>
          <w:rFonts w:cs="Times New Roman"/>
          <w:i/>
          <w:sz w:val="24"/>
          <w:szCs w:val="24"/>
          <w:lang w:val="en-US"/>
        </w:rPr>
        <w:t>spite</w:t>
      </w:r>
      <w:r w:rsidRPr="009D6790">
        <w:rPr>
          <w:rFonts w:cs="Times New Roman"/>
          <w:i/>
          <w:sz w:val="24"/>
          <w:szCs w:val="24"/>
        </w:rPr>
        <w:t xml:space="preserve"> </w:t>
      </w:r>
      <w:r w:rsidRPr="009D6790">
        <w:rPr>
          <w:rFonts w:cs="Times New Roman"/>
          <w:i/>
          <w:sz w:val="24"/>
          <w:szCs w:val="24"/>
          <w:lang w:val="en-US"/>
        </w:rPr>
        <w:t>of</w:t>
      </w:r>
      <w:r w:rsidRPr="009D6790">
        <w:rPr>
          <w:rFonts w:cs="Times New Roman"/>
          <w:sz w:val="24"/>
          <w:szCs w:val="24"/>
        </w:rPr>
        <w:t xml:space="preserve"> (несмотря </w:t>
      </w:r>
      <w:proofErr w:type="gramStart"/>
      <w:r w:rsidRPr="009D6790">
        <w:rPr>
          <w:rFonts w:cs="Times New Roman"/>
          <w:sz w:val="24"/>
          <w:szCs w:val="24"/>
        </w:rPr>
        <w:t>на</w:t>
      </w:r>
      <w:proofErr w:type="gramEnd"/>
      <w:r w:rsidRPr="009D6790">
        <w:rPr>
          <w:rFonts w:cs="Times New Roman"/>
          <w:sz w:val="24"/>
          <w:szCs w:val="24"/>
        </w:rPr>
        <w:t>)</w:t>
      </w:r>
    </w:p>
    <w:p w:rsidR="0005250B" w:rsidRPr="009D6790" w:rsidRDefault="0005250B" w:rsidP="0005250B">
      <w:pPr>
        <w:rPr>
          <w:rFonts w:cs="Times New Roman"/>
          <w:sz w:val="24"/>
          <w:szCs w:val="24"/>
        </w:rPr>
      </w:pPr>
      <w:r w:rsidRPr="009D6790">
        <w:rPr>
          <w:rFonts w:cs="Times New Roman"/>
          <w:sz w:val="24"/>
          <w:szCs w:val="24"/>
        </w:rPr>
        <w:t>Отрицательная форма герундия образуется с помощью отрицательной частицы:</w:t>
      </w:r>
    </w:p>
    <w:p w:rsidR="0005250B" w:rsidRPr="009D6790" w:rsidRDefault="0005250B" w:rsidP="0005250B">
      <w:pPr>
        <w:rPr>
          <w:rFonts w:cs="Times New Roman"/>
          <w:sz w:val="24"/>
          <w:szCs w:val="24"/>
        </w:rPr>
      </w:pPr>
      <w:r w:rsidRPr="009D6790">
        <w:rPr>
          <w:rFonts w:cs="Times New Roman"/>
          <w:sz w:val="24"/>
          <w:szCs w:val="24"/>
          <w:lang w:val="en-US"/>
        </w:rPr>
        <w:t>For</w:t>
      </w:r>
      <w:r w:rsidRPr="009D6790">
        <w:rPr>
          <w:rFonts w:cs="Times New Roman"/>
          <w:sz w:val="24"/>
          <w:szCs w:val="24"/>
        </w:rPr>
        <w:t xml:space="preserve"> </w:t>
      </w:r>
      <w:r w:rsidRPr="009D6790">
        <w:rPr>
          <w:rFonts w:cs="Times New Roman"/>
          <w:sz w:val="24"/>
          <w:szCs w:val="24"/>
          <w:lang w:val="en-US"/>
        </w:rPr>
        <w:t>coming</w:t>
      </w:r>
      <w:r w:rsidRPr="009D6790">
        <w:rPr>
          <w:rFonts w:cs="Times New Roman"/>
          <w:sz w:val="24"/>
          <w:szCs w:val="24"/>
        </w:rPr>
        <w:t xml:space="preserve"> </w:t>
      </w:r>
      <w:r w:rsidRPr="009D6790">
        <w:rPr>
          <w:rFonts w:cs="Times New Roman"/>
          <w:sz w:val="24"/>
          <w:szCs w:val="24"/>
          <w:lang w:val="en-US"/>
        </w:rPr>
        <w:t>in</w:t>
      </w:r>
      <w:r w:rsidRPr="009D6790">
        <w:rPr>
          <w:rFonts w:cs="Times New Roman"/>
          <w:sz w:val="24"/>
          <w:szCs w:val="24"/>
        </w:rPr>
        <w:t xml:space="preserve"> </w:t>
      </w:r>
      <w:r w:rsidRPr="009D6790">
        <w:rPr>
          <w:rFonts w:cs="Times New Roman"/>
          <w:sz w:val="24"/>
          <w:szCs w:val="24"/>
          <w:lang w:val="en-US"/>
        </w:rPr>
        <w:t>time</w:t>
      </w:r>
      <w:r w:rsidRPr="009D6790">
        <w:rPr>
          <w:rFonts w:cs="Times New Roman"/>
          <w:sz w:val="24"/>
          <w:szCs w:val="24"/>
        </w:rPr>
        <w:t xml:space="preserve"> – за то, что пришёл вовремя</w:t>
      </w:r>
    </w:p>
    <w:p w:rsidR="0005250B" w:rsidRPr="009D6790" w:rsidRDefault="0005250B" w:rsidP="0005250B">
      <w:pPr>
        <w:rPr>
          <w:rFonts w:cs="Times New Roman"/>
          <w:sz w:val="24"/>
          <w:szCs w:val="24"/>
        </w:rPr>
      </w:pPr>
      <w:r w:rsidRPr="009D6790">
        <w:rPr>
          <w:rFonts w:cs="Times New Roman"/>
          <w:sz w:val="24"/>
          <w:szCs w:val="24"/>
          <w:lang w:val="en-US"/>
        </w:rPr>
        <w:lastRenderedPageBreak/>
        <w:t>For</w:t>
      </w:r>
      <w:r w:rsidRPr="009D6790">
        <w:rPr>
          <w:rFonts w:cs="Times New Roman"/>
          <w:sz w:val="24"/>
          <w:szCs w:val="24"/>
        </w:rPr>
        <w:t xml:space="preserve"> </w:t>
      </w:r>
      <w:r w:rsidRPr="009D6790">
        <w:rPr>
          <w:rFonts w:cs="Times New Roman"/>
          <w:sz w:val="24"/>
          <w:szCs w:val="24"/>
          <w:lang w:val="en-US"/>
        </w:rPr>
        <w:t>not</w:t>
      </w:r>
      <w:r w:rsidRPr="009D6790">
        <w:rPr>
          <w:rFonts w:cs="Times New Roman"/>
          <w:sz w:val="24"/>
          <w:szCs w:val="24"/>
        </w:rPr>
        <w:t xml:space="preserve"> </w:t>
      </w:r>
      <w:r w:rsidRPr="009D6790">
        <w:rPr>
          <w:rFonts w:cs="Times New Roman"/>
          <w:sz w:val="24"/>
          <w:szCs w:val="24"/>
          <w:lang w:val="en-US"/>
        </w:rPr>
        <w:t>coming</w:t>
      </w:r>
      <w:r w:rsidRPr="009D6790">
        <w:rPr>
          <w:rFonts w:cs="Times New Roman"/>
          <w:sz w:val="24"/>
          <w:szCs w:val="24"/>
        </w:rPr>
        <w:t xml:space="preserve"> </w:t>
      </w:r>
      <w:r w:rsidRPr="009D6790">
        <w:rPr>
          <w:rFonts w:cs="Times New Roman"/>
          <w:sz w:val="24"/>
          <w:szCs w:val="24"/>
          <w:lang w:val="en-US"/>
        </w:rPr>
        <w:t>in</w:t>
      </w:r>
      <w:r w:rsidRPr="009D6790">
        <w:rPr>
          <w:rFonts w:cs="Times New Roman"/>
          <w:sz w:val="24"/>
          <w:szCs w:val="24"/>
        </w:rPr>
        <w:t xml:space="preserve"> </w:t>
      </w:r>
      <w:r w:rsidRPr="009D6790">
        <w:rPr>
          <w:rFonts w:cs="Times New Roman"/>
          <w:sz w:val="24"/>
          <w:szCs w:val="24"/>
          <w:lang w:val="en-US"/>
        </w:rPr>
        <w:t>time</w:t>
      </w:r>
      <w:r w:rsidRPr="009D6790">
        <w:rPr>
          <w:rFonts w:cs="Times New Roman"/>
          <w:sz w:val="24"/>
          <w:szCs w:val="24"/>
        </w:rPr>
        <w:t xml:space="preserve"> – за то, что не пришёл вовремя</w:t>
      </w:r>
    </w:p>
    <w:p w:rsidR="0005250B" w:rsidRPr="009D6790" w:rsidRDefault="0005250B" w:rsidP="0005250B">
      <w:pPr>
        <w:rPr>
          <w:rFonts w:cs="Times New Roman"/>
          <w:sz w:val="24"/>
          <w:szCs w:val="24"/>
        </w:rPr>
      </w:pPr>
      <w:r w:rsidRPr="009D6790">
        <w:rPr>
          <w:rFonts w:cs="Times New Roman"/>
          <w:sz w:val="24"/>
          <w:szCs w:val="24"/>
        </w:rPr>
        <w:t xml:space="preserve">Герундий, в отличие от причастия, которое имеет только признаки глагола, имеет характерные черты двух частей речи: глагола и существительного. </w:t>
      </w:r>
    </w:p>
    <w:p w:rsidR="0005250B" w:rsidRPr="009D6790" w:rsidRDefault="0005250B" w:rsidP="0005250B">
      <w:pPr>
        <w:rPr>
          <w:rFonts w:cs="Times New Roman"/>
          <w:sz w:val="24"/>
          <w:szCs w:val="24"/>
        </w:rPr>
      </w:pPr>
      <w:r w:rsidRPr="009D6790">
        <w:rPr>
          <w:rFonts w:cs="Times New Roman"/>
          <w:sz w:val="24"/>
          <w:szCs w:val="24"/>
        </w:rPr>
        <w:t>У герундия нет артикля и формы множественного числа, и это отличает его от существительного. Разница между с окончанием –</w:t>
      </w:r>
      <w:proofErr w:type="spellStart"/>
      <w:r w:rsidRPr="009D6790">
        <w:rPr>
          <w:rFonts w:cs="Times New Roman"/>
          <w:sz w:val="24"/>
          <w:szCs w:val="24"/>
          <w:lang w:val="en-US"/>
        </w:rPr>
        <w:t>ing</w:t>
      </w:r>
      <w:proofErr w:type="spellEnd"/>
      <w:r w:rsidRPr="009D6790">
        <w:rPr>
          <w:rFonts w:cs="Times New Roman"/>
          <w:sz w:val="24"/>
          <w:szCs w:val="24"/>
        </w:rPr>
        <w:t>- и герундием состоит в том, что существительное обозначает предмет, а герундий – процесс (-</w:t>
      </w:r>
      <w:proofErr w:type="spellStart"/>
      <w:r w:rsidRPr="009D6790">
        <w:rPr>
          <w:rFonts w:cs="Times New Roman"/>
          <w:sz w:val="24"/>
          <w:szCs w:val="24"/>
        </w:rPr>
        <w:t>ани</w:t>
      </w:r>
      <w:proofErr w:type="gramStart"/>
      <w:r w:rsidRPr="009D6790">
        <w:rPr>
          <w:rFonts w:cs="Times New Roman"/>
          <w:sz w:val="24"/>
          <w:szCs w:val="24"/>
        </w:rPr>
        <w:t>е</w:t>
      </w:r>
      <w:proofErr w:type="spellEnd"/>
      <w:r w:rsidRPr="009D6790">
        <w:rPr>
          <w:rFonts w:cs="Times New Roman"/>
          <w:sz w:val="24"/>
          <w:szCs w:val="24"/>
        </w:rPr>
        <w:t>-</w:t>
      </w:r>
      <w:proofErr w:type="gramEnd"/>
      <w:r w:rsidRPr="009D6790">
        <w:rPr>
          <w:rFonts w:cs="Times New Roman"/>
          <w:sz w:val="24"/>
          <w:szCs w:val="24"/>
        </w:rPr>
        <w:t>, -</w:t>
      </w:r>
      <w:proofErr w:type="spellStart"/>
      <w:r w:rsidRPr="009D6790">
        <w:rPr>
          <w:rFonts w:cs="Times New Roman"/>
          <w:sz w:val="24"/>
          <w:szCs w:val="24"/>
        </w:rPr>
        <w:t>ение</w:t>
      </w:r>
      <w:proofErr w:type="spellEnd"/>
      <w:r w:rsidRPr="009D6790">
        <w:rPr>
          <w:rFonts w:cs="Times New Roman"/>
          <w:sz w:val="24"/>
          <w:szCs w:val="24"/>
        </w:rPr>
        <w:t>-):</w:t>
      </w:r>
    </w:p>
    <w:p w:rsidR="0005250B" w:rsidRPr="009D6790" w:rsidRDefault="0005250B" w:rsidP="004438C9">
      <w:pPr>
        <w:pStyle w:val="5"/>
        <w:rPr>
          <w:spacing w:val="0"/>
        </w:rPr>
      </w:pPr>
      <w:r w:rsidRPr="009D6790">
        <w:rPr>
          <w:spacing w:val="0"/>
        </w:rPr>
        <w:t>Герундий и причастие</w:t>
      </w:r>
    </w:p>
    <w:p w:rsidR="0005250B" w:rsidRPr="009D6790" w:rsidRDefault="0005250B" w:rsidP="0005250B">
      <w:pPr>
        <w:rPr>
          <w:rFonts w:cs="Times New Roman"/>
          <w:sz w:val="24"/>
          <w:szCs w:val="24"/>
        </w:rPr>
      </w:pPr>
      <w:r w:rsidRPr="009D6790">
        <w:rPr>
          <w:rFonts w:cs="Times New Roman"/>
          <w:sz w:val="24"/>
          <w:szCs w:val="24"/>
        </w:rPr>
        <w:t>Причастие это неличная форма глагола, нечто среднее между глаголом и прилагательным:</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The man smoking a cigarette is my brother. - </w:t>
      </w:r>
      <w:proofErr w:type="spellStart"/>
      <w:r w:rsidRPr="009D6790">
        <w:rPr>
          <w:rFonts w:cs="Times New Roman"/>
          <w:sz w:val="24"/>
          <w:szCs w:val="24"/>
          <w:lang w:val="en-US"/>
        </w:rPr>
        <w:t>Человек</w:t>
      </w:r>
      <w:proofErr w:type="spellEnd"/>
      <w:r w:rsidRPr="009D6790">
        <w:rPr>
          <w:rFonts w:cs="Times New Roman"/>
          <w:sz w:val="24"/>
          <w:szCs w:val="24"/>
          <w:lang w:val="en-US"/>
        </w:rPr>
        <w:t xml:space="preserve">, </w:t>
      </w:r>
      <w:proofErr w:type="spellStart"/>
      <w:r w:rsidRPr="009D6790">
        <w:rPr>
          <w:rFonts w:cs="Times New Roman"/>
          <w:sz w:val="24"/>
          <w:szCs w:val="24"/>
          <w:lang w:val="en-US"/>
        </w:rPr>
        <w:t>курящий</w:t>
      </w:r>
      <w:proofErr w:type="spellEnd"/>
      <w:r w:rsidRPr="009D6790">
        <w:rPr>
          <w:rFonts w:cs="Times New Roman"/>
          <w:sz w:val="24"/>
          <w:szCs w:val="24"/>
          <w:lang w:val="en-US"/>
        </w:rPr>
        <w:t xml:space="preserve"> </w:t>
      </w:r>
      <w:proofErr w:type="spellStart"/>
      <w:r w:rsidRPr="009D6790">
        <w:rPr>
          <w:rFonts w:cs="Times New Roman"/>
          <w:sz w:val="24"/>
          <w:szCs w:val="24"/>
          <w:lang w:val="en-US"/>
        </w:rPr>
        <w:t>сигарету</w:t>
      </w:r>
      <w:proofErr w:type="spellEnd"/>
      <w:r w:rsidRPr="009D6790">
        <w:rPr>
          <w:rFonts w:cs="Times New Roman"/>
          <w:sz w:val="24"/>
          <w:szCs w:val="24"/>
          <w:lang w:val="en-US"/>
        </w:rPr>
        <w:t xml:space="preserve"> - </w:t>
      </w:r>
      <w:proofErr w:type="spellStart"/>
      <w:r w:rsidRPr="009D6790">
        <w:rPr>
          <w:rFonts w:cs="Times New Roman"/>
          <w:sz w:val="24"/>
          <w:szCs w:val="24"/>
          <w:lang w:val="en-US"/>
        </w:rPr>
        <w:t>мой</w:t>
      </w:r>
      <w:proofErr w:type="spellEnd"/>
      <w:r w:rsidRPr="009D6790">
        <w:rPr>
          <w:rFonts w:cs="Times New Roman"/>
          <w:sz w:val="24"/>
          <w:szCs w:val="24"/>
          <w:lang w:val="en-US"/>
        </w:rPr>
        <w:t xml:space="preserve"> </w:t>
      </w:r>
      <w:proofErr w:type="spellStart"/>
      <w:r w:rsidRPr="009D6790">
        <w:rPr>
          <w:rFonts w:cs="Times New Roman"/>
          <w:sz w:val="24"/>
          <w:szCs w:val="24"/>
          <w:lang w:val="en-US"/>
        </w:rPr>
        <w:t>брат</w:t>
      </w:r>
      <w:proofErr w:type="spellEnd"/>
    </w:p>
    <w:p w:rsidR="0005250B" w:rsidRPr="009D6790" w:rsidRDefault="0005250B" w:rsidP="0005250B">
      <w:pPr>
        <w:rPr>
          <w:rFonts w:cs="Times New Roman"/>
          <w:sz w:val="24"/>
          <w:szCs w:val="24"/>
        </w:rPr>
      </w:pPr>
      <w:r w:rsidRPr="009D6790">
        <w:rPr>
          <w:rFonts w:cs="Times New Roman"/>
          <w:sz w:val="24"/>
          <w:szCs w:val="24"/>
        </w:rPr>
        <w:t xml:space="preserve">Герундий, который также является неличной формой глагола, образован от глагола и существительного: </w:t>
      </w:r>
    </w:p>
    <w:p w:rsidR="0005250B" w:rsidRPr="009D6790" w:rsidRDefault="0005250B" w:rsidP="0005250B">
      <w:pPr>
        <w:rPr>
          <w:rFonts w:cs="Times New Roman"/>
          <w:sz w:val="24"/>
          <w:szCs w:val="24"/>
          <w:lang w:val="en-US"/>
        </w:rPr>
      </w:pPr>
      <w:r w:rsidRPr="009D6790">
        <w:rPr>
          <w:rFonts w:cs="Times New Roman"/>
          <w:sz w:val="24"/>
          <w:szCs w:val="24"/>
          <w:lang w:val="en-US"/>
        </w:rPr>
        <w:t xml:space="preserve">Smoking is forbidden. </w:t>
      </w:r>
      <w:proofErr w:type="gramStart"/>
      <w:r w:rsidRPr="009D6790">
        <w:rPr>
          <w:rFonts w:cs="Times New Roman"/>
          <w:sz w:val="24"/>
          <w:szCs w:val="24"/>
          <w:lang w:val="en-US"/>
        </w:rPr>
        <w:t xml:space="preserve">- </w:t>
      </w:r>
      <w:proofErr w:type="spellStart"/>
      <w:r w:rsidRPr="009D6790">
        <w:rPr>
          <w:rFonts w:cs="Times New Roman"/>
          <w:sz w:val="24"/>
          <w:szCs w:val="24"/>
          <w:lang w:val="en-US"/>
        </w:rPr>
        <w:t>Курение</w:t>
      </w:r>
      <w:proofErr w:type="spellEnd"/>
      <w:r w:rsidRPr="009D6790">
        <w:rPr>
          <w:rFonts w:cs="Times New Roman"/>
          <w:sz w:val="24"/>
          <w:szCs w:val="24"/>
          <w:lang w:val="en-US"/>
        </w:rPr>
        <w:t xml:space="preserve"> </w:t>
      </w:r>
      <w:proofErr w:type="spellStart"/>
      <w:r w:rsidRPr="009D6790">
        <w:rPr>
          <w:rFonts w:cs="Times New Roman"/>
          <w:sz w:val="24"/>
          <w:szCs w:val="24"/>
          <w:lang w:val="en-US"/>
        </w:rPr>
        <w:t>запрещено</w:t>
      </w:r>
      <w:proofErr w:type="spellEnd"/>
      <w:r w:rsidRPr="009D6790">
        <w:rPr>
          <w:rFonts w:cs="Times New Roman"/>
          <w:sz w:val="24"/>
          <w:szCs w:val="24"/>
          <w:lang w:val="en-US"/>
        </w:rPr>
        <w:t>.</w:t>
      </w:r>
      <w:proofErr w:type="gramEnd"/>
    </w:p>
    <w:p w:rsidR="0005250B" w:rsidRPr="009D6790" w:rsidRDefault="0005250B" w:rsidP="0005250B">
      <w:pPr>
        <w:rPr>
          <w:rFonts w:cs="Times New Roman"/>
          <w:sz w:val="24"/>
          <w:szCs w:val="24"/>
        </w:rPr>
      </w:pPr>
      <w:r w:rsidRPr="009D6790">
        <w:rPr>
          <w:rFonts w:cs="Times New Roman"/>
          <w:sz w:val="24"/>
          <w:szCs w:val="24"/>
        </w:rPr>
        <w:t>Другими словами, причастие больше похоже на прилагательное своими функциями, а герундий – на существительное</w:t>
      </w:r>
    </w:p>
    <w:p w:rsidR="0005250B" w:rsidRPr="009D6790" w:rsidRDefault="00676DE2" w:rsidP="0017269D">
      <w:pPr>
        <w:pStyle w:val="110"/>
      </w:pPr>
      <w:proofErr w:type="spellStart"/>
      <w:r w:rsidRPr="009D6790">
        <w:t>Ex</w:t>
      </w:r>
      <w:proofErr w:type="spellEnd"/>
      <w:r w:rsidRPr="009D6790">
        <w:t>. 3</w:t>
      </w:r>
      <w:r w:rsidR="0017269D">
        <w:t>7</w:t>
      </w:r>
      <w:proofErr w:type="gramStart"/>
      <w:r w:rsidRPr="009D6790">
        <w:t xml:space="preserve"> П</w:t>
      </w:r>
      <w:proofErr w:type="gramEnd"/>
      <w:r w:rsidRPr="009D6790">
        <w:t>рочтите предложения, найдите примеры употребления герундия, определите функцию герундия в предложении. Предложение переведите, обращая внимание на перевод форм герундия:</w:t>
      </w:r>
    </w:p>
    <w:p w:rsidR="0005250B" w:rsidRPr="009D6790" w:rsidRDefault="0005250B" w:rsidP="00080CD6">
      <w:pPr>
        <w:pStyle w:val="4"/>
        <w:numPr>
          <w:ilvl w:val="0"/>
          <w:numId w:val="43"/>
        </w:numPr>
        <w:ind w:left="357" w:hanging="357"/>
        <w:rPr>
          <w:spacing w:val="0"/>
        </w:rPr>
      </w:pPr>
      <w:r w:rsidRPr="009D6790">
        <w:rPr>
          <w:spacing w:val="0"/>
        </w:rPr>
        <w:t>But it will not be long before scientists succeed in finding means to do away with them.</w:t>
      </w:r>
    </w:p>
    <w:p w:rsidR="0005250B" w:rsidRPr="009D6790" w:rsidRDefault="0005250B" w:rsidP="00080CD6">
      <w:pPr>
        <w:pStyle w:val="4"/>
        <w:numPr>
          <w:ilvl w:val="0"/>
          <w:numId w:val="43"/>
        </w:numPr>
        <w:ind w:left="357" w:hanging="357"/>
        <w:rPr>
          <w:spacing w:val="0"/>
        </w:rPr>
      </w:pPr>
      <w:r w:rsidRPr="009D6790">
        <w:rPr>
          <w:spacing w:val="0"/>
        </w:rPr>
        <w:t>The process of splitting the atom is called nuclear fission.</w:t>
      </w:r>
    </w:p>
    <w:p w:rsidR="0005250B" w:rsidRPr="009D6790" w:rsidRDefault="0005250B" w:rsidP="00080CD6">
      <w:pPr>
        <w:pStyle w:val="4"/>
        <w:numPr>
          <w:ilvl w:val="0"/>
          <w:numId w:val="43"/>
        </w:numPr>
        <w:ind w:left="357" w:hanging="357"/>
        <w:rPr>
          <w:spacing w:val="0"/>
        </w:rPr>
      </w:pPr>
      <w:r w:rsidRPr="009D6790">
        <w:rPr>
          <w:spacing w:val="0"/>
        </w:rPr>
        <w:t>It made broadcasting possible.</w:t>
      </w:r>
    </w:p>
    <w:p w:rsidR="0005250B" w:rsidRPr="009D6790" w:rsidRDefault="0005250B" w:rsidP="00080CD6">
      <w:pPr>
        <w:pStyle w:val="4"/>
        <w:numPr>
          <w:ilvl w:val="0"/>
          <w:numId w:val="43"/>
        </w:numPr>
        <w:ind w:left="357" w:hanging="357"/>
        <w:rPr>
          <w:spacing w:val="0"/>
        </w:rPr>
      </w:pPr>
      <w:r w:rsidRPr="009D6790">
        <w:rPr>
          <w:spacing w:val="0"/>
        </w:rPr>
        <w:t>Electric engineering and radio engineering have been created in the same way.</w:t>
      </w:r>
    </w:p>
    <w:p w:rsidR="0005250B" w:rsidRPr="009D6790" w:rsidRDefault="0005250B" w:rsidP="00080CD6">
      <w:pPr>
        <w:pStyle w:val="4"/>
        <w:numPr>
          <w:ilvl w:val="0"/>
          <w:numId w:val="43"/>
        </w:numPr>
        <w:ind w:left="357" w:hanging="357"/>
        <w:rPr>
          <w:spacing w:val="0"/>
        </w:rPr>
      </w:pPr>
      <w:r w:rsidRPr="009D6790">
        <w:rPr>
          <w:spacing w:val="0"/>
        </w:rPr>
        <w:t>Scientists investigate the laws of the Universe, discover the secrets of nature, and apply their knowledge in practice improving the life of people.</w:t>
      </w:r>
    </w:p>
    <w:p w:rsidR="0005250B" w:rsidRPr="009D6790" w:rsidRDefault="0005250B" w:rsidP="00080CD6">
      <w:pPr>
        <w:pStyle w:val="4"/>
        <w:numPr>
          <w:ilvl w:val="0"/>
          <w:numId w:val="43"/>
        </w:numPr>
        <w:ind w:left="357" w:hanging="357"/>
        <w:rPr>
          <w:spacing w:val="0"/>
        </w:rPr>
      </w:pPr>
      <w:r w:rsidRPr="009D6790">
        <w:rPr>
          <w:spacing w:val="0"/>
        </w:rPr>
        <w:t>Millions of investigations, the endless number of outstanding discoveries have been made.</w:t>
      </w:r>
    </w:p>
    <w:p w:rsidR="0005250B" w:rsidRPr="009D6790" w:rsidRDefault="0005250B" w:rsidP="00080CD6">
      <w:pPr>
        <w:pStyle w:val="4"/>
        <w:numPr>
          <w:ilvl w:val="0"/>
          <w:numId w:val="43"/>
        </w:numPr>
        <w:ind w:left="357" w:hanging="357"/>
        <w:rPr>
          <w:spacing w:val="0"/>
        </w:rPr>
      </w:pPr>
      <w:r w:rsidRPr="009D6790">
        <w:rPr>
          <w:spacing w:val="0"/>
        </w:rPr>
        <w:t>This funding often comes directly from governments.</w:t>
      </w:r>
    </w:p>
    <w:p w:rsidR="0005250B" w:rsidRPr="009D6790" w:rsidRDefault="0005250B" w:rsidP="00080CD6">
      <w:pPr>
        <w:pStyle w:val="4"/>
        <w:numPr>
          <w:ilvl w:val="0"/>
          <w:numId w:val="43"/>
        </w:numPr>
        <w:ind w:left="357" w:hanging="357"/>
        <w:rPr>
          <w:spacing w:val="0"/>
        </w:rPr>
      </w:pPr>
      <w:r w:rsidRPr="009D6790">
        <w:rPr>
          <w:spacing w:val="0"/>
        </w:rPr>
        <w:t>Though this may be true for a handful of scientists working on basic research, the vast majority work on R&amp;D projects in teams.</w:t>
      </w:r>
    </w:p>
    <w:p w:rsidR="0005250B" w:rsidRPr="009D6790" w:rsidRDefault="0005250B" w:rsidP="00080CD6">
      <w:pPr>
        <w:pStyle w:val="4"/>
        <w:numPr>
          <w:ilvl w:val="0"/>
          <w:numId w:val="43"/>
        </w:numPr>
        <w:ind w:left="357" w:hanging="357"/>
        <w:rPr>
          <w:spacing w:val="0"/>
        </w:rPr>
      </w:pPr>
      <w:r w:rsidRPr="009D6790">
        <w:rPr>
          <w:spacing w:val="0"/>
        </w:rPr>
        <w:t>The term “throwing it over the wall” was often used to describe this way of working, in which each stage of the process was isolated from the others.</w:t>
      </w:r>
    </w:p>
    <w:p w:rsidR="0005250B" w:rsidRPr="009D6790" w:rsidRDefault="0005250B" w:rsidP="00080CD6">
      <w:pPr>
        <w:pStyle w:val="4"/>
        <w:numPr>
          <w:ilvl w:val="0"/>
          <w:numId w:val="43"/>
        </w:numPr>
        <w:ind w:left="357" w:hanging="357"/>
        <w:rPr>
          <w:spacing w:val="0"/>
        </w:rPr>
      </w:pPr>
      <w:r w:rsidRPr="009D6790">
        <w:rPr>
          <w:spacing w:val="0"/>
        </w:rPr>
        <w:t>As a result, universities are now giving more importance to the development of these skills.</w:t>
      </w:r>
    </w:p>
    <w:p w:rsidR="0005250B" w:rsidRPr="009D6790" w:rsidRDefault="0005250B" w:rsidP="00080CD6">
      <w:pPr>
        <w:pStyle w:val="4"/>
        <w:numPr>
          <w:ilvl w:val="0"/>
          <w:numId w:val="43"/>
        </w:numPr>
        <w:ind w:left="357" w:hanging="357"/>
        <w:rPr>
          <w:spacing w:val="0"/>
        </w:rPr>
      </w:pPr>
      <w:r w:rsidRPr="009D6790">
        <w:rPr>
          <w:spacing w:val="0"/>
        </w:rPr>
        <w:t>Signal processing deals with the analysis and manipulation of signals.</w:t>
      </w:r>
    </w:p>
    <w:p w:rsidR="0005250B" w:rsidRPr="009D6790" w:rsidRDefault="0005250B" w:rsidP="00080CD6">
      <w:pPr>
        <w:pStyle w:val="4"/>
        <w:numPr>
          <w:ilvl w:val="0"/>
          <w:numId w:val="43"/>
        </w:numPr>
        <w:ind w:left="357" w:hanging="357"/>
        <w:rPr>
          <w:spacing w:val="0"/>
        </w:rPr>
      </w:pPr>
      <w:r w:rsidRPr="009D6790">
        <w:rPr>
          <w:spacing w:val="0"/>
        </w:rPr>
        <w:t>According to the information, or digital, in which case the signal varies according to a series of discrete values representing the information.</w:t>
      </w:r>
    </w:p>
    <w:p w:rsidR="0005250B" w:rsidRPr="009D6790" w:rsidRDefault="0005250B" w:rsidP="00080CD6">
      <w:pPr>
        <w:pStyle w:val="4"/>
        <w:numPr>
          <w:ilvl w:val="0"/>
          <w:numId w:val="43"/>
        </w:numPr>
        <w:ind w:left="357" w:hanging="357"/>
        <w:rPr>
          <w:spacing w:val="0"/>
        </w:rPr>
      </w:pPr>
      <w:r w:rsidRPr="009D6790">
        <w:rPr>
          <w:spacing w:val="0"/>
        </w:rPr>
        <w:t>Control engineers often utilize feedback when designing control systems.</w:t>
      </w:r>
    </w:p>
    <w:p w:rsidR="0005250B" w:rsidRPr="009D6790" w:rsidRDefault="0005250B" w:rsidP="00080CD6">
      <w:pPr>
        <w:pStyle w:val="4"/>
        <w:numPr>
          <w:ilvl w:val="0"/>
          <w:numId w:val="43"/>
        </w:numPr>
        <w:ind w:left="357" w:hanging="357"/>
        <w:rPr>
          <w:spacing w:val="0"/>
        </w:rPr>
      </w:pPr>
      <w:r w:rsidRPr="009D6790">
        <w:rPr>
          <w:spacing w:val="0"/>
        </w:rPr>
        <w:t>Electrical engineering must respond to numerous demands, including those for more efficient and effective lights and motors.</w:t>
      </w:r>
    </w:p>
    <w:p w:rsidR="0005250B" w:rsidRPr="009D6790" w:rsidRDefault="0005250B" w:rsidP="00080CD6">
      <w:pPr>
        <w:pStyle w:val="4"/>
        <w:numPr>
          <w:ilvl w:val="0"/>
          <w:numId w:val="43"/>
        </w:numPr>
        <w:ind w:left="357" w:hanging="357"/>
        <w:rPr>
          <w:spacing w:val="0"/>
        </w:rPr>
      </w:pPr>
      <w:r w:rsidRPr="009D6790">
        <w:rPr>
          <w:spacing w:val="0"/>
        </w:rPr>
        <w:t>When new ideas are being born and new discoveries, inventions are being made at an ever increasing rate.</w:t>
      </w:r>
    </w:p>
    <w:p w:rsidR="0005250B" w:rsidRPr="009D6790" w:rsidRDefault="0005250B" w:rsidP="00080CD6">
      <w:pPr>
        <w:pStyle w:val="4"/>
        <w:numPr>
          <w:ilvl w:val="0"/>
          <w:numId w:val="43"/>
        </w:numPr>
        <w:ind w:left="357" w:hanging="357"/>
        <w:rPr>
          <w:spacing w:val="0"/>
        </w:rPr>
      </w:pPr>
      <w:r w:rsidRPr="009D6790">
        <w:rPr>
          <w:spacing w:val="0"/>
        </w:rPr>
        <w:t>Scientists need you thinking in a new much broader way than before.</w:t>
      </w:r>
    </w:p>
    <w:p w:rsidR="0005250B" w:rsidRPr="009D6790" w:rsidRDefault="0005250B" w:rsidP="00080CD6">
      <w:pPr>
        <w:pStyle w:val="4"/>
        <w:numPr>
          <w:ilvl w:val="0"/>
          <w:numId w:val="43"/>
        </w:numPr>
        <w:ind w:left="357" w:hanging="357"/>
        <w:rPr>
          <w:spacing w:val="0"/>
        </w:rPr>
      </w:pPr>
      <w:r w:rsidRPr="009D6790">
        <w:rPr>
          <w:spacing w:val="0"/>
        </w:rPr>
        <w:t>Basically, today’s analogue computer is a device for measuring such physical quantities as lengths and voltages and, through a mechanical linkage, exhibiting the measurement as a numerical value.</w:t>
      </w:r>
    </w:p>
    <w:p w:rsidR="0005250B" w:rsidRPr="009D6790" w:rsidRDefault="0005250B" w:rsidP="00080CD6">
      <w:pPr>
        <w:pStyle w:val="4"/>
        <w:numPr>
          <w:ilvl w:val="0"/>
          <w:numId w:val="43"/>
        </w:numPr>
        <w:ind w:left="357" w:hanging="357"/>
        <w:rPr>
          <w:spacing w:val="0"/>
        </w:rPr>
      </w:pPr>
      <w:r w:rsidRPr="009D6790">
        <w:rPr>
          <w:spacing w:val="0"/>
        </w:rPr>
        <w:t>The counting ability of the computer is used to feed it information.</w:t>
      </w:r>
    </w:p>
    <w:p w:rsidR="0005250B" w:rsidRPr="009D6790" w:rsidRDefault="0005250B" w:rsidP="00080CD6">
      <w:pPr>
        <w:pStyle w:val="4"/>
        <w:numPr>
          <w:ilvl w:val="0"/>
          <w:numId w:val="43"/>
        </w:numPr>
        <w:ind w:left="357" w:hanging="357"/>
        <w:rPr>
          <w:spacing w:val="0"/>
        </w:rPr>
      </w:pPr>
      <w:r w:rsidRPr="009D6790">
        <w:rPr>
          <w:spacing w:val="0"/>
        </w:rPr>
        <w:t xml:space="preserve">A computer is an electronic machine which can accept data in a certain </w:t>
      </w:r>
      <w:proofErr w:type="gramStart"/>
      <w:r w:rsidRPr="009D6790">
        <w:rPr>
          <w:spacing w:val="0"/>
        </w:rPr>
        <w:t>form,</w:t>
      </w:r>
      <w:proofErr w:type="gramEnd"/>
      <w:r w:rsidRPr="009D6790">
        <w:rPr>
          <w:spacing w:val="0"/>
        </w:rPr>
        <w:t xml:space="preserve"> process the data and give the results of the processing in a specified format as information.</w:t>
      </w:r>
    </w:p>
    <w:p w:rsidR="0005250B" w:rsidRPr="009D6790" w:rsidRDefault="0005250B" w:rsidP="00080CD6">
      <w:pPr>
        <w:pStyle w:val="4"/>
        <w:numPr>
          <w:ilvl w:val="0"/>
          <w:numId w:val="43"/>
        </w:numPr>
        <w:ind w:left="357" w:hanging="357"/>
        <w:rPr>
          <w:spacing w:val="0"/>
        </w:rPr>
      </w:pPr>
      <w:r w:rsidRPr="009D6790">
        <w:rPr>
          <w:spacing w:val="0"/>
        </w:rPr>
        <w:lastRenderedPageBreak/>
        <w:t>This unit is capable of performing automatically addition, subtraction, multiplication, division, comparing, selecting, and other mathematical and logical operations.</w:t>
      </w:r>
    </w:p>
    <w:p w:rsidR="0005250B" w:rsidRPr="009D6790" w:rsidRDefault="0005250B" w:rsidP="00080CD6">
      <w:pPr>
        <w:pStyle w:val="4"/>
        <w:numPr>
          <w:ilvl w:val="0"/>
          <w:numId w:val="43"/>
        </w:numPr>
        <w:ind w:left="357" w:hanging="357"/>
        <w:rPr>
          <w:spacing w:val="0"/>
        </w:rPr>
      </w:pPr>
      <w:r w:rsidRPr="009D6790">
        <w:rPr>
          <w:spacing w:val="0"/>
        </w:rPr>
        <w:t>One means by which this is done is with a special signal called an interrupt which can periodically cause the computer to stop executing instructions where it was and do something else instead.</w:t>
      </w:r>
    </w:p>
    <w:p w:rsidR="0005250B" w:rsidRPr="009D6790" w:rsidRDefault="0005250B" w:rsidP="00080CD6">
      <w:pPr>
        <w:pStyle w:val="4"/>
        <w:numPr>
          <w:ilvl w:val="0"/>
          <w:numId w:val="43"/>
        </w:numPr>
        <w:ind w:left="357" w:hanging="357"/>
        <w:rPr>
          <w:spacing w:val="0"/>
        </w:rPr>
      </w:pPr>
      <w:r w:rsidRPr="009D6790">
        <w:rPr>
          <w:spacing w:val="0"/>
        </w:rPr>
        <w:t>“Wireless” networking, often utilizing mobile phone networks, has meant networking is becoming increasingly ubiquitous even in mobile computing environments.</w:t>
      </w:r>
    </w:p>
    <w:p w:rsidR="004438C9" w:rsidRPr="009D6790" w:rsidRDefault="004438C9" w:rsidP="00080CD6">
      <w:pPr>
        <w:pStyle w:val="4"/>
        <w:numPr>
          <w:ilvl w:val="0"/>
          <w:numId w:val="43"/>
        </w:numPr>
        <w:ind w:left="357" w:hanging="357"/>
        <w:rPr>
          <w:spacing w:val="0"/>
        </w:rPr>
      </w:pPr>
      <w:r w:rsidRPr="009D6790">
        <w:rPr>
          <w:spacing w:val="0"/>
        </w:rPr>
        <w:t>The process of finding and correcting errors or bugs as they are often referred to is called testing and debugging.</w:t>
      </w:r>
    </w:p>
    <w:p w:rsidR="004438C9" w:rsidRPr="009D6790" w:rsidRDefault="004438C9" w:rsidP="00080CD6">
      <w:pPr>
        <w:pStyle w:val="4"/>
        <w:numPr>
          <w:ilvl w:val="0"/>
          <w:numId w:val="43"/>
        </w:numPr>
        <w:ind w:left="357" w:hanging="357"/>
        <w:rPr>
          <w:spacing w:val="0"/>
        </w:rPr>
      </w:pPr>
      <w:r w:rsidRPr="009D6790">
        <w:rPr>
          <w:spacing w:val="0"/>
        </w:rPr>
        <w:t>Coding errors typically involve incorrect punctuation, incorrect word-order, undefined terms, or misuse of terms.</w:t>
      </w:r>
    </w:p>
    <w:p w:rsidR="004438C9" w:rsidRPr="009D6790" w:rsidRDefault="004438C9" w:rsidP="00080CD6">
      <w:pPr>
        <w:pStyle w:val="4"/>
        <w:numPr>
          <w:ilvl w:val="0"/>
          <w:numId w:val="43"/>
        </w:numPr>
        <w:ind w:left="357" w:hanging="357"/>
        <w:rPr>
          <w:spacing w:val="0"/>
        </w:rPr>
      </w:pPr>
      <w:r w:rsidRPr="009D6790">
        <w:rPr>
          <w:spacing w:val="0"/>
        </w:rPr>
        <w:t>Though considerably easier than in machine language, writing a long program in assembly language is often difficult and error prone.</w:t>
      </w:r>
    </w:p>
    <w:p w:rsidR="004438C9" w:rsidRPr="009D6790" w:rsidRDefault="004438C9" w:rsidP="00080CD6">
      <w:pPr>
        <w:pStyle w:val="4"/>
        <w:numPr>
          <w:ilvl w:val="0"/>
          <w:numId w:val="43"/>
        </w:numPr>
        <w:ind w:left="357" w:hanging="357"/>
        <w:rPr>
          <w:spacing w:val="0"/>
        </w:rPr>
      </w:pPr>
      <w:r w:rsidRPr="009D6790">
        <w:rPr>
          <w:spacing w:val="0"/>
        </w:rPr>
        <w:t>Some viruses wait until a particular date or other conditions before becoming active.</w:t>
      </w:r>
    </w:p>
    <w:p w:rsidR="00676DE2" w:rsidRPr="009D6790" w:rsidRDefault="00676DE2" w:rsidP="00080CD6">
      <w:pPr>
        <w:pStyle w:val="4"/>
        <w:numPr>
          <w:ilvl w:val="0"/>
          <w:numId w:val="43"/>
        </w:numPr>
        <w:ind w:left="357" w:hanging="357"/>
        <w:rPr>
          <w:spacing w:val="0"/>
        </w:rPr>
      </w:pPr>
      <w:r w:rsidRPr="009D6790">
        <w:rPr>
          <w:spacing w:val="0"/>
        </w:rPr>
        <w:t>Today is the age of the fifth-generation fighters which are characterized by being designed from the start to operate in a network-centric combat environment,</w:t>
      </w:r>
    </w:p>
    <w:p w:rsidR="00676DE2" w:rsidRPr="009D6790" w:rsidRDefault="00676DE2" w:rsidP="00080CD6">
      <w:pPr>
        <w:pStyle w:val="4"/>
        <w:numPr>
          <w:ilvl w:val="0"/>
          <w:numId w:val="43"/>
        </w:numPr>
        <w:ind w:left="357" w:hanging="357"/>
        <w:rPr>
          <w:spacing w:val="0"/>
        </w:rPr>
      </w:pPr>
      <w:r w:rsidRPr="009D6790">
        <w:rPr>
          <w:spacing w:val="0"/>
        </w:rPr>
        <w:t>The World-Wide Web is a product of the continuous search for innovative ways of sharing information resources.</w:t>
      </w:r>
    </w:p>
    <w:p w:rsidR="00676DE2" w:rsidRPr="009D6790" w:rsidRDefault="00676DE2" w:rsidP="00080CD6">
      <w:pPr>
        <w:pStyle w:val="4"/>
        <w:numPr>
          <w:ilvl w:val="0"/>
          <w:numId w:val="43"/>
        </w:numPr>
        <w:ind w:left="357" w:hanging="357"/>
        <w:rPr>
          <w:spacing w:val="0"/>
        </w:rPr>
      </w:pPr>
      <w:r w:rsidRPr="009D6790">
        <w:rPr>
          <w:spacing w:val="0"/>
        </w:rPr>
        <w:t>Usually only the most severe bugs were fixed by issuing new ROMs to replace the old ones.</w:t>
      </w:r>
    </w:p>
    <w:p w:rsidR="00676DE2" w:rsidRPr="009D6790" w:rsidRDefault="00676DE2" w:rsidP="00080CD6">
      <w:pPr>
        <w:pStyle w:val="4"/>
        <w:numPr>
          <w:ilvl w:val="0"/>
          <w:numId w:val="43"/>
        </w:numPr>
        <w:ind w:left="357" w:hanging="357"/>
        <w:rPr>
          <w:spacing w:val="0"/>
        </w:rPr>
      </w:pPr>
      <w:r w:rsidRPr="009D6790">
        <w:rPr>
          <w:spacing w:val="0"/>
        </w:rPr>
        <w:t>The scientist selects the one he wants by touching it with a light pen.</w:t>
      </w:r>
    </w:p>
    <w:p w:rsidR="00676DE2" w:rsidRPr="009D6790" w:rsidRDefault="00676DE2" w:rsidP="00080CD6">
      <w:pPr>
        <w:pStyle w:val="4"/>
        <w:numPr>
          <w:ilvl w:val="0"/>
          <w:numId w:val="43"/>
        </w:numPr>
        <w:ind w:left="357" w:hanging="357"/>
        <w:rPr>
          <w:spacing w:val="0"/>
        </w:rPr>
      </w:pPr>
      <w:r w:rsidRPr="009D6790">
        <w:rPr>
          <w:spacing w:val="0"/>
        </w:rPr>
        <w:t xml:space="preserve">MySpace and </w:t>
      </w:r>
      <w:proofErr w:type="spellStart"/>
      <w:r w:rsidRPr="009D6790">
        <w:rPr>
          <w:spacing w:val="0"/>
        </w:rPr>
        <w:t>Facebook</w:t>
      </w:r>
      <w:proofErr w:type="spellEnd"/>
      <w:r w:rsidRPr="009D6790">
        <w:rPr>
          <w:spacing w:val="0"/>
        </w:rPr>
        <w:t xml:space="preserve"> are phenomena in social networking, attracting millions of unique visitors.</w:t>
      </w:r>
    </w:p>
    <w:p w:rsidR="00676DE2" w:rsidRPr="009D6790" w:rsidRDefault="00676DE2" w:rsidP="00080CD6">
      <w:pPr>
        <w:pStyle w:val="4"/>
        <w:numPr>
          <w:ilvl w:val="0"/>
          <w:numId w:val="43"/>
        </w:numPr>
        <w:ind w:left="357" w:hanging="357"/>
        <w:rPr>
          <w:spacing w:val="0"/>
        </w:rPr>
      </w:pPr>
      <w:r w:rsidRPr="009D6790">
        <w:rPr>
          <w:spacing w:val="0"/>
        </w:rPr>
        <w:t>Advertisements for early home computers were rife with possibilities for their use in the home, from cataloguing recipes to personal finance to home automation.</w:t>
      </w:r>
    </w:p>
    <w:p w:rsidR="00676DE2" w:rsidRPr="009D6790" w:rsidRDefault="00676DE2" w:rsidP="00080CD6">
      <w:pPr>
        <w:pStyle w:val="4"/>
        <w:numPr>
          <w:ilvl w:val="0"/>
          <w:numId w:val="43"/>
        </w:numPr>
        <w:ind w:left="357" w:hanging="357"/>
        <w:rPr>
          <w:spacing w:val="0"/>
        </w:rPr>
      </w:pPr>
      <w:r w:rsidRPr="009D6790">
        <w:rPr>
          <w:spacing w:val="0"/>
        </w:rPr>
        <w:t>As multitasking was not common on home computers until the 1980s, this lack of API support wasn’t of much importance.</w:t>
      </w:r>
    </w:p>
    <w:p w:rsidR="00676DE2" w:rsidRPr="009D6790" w:rsidRDefault="00676DE2" w:rsidP="00080CD6">
      <w:pPr>
        <w:pStyle w:val="4"/>
        <w:numPr>
          <w:ilvl w:val="0"/>
          <w:numId w:val="43"/>
        </w:numPr>
        <w:ind w:left="357" w:hanging="357"/>
        <w:rPr>
          <w:spacing w:val="0"/>
        </w:rPr>
      </w:pPr>
      <w:r w:rsidRPr="009D6790">
        <w:rPr>
          <w:spacing w:val="0"/>
        </w:rPr>
        <w:t>Faxes, TV, Internet, and Telephone became the most popular ways of getting and sending information.</w:t>
      </w:r>
    </w:p>
    <w:p w:rsidR="00676DE2" w:rsidRPr="009D6790" w:rsidRDefault="00676DE2" w:rsidP="00080CD6">
      <w:pPr>
        <w:pStyle w:val="4"/>
        <w:numPr>
          <w:ilvl w:val="0"/>
          <w:numId w:val="43"/>
        </w:numPr>
        <w:ind w:left="357" w:hanging="357"/>
        <w:rPr>
          <w:spacing w:val="0"/>
        </w:rPr>
      </w:pPr>
      <w:r w:rsidRPr="009D6790">
        <w:rPr>
          <w:spacing w:val="0"/>
        </w:rPr>
        <w:t>Programming became one of the most useful and popular profession.</w:t>
      </w:r>
    </w:p>
    <w:p w:rsidR="0005250B" w:rsidRPr="009D6790" w:rsidRDefault="0005250B" w:rsidP="0017269D">
      <w:pPr>
        <w:pStyle w:val="110"/>
      </w:pPr>
      <w:r w:rsidRPr="009D6790">
        <w:t>Герундиальный оборот</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 xml:space="preserve">Герундиальный оборот </w:t>
      </w:r>
      <w:r w:rsidRPr="009D6790">
        <w:rPr>
          <w:rFonts w:cs="Times New Roman"/>
          <w:sz w:val="24"/>
          <w:szCs w:val="24"/>
        </w:rPr>
        <w:t>состоит из двух частей:</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1-я часть:</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а)</w:t>
      </w:r>
      <w:r w:rsidRPr="009D6790">
        <w:rPr>
          <w:rFonts w:cs="Times New Roman"/>
          <w:sz w:val="24"/>
          <w:szCs w:val="24"/>
        </w:rPr>
        <w:t xml:space="preserve"> </w:t>
      </w:r>
      <w:r w:rsidRPr="009D6790">
        <w:rPr>
          <w:rFonts w:cs="Times New Roman"/>
          <w:bCs/>
          <w:iCs/>
          <w:sz w:val="24"/>
          <w:szCs w:val="24"/>
        </w:rPr>
        <w:t>существительное</w:t>
      </w:r>
      <w:r w:rsidRPr="009D6790">
        <w:rPr>
          <w:rFonts w:cs="Times New Roman"/>
          <w:sz w:val="24"/>
          <w:szCs w:val="24"/>
        </w:rPr>
        <w:t xml:space="preserve"> в притяжательном падеже (</w:t>
      </w:r>
      <w:r w:rsidRPr="009D6790">
        <w:rPr>
          <w:rFonts w:cs="Times New Roman"/>
          <w:bCs/>
          <w:sz w:val="24"/>
          <w:szCs w:val="24"/>
        </w:rPr>
        <w:t>-’</w:t>
      </w:r>
      <w:r w:rsidRPr="009D6790">
        <w:rPr>
          <w:rFonts w:cs="Times New Roman"/>
          <w:bCs/>
          <w:sz w:val="24"/>
          <w:szCs w:val="24"/>
          <w:lang w:val="en-US"/>
        </w:rPr>
        <w:t>s</w:t>
      </w:r>
      <w:r w:rsidRPr="009D6790">
        <w:rPr>
          <w:rFonts w:cs="Times New Roman"/>
          <w:sz w:val="24"/>
          <w:szCs w:val="24"/>
        </w:rPr>
        <w:t xml:space="preserve">) или притяжательное </w:t>
      </w:r>
      <w:r w:rsidRPr="009D6790">
        <w:rPr>
          <w:rFonts w:cs="Times New Roman"/>
          <w:bCs/>
          <w:iCs/>
          <w:sz w:val="24"/>
          <w:szCs w:val="24"/>
        </w:rPr>
        <w:t>местоимение</w:t>
      </w:r>
      <w:r w:rsidRPr="009D6790">
        <w:rPr>
          <w:rFonts w:cs="Times New Roman"/>
          <w:sz w:val="24"/>
          <w:szCs w:val="24"/>
        </w:rPr>
        <w:t xml:space="preserve"> (</w:t>
      </w:r>
      <w:r w:rsidRPr="009D6790">
        <w:rPr>
          <w:rFonts w:cs="Times New Roman"/>
          <w:bCs/>
          <w:sz w:val="24"/>
          <w:szCs w:val="24"/>
          <w:lang w:val="en-US"/>
        </w:rPr>
        <w:t>my</w:t>
      </w:r>
      <w:r w:rsidRPr="009D6790">
        <w:rPr>
          <w:rFonts w:cs="Times New Roman"/>
          <w:bCs/>
          <w:sz w:val="24"/>
          <w:szCs w:val="24"/>
        </w:rPr>
        <w:t xml:space="preserve">, </w:t>
      </w:r>
      <w:r w:rsidRPr="009D6790">
        <w:rPr>
          <w:rFonts w:cs="Times New Roman"/>
          <w:bCs/>
          <w:sz w:val="24"/>
          <w:szCs w:val="24"/>
          <w:lang w:val="en-US"/>
        </w:rPr>
        <w:t>your</w:t>
      </w:r>
      <w:r w:rsidRPr="009D6790">
        <w:rPr>
          <w:rFonts w:cs="Times New Roman"/>
          <w:bCs/>
          <w:sz w:val="24"/>
          <w:szCs w:val="24"/>
        </w:rPr>
        <w:t xml:space="preserve">, </w:t>
      </w:r>
      <w:r w:rsidRPr="009D6790">
        <w:rPr>
          <w:rFonts w:cs="Times New Roman"/>
          <w:bCs/>
          <w:sz w:val="24"/>
          <w:szCs w:val="24"/>
          <w:lang w:val="en-US"/>
        </w:rPr>
        <w:t>his</w:t>
      </w:r>
      <w:r w:rsidRPr="009D6790">
        <w:rPr>
          <w:rFonts w:cs="Times New Roman"/>
          <w:bCs/>
          <w:sz w:val="24"/>
          <w:szCs w:val="24"/>
        </w:rPr>
        <w:t xml:space="preserve">, </w:t>
      </w:r>
      <w:r w:rsidRPr="009D6790">
        <w:rPr>
          <w:rFonts w:cs="Times New Roman"/>
          <w:bCs/>
          <w:sz w:val="24"/>
          <w:szCs w:val="24"/>
          <w:lang w:val="en-US"/>
        </w:rPr>
        <w:t>her</w:t>
      </w:r>
      <w:r w:rsidRPr="009D6790">
        <w:rPr>
          <w:rFonts w:cs="Times New Roman"/>
          <w:bCs/>
          <w:sz w:val="24"/>
          <w:szCs w:val="24"/>
        </w:rPr>
        <w:t xml:space="preserve">, </w:t>
      </w:r>
      <w:r w:rsidRPr="009D6790">
        <w:rPr>
          <w:rFonts w:cs="Times New Roman"/>
          <w:bCs/>
          <w:sz w:val="24"/>
          <w:szCs w:val="24"/>
          <w:lang w:val="en-US"/>
        </w:rPr>
        <w:t>its</w:t>
      </w:r>
      <w:r w:rsidRPr="009D6790">
        <w:rPr>
          <w:rFonts w:cs="Times New Roman"/>
          <w:bCs/>
          <w:sz w:val="24"/>
          <w:szCs w:val="24"/>
        </w:rPr>
        <w:t xml:space="preserve">, </w:t>
      </w:r>
      <w:r w:rsidRPr="009D6790">
        <w:rPr>
          <w:rFonts w:cs="Times New Roman"/>
          <w:bCs/>
          <w:sz w:val="24"/>
          <w:szCs w:val="24"/>
          <w:lang w:val="en-US"/>
        </w:rPr>
        <w:t>our</w:t>
      </w:r>
      <w:r w:rsidRPr="009D6790">
        <w:rPr>
          <w:rFonts w:cs="Times New Roman"/>
          <w:bCs/>
          <w:sz w:val="24"/>
          <w:szCs w:val="24"/>
        </w:rPr>
        <w:t xml:space="preserve">, </w:t>
      </w:r>
      <w:r w:rsidRPr="009D6790">
        <w:rPr>
          <w:rFonts w:cs="Times New Roman"/>
          <w:bCs/>
          <w:sz w:val="24"/>
          <w:szCs w:val="24"/>
          <w:lang w:val="en-US"/>
        </w:rPr>
        <w:t>their</w:t>
      </w:r>
      <w:r w:rsidRPr="009D6790">
        <w:rPr>
          <w:rFonts w:cs="Times New Roman"/>
          <w:sz w:val="24"/>
          <w:szCs w:val="24"/>
        </w:rPr>
        <w:t>) – в письменной и в педантичной устной речи;</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б)</w:t>
      </w:r>
      <w:r w:rsidRPr="009D6790">
        <w:rPr>
          <w:rFonts w:cs="Times New Roman"/>
          <w:sz w:val="24"/>
          <w:szCs w:val="24"/>
        </w:rPr>
        <w:t xml:space="preserve"> </w:t>
      </w:r>
      <w:r w:rsidRPr="009D6790">
        <w:rPr>
          <w:rFonts w:cs="Times New Roman"/>
          <w:bCs/>
          <w:iCs/>
          <w:sz w:val="24"/>
          <w:szCs w:val="24"/>
        </w:rPr>
        <w:t xml:space="preserve"> существительное</w:t>
      </w:r>
      <w:r w:rsidRPr="009D6790">
        <w:rPr>
          <w:rFonts w:cs="Times New Roman"/>
          <w:sz w:val="24"/>
          <w:szCs w:val="24"/>
        </w:rPr>
        <w:t xml:space="preserve"> в общем падеже, или личное </w:t>
      </w:r>
      <w:r w:rsidRPr="009D6790">
        <w:rPr>
          <w:rFonts w:cs="Times New Roman"/>
          <w:bCs/>
          <w:iCs/>
          <w:sz w:val="24"/>
          <w:szCs w:val="24"/>
        </w:rPr>
        <w:t>местоимение</w:t>
      </w:r>
      <w:r w:rsidRPr="009D6790">
        <w:rPr>
          <w:rFonts w:cs="Times New Roman"/>
          <w:sz w:val="24"/>
          <w:szCs w:val="24"/>
        </w:rPr>
        <w:t xml:space="preserve"> в объектном падеже (</w:t>
      </w:r>
      <w:r w:rsidRPr="009D6790">
        <w:rPr>
          <w:rFonts w:cs="Times New Roman"/>
          <w:bCs/>
          <w:sz w:val="24"/>
          <w:szCs w:val="24"/>
          <w:lang w:val="en-US"/>
        </w:rPr>
        <w:t>me</w:t>
      </w:r>
      <w:r w:rsidRPr="009D6790">
        <w:rPr>
          <w:rFonts w:cs="Times New Roman"/>
          <w:bCs/>
          <w:sz w:val="24"/>
          <w:szCs w:val="24"/>
        </w:rPr>
        <w:t xml:space="preserve">, </w:t>
      </w:r>
      <w:r w:rsidRPr="009D6790">
        <w:rPr>
          <w:rFonts w:cs="Times New Roman"/>
          <w:bCs/>
          <w:sz w:val="24"/>
          <w:szCs w:val="24"/>
          <w:lang w:val="en-US"/>
        </w:rPr>
        <w:t>you</w:t>
      </w:r>
      <w:r w:rsidRPr="009D6790">
        <w:rPr>
          <w:rFonts w:cs="Times New Roman"/>
          <w:bCs/>
          <w:sz w:val="24"/>
          <w:szCs w:val="24"/>
        </w:rPr>
        <w:t xml:space="preserve">, </w:t>
      </w:r>
      <w:r w:rsidRPr="009D6790">
        <w:rPr>
          <w:rFonts w:cs="Times New Roman"/>
          <w:bCs/>
          <w:sz w:val="24"/>
          <w:szCs w:val="24"/>
          <w:lang w:val="en-US"/>
        </w:rPr>
        <w:t>him</w:t>
      </w:r>
      <w:r w:rsidRPr="009D6790">
        <w:rPr>
          <w:rFonts w:cs="Times New Roman"/>
          <w:bCs/>
          <w:sz w:val="24"/>
          <w:szCs w:val="24"/>
        </w:rPr>
        <w:t xml:space="preserve">, </w:t>
      </w:r>
      <w:r w:rsidRPr="009D6790">
        <w:rPr>
          <w:rFonts w:cs="Times New Roman"/>
          <w:bCs/>
          <w:sz w:val="24"/>
          <w:szCs w:val="24"/>
          <w:lang w:val="en-US"/>
        </w:rPr>
        <w:t>her</w:t>
      </w:r>
      <w:r w:rsidRPr="009D6790">
        <w:rPr>
          <w:rFonts w:cs="Times New Roman"/>
          <w:bCs/>
          <w:sz w:val="24"/>
          <w:szCs w:val="24"/>
        </w:rPr>
        <w:t xml:space="preserve">, </w:t>
      </w:r>
      <w:r w:rsidRPr="009D6790">
        <w:rPr>
          <w:rFonts w:cs="Times New Roman"/>
          <w:bCs/>
          <w:sz w:val="24"/>
          <w:szCs w:val="24"/>
          <w:lang w:val="en-US"/>
        </w:rPr>
        <w:t>it</w:t>
      </w:r>
      <w:r w:rsidRPr="009D6790">
        <w:rPr>
          <w:rFonts w:cs="Times New Roman"/>
          <w:bCs/>
          <w:sz w:val="24"/>
          <w:szCs w:val="24"/>
        </w:rPr>
        <w:t xml:space="preserve">, </w:t>
      </w:r>
      <w:r w:rsidRPr="009D6790">
        <w:rPr>
          <w:rFonts w:cs="Times New Roman"/>
          <w:bCs/>
          <w:sz w:val="24"/>
          <w:szCs w:val="24"/>
          <w:lang w:val="en-US"/>
        </w:rPr>
        <w:t>us</w:t>
      </w:r>
      <w:r w:rsidRPr="009D6790">
        <w:rPr>
          <w:rFonts w:cs="Times New Roman"/>
          <w:bCs/>
          <w:sz w:val="24"/>
          <w:szCs w:val="24"/>
        </w:rPr>
        <w:t xml:space="preserve">, </w:t>
      </w:r>
      <w:r w:rsidRPr="009D6790">
        <w:rPr>
          <w:rFonts w:cs="Times New Roman"/>
          <w:bCs/>
          <w:sz w:val="24"/>
          <w:szCs w:val="24"/>
          <w:lang w:val="en-US"/>
        </w:rPr>
        <w:t>them</w:t>
      </w:r>
      <w:r w:rsidRPr="009D6790">
        <w:rPr>
          <w:rFonts w:cs="Times New Roman"/>
          <w:sz w:val="24"/>
          <w:szCs w:val="24"/>
        </w:rPr>
        <w:t>) – в обычной устной речи (хотя сейчас эта тенденция распространяется и на письменный стиль общения, если оборот употребляется в роли дополнения в предложении).</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rPr>
        <w:t xml:space="preserve"> </w:t>
      </w:r>
      <w:r w:rsidRPr="009D6790">
        <w:rPr>
          <w:rFonts w:cs="Times New Roman"/>
          <w:bCs/>
          <w:sz w:val="24"/>
          <w:szCs w:val="24"/>
        </w:rPr>
        <w:t>2-я часть –</w:t>
      </w:r>
      <w:r w:rsidRPr="009D6790">
        <w:rPr>
          <w:rFonts w:cs="Times New Roman"/>
          <w:sz w:val="24"/>
          <w:szCs w:val="24"/>
        </w:rPr>
        <w:t xml:space="preserve"> </w:t>
      </w:r>
      <w:r w:rsidRPr="009D6790">
        <w:rPr>
          <w:rFonts w:cs="Times New Roman"/>
          <w:bCs/>
          <w:iCs/>
          <w:sz w:val="24"/>
          <w:szCs w:val="24"/>
        </w:rPr>
        <w:t>герундий</w:t>
      </w:r>
      <w:r w:rsidRPr="009D6790">
        <w:rPr>
          <w:rFonts w:cs="Times New Roman"/>
          <w:sz w:val="24"/>
          <w:szCs w:val="24"/>
        </w:rPr>
        <w:t>, который называет действие, совершаемое лицом или предметом, названным в первой части оборота (</w:t>
      </w:r>
      <w:r w:rsidRPr="009D6790">
        <w:rPr>
          <w:rFonts w:cs="Times New Roman"/>
          <w:sz w:val="24"/>
          <w:szCs w:val="24"/>
          <w:lang w:val="en-US"/>
        </w:rPr>
        <w:t>Active</w:t>
      </w:r>
      <w:r w:rsidRPr="009D6790">
        <w:rPr>
          <w:rFonts w:cs="Times New Roman"/>
          <w:sz w:val="24"/>
          <w:szCs w:val="24"/>
        </w:rPr>
        <w:t>), или действие, совершаемое над этим лицом/предметом (</w:t>
      </w:r>
      <w:r w:rsidRPr="009D6790">
        <w:rPr>
          <w:rFonts w:cs="Times New Roman"/>
          <w:sz w:val="24"/>
          <w:szCs w:val="24"/>
          <w:lang w:val="en-US"/>
        </w:rPr>
        <w:t>Passive</w:t>
      </w:r>
      <w:r w:rsidRPr="009D6790">
        <w:rPr>
          <w:rFonts w:cs="Times New Roman"/>
          <w:sz w:val="24"/>
          <w:szCs w:val="24"/>
        </w:rPr>
        <w:t>).</w:t>
      </w:r>
    </w:p>
    <w:p w:rsidR="0005250B" w:rsidRPr="009D6790" w:rsidRDefault="0005250B" w:rsidP="0005250B">
      <w:pPr>
        <w:rPr>
          <w:rFonts w:cs="Times New Roman"/>
          <w:sz w:val="24"/>
          <w:szCs w:val="24"/>
        </w:rPr>
      </w:pPr>
      <w:r w:rsidRPr="009D6790">
        <w:rPr>
          <w:rFonts w:cs="Times New Roman"/>
          <w:bCs/>
          <w:sz w:val="24"/>
          <w:szCs w:val="24"/>
        </w:rPr>
        <w:t>Существительное / местоимение + Герундий</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rPr>
        <w:t>Герундиальный оборот представляет собой один сложный член предложения и выполняет функции: подлежащего, дополнения (беспредложного или предложного), определения или обстоятельства.</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rPr>
        <w:t xml:space="preserve">На русский язык обычно переводится придаточным предложением, вводимым союзами </w:t>
      </w:r>
      <w:r w:rsidRPr="009D6790">
        <w:rPr>
          <w:rFonts w:cs="Times New Roman"/>
          <w:bCs/>
          <w:iCs/>
          <w:sz w:val="24"/>
          <w:szCs w:val="24"/>
        </w:rPr>
        <w:t>то (тем), что (чтобы); как</w:t>
      </w:r>
      <w:r w:rsidRPr="009D6790">
        <w:rPr>
          <w:rFonts w:cs="Times New Roman"/>
          <w:sz w:val="24"/>
          <w:szCs w:val="24"/>
        </w:rPr>
        <w:t xml:space="preserve"> и т. д. При переводе притяжательное местоимение </w:t>
      </w:r>
      <w:r w:rsidRPr="009D6790">
        <w:rPr>
          <w:rFonts w:cs="Times New Roman"/>
          <w:sz w:val="24"/>
          <w:szCs w:val="24"/>
        </w:rPr>
        <w:lastRenderedPageBreak/>
        <w:t>или существительное, стоящее перед герундием, становится подлежащим, а герундий - сказуемым придаточного предложения.</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1.</w:t>
      </w:r>
      <w:r w:rsidRPr="009D6790">
        <w:rPr>
          <w:rFonts w:cs="Times New Roman"/>
          <w:sz w:val="24"/>
          <w:szCs w:val="24"/>
        </w:rPr>
        <w:t xml:space="preserve"> В роли </w:t>
      </w:r>
      <w:r w:rsidRPr="009D6790">
        <w:rPr>
          <w:rFonts w:cs="Times New Roman"/>
          <w:bCs/>
          <w:sz w:val="24"/>
          <w:szCs w:val="24"/>
        </w:rPr>
        <w:t>подлежащего</w:t>
      </w:r>
      <w:r w:rsidRPr="009D6790">
        <w:rPr>
          <w:rFonts w:cs="Times New Roman"/>
          <w:sz w:val="24"/>
          <w:szCs w:val="24"/>
        </w:rPr>
        <w:t>:</w:t>
      </w:r>
    </w:p>
    <w:p w:rsidR="0005250B" w:rsidRPr="009D6790" w:rsidRDefault="0005250B" w:rsidP="0005250B">
      <w:pPr>
        <w:shd w:val="clear" w:color="auto" w:fill="FFFFFF"/>
        <w:rPr>
          <w:rFonts w:cs="Times New Roman"/>
          <w:sz w:val="24"/>
          <w:szCs w:val="24"/>
        </w:rPr>
      </w:pPr>
      <w:r w:rsidRPr="009D6790">
        <w:rPr>
          <w:rFonts w:cs="Times New Roman"/>
          <w:sz w:val="24"/>
          <w:szCs w:val="24"/>
          <w:lang w:val="en-US"/>
        </w:rPr>
        <w:t>Your</w:t>
      </w:r>
      <w:r w:rsidRPr="009D6790">
        <w:rPr>
          <w:rFonts w:cs="Times New Roman"/>
          <w:sz w:val="24"/>
          <w:szCs w:val="24"/>
        </w:rPr>
        <w:t xml:space="preserve"> </w:t>
      </w:r>
      <w:r w:rsidRPr="009D6790">
        <w:rPr>
          <w:rFonts w:cs="Times New Roman"/>
          <w:sz w:val="24"/>
          <w:szCs w:val="24"/>
          <w:lang w:val="en-US"/>
        </w:rPr>
        <w:t>coming</w:t>
      </w:r>
      <w:r w:rsidRPr="009D6790">
        <w:rPr>
          <w:rFonts w:cs="Times New Roman"/>
          <w:sz w:val="24"/>
          <w:szCs w:val="24"/>
        </w:rPr>
        <w:t xml:space="preserve"> </w:t>
      </w:r>
      <w:r w:rsidRPr="009D6790">
        <w:rPr>
          <w:rFonts w:cs="Times New Roman"/>
          <w:sz w:val="24"/>
          <w:szCs w:val="24"/>
          <w:lang w:val="en-US"/>
        </w:rPr>
        <w:t>here</w:t>
      </w:r>
      <w:r w:rsidRPr="009D6790">
        <w:rPr>
          <w:rFonts w:cs="Times New Roman"/>
          <w:sz w:val="24"/>
          <w:szCs w:val="24"/>
        </w:rPr>
        <w:t xml:space="preserve"> </w:t>
      </w:r>
      <w:r w:rsidRPr="009D6790">
        <w:rPr>
          <w:rFonts w:cs="Times New Roman"/>
          <w:sz w:val="24"/>
          <w:szCs w:val="24"/>
          <w:lang w:val="en-US"/>
        </w:rPr>
        <w:t>is</w:t>
      </w:r>
      <w:r w:rsidRPr="009D6790">
        <w:rPr>
          <w:rFonts w:cs="Times New Roman"/>
          <w:sz w:val="24"/>
          <w:szCs w:val="24"/>
        </w:rPr>
        <w:t xml:space="preserve"> </w:t>
      </w:r>
      <w:r w:rsidRPr="009D6790">
        <w:rPr>
          <w:rFonts w:cs="Times New Roman"/>
          <w:sz w:val="24"/>
          <w:szCs w:val="24"/>
          <w:lang w:val="en-US"/>
        </w:rPr>
        <w:t>very</w:t>
      </w:r>
      <w:r w:rsidRPr="009D6790">
        <w:rPr>
          <w:rFonts w:cs="Times New Roman"/>
          <w:sz w:val="24"/>
          <w:szCs w:val="24"/>
        </w:rPr>
        <w:t xml:space="preserve"> </w:t>
      </w:r>
      <w:r w:rsidRPr="009D6790">
        <w:rPr>
          <w:rFonts w:cs="Times New Roman"/>
          <w:sz w:val="24"/>
          <w:szCs w:val="24"/>
          <w:lang w:val="en-US"/>
        </w:rPr>
        <w:t>desirable</w:t>
      </w:r>
      <w:r w:rsidRPr="009D6790">
        <w:rPr>
          <w:rFonts w:cs="Times New Roman"/>
          <w:sz w:val="24"/>
          <w:szCs w:val="24"/>
        </w:rPr>
        <w:t>.</w:t>
      </w:r>
      <w:r w:rsidRPr="009D6790">
        <w:rPr>
          <w:rFonts w:cs="Times New Roman"/>
          <w:sz w:val="24"/>
          <w:szCs w:val="24"/>
        </w:rPr>
        <w:tab/>
        <w:t>- Ваш приезд сюда очень желателен.</w:t>
      </w:r>
    </w:p>
    <w:p w:rsidR="0005250B" w:rsidRPr="009D6790" w:rsidRDefault="0005250B" w:rsidP="0005250B">
      <w:pPr>
        <w:shd w:val="clear" w:color="auto" w:fill="FFFFFF"/>
        <w:rPr>
          <w:rFonts w:cs="Times New Roman"/>
          <w:sz w:val="24"/>
          <w:szCs w:val="24"/>
        </w:rPr>
      </w:pPr>
      <w:r w:rsidRPr="009D6790">
        <w:rPr>
          <w:rFonts w:cs="Times New Roman"/>
          <w:sz w:val="24"/>
          <w:szCs w:val="24"/>
          <w:lang w:val="en-US"/>
        </w:rPr>
        <w:t>His coming down is really no excuse.</w:t>
      </w:r>
      <w:r w:rsidRPr="009D6790">
        <w:rPr>
          <w:rFonts w:cs="Times New Roman"/>
          <w:sz w:val="24"/>
          <w:szCs w:val="24"/>
          <w:lang w:val="en-US"/>
        </w:rPr>
        <w:tab/>
        <w:t xml:space="preserve"> </w:t>
      </w:r>
      <w:r w:rsidRPr="009D6790">
        <w:rPr>
          <w:rFonts w:cs="Times New Roman"/>
          <w:sz w:val="24"/>
          <w:szCs w:val="24"/>
        </w:rPr>
        <w:t>- То, что он приезжает, никак его не оправдывает.</w:t>
      </w:r>
    </w:p>
    <w:p w:rsidR="0005250B" w:rsidRPr="009D6790" w:rsidRDefault="0005250B" w:rsidP="0005250B">
      <w:pPr>
        <w:shd w:val="clear" w:color="auto" w:fill="FFFFFF"/>
        <w:rPr>
          <w:rFonts w:cs="Times New Roman"/>
          <w:sz w:val="24"/>
          <w:szCs w:val="24"/>
        </w:rPr>
      </w:pPr>
      <w:r w:rsidRPr="009D6790">
        <w:rPr>
          <w:rFonts w:cs="Times New Roman"/>
          <w:sz w:val="24"/>
          <w:szCs w:val="24"/>
        </w:rPr>
        <w:t xml:space="preserve"> Предложения с герундиальным оборотом в качестве подлежащего, так же, как и в случае с просто герундием, в разговорной речи обычно употребляются с вводящим </w:t>
      </w:r>
      <w:r w:rsidRPr="009D6790">
        <w:rPr>
          <w:rFonts w:cs="Times New Roman"/>
          <w:bCs/>
          <w:i/>
          <w:sz w:val="24"/>
          <w:szCs w:val="24"/>
          <w:lang w:val="en-US"/>
        </w:rPr>
        <w:t>it</w:t>
      </w:r>
      <w:r w:rsidRPr="009D6790">
        <w:rPr>
          <w:rFonts w:cs="Times New Roman"/>
          <w:sz w:val="24"/>
          <w:szCs w:val="24"/>
        </w:rPr>
        <w:t>. Перед подлежащим – герундиальным комплексом обычно делается пауза.</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It</w:t>
      </w:r>
      <w:r w:rsidRPr="009D6790">
        <w:rPr>
          <w:rFonts w:cs="Times New Roman"/>
          <w:sz w:val="24"/>
          <w:szCs w:val="24"/>
        </w:rPr>
        <w:t xml:space="preserve"> </w:t>
      </w:r>
      <w:r w:rsidRPr="009D6790">
        <w:rPr>
          <w:rFonts w:cs="Times New Roman"/>
          <w:sz w:val="24"/>
          <w:szCs w:val="24"/>
          <w:lang w:val="en-US"/>
        </w:rPr>
        <w:t>was</w:t>
      </w:r>
      <w:r w:rsidRPr="009D6790">
        <w:rPr>
          <w:rFonts w:cs="Times New Roman"/>
          <w:sz w:val="24"/>
          <w:szCs w:val="24"/>
        </w:rPr>
        <w:t xml:space="preserve"> </w:t>
      </w:r>
      <w:r w:rsidRPr="009D6790">
        <w:rPr>
          <w:rFonts w:cs="Times New Roman"/>
          <w:sz w:val="24"/>
          <w:szCs w:val="24"/>
          <w:lang w:val="en-US"/>
        </w:rPr>
        <w:t>very</w:t>
      </w:r>
      <w:r w:rsidRPr="009D6790">
        <w:rPr>
          <w:rFonts w:cs="Times New Roman"/>
          <w:sz w:val="24"/>
          <w:szCs w:val="24"/>
        </w:rPr>
        <w:t xml:space="preserve"> </w:t>
      </w:r>
      <w:r w:rsidRPr="009D6790">
        <w:rPr>
          <w:rFonts w:cs="Times New Roman"/>
          <w:sz w:val="24"/>
          <w:szCs w:val="24"/>
          <w:lang w:val="en-US"/>
        </w:rPr>
        <w:t>unpleasant</w:t>
      </w:r>
      <w:r w:rsidRPr="009D6790">
        <w:rPr>
          <w:rFonts w:cs="Times New Roman"/>
          <w:sz w:val="24"/>
          <w:szCs w:val="24"/>
        </w:rPr>
        <w:t xml:space="preserve"> </w:t>
      </w:r>
      <w:r w:rsidRPr="009D6790">
        <w:rPr>
          <w:rFonts w:cs="Times New Roman"/>
          <w:sz w:val="24"/>
          <w:szCs w:val="24"/>
          <w:lang w:val="en-US"/>
        </w:rPr>
        <w:t>his</w:t>
      </w:r>
      <w:r w:rsidRPr="009D6790">
        <w:rPr>
          <w:rFonts w:cs="Times New Roman"/>
          <w:sz w:val="24"/>
          <w:szCs w:val="24"/>
        </w:rPr>
        <w:t xml:space="preserve"> </w:t>
      </w:r>
      <w:r w:rsidRPr="009D6790">
        <w:rPr>
          <w:rFonts w:cs="Times New Roman"/>
          <w:sz w:val="24"/>
          <w:szCs w:val="24"/>
          <w:lang w:val="en-US"/>
        </w:rPr>
        <w:t>coming</w:t>
      </w:r>
      <w:r w:rsidRPr="009D6790">
        <w:rPr>
          <w:rFonts w:cs="Times New Roman"/>
          <w:sz w:val="24"/>
          <w:szCs w:val="24"/>
        </w:rPr>
        <w:t xml:space="preserve"> </w:t>
      </w:r>
      <w:r w:rsidRPr="009D6790">
        <w:rPr>
          <w:rFonts w:cs="Times New Roman"/>
          <w:sz w:val="24"/>
          <w:szCs w:val="24"/>
          <w:lang w:val="en-US"/>
        </w:rPr>
        <w:t>so</w:t>
      </w:r>
      <w:r w:rsidRPr="009D6790">
        <w:rPr>
          <w:rFonts w:cs="Times New Roman"/>
          <w:sz w:val="24"/>
          <w:szCs w:val="24"/>
        </w:rPr>
        <w:t xml:space="preserve"> </w:t>
      </w:r>
      <w:r w:rsidRPr="009D6790">
        <w:rPr>
          <w:rFonts w:cs="Times New Roman"/>
          <w:sz w:val="24"/>
          <w:szCs w:val="24"/>
          <w:lang w:val="en-US"/>
        </w:rPr>
        <w:t>late</w:t>
      </w:r>
      <w:r w:rsidRPr="009D6790">
        <w:rPr>
          <w:rFonts w:cs="Times New Roman"/>
          <w:sz w:val="24"/>
          <w:szCs w:val="24"/>
        </w:rPr>
        <w:t>.</w:t>
      </w:r>
      <w:r w:rsidRPr="009D6790">
        <w:rPr>
          <w:rFonts w:cs="Times New Roman"/>
          <w:sz w:val="24"/>
          <w:szCs w:val="24"/>
        </w:rPr>
        <w:tab/>
        <w:t>- Было очень неприятно, что он пришел так поздно.</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It’s no use my telling you a lie.</w:t>
      </w:r>
      <w:r w:rsidRPr="009D6790">
        <w:rPr>
          <w:rFonts w:cs="Times New Roman"/>
          <w:sz w:val="24"/>
          <w:szCs w:val="24"/>
          <w:lang w:val="en-US"/>
        </w:rPr>
        <w:tab/>
        <w:t xml:space="preserve"> </w:t>
      </w:r>
      <w:r w:rsidRPr="009D6790">
        <w:rPr>
          <w:rFonts w:cs="Times New Roman"/>
          <w:sz w:val="24"/>
          <w:szCs w:val="24"/>
        </w:rPr>
        <w:t>- Мне бесполезно говорить вам неправду.</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2.</w:t>
      </w:r>
      <w:r w:rsidRPr="009D6790">
        <w:rPr>
          <w:rFonts w:cs="Times New Roman"/>
          <w:sz w:val="24"/>
          <w:szCs w:val="24"/>
        </w:rPr>
        <w:t xml:space="preserve"> В роли </w:t>
      </w:r>
      <w:r w:rsidRPr="009D6790">
        <w:rPr>
          <w:rFonts w:cs="Times New Roman"/>
          <w:bCs/>
          <w:sz w:val="24"/>
          <w:szCs w:val="24"/>
        </w:rPr>
        <w:t>дополнения.</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 xml:space="preserve">а) </w:t>
      </w:r>
      <w:r w:rsidRPr="009D6790">
        <w:rPr>
          <w:rFonts w:cs="Times New Roman"/>
          <w:sz w:val="24"/>
          <w:szCs w:val="24"/>
        </w:rPr>
        <w:t xml:space="preserve"> Беспредложного прямого:</w:t>
      </w:r>
    </w:p>
    <w:p w:rsidR="0005250B" w:rsidRPr="009D6790" w:rsidRDefault="0005250B" w:rsidP="0005250B">
      <w:pPr>
        <w:shd w:val="clear" w:color="auto" w:fill="FFFFFF"/>
        <w:ind w:right="408"/>
        <w:rPr>
          <w:rFonts w:cs="Times New Roman"/>
          <w:sz w:val="24"/>
          <w:szCs w:val="24"/>
        </w:rPr>
      </w:pPr>
      <w:proofErr w:type="spellStart"/>
      <w:r w:rsidRPr="009D6790">
        <w:rPr>
          <w:rFonts w:cs="Times New Roman"/>
          <w:sz w:val="24"/>
          <w:szCs w:val="24"/>
        </w:rPr>
        <w:t>Forgive</w:t>
      </w:r>
      <w:proofErr w:type="spellEnd"/>
      <w:r w:rsidRPr="009D6790">
        <w:rPr>
          <w:rFonts w:cs="Times New Roman"/>
          <w:sz w:val="24"/>
          <w:szCs w:val="24"/>
        </w:rPr>
        <w:t xml:space="preserve"> </w:t>
      </w:r>
      <w:proofErr w:type="spellStart"/>
      <w:r w:rsidRPr="009D6790">
        <w:rPr>
          <w:rFonts w:cs="Times New Roman"/>
          <w:sz w:val="24"/>
          <w:szCs w:val="24"/>
        </w:rPr>
        <w:t>my</w:t>
      </w:r>
      <w:proofErr w:type="spellEnd"/>
      <w:r w:rsidRPr="009D6790">
        <w:rPr>
          <w:rFonts w:cs="Times New Roman"/>
          <w:sz w:val="24"/>
          <w:szCs w:val="24"/>
        </w:rPr>
        <w:t xml:space="preserve"> </w:t>
      </w:r>
      <w:proofErr w:type="spellStart"/>
      <w:r w:rsidRPr="009D6790">
        <w:rPr>
          <w:rFonts w:cs="Times New Roman"/>
          <w:sz w:val="24"/>
          <w:szCs w:val="24"/>
        </w:rPr>
        <w:t>saying</w:t>
      </w:r>
      <w:proofErr w:type="spellEnd"/>
      <w:r w:rsidRPr="009D6790">
        <w:rPr>
          <w:rFonts w:cs="Times New Roman"/>
          <w:sz w:val="24"/>
          <w:szCs w:val="24"/>
        </w:rPr>
        <w:t xml:space="preserve"> </w:t>
      </w:r>
      <w:proofErr w:type="spellStart"/>
      <w:r w:rsidRPr="009D6790">
        <w:rPr>
          <w:rFonts w:cs="Times New Roman"/>
          <w:sz w:val="24"/>
          <w:szCs w:val="24"/>
        </w:rPr>
        <w:t>it</w:t>
      </w:r>
      <w:proofErr w:type="spellEnd"/>
      <w:r w:rsidRPr="009D6790">
        <w:rPr>
          <w:rFonts w:cs="Times New Roman"/>
          <w:sz w:val="24"/>
          <w:szCs w:val="24"/>
        </w:rPr>
        <w:t>.</w:t>
      </w:r>
      <w:r w:rsidRPr="009D6790">
        <w:rPr>
          <w:rFonts w:cs="Times New Roman"/>
          <w:sz w:val="24"/>
          <w:szCs w:val="24"/>
        </w:rPr>
        <w:tab/>
        <w:t>- Простите, что я сказал это.</w:t>
      </w:r>
    </w:p>
    <w:p w:rsidR="0005250B" w:rsidRPr="009D6790" w:rsidRDefault="0005250B" w:rsidP="0005250B">
      <w:pPr>
        <w:shd w:val="clear" w:color="auto" w:fill="FFFFFF"/>
        <w:ind w:right="408"/>
        <w:rPr>
          <w:rFonts w:cs="Times New Roman"/>
          <w:sz w:val="24"/>
          <w:szCs w:val="24"/>
          <w:lang w:val="en-US"/>
        </w:rPr>
      </w:pPr>
      <w:r w:rsidRPr="009D6790">
        <w:rPr>
          <w:rFonts w:cs="Times New Roman"/>
          <w:sz w:val="24"/>
          <w:szCs w:val="24"/>
          <w:lang w:val="en-US"/>
        </w:rPr>
        <w:t xml:space="preserve">Excuse </w:t>
      </w:r>
      <w:proofErr w:type="spellStart"/>
      <w:r w:rsidRPr="009D6790">
        <w:rPr>
          <w:rFonts w:cs="Times New Roman"/>
          <w:sz w:val="24"/>
          <w:szCs w:val="24"/>
          <w:lang w:val="en-US"/>
        </w:rPr>
        <w:t>my</w:t>
      </w:r>
      <w:proofErr w:type="spellEnd"/>
      <w:r w:rsidRPr="009D6790">
        <w:rPr>
          <w:rFonts w:cs="Times New Roman"/>
          <w:sz w:val="24"/>
          <w:szCs w:val="24"/>
          <w:lang w:val="en-US"/>
        </w:rPr>
        <w:t xml:space="preserve"> (me) interrupting you.</w:t>
      </w:r>
      <w:r w:rsidRPr="009D6790">
        <w:rPr>
          <w:rFonts w:cs="Times New Roman"/>
          <w:sz w:val="24"/>
          <w:szCs w:val="24"/>
          <w:lang w:val="en-US"/>
        </w:rPr>
        <w:tab/>
      </w:r>
      <w:proofErr w:type="gramStart"/>
      <w:r w:rsidRPr="009D6790">
        <w:rPr>
          <w:rFonts w:cs="Times New Roman"/>
          <w:sz w:val="24"/>
          <w:szCs w:val="24"/>
          <w:lang w:val="en-US"/>
        </w:rPr>
        <w:t xml:space="preserve">- </w:t>
      </w:r>
      <w:r w:rsidRPr="009D6790">
        <w:rPr>
          <w:rFonts w:cs="Times New Roman"/>
          <w:sz w:val="24"/>
          <w:szCs w:val="24"/>
        </w:rPr>
        <w:t>Извините</w:t>
      </w:r>
      <w:r w:rsidRPr="009D6790">
        <w:rPr>
          <w:rFonts w:cs="Times New Roman"/>
          <w:sz w:val="24"/>
          <w:szCs w:val="24"/>
          <w:lang w:val="en-US"/>
        </w:rPr>
        <w:t xml:space="preserve">, </w:t>
      </w:r>
      <w:r w:rsidRPr="009D6790">
        <w:rPr>
          <w:rFonts w:cs="Times New Roman"/>
          <w:sz w:val="24"/>
          <w:szCs w:val="24"/>
        </w:rPr>
        <w:t>что</w:t>
      </w:r>
      <w:r w:rsidRPr="009D6790">
        <w:rPr>
          <w:rFonts w:cs="Times New Roman"/>
          <w:sz w:val="24"/>
          <w:szCs w:val="24"/>
          <w:lang w:val="en-US"/>
        </w:rPr>
        <w:t xml:space="preserve"> </w:t>
      </w:r>
      <w:r w:rsidRPr="009D6790">
        <w:rPr>
          <w:rFonts w:cs="Times New Roman"/>
          <w:sz w:val="24"/>
          <w:szCs w:val="24"/>
        </w:rPr>
        <w:t>я</w:t>
      </w:r>
      <w:r w:rsidRPr="009D6790">
        <w:rPr>
          <w:rFonts w:cs="Times New Roman"/>
          <w:sz w:val="24"/>
          <w:szCs w:val="24"/>
          <w:lang w:val="en-US"/>
        </w:rPr>
        <w:t xml:space="preserve"> </w:t>
      </w:r>
      <w:r w:rsidRPr="009D6790">
        <w:rPr>
          <w:rFonts w:cs="Times New Roman"/>
          <w:sz w:val="24"/>
          <w:szCs w:val="24"/>
        </w:rPr>
        <w:t>перебиваю</w:t>
      </w:r>
      <w:r w:rsidRPr="009D6790">
        <w:rPr>
          <w:rFonts w:cs="Times New Roman"/>
          <w:sz w:val="24"/>
          <w:szCs w:val="24"/>
          <w:lang w:val="en-US"/>
        </w:rPr>
        <w:t xml:space="preserve"> </w:t>
      </w:r>
      <w:r w:rsidRPr="009D6790">
        <w:rPr>
          <w:rFonts w:cs="Times New Roman"/>
          <w:sz w:val="24"/>
          <w:szCs w:val="24"/>
        </w:rPr>
        <w:t>вас</w:t>
      </w:r>
      <w:r w:rsidRPr="009D6790">
        <w:rPr>
          <w:rFonts w:cs="Times New Roman"/>
          <w:sz w:val="24"/>
          <w:szCs w:val="24"/>
          <w:lang w:val="en-US"/>
        </w:rPr>
        <w:t>.</w:t>
      </w:r>
      <w:proofErr w:type="gramEnd"/>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Do</w:t>
      </w:r>
      <w:r w:rsidRPr="009D6790">
        <w:rPr>
          <w:rFonts w:cs="Times New Roman"/>
          <w:sz w:val="24"/>
          <w:szCs w:val="24"/>
        </w:rPr>
        <w:t xml:space="preserve"> </w:t>
      </w:r>
      <w:r w:rsidRPr="009D6790">
        <w:rPr>
          <w:rFonts w:cs="Times New Roman"/>
          <w:sz w:val="24"/>
          <w:szCs w:val="24"/>
          <w:lang w:val="en-US"/>
        </w:rPr>
        <w:t>you</w:t>
      </w:r>
      <w:r w:rsidRPr="009D6790">
        <w:rPr>
          <w:rFonts w:cs="Times New Roman"/>
          <w:sz w:val="24"/>
          <w:szCs w:val="24"/>
        </w:rPr>
        <w:t xml:space="preserve"> </w:t>
      </w:r>
      <w:r w:rsidRPr="009D6790">
        <w:rPr>
          <w:rFonts w:cs="Times New Roman"/>
          <w:sz w:val="24"/>
          <w:szCs w:val="24"/>
          <w:lang w:val="en-US"/>
        </w:rPr>
        <w:t>mind</w:t>
      </w:r>
      <w:r w:rsidRPr="009D6790">
        <w:rPr>
          <w:rFonts w:cs="Times New Roman"/>
          <w:sz w:val="24"/>
          <w:szCs w:val="24"/>
        </w:rPr>
        <w:t xml:space="preserve"> </w:t>
      </w:r>
      <w:r w:rsidRPr="009D6790">
        <w:rPr>
          <w:rFonts w:cs="Times New Roman"/>
          <w:sz w:val="24"/>
          <w:szCs w:val="24"/>
          <w:lang w:val="en-US"/>
        </w:rPr>
        <w:t>my</w:t>
      </w:r>
      <w:r w:rsidRPr="009D6790">
        <w:rPr>
          <w:rFonts w:cs="Times New Roman"/>
          <w:sz w:val="24"/>
          <w:szCs w:val="24"/>
        </w:rPr>
        <w:t xml:space="preserve"> </w:t>
      </w:r>
      <w:r w:rsidRPr="009D6790">
        <w:rPr>
          <w:rFonts w:cs="Times New Roman"/>
          <w:sz w:val="24"/>
          <w:szCs w:val="24"/>
          <w:lang w:val="en-US"/>
        </w:rPr>
        <w:t>helping</w:t>
      </w:r>
      <w:r w:rsidRPr="009D6790">
        <w:rPr>
          <w:rFonts w:cs="Times New Roman"/>
          <w:sz w:val="24"/>
          <w:szCs w:val="24"/>
        </w:rPr>
        <w:t xml:space="preserve"> </w:t>
      </w:r>
      <w:r w:rsidRPr="009D6790">
        <w:rPr>
          <w:rFonts w:cs="Times New Roman"/>
          <w:sz w:val="24"/>
          <w:szCs w:val="24"/>
          <w:lang w:val="en-US"/>
        </w:rPr>
        <w:t>you</w:t>
      </w:r>
      <w:r w:rsidRPr="009D6790">
        <w:rPr>
          <w:rFonts w:cs="Times New Roman"/>
          <w:sz w:val="24"/>
          <w:szCs w:val="24"/>
        </w:rPr>
        <w:t>?</w:t>
      </w:r>
      <w:r w:rsidRPr="009D6790">
        <w:rPr>
          <w:rFonts w:cs="Times New Roman"/>
          <w:sz w:val="24"/>
          <w:szCs w:val="24"/>
        </w:rPr>
        <w:tab/>
        <w:t xml:space="preserve">- Вы не </w:t>
      </w:r>
      <w:proofErr w:type="gramStart"/>
      <w:r w:rsidRPr="009D6790">
        <w:rPr>
          <w:rFonts w:cs="Times New Roman"/>
          <w:sz w:val="24"/>
          <w:szCs w:val="24"/>
        </w:rPr>
        <w:t>против</w:t>
      </w:r>
      <w:proofErr w:type="gramEnd"/>
      <w:r w:rsidRPr="009D6790">
        <w:rPr>
          <w:rFonts w:cs="Times New Roman"/>
          <w:sz w:val="24"/>
          <w:szCs w:val="24"/>
        </w:rPr>
        <w:t>, если я помогу вам?</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Would</w:t>
      </w:r>
      <w:r w:rsidRPr="009D6790">
        <w:rPr>
          <w:rFonts w:cs="Times New Roman"/>
          <w:sz w:val="24"/>
          <w:szCs w:val="24"/>
        </w:rPr>
        <w:t xml:space="preserve"> </w:t>
      </w:r>
      <w:r w:rsidRPr="009D6790">
        <w:rPr>
          <w:rFonts w:cs="Times New Roman"/>
          <w:sz w:val="24"/>
          <w:szCs w:val="24"/>
          <w:lang w:val="en-US"/>
        </w:rPr>
        <w:t>you</w:t>
      </w:r>
      <w:r w:rsidRPr="009D6790">
        <w:rPr>
          <w:rFonts w:cs="Times New Roman"/>
          <w:sz w:val="24"/>
          <w:szCs w:val="24"/>
        </w:rPr>
        <w:t xml:space="preserve"> </w:t>
      </w:r>
      <w:r w:rsidRPr="009D6790">
        <w:rPr>
          <w:rFonts w:cs="Times New Roman"/>
          <w:sz w:val="24"/>
          <w:szCs w:val="24"/>
          <w:lang w:val="en-US"/>
        </w:rPr>
        <w:t>mind</w:t>
      </w:r>
      <w:r w:rsidRPr="009D6790">
        <w:rPr>
          <w:rFonts w:cs="Times New Roman"/>
          <w:sz w:val="24"/>
          <w:szCs w:val="24"/>
        </w:rPr>
        <w:t xml:space="preserve"> </w:t>
      </w:r>
      <w:r w:rsidRPr="009D6790">
        <w:rPr>
          <w:rFonts w:cs="Times New Roman"/>
          <w:sz w:val="24"/>
          <w:szCs w:val="24"/>
          <w:lang w:val="en-US"/>
        </w:rPr>
        <w:t>him</w:t>
      </w:r>
      <w:r w:rsidRPr="009D6790">
        <w:rPr>
          <w:rFonts w:cs="Times New Roman"/>
          <w:sz w:val="24"/>
          <w:szCs w:val="24"/>
        </w:rPr>
        <w:t xml:space="preserve"> (</w:t>
      </w:r>
      <w:r w:rsidRPr="009D6790">
        <w:rPr>
          <w:rFonts w:cs="Times New Roman"/>
          <w:sz w:val="24"/>
          <w:szCs w:val="24"/>
          <w:lang w:val="en-US"/>
        </w:rPr>
        <w:t>his</w:t>
      </w:r>
      <w:r w:rsidRPr="009D6790">
        <w:rPr>
          <w:rFonts w:cs="Times New Roman"/>
          <w:sz w:val="24"/>
          <w:szCs w:val="24"/>
        </w:rPr>
        <w:t xml:space="preserve">) </w:t>
      </w:r>
      <w:r w:rsidRPr="009D6790">
        <w:rPr>
          <w:rFonts w:cs="Times New Roman"/>
          <w:sz w:val="24"/>
          <w:szCs w:val="24"/>
          <w:lang w:val="en-US"/>
        </w:rPr>
        <w:t>opening</w:t>
      </w:r>
      <w:r w:rsidRPr="009D6790">
        <w:rPr>
          <w:rFonts w:cs="Times New Roman"/>
          <w:sz w:val="24"/>
          <w:szCs w:val="24"/>
        </w:rPr>
        <w:t xml:space="preserve"> </w:t>
      </w:r>
      <w:r w:rsidRPr="009D6790">
        <w:rPr>
          <w:rFonts w:cs="Times New Roman"/>
          <w:sz w:val="24"/>
          <w:szCs w:val="24"/>
          <w:lang w:val="en-US"/>
        </w:rPr>
        <w:t>the</w:t>
      </w:r>
      <w:r w:rsidRPr="009D6790">
        <w:rPr>
          <w:rFonts w:cs="Times New Roman"/>
          <w:sz w:val="24"/>
          <w:szCs w:val="24"/>
        </w:rPr>
        <w:t xml:space="preserve"> </w:t>
      </w:r>
      <w:r w:rsidRPr="009D6790">
        <w:rPr>
          <w:rFonts w:cs="Times New Roman"/>
          <w:sz w:val="24"/>
          <w:szCs w:val="24"/>
          <w:lang w:val="en-US"/>
        </w:rPr>
        <w:t>window</w:t>
      </w:r>
      <w:r w:rsidRPr="009D6790">
        <w:rPr>
          <w:rFonts w:cs="Times New Roman"/>
          <w:sz w:val="24"/>
          <w:szCs w:val="24"/>
        </w:rPr>
        <w:t>?</w:t>
      </w:r>
      <w:r w:rsidRPr="009D6790">
        <w:rPr>
          <w:rFonts w:cs="Times New Roman"/>
          <w:sz w:val="24"/>
          <w:szCs w:val="24"/>
        </w:rPr>
        <w:tab/>
        <w:t>- Вы не возражаете против того, чтобы он открыл окно?</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 xml:space="preserve">б) </w:t>
      </w:r>
      <w:r w:rsidRPr="009D6790">
        <w:rPr>
          <w:rFonts w:cs="Times New Roman"/>
          <w:sz w:val="24"/>
          <w:szCs w:val="24"/>
        </w:rPr>
        <w:t>Предложного косвенного:</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rPr>
        <w:t xml:space="preserve"> </w:t>
      </w:r>
      <w:r w:rsidRPr="009D6790">
        <w:rPr>
          <w:rFonts w:cs="Times New Roman"/>
          <w:sz w:val="24"/>
          <w:szCs w:val="24"/>
          <w:lang w:val="en-US"/>
        </w:rPr>
        <w:t>I</w:t>
      </w:r>
      <w:r w:rsidRPr="009D6790">
        <w:rPr>
          <w:rFonts w:cs="Times New Roman"/>
          <w:sz w:val="24"/>
          <w:szCs w:val="24"/>
        </w:rPr>
        <w:t xml:space="preserve"> </w:t>
      </w:r>
      <w:r w:rsidRPr="009D6790">
        <w:rPr>
          <w:rFonts w:cs="Times New Roman"/>
          <w:sz w:val="24"/>
          <w:szCs w:val="24"/>
          <w:lang w:val="en-US"/>
        </w:rPr>
        <w:t>heard</w:t>
      </w:r>
      <w:r w:rsidRPr="009D6790">
        <w:rPr>
          <w:rFonts w:cs="Times New Roman"/>
          <w:sz w:val="24"/>
          <w:szCs w:val="24"/>
        </w:rPr>
        <w:t xml:space="preserve"> </w:t>
      </w:r>
      <w:r w:rsidRPr="009D6790">
        <w:rPr>
          <w:rFonts w:cs="Times New Roman"/>
          <w:sz w:val="24"/>
          <w:szCs w:val="24"/>
          <w:lang w:val="en-US"/>
        </w:rPr>
        <w:t>of</w:t>
      </w:r>
      <w:r w:rsidRPr="009D6790">
        <w:rPr>
          <w:rFonts w:cs="Times New Roman"/>
          <w:sz w:val="24"/>
          <w:szCs w:val="24"/>
        </w:rPr>
        <w:t xml:space="preserve"> </w:t>
      </w:r>
      <w:r w:rsidRPr="009D6790">
        <w:rPr>
          <w:rFonts w:cs="Times New Roman"/>
          <w:sz w:val="24"/>
          <w:szCs w:val="24"/>
          <w:lang w:val="en-US"/>
        </w:rPr>
        <w:t>your</w:t>
      </w:r>
      <w:r w:rsidRPr="009D6790">
        <w:rPr>
          <w:rFonts w:cs="Times New Roman"/>
          <w:sz w:val="24"/>
          <w:szCs w:val="24"/>
        </w:rPr>
        <w:t xml:space="preserve"> </w:t>
      </w:r>
      <w:r w:rsidRPr="009D6790">
        <w:rPr>
          <w:rFonts w:cs="Times New Roman"/>
          <w:sz w:val="24"/>
          <w:szCs w:val="24"/>
          <w:lang w:val="en-US"/>
        </w:rPr>
        <w:t>coming</w:t>
      </w:r>
      <w:r w:rsidRPr="009D6790">
        <w:rPr>
          <w:rFonts w:cs="Times New Roman"/>
          <w:sz w:val="24"/>
          <w:szCs w:val="24"/>
        </w:rPr>
        <w:t xml:space="preserve"> </w:t>
      </w:r>
      <w:r w:rsidRPr="009D6790">
        <w:rPr>
          <w:rFonts w:cs="Times New Roman"/>
          <w:sz w:val="24"/>
          <w:szCs w:val="24"/>
          <w:lang w:val="en-US"/>
        </w:rPr>
        <w:t>to</w:t>
      </w:r>
      <w:r w:rsidRPr="009D6790">
        <w:rPr>
          <w:rFonts w:cs="Times New Roman"/>
          <w:sz w:val="24"/>
          <w:szCs w:val="24"/>
        </w:rPr>
        <w:t xml:space="preserve"> </w:t>
      </w:r>
      <w:r w:rsidRPr="009D6790">
        <w:rPr>
          <w:rFonts w:cs="Times New Roman"/>
          <w:sz w:val="24"/>
          <w:szCs w:val="24"/>
          <w:lang w:val="en-US"/>
        </w:rPr>
        <w:t>us</w:t>
      </w:r>
      <w:r w:rsidRPr="009D6790">
        <w:rPr>
          <w:rFonts w:cs="Times New Roman"/>
          <w:sz w:val="24"/>
          <w:szCs w:val="24"/>
        </w:rPr>
        <w:t>.</w:t>
      </w:r>
      <w:r w:rsidRPr="009D6790">
        <w:rPr>
          <w:rFonts w:cs="Times New Roman"/>
          <w:sz w:val="24"/>
          <w:szCs w:val="24"/>
        </w:rPr>
        <w:tab/>
        <w:t>- Я слышал, что вы приезжаете к нам.</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He</w:t>
      </w:r>
      <w:r w:rsidRPr="009D6790">
        <w:rPr>
          <w:rFonts w:cs="Times New Roman"/>
          <w:sz w:val="24"/>
          <w:szCs w:val="24"/>
        </w:rPr>
        <w:t xml:space="preserve"> </w:t>
      </w:r>
      <w:r w:rsidRPr="009D6790">
        <w:rPr>
          <w:rFonts w:cs="Times New Roman"/>
          <w:sz w:val="24"/>
          <w:szCs w:val="24"/>
          <w:lang w:val="en-US"/>
        </w:rPr>
        <w:t>insisted</w:t>
      </w:r>
      <w:r w:rsidRPr="009D6790">
        <w:rPr>
          <w:rFonts w:cs="Times New Roman"/>
          <w:sz w:val="24"/>
          <w:szCs w:val="24"/>
        </w:rPr>
        <w:t xml:space="preserve"> </w:t>
      </w:r>
      <w:r w:rsidRPr="009D6790">
        <w:rPr>
          <w:rFonts w:cs="Times New Roman"/>
          <w:sz w:val="24"/>
          <w:szCs w:val="24"/>
          <w:lang w:val="en-US"/>
        </w:rPr>
        <w:t>on</w:t>
      </w:r>
      <w:r w:rsidRPr="009D6790">
        <w:rPr>
          <w:rFonts w:cs="Times New Roman"/>
          <w:sz w:val="24"/>
          <w:szCs w:val="24"/>
        </w:rPr>
        <w:t xml:space="preserve"> </w:t>
      </w:r>
      <w:r w:rsidRPr="009D6790">
        <w:rPr>
          <w:rFonts w:cs="Times New Roman"/>
          <w:sz w:val="24"/>
          <w:szCs w:val="24"/>
          <w:lang w:val="en-US"/>
        </w:rPr>
        <w:t>her</w:t>
      </w:r>
      <w:r w:rsidRPr="009D6790">
        <w:rPr>
          <w:rFonts w:cs="Times New Roman"/>
          <w:sz w:val="24"/>
          <w:szCs w:val="24"/>
        </w:rPr>
        <w:t xml:space="preserve"> </w:t>
      </w:r>
      <w:r w:rsidRPr="009D6790">
        <w:rPr>
          <w:rFonts w:cs="Times New Roman"/>
          <w:sz w:val="24"/>
          <w:szCs w:val="24"/>
          <w:lang w:val="en-US"/>
        </w:rPr>
        <w:t>returning</w:t>
      </w:r>
      <w:r w:rsidRPr="009D6790">
        <w:rPr>
          <w:rFonts w:cs="Times New Roman"/>
          <w:sz w:val="24"/>
          <w:szCs w:val="24"/>
        </w:rPr>
        <w:t xml:space="preserve"> </w:t>
      </w:r>
      <w:r w:rsidRPr="009D6790">
        <w:rPr>
          <w:rFonts w:cs="Times New Roman"/>
          <w:sz w:val="24"/>
          <w:szCs w:val="24"/>
          <w:lang w:val="en-US"/>
        </w:rPr>
        <w:t>home</w:t>
      </w:r>
      <w:r w:rsidRPr="009D6790">
        <w:rPr>
          <w:rFonts w:cs="Times New Roman"/>
          <w:sz w:val="24"/>
          <w:szCs w:val="24"/>
        </w:rPr>
        <w:t>.</w:t>
      </w:r>
      <w:r w:rsidRPr="009D6790">
        <w:rPr>
          <w:rFonts w:cs="Times New Roman"/>
          <w:sz w:val="24"/>
          <w:szCs w:val="24"/>
        </w:rPr>
        <w:tab/>
        <w:t>- Он настаивал на ее возвращении домой.</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You</w:t>
      </w:r>
      <w:r w:rsidRPr="009D6790">
        <w:rPr>
          <w:rFonts w:cs="Times New Roman"/>
          <w:sz w:val="24"/>
          <w:szCs w:val="24"/>
        </w:rPr>
        <w:t xml:space="preserve"> </w:t>
      </w:r>
      <w:r w:rsidRPr="009D6790">
        <w:rPr>
          <w:rFonts w:cs="Times New Roman"/>
          <w:sz w:val="24"/>
          <w:szCs w:val="24"/>
          <w:lang w:val="en-US"/>
        </w:rPr>
        <w:t>may</w:t>
      </w:r>
      <w:r w:rsidRPr="009D6790">
        <w:rPr>
          <w:rFonts w:cs="Times New Roman"/>
          <w:sz w:val="24"/>
          <w:szCs w:val="24"/>
        </w:rPr>
        <w:t xml:space="preserve"> </w:t>
      </w:r>
      <w:r w:rsidRPr="009D6790">
        <w:rPr>
          <w:rFonts w:cs="Times New Roman"/>
          <w:sz w:val="24"/>
          <w:szCs w:val="24"/>
          <w:lang w:val="en-US"/>
        </w:rPr>
        <w:t>rely</w:t>
      </w:r>
      <w:r w:rsidRPr="009D6790">
        <w:rPr>
          <w:rFonts w:cs="Times New Roman"/>
          <w:sz w:val="24"/>
          <w:szCs w:val="24"/>
        </w:rPr>
        <w:t xml:space="preserve"> </w:t>
      </w:r>
      <w:r w:rsidRPr="009D6790">
        <w:rPr>
          <w:rFonts w:cs="Times New Roman"/>
          <w:sz w:val="24"/>
          <w:szCs w:val="24"/>
          <w:lang w:val="en-US"/>
        </w:rPr>
        <w:t>on</w:t>
      </w:r>
      <w:r w:rsidRPr="009D6790">
        <w:rPr>
          <w:rFonts w:cs="Times New Roman"/>
          <w:sz w:val="24"/>
          <w:szCs w:val="24"/>
        </w:rPr>
        <w:t xml:space="preserve"> </w:t>
      </w:r>
      <w:r w:rsidRPr="009D6790">
        <w:rPr>
          <w:rFonts w:cs="Times New Roman"/>
          <w:sz w:val="24"/>
          <w:szCs w:val="24"/>
          <w:lang w:val="en-US"/>
        </w:rPr>
        <w:t>my</w:t>
      </w:r>
      <w:r w:rsidRPr="009D6790">
        <w:rPr>
          <w:rFonts w:cs="Times New Roman"/>
          <w:sz w:val="24"/>
          <w:szCs w:val="24"/>
        </w:rPr>
        <w:t xml:space="preserve"> </w:t>
      </w:r>
      <w:r w:rsidRPr="009D6790">
        <w:rPr>
          <w:rFonts w:cs="Times New Roman"/>
          <w:sz w:val="24"/>
          <w:szCs w:val="24"/>
          <w:lang w:val="en-US"/>
        </w:rPr>
        <w:t>coming</w:t>
      </w:r>
      <w:r w:rsidRPr="009D6790">
        <w:rPr>
          <w:rFonts w:cs="Times New Roman"/>
          <w:sz w:val="24"/>
          <w:szCs w:val="24"/>
        </w:rPr>
        <w:t xml:space="preserve"> </w:t>
      </w:r>
      <w:r w:rsidRPr="009D6790">
        <w:rPr>
          <w:rFonts w:cs="Times New Roman"/>
          <w:sz w:val="24"/>
          <w:szCs w:val="24"/>
          <w:lang w:val="en-US"/>
        </w:rPr>
        <w:t>back</w:t>
      </w:r>
      <w:r w:rsidRPr="009D6790">
        <w:rPr>
          <w:rFonts w:cs="Times New Roman"/>
          <w:sz w:val="24"/>
          <w:szCs w:val="24"/>
        </w:rPr>
        <w:t>.</w:t>
      </w:r>
      <w:r w:rsidRPr="009D6790">
        <w:rPr>
          <w:rFonts w:cs="Times New Roman"/>
          <w:sz w:val="24"/>
          <w:szCs w:val="24"/>
        </w:rPr>
        <w:tab/>
        <w:t>- Ты можешь рассчитывать на то, что я вернусь.  (Я вернусь, можешь на меня положиться.)</w:t>
      </w:r>
    </w:p>
    <w:p w:rsidR="0005250B" w:rsidRPr="009D6790" w:rsidRDefault="0005250B" w:rsidP="0005250B">
      <w:pPr>
        <w:shd w:val="clear" w:color="auto" w:fill="FFFFFF"/>
        <w:ind w:right="408"/>
        <w:rPr>
          <w:rFonts w:cs="Times New Roman"/>
          <w:sz w:val="24"/>
          <w:szCs w:val="24"/>
        </w:rPr>
      </w:pPr>
      <w:proofErr w:type="spellStart"/>
      <w:r w:rsidRPr="009D6790">
        <w:rPr>
          <w:rFonts w:cs="Times New Roman"/>
          <w:sz w:val="24"/>
          <w:szCs w:val="24"/>
        </w:rPr>
        <w:t>We</w:t>
      </w:r>
      <w:proofErr w:type="spellEnd"/>
      <w:r w:rsidRPr="009D6790">
        <w:rPr>
          <w:rFonts w:cs="Times New Roman"/>
          <w:sz w:val="24"/>
          <w:szCs w:val="24"/>
        </w:rPr>
        <w:t xml:space="preserve"> </w:t>
      </w:r>
      <w:proofErr w:type="spellStart"/>
      <w:r w:rsidRPr="009D6790">
        <w:rPr>
          <w:rFonts w:cs="Times New Roman"/>
          <w:sz w:val="24"/>
          <w:szCs w:val="24"/>
        </w:rPr>
        <w:t>heard</w:t>
      </w:r>
      <w:proofErr w:type="spellEnd"/>
      <w:r w:rsidRPr="009D6790">
        <w:rPr>
          <w:rFonts w:cs="Times New Roman"/>
          <w:sz w:val="24"/>
          <w:szCs w:val="24"/>
        </w:rPr>
        <w:t xml:space="preserve"> </w:t>
      </w:r>
      <w:proofErr w:type="spellStart"/>
      <w:r w:rsidRPr="009D6790">
        <w:rPr>
          <w:rFonts w:cs="Times New Roman"/>
          <w:sz w:val="24"/>
          <w:szCs w:val="24"/>
        </w:rPr>
        <w:t>of</w:t>
      </w:r>
      <w:proofErr w:type="spellEnd"/>
      <w:r w:rsidRPr="009D6790">
        <w:rPr>
          <w:rFonts w:cs="Times New Roman"/>
          <w:sz w:val="24"/>
          <w:szCs w:val="24"/>
        </w:rPr>
        <w:t xml:space="preserve"> </w:t>
      </w:r>
      <w:proofErr w:type="spellStart"/>
      <w:r w:rsidRPr="009D6790">
        <w:rPr>
          <w:rFonts w:cs="Times New Roman"/>
          <w:sz w:val="24"/>
          <w:szCs w:val="24"/>
        </w:rPr>
        <w:t>the</w:t>
      </w:r>
      <w:proofErr w:type="spellEnd"/>
      <w:r w:rsidRPr="009D6790">
        <w:rPr>
          <w:rFonts w:cs="Times New Roman"/>
          <w:sz w:val="24"/>
          <w:szCs w:val="24"/>
        </w:rPr>
        <w:t xml:space="preserve"> </w:t>
      </w:r>
      <w:proofErr w:type="spellStart"/>
      <w:r w:rsidRPr="009D6790">
        <w:rPr>
          <w:rFonts w:cs="Times New Roman"/>
          <w:sz w:val="24"/>
          <w:szCs w:val="24"/>
        </w:rPr>
        <w:t>house</w:t>
      </w:r>
      <w:proofErr w:type="spellEnd"/>
      <w:r w:rsidRPr="009D6790">
        <w:rPr>
          <w:rFonts w:cs="Times New Roman"/>
          <w:sz w:val="24"/>
          <w:szCs w:val="24"/>
        </w:rPr>
        <w:t xml:space="preserve"> </w:t>
      </w:r>
      <w:proofErr w:type="spellStart"/>
      <w:r w:rsidRPr="009D6790">
        <w:rPr>
          <w:rFonts w:cs="Times New Roman"/>
          <w:sz w:val="24"/>
          <w:szCs w:val="24"/>
        </w:rPr>
        <w:t>being</w:t>
      </w:r>
      <w:proofErr w:type="spellEnd"/>
      <w:r w:rsidRPr="009D6790">
        <w:rPr>
          <w:rFonts w:cs="Times New Roman"/>
          <w:sz w:val="24"/>
          <w:szCs w:val="24"/>
        </w:rPr>
        <w:t xml:space="preserve"> </w:t>
      </w:r>
      <w:proofErr w:type="spellStart"/>
      <w:r w:rsidRPr="009D6790">
        <w:rPr>
          <w:rFonts w:cs="Times New Roman"/>
          <w:sz w:val="24"/>
          <w:szCs w:val="24"/>
        </w:rPr>
        <w:t>sold</w:t>
      </w:r>
      <w:proofErr w:type="spellEnd"/>
      <w:r w:rsidRPr="009D6790">
        <w:rPr>
          <w:rFonts w:cs="Times New Roman"/>
          <w:sz w:val="24"/>
          <w:szCs w:val="24"/>
        </w:rPr>
        <w:t>.(</w:t>
      </w:r>
      <w:proofErr w:type="spellStart"/>
      <w:r w:rsidRPr="009D6790">
        <w:rPr>
          <w:rFonts w:cs="Times New Roman"/>
          <w:sz w:val="24"/>
          <w:szCs w:val="24"/>
        </w:rPr>
        <w:t>Passive</w:t>
      </w:r>
      <w:proofErr w:type="spellEnd"/>
      <w:r w:rsidRPr="009D6790">
        <w:rPr>
          <w:rFonts w:cs="Times New Roman"/>
          <w:sz w:val="24"/>
          <w:szCs w:val="24"/>
        </w:rPr>
        <w:t xml:space="preserve">) </w:t>
      </w:r>
      <w:r w:rsidRPr="009D6790">
        <w:rPr>
          <w:rFonts w:cs="Times New Roman"/>
          <w:sz w:val="24"/>
          <w:szCs w:val="24"/>
        </w:rPr>
        <w:tab/>
        <w:t>- Мы слышали о том, что этот дом продан.</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3.</w:t>
      </w:r>
      <w:r w:rsidRPr="009D6790">
        <w:rPr>
          <w:rFonts w:cs="Times New Roman"/>
          <w:sz w:val="24"/>
          <w:szCs w:val="24"/>
        </w:rPr>
        <w:t xml:space="preserve"> В роли </w:t>
      </w:r>
      <w:r w:rsidRPr="009D6790">
        <w:rPr>
          <w:rFonts w:cs="Times New Roman"/>
          <w:bCs/>
          <w:sz w:val="24"/>
          <w:szCs w:val="24"/>
        </w:rPr>
        <w:t>определения</w:t>
      </w:r>
      <w:r w:rsidRPr="009D6790">
        <w:rPr>
          <w:rFonts w:cs="Times New Roman"/>
          <w:sz w:val="24"/>
          <w:szCs w:val="24"/>
        </w:rPr>
        <w:t xml:space="preserve"> (находится после определяемого существительного):</w:t>
      </w:r>
    </w:p>
    <w:p w:rsidR="0005250B" w:rsidRPr="009D6790" w:rsidRDefault="0005250B" w:rsidP="0005250B">
      <w:pPr>
        <w:shd w:val="clear" w:color="auto" w:fill="FFFFFF"/>
        <w:ind w:right="408"/>
        <w:rPr>
          <w:rFonts w:cs="Times New Roman"/>
          <w:sz w:val="24"/>
          <w:szCs w:val="24"/>
          <w:lang w:val="en-US"/>
        </w:rPr>
      </w:pPr>
      <w:r w:rsidRPr="009D6790">
        <w:rPr>
          <w:rFonts w:cs="Times New Roman"/>
          <w:sz w:val="24"/>
          <w:szCs w:val="24"/>
          <w:lang w:val="en-US"/>
        </w:rPr>
        <w:t>I don’t know the reason of your leaving.</w:t>
      </w:r>
      <w:r w:rsidRPr="009D6790">
        <w:rPr>
          <w:rFonts w:cs="Times New Roman"/>
          <w:sz w:val="24"/>
          <w:szCs w:val="24"/>
          <w:lang w:val="en-US"/>
        </w:rPr>
        <w:tab/>
      </w:r>
      <w:proofErr w:type="gramStart"/>
      <w:r w:rsidRPr="009D6790">
        <w:rPr>
          <w:rFonts w:cs="Times New Roman"/>
          <w:sz w:val="24"/>
          <w:szCs w:val="24"/>
          <w:lang w:val="en-US"/>
        </w:rPr>
        <w:t xml:space="preserve">- </w:t>
      </w:r>
      <w:r w:rsidRPr="009D6790">
        <w:rPr>
          <w:rFonts w:cs="Times New Roman"/>
          <w:sz w:val="24"/>
          <w:szCs w:val="24"/>
        </w:rPr>
        <w:t>Я</w:t>
      </w:r>
      <w:r w:rsidRPr="009D6790">
        <w:rPr>
          <w:rFonts w:cs="Times New Roman"/>
          <w:sz w:val="24"/>
          <w:szCs w:val="24"/>
          <w:lang w:val="en-US"/>
        </w:rPr>
        <w:t xml:space="preserve"> </w:t>
      </w:r>
      <w:r w:rsidRPr="009D6790">
        <w:rPr>
          <w:rFonts w:cs="Times New Roman"/>
          <w:sz w:val="24"/>
          <w:szCs w:val="24"/>
        </w:rPr>
        <w:t>не</w:t>
      </w:r>
      <w:r w:rsidRPr="009D6790">
        <w:rPr>
          <w:rFonts w:cs="Times New Roman"/>
          <w:sz w:val="24"/>
          <w:szCs w:val="24"/>
          <w:lang w:val="en-US"/>
        </w:rPr>
        <w:t xml:space="preserve"> </w:t>
      </w:r>
      <w:r w:rsidRPr="009D6790">
        <w:rPr>
          <w:rFonts w:cs="Times New Roman"/>
          <w:sz w:val="24"/>
          <w:szCs w:val="24"/>
        </w:rPr>
        <w:t>знаю</w:t>
      </w:r>
      <w:r w:rsidRPr="009D6790">
        <w:rPr>
          <w:rFonts w:cs="Times New Roman"/>
          <w:sz w:val="24"/>
          <w:szCs w:val="24"/>
          <w:lang w:val="en-US"/>
        </w:rPr>
        <w:t xml:space="preserve"> </w:t>
      </w:r>
      <w:r w:rsidRPr="009D6790">
        <w:rPr>
          <w:rFonts w:cs="Times New Roman"/>
          <w:sz w:val="24"/>
          <w:szCs w:val="24"/>
        </w:rPr>
        <w:t>причины</w:t>
      </w:r>
      <w:r w:rsidRPr="009D6790">
        <w:rPr>
          <w:rFonts w:cs="Times New Roman"/>
          <w:sz w:val="24"/>
          <w:szCs w:val="24"/>
          <w:lang w:val="en-US"/>
        </w:rPr>
        <w:t xml:space="preserve"> </w:t>
      </w:r>
      <w:r w:rsidRPr="009D6790">
        <w:rPr>
          <w:rFonts w:cs="Times New Roman"/>
          <w:sz w:val="24"/>
          <w:szCs w:val="24"/>
        </w:rPr>
        <w:t>вашего</w:t>
      </w:r>
      <w:r w:rsidRPr="009D6790">
        <w:rPr>
          <w:rFonts w:cs="Times New Roman"/>
          <w:sz w:val="24"/>
          <w:szCs w:val="24"/>
          <w:lang w:val="en-US"/>
        </w:rPr>
        <w:t xml:space="preserve"> </w:t>
      </w:r>
      <w:r w:rsidRPr="009D6790">
        <w:rPr>
          <w:rFonts w:cs="Times New Roman"/>
          <w:sz w:val="24"/>
          <w:szCs w:val="24"/>
        </w:rPr>
        <w:t>отъезда</w:t>
      </w:r>
      <w:r w:rsidRPr="009D6790">
        <w:rPr>
          <w:rFonts w:cs="Times New Roman"/>
          <w:sz w:val="24"/>
          <w:szCs w:val="24"/>
          <w:lang w:val="en-US"/>
        </w:rPr>
        <w:t>.</w:t>
      </w:r>
      <w:proofErr w:type="gramEnd"/>
      <w:r w:rsidRPr="009D6790">
        <w:rPr>
          <w:rFonts w:cs="Times New Roman"/>
          <w:sz w:val="24"/>
          <w:szCs w:val="24"/>
          <w:lang w:val="en-US"/>
        </w:rPr>
        <w:t xml:space="preserve"> </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rPr>
        <w:t>Если существительное перед герундием стоит в общем падеже, то при замене его местоимением обычно употребляется притяжательное:</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I</w:t>
      </w:r>
      <w:r w:rsidRPr="009D6790">
        <w:rPr>
          <w:rFonts w:cs="Times New Roman"/>
          <w:sz w:val="24"/>
          <w:szCs w:val="24"/>
        </w:rPr>
        <w:t xml:space="preserve"> </w:t>
      </w:r>
      <w:proofErr w:type="spellStart"/>
      <w:r w:rsidRPr="009D6790">
        <w:rPr>
          <w:rFonts w:cs="Times New Roman"/>
          <w:sz w:val="24"/>
          <w:szCs w:val="24"/>
          <w:lang w:val="en-US"/>
        </w:rPr>
        <w:t>hadn</w:t>
      </w:r>
      <w:proofErr w:type="spellEnd"/>
      <w:r w:rsidRPr="009D6790">
        <w:rPr>
          <w:rFonts w:cs="Times New Roman"/>
          <w:sz w:val="24"/>
          <w:szCs w:val="24"/>
        </w:rPr>
        <w:t>’</w:t>
      </w:r>
      <w:r w:rsidRPr="009D6790">
        <w:rPr>
          <w:rFonts w:cs="Times New Roman"/>
          <w:sz w:val="24"/>
          <w:szCs w:val="24"/>
          <w:lang w:val="en-US"/>
        </w:rPr>
        <w:t>t</w:t>
      </w:r>
      <w:r w:rsidRPr="009D6790">
        <w:rPr>
          <w:rFonts w:cs="Times New Roman"/>
          <w:sz w:val="24"/>
          <w:szCs w:val="24"/>
        </w:rPr>
        <w:t xml:space="preserve"> </w:t>
      </w:r>
      <w:r w:rsidRPr="009D6790">
        <w:rPr>
          <w:rFonts w:cs="Times New Roman"/>
          <w:sz w:val="24"/>
          <w:szCs w:val="24"/>
          <w:lang w:val="en-US"/>
        </w:rPr>
        <w:t>much</w:t>
      </w:r>
      <w:r w:rsidRPr="009D6790">
        <w:rPr>
          <w:rFonts w:cs="Times New Roman"/>
          <w:sz w:val="24"/>
          <w:szCs w:val="24"/>
        </w:rPr>
        <w:t xml:space="preserve"> </w:t>
      </w:r>
      <w:r w:rsidRPr="009D6790">
        <w:rPr>
          <w:rFonts w:cs="Times New Roman"/>
          <w:sz w:val="24"/>
          <w:szCs w:val="24"/>
          <w:lang w:val="en-US"/>
        </w:rPr>
        <w:t>hope</w:t>
      </w:r>
      <w:r w:rsidRPr="009D6790">
        <w:rPr>
          <w:rFonts w:cs="Times New Roman"/>
          <w:sz w:val="24"/>
          <w:szCs w:val="24"/>
        </w:rPr>
        <w:t xml:space="preserve"> </w:t>
      </w:r>
      <w:r w:rsidRPr="009D6790">
        <w:rPr>
          <w:rFonts w:cs="Times New Roman"/>
          <w:sz w:val="24"/>
          <w:szCs w:val="24"/>
          <w:lang w:val="en-US"/>
        </w:rPr>
        <w:t>of</w:t>
      </w:r>
      <w:r w:rsidRPr="009D6790">
        <w:rPr>
          <w:rFonts w:cs="Times New Roman"/>
          <w:sz w:val="24"/>
          <w:szCs w:val="24"/>
        </w:rPr>
        <w:t xml:space="preserve"> </w:t>
      </w:r>
      <w:r w:rsidRPr="009D6790">
        <w:rPr>
          <w:rFonts w:cs="Times New Roman"/>
          <w:sz w:val="24"/>
          <w:szCs w:val="24"/>
          <w:lang w:val="en-US"/>
        </w:rPr>
        <w:t>his</w:t>
      </w:r>
      <w:r w:rsidRPr="009D6790">
        <w:rPr>
          <w:rFonts w:cs="Times New Roman"/>
          <w:sz w:val="24"/>
          <w:szCs w:val="24"/>
        </w:rPr>
        <w:t xml:space="preserve"> </w:t>
      </w:r>
      <w:r w:rsidRPr="009D6790">
        <w:rPr>
          <w:rFonts w:cs="Times New Roman"/>
          <w:sz w:val="24"/>
          <w:szCs w:val="24"/>
          <w:lang w:val="en-US"/>
        </w:rPr>
        <w:t>plan</w:t>
      </w:r>
      <w:r w:rsidRPr="009D6790">
        <w:rPr>
          <w:rFonts w:cs="Times New Roman"/>
          <w:sz w:val="24"/>
          <w:szCs w:val="24"/>
        </w:rPr>
        <w:t xml:space="preserve"> </w:t>
      </w:r>
      <w:r w:rsidRPr="009D6790">
        <w:rPr>
          <w:rFonts w:cs="Times New Roman"/>
          <w:sz w:val="24"/>
          <w:szCs w:val="24"/>
          <w:lang w:val="en-US"/>
        </w:rPr>
        <w:t>working</w:t>
      </w:r>
      <w:r w:rsidRPr="009D6790">
        <w:rPr>
          <w:rFonts w:cs="Times New Roman"/>
          <w:sz w:val="24"/>
          <w:szCs w:val="24"/>
        </w:rPr>
        <w:t>. - У меня было мало надежды на то, что его план сработает.</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I</w:t>
      </w:r>
      <w:r w:rsidRPr="009D6790">
        <w:rPr>
          <w:rFonts w:cs="Times New Roman"/>
          <w:sz w:val="24"/>
          <w:szCs w:val="24"/>
        </w:rPr>
        <w:t xml:space="preserve"> </w:t>
      </w:r>
      <w:proofErr w:type="spellStart"/>
      <w:r w:rsidRPr="009D6790">
        <w:rPr>
          <w:rFonts w:cs="Times New Roman"/>
          <w:sz w:val="24"/>
          <w:szCs w:val="24"/>
          <w:lang w:val="en-US"/>
        </w:rPr>
        <w:t>hadn</w:t>
      </w:r>
      <w:proofErr w:type="spellEnd"/>
      <w:r w:rsidRPr="009D6790">
        <w:rPr>
          <w:rFonts w:cs="Times New Roman"/>
          <w:sz w:val="24"/>
          <w:szCs w:val="24"/>
        </w:rPr>
        <w:t>’</w:t>
      </w:r>
      <w:r w:rsidRPr="009D6790">
        <w:rPr>
          <w:rFonts w:cs="Times New Roman"/>
          <w:sz w:val="24"/>
          <w:szCs w:val="24"/>
          <w:lang w:val="en-US"/>
        </w:rPr>
        <w:t>t</w:t>
      </w:r>
      <w:r w:rsidRPr="009D6790">
        <w:rPr>
          <w:rFonts w:cs="Times New Roman"/>
          <w:sz w:val="24"/>
          <w:szCs w:val="24"/>
        </w:rPr>
        <w:t xml:space="preserve"> </w:t>
      </w:r>
      <w:r w:rsidRPr="009D6790">
        <w:rPr>
          <w:rFonts w:cs="Times New Roman"/>
          <w:sz w:val="24"/>
          <w:szCs w:val="24"/>
          <w:lang w:val="en-US"/>
        </w:rPr>
        <w:t>much</w:t>
      </w:r>
      <w:r w:rsidRPr="009D6790">
        <w:rPr>
          <w:rFonts w:cs="Times New Roman"/>
          <w:sz w:val="24"/>
          <w:szCs w:val="24"/>
        </w:rPr>
        <w:t xml:space="preserve"> </w:t>
      </w:r>
      <w:r w:rsidRPr="009D6790">
        <w:rPr>
          <w:rFonts w:cs="Times New Roman"/>
          <w:sz w:val="24"/>
          <w:szCs w:val="24"/>
          <w:lang w:val="en-US"/>
        </w:rPr>
        <w:t>hope</w:t>
      </w:r>
      <w:r w:rsidRPr="009D6790">
        <w:rPr>
          <w:rFonts w:cs="Times New Roman"/>
          <w:sz w:val="24"/>
          <w:szCs w:val="24"/>
        </w:rPr>
        <w:t xml:space="preserve"> </w:t>
      </w:r>
      <w:r w:rsidRPr="009D6790">
        <w:rPr>
          <w:rFonts w:cs="Times New Roman"/>
          <w:sz w:val="24"/>
          <w:szCs w:val="24"/>
          <w:lang w:val="en-US"/>
        </w:rPr>
        <w:t>of</w:t>
      </w:r>
      <w:r w:rsidRPr="009D6790">
        <w:rPr>
          <w:rFonts w:cs="Times New Roman"/>
          <w:sz w:val="24"/>
          <w:szCs w:val="24"/>
        </w:rPr>
        <w:t xml:space="preserve"> </w:t>
      </w:r>
      <w:r w:rsidRPr="009D6790">
        <w:rPr>
          <w:rFonts w:cs="Times New Roman"/>
          <w:sz w:val="24"/>
          <w:szCs w:val="24"/>
          <w:lang w:val="en-US"/>
        </w:rPr>
        <w:t>its</w:t>
      </w:r>
      <w:r w:rsidRPr="009D6790">
        <w:rPr>
          <w:rFonts w:cs="Times New Roman"/>
          <w:sz w:val="24"/>
          <w:szCs w:val="24"/>
        </w:rPr>
        <w:t xml:space="preserve"> </w:t>
      </w:r>
      <w:r w:rsidRPr="009D6790">
        <w:rPr>
          <w:rFonts w:cs="Times New Roman"/>
          <w:sz w:val="24"/>
          <w:szCs w:val="24"/>
          <w:lang w:val="en-US"/>
        </w:rPr>
        <w:t>working</w:t>
      </w:r>
      <w:r w:rsidRPr="009D6790">
        <w:rPr>
          <w:rFonts w:cs="Times New Roman"/>
          <w:sz w:val="24"/>
          <w:szCs w:val="24"/>
        </w:rPr>
        <w:t>. - У меня было мало надежды на то, что он (план) сработает.</w:t>
      </w:r>
    </w:p>
    <w:p w:rsidR="0005250B" w:rsidRPr="009D6790" w:rsidRDefault="0005250B" w:rsidP="0005250B">
      <w:pPr>
        <w:shd w:val="clear" w:color="auto" w:fill="FFFFFF"/>
        <w:ind w:right="408"/>
        <w:rPr>
          <w:rFonts w:cs="Times New Roman"/>
          <w:sz w:val="24"/>
          <w:szCs w:val="24"/>
        </w:rPr>
      </w:pPr>
      <w:r w:rsidRPr="009D6790">
        <w:rPr>
          <w:rFonts w:cs="Times New Roman"/>
          <w:bCs/>
          <w:sz w:val="24"/>
          <w:szCs w:val="24"/>
        </w:rPr>
        <w:t>4</w:t>
      </w:r>
      <w:r w:rsidRPr="009D6790">
        <w:rPr>
          <w:rFonts w:cs="Times New Roman"/>
          <w:sz w:val="24"/>
          <w:szCs w:val="24"/>
        </w:rPr>
        <w:t xml:space="preserve">. </w:t>
      </w:r>
      <w:proofErr w:type="gramStart"/>
      <w:r w:rsidRPr="009D6790">
        <w:rPr>
          <w:rFonts w:cs="Times New Roman"/>
          <w:sz w:val="24"/>
          <w:szCs w:val="24"/>
        </w:rPr>
        <w:t xml:space="preserve">В роли </w:t>
      </w:r>
      <w:r w:rsidRPr="009D6790">
        <w:rPr>
          <w:rFonts w:cs="Times New Roman"/>
          <w:bCs/>
          <w:sz w:val="24"/>
          <w:szCs w:val="24"/>
        </w:rPr>
        <w:t>обстоятельства</w:t>
      </w:r>
      <w:r w:rsidRPr="009D6790">
        <w:rPr>
          <w:rFonts w:cs="Times New Roman"/>
          <w:sz w:val="24"/>
          <w:szCs w:val="24"/>
        </w:rPr>
        <w:t xml:space="preserve"> (относится к глаголу, отвечая </w:t>
      </w:r>
      <w:r w:rsidRPr="009D6790">
        <w:rPr>
          <w:rFonts w:cs="Times New Roman"/>
          <w:bCs/>
          <w:iCs/>
          <w:sz w:val="24"/>
          <w:szCs w:val="24"/>
        </w:rPr>
        <w:t>как?, где?, когда?, зачем?, почему?</w:t>
      </w:r>
      <w:r w:rsidRPr="009D6790">
        <w:rPr>
          <w:rFonts w:cs="Times New Roman"/>
          <w:sz w:val="24"/>
          <w:szCs w:val="24"/>
        </w:rPr>
        <w:t xml:space="preserve"> совершается действие):</w:t>
      </w:r>
      <w:proofErr w:type="gramEnd"/>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lastRenderedPageBreak/>
        <w:t>I</w:t>
      </w:r>
      <w:r w:rsidRPr="009D6790">
        <w:rPr>
          <w:rFonts w:cs="Times New Roman"/>
          <w:sz w:val="24"/>
          <w:szCs w:val="24"/>
        </w:rPr>
        <w:t xml:space="preserve"> </w:t>
      </w:r>
      <w:r w:rsidRPr="009D6790">
        <w:rPr>
          <w:rFonts w:cs="Times New Roman"/>
          <w:sz w:val="24"/>
          <w:szCs w:val="24"/>
          <w:lang w:val="en-US"/>
        </w:rPr>
        <w:t>entered</w:t>
      </w:r>
      <w:r w:rsidRPr="009D6790">
        <w:rPr>
          <w:rFonts w:cs="Times New Roman"/>
          <w:sz w:val="24"/>
          <w:szCs w:val="24"/>
        </w:rPr>
        <w:t xml:space="preserve"> </w:t>
      </w:r>
      <w:r w:rsidRPr="009D6790">
        <w:rPr>
          <w:rFonts w:cs="Times New Roman"/>
          <w:sz w:val="24"/>
          <w:szCs w:val="24"/>
          <w:lang w:val="en-US"/>
        </w:rPr>
        <w:t>the</w:t>
      </w:r>
      <w:r w:rsidRPr="009D6790">
        <w:rPr>
          <w:rFonts w:cs="Times New Roman"/>
          <w:sz w:val="24"/>
          <w:szCs w:val="24"/>
        </w:rPr>
        <w:t xml:space="preserve"> </w:t>
      </w:r>
      <w:r w:rsidRPr="009D6790">
        <w:rPr>
          <w:rFonts w:cs="Times New Roman"/>
          <w:sz w:val="24"/>
          <w:szCs w:val="24"/>
          <w:lang w:val="en-US"/>
        </w:rPr>
        <w:t>room</w:t>
      </w:r>
      <w:r w:rsidRPr="009D6790">
        <w:rPr>
          <w:rFonts w:cs="Times New Roman"/>
          <w:sz w:val="24"/>
          <w:szCs w:val="24"/>
        </w:rPr>
        <w:t xml:space="preserve"> </w:t>
      </w:r>
      <w:r w:rsidRPr="009D6790">
        <w:rPr>
          <w:rFonts w:cs="Times New Roman"/>
          <w:sz w:val="24"/>
          <w:szCs w:val="24"/>
          <w:lang w:val="en-US"/>
        </w:rPr>
        <w:t>without</w:t>
      </w:r>
      <w:r w:rsidRPr="009D6790">
        <w:rPr>
          <w:rFonts w:cs="Times New Roman"/>
          <w:bCs/>
          <w:sz w:val="24"/>
          <w:szCs w:val="24"/>
        </w:rPr>
        <w:t xml:space="preserve"> </w:t>
      </w:r>
      <w:r w:rsidRPr="009D6790">
        <w:rPr>
          <w:rFonts w:cs="Times New Roman"/>
          <w:bCs/>
          <w:sz w:val="24"/>
          <w:szCs w:val="24"/>
          <w:lang w:val="en-US"/>
        </w:rPr>
        <w:t>his</w:t>
      </w:r>
      <w:r w:rsidRPr="009D6790">
        <w:rPr>
          <w:rFonts w:cs="Times New Roman"/>
          <w:bCs/>
          <w:sz w:val="24"/>
          <w:szCs w:val="24"/>
        </w:rPr>
        <w:t xml:space="preserve"> </w:t>
      </w:r>
      <w:r w:rsidRPr="009D6790">
        <w:rPr>
          <w:rFonts w:cs="Times New Roman"/>
          <w:bCs/>
          <w:sz w:val="24"/>
          <w:szCs w:val="24"/>
          <w:lang w:val="en-US"/>
        </w:rPr>
        <w:t>seeing</w:t>
      </w:r>
      <w:r w:rsidRPr="009D6790">
        <w:rPr>
          <w:rFonts w:cs="Times New Roman"/>
          <w:sz w:val="24"/>
          <w:szCs w:val="24"/>
        </w:rPr>
        <w:t xml:space="preserve"> </w:t>
      </w:r>
      <w:r w:rsidRPr="009D6790">
        <w:rPr>
          <w:rFonts w:cs="Times New Roman"/>
          <w:sz w:val="24"/>
          <w:szCs w:val="24"/>
          <w:lang w:val="en-US"/>
        </w:rPr>
        <w:t>it</w:t>
      </w:r>
      <w:r w:rsidRPr="009D6790">
        <w:rPr>
          <w:rFonts w:cs="Times New Roman"/>
          <w:sz w:val="24"/>
          <w:szCs w:val="24"/>
        </w:rPr>
        <w:t xml:space="preserve">. - </w:t>
      </w:r>
      <w:r w:rsidRPr="009D6790">
        <w:rPr>
          <w:rFonts w:cs="Times New Roman"/>
          <w:iCs/>
          <w:sz w:val="24"/>
          <w:szCs w:val="24"/>
        </w:rPr>
        <w:t xml:space="preserve">Я вошла в комнату </w:t>
      </w:r>
      <w:r w:rsidRPr="009D6790">
        <w:rPr>
          <w:rFonts w:cs="Times New Roman"/>
          <w:bCs/>
          <w:iCs/>
          <w:sz w:val="24"/>
          <w:szCs w:val="24"/>
        </w:rPr>
        <w:t xml:space="preserve">так, что он </w:t>
      </w:r>
      <w:r w:rsidRPr="009D6790">
        <w:rPr>
          <w:rFonts w:cs="Times New Roman"/>
          <w:iCs/>
          <w:sz w:val="24"/>
          <w:szCs w:val="24"/>
        </w:rPr>
        <w:t>и не</w:t>
      </w:r>
      <w:r w:rsidRPr="009D6790">
        <w:rPr>
          <w:rFonts w:cs="Times New Roman"/>
          <w:bCs/>
          <w:iCs/>
          <w:sz w:val="24"/>
          <w:szCs w:val="24"/>
        </w:rPr>
        <w:t xml:space="preserve"> увидел</w:t>
      </w:r>
      <w:r w:rsidRPr="009D6790">
        <w:rPr>
          <w:rFonts w:cs="Times New Roman"/>
          <w:iCs/>
          <w:sz w:val="24"/>
          <w:szCs w:val="24"/>
        </w:rPr>
        <w:t xml:space="preserve"> этого.</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lang w:val="en-US"/>
        </w:rPr>
        <w:t>After</w:t>
      </w:r>
      <w:r w:rsidRPr="009D6790">
        <w:rPr>
          <w:rFonts w:cs="Times New Roman"/>
          <w:sz w:val="24"/>
          <w:szCs w:val="24"/>
        </w:rPr>
        <w:t xml:space="preserve"> </w:t>
      </w:r>
      <w:r w:rsidRPr="009D6790">
        <w:rPr>
          <w:rFonts w:cs="Times New Roman"/>
          <w:bCs/>
          <w:sz w:val="24"/>
          <w:szCs w:val="24"/>
          <w:lang w:val="en-US"/>
        </w:rPr>
        <w:t>his</w:t>
      </w:r>
      <w:r w:rsidRPr="009D6790">
        <w:rPr>
          <w:rFonts w:cs="Times New Roman"/>
          <w:bCs/>
          <w:sz w:val="24"/>
          <w:szCs w:val="24"/>
        </w:rPr>
        <w:t xml:space="preserve"> </w:t>
      </w:r>
      <w:r w:rsidRPr="009D6790">
        <w:rPr>
          <w:rFonts w:cs="Times New Roman"/>
          <w:bCs/>
          <w:sz w:val="24"/>
          <w:szCs w:val="24"/>
          <w:lang w:val="en-US"/>
        </w:rPr>
        <w:t>coming</w:t>
      </w:r>
      <w:r w:rsidRPr="009D6790">
        <w:rPr>
          <w:rFonts w:cs="Times New Roman"/>
          <w:bCs/>
          <w:sz w:val="24"/>
          <w:szCs w:val="24"/>
        </w:rPr>
        <w:t xml:space="preserve"> </w:t>
      </w:r>
      <w:r w:rsidRPr="009D6790">
        <w:rPr>
          <w:rFonts w:cs="Times New Roman"/>
          <w:bCs/>
          <w:sz w:val="24"/>
          <w:szCs w:val="24"/>
          <w:lang w:val="en-US"/>
        </w:rPr>
        <w:t>back</w:t>
      </w:r>
      <w:r w:rsidRPr="009D6790">
        <w:rPr>
          <w:rFonts w:cs="Times New Roman"/>
          <w:sz w:val="24"/>
          <w:szCs w:val="24"/>
        </w:rPr>
        <w:t xml:space="preserve"> </w:t>
      </w:r>
      <w:r w:rsidRPr="009D6790">
        <w:rPr>
          <w:rFonts w:cs="Times New Roman"/>
          <w:sz w:val="24"/>
          <w:szCs w:val="24"/>
          <w:lang w:val="en-US"/>
        </w:rPr>
        <w:t>she</w:t>
      </w:r>
      <w:r w:rsidRPr="009D6790">
        <w:rPr>
          <w:rFonts w:cs="Times New Roman"/>
          <w:sz w:val="24"/>
          <w:szCs w:val="24"/>
        </w:rPr>
        <w:t xml:space="preserve"> </w:t>
      </w:r>
      <w:r w:rsidRPr="009D6790">
        <w:rPr>
          <w:rFonts w:cs="Times New Roman"/>
          <w:sz w:val="24"/>
          <w:szCs w:val="24"/>
          <w:lang w:val="en-US"/>
        </w:rPr>
        <w:t>locked</w:t>
      </w:r>
      <w:r w:rsidRPr="009D6790">
        <w:rPr>
          <w:rFonts w:cs="Times New Roman"/>
          <w:sz w:val="24"/>
          <w:szCs w:val="24"/>
        </w:rPr>
        <w:t xml:space="preserve"> </w:t>
      </w:r>
      <w:r w:rsidRPr="009D6790">
        <w:rPr>
          <w:rFonts w:cs="Times New Roman"/>
          <w:sz w:val="24"/>
          <w:szCs w:val="24"/>
          <w:lang w:val="en-US"/>
        </w:rPr>
        <w:t>the</w:t>
      </w:r>
      <w:r w:rsidRPr="009D6790">
        <w:rPr>
          <w:rFonts w:cs="Times New Roman"/>
          <w:sz w:val="24"/>
          <w:szCs w:val="24"/>
        </w:rPr>
        <w:t xml:space="preserve"> </w:t>
      </w:r>
      <w:r w:rsidRPr="009D6790">
        <w:rPr>
          <w:rFonts w:cs="Times New Roman"/>
          <w:sz w:val="24"/>
          <w:szCs w:val="24"/>
          <w:lang w:val="en-US"/>
        </w:rPr>
        <w:t>door</w:t>
      </w:r>
      <w:r w:rsidRPr="009D6790">
        <w:rPr>
          <w:rFonts w:cs="Times New Roman"/>
          <w:sz w:val="24"/>
          <w:szCs w:val="24"/>
        </w:rPr>
        <w:t xml:space="preserve">. - </w:t>
      </w:r>
      <w:r w:rsidRPr="009D6790">
        <w:rPr>
          <w:rFonts w:cs="Times New Roman"/>
          <w:iCs/>
          <w:sz w:val="24"/>
          <w:szCs w:val="24"/>
        </w:rPr>
        <w:t xml:space="preserve">После </w:t>
      </w:r>
      <w:r w:rsidRPr="009D6790">
        <w:rPr>
          <w:rFonts w:cs="Times New Roman"/>
          <w:bCs/>
          <w:iCs/>
          <w:sz w:val="24"/>
          <w:szCs w:val="24"/>
        </w:rPr>
        <w:t>его возвращения</w:t>
      </w:r>
      <w:r w:rsidRPr="009D6790">
        <w:rPr>
          <w:rFonts w:cs="Times New Roman"/>
          <w:iCs/>
          <w:sz w:val="24"/>
          <w:szCs w:val="24"/>
        </w:rPr>
        <w:t xml:space="preserve"> она закрыла дверь на ключ.</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rPr>
        <w:t xml:space="preserve">Герундию в форме </w:t>
      </w:r>
      <w:r w:rsidRPr="009D6790">
        <w:rPr>
          <w:rFonts w:cs="Times New Roman"/>
          <w:bCs/>
          <w:sz w:val="24"/>
          <w:szCs w:val="24"/>
          <w:lang w:val="en-US"/>
        </w:rPr>
        <w:t>Indefinite</w:t>
      </w:r>
      <w:r w:rsidRPr="009D6790">
        <w:rPr>
          <w:rFonts w:cs="Times New Roman"/>
          <w:sz w:val="24"/>
          <w:szCs w:val="24"/>
        </w:rPr>
        <w:t xml:space="preserve"> соответствует в придаточном предложении глагол, выражающий действие одновременное с действием сказуемого главного предложения, или действие, относящееся к будущему.</w:t>
      </w:r>
    </w:p>
    <w:p w:rsidR="0005250B" w:rsidRPr="009D6790" w:rsidRDefault="0005250B" w:rsidP="0005250B">
      <w:pPr>
        <w:rPr>
          <w:rFonts w:cs="Times New Roman"/>
          <w:sz w:val="24"/>
          <w:szCs w:val="24"/>
        </w:rPr>
      </w:pPr>
      <w:r w:rsidRPr="009D6790">
        <w:rPr>
          <w:rFonts w:cs="Times New Roman"/>
          <w:sz w:val="24"/>
          <w:szCs w:val="24"/>
          <w:lang w:val="en-US"/>
        </w:rPr>
        <w:t>I am upset by your writing this article.</w:t>
      </w:r>
      <w:r w:rsidRPr="009D6790">
        <w:rPr>
          <w:rFonts w:cs="Times New Roman"/>
          <w:sz w:val="24"/>
          <w:szCs w:val="24"/>
          <w:lang w:val="en-US"/>
        </w:rPr>
        <w:tab/>
        <w:t xml:space="preserve"> </w:t>
      </w:r>
      <w:r w:rsidRPr="009D6790">
        <w:rPr>
          <w:rFonts w:cs="Times New Roman"/>
          <w:sz w:val="24"/>
          <w:szCs w:val="24"/>
        </w:rPr>
        <w:t>- Я расстроен тем, что ты пишешь эту статью.</w:t>
      </w:r>
    </w:p>
    <w:p w:rsidR="0005250B" w:rsidRPr="009D6790" w:rsidRDefault="0005250B" w:rsidP="0005250B">
      <w:pPr>
        <w:shd w:val="clear" w:color="auto" w:fill="FFFFFF"/>
        <w:ind w:right="408"/>
        <w:rPr>
          <w:rFonts w:cs="Times New Roman"/>
          <w:sz w:val="24"/>
          <w:szCs w:val="24"/>
        </w:rPr>
      </w:pPr>
      <w:r w:rsidRPr="009D6790">
        <w:rPr>
          <w:rFonts w:cs="Times New Roman"/>
          <w:sz w:val="24"/>
          <w:szCs w:val="24"/>
        </w:rPr>
        <w:t xml:space="preserve">Герундию в форме </w:t>
      </w:r>
      <w:r w:rsidRPr="009D6790">
        <w:rPr>
          <w:rFonts w:cs="Times New Roman"/>
          <w:bCs/>
          <w:sz w:val="24"/>
          <w:szCs w:val="24"/>
          <w:lang w:val="en-US"/>
        </w:rPr>
        <w:t>Perfect</w:t>
      </w:r>
      <w:r w:rsidRPr="009D6790">
        <w:rPr>
          <w:rFonts w:cs="Times New Roman"/>
          <w:sz w:val="24"/>
          <w:szCs w:val="24"/>
        </w:rPr>
        <w:t xml:space="preserve"> соответствует в придаточном предложении глагол, выражающий действие, предшествующее действию сказуемого главного предложения.</w:t>
      </w:r>
    </w:p>
    <w:p w:rsidR="0005250B" w:rsidRPr="009D6790" w:rsidRDefault="0005250B" w:rsidP="0005250B">
      <w:pPr>
        <w:rPr>
          <w:rFonts w:cs="Times New Roman"/>
          <w:sz w:val="24"/>
          <w:szCs w:val="24"/>
        </w:rPr>
      </w:pPr>
      <w:r w:rsidRPr="009D6790">
        <w:rPr>
          <w:rFonts w:cs="Times New Roman"/>
          <w:sz w:val="24"/>
          <w:szCs w:val="24"/>
          <w:lang w:val="en-US"/>
        </w:rPr>
        <w:t>I</w:t>
      </w:r>
      <w:r w:rsidRPr="009D6790">
        <w:rPr>
          <w:rFonts w:cs="Times New Roman"/>
          <w:sz w:val="24"/>
          <w:szCs w:val="24"/>
        </w:rPr>
        <w:t xml:space="preserve"> </w:t>
      </w:r>
      <w:r w:rsidRPr="009D6790">
        <w:rPr>
          <w:rFonts w:cs="Times New Roman"/>
          <w:sz w:val="24"/>
          <w:szCs w:val="24"/>
          <w:lang w:val="en-US"/>
        </w:rPr>
        <w:t>am</w:t>
      </w:r>
      <w:r w:rsidRPr="009D6790">
        <w:rPr>
          <w:rFonts w:cs="Times New Roman"/>
          <w:sz w:val="24"/>
          <w:szCs w:val="24"/>
        </w:rPr>
        <w:t xml:space="preserve"> </w:t>
      </w:r>
      <w:r w:rsidRPr="009D6790">
        <w:rPr>
          <w:rFonts w:cs="Times New Roman"/>
          <w:sz w:val="24"/>
          <w:szCs w:val="24"/>
          <w:lang w:val="en-US"/>
        </w:rPr>
        <w:t>upset</w:t>
      </w:r>
      <w:r w:rsidRPr="009D6790">
        <w:rPr>
          <w:rFonts w:cs="Times New Roman"/>
          <w:sz w:val="24"/>
          <w:szCs w:val="24"/>
        </w:rPr>
        <w:t xml:space="preserve"> </w:t>
      </w:r>
      <w:r w:rsidRPr="009D6790">
        <w:rPr>
          <w:rFonts w:cs="Times New Roman"/>
          <w:sz w:val="24"/>
          <w:szCs w:val="24"/>
          <w:lang w:val="en-US"/>
        </w:rPr>
        <w:t>by</w:t>
      </w:r>
      <w:r w:rsidRPr="009D6790">
        <w:rPr>
          <w:rFonts w:cs="Times New Roman"/>
          <w:sz w:val="24"/>
          <w:szCs w:val="24"/>
        </w:rPr>
        <w:t xml:space="preserve"> </w:t>
      </w:r>
      <w:r w:rsidRPr="009D6790">
        <w:rPr>
          <w:rFonts w:cs="Times New Roman"/>
          <w:sz w:val="24"/>
          <w:szCs w:val="24"/>
          <w:lang w:val="en-US"/>
        </w:rPr>
        <w:t>your</w:t>
      </w:r>
      <w:r w:rsidRPr="009D6790">
        <w:rPr>
          <w:rFonts w:cs="Times New Roman"/>
          <w:sz w:val="24"/>
          <w:szCs w:val="24"/>
        </w:rPr>
        <w:t xml:space="preserve"> </w:t>
      </w:r>
      <w:r w:rsidRPr="009D6790">
        <w:rPr>
          <w:rFonts w:cs="Times New Roman"/>
          <w:sz w:val="24"/>
          <w:szCs w:val="24"/>
          <w:lang w:val="en-US"/>
        </w:rPr>
        <w:t>having</w:t>
      </w:r>
      <w:r w:rsidRPr="009D6790">
        <w:rPr>
          <w:rFonts w:cs="Times New Roman"/>
          <w:sz w:val="24"/>
          <w:szCs w:val="24"/>
        </w:rPr>
        <w:t xml:space="preserve"> </w:t>
      </w:r>
      <w:r w:rsidRPr="009D6790">
        <w:rPr>
          <w:rFonts w:cs="Times New Roman"/>
          <w:sz w:val="24"/>
          <w:szCs w:val="24"/>
          <w:lang w:val="en-US"/>
        </w:rPr>
        <w:t>written</w:t>
      </w:r>
      <w:r w:rsidRPr="009D6790">
        <w:rPr>
          <w:rFonts w:cs="Times New Roman"/>
          <w:sz w:val="24"/>
          <w:szCs w:val="24"/>
        </w:rPr>
        <w:t xml:space="preserve"> </w:t>
      </w:r>
      <w:r w:rsidRPr="009D6790">
        <w:rPr>
          <w:rFonts w:cs="Times New Roman"/>
          <w:sz w:val="24"/>
          <w:szCs w:val="24"/>
          <w:lang w:val="en-US"/>
        </w:rPr>
        <w:t>this</w:t>
      </w:r>
      <w:r w:rsidRPr="009D6790">
        <w:rPr>
          <w:rFonts w:cs="Times New Roman"/>
          <w:sz w:val="24"/>
          <w:szCs w:val="24"/>
        </w:rPr>
        <w:t xml:space="preserve"> </w:t>
      </w:r>
      <w:r w:rsidRPr="009D6790">
        <w:rPr>
          <w:rFonts w:cs="Times New Roman"/>
          <w:sz w:val="24"/>
          <w:szCs w:val="24"/>
          <w:lang w:val="en-US"/>
        </w:rPr>
        <w:t>article</w:t>
      </w:r>
      <w:r w:rsidRPr="009D6790">
        <w:rPr>
          <w:rFonts w:cs="Times New Roman"/>
          <w:sz w:val="24"/>
          <w:szCs w:val="24"/>
        </w:rPr>
        <w:t>.</w:t>
      </w:r>
      <w:r w:rsidRPr="009D6790">
        <w:rPr>
          <w:rFonts w:cs="Times New Roman"/>
          <w:sz w:val="24"/>
          <w:szCs w:val="24"/>
        </w:rPr>
        <w:tab/>
        <w:t>- Я расстроен тем, что ты написал эту статью.</w:t>
      </w:r>
    </w:p>
    <w:p w:rsidR="0005250B" w:rsidRPr="009D6790" w:rsidRDefault="00755D8D" w:rsidP="0017269D">
      <w:pPr>
        <w:pStyle w:val="110"/>
        <w:rPr>
          <w:iCs/>
        </w:rPr>
      </w:pPr>
      <w:proofErr w:type="spellStart"/>
      <w:r w:rsidRPr="009D6790">
        <w:t>Ex</w:t>
      </w:r>
      <w:proofErr w:type="spellEnd"/>
      <w:r w:rsidRPr="009D6790">
        <w:t>. 3</w:t>
      </w:r>
      <w:r w:rsidR="0017269D">
        <w:t>8</w:t>
      </w:r>
      <w:proofErr w:type="gramStart"/>
      <w:r w:rsidRPr="009D6790">
        <w:t xml:space="preserve"> П</w:t>
      </w:r>
      <w:proofErr w:type="gramEnd"/>
      <w:r w:rsidRPr="009D6790">
        <w:t xml:space="preserve">рочтите предложения, найдите обороты с </w:t>
      </w:r>
      <w:proofErr w:type="spellStart"/>
      <w:r w:rsidRPr="009D6790">
        <w:t>гурндием</w:t>
      </w:r>
      <w:proofErr w:type="spellEnd"/>
      <w:r w:rsidRPr="009D6790">
        <w:t>, переведите предложения, обращая внимание на перевод герундиальных оборотов:</w:t>
      </w:r>
    </w:p>
    <w:p w:rsidR="0005250B" w:rsidRPr="009D6790" w:rsidRDefault="0005250B" w:rsidP="00080CD6">
      <w:pPr>
        <w:pStyle w:val="4"/>
        <w:numPr>
          <w:ilvl w:val="0"/>
          <w:numId w:val="44"/>
        </w:numPr>
        <w:ind w:left="357" w:hanging="357"/>
        <w:rPr>
          <w:spacing w:val="0"/>
        </w:rPr>
      </w:pPr>
      <w:r w:rsidRPr="009D6790">
        <w:rPr>
          <w:spacing w:val="0"/>
        </w:rPr>
        <w:t xml:space="preserve">The fourth stage consists in </w:t>
      </w:r>
      <w:r w:rsidR="00F40E5D" w:rsidRPr="009D6790">
        <w:rPr>
          <w:spacing w:val="0"/>
        </w:rPr>
        <w:t xml:space="preserve">the programmer </w:t>
      </w:r>
      <w:r w:rsidRPr="009D6790">
        <w:rPr>
          <w:spacing w:val="0"/>
        </w:rPr>
        <w:t>debugging the code, i.e. detecting and correcting any errors</w:t>
      </w:r>
      <w:r w:rsidR="004438C9" w:rsidRPr="009D6790">
        <w:rPr>
          <w:spacing w:val="0"/>
        </w:rPr>
        <w:t>.</w:t>
      </w:r>
    </w:p>
    <w:p w:rsidR="0005250B" w:rsidRPr="009D6790" w:rsidRDefault="0005250B" w:rsidP="00080CD6">
      <w:pPr>
        <w:pStyle w:val="4"/>
        <w:numPr>
          <w:ilvl w:val="0"/>
          <w:numId w:val="44"/>
        </w:numPr>
        <w:ind w:left="357" w:hanging="357"/>
        <w:rPr>
          <w:spacing w:val="0"/>
        </w:rPr>
      </w:pPr>
      <w:r w:rsidRPr="009D6790">
        <w:rPr>
          <w:spacing w:val="0"/>
        </w:rPr>
        <w:t xml:space="preserve">The basic process of </w:t>
      </w:r>
      <w:r w:rsidR="00F40E5D" w:rsidRPr="009D6790">
        <w:rPr>
          <w:spacing w:val="0"/>
        </w:rPr>
        <w:t xml:space="preserve">someone </w:t>
      </w:r>
      <w:r w:rsidRPr="009D6790">
        <w:rPr>
          <w:spacing w:val="0"/>
        </w:rPr>
        <w:t>changing a hose is quite simple</w:t>
      </w:r>
      <w:r w:rsidR="00F40E5D" w:rsidRPr="009D6790">
        <w:rPr>
          <w:spacing w:val="0"/>
        </w:rPr>
        <w:t>.</w:t>
      </w:r>
    </w:p>
    <w:p w:rsidR="0005250B" w:rsidRPr="009D6790" w:rsidRDefault="0005250B" w:rsidP="00080CD6">
      <w:pPr>
        <w:pStyle w:val="4"/>
        <w:numPr>
          <w:ilvl w:val="0"/>
          <w:numId w:val="44"/>
        </w:numPr>
        <w:ind w:left="357" w:hanging="357"/>
        <w:rPr>
          <w:spacing w:val="0"/>
        </w:rPr>
      </w:pPr>
      <w:r w:rsidRPr="009D6790">
        <w:rPr>
          <w:spacing w:val="0"/>
        </w:rPr>
        <w:t xml:space="preserve">If your vehicle has ABS, consult </w:t>
      </w:r>
      <w:r w:rsidR="00F40E5D" w:rsidRPr="009D6790">
        <w:rPr>
          <w:spacing w:val="0"/>
        </w:rPr>
        <w:t>the</w:t>
      </w:r>
      <w:r w:rsidRPr="009D6790">
        <w:rPr>
          <w:spacing w:val="0"/>
        </w:rPr>
        <w:t xml:space="preserve"> owner's manual before </w:t>
      </w:r>
      <w:r w:rsidR="00F40E5D" w:rsidRPr="009D6790">
        <w:rPr>
          <w:spacing w:val="0"/>
        </w:rPr>
        <w:t xml:space="preserve">your </w:t>
      </w:r>
      <w:r w:rsidRPr="009D6790">
        <w:rPr>
          <w:spacing w:val="0"/>
        </w:rPr>
        <w:t>checking the master cylinder</w:t>
      </w:r>
      <w:r w:rsidR="00F40E5D" w:rsidRPr="009D6790">
        <w:rPr>
          <w:spacing w:val="0"/>
        </w:rPr>
        <w:t>.</w:t>
      </w:r>
    </w:p>
    <w:p w:rsidR="00F40E5D" w:rsidRPr="009D6790" w:rsidRDefault="0005250B" w:rsidP="00080CD6">
      <w:pPr>
        <w:pStyle w:val="4"/>
        <w:numPr>
          <w:ilvl w:val="0"/>
          <w:numId w:val="44"/>
        </w:numPr>
        <w:ind w:left="357" w:hanging="357"/>
        <w:rPr>
          <w:spacing w:val="0"/>
        </w:rPr>
      </w:pPr>
      <w:r w:rsidRPr="009D6790">
        <w:rPr>
          <w:spacing w:val="0"/>
        </w:rPr>
        <w:t xml:space="preserve">Using the wrong type or size screwdriver can damage </w:t>
      </w:r>
      <w:r w:rsidR="00F40E5D" w:rsidRPr="009D6790">
        <w:rPr>
          <w:spacing w:val="0"/>
        </w:rPr>
        <w:t>the screw.</w:t>
      </w:r>
    </w:p>
    <w:p w:rsidR="0005250B" w:rsidRPr="009D6790" w:rsidRDefault="00F40E5D" w:rsidP="00080CD6">
      <w:pPr>
        <w:pStyle w:val="4"/>
        <w:numPr>
          <w:ilvl w:val="0"/>
          <w:numId w:val="44"/>
        </w:numPr>
        <w:ind w:left="357" w:hanging="357"/>
        <w:rPr>
          <w:spacing w:val="0"/>
        </w:rPr>
      </w:pPr>
      <w:r w:rsidRPr="009D6790">
        <w:rPr>
          <w:spacing w:val="0"/>
        </w:rPr>
        <w:t>People getting together to take collective actions like never before is t</w:t>
      </w:r>
      <w:r w:rsidR="0005250B" w:rsidRPr="009D6790">
        <w:rPr>
          <w:spacing w:val="0"/>
        </w:rPr>
        <w:t xml:space="preserve">hanks to new technologies such as blog software, peer-to-peer networks, open-source software, and </w:t>
      </w:r>
      <w:r w:rsidR="00676DE2" w:rsidRPr="009D6790">
        <w:rPr>
          <w:spacing w:val="0"/>
        </w:rPr>
        <w:t>wikis</w:t>
      </w:r>
      <w:r w:rsidR="0005250B" w:rsidRPr="009D6790">
        <w:rPr>
          <w:spacing w:val="0"/>
        </w:rPr>
        <w:t>.</w:t>
      </w:r>
    </w:p>
    <w:p w:rsidR="0005250B" w:rsidRPr="009D6790" w:rsidRDefault="00F40E5D" w:rsidP="00080CD6">
      <w:pPr>
        <w:pStyle w:val="4"/>
        <w:numPr>
          <w:ilvl w:val="0"/>
          <w:numId w:val="44"/>
        </w:numPr>
        <w:ind w:left="357" w:hanging="357"/>
        <w:rPr>
          <w:spacing w:val="0"/>
        </w:rPr>
      </w:pPr>
      <w:r w:rsidRPr="009D6790">
        <w:rPr>
          <w:spacing w:val="0"/>
        </w:rPr>
        <w:t xml:space="preserve">The computer </w:t>
      </w:r>
      <w:r w:rsidR="0005250B" w:rsidRPr="009D6790">
        <w:rPr>
          <w:spacing w:val="0"/>
        </w:rPr>
        <w:t xml:space="preserve">remembering where it was executing prior to the interrupt </w:t>
      </w:r>
      <w:r w:rsidRPr="009D6790">
        <w:rPr>
          <w:spacing w:val="0"/>
        </w:rPr>
        <w:t xml:space="preserve">it </w:t>
      </w:r>
      <w:r w:rsidR="0005250B" w:rsidRPr="009D6790">
        <w:rPr>
          <w:spacing w:val="0"/>
        </w:rPr>
        <w:t>can return to that task later</w:t>
      </w:r>
    </w:p>
    <w:p w:rsidR="0005250B" w:rsidRPr="009D6790" w:rsidRDefault="0005250B" w:rsidP="00080CD6">
      <w:pPr>
        <w:pStyle w:val="4"/>
        <w:numPr>
          <w:ilvl w:val="0"/>
          <w:numId w:val="44"/>
        </w:numPr>
        <w:ind w:left="357" w:hanging="357"/>
        <w:rPr>
          <w:spacing w:val="0"/>
        </w:rPr>
      </w:pPr>
      <w:r w:rsidRPr="009D6790">
        <w:rPr>
          <w:spacing w:val="0"/>
        </w:rPr>
        <w:t>If several programs are running “at the same time”, then the interrupt generator might cause several hundred interrupts per second</w:t>
      </w:r>
      <w:r w:rsidR="00F40E5D" w:rsidRPr="009D6790">
        <w:rPr>
          <w:spacing w:val="0"/>
        </w:rPr>
        <w:t xml:space="preserve"> due to</w:t>
      </w:r>
      <w:r w:rsidRPr="009D6790">
        <w:rPr>
          <w:spacing w:val="0"/>
        </w:rPr>
        <w:t xml:space="preserve"> </w:t>
      </w:r>
      <w:r w:rsidR="00F40E5D" w:rsidRPr="009D6790">
        <w:rPr>
          <w:spacing w:val="0"/>
        </w:rPr>
        <w:t xml:space="preserve">it </w:t>
      </w:r>
      <w:r w:rsidRPr="009D6790">
        <w:rPr>
          <w:spacing w:val="0"/>
        </w:rPr>
        <w:t>switching a program each time</w:t>
      </w:r>
      <w:r w:rsidR="00755D8D" w:rsidRPr="009D6790">
        <w:rPr>
          <w:spacing w:val="0"/>
        </w:rPr>
        <w:t>.</w:t>
      </w:r>
    </w:p>
    <w:p w:rsidR="0005250B" w:rsidRPr="009D6790" w:rsidRDefault="00F40E5D" w:rsidP="00080CD6">
      <w:pPr>
        <w:pStyle w:val="4"/>
        <w:numPr>
          <w:ilvl w:val="0"/>
          <w:numId w:val="44"/>
        </w:numPr>
        <w:ind w:left="357" w:hanging="357"/>
        <w:rPr>
          <w:spacing w:val="0"/>
        </w:rPr>
      </w:pPr>
      <w:r w:rsidRPr="009D6790">
        <w:rPr>
          <w:spacing w:val="0"/>
        </w:rPr>
        <w:t>A</w:t>
      </w:r>
      <w:r w:rsidR="0005250B" w:rsidRPr="009D6790">
        <w:rPr>
          <w:spacing w:val="0"/>
        </w:rPr>
        <w:t xml:space="preserve"> program waiting for the user to click on the mouse or press a key on the keyboard will not take a “time slice” until the event it is waiting for has occurred</w:t>
      </w:r>
    </w:p>
    <w:p w:rsidR="0005250B" w:rsidRPr="009D6790" w:rsidRDefault="0005250B" w:rsidP="00080CD6">
      <w:pPr>
        <w:pStyle w:val="4"/>
        <w:numPr>
          <w:ilvl w:val="0"/>
          <w:numId w:val="44"/>
        </w:numPr>
        <w:ind w:left="357" w:hanging="357"/>
        <w:rPr>
          <w:spacing w:val="0"/>
        </w:rPr>
      </w:pPr>
      <w:r w:rsidRPr="009D6790">
        <w:rPr>
          <w:spacing w:val="0"/>
        </w:rPr>
        <w:t xml:space="preserve">Since data is constantly being worked on, the need </w:t>
      </w:r>
      <w:r w:rsidR="00F40E5D" w:rsidRPr="009D6790">
        <w:rPr>
          <w:spacing w:val="0"/>
        </w:rPr>
        <w:t xml:space="preserve">being reduced </w:t>
      </w:r>
      <w:r w:rsidRPr="009D6790">
        <w:rPr>
          <w:spacing w:val="0"/>
        </w:rPr>
        <w:t>to access main memory greatly increases the computer’s speed.</w:t>
      </w:r>
    </w:p>
    <w:p w:rsidR="0005250B" w:rsidRPr="009D6790" w:rsidRDefault="0005250B" w:rsidP="00080CD6">
      <w:pPr>
        <w:pStyle w:val="4"/>
        <w:numPr>
          <w:ilvl w:val="0"/>
          <w:numId w:val="44"/>
        </w:numPr>
        <w:ind w:left="357" w:hanging="357"/>
        <w:rPr>
          <w:spacing w:val="0"/>
        </w:rPr>
      </w:pPr>
      <w:r w:rsidRPr="009D6790">
        <w:rPr>
          <w:spacing w:val="0"/>
        </w:rPr>
        <w:t xml:space="preserve">The OS allows </w:t>
      </w:r>
      <w:r w:rsidR="00F40E5D" w:rsidRPr="009D6790">
        <w:rPr>
          <w:spacing w:val="0"/>
        </w:rPr>
        <w:t xml:space="preserve">user’s </w:t>
      </w:r>
      <w:r w:rsidRPr="009D6790">
        <w:rPr>
          <w:spacing w:val="0"/>
        </w:rPr>
        <w:t>creat</w:t>
      </w:r>
      <w:r w:rsidR="00F40E5D" w:rsidRPr="009D6790">
        <w:rPr>
          <w:spacing w:val="0"/>
        </w:rPr>
        <w:t>ing</w:t>
      </w:r>
      <w:r w:rsidRPr="009D6790">
        <w:rPr>
          <w:spacing w:val="0"/>
        </w:rPr>
        <w:t xml:space="preserve"> one or more partitions on the hard drive, in effect dividing it into several logical parts</w:t>
      </w:r>
    </w:p>
    <w:p w:rsidR="0005250B" w:rsidRPr="009D6790" w:rsidRDefault="0005250B" w:rsidP="00080CD6">
      <w:pPr>
        <w:pStyle w:val="4"/>
        <w:numPr>
          <w:ilvl w:val="0"/>
          <w:numId w:val="44"/>
        </w:numPr>
        <w:ind w:left="357" w:hanging="357"/>
        <w:rPr>
          <w:spacing w:val="0"/>
        </w:rPr>
      </w:pPr>
      <w:r w:rsidRPr="009D6790">
        <w:rPr>
          <w:spacing w:val="0"/>
        </w:rPr>
        <w:t xml:space="preserve">A given word is accessed by </w:t>
      </w:r>
      <w:r w:rsidR="00F40E5D" w:rsidRPr="009D6790">
        <w:rPr>
          <w:spacing w:val="0"/>
        </w:rPr>
        <w:t xml:space="preserve">the program </w:t>
      </w:r>
      <w:r w:rsidRPr="009D6790">
        <w:rPr>
          <w:spacing w:val="0"/>
        </w:rPr>
        <w:t>specifying its address and issuing a control command that starts the storage or retrieval process.</w:t>
      </w:r>
    </w:p>
    <w:p w:rsidR="0005250B" w:rsidRPr="009D6790" w:rsidRDefault="00F40E5D" w:rsidP="00080CD6">
      <w:pPr>
        <w:pStyle w:val="4"/>
        <w:numPr>
          <w:ilvl w:val="0"/>
          <w:numId w:val="44"/>
        </w:numPr>
        <w:ind w:left="357" w:hanging="357"/>
        <w:rPr>
          <w:spacing w:val="0"/>
        </w:rPr>
      </w:pPr>
      <w:r w:rsidRPr="009D6790">
        <w:rPr>
          <w:spacing w:val="0"/>
        </w:rPr>
        <w:t>User m</w:t>
      </w:r>
      <w:r w:rsidR="0005250B" w:rsidRPr="009D6790">
        <w:rPr>
          <w:spacing w:val="0"/>
        </w:rPr>
        <w:t>aking the same movements with the arrow keys on the keyboard w</w:t>
      </w:r>
      <w:r w:rsidR="00755D8D" w:rsidRPr="009D6790">
        <w:rPr>
          <w:spacing w:val="0"/>
        </w:rPr>
        <w:t>ill</w:t>
      </w:r>
      <w:r w:rsidR="0005250B" w:rsidRPr="009D6790">
        <w:rPr>
          <w:spacing w:val="0"/>
        </w:rPr>
        <w:t xml:space="preserve"> take much longer.</w:t>
      </w:r>
    </w:p>
    <w:p w:rsidR="0005250B" w:rsidRPr="009D6790" w:rsidRDefault="00F40E5D" w:rsidP="00080CD6">
      <w:pPr>
        <w:pStyle w:val="4"/>
        <w:numPr>
          <w:ilvl w:val="0"/>
          <w:numId w:val="44"/>
        </w:numPr>
        <w:ind w:left="357" w:hanging="357"/>
        <w:rPr>
          <w:spacing w:val="0"/>
        </w:rPr>
      </w:pPr>
      <w:r w:rsidRPr="009D6790">
        <w:rPr>
          <w:spacing w:val="0"/>
        </w:rPr>
        <w:t>Developer’s m</w:t>
      </w:r>
      <w:r w:rsidR="0005250B" w:rsidRPr="009D6790">
        <w:rPr>
          <w:spacing w:val="0"/>
        </w:rPr>
        <w:t>aking the screen sensitive to pressure rather than to touch improves its robustness under dirty conditions</w:t>
      </w:r>
      <w:r w:rsidRPr="009D6790">
        <w:rPr>
          <w:spacing w:val="0"/>
        </w:rPr>
        <w:t>.</w:t>
      </w:r>
    </w:p>
    <w:p w:rsidR="0005250B" w:rsidRPr="009D6790" w:rsidRDefault="0005250B" w:rsidP="00080CD6">
      <w:pPr>
        <w:pStyle w:val="4"/>
        <w:numPr>
          <w:ilvl w:val="0"/>
          <w:numId w:val="44"/>
        </w:numPr>
        <w:ind w:left="357" w:hanging="357"/>
        <w:rPr>
          <w:spacing w:val="0"/>
        </w:rPr>
      </w:pPr>
      <w:r w:rsidRPr="009D6790">
        <w:rPr>
          <w:spacing w:val="0"/>
        </w:rPr>
        <w:t xml:space="preserve">Before </w:t>
      </w:r>
      <w:r w:rsidR="00F40E5D" w:rsidRPr="009D6790">
        <w:rPr>
          <w:spacing w:val="0"/>
        </w:rPr>
        <w:t xml:space="preserve">their </w:t>
      </w:r>
      <w:r w:rsidRPr="009D6790">
        <w:rPr>
          <w:spacing w:val="0"/>
        </w:rPr>
        <w:t xml:space="preserve">reading the text </w:t>
      </w:r>
      <w:r w:rsidR="00F40E5D" w:rsidRPr="009D6790">
        <w:rPr>
          <w:spacing w:val="0"/>
        </w:rPr>
        <w:t xml:space="preserve">they will </w:t>
      </w:r>
      <w:r w:rsidRPr="009D6790">
        <w:rPr>
          <w:spacing w:val="0"/>
        </w:rPr>
        <w:t xml:space="preserve">discuss how many ways there are of </w:t>
      </w:r>
      <w:r w:rsidR="00676DE2" w:rsidRPr="009D6790">
        <w:rPr>
          <w:spacing w:val="0"/>
        </w:rPr>
        <w:t xml:space="preserve">user’s </w:t>
      </w:r>
      <w:r w:rsidRPr="009D6790">
        <w:rPr>
          <w:spacing w:val="0"/>
        </w:rPr>
        <w:t>capturing an image on a computer.</w:t>
      </w:r>
    </w:p>
    <w:p w:rsidR="00755D8D" w:rsidRPr="009D6790" w:rsidRDefault="00755D8D" w:rsidP="00080CD6">
      <w:pPr>
        <w:pStyle w:val="4"/>
        <w:numPr>
          <w:ilvl w:val="0"/>
          <w:numId w:val="44"/>
        </w:numPr>
        <w:ind w:left="357" w:hanging="357"/>
        <w:rPr>
          <w:spacing w:val="0"/>
        </w:rPr>
      </w:pPr>
      <w:r w:rsidRPr="009D6790">
        <w:rPr>
          <w:spacing w:val="0"/>
        </w:rPr>
        <w:t>The time lag can be shortened by programmers’ designing more efficient ways to jam information in and pull it out of the machine, but the basic limitation of the step-by-step program remains.</w:t>
      </w:r>
    </w:p>
    <w:p w:rsidR="00755D8D" w:rsidRPr="009D6790" w:rsidRDefault="00755D8D" w:rsidP="00080CD6">
      <w:pPr>
        <w:pStyle w:val="4"/>
        <w:numPr>
          <w:ilvl w:val="0"/>
          <w:numId w:val="44"/>
        </w:numPr>
        <w:ind w:left="357" w:hanging="357"/>
        <w:rPr>
          <w:spacing w:val="0"/>
        </w:rPr>
      </w:pPr>
      <w:r w:rsidRPr="009D6790">
        <w:rPr>
          <w:spacing w:val="0"/>
        </w:rPr>
        <w:t>The fundamental concept of the computer storing programs in its memory alongside the data they operate on is the crux of the von Neumann, or stored program, architecture.</w:t>
      </w:r>
    </w:p>
    <w:p w:rsidR="00755D8D" w:rsidRPr="009D6790" w:rsidRDefault="00755D8D" w:rsidP="00080CD6">
      <w:pPr>
        <w:pStyle w:val="4"/>
        <w:numPr>
          <w:ilvl w:val="0"/>
          <w:numId w:val="44"/>
        </w:numPr>
        <w:ind w:left="357" w:hanging="357"/>
        <w:rPr>
          <w:spacing w:val="0"/>
        </w:rPr>
      </w:pPr>
      <w:r w:rsidRPr="009D6790">
        <w:rPr>
          <w:spacing w:val="0"/>
        </w:rPr>
        <w:t>Various copy protection schemes were developed for floppy disks but most were broken in short order, so the user’s having a backup disk was seen as important.</w:t>
      </w:r>
    </w:p>
    <w:p w:rsidR="0005250B" w:rsidRPr="009D6790" w:rsidRDefault="0005250B" w:rsidP="00877619">
      <w:pPr>
        <w:pStyle w:val="2"/>
        <w:rPr>
          <w:lang w:val="ru-RU"/>
        </w:rPr>
      </w:pPr>
      <w:r w:rsidRPr="009D6790">
        <w:lastRenderedPageBreak/>
        <w:t>Unit</w:t>
      </w:r>
      <w:r w:rsidRPr="009D6790">
        <w:rPr>
          <w:lang w:val="ru-RU"/>
        </w:rPr>
        <w:t xml:space="preserve"> 1</w:t>
      </w:r>
      <w:r w:rsidR="00755D8D" w:rsidRPr="009D6790">
        <w:rPr>
          <w:lang w:val="ru-RU"/>
        </w:rPr>
        <w:t>5</w:t>
      </w:r>
      <w:r w:rsidRPr="009D6790">
        <w:rPr>
          <w:lang w:val="ru-RU"/>
        </w:rPr>
        <w:t xml:space="preserve"> </w:t>
      </w:r>
      <w:r w:rsidRPr="009D6790">
        <w:t>Subjunctive</w:t>
      </w:r>
      <w:r w:rsidRPr="009D6790">
        <w:rPr>
          <w:lang w:val="ru-RU"/>
        </w:rPr>
        <w:t xml:space="preserve"> </w:t>
      </w:r>
      <w:r w:rsidRPr="009D6790">
        <w:t>mood</w:t>
      </w:r>
    </w:p>
    <w:p w:rsidR="0005250B" w:rsidRPr="009D6790" w:rsidRDefault="0005250B" w:rsidP="00755D8D">
      <w:pPr>
        <w:pStyle w:val="62"/>
      </w:pPr>
      <w:r w:rsidRPr="009D6790">
        <w:t>Сослагательное наклонение указывает на то, что действие или состояние рассматривается не как реальное, а как предполагаемое, желательное, возможное и т. д.</w:t>
      </w:r>
    </w:p>
    <w:p w:rsidR="0005250B" w:rsidRPr="009D6790" w:rsidRDefault="0005250B" w:rsidP="00755D8D">
      <w:pPr>
        <w:pStyle w:val="62"/>
      </w:pPr>
      <w:r w:rsidRPr="009D6790">
        <w:t xml:space="preserve">В русском языке сослагательное наклонение чаще всего выражается сочетанием глагола в прошедшем времени с частицей «бы» и эта форма может выражать нереальное действие, относящееся к настоящему, прошедшему и будущему времени: </w:t>
      </w:r>
      <w:r w:rsidRPr="009D6790">
        <w:rPr>
          <w:i/>
        </w:rPr>
        <w:t>Если бы я знал об этом, я бы пришел к вам.</w:t>
      </w:r>
    </w:p>
    <w:p w:rsidR="0005250B" w:rsidRPr="009D6790" w:rsidRDefault="0005250B" w:rsidP="00755D8D">
      <w:pPr>
        <w:pStyle w:val="62"/>
      </w:pPr>
      <w:r w:rsidRPr="009D6790">
        <w:t>В английском языке сослагательное наклонение употребляется в нескольких случаях.</w:t>
      </w:r>
    </w:p>
    <w:p w:rsidR="0005250B" w:rsidRPr="009D6790" w:rsidRDefault="0005250B" w:rsidP="00755D8D">
      <w:pPr>
        <w:pStyle w:val="62"/>
        <w:rPr>
          <w:b/>
        </w:rPr>
      </w:pPr>
      <w:r w:rsidRPr="009D6790">
        <w:rPr>
          <w:b/>
        </w:rPr>
        <w:t>Условные предложения (</w:t>
      </w:r>
      <w:r w:rsidRPr="009D6790">
        <w:rPr>
          <w:b/>
          <w:lang w:val="en-US"/>
        </w:rPr>
        <w:t>Conditional</w:t>
      </w:r>
      <w:r w:rsidRPr="009D6790">
        <w:rPr>
          <w:b/>
        </w:rPr>
        <w:t xml:space="preserve"> </w:t>
      </w:r>
      <w:r w:rsidRPr="009D6790">
        <w:rPr>
          <w:b/>
          <w:lang w:val="en-US"/>
        </w:rPr>
        <w:t>Sentences</w:t>
      </w:r>
      <w:r w:rsidRPr="009D6790">
        <w:rPr>
          <w:b/>
        </w:rPr>
        <w:t>).</w:t>
      </w:r>
    </w:p>
    <w:p w:rsidR="0005250B" w:rsidRPr="009D6790" w:rsidRDefault="0005250B" w:rsidP="00755D8D">
      <w:pPr>
        <w:pStyle w:val="62"/>
        <w:rPr>
          <w:bCs/>
          <w:i/>
          <w:lang w:val="en-US"/>
        </w:rPr>
      </w:pPr>
      <w:r w:rsidRPr="009D6790">
        <w:rPr>
          <w:bCs/>
        </w:rPr>
        <w:t>Условные предложения могут выражать реальное и нереальное условие. Они</w:t>
      </w:r>
      <w:r w:rsidRPr="009D6790">
        <w:rPr>
          <w:bCs/>
          <w:lang w:val="en-US"/>
        </w:rPr>
        <w:t xml:space="preserve"> </w:t>
      </w:r>
      <w:r w:rsidRPr="009D6790">
        <w:rPr>
          <w:bCs/>
        </w:rPr>
        <w:t>образуются</w:t>
      </w:r>
      <w:r w:rsidRPr="009D6790">
        <w:rPr>
          <w:bCs/>
          <w:lang w:val="en-US"/>
        </w:rPr>
        <w:t xml:space="preserve"> </w:t>
      </w:r>
      <w:r w:rsidRPr="009D6790">
        <w:rPr>
          <w:bCs/>
        </w:rPr>
        <w:t>с</w:t>
      </w:r>
      <w:r w:rsidRPr="009D6790">
        <w:rPr>
          <w:bCs/>
          <w:lang w:val="en-US"/>
        </w:rPr>
        <w:t xml:space="preserve"> </w:t>
      </w:r>
      <w:r w:rsidRPr="009D6790">
        <w:rPr>
          <w:bCs/>
        </w:rPr>
        <w:t>помощью</w:t>
      </w:r>
      <w:r w:rsidRPr="009D6790">
        <w:rPr>
          <w:bCs/>
          <w:lang w:val="en-US"/>
        </w:rPr>
        <w:t xml:space="preserve"> </w:t>
      </w:r>
      <w:r w:rsidRPr="009D6790">
        <w:rPr>
          <w:bCs/>
        </w:rPr>
        <w:t>союзов</w:t>
      </w:r>
      <w:r w:rsidRPr="009D6790">
        <w:rPr>
          <w:bCs/>
          <w:lang w:val="en-US"/>
        </w:rPr>
        <w:t xml:space="preserve">: </w:t>
      </w:r>
      <w:r w:rsidRPr="009D6790">
        <w:rPr>
          <w:bCs/>
          <w:i/>
          <w:lang w:val="en-US"/>
        </w:rPr>
        <w:t>if, in case, provided, unless, suppose.</w:t>
      </w:r>
    </w:p>
    <w:p w:rsidR="0005250B" w:rsidRPr="009D6790" w:rsidRDefault="0005250B" w:rsidP="00755D8D">
      <w:pPr>
        <w:pStyle w:val="62"/>
        <w:rPr>
          <w:bCs/>
        </w:rPr>
      </w:pPr>
      <w:r w:rsidRPr="009D6790">
        <w:rPr>
          <w:bCs/>
        </w:rPr>
        <w:t>Условные предложения состоят из двух частей: в первой части (придаточная часть) задается условие, а во второй части (главная часть) описывается результат выполнения данного условия.</w:t>
      </w:r>
    </w:p>
    <w:p w:rsidR="0005250B" w:rsidRPr="009D6790" w:rsidRDefault="0005250B" w:rsidP="00755D8D">
      <w:pPr>
        <w:pStyle w:val="62"/>
        <w:rPr>
          <w:bCs/>
        </w:rPr>
      </w:pPr>
      <w:r w:rsidRPr="009D6790">
        <w:rPr>
          <w:bCs/>
        </w:rPr>
        <w:t xml:space="preserve">Существует три типа условных предложений.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1"/>
        <w:gridCol w:w="2977"/>
        <w:gridCol w:w="2268"/>
      </w:tblGrid>
      <w:tr w:rsidR="0005250B" w:rsidRPr="009D6790" w:rsidTr="00282860">
        <w:tc>
          <w:tcPr>
            <w:tcW w:w="2093"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rPr>
              <w:t>Тип предложения</w:t>
            </w:r>
          </w:p>
        </w:tc>
        <w:tc>
          <w:tcPr>
            <w:tcW w:w="2551"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rPr>
              <w:t>Условие</w:t>
            </w:r>
          </w:p>
        </w:tc>
        <w:tc>
          <w:tcPr>
            <w:tcW w:w="2977"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rPr>
              <w:t>Результат</w:t>
            </w:r>
          </w:p>
        </w:tc>
        <w:tc>
          <w:tcPr>
            <w:tcW w:w="2268"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rPr>
              <w:t>Примечание</w:t>
            </w:r>
          </w:p>
        </w:tc>
      </w:tr>
      <w:tr w:rsidR="0005250B" w:rsidRPr="009D6790" w:rsidTr="00282860">
        <w:tc>
          <w:tcPr>
            <w:tcW w:w="2093" w:type="dxa"/>
            <w:shd w:val="clear" w:color="auto" w:fill="auto"/>
          </w:tcPr>
          <w:p w:rsidR="0005250B" w:rsidRPr="009D6790" w:rsidRDefault="0005250B" w:rsidP="00282860">
            <w:pPr>
              <w:rPr>
                <w:rFonts w:cs="Times New Roman"/>
                <w:bCs/>
                <w:sz w:val="24"/>
                <w:szCs w:val="24"/>
                <w:lang w:val="en-US"/>
              </w:rPr>
            </w:pPr>
            <w:r w:rsidRPr="009D6790">
              <w:rPr>
                <w:rFonts w:cs="Times New Roman"/>
                <w:bCs/>
                <w:sz w:val="24"/>
                <w:szCs w:val="24"/>
              </w:rPr>
              <w:t>Реальное</w:t>
            </w:r>
            <w:r w:rsidRPr="009D6790">
              <w:rPr>
                <w:rFonts w:cs="Times New Roman"/>
                <w:bCs/>
                <w:sz w:val="24"/>
                <w:szCs w:val="24"/>
                <w:lang w:val="en-US"/>
              </w:rPr>
              <w:t xml:space="preserve"> </w:t>
            </w:r>
            <w:r w:rsidRPr="009D6790">
              <w:rPr>
                <w:rFonts w:cs="Times New Roman"/>
                <w:bCs/>
                <w:sz w:val="24"/>
                <w:szCs w:val="24"/>
              </w:rPr>
              <w:t>условие</w:t>
            </w:r>
            <w:r w:rsidRPr="009D6790">
              <w:rPr>
                <w:rFonts w:cs="Times New Roman"/>
                <w:bCs/>
                <w:sz w:val="24"/>
                <w:szCs w:val="24"/>
                <w:lang w:val="en-US"/>
              </w:rPr>
              <w:br/>
              <w:t>Real Condition</w:t>
            </w:r>
            <w:r w:rsidRPr="009D6790">
              <w:rPr>
                <w:rFonts w:cs="Times New Roman"/>
                <w:bCs/>
                <w:sz w:val="24"/>
                <w:szCs w:val="24"/>
                <w:lang w:val="en-US"/>
              </w:rPr>
              <w:br/>
            </w:r>
            <w:r w:rsidRPr="009D6790">
              <w:rPr>
                <w:rFonts w:cs="Times New Roman"/>
                <w:bCs/>
                <w:sz w:val="24"/>
                <w:szCs w:val="24"/>
                <w:lang w:val="en-US"/>
              </w:rPr>
              <w:br/>
            </w:r>
          </w:p>
        </w:tc>
        <w:tc>
          <w:tcPr>
            <w:tcW w:w="2551"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lang w:val="en-US"/>
              </w:rPr>
              <w:t>If</w:t>
            </w:r>
            <w:r w:rsidRPr="009D6790">
              <w:rPr>
                <w:rFonts w:cs="Times New Roman"/>
                <w:bCs/>
                <w:sz w:val="24"/>
                <w:szCs w:val="24"/>
              </w:rPr>
              <w:t xml:space="preserve"> </w:t>
            </w:r>
            <w:r w:rsidRPr="009D6790">
              <w:rPr>
                <w:rFonts w:cs="Times New Roman"/>
                <w:bCs/>
                <w:sz w:val="24"/>
                <w:szCs w:val="24"/>
                <w:lang w:val="en-US"/>
              </w:rPr>
              <w:t>I</w:t>
            </w:r>
            <w:r w:rsidRPr="009D6790">
              <w:rPr>
                <w:rFonts w:cs="Times New Roman"/>
                <w:bCs/>
                <w:sz w:val="24"/>
                <w:szCs w:val="24"/>
              </w:rPr>
              <w:t xml:space="preserve"> </w:t>
            </w:r>
            <w:r w:rsidRPr="009D6790">
              <w:rPr>
                <w:rFonts w:cs="Times New Roman"/>
                <w:bCs/>
                <w:sz w:val="24"/>
                <w:szCs w:val="24"/>
                <w:lang w:val="en-US"/>
              </w:rPr>
              <w:t>have</w:t>
            </w:r>
            <w:r w:rsidRPr="009D6790">
              <w:rPr>
                <w:rFonts w:cs="Times New Roman"/>
                <w:bCs/>
                <w:sz w:val="24"/>
                <w:szCs w:val="24"/>
              </w:rPr>
              <w:t xml:space="preserve"> </w:t>
            </w:r>
            <w:r w:rsidRPr="009D6790">
              <w:rPr>
                <w:rFonts w:cs="Times New Roman"/>
                <w:bCs/>
                <w:sz w:val="24"/>
                <w:szCs w:val="24"/>
                <w:lang w:val="en-US"/>
              </w:rPr>
              <w:t>more</w:t>
            </w:r>
            <w:r w:rsidRPr="009D6790">
              <w:rPr>
                <w:rFonts w:cs="Times New Roman"/>
                <w:bCs/>
                <w:sz w:val="24"/>
                <w:szCs w:val="24"/>
              </w:rPr>
              <w:t xml:space="preserve"> </w:t>
            </w:r>
            <w:r w:rsidRPr="009D6790">
              <w:rPr>
                <w:rFonts w:cs="Times New Roman"/>
                <w:bCs/>
                <w:sz w:val="24"/>
                <w:szCs w:val="24"/>
                <w:lang w:val="en-US"/>
              </w:rPr>
              <w:t>time</w:t>
            </w:r>
            <w:r w:rsidRPr="009D6790">
              <w:rPr>
                <w:rFonts w:cs="Times New Roman"/>
                <w:bCs/>
                <w:sz w:val="24"/>
                <w:szCs w:val="24"/>
              </w:rPr>
              <w:br/>
              <w:t>Если у меня будет больше времени</w:t>
            </w:r>
          </w:p>
          <w:p w:rsidR="0005250B" w:rsidRPr="009D6790" w:rsidRDefault="0005250B" w:rsidP="00282860">
            <w:pPr>
              <w:rPr>
                <w:rFonts w:cs="Times New Roman"/>
                <w:bCs/>
                <w:sz w:val="24"/>
                <w:szCs w:val="24"/>
              </w:rPr>
            </w:pPr>
          </w:p>
          <w:p w:rsidR="0005250B" w:rsidRPr="009D6790" w:rsidRDefault="0005250B" w:rsidP="00282860">
            <w:pPr>
              <w:rPr>
                <w:rFonts w:cs="Times New Roman"/>
                <w:bCs/>
                <w:sz w:val="24"/>
                <w:szCs w:val="24"/>
                <w:lang w:val="en-US"/>
              </w:rPr>
            </w:pPr>
            <w:r w:rsidRPr="009D6790">
              <w:rPr>
                <w:rFonts w:cs="Times New Roman"/>
                <w:bCs/>
                <w:sz w:val="24"/>
                <w:szCs w:val="24"/>
                <w:lang w:val="en-US"/>
              </w:rPr>
              <w:t>If he is working on Friday</w:t>
            </w:r>
            <w:r w:rsidRPr="009D6790">
              <w:rPr>
                <w:rFonts w:cs="Times New Roman"/>
                <w:bCs/>
                <w:sz w:val="24"/>
                <w:szCs w:val="24"/>
                <w:lang w:val="en-US"/>
              </w:rPr>
              <w:br/>
            </w:r>
            <w:r w:rsidRPr="009D6790">
              <w:rPr>
                <w:rFonts w:cs="Times New Roman"/>
                <w:bCs/>
                <w:sz w:val="24"/>
                <w:szCs w:val="24"/>
              </w:rPr>
              <w:t>Если</w:t>
            </w:r>
            <w:r w:rsidRPr="009D6790">
              <w:rPr>
                <w:rFonts w:cs="Times New Roman"/>
                <w:bCs/>
                <w:sz w:val="24"/>
                <w:szCs w:val="24"/>
                <w:lang w:val="en-US"/>
              </w:rPr>
              <w:t xml:space="preserve"> </w:t>
            </w:r>
            <w:r w:rsidRPr="009D6790">
              <w:rPr>
                <w:rFonts w:cs="Times New Roman"/>
                <w:bCs/>
                <w:sz w:val="24"/>
                <w:szCs w:val="24"/>
              </w:rPr>
              <w:t>он</w:t>
            </w:r>
            <w:r w:rsidRPr="009D6790">
              <w:rPr>
                <w:rFonts w:cs="Times New Roman"/>
                <w:bCs/>
                <w:sz w:val="24"/>
                <w:szCs w:val="24"/>
                <w:lang w:val="en-US"/>
              </w:rPr>
              <w:t xml:space="preserve"> </w:t>
            </w:r>
            <w:r w:rsidRPr="009D6790">
              <w:rPr>
                <w:rFonts w:cs="Times New Roman"/>
                <w:bCs/>
                <w:sz w:val="24"/>
                <w:szCs w:val="24"/>
              </w:rPr>
              <w:t>будет</w:t>
            </w:r>
            <w:r w:rsidRPr="009D6790">
              <w:rPr>
                <w:rFonts w:cs="Times New Roman"/>
                <w:bCs/>
                <w:sz w:val="24"/>
                <w:szCs w:val="24"/>
                <w:lang w:val="en-US"/>
              </w:rPr>
              <w:t xml:space="preserve"> </w:t>
            </w:r>
            <w:r w:rsidRPr="009D6790">
              <w:rPr>
                <w:rFonts w:cs="Times New Roman"/>
                <w:bCs/>
                <w:sz w:val="24"/>
                <w:szCs w:val="24"/>
              </w:rPr>
              <w:t>работать</w:t>
            </w:r>
            <w:r w:rsidRPr="009D6790">
              <w:rPr>
                <w:rFonts w:cs="Times New Roman"/>
                <w:bCs/>
                <w:sz w:val="24"/>
                <w:szCs w:val="24"/>
                <w:lang w:val="en-US"/>
              </w:rPr>
              <w:t xml:space="preserve"> </w:t>
            </w:r>
            <w:r w:rsidRPr="009D6790">
              <w:rPr>
                <w:rFonts w:cs="Times New Roman"/>
                <w:bCs/>
                <w:sz w:val="24"/>
                <w:szCs w:val="24"/>
              </w:rPr>
              <w:t>в</w:t>
            </w:r>
            <w:r w:rsidRPr="009D6790">
              <w:rPr>
                <w:rFonts w:cs="Times New Roman"/>
                <w:bCs/>
                <w:sz w:val="24"/>
                <w:szCs w:val="24"/>
                <w:lang w:val="en-US"/>
              </w:rPr>
              <w:t xml:space="preserve"> </w:t>
            </w:r>
            <w:r w:rsidRPr="009D6790">
              <w:rPr>
                <w:rFonts w:cs="Times New Roman"/>
                <w:bCs/>
                <w:sz w:val="24"/>
                <w:szCs w:val="24"/>
              </w:rPr>
              <w:t>пятницу</w:t>
            </w:r>
          </w:p>
          <w:p w:rsidR="0005250B" w:rsidRPr="009D6790" w:rsidRDefault="0005250B" w:rsidP="00282860">
            <w:pPr>
              <w:rPr>
                <w:rFonts w:cs="Times New Roman"/>
                <w:bCs/>
                <w:sz w:val="24"/>
                <w:szCs w:val="24"/>
                <w:lang w:val="en-US"/>
              </w:rPr>
            </w:pPr>
          </w:p>
          <w:p w:rsidR="0005250B" w:rsidRPr="009D6790" w:rsidRDefault="0005250B" w:rsidP="00282860">
            <w:pPr>
              <w:rPr>
                <w:rFonts w:cs="Times New Roman"/>
                <w:bCs/>
                <w:sz w:val="24"/>
                <w:szCs w:val="24"/>
                <w:lang w:val="en-US"/>
              </w:rPr>
            </w:pPr>
            <w:r w:rsidRPr="009D6790">
              <w:rPr>
                <w:rFonts w:cs="Times New Roman"/>
                <w:bCs/>
                <w:sz w:val="24"/>
                <w:szCs w:val="24"/>
                <w:lang w:val="en-US"/>
              </w:rPr>
              <w:t>Present Simple/</w:t>
            </w:r>
            <w:r w:rsidRPr="009D6790">
              <w:rPr>
                <w:rFonts w:cs="Times New Roman"/>
                <w:bCs/>
                <w:sz w:val="24"/>
                <w:szCs w:val="24"/>
                <w:lang w:val="en-US"/>
              </w:rPr>
              <w:br/>
              <w:t>Present Continuous</w:t>
            </w:r>
          </w:p>
        </w:tc>
        <w:tc>
          <w:tcPr>
            <w:tcW w:w="2977"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lang w:val="en-US"/>
              </w:rPr>
              <w:t>I</w:t>
            </w:r>
            <w:r w:rsidRPr="009D6790">
              <w:rPr>
                <w:rFonts w:cs="Times New Roman"/>
                <w:bCs/>
                <w:sz w:val="24"/>
                <w:szCs w:val="24"/>
              </w:rPr>
              <w:t>’</w:t>
            </w:r>
            <w:proofErr w:type="spellStart"/>
            <w:r w:rsidRPr="009D6790">
              <w:rPr>
                <w:rFonts w:cs="Times New Roman"/>
                <w:bCs/>
                <w:sz w:val="24"/>
                <w:szCs w:val="24"/>
                <w:lang w:val="en-US"/>
              </w:rPr>
              <w:t>ll</w:t>
            </w:r>
            <w:proofErr w:type="spellEnd"/>
            <w:r w:rsidRPr="009D6790">
              <w:rPr>
                <w:rFonts w:cs="Times New Roman"/>
                <w:bCs/>
                <w:sz w:val="24"/>
                <w:szCs w:val="24"/>
              </w:rPr>
              <w:t xml:space="preserve"> </w:t>
            </w:r>
            <w:r w:rsidRPr="009D6790">
              <w:rPr>
                <w:rFonts w:cs="Times New Roman"/>
                <w:bCs/>
                <w:sz w:val="24"/>
                <w:szCs w:val="24"/>
                <w:lang w:val="en-US"/>
              </w:rPr>
              <w:t>visit</w:t>
            </w:r>
            <w:r w:rsidRPr="009D6790">
              <w:rPr>
                <w:rFonts w:cs="Times New Roman"/>
                <w:bCs/>
                <w:sz w:val="24"/>
                <w:szCs w:val="24"/>
              </w:rPr>
              <w:t xml:space="preserve"> </w:t>
            </w:r>
            <w:r w:rsidRPr="009D6790">
              <w:rPr>
                <w:rFonts w:cs="Times New Roman"/>
                <w:bCs/>
                <w:sz w:val="24"/>
                <w:szCs w:val="24"/>
                <w:lang w:val="en-US"/>
              </w:rPr>
              <w:t>you</w:t>
            </w:r>
            <w:r w:rsidRPr="009D6790">
              <w:rPr>
                <w:rFonts w:cs="Times New Roman"/>
                <w:bCs/>
                <w:sz w:val="24"/>
                <w:szCs w:val="24"/>
              </w:rPr>
              <w:br/>
              <w:t>я тебя навещу</w:t>
            </w:r>
          </w:p>
          <w:p w:rsidR="0005250B" w:rsidRPr="009D6790" w:rsidRDefault="0005250B" w:rsidP="00282860">
            <w:pPr>
              <w:rPr>
                <w:rFonts w:cs="Times New Roman"/>
                <w:bCs/>
                <w:sz w:val="24"/>
                <w:szCs w:val="24"/>
              </w:rPr>
            </w:pPr>
          </w:p>
          <w:p w:rsidR="0005250B" w:rsidRPr="009D6790" w:rsidRDefault="0005250B" w:rsidP="00282860">
            <w:pPr>
              <w:rPr>
                <w:rFonts w:cs="Times New Roman"/>
                <w:bCs/>
                <w:sz w:val="24"/>
                <w:szCs w:val="24"/>
              </w:rPr>
            </w:pPr>
          </w:p>
          <w:p w:rsidR="0005250B" w:rsidRPr="009D6790" w:rsidRDefault="0005250B" w:rsidP="00282860">
            <w:pPr>
              <w:rPr>
                <w:rFonts w:cs="Times New Roman"/>
                <w:bCs/>
                <w:sz w:val="24"/>
                <w:szCs w:val="24"/>
                <w:lang w:val="en-US"/>
              </w:rPr>
            </w:pPr>
            <w:proofErr w:type="gramStart"/>
            <w:r w:rsidRPr="009D6790">
              <w:rPr>
                <w:rFonts w:cs="Times New Roman"/>
                <w:bCs/>
                <w:sz w:val="24"/>
                <w:szCs w:val="24"/>
                <w:lang w:val="en-US"/>
              </w:rPr>
              <w:t>he</w:t>
            </w:r>
            <w:proofErr w:type="gramEnd"/>
            <w:r w:rsidRPr="009D6790">
              <w:rPr>
                <w:rFonts w:cs="Times New Roman"/>
                <w:bCs/>
                <w:sz w:val="24"/>
                <w:szCs w:val="24"/>
                <w:lang w:val="en-US"/>
              </w:rPr>
              <w:t xml:space="preserve"> won’t be able to go with us</w:t>
            </w:r>
            <w:r w:rsidRPr="009D6790">
              <w:rPr>
                <w:rFonts w:cs="Times New Roman"/>
                <w:bCs/>
                <w:sz w:val="24"/>
                <w:szCs w:val="24"/>
                <w:lang w:val="en-US"/>
              </w:rPr>
              <w:br/>
            </w:r>
            <w:r w:rsidRPr="009D6790">
              <w:rPr>
                <w:rFonts w:cs="Times New Roman"/>
                <w:bCs/>
                <w:sz w:val="24"/>
                <w:szCs w:val="24"/>
              </w:rPr>
              <w:t>он</w:t>
            </w:r>
            <w:r w:rsidRPr="009D6790">
              <w:rPr>
                <w:rFonts w:cs="Times New Roman"/>
                <w:bCs/>
                <w:sz w:val="24"/>
                <w:szCs w:val="24"/>
                <w:lang w:val="en-US"/>
              </w:rPr>
              <w:t xml:space="preserve"> </w:t>
            </w:r>
            <w:r w:rsidRPr="009D6790">
              <w:rPr>
                <w:rFonts w:cs="Times New Roman"/>
                <w:bCs/>
                <w:sz w:val="24"/>
                <w:szCs w:val="24"/>
              </w:rPr>
              <w:t>не</w:t>
            </w:r>
            <w:r w:rsidRPr="009D6790">
              <w:rPr>
                <w:rFonts w:cs="Times New Roman"/>
                <w:bCs/>
                <w:sz w:val="24"/>
                <w:szCs w:val="24"/>
                <w:lang w:val="en-US"/>
              </w:rPr>
              <w:t xml:space="preserve"> </w:t>
            </w:r>
            <w:r w:rsidRPr="009D6790">
              <w:rPr>
                <w:rFonts w:cs="Times New Roman"/>
                <w:bCs/>
                <w:sz w:val="24"/>
                <w:szCs w:val="24"/>
              </w:rPr>
              <w:t>сможет</w:t>
            </w:r>
            <w:r w:rsidRPr="009D6790">
              <w:rPr>
                <w:rFonts w:cs="Times New Roman"/>
                <w:bCs/>
                <w:sz w:val="24"/>
                <w:szCs w:val="24"/>
                <w:lang w:val="en-US"/>
              </w:rPr>
              <w:t xml:space="preserve"> </w:t>
            </w:r>
            <w:r w:rsidRPr="009D6790">
              <w:rPr>
                <w:rFonts w:cs="Times New Roman"/>
                <w:bCs/>
                <w:sz w:val="24"/>
                <w:szCs w:val="24"/>
              </w:rPr>
              <w:t>поехать</w:t>
            </w:r>
            <w:r w:rsidRPr="009D6790">
              <w:rPr>
                <w:rFonts w:cs="Times New Roman"/>
                <w:bCs/>
                <w:sz w:val="24"/>
                <w:szCs w:val="24"/>
                <w:lang w:val="en-US"/>
              </w:rPr>
              <w:t xml:space="preserve"> </w:t>
            </w:r>
            <w:r w:rsidRPr="009D6790">
              <w:rPr>
                <w:rFonts w:cs="Times New Roman"/>
                <w:bCs/>
                <w:sz w:val="24"/>
                <w:szCs w:val="24"/>
              </w:rPr>
              <w:t>с</w:t>
            </w:r>
            <w:r w:rsidRPr="009D6790">
              <w:rPr>
                <w:rFonts w:cs="Times New Roman"/>
                <w:bCs/>
                <w:sz w:val="24"/>
                <w:szCs w:val="24"/>
                <w:lang w:val="en-US"/>
              </w:rPr>
              <w:t xml:space="preserve"> </w:t>
            </w:r>
            <w:r w:rsidRPr="009D6790">
              <w:rPr>
                <w:rFonts w:cs="Times New Roman"/>
                <w:bCs/>
                <w:sz w:val="24"/>
                <w:szCs w:val="24"/>
              </w:rPr>
              <w:t>нами</w:t>
            </w:r>
            <w:r w:rsidRPr="009D6790">
              <w:rPr>
                <w:rFonts w:cs="Times New Roman"/>
                <w:bCs/>
                <w:sz w:val="24"/>
                <w:szCs w:val="24"/>
                <w:lang w:val="en-US"/>
              </w:rPr>
              <w:t>.</w:t>
            </w:r>
          </w:p>
          <w:p w:rsidR="0005250B" w:rsidRPr="009D6790" w:rsidRDefault="0005250B" w:rsidP="00282860">
            <w:pPr>
              <w:rPr>
                <w:rFonts w:cs="Times New Roman"/>
                <w:bCs/>
                <w:sz w:val="24"/>
                <w:szCs w:val="24"/>
              </w:rPr>
            </w:pPr>
            <w:r w:rsidRPr="009D6790">
              <w:rPr>
                <w:rFonts w:cs="Times New Roman"/>
                <w:bCs/>
                <w:sz w:val="24"/>
                <w:szCs w:val="24"/>
                <w:lang w:val="en-US"/>
              </w:rPr>
              <w:br/>
              <w:t>Will</w:t>
            </w:r>
            <w:r w:rsidRPr="009D6790">
              <w:rPr>
                <w:rFonts w:cs="Times New Roman"/>
                <w:bCs/>
                <w:sz w:val="24"/>
                <w:szCs w:val="24"/>
              </w:rPr>
              <w:t>+</w:t>
            </w:r>
            <w:r w:rsidRPr="009D6790">
              <w:rPr>
                <w:rFonts w:cs="Times New Roman"/>
                <w:bCs/>
                <w:sz w:val="24"/>
                <w:szCs w:val="24"/>
                <w:lang w:val="en-US"/>
              </w:rPr>
              <w:t>Infinitive</w:t>
            </w:r>
          </w:p>
        </w:tc>
        <w:tc>
          <w:tcPr>
            <w:tcW w:w="2268"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rPr>
              <w:t xml:space="preserve">Реальное условие относится к будущему времени и на русский язык переводится без частицы </w:t>
            </w:r>
            <w:r w:rsidRPr="009D6790">
              <w:rPr>
                <w:rFonts w:cs="Times New Roman"/>
                <w:bCs/>
                <w:i/>
                <w:sz w:val="24"/>
                <w:szCs w:val="24"/>
              </w:rPr>
              <w:t>бы</w:t>
            </w:r>
          </w:p>
        </w:tc>
      </w:tr>
      <w:tr w:rsidR="0005250B" w:rsidRPr="009D6790" w:rsidTr="00282860">
        <w:tc>
          <w:tcPr>
            <w:tcW w:w="2093" w:type="dxa"/>
            <w:shd w:val="clear" w:color="auto" w:fill="auto"/>
          </w:tcPr>
          <w:p w:rsidR="0005250B" w:rsidRPr="009D6790" w:rsidRDefault="0005250B" w:rsidP="00282860">
            <w:pPr>
              <w:rPr>
                <w:rFonts w:cs="Times New Roman"/>
                <w:bCs/>
                <w:sz w:val="24"/>
                <w:szCs w:val="24"/>
                <w:lang w:val="en-US"/>
              </w:rPr>
            </w:pPr>
            <w:r w:rsidRPr="009D6790">
              <w:rPr>
                <w:rFonts w:cs="Times New Roman"/>
                <w:bCs/>
                <w:sz w:val="24"/>
                <w:szCs w:val="24"/>
              </w:rPr>
              <w:t>Нереальное</w:t>
            </w:r>
            <w:r w:rsidRPr="009D6790">
              <w:rPr>
                <w:rFonts w:cs="Times New Roman"/>
                <w:bCs/>
                <w:sz w:val="24"/>
                <w:szCs w:val="24"/>
                <w:lang w:val="en-US"/>
              </w:rPr>
              <w:t xml:space="preserve"> </w:t>
            </w:r>
            <w:r w:rsidRPr="009D6790">
              <w:rPr>
                <w:rFonts w:cs="Times New Roman"/>
                <w:bCs/>
                <w:sz w:val="24"/>
                <w:szCs w:val="24"/>
              </w:rPr>
              <w:t>условие</w:t>
            </w:r>
            <w:r w:rsidRPr="009D6790">
              <w:rPr>
                <w:rFonts w:cs="Times New Roman"/>
                <w:bCs/>
                <w:sz w:val="24"/>
                <w:szCs w:val="24"/>
                <w:lang w:val="en-US"/>
              </w:rPr>
              <w:t xml:space="preserve"> I </w:t>
            </w:r>
            <w:r w:rsidRPr="009D6790">
              <w:rPr>
                <w:rFonts w:cs="Times New Roman"/>
                <w:bCs/>
                <w:sz w:val="24"/>
                <w:szCs w:val="24"/>
              </w:rPr>
              <w:t>типа</w:t>
            </w:r>
            <w:r w:rsidRPr="009D6790">
              <w:rPr>
                <w:rFonts w:cs="Times New Roman"/>
                <w:bCs/>
                <w:sz w:val="24"/>
                <w:szCs w:val="24"/>
                <w:lang w:val="en-US"/>
              </w:rPr>
              <w:br/>
              <w:t>Unreal Condition I</w:t>
            </w:r>
          </w:p>
        </w:tc>
        <w:tc>
          <w:tcPr>
            <w:tcW w:w="2551"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lang w:val="en-US"/>
              </w:rPr>
              <w:t>If</w:t>
            </w:r>
            <w:r w:rsidRPr="009D6790">
              <w:rPr>
                <w:rFonts w:cs="Times New Roman"/>
                <w:bCs/>
                <w:sz w:val="24"/>
                <w:szCs w:val="24"/>
              </w:rPr>
              <w:t xml:space="preserve"> </w:t>
            </w:r>
            <w:r w:rsidRPr="009D6790">
              <w:rPr>
                <w:rFonts w:cs="Times New Roman"/>
                <w:bCs/>
                <w:sz w:val="24"/>
                <w:szCs w:val="24"/>
                <w:lang w:val="en-US"/>
              </w:rPr>
              <w:t>I</w:t>
            </w:r>
            <w:r w:rsidRPr="009D6790">
              <w:rPr>
                <w:rFonts w:cs="Times New Roman"/>
                <w:bCs/>
                <w:sz w:val="24"/>
                <w:szCs w:val="24"/>
              </w:rPr>
              <w:t xml:space="preserve"> </w:t>
            </w:r>
            <w:r w:rsidRPr="009D6790">
              <w:rPr>
                <w:rFonts w:cs="Times New Roman"/>
                <w:bCs/>
                <w:sz w:val="24"/>
                <w:szCs w:val="24"/>
                <w:lang w:val="en-US"/>
              </w:rPr>
              <w:t>were</w:t>
            </w:r>
            <w:r w:rsidRPr="009D6790">
              <w:rPr>
                <w:rFonts w:cs="Times New Roman"/>
                <w:bCs/>
                <w:sz w:val="24"/>
                <w:szCs w:val="24"/>
              </w:rPr>
              <w:t xml:space="preserve"> </w:t>
            </w:r>
            <w:r w:rsidRPr="009D6790">
              <w:rPr>
                <w:rFonts w:cs="Times New Roman"/>
                <w:bCs/>
                <w:sz w:val="24"/>
                <w:szCs w:val="24"/>
                <w:lang w:val="en-US"/>
              </w:rPr>
              <w:t>you</w:t>
            </w:r>
            <w:r w:rsidRPr="009D6790">
              <w:rPr>
                <w:rFonts w:cs="Times New Roman"/>
                <w:bCs/>
                <w:sz w:val="24"/>
                <w:szCs w:val="24"/>
              </w:rPr>
              <w:br/>
              <w:t>Если бы я был на твоем месте</w:t>
            </w:r>
          </w:p>
          <w:p w:rsidR="0005250B" w:rsidRPr="009D6790" w:rsidRDefault="0005250B" w:rsidP="00282860">
            <w:pPr>
              <w:rPr>
                <w:rFonts w:cs="Times New Roman"/>
                <w:bCs/>
                <w:sz w:val="24"/>
                <w:szCs w:val="24"/>
              </w:rPr>
            </w:pPr>
          </w:p>
          <w:p w:rsidR="0005250B" w:rsidRPr="009D6790" w:rsidRDefault="0005250B" w:rsidP="00282860">
            <w:pPr>
              <w:rPr>
                <w:rFonts w:cs="Times New Roman"/>
                <w:bCs/>
                <w:sz w:val="24"/>
                <w:szCs w:val="24"/>
                <w:lang w:val="en-US"/>
              </w:rPr>
            </w:pPr>
            <w:r w:rsidRPr="009D6790">
              <w:rPr>
                <w:rFonts w:cs="Times New Roman"/>
                <w:bCs/>
                <w:sz w:val="24"/>
                <w:szCs w:val="24"/>
                <w:lang w:val="en-US"/>
              </w:rPr>
              <w:t>If it were not raining</w:t>
            </w:r>
            <w:r w:rsidRPr="009D6790">
              <w:rPr>
                <w:rFonts w:cs="Times New Roman"/>
                <w:bCs/>
                <w:sz w:val="24"/>
                <w:szCs w:val="24"/>
                <w:lang w:val="en-US"/>
              </w:rPr>
              <w:br/>
            </w:r>
            <w:r w:rsidRPr="009D6790">
              <w:rPr>
                <w:rFonts w:cs="Times New Roman"/>
                <w:bCs/>
                <w:sz w:val="24"/>
                <w:szCs w:val="24"/>
              </w:rPr>
              <w:t>Если</w:t>
            </w:r>
            <w:r w:rsidRPr="009D6790">
              <w:rPr>
                <w:rFonts w:cs="Times New Roman"/>
                <w:bCs/>
                <w:sz w:val="24"/>
                <w:szCs w:val="24"/>
                <w:lang w:val="en-US"/>
              </w:rPr>
              <w:t xml:space="preserve"> </w:t>
            </w:r>
            <w:r w:rsidRPr="009D6790">
              <w:rPr>
                <w:rFonts w:cs="Times New Roman"/>
                <w:bCs/>
                <w:sz w:val="24"/>
                <w:szCs w:val="24"/>
              </w:rPr>
              <w:t>бы</w:t>
            </w:r>
            <w:r w:rsidRPr="009D6790">
              <w:rPr>
                <w:rFonts w:cs="Times New Roman"/>
                <w:bCs/>
                <w:sz w:val="24"/>
                <w:szCs w:val="24"/>
                <w:lang w:val="en-US"/>
              </w:rPr>
              <w:t xml:space="preserve"> </w:t>
            </w:r>
            <w:r w:rsidRPr="009D6790">
              <w:rPr>
                <w:rFonts w:cs="Times New Roman"/>
                <w:bCs/>
                <w:sz w:val="24"/>
                <w:szCs w:val="24"/>
              </w:rPr>
              <w:t>не</w:t>
            </w:r>
            <w:r w:rsidRPr="009D6790">
              <w:rPr>
                <w:rFonts w:cs="Times New Roman"/>
                <w:bCs/>
                <w:sz w:val="24"/>
                <w:szCs w:val="24"/>
                <w:lang w:val="en-US"/>
              </w:rPr>
              <w:t xml:space="preserve"> </w:t>
            </w:r>
            <w:r w:rsidRPr="009D6790">
              <w:rPr>
                <w:rFonts w:cs="Times New Roman"/>
                <w:bCs/>
                <w:sz w:val="24"/>
                <w:szCs w:val="24"/>
              </w:rPr>
              <w:t>шел</w:t>
            </w:r>
            <w:r w:rsidRPr="009D6790">
              <w:rPr>
                <w:rFonts w:cs="Times New Roman"/>
                <w:bCs/>
                <w:sz w:val="24"/>
                <w:szCs w:val="24"/>
                <w:lang w:val="en-US"/>
              </w:rPr>
              <w:t xml:space="preserve"> </w:t>
            </w:r>
            <w:r w:rsidRPr="009D6790">
              <w:rPr>
                <w:rFonts w:cs="Times New Roman"/>
                <w:bCs/>
                <w:sz w:val="24"/>
                <w:szCs w:val="24"/>
              </w:rPr>
              <w:t>дождь</w:t>
            </w:r>
          </w:p>
          <w:p w:rsidR="0005250B" w:rsidRPr="009D6790" w:rsidRDefault="0005250B" w:rsidP="00282860">
            <w:pPr>
              <w:rPr>
                <w:rFonts w:cs="Times New Roman"/>
                <w:bCs/>
                <w:sz w:val="24"/>
                <w:szCs w:val="24"/>
                <w:lang w:val="en-US"/>
              </w:rPr>
            </w:pPr>
          </w:p>
          <w:p w:rsidR="0005250B" w:rsidRPr="009D6790" w:rsidRDefault="0005250B" w:rsidP="00282860">
            <w:pPr>
              <w:rPr>
                <w:rFonts w:cs="Times New Roman"/>
                <w:bCs/>
                <w:sz w:val="24"/>
                <w:szCs w:val="24"/>
                <w:lang w:val="en-US"/>
              </w:rPr>
            </w:pPr>
            <w:r w:rsidRPr="009D6790">
              <w:rPr>
                <w:rFonts w:cs="Times New Roman"/>
                <w:bCs/>
                <w:sz w:val="24"/>
                <w:szCs w:val="24"/>
                <w:lang w:val="en-US"/>
              </w:rPr>
              <w:t>Past Simple/Past Continuous</w:t>
            </w:r>
          </w:p>
        </w:tc>
        <w:tc>
          <w:tcPr>
            <w:tcW w:w="2977"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lang w:val="en-US"/>
              </w:rPr>
              <w:t>I would buy a new car.</w:t>
            </w:r>
            <w:r w:rsidRPr="009D6790">
              <w:rPr>
                <w:rFonts w:cs="Times New Roman"/>
                <w:bCs/>
                <w:sz w:val="24"/>
                <w:szCs w:val="24"/>
                <w:lang w:val="en-US"/>
              </w:rPr>
              <w:br/>
            </w:r>
            <w:r w:rsidRPr="009D6790">
              <w:rPr>
                <w:rFonts w:cs="Times New Roman"/>
                <w:bCs/>
                <w:sz w:val="24"/>
                <w:szCs w:val="24"/>
              </w:rPr>
              <w:t>Я бы купил новую машину.</w:t>
            </w:r>
          </w:p>
          <w:p w:rsidR="0005250B" w:rsidRPr="009D6790" w:rsidRDefault="0005250B" w:rsidP="00282860">
            <w:pPr>
              <w:rPr>
                <w:rFonts w:cs="Times New Roman"/>
                <w:bCs/>
                <w:sz w:val="24"/>
                <w:szCs w:val="24"/>
                <w:lang w:val="en-US"/>
              </w:rPr>
            </w:pPr>
            <w:r w:rsidRPr="006C346D">
              <w:rPr>
                <w:rFonts w:cs="Times New Roman"/>
                <w:bCs/>
                <w:sz w:val="24"/>
                <w:szCs w:val="24"/>
                <w:lang w:val="en-US"/>
              </w:rPr>
              <w:br/>
            </w:r>
            <w:r w:rsidRPr="009D6790">
              <w:rPr>
                <w:rFonts w:cs="Times New Roman"/>
                <w:bCs/>
                <w:sz w:val="24"/>
                <w:szCs w:val="24"/>
                <w:lang w:val="en-US"/>
              </w:rPr>
              <w:t>We could go for a walk.</w:t>
            </w:r>
            <w:r w:rsidRPr="009D6790">
              <w:rPr>
                <w:rFonts w:cs="Times New Roman"/>
                <w:bCs/>
                <w:sz w:val="24"/>
                <w:szCs w:val="24"/>
                <w:lang w:val="en-US"/>
              </w:rPr>
              <w:br/>
            </w:r>
            <w:r w:rsidRPr="009D6790">
              <w:rPr>
                <w:rFonts w:cs="Times New Roman"/>
                <w:bCs/>
                <w:sz w:val="24"/>
                <w:szCs w:val="24"/>
              </w:rPr>
              <w:t>мы</w:t>
            </w:r>
            <w:r w:rsidRPr="009D6790">
              <w:rPr>
                <w:rFonts w:cs="Times New Roman"/>
                <w:bCs/>
                <w:sz w:val="24"/>
                <w:szCs w:val="24"/>
                <w:lang w:val="en-US"/>
              </w:rPr>
              <w:t xml:space="preserve"> </w:t>
            </w:r>
            <w:r w:rsidRPr="009D6790">
              <w:rPr>
                <w:rFonts w:cs="Times New Roman"/>
                <w:bCs/>
                <w:sz w:val="24"/>
                <w:szCs w:val="24"/>
              </w:rPr>
              <w:t>бы</w:t>
            </w:r>
            <w:r w:rsidRPr="009D6790">
              <w:rPr>
                <w:rFonts w:cs="Times New Roman"/>
                <w:bCs/>
                <w:sz w:val="24"/>
                <w:szCs w:val="24"/>
                <w:lang w:val="en-US"/>
              </w:rPr>
              <w:t xml:space="preserve"> </w:t>
            </w:r>
            <w:r w:rsidRPr="009D6790">
              <w:rPr>
                <w:rFonts w:cs="Times New Roman"/>
                <w:bCs/>
                <w:sz w:val="24"/>
                <w:szCs w:val="24"/>
              </w:rPr>
              <w:t>смогли</w:t>
            </w:r>
            <w:r w:rsidRPr="009D6790">
              <w:rPr>
                <w:rFonts w:cs="Times New Roman"/>
                <w:bCs/>
                <w:sz w:val="24"/>
                <w:szCs w:val="24"/>
                <w:lang w:val="en-US"/>
              </w:rPr>
              <w:t xml:space="preserve"> </w:t>
            </w:r>
            <w:r w:rsidRPr="009D6790">
              <w:rPr>
                <w:rFonts w:cs="Times New Roman"/>
                <w:bCs/>
                <w:sz w:val="24"/>
                <w:szCs w:val="24"/>
              </w:rPr>
              <w:t>погулять</w:t>
            </w:r>
            <w:r w:rsidRPr="009D6790">
              <w:rPr>
                <w:rFonts w:cs="Times New Roman"/>
                <w:bCs/>
                <w:sz w:val="24"/>
                <w:szCs w:val="24"/>
                <w:lang w:val="en-US"/>
              </w:rPr>
              <w:t>.</w:t>
            </w:r>
          </w:p>
          <w:p w:rsidR="0005250B" w:rsidRPr="009D6790" w:rsidRDefault="0005250B" w:rsidP="00282860">
            <w:pPr>
              <w:rPr>
                <w:rFonts w:cs="Times New Roman"/>
                <w:bCs/>
                <w:sz w:val="24"/>
                <w:szCs w:val="24"/>
                <w:lang w:val="en-US"/>
              </w:rPr>
            </w:pPr>
          </w:p>
          <w:p w:rsidR="0005250B" w:rsidRPr="009D6790" w:rsidRDefault="0005250B" w:rsidP="00282860">
            <w:pPr>
              <w:rPr>
                <w:rFonts w:cs="Times New Roman"/>
                <w:bCs/>
                <w:sz w:val="24"/>
                <w:szCs w:val="24"/>
                <w:lang w:val="en-US"/>
              </w:rPr>
            </w:pPr>
            <w:r w:rsidRPr="009D6790">
              <w:rPr>
                <w:rFonts w:cs="Times New Roman"/>
                <w:bCs/>
                <w:sz w:val="24"/>
                <w:szCs w:val="24"/>
                <w:lang w:val="en-US"/>
              </w:rPr>
              <w:t>Would</w:t>
            </w:r>
            <w:r w:rsidRPr="009D6790">
              <w:rPr>
                <w:rFonts w:cs="Times New Roman"/>
                <w:bCs/>
                <w:sz w:val="24"/>
                <w:szCs w:val="24"/>
              </w:rPr>
              <w:br/>
            </w:r>
            <w:r w:rsidRPr="009D6790">
              <w:rPr>
                <w:rFonts w:cs="Times New Roman"/>
                <w:bCs/>
                <w:sz w:val="24"/>
                <w:szCs w:val="24"/>
                <w:lang w:val="en-US"/>
              </w:rPr>
              <w:t>Could + Infinitive</w:t>
            </w:r>
            <w:r w:rsidRPr="009D6790">
              <w:rPr>
                <w:rFonts w:cs="Times New Roman"/>
                <w:bCs/>
                <w:sz w:val="24"/>
                <w:szCs w:val="24"/>
              </w:rPr>
              <w:br/>
            </w:r>
            <w:r w:rsidRPr="009D6790">
              <w:rPr>
                <w:rFonts w:cs="Times New Roman"/>
                <w:bCs/>
                <w:sz w:val="24"/>
                <w:szCs w:val="24"/>
                <w:lang w:val="en-US"/>
              </w:rPr>
              <w:t>Might</w:t>
            </w:r>
          </w:p>
        </w:tc>
        <w:tc>
          <w:tcPr>
            <w:tcW w:w="2268" w:type="dxa"/>
            <w:shd w:val="clear" w:color="auto" w:fill="auto"/>
          </w:tcPr>
          <w:p w:rsidR="0005250B" w:rsidRPr="009D6790" w:rsidRDefault="0005250B" w:rsidP="00282860">
            <w:pPr>
              <w:rPr>
                <w:rFonts w:cs="Times New Roman"/>
                <w:bCs/>
                <w:i/>
                <w:sz w:val="24"/>
                <w:szCs w:val="24"/>
              </w:rPr>
            </w:pPr>
            <w:r w:rsidRPr="009D6790">
              <w:rPr>
                <w:rFonts w:cs="Times New Roman"/>
                <w:bCs/>
                <w:sz w:val="24"/>
                <w:szCs w:val="24"/>
              </w:rPr>
              <w:t xml:space="preserve">Нереальное условие первого типа относится к настоящему времени, на русский язык переводится с помощью частицы </w:t>
            </w:r>
            <w:r w:rsidRPr="009D6790">
              <w:rPr>
                <w:rFonts w:cs="Times New Roman"/>
                <w:bCs/>
                <w:i/>
                <w:sz w:val="24"/>
                <w:szCs w:val="24"/>
              </w:rPr>
              <w:t>бы.</w:t>
            </w:r>
          </w:p>
          <w:p w:rsidR="0005250B" w:rsidRPr="009D6790" w:rsidRDefault="0005250B" w:rsidP="00282860">
            <w:pPr>
              <w:rPr>
                <w:rFonts w:cs="Times New Roman"/>
                <w:bCs/>
                <w:sz w:val="24"/>
                <w:szCs w:val="24"/>
              </w:rPr>
            </w:pPr>
          </w:p>
        </w:tc>
      </w:tr>
      <w:tr w:rsidR="0005250B" w:rsidRPr="009D6790" w:rsidTr="00282860">
        <w:tc>
          <w:tcPr>
            <w:tcW w:w="2093"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rPr>
              <w:t xml:space="preserve">Нереальное условие </w:t>
            </w:r>
            <w:r w:rsidRPr="009D6790">
              <w:rPr>
                <w:rFonts w:cs="Times New Roman"/>
                <w:bCs/>
                <w:sz w:val="24"/>
                <w:szCs w:val="24"/>
                <w:lang w:val="en-US"/>
              </w:rPr>
              <w:t>II</w:t>
            </w:r>
            <w:r w:rsidRPr="009D6790">
              <w:rPr>
                <w:rFonts w:cs="Times New Roman"/>
                <w:bCs/>
                <w:sz w:val="24"/>
                <w:szCs w:val="24"/>
              </w:rPr>
              <w:t xml:space="preserve"> типа</w:t>
            </w:r>
            <w:r w:rsidRPr="009D6790">
              <w:rPr>
                <w:rFonts w:cs="Times New Roman"/>
                <w:bCs/>
                <w:sz w:val="24"/>
                <w:szCs w:val="24"/>
              </w:rPr>
              <w:br/>
            </w:r>
            <w:r w:rsidRPr="009D6790">
              <w:rPr>
                <w:rFonts w:cs="Times New Roman"/>
                <w:bCs/>
                <w:sz w:val="24"/>
                <w:szCs w:val="24"/>
                <w:lang w:val="en-US"/>
              </w:rPr>
              <w:t>Unreal</w:t>
            </w:r>
            <w:r w:rsidRPr="009D6790">
              <w:rPr>
                <w:rFonts w:cs="Times New Roman"/>
                <w:bCs/>
                <w:sz w:val="24"/>
                <w:szCs w:val="24"/>
              </w:rPr>
              <w:t xml:space="preserve"> </w:t>
            </w:r>
            <w:r w:rsidRPr="009D6790">
              <w:rPr>
                <w:rFonts w:cs="Times New Roman"/>
                <w:bCs/>
                <w:sz w:val="24"/>
                <w:szCs w:val="24"/>
                <w:lang w:val="en-US"/>
              </w:rPr>
              <w:t>Condition</w:t>
            </w:r>
            <w:r w:rsidRPr="009D6790">
              <w:rPr>
                <w:rFonts w:cs="Times New Roman"/>
                <w:bCs/>
                <w:sz w:val="24"/>
                <w:szCs w:val="24"/>
              </w:rPr>
              <w:t xml:space="preserve"> </w:t>
            </w:r>
            <w:r w:rsidRPr="009D6790">
              <w:rPr>
                <w:rFonts w:cs="Times New Roman"/>
                <w:bCs/>
                <w:sz w:val="24"/>
                <w:szCs w:val="24"/>
                <w:lang w:val="en-US"/>
              </w:rPr>
              <w:lastRenderedPageBreak/>
              <w:t>II</w:t>
            </w:r>
          </w:p>
        </w:tc>
        <w:tc>
          <w:tcPr>
            <w:tcW w:w="2551" w:type="dxa"/>
            <w:shd w:val="clear" w:color="auto" w:fill="auto"/>
          </w:tcPr>
          <w:p w:rsidR="0005250B" w:rsidRPr="009D6790" w:rsidRDefault="0005250B" w:rsidP="00282860">
            <w:pPr>
              <w:rPr>
                <w:rFonts w:cs="Times New Roman"/>
                <w:bCs/>
                <w:sz w:val="24"/>
                <w:szCs w:val="24"/>
                <w:lang w:val="en-US"/>
              </w:rPr>
            </w:pPr>
            <w:r w:rsidRPr="009D6790">
              <w:rPr>
                <w:rFonts w:cs="Times New Roman"/>
                <w:bCs/>
                <w:sz w:val="24"/>
                <w:szCs w:val="24"/>
                <w:lang w:val="en-US"/>
              </w:rPr>
              <w:lastRenderedPageBreak/>
              <w:t>If you had gone there yesterday</w:t>
            </w:r>
            <w:r w:rsidRPr="009D6790">
              <w:rPr>
                <w:rFonts w:cs="Times New Roman"/>
                <w:bCs/>
                <w:sz w:val="24"/>
                <w:szCs w:val="24"/>
                <w:lang w:val="en-US"/>
              </w:rPr>
              <w:br/>
            </w:r>
            <w:r w:rsidRPr="009D6790">
              <w:rPr>
                <w:rFonts w:cs="Times New Roman"/>
                <w:bCs/>
                <w:sz w:val="24"/>
                <w:szCs w:val="24"/>
              </w:rPr>
              <w:t>Если</w:t>
            </w:r>
            <w:r w:rsidRPr="009D6790">
              <w:rPr>
                <w:rFonts w:cs="Times New Roman"/>
                <w:bCs/>
                <w:sz w:val="24"/>
                <w:szCs w:val="24"/>
                <w:lang w:val="en-US"/>
              </w:rPr>
              <w:t xml:space="preserve"> </w:t>
            </w:r>
            <w:r w:rsidRPr="009D6790">
              <w:rPr>
                <w:rFonts w:cs="Times New Roman"/>
                <w:bCs/>
                <w:sz w:val="24"/>
                <w:szCs w:val="24"/>
              </w:rPr>
              <w:t>бы</w:t>
            </w:r>
            <w:r w:rsidRPr="009D6790">
              <w:rPr>
                <w:rFonts w:cs="Times New Roman"/>
                <w:bCs/>
                <w:sz w:val="24"/>
                <w:szCs w:val="24"/>
                <w:lang w:val="en-US"/>
              </w:rPr>
              <w:t xml:space="preserve"> </w:t>
            </w:r>
            <w:r w:rsidRPr="009D6790">
              <w:rPr>
                <w:rFonts w:cs="Times New Roman"/>
                <w:bCs/>
                <w:sz w:val="24"/>
                <w:szCs w:val="24"/>
              </w:rPr>
              <w:t>ты</w:t>
            </w:r>
            <w:r w:rsidRPr="009D6790">
              <w:rPr>
                <w:rFonts w:cs="Times New Roman"/>
                <w:bCs/>
                <w:sz w:val="24"/>
                <w:szCs w:val="24"/>
                <w:lang w:val="en-US"/>
              </w:rPr>
              <w:t xml:space="preserve"> </w:t>
            </w:r>
            <w:r w:rsidRPr="009D6790">
              <w:rPr>
                <w:rFonts w:cs="Times New Roman"/>
                <w:bCs/>
                <w:sz w:val="24"/>
                <w:szCs w:val="24"/>
              </w:rPr>
              <w:t>пошел</w:t>
            </w:r>
            <w:r w:rsidRPr="009D6790">
              <w:rPr>
                <w:rFonts w:cs="Times New Roman"/>
                <w:bCs/>
                <w:sz w:val="24"/>
                <w:szCs w:val="24"/>
                <w:lang w:val="en-US"/>
              </w:rPr>
              <w:t xml:space="preserve"> </w:t>
            </w:r>
            <w:r w:rsidRPr="009D6790">
              <w:rPr>
                <w:rFonts w:cs="Times New Roman"/>
                <w:bCs/>
                <w:sz w:val="24"/>
                <w:szCs w:val="24"/>
              </w:rPr>
              <w:lastRenderedPageBreak/>
              <w:t>туда</w:t>
            </w:r>
            <w:r w:rsidRPr="009D6790">
              <w:rPr>
                <w:rFonts w:cs="Times New Roman"/>
                <w:bCs/>
                <w:sz w:val="24"/>
                <w:szCs w:val="24"/>
                <w:lang w:val="en-US"/>
              </w:rPr>
              <w:t xml:space="preserve"> </w:t>
            </w:r>
            <w:r w:rsidRPr="009D6790">
              <w:rPr>
                <w:rFonts w:cs="Times New Roman"/>
                <w:bCs/>
                <w:sz w:val="24"/>
                <w:szCs w:val="24"/>
              </w:rPr>
              <w:t>вчера</w:t>
            </w:r>
          </w:p>
          <w:p w:rsidR="0005250B" w:rsidRPr="009D6790" w:rsidRDefault="0005250B" w:rsidP="00282860">
            <w:pPr>
              <w:rPr>
                <w:rFonts w:cs="Times New Roman"/>
                <w:bCs/>
                <w:sz w:val="24"/>
                <w:szCs w:val="24"/>
              </w:rPr>
            </w:pPr>
            <w:r w:rsidRPr="009D6790">
              <w:rPr>
                <w:rFonts w:cs="Times New Roman"/>
                <w:bCs/>
                <w:sz w:val="24"/>
                <w:szCs w:val="24"/>
                <w:lang w:val="en-US"/>
              </w:rPr>
              <w:t>If</w:t>
            </w:r>
            <w:r w:rsidRPr="009D6790">
              <w:rPr>
                <w:rFonts w:cs="Times New Roman"/>
                <w:bCs/>
                <w:sz w:val="24"/>
                <w:szCs w:val="24"/>
              </w:rPr>
              <w:t xml:space="preserve"> </w:t>
            </w:r>
            <w:r w:rsidRPr="009D6790">
              <w:rPr>
                <w:rFonts w:cs="Times New Roman"/>
                <w:bCs/>
                <w:sz w:val="24"/>
                <w:szCs w:val="24"/>
                <w:lang w:val="en-US"/>
              </w:rPr>
              <w:t>I</w:t>
            </w:r>
            <w:r w:rsidRPr="009D6790">
              <w:rPr>
                <w:rFonts w:cs="Times New Roman"/>
                <w:bCs/>
                <w:sz w:val="24"/>
                <w:szCs w:val="24"/>
              </w:rPr>
              <w:t xml:space="preserve"> </w:t>
            </w:r>
            <w:proofErr w:type="spellStart"/>
            <w:r w:rsidRPr="009D6790">
              <w:rPr>
                <w:rFonts w:cs="Times New Roman"/>
                <w:bCs/>
                <w:sz w:val="24"/>
                <w:szCs w:val="24"/>
                <w:lang w:val="en-US"/>
              </w:rPr>
              <w:t>hadn</w:t>
            </w:r>
            <w:proofErr w:type="spellEnd"/>
            <w:r w:rsidRPr="009D6790">
              <w:rPr>
                <w:rFonts w:cs="Times New Roman"/>
                <w:bCs/>
                <w:sz w:val="24"/>
                <w:szCs w:val="24"/>
              </w:rPr>
              <w:t>’</w:t>
            </w:r>
            <w:r w:rsidRPr="009D6790">
              <w:rPr>
                <w:rFonts w:cs="Times New Roman"/>
                <w:bCs/>
                <w:sz w:val="24"/>
                <w:szCs w:val="24"/>
                <w:lang w:val="en-US"/>
              </w:rPr>
              <w:t>t</w:t>
            </w:r>
            <w:r w:rsidRPr="009D6790">
              <w:rPr>
                <w:rFonts w:cs="Times New Roman"/>
                <w:bCs/>
                <w:sz w:val="24"/>
                <w:szCs w:val="24"/>
              </w:rPr>
              <w:t xml:space="preserve"> </w:t>
            </w:r>
            <w:r w:rsidRPr="009D6790">
              <w:rPr>
                <w:rFonts w:cs="Times New Roman"/>
                <w:bCs/>
                <w:sz w:val="24"/>
                <w:szCs w:val="24"/>
                <w:lang w:val="en-US"/>
              </w:rPr>
              <w:t>worked</w:t>
            </w:r>
            <w:r w:rsidRPr="009D6790">
              <w:rPr>
                <w:rFonts w:cs="Times New Roman"/>
                <w:bCs/>
                <w:sz w:val="24"/>
                <w:szCs w:val="24"/>
              </w:rPr>
              <w:t xml:space="preserve"> </w:t>
            </w:r>
            <w:r w:rsidRPr="009D6790">
              <w:rPr>
                <w:rFonts w:cs="Times New Roman"/>
                <w:bCs/>
                <w:sz w:val="24"/>
                <w:szCs w:val="24"/>
                <w:lang w:val="en-US"/>
              </w:rPr>
              <w:t>so</w:t>
            </w:r>
            <w:r w:rsidRPr="009D6790">
              <w:rPr>
                <w:rFonts w:cs="Times New Roman"/>
                <w:bCs/>
                <w:sz w:val="24"/>
                <w:szCs w:val="24"/>
              </w:rPr>
              <w:t xml:space="preserve"> </w:t>
            </w:r>
            <w:r w:rsidRPr="009D6790">
              <w:rPr>
                <w:rFonts w:cs="Times New Roman"/>
                <w:bCs/>
                <w:sz w:val="24"/>
                <w:szCs w:val="24"/>
                <w:lang w:val="en-US"/>
              </w:rPr>
              <w:t>much</w:t>
            </w:r>
            <w:r w:rsidRPr="009D6790">
              <w:rPr>
                <w:rFonts w:cs="Times New Roman"/>
                <w:bCs/>
                <w:sz w:val="24"/>
                <w:szCs w:val="24"/>
              </w:rPr>
              <w:t xml:space="preserve"> </w:t>
            </w:r>
            <w:r w:rsidRPr="009D6790">
              <w:rPr>
                <w:rFonts w:cs="Times New Roman"/>
                <w:bCs/>
                <w:sz w:val="24"/>
                <w:szCs w:val="24"/>
                <w:lang w:val="en-US"/>
              </w:rPr>
              <w:t>last</w:t>
            </w:r>
            <w:r w:rsidRPr="009D6790">
              <w:rPr>
                <w:rFonts w:cs="Times New Roman"/>
                <w:bCs/>
                <w:sz w:val="24"/>
                <w:szCs w:val="24"/>
              </w:rPr>
              <w:t xml:space="preserve"> </w:t>
            </w:r>
            <w:r w:rsidRPr="009D6790">
              <w:rPr>
                <w:rFonts w:cs="Times New Roman"/>
                <w:bCs/>
                <w:sz w:val="24"/>
                <w:szCs w:val="24"/>
                <w:lang w:val="en-US"/>
              </w:rPr>
              <w:t>summer</w:t>
            </w:r>
            <w:r w:rsidRPr="009D6790">
              <w:rPr>
                <w:rFonts w:cs="Times New Roman"/>
                <w:bCs/>
                <w:sz w:val="24"/>
                <w:szCs w:val="24"/>
              </w:rPr>
              <w:br/>
              <w:t>Если бы я не работал так много прошлым летом</w:t>
            </w:r>
          </w:p>
          <w:p w:rsidR="0005250B" w:rsidRPr="009D6790" w:rsidRDefault="0005250B" w:rsidP="00282860">
            <w:pPr>
              <w:rPr>
                <w:rFonts w:cs="Times New Roman"/>
                <w:bCs/>
                <w:sz w:val="24"/>
                <w:szCs w:val="24"/>
                <w:lang w:val="en-US"/>
              </w:rPr>
            </w:pPr>
            <w:r w:rsidRPr="009D6790">
              <w:rPr>
                <w:rFonts w:cs="Times New Roman"/>
                <w:bCs/>
                <w:sz w:val="24"/>
                <w:szCs w:val="24"/>
              </w:rPr>
              <w:br/>
            </w:r>
            <w:r w:rsidRPr="009D6790">
              <w:rPr>
                <w:rFonts w:cs="Times New Roman"/>
                <w:bCs/>
                <w:sz w:val="24"/>
                <w:szCs w:val="24"/>
                <w:lang w:val="en-US"/>
              </w:rPr>
              <w:t>Past Perfect</w:t>
            </w:r>
          </w:p>
        </w:tc>
        <w:tc>
          <w:tcPr>
            <w:tcW w:w="2977" w:type="dxa"/>
            <w:shd w:val="clear" w:color="auto" w:fill="auto"/>
          </w:tcPr>
          <w:p w:rsidR="0005250B" w:rsidRPr="009D6790" w:rsidRDefault="0005250B" w:rsidP="00282860">
            <w:pPr>
              <w:rPr>
                <w:rFonts w:cs="Times New Roman"/>
                <w:bCs/>
                <w:sz w:val="24"/>
                <w:szCs w:val="24"/>
                <w:lang w:val="en-US"/>
              </w:rPr>
            </w:pPr>
            <w:r w:rsidRPr="009D6790">
              <w:rPr>
                <w:rFonts w:cs="Times New Roman"/>
                <w:bCs/>
                <w:sz w:val="24"/>
                <w:szCs w:val="24"/>
                <w:lang w:val="en-US"/>
              </w:rPr>
              <w:lastRenderedPageBreak/>
              <w:t>You would have talked to him</w:t>
            </w:r>
            <w:r w:rsidRPr="009D6790">
              <w:rPr>
                <w:rFonts w:cs="Times New Roman"/>
                <w:bCs/>
                <w:sz w:val="24"/>
                <w:szCs w:val="24"/>
                <w:lang w:val="en-US"/>
              </w:rPr>
              <w:br/>
            </w:r>
            <w:r w:rsidRPr="009D6790">
              <w:rPr>
                <w:rFonts w:cs="Times New Roman"/>
                <w:bCs/>
                <w:sz w:val="24"/>
                <w:szCs w:val="24"/>
              </w:rPr>
              <w:t>ты</w:t>
            </w:r>
            <w:r w:rsidRPr="009D6790">
              <w:rPr>
                <w:rFonts w:cs="Times New Roman"/>
                <w:bCs/>
                <w:sz w:val="24"/>
                <w:szCs w:val="24"/>
                <w:lang w:val="en-US"/>
              </w:rPr>
              <w:t xml:space="preserve"> </w:t>
            </w:r>
            <w:r w:rsidRPr="009D6790">
              <w:rPr>
                <w:rFonts w:cs="Times New Roman"/>
                <w:bCs/>
                <w:sz w:val="24"/>
                <w:szCs w:val="24"/>
              </w:rPr>
              <w:t>бы</w:t>
            </w:r>
            <w:r w:rsidRPr="009D6790">
              <w:rPr>
                <w:rFonts w:cs="Times New Roman"/>
                <w:bCs/>
                <w:sz w:val="24"/>
                <w:szCs w:val="24"/>
                <w:lang w:val="en-US"/>
              </w:rPr>
              <w:t xml:space="preserve"> </w:t>
            </w:r>
            <w:r w:rsidRPr="009D6790">
              <w:rPr>
                <w:rFonts w:cs="Times New Roman"/>
                <w:bCs/>
                <w:sz w:val="24"/>
                <w:szCs w:val="24"/>
              </w:rPr>
              <w:t>поговорил</w:t>
            </w:r>
            <w:r w:rsidRPr="009D6790">
              <w:rPr>
                <w:rFonts w:cs="Times New Roman"/>
                <w:bCs/>
                <w:sz w:val="24"/>
                <w:szCs w:val="24"/>
                <w:lang w:val="en-US"/>
              </w:rPr>
              <w:t xml:space="preserve"> </w:t>
            </w:r>
            <w:r w:rsidRPr="009D6790">
              <w:rPr>
                <w:rFonts w:cs="Times New Roman"/>
                <w:bCs/>
                <w:sz w:val="24"/>
                <w:szCs w:val="24"/>
              </w:rPr>
              <w:t>с</w:t>
            </w:r>
            <w:r w:rsidRPr="009D6790">
              <w:rPr>
                <w:rFonts w:cs="Times New Roman"/>
                <w:bCs/>
                <w:sz w:val="24"/>
                <w:szCs w:val="24"/>
                <w:lang w:val="en-US"/>
              </w:rPr>
              <w:t xml:space="preserve"> </w:t>
            </w:r>
            <w:r w:rsidRPr="009D6790">
              <w:rPr>
                <w:rFonts w:cs="Times New Roman"/>
                <w:bCs/>
                <w:sz w:val="24"/>
                <w:szCs w:val="24"/>
              </w:rPr>
              <w:t>ним</w:t>
            </w:r>
          </w:p>
          <w:p w:rsidR="0005250B" w:rsidRPr="009D6790" w:rsidRDefault="0005250B" w:rsidP="00282860">
            <w:pPr>
              <w:rPr>
                <w:rFonts w:cs="Times New Roman"/>
                <w:bCs/>
                <w:sz w:val="24"/>
                <w:szCs w:val="24"/>
                <w:lang w:val="en-US"/>
              </w:rPr>
            </w:pPr>
            <w:r w:rsidRPr="009D6790">
              <w:rPr>
                <w:rFonts w:cs="Times New Roman"/>
                <w:bCs/>
                <w:sz w:val="24"/>
                <w:szCs w:val="24"/>
                <w:lang w:val="en-US"/>
              </w:rPr>
              <w:lastRenderedPageBreak/>
              <w:br/>
              <w:t>I could have gone to the South</w:t>
            </w:r>
            <w:r w:rsidRPr="009D6790">
              <w:rPr>
                <w:rFonts w:cs="Times New Roman"/>
                <w:bCs/>
                <w:sz w:val="24"/>
                <w:szCs w:val="24"/>
                <w:lang w:val="en-US"/>
              </w:rPr>
              <w:br/>
            </w:r>
            <w:r w:rsidRPr="009D6790">
              <w:rPr>
                <w:rFonts w:cs="Times New Roman"/>
                <w:bCs/>
                <w:sz w:val="24"/>
                <w:szCs w:val="24"/>
              </w:rPr>
              <w:t>я</w:t>
            </w:r>
            <w:r w:rsidRPr="009D6790">
              <w:rPr>
                <w:rFonts w:cs="Times New Roman"/>
                <w:bCs/>
                <w:sz w:val="24"/>
                <w:szCs w:val="24"/>
                <w:lang w:val="en-US"/>
              </w:rPr>
              <w:t xml:space="preserve"> </w:t>
            </w:r>
            <w:r w:rsidRPr="009D6790">
              <w:rPr>
                <w:rFonts w:cs="Times New Roman"/>
                <w:bCs/>
                <w:sz w:val="24"/>
                <w:szCs w:val="24"/>
              </w:rPr>
              <w:t>бы</w:t>
            </w:r>
            <w:r w:rsidRPr="009D6790">
              <w:rPr>
                <w:rFonts w:cs="Times New Roman"/>
                <w:bCs/>
                <w:sz w:val="24"/>
                <w:szCs w:val="24"/>
                <w:lang w:val="en-US"/>
              </w:rPr>
              <w:t xml:space="preserve"> </w:t>
            </w:r>
            <w:r w:rsidRPr="009D6790">
              <w:rPr>
                <w:rFonts w:cs="Times New Roman"/>
                <w:bCs/>
                <w:sz w:val="24"/>
                <w:szCs w:val="24"/>
              </w:rPr>
              <w:t>смог</w:t>
            </w:r>
            <w:r w:rsidRPr="009D6790">
              <w:rPr>
                <w:rFonts w:cs="Times New Roman"/>
                <w:bCs/>
                <w:sz w:val="24"/>
                <w:szCs w:val="24"/>
                <w:lang w:val="en-US"/>
              </w:rPr>
              <w:t xml:space="preserve"> </w:t>
            </w:r>
            <w:r w:rsidRPr="009D6790">
              <w:rPr>
                <w:rFonts w:cs="Times New Roman"/>
                <w:bCs/>
                <w:sz w:val="24"/>
                <w:szCs w:val="24"/>
              </w:rPr>
              <w:t>поехать</w:t>
            </w:r>
            <w:r w:rsidRPr="009D6790">
              <w:rPr>
                <w:rFonts w:cs="Times New Roman"/>
                <w:bCs/>
                <w:sz w:val="24"/>
                <w:szCs w:val="24"/>
                <w:lang w:val="en-US"/>
              </w:rPr>
              <w:t xml:space="preserve"> </w:t>
            </w:r>
            <w:r w:rsidRPr="009D6790">
              <w:rPr>
                <w:rFonts w:cs="Times New Roman"/>
                <w:bCs/>
                <w:sz w:val="24"/>
                <w:szCs w:val="24"/>
              </w:rPr>
              <w:t>на</w:t>
            </w:r>
            <w:r w:rsidRPr="009D6790">
              <w:rPr>
                <w:rFonts w:cs="Times New Roman"/>
                <w:bCs/>
                <w:sz w:val="24"/>
                <w:szCs w:val="24"/>
                <w:lang w:val="en-US"/>
              </w:rPr>
              <w:t xml:space="preserve"> </w:t>
            </w:r>
            <w:r w:rsidRPr="009D6790">
              <w:rPr>
                <w:rFonts w:cs="Times New Roman"/>
                <w:bCs/>
                <w:sz w:val="24"/>
                <w:szCs w:val="24"/>
              </w:rPr>
              <w:t>юг</w:t>
            </w:r>
            <w:r w:rsidRPr="009D6790">
              <w:rPr>
                <w:rFonts w:cs="Times New Roman"/>
                <w:bCs/>
                <w:sz w:val="24"/>
                <w:szCs w:val="24"/>
                <w:lang w:val="en-US"/>
              </w:rPr>
              <w:t>.</w:t>
            </w:r>
          </w:p>
          <w:p w:rsidR="0005250B" w:rsidRPr="009D6790" w:rsidRDefault="0005250B" w:rsidP="00282860">
            <w:pPr>
              <w:rPr>
                <w:rFonts w:cs="Times New Roman"/>
                <w:bCs/>
                <w:sz w:val="24"/>
                <w:szCs w:val="24"/>
                <w:lang w:val="en-US"/>
              </w:rPr>
            </w:pPr>
            <w:r w:rsidRPr="009D6790">
              <w:rPr>
                <w:rFonts w:cs="Times New Roman"/>
                <w:bCs/>
                <w:sz w:val="24"/>
                <w:szCs w:val="24"/>
                <w:lang w:val="en-US"/>
              </w:rPr>
              <w:br/>
            </w:r>
            <w:r w:rsidRPr="009D6790">
              <w:rPr>
                <w:rFonts w:cs="Times New Roman"/>
                <w:bCs/>
                <w:sz w:val="24"/>
                <w:szCs w:val="24"/>
                <w:lang w:val="en-US"/>
              </w:rPr>
              <w:br/>
              <w:t>Would</w:t>
            </w:r>
            <w:r w:rsidRPr="009D6790">
              <w:rPr>
                <w:rFonts w:cs="Times New Roman"/>
                <w:bCs/>
                <w:sz w:val="24"/>
                <w:szCs w:val="24"/>
                <w:lang w:val="en-US"/>
              </w:rPr>
              <w:br/>
            </w:r>
            <w:proofErr w:type="spellStart"/>
            <w:r w:rsidRPr="009D6790">
              <w:rPr>
                <w:rFonts w:cs="Times New Roman"/>
                <w:bCs/>
                <w:sz w:val="24"/>
                <w:szCs w:val="24"/>
                <w:lang w:val="en-US"/>
              </w:rPr>
              <w:t>Could+have+Participle</w:t>
            </w:r>
            <w:proofErr w:type="spellEnd"/>
            <w:r w:rsidRPr="009D6790">
              <w:rPr>
                <w:rFonts w:cs="Times New Roman"/>
                <w:bCs/>
                <w:sz w:val="24"/>
                <w:szCs w:val="24"/>
                <w:lang w:val="en-US"/>
              </w:rPr>
              <w:t xml:space="preserve"> II</w:t>
            </w:r>
            <w:r w:rsidRPr="009D6790">
              <w:rPr>
                <w:rFonts w:cs="Times New Roman"/>
                <w:bCs/>
                <w:sz w:val="24"/>
                <w:szCs w:val="24"/>
                <w:lang w:val="en-US"/>
              </w:rPr>
              <w:br/>
              <w:t>Might</w:t>
            </w:r>
          </w:p>
        </w:tc>
        <w:tc>
          <w:tcPr>
            <w:tcW w:w="2268" w:type="dxa"/>
            <w:shd w:val="clear" w:color="auto" w:fill="auto"/>
          </w:tcPr>
          <w:p w:rsidR="0005250B" w:rsidRPr="009D6790" w:rsidRDefault="0005250B" w:rsidP="00282860">
            <w:pPr>
              <w:rPr>
                <w:rFonts w:cs="Times New Roman"/>
                <w:bCs/>
                <w:sz w:val="24"/>
                <w:szCs w:val="24"/>
              </w:rPr>
            </w:pPr>
            <w:r w:rsidRPr="009D6790">
              <w:rPr>
                <w:rFonts w:cs="Times New Roman"/>
                <w:bCs/>
                <w:sz w:val="24"/>
                <w:szCs w:val="24"/>
              </w:rPr>
              <w:lastRenderedPageBreak/>
              <w:t xml:space="preserve">Нереальное условие второго типа относится к прошедшему </w:t>
            </w:r>
            <w:r w:rsidRPr="009D6790">
              <w:rPr>
                <w:rFonts w:cs="Times New Roman"/>
                <w:bCs/>
                <w:sz w:val="24"/>
                <w:szCs w:val="24"/>
              </w:rPr>
              <w:lastRenderedPageBreak/>
              <w:t xml:space="preserve">времени и переводится на русский язык с помощью частицы </w:t>
            </w:r>
            <w:r w:rsidRPr="009D6790">
              <w:rPr>
                <w:rFonts w:cs="Times New Roman"/>
                <w:bCs/>
                <w:i/>
                <w:sz w:val="24"/>
                <w:szCs w:val="24"/>
              </w:rPr>
              <w:t>бы</w:t>
            </w:r>
            <w:r w:rsidRPr="009D6790">
              <w:rPr>
                <w:rFonts w:cs="Times New Roman"/>
                <w:bCs/>
                <w:sz w:val="24"/>
                <w:szCs w:val="24"/>
              </w:rPr>
              <w:t>.</w:t>
            </w:r>
          </w:p>
        </w:tc>
      </w:tr>
    </w:tbl>
    <w:p w:rsidR="0005250B" w:rsidRPr="009D6790" w:rsidRDefault="0005250B" w:rsidP="00755D8D">
      <w:pPr>
        <w:pStyle w:val="62"/>
      </w:pPr>
      <w:r w:rsidRPr="009D6790">
        <w:lastRenderedPageBreak/>
        <w:t>Существует также два смешанных типа нереального условия:</w:t>
      </w:r>
    </w:p>
    <w:p w:rsidR="0005250B" w:rsidRPr="009D6790" w:rsidRDefault="00755D8D" w:rsidP="00755D8D">
      <w:pPr>
        <w:pStyle w:val="62"/>
      </w:pPr>
      <w:r w:rsidRPr="009D6790">
        <w:t xml:space="preserve">1. </w:t>
      </w:r>
      <w:r w:rsidR="0005250B" w:rsidRPr="009D6790">
        <w:t>Условие относится к прошлому, а результат к настоящему.</w:t>
      </w:r>
    </w:p>
    <w:p w:rsidR="0005250B" w:rsidRPr="009D6790" w:rsidRDefault="0005250B" w:rsidP="00755D8D">
      <w:pPr>
        <w:pStyle w:val="62"/>
        <w:rPr>
          <w:lang w:val="en-US"/>
        </w:rPr>
      </w:pPr>
      <w:r w:rsidRPr="009D6790">
        <w:rPr>
          <w:lang w:val="en-US"/>
        </w:rPr>
        <w:t xml:space="preserve">If you </w:t>
      </w:r>
      <w:r w:rsidRPr="009D6790">
        <w:rPr>
          <w:b/>
          <w:lang w:val="en-US"/>
        </w:rPr>
        <w:t>had taken</w:t>
      </w:r>
      <w:r w:rsidRPr="009D6790">
        <w:rPr>
          <w:lang w:val="en-US"/>
        </w:rPr>
        <w:t xml:space="preserve"> this medicine yesterday, you </w:t>
      </w:r>
      <w:r w:rsidRPr="009D6790">
        <w:rPr>
          <w:b/>
          <w:lang w:val="en-US"/>
        </w:rPr>
        <w:t>would be</w:t>
      </w:r>
      <w:r w:rsidRPr="009D6790">
        <w:rPr>
          <w:lang w:val="en-US"/>
        </w:rPr>
        <w:t xml:space="preserve"> well today.</w:t>
      </w:r>
    </w:p>
    <w:p w:rsidR="0005250B" w:rsidRPr="009D6790" w:rsidRDefault="0005250B" w:rsidP="00755D8D">
      <w:pPr>
        <w:pStyle w:val="62"/>
      </w:pPr>
      <w:r w:rsidRPr="009D6790">
        <w:t xml:space="preserve">Если бы Вы </w:t>
      </w:r>
      <w:r w:rsidRPr="009D6790">
        <w:rPr>
          <w:b/>
        </w:rPr>
        <w:t>вчера</w:t>
      </w:r>
      <w:r w:rsidRPr="009D6790">
        <w:t xml:space="preserve"> приняли это лекарство, </w:t>
      </w:r>
      <w:r w:rsidRPr="009D6790">
        <w:rPr>
          <w:b/>
        </w:rPr>
        <w:t>теперь</w:t>
      </w:r>
      <w:r w:rsidRPr="009D6790">
        <w:t xml:space="preserve"> Вы были бы здоровы.</w:t>
      </w:r>
    </w:p>
    <w:p w:rsidR="0005250B" w:rsidRPr="009D6790" w:rsidRDefault="00755D8D" w:rsidP="00755D8D">
      <w:pPr>
        <w:pStyle w:val="62"/>
      </w:pPr>
      <w:r w:rsidRPr="009D6790">
        <w:t xml:space="preserve">2. </w:t>
      </w:r>
      <w:r w:rsidR="0005250B" w:rsidRPr="009D6790">
        <w:t>Условие относится к настоящему, а результат к прошлому.</w:t>
      </w:r>
    </w:p>
    <w:p w:rsidR="0005250B" w:rsidRPr="009D6790" w:rsidRDefault="0005250B" w:rsidP="00755D8D">
      <w:pPr>
        <w:pStyle w:val="62"/>
        <w:rPr>
          <w:lang w:val="en-US"/>
        </w:rPr>
      </w:pPr>
      <w:r w:rsidRPr="009D6790">
        <w:rPr>
          <w:lang w:val="en-US"/>
        </w:rPr>
        <w:t xml:space="preserve">If he </w:t>
      </w:r>
      <w:r w:rsidRPr="009D6790">
        <w:rPr>
          <w:b/>
          <w:lang w:val="en-US"/>
        </w:rPr>
        <w:t>were not</w:t>
      </w:r>
      <w:r w:rsidRPr="009D6790">
        <w:rPr>
          <w:lang w:val="en-US"/>
        </w:rPr>
        <w:t xml:space="preserve"> so absent-minded, he </w:t>
      </w:r>
      <w:r w:rsidRPr="009D6790">
        <w:rPr>
          <w:b/>
          <w:lang w:val="en-US"/>
        </w:rPr>
        <w:t>would not have missed</w:t>
      </w:r>
      <w:r w:rsidRPr="009D6790">
        <w:rPr>
          <w:lang w:val="en-US"/>
        </w:rPr>
        <w:t xml:space="preserve"> the train yesterday.</w:t>
      </w:r>
    </w:p>
    <w:p w:rsidR="0005250B" w:rsidRPr="009D6790" w:rsidRDefault="0005250B" w:rsidP="00755D8D">
      <w:pPr>
        <w:pStyle w:val="62"/>
      </w:pPr>
      <w:r w:rsidRPr="009D6790">
        <w:rPr>
          <w:b/>
        </w:rPr>
        <w:t>Если бы</w:t>
      </w:r>
      <w:r w:rsidRPr="009D6790">
        <w:t xml:space="preserve"> он не был таким рассеянным, он бы не опоздал </w:t>
      </w:r>
      <w:r w:rsidRPr="009D6790">
        <w:rPr>
          <w:b/>
        </w:rPr>
        <w:t>вчера</w:t>
      </w:r>
      <w:r w:rsidRPr="009D6790">
        <w:t xml:space="preserve"> на поезд.</w:t>
      </w:r>
    </w:p>
    <w:p w:rsidR="0005250B" w:rsidRPr="009D6790" w:rsidRDefault="0005250B" w:rsidP="00755D8D">
      <w:pPr>
        <w:pStyle w:val="5"/>
        <w:rPr>
          <w:spacing w:val="0"/>
        </w:rPr>
      </w:pPr>
      <w:r w:rsidRPr="009D6790">
        <w:rPr>
          <w:spacing w:val="0"/>
          <w:lang w:val="en-US"/>
        </w:rPr>
        <w:t>Making</w:t>
      </w:r>
      <w:r w:rsidRPr="009D6790">
        <w:rPr>
          <w:spacing w:val="0"/>
        </w:rPr>
        <w:t xml:space="preserve"> </w:t>
      </w:r>
      <w:r w:rsidRPr="009D6790">
        <w:rPr>
          <w:spacing w:val="0"/>
          <w:lang w:val="en-US"/>
        </w:rPr>
        <w:t>a</w:t>
      </w:r>
      <w:r w:rsidRPr="009D6790">
        <w:rPr>
          <w:spacing w:val="0"/>
        </w:rPr>
        <w:t xml:space="preserve"> </w:t>
      </w:r>
      <w:r w:rsidRPr="009D6790">
        <w:rPr>
          <w:spacing w:val="0"/>
          <w:lang w:val="en-US"/>
        </w:rPr>
        <w:t>wish</w:t>
      </w:r>
    </w:p>
    <w:p w:rsidR="0005250B" w:rsidRPr="009D6790" w:rsidRDefault="0005250B" w:rsidP="00755D8D">
      <w:pPr>
        <w:pStyle w:val="62"/>
      </w:pPr>
      <w:r w:rsidRPr="009D6790">
        <w:t xml:space="preserve">С помощью </w:t>
      </w:r>
      <w:r w:rsidRPr="009D6790">
        <w:rPr>
          <w:i/>
          <w:lang w:val="en-US"/>
        </w:rPr>
        <w:t>wish</w:t>
      </w:r>
      <w:r w:rsidRPr="009D6790">
        <w:t xml:space="preserve"> в английском языке выражаются желания, сожаление, жалобы и просьбы. Они также могут относиться к настоящему, прошлому и будущему.</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0"/>
        <w:gridCol w:w="4252"/>
        <w:gridCol w:w="2659"/>
      </w:tblGrid>
      <w:tr w:rsidR="0005250B" w:rsidRPr="009D6790" w:rsidTr="00282860">
        <w:tc>
          <w:tcPr>
            <w:tcW w:w="1940" w:type="dxa"/>
            <w:vMerge w:val="restart"/>
            <w:shd w:val="clear" w:color="auto" w:fill="auto"/>
          </w:tcPr>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lang w:val="en-US"/>
              </w:rPr>
            </w:pPr>
            <w:r w:rsidRPr="009D6790">
              <w:rPr>
                <w:rFonts w:ascii="Times New Roman" w:hAnsi="Times New Roman" w:cs="Times New Roman"/>
                <w:sz w:val="24"/>
                <w:szCs w:val="24"/>
                <w:lang w:val="en-US"/>
              </w:rPr>
              <w:t>I wish</w:t>
            </w:r>
            <w:r w:rsidRPr="009D6790">
              <w:rPr>
                <w:rFonts w:ascii="Times New Roman" w:hAnsi="Times New Roman" w:cs="Times New Roman"/>
                <w:sz w:val="24"/>
                <w:szCs w:val="24"/>
                <w:lang w:val="en-US"/>
              </w:rPr>
              <w:br/>
              <w:t>I wished</w:t>
            </w:r>
            <w:r w:rsidRPr="009D6790">
              <w:rPr>
                <w:rFonts w:ascii="Times New Roman" w:hAnsi="Times New Roman" w:cs="Times New Roman"/>
                <w:sz w:val="24"/>
                <w:szCs w:val="24"/>
                <w:lang w:val="en-US"/>
              </w:rPr>
              <w:br/>
            </w:r>
          </w:p>
          <w:p w:rsidR="0005250B" w:rsidRPr="009D6790" w:rsidRDefault="0005250B" w:rsidP="00282860">
            <w:pPr>
              <w:pStyle w:val="af"/>
              <w:ind w:left="0" w:firstLine="0"/>
              <w:jc w:val="left"/>
              <w:rPr>
                <w:rFonts w:ascii="Times New Roman" w:hAnsi="Times New Roman" w:cs="Times New Roman"/>
                <w:sz w:val="24"/>
                <w:szCs w:val="24"/>
                <w:lang w:val="en-US"/>
              </w:rPr>
            </w:pPr>
          </w:p>
        </w:tc>
        <w:tc>
          <w:tcPr>
            <w:tcW w:w="4252" w:type="dxa"/>
            <w:shd w:val="clear" w:color="auto" w:fill="auto"/>
          </w:tcPr>
          <w:p w:rsidR="0005250B" w:rsidRPr="009D6790" w:rsidRDefault="0005250B" w:rsidP="00755D8D">
            <w:pPr>
              <w:pStyle w:val="62"/>
            </w:pPr>
            <w:r w:rsidRPr="009D6790">
              <w:rPr>
                <w:lang w:val="en-US"/>
              </w:rPr>
              <w:t>I</w:t>
            </w:r>
            <w:r w:rsidRPr="009D6790">
              <w:t xml:space="preserve"> </w:t>
            </w:r>
            <w:r w:rsidRPr="009D6790">
              <w:rPr>
                <w:lang w:val="en-US"/>
              </w:rPr>
              <w:t>were</w:t>
            </w:r>
            <w:r w:rsidRPr="009D6790">
              <w:t xml:space="preserve"> </w:t>
            </w:r>
            <w:r w:rsidRPr="009D6790">
              <w:rPr>
                <w:lang w:val="en-US"/>
              </w:rPr>
              <w:t>beautiful</w:t>
            </w:r>
            <w:r w:rsidRPr="009D6790">
              <w:br/>
              <w:t>Как бы мне хотелось быть красивой</w:t>
            </w:r>
          </w:p>
          <w:p w:rsidR="0005250B" w:rsidRPr="009D6790" w:rsidRDefault="0005250B" w:rsidP="00755D8D">
            <w:pPr>
              <w:pStyle w:val="62"/>
            </w:pPr>
            <w:proofErr w:type="gramStart"/>
            <w:r w:rsidRPr="009D6790">
              <w:rPr>
                <w:lang w:val="en-US"/>
              </w:rPr>
              <w:t>it</w:t>
            </w:r>
            <w:proofErr w:type="gramEnd"/>
            <w:r w:rsidRPr="009D6790">
              <w:t xml:space="preserve"> </w:t>
            </w:r>
            <w:proofErr w:type="spellStart"/>
            <w:r w:rsidRPr="009D6790">
              <w:rPr>
                <w:lang w:val="en-US"/>
              </w:rPr>
              <w:t>wasn</w:t>
            </w:r>
            <w:proofErr w:type="spellEnd"/>
            <w:r w:rsidRPr="009D6790">
              <w:t>’</w:t>
            </w:r>
            <w:r w:rsidRPr="009D6790">
              <w:rPr>
                <w:lang w:val="en-US"/>
              </w:rPr>
              <w:t>t</w:t>
            </w:r>
            <w:r w:rsidRPr="009D6790">
              <w:t xml:space="preserve"> </w:t>
            </w:r>
            <w:r w:rsidRPr="009D6790">
              <w:rPr>
                <w:lang w:val="en-US"/>
              </w:rPr>
              <w:t>raining</w:t>
            </w:r>
            <w:r w:rsidRPr="009D6790">
              <w:br/>
              <w:t>Как жаль, что идет дождь.</w:t>
            </w:r>
          </w:p>
        </w:tc>
        <w:tc>
          <w:tcPr>
            <w:tcW w:w="2659" w:type="dxa"/>
            <w:shd w:val="clear" w:color="auto" w:fill="auto"/>
          </w:tcPr>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r w:rsidRPr="009D6790">
              <w:rPr>
                <w:rFonts w:ascii="Times New Roman" w:hAnsi="Times New Roman" w:cs="Times New Roman"/>
                <w:sz w:val="24"/>
                <w:szCs w:val="24"/>
              </w:rPr>
              <w:t>Настоящее</w:t>
            </w:r>
          </w:p>
        </w:tc>
      </w:tr>
      <w:tr w:rsidR="0005250B" w:rsidRPr="009D6790" w:rsidTr="00282860">
        <w:tc>
          <w:tcPr>
            <w:tcW w:w="1940" w:type="dxa"/>
            <w:vMerge/>
            <w:shd w:val="clear" w:color="auto" w:fill="auto"/>
          </w:tcPr>
          <w:p w:rsidR="0005250B" w:rsidRPr="009D6790" w:rsidRDefault="0005250B" w:rsidP="00282860">
            <w:pPr>
              <w:pStyle w:val="af"/>
              <w:ind w:left="0" w:firstLine="0"/>
              <w:jc w:val="left"/>
              <w:rPr>
                <w:rFonts w:ascii="Times New Roman" w:hAnsi="Times New Roman" w:cs="Times New Roman"/>
                <w:sz w:val="24"/>
                <w:szCs w:val="24"/>
              </w:rPr>
            </w:pPr>
          </w:p>
        </w:tc>
        <w:tc>
          <w:tcPr>
            <w:tcW w:w="4252" w:type="dxa"/>
            <w:shd w:val="clear" w:color="auto" w:fill="auto"/>
          </w:tcPr>
          <w:p w:rsidR="0005250B" w:rsidRPr="009D6790" w:rsidRDefault="0005250B" w:rsidP="00755D8D">
            <w:pPr>
              <w:pStyle w:val="62"/>
              <w:rPr>
                <w:lang w:val="en-US"/>
              </w:rPr>
            </w:pPr>
            <w:r w:rsidRPr="009D6790">
              <w:rPr>
                <w:lang w:val="en-US"/>
              </w:rPr>
              <w:t>I had brought my camera</w:t>
            </w:r>
            <w:r w:rsidRPr="009D6790">
              <w:rPr>
                <w:lang w:val="en-US"/>
              </w:rPr>
              <w:br/>
            </w:r>
            <w:r w:rsidRPr="009D6790">
              <w:t>Жаль</w:t>
            </w:r>
            <w:r w:rsidRPr="009D6790">
              <w:rPr>
                <w:lang w:val="en-US"/>
              </w:rPr>
              <w:t xml:space="preserve">, </w:t>
            </w:r>
            <w:r w:rsidRPr="009D6790">
              <w:t>что</w:t>
            </w:r>
            <w:r w:rsidRPr="009D6790">
              <w:rPr>
                <w:lang w:val="en-US"/>
              </w:rPr>
              <w:t xml:space="preserve"> </w:t>
            </w:r>
            <w:r w:rsidRPr="009D6790">
              <w:t>я</w:t>
            </w:r>
            <w:r w:rsidRPr="009D6790">
              <w:rPr>
                <w:lang w:val="en-US"/>
              </w:rPr>
              <w:t xml:space="preserve"> </w:t>
            </w:r>
            <w:r w:rsidRPr="009D6790">
              <w:t>не</w:t>
            </w:r>
            <w:r w:rsidRPr="009D6790">
              <w:rPr>
                <w:lang w:val="en-US"/>
              </w:rPr>
              <w:t xml:space="preserve"> </w:t>
            </w:r>
            <w:r w:rsidRPr="009D6790">
              <w:t>взял</w:t>
            </w:r>
            <w:r w:rsidRPr="009D6790">
              <w:rPr>
                <w:lang w:val="en-US"/>
              </w:rPr>
              <w:t xml:space="preserve"> </w:t>
            </w:r>
            <w:r w:rsidRPr="009D6790">
              <w:t>фотоаппарат</w:t>
            </w:r>
            <w:r w:rsidRPr="009D6790">
              <w:rPr>
                <w:lang w:val="en-US"/>
              </w:rPr>
              <w:t>.</w:t>
            </w:r>
          </w:p>
          <w:p w:rsidR="0005250B" w:rsidRPr="009D6790" w:rsidRDefault="0005250B" w:rsidP="00755D8D">
            <w:pPr>
              <w:pStyle w:val="62"/>
            </w:pPr>
            <w:proofErr w:type="gramStart"/>
            <w:r w:rsidRPr="009D6790">
              <w:rPr>
                <w:lang w:val="en-US"/>
              </w:rPr>
              <w:t>the</w:t>
            </w:r>
            <w:proofErr w:type="gramEnd"/>
            <w:r w:rsidRPr="009D6790">
              <w:rPr>
                <w:lang w:val="en-US"/>
              </w:rPr>
              <w:t xml:space="preserve"> hotel had been better</w:t>
            </w:r>
            <w:r w:rsidRPr="009D6790">
              <w:rPr>
                <w:lang w:val="en-US"/>
              </w:rPr>
              <w:br/>
            </w:r>
            <w:r w:rsidRPr="009D6790">
              <w:t>Жаль, что гостиница была плохой.</w:t>
            </w:r>
          </w:p>
        </w:tc>
        <w:tc>
          <w:tcPr>
            <w:tcW w:w="2659" w:type="dxa"/>
            <w:shd w:val="clear" w:color="auto" w:fill="auto"/>
          </w:tcPr>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r w:rsidRPr="009D6790">
              <w:rPr>
                <w:rFonts w:ascii="Times New Roman" w:hAnsi="Times New Roman" w:cs="Times New Roman"/>
                <w:sz w:val="24"/>
                <w:szCs w:val="24"/>
              </w:rPr>
              <w:t>Прошедшее</w:t>
            </w:r>
          </w:p>
        </w:tc>
      </w:tr>
      <w:tr w:rsidR="0005250B" w:rsidRPr="009D6790" w:rsidTr="00282860">
        <w:tc>
          <w:tcPr>
            <w:tcW w:w="1940" w:type="dxa"/>
            <w:vMerge/>
            <w:shd w:val="clear" w:color="auto" w:fill="auto"/>
          </w:tcPr>
          <w:p w:rsidR="0005250B" w:rsidRPr="009D6790" w:rsidRDefault="0005250B" w:rsidP="00282860">
            <w:pPr>
              <w:pStyle w:val="af"/>
              <w:ind w:left="0" w:firstLine="0"/>
              <w:jc w:val="left"/>
              <w:rPr>
                <w:rFonts w:ascii="Times New Roman" w:hAnsi="Times New Roman" w:cs="Times New Roman"/>
                <w:sz w:val="24"/>
                <w:szCs w:val="24"/>
                <w:lang w:val="en-US"/>
              </w:rPr>
            </w:pPr>
          </w:p>
        </w:tc>
        <w:tc>
          <w:tcPr>
            <w:tcW w:w="4252" w:type="dxa"/>
            <w:shd w:val="clear" w:color="auto" w:fill="auto"/>
          </w:tcPr>
          <w:p w:rsidR="0005250B" w:rsidRPr="009D6790" w:rsidRDefault="0005250B" w:rsidP="00755D8D">
            <w:pPr>
              <w:pStyle w:val="62"/>
            </w:pPr>
            <w:proofErr w:type="gramStart"/>
            <w:r w:rsidRPr="009D6790">
              <w:rPr>
                <w:lang w:val="en-US"/>
              </w:rPr>
              <w:t>they</w:t>
            </w:r>
            <w:proofErr w:type="gramEnd"/>
            <w:r w:rsidRPr="009D6790">
              <w:t xml:space="preserve"> </w:t>
            </w:r>
            <w:r w:rsidRPr="009D6790">
              <w:rPr>
                <w:lang w:val="en-US"/>
              </w:rPr>
              <w:t>could</w:t>
            </w:r>
            <w:r w:rsidRPr="009D6790">
              <w:t xml:space="preserve"> </w:t>
            </w:r>
            <w:r w:rsidRPr="009D6790">
              <w:rPr>
                <w:lang w:val="en-US"/>
              </w:rPr>
              <w:t>come</w:t>
            </w:r>
            <w:r w:rsidRPr="009D6790">
              <w:t xml:space="preserve"> </w:t>
            </w:r>
            <w:r w:rsidRPr="009D6790">
              <w:rPr>
                <w:lang w:val="en-US"/>
              </w:rPr>
              <w:t>to</w:t>
            </w:r>
            <w:r w:rsidRPr="009D6790">
              <w:t xml:space="preserve"> </w:t>
            </w:r>
            <w:r w:rsidRPr="009D6790">
              <w:rPr>
                <w:lang w:val="en-US"/>
              </w:rPr>
              <w:t>see</w:t>
            </w:r>
            <w:r w:rsidRPr="009D6790">
              <w:t xml:space="preserve"> </w:t>
            </w:r>
            <w:r w:rsidRPr="009D6790">
              <w:rPr>
                <w:lang w:val="en-US"/>
              </w:rPr>
              <w:t>us</w:t>
            </w:r>
            <w:r w:rsidRPr="009D6790">
              <w:t xml:space="preserve"> </w:t>
            </w:r>
            <w:r w:rsidRPr="009D6790">
              <w:rPr>
                <w:lang w:val="en-US"/>
              </w:rPr>
              <w:t>tomorrow</w:t>
            </w:r>
            <w:r w:rsidRPr="009D6790">
              <w:br/>
              <w:t>Жаль, что они не смогут зайти к нам завтра.</w:t>
            </w:r>
          </w:p>
        </w:tc>
        <w:tc>
          <w:tcPr>
            <w:tcW w:w="2659" w:type="dxa"/>
            <w:shd w:val="clear" w:color="auto" w:fill="auto"/>
          </w:tcPr>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r w:rsidRPr="009D6790">
              <w:rPr>
                <w:rFonts w:ascii="Times New Roman" w:hAnsi="Times New Roman" w:cs="Times New Roman"/>
                <w:sz w:val="24"/>
                <w:szCs w:val="24"/>
              </w:rPr>
              <w:t>Будущее</w:t>
            </w:r>
          </w:p>
        </w:tc>
      </w:tr>
      <w:tr w:rsidR="0005250B" w:rsidRPr="009D6790" w:rsidTr="00282860">
        <w:tc>
          <w:tcPr>
            <w:tcW w:w="1940" w:type="dxa"/>
            <w:vMerge/>
            <w:shd w:val="clear" w:color="auto" w:fill="auto"/>
          </w:tcPr>
          <w:p w:rsidR="0005250B" w:rsidRPr="009D6790" w:rsidRDefault="0005250B" w:rsidP="00282860">
            <w:pPr>
              <w:pStyle w:val="af"/>
              <w:ind w:left="0" w:firstLine="0"/>
              <w:jc w:val="left"/>
              <w:rPr>
                <w:rFonts w:ascii="Times New Roman" w:hAnsi="Times New Roman" w:cs="Times New Roman"/>
                <w:sz w:val="24"/>
                <w:szCs w:val="24"/>
              </w:rPr>
            </w:pPr>
          </w:p>
        </w:tc>
        <w:tc>
          <w:tcPr>
            <w:tcW w:w="4252" w:type="dxa"/>
            <w:shd w:val="clear" w:color="auto" w:fill="auto"/>
          </w:tcPr>
          <w:p w:rsidR="0005250B" w:rsidRPr="009D6790" w:rsidRDefault="0005250B" w:rsidP="00755D8D">
            <w:pPr>
              <w:pStyle w:val="62"/>
            </w:pPr>
            <w:proofErr w:type="gramStart"/>
            <w:r w:rsidRPr="009D6790">
              <w:rPr>
                <w:lang w:val="en-US"/>
              </w:rPr>
              <w:t>the</w:t>
            </w:r>
            <w:proofErr w:type="gramEnd"/>
            <w:r w:rsidRPr="009D6790">
              <w:t xml:space="preserve"> </w:t>
            </w:r>
            <w:r w:rsidRPr="009D6790">
              <w:rPr>
                <w:lang w:val="en-US"/>
              </w:rPr>
              <w:t>music</w:t>
            </w:r>
            <w:r w:rsidRPr="009D6790">
              <w:t xml:space="preserve"> </w:t>
            </w:r>
            <w:r w:rsidRPr="009D6790">
              <w:rPr>
                <w:lang w:val="en-US"/>
              </w:rPr>
              <w:t>would</w:t>
            </w:r>
            <w:r w:rsidRPr="009D6790">
              <w:t xml:space="preserve"> </w:t>
            </w:r>
            <w:r w:rsidRPr="009D6790">
              <w:rPr>
                <w:lang w:val="en-US"/>
              </w:rPr>
              <w:t>stop</w:t>
            </w:r>
            <w:r w:rsidRPr="009D6790">
              <w:t>!</w:t>
            </w:r>
            <w:r w:rsidRPr="009D6790">
              <w:br/>
              <w:t>Когда же прекратится эта музыка!</w:t>
            </w:r>
          </w:p>
          <w:p w:rsidR="0005250B" w:rsidRPr="009D6790" w:rsidRDefault="0005250B" w:rsidP="00755D8D">
            <w:pPr>
              <w:pStyle w:val="62"/>
            </w:pPr>
            <w:proofErr w:type="gramStart"/>
            <w:r w:rsidRPr="009D6790">
              <w:rPr>
                <w:lang w:val="en-US"/>
              </w:rPr>
              <w:t>you</w:t>
            </w:r>
            <w:proofErr w:type="gramEnd"/>
            <w:r w:rsidRPr="009D6790">
              <w:rPr>
                <w:lang w:val="en-US"/>
              </w:rPr>
              <w:t xml:space="preserve"> would give her my message.</w:t>
            </w:r>
            <w:r w:rsidRPr="009D6790">
              <w:rPr>
                <w:lang w:val="en-US"/>
              </w:rPr>
              <w:br/>
            </w:r>
            <w:r w:rsidRPr="009D6790">
              <w:t>Не могли бы Вы передать ей мою просьбу.</w:t>
            </w:r>
          </w:p>
        </w:tc>
        <w:tc>
          <w:tcPr>
            <w:tcW w:w="2659" w:type="dxa"/>
            <w:shd w:val="clear" w:color="auto" w:fill="auto"/>
          </w:tcPr>
          <w:p w:rsidR="0005250B" w:rsidRPr="009D6790" w:rsidRDefault="0005250B" w:rsidP="00282860">
            <w:pPr>
              <w:pStyle w:val="af"/>
              <w:ind w:left="0" w:firstLine="0"/>
              <w:jc w:val="left"/>
              <w:rPr>
                <w:rFonts w:ascii="Times New Roman" w:hAnsi="Times New Roman" w:cs="Times New Roman"/>
                <w:sz w:val="24"/>
                <w:szCs w:val="24"/>
              </w:rPr>
            </w:pPr>
          </w:p>
          <w:p w:rsidR="0005250B" w:rsidRPr="009D6790" w:rsidRDefault="0005250B" w:rsidP="00282860">
            <w:pPr>
              <w:pStyle w:val="af"/>
              <w:ind w:left="0" w:firstLine="0"/>
              <w:jc w:val="left"/>
              <w:rPr>
                <w:rFonts w:ascii="Times New Roman" w:hAnsi="Times New Roman" w:cs="Times New Roman"/>
                <w:sz w:val="24"/>
                <w:szCs w:val="24"/>
              </w:rPr>
            </w:pPr>
            <w:r w:rsidRPr="009D6790">
              <w:rPr>
                <w:rFonts w:ascii="Times New Roman" w:hAnsi="Times New Roman" w:cs="Times New Roman"/>
                <w:sz w:val="24"/>
                <w:szCs w:val="24"/>
              </w:rPr>
              <w:t>Жалобы</w:t>
            </w:r>
            <w:r w:rsidRPr="009D6790">
              <w:rPr>
                <w:rFonts w:ascii="Times New Roman" w:hAnsi="Times New Roman" w:cs="Times New Roman"/>
                <w:sz w:val="24"/>
                <w:szCs w:val="24"/>
              </w:rPr>
              <w:br/>
              <w:t>Просьбы</w:t>
            </w:r>
          </w:p>
        </w:tc>
      </w:tr>
    </w:tbl>
    <w:p w:rsidR="0005250B" w:rsidRPr="009D6790" w:rsidRDefault="005D25FE" w:rsidP="0017269D">
      <w:pPr>
        <w:pStyle w:val="110"/>
      </w:pPr>
      <w:r w:rsidRPr="009D6790">
        <w:t>Ex.3</w:t>
      </w:r>
      <w:r w:rsidR="0017269D">
        <w:t>9</w:t>
      </w:r>
      <w:proofErr w:type="gramStart"/>
      <w:r w:rsidRPr="009D6790">
        <w:t xml:space="preserve"> П</w:t>
      </w:r>
      <w:proofErr w:type="gramEnd"/>
      <w:r w:rsidRPr="009D6790">
        <w:t>рочтите предложения, переведите, обращая внимание на употребление и перевод сослагательного наклонения:</w:t>
      </w:r>
    </w:p>
    <w:p w:rsidR="0005250B" w:rsidRPr="009D6790" w:rsidRDefault="0005250B" w:rsidP="00080CD6">
      <w:pPr>
        <w:pStyle w:val="4"/>
        <w:numPr>
          <w:ilvl w:val="0"/>
          <w:numId w:val="45"/>
        </w:numPr>
        <w:ind w:left="357" w:hanging="357"/>
        <w:rPr>
          <w:spacing w:val="0"/>
        </w:rPr>
      </w:pPr>
      <w:r w:rsidRPr="009D6790">
        <w:rPr>
          <w:spacing w:val="0"/>
        </w:rPr>
        <w:t>You can enter commands which will be executed as if you were entering them directly on the remote server.</w:t>
      </w:r>
    </w:p>
    <w:p w:rsidR="0005250B" w:rsidRPr="009D6790" w:rsidRDefault="0005250B" w:rsidP="00080CD6">
      <w:pPr>
        <w:pStyle w:val="4"/>
        <w:numPr>
          <w:ilvl w:val="0"/>
          <w:numId w:val="45"/>
        </w:numPr>
        <w:ind w:left="357" w:hanging="357"/>
        <w:rPr>
          <w:spacing w:val="0"/>
        </w:rPr>
      </w:pPr>
      <w:r w:rsidRPr="009D6790">
        <w:rPr>
          <w:spacing w:val="0"/>
        </w:rPr>
        <w:t>Without scientific discoveries and inventions no progress would be possible.</w:t>
      </w:r>
    </w:p>
    <w:p w:rsidR="0005250B" w:rsidRPr="009D6790" w:rsidRDefault="0005250B" w:rsidP="00080CD6">
      <w:pPr>
        <w:pStyle w:val="4"/>
        <w:numPr>
          <w:ilvl w:val="0"/>
          <w:numId w:val="45"/>
        </w:numPr>
        <w:ind w:left="357" w:hanging="357"/>
        <w:rPr>
          <w:spacing w:val="0"/>
        </w:rPr>
      </w:pPr>
      <w:r w:rsidRPr="009D6790">
        <w:rPr>
          <w:spacing w:val="0"/>
        </w:rPr>
        <w:lastRenderedPageBreak/>
        <w:t>For example, flying and other things, like listening to music from thousands of miles away in the radio, would certainly have been thought impossible if people had ever imagined them.</w:t>
      </w:r>
    </w:p>
    <w:p w:rsidR="0005250B" w:rsidRPr="009D6790" w:rsidRDefault="0005250B" w:rsidP="00080CD6">
      <w:pPr>
        <w:pStyle w:val="4"/>
        <w:numPr>
          <w:ilvl w:val="0"/>
          <w:numId w:val="45"/>
        </w:numPr>
        <w:ind w:left="357" w:hanging="357"/>
        <w:rPr>
          <w:spacing w:val="0"/>
        </w:rPr>
      </w:pPr>
      <w:r w:rsidRPr="009D6790">
        <w:rPr>
          <w:spacing w:val="0"/>
        </w:rPr>
        <w:t>For this reason, code which needs to run particularly quickly and efficiently may be written in a lower-level language, even if a higher-level language would make the coding easier.</w:t>
      </w:r>
    </w:p>
    <w:p w:rsidR="0005250B" w:rsidRPr="009D6790" w:rsidRDefault="0005250B" w:rsidP="00080CD6">
      <w:pPr>
        <w:pStyle w:val="4"/>
        <w:numPr>
          <w:ilvl w:val="0"/>
          <w:numId w:val="45"/>
        </w:numPr>
        <w:ind w:left="357" w:hanging="357"/>
        <w:rPr>
          <w:spacing w:val="0"/>
        </w:rPr>
      </w:pPr>
      <w:r w:rsidRPr="009D6790">
        <w:rPr>
          <w:spacing w:val="0"/>
        </w:rPr>
        <w:t>Programmers soon realized it would be smarter to develop one program that could control the computer’s hardware, which other programs could have used when they needed it.</w:t>
      </w:r>
    </w:p>
    <w:p w:rsidR="0005250B" w:rsidRPr="009D6790" w:rsidRDefault="0005250B" w:rsidP="00080CD6">
      <w:pPr>
        <w:pStyle w:val="4"/>
        <w:numPr>
          <w:ilvl w:val="0"/>
          <w:numId w:val="45"/>
        </w:numPr>
        <w:ind w:left="357" w:hanging="357"/>
        <w:rPr>
          <w:spacing w:val="0"/>
        </w:rPr>
      </w:pPr>
      <w:r w:rsidRPr="009D6790">
        <w:rPr>
          <w:spacing w:val="0"/>
        </w:rPr>
        <w:t>Professor of mathematics at Cambridge University invented the first calculating machine in 1812 he could hardly have imagined the situation we find ourselves today.</w:t>
      </w:r>
    </w:p>
    <w:p w:rsidR="0005250B" w:rsidRPr="009D6790" w:rsidRDefault="0005250B" w:rsidP="00080CD6">
      <w:pPr>
        <w:pStyle w:val="4"/>
        <w:numPr>
          <w:ilvl w:val="0"/>
          <w:numId w:val="45"/>
        </w:numPr>
        <w:ind w:left="357" w:hanging="357"/>
        <w:rPr>
          <w:spacing w:val="0"/>
        </w:rPr>
      </w:pPr>
      <w:r w:rsidRPr="009D6790">
        <w:rPr>
          <w:spacing w:val="0"/>
        </w:rPr>
        <w:t xml:space="preserve">This leads to the important fact that entire programs (which are just lists of instructions) can be represented as lists of numbers and can </w:t>
      </w:r>
      <w:proofErr w:type="gramStart"/>
      <w:r w:rsidRPr="009D6790">
        <w:rPr>
          <w:spacing w:val="0"/>
        </w:rPr>
        <w:t>themselves</w:t>
      </w:r>
      <w:proofErr w:type="gramEnd"/>
      <w:r w:rsidRPr="009D6790">
        <w:rPr>
          <w:spacing w:val="0"/>
        </w:rPr>
        <w:t xml:space="preserve"> be manipulated inside the computer just as if they were numeric data. </w:t>
      </w:r>
    </w:p>
    <w:p w:rsidR="0005250B" w:rsidRPr="009D6790" w:rsidRDefault="0005250B" w:rsidP="00080CD6">
      <w:pPr>
        <w:pStyle w:val="4"/>
        <w:numPr>
          <w:ilvl w:val="0"/>
          <w:numId w:val="45"/>
        </w:numPr>
        <w:ind w:left="357" w:hanging="357"/>
        <w:rPr>
          <w:spacing w:val="0"/>
        </w:rPr>
      </w:pPr>
      <w:r w:rsidRPr="009D6790">
        <w:rPr>
          <w:spacing w:val="0"/>
        </w:rPr>
        <w:t>If you had been told ten years ago that by the end of 2007 there would be an international network of wirelessly-connected computers throughout the developing world, you might well have said it wasn’t possible.</w:t>
      </w:r>
    </w:p>
    <w:p w:rsidR="0005250B" w:rsidRPr="009D6790" w:rsidRDefault="0005250B" w:rsidP="00080CD6">
      <w:pPr>
        <w:pStyle w:val="4"/>
        <w:numPr>
          <w:ilvl w:val="0"/>
          <w:numId w:val="45"/>
        </w:numPr>
        <w:ind w:left="357" w:hanging="357"/>
        <w:rPr>
          <w:spacing w:val="0"/>
        </w:rPr>
      </w:pPr>
      <w:r w:rsidRPr="009D6790">
        <w:rPr>
          <w:spacing w:val="0"/>
        </w:rPr>
        <w:t>They would seem miracles to them that made our life easy, comfortable and pleasant.</w:t>
      </w:r>
    </w:p>
    <w:p w:rsidR="0005250B" w:rsidRPr="009D6790" w:rsidRDefault="0005250B" w:rsidP="00080CD6">
      <w:pPr>
        <w:pStyle w:val="4"/>
        <w:numPr>
          <w:ilvl w:val="0"/>
          <w:numId w:val="45"/>
        </w:numPr>
        <w:ind w:left="357" w:hanging="357"/>
        <w:rPr>
          <w:spacing w:val="0"/>
        </w:rPr>
      </w:pPr>
      <w:proofErr w:type="spellStart"/>
      <w:r w:rsidRPr="009D6790">
        <w:rPr>
          <w:spacing w:val="0"/>
        </w:rPr>
        <w:t>Peekers</w:t>
      </w:r>
      <w:proofErr w:type="spellEnd"/>
      <w:r w:rsidRPr="009D6790">
        <w:rPr>
          <w:spacing w:val="0"/>
        </w:rPr>
        <w:t xml:space="preserve"> who gain access to a co-worker’s personal file or to a </w:t>
      </w:r>
      <w:proofErr w:type="spellStart"/>
      <w:r w:rsidRPr="009D6790">
        <w:rPr>
          <w:spacing w:val="0"/>
        </w:rPr>
        <w:t>neighbour’s</w:t>
      </w:r>
      <w:proofErr w:type="spellEnd"/>
      <w:r w:rsidRPr="009D6790">
        <w:rPr>
          <w:spacing w:val="0"/>
        </w:rPr>
        <w:t xml:space="preserve"> checking account records are trespassing, just as they would be if they were physically in the bank. </w:t>
      </w:r>
    </w:p>
    <w:p w:rsidR="0005250B" w:rsidRPr="009D6790" w:rsidRDefault="0005250B" w:rsidP="00080CD6">
      <w:pPr>
        <w:pStyle w:val="4"/>
        <w:numPr>
          <w:ilvl w:val="0"/>
          <w:numId w:val="45"/>
        </w:numPr>
        <w:ind w:left="357" w:hanging="357"/>
        <w:rPr>
          <w:spacing w:val="0"/>
        </w:rPr>
      </w:pPr>
      <w:r w:rsidRPr="009D6790">
        <w:rPr>
          <w:spacing w:val="0"/>
        </w:rPr>
        <w:t>In the new age of exploration the computer is solving in milliseconds the problems a generation of mathematicians would need years to solve without its help.</w:t>
      </w:r>
    </w:p>
    <w:p w:rsidR="00755D8D" w:rsidRPr="009D6790" w:rsidRDefault="00755D8D" w:rsidP="00080CD6">
      <w:pPr>
        <w:pStyle w:val="4"/>
        <w:numPr>
          <w:ilvl w:val="0"/>
          <w:numId w:val="45"/>
        </w:numPr>
        <w:ind w:left="357" w:hanging="357"/>
        <w:rPr>
          <w:rFonts w:eastAsia="Times New Roman"/>
          <w:spacing w:val="0"/>
        </w:rPr>
      </w:pPr>
      <w:r w:rsidRPr="009D6790">
        <w:rPr>
          <w:rFonts w:eastAsia="Times New Roman"/>
          <w:spacing w:val="0"/>
        </w:rPr>
        <w:t xml:space="preserve">In the new age of exploration the computer is solving in milliseconds the problems a generation of mathematicians would need years to solve without its help. </w:t>
      </w:r>
    </w:p>
    <w:p w:rsidR="00755D8D" w:rsidRPr="0017269D" w:rsidRDefault="005D25FE" w:rsidP="0017269D">
      <w:pPr>
        <w:pStyle w:val="110"/>
        <w:rPr>
          <w:lang w:val="en-US"/>
        </w:rPr>
      </w:pPr>
      <w:r w:rsidRPr="0017269D">
        <w:rPr>
          <w:lang w:val="en-US"/>
        </w:rPr>
        <w:t xml:space="preserve">Ex. </w:t>
      </w:r>
      <w:r w:rsidR="0017269D" w:rsidRPr="0017269D">
        <w:rPr>
          <w:lang w:val="en-US"/>
        </w:rPr>
        <w:t>40</w:t>
      </w:r>
      <w:r w:rsidRPr="0017269D">
        <w:rPr>
          <w:lang w:val="en-US"/>
        </w:rPr>
        <w:t xml:space="preserve"> Make a few sentences about hi-tech in our life using </w:t>
      </w:r>
      <w:r w:rsidRPr="0017269D">
        <w:rPr>
          <w:i/>
          <w:lang w:val="en-US"/>
        </w:rPr>
        <w:t>wish/wished</w:t>
      </w:r>
      <w:r w:rsidRPr="0017269D">
        <w:rPr>
          <w:lang w:val="en-US"/>
        </w:rPr>
        <w:t>.</w:t>
      </w:r>
    </w:p>
    <w:p w:rsidR="0005250B" w:rsidRPr="009D6790" w:rsidRDefault="005D25FE" w:rsidP="00877619">
      <w:pPr>
        <w:pStyle w:val="2"/>
        <w:rPr>
          <w:lang w:val="ru-RU"/>
        </w:rPr>
      </w:pPr>
      <w:r w:rsidRPr="009D6790">
        <w:t>UNIT</w:t>
      </w:r>
      <w:r w:rsidRPr="009D6790">
        <w:rPr>
          <w:lang w:val="ru-RU"/>
        </w:rPr>
        <w:t xml:space="preserve"> 16 </w:t>
      </w:r>
      <w:r w:rsidR="00F2789D">
        <w:t>ENGLISH</w:t>
      </w:r>
      <w:r w:rsidRPr="009D6790">
        <w:rPr>
          <w:lang w:val="ru-RU"/>
        </w:rPr>
        <w:t xml:space="preserve"> </w:t>
      </w:r>
      <w:r w:rsidRPr="009D6790">
        <w:t>SENTENCE</w:t>
      </w:r>
    </w:p>
    <w:p w:rsidR="005D25FE" w:rsidRPr="006C346D" w:rsidRDefault="00570BE4" w:rsidP="00570BE4">
      <w:pPr>
        <w:pStyle w:val="111"/>
        <w:rPr>
          <w:lang w:val="ru-RU"/>
        </w:rPr>
      </w:pPr>
      <w:r>
        <w:t>S</w:t>
      </w:r>
      <w:r w:rsidRPr="00570BE4">
        <w:t>imple</w:t>
      </w:r>
      <w:r w:rsidRPr="006C346D">
        <w:rPr>
          <w:lang w:val="ru-RU"/>
        </w:rPr>
        <w:t xml:space="preserve"> </w:t>
      </w:r>
      <w:r w:rsidRPr="00570BE4">
        <w:t>sentence</w:t>
      </w:r>
    </w:p>
    <w:p w:rsidR="005D25FE" w:rsidRPr="009D6790" w:rsidRDefault="005D25FE" w:rsidP="00877619">
      <w:pPr>
        <w:pStyle w:val="62"/>
      </w:pPr>
      <w:r w:rsidRPr="009D6790">
        <w:t>Предложение - это сочетание слов, выражающее законченную мысль.</w:t>
      </w:r>
    </w:p>
    <w:p w:rsidR="005D25FE" w:rsidRPr="009D6790" w:rsidRDefault="005D25FE" w:rsidP="00877619">
      <w:pPr>
        <w:pStyle w:val="62"/>
      </w:pPr>
      <w:r w:rsidRPr="009D6790">
        <w:t xml:space="preserve">Как и в русском языке, предложения в английском языке бывают простые и сложные (то есть те, которые состоят из нескольких законченных предложений). </w:t>
      </w:r>
    </w:p>
    <w:p w:rsidR="005D25FE" w:rsidRPr="009D6790" w:rsidRDefault="005D25FE" w:rsidP="00877619">
      <w:pPr>
        <w:pStyle w:val="62"/>
      </w:pPr>
      <w:r w:rsidRPr="009D6790">
        <w:t xml:space="preserve">Простые предложения в английском языке делятся </w:t>
      </w:r>
      <w:proofErr w:type="gramStart"/>
      <w:r w:rsidRPr="009D6790">
        <w:t>на</w:t>
      </w:r>
      <w:proofErr w:type="gramEnd"/>
      <w:r w:rsidRPr="009D6790">
        <w:t xml:space="preserve"> распространенные и нераспространенные.</w:t>
      </w:r>
    </w:p>
    <w:p w:rsidR="005D25FE" w:rsidRPr="009D6790" w:rsidRDefault="005D25FE" w:rsidP="00877619">
      <w:pPr>
        <w:pStyle w:val="62"/>
      </w:pPr>
      <w:r w:rsidRPr="009D6790">
        <w:t xml:space="preserve">В нераспространенных предложениях присутствуют только главные члены предложения – подлежащее (1) и сказуемое (2): </w:t>
      </w:r>
      <w:proofErr w:type="spellStart"/>
      <w:r w:rsidRPr="009D6790">
        <w:t>Dad</w:t>
      </w:r>
      <w:proofErr w:type="spellEnd"/>
      <w:r w:rsidRPr="009D6790">
        <w:t xml:space="preserve"> (1)</w:t>
      </w:r>
      <w:r w:rsidR="00DE2C33" w:rsidRPr="009D6790">
        <w:t xml:space="preserve"> </w:t>
      </w:r>
      <w:proofErr w:type="spellStart"/>
      <w:r w:rsidRPr="009D6790">
        <w:t>has</w:t>
      </w:r>
      <w:proofErr w:type="spellEnd"/>
      <w:r w:rsidRPr="009D6790">
        <w:t xml:space="preserve"> </w:t>
      </w:r>
      <w:proofErr w:type="spellStart"/>
      <w:r w:rsidRPr="009D6790">
        <w:t>come</w:t>
      </w:r>
      <w:proofErr w:type="spellEnd"/>
      <w:r w:rsidRPr="009D6790">
        <w:t xml:space="preserve"> (2)! </w:t>
      </w:r>
      <w:proofErr w:type="gramStart"/>
      <w:r w:rsidRPr="009D6790">
        <w:rPr>
          <w:lang w:val="en-US"/>
        </w:rPr>
        <w:t>(</w:t>
      </w:r>
      <w:r w:rsidRPr="009D6790">
        <w:t>Папа</w:t>
      </w:r>
      <w:r w:rsidRPr="009D6790">
        <w:rPr>
          <w:lang w:val="en-US"/>
        </w:rPr>
        <w:t xml:space="preserve"> </w:t>
      </w:r>
      <w:r w:rsidRPr="009D6790">
        <w:t>пришел</w:t>
      </w:r>
      <w:r w:rsidRPr="009D6790">
        <w:rPr>
          <w:lang w:val="en-US"/>
        </w:rPr>
        <w:t>!).</w:t>
      </w:r>
      <w:proofErr w:type="gramEnd"/>
      <w:r w:rsidRPr="009D6790">
        <w:rPr>
          <w:lang w:val="en-US"/>
        </w:rPr>
        <w:t xml:space="preserve"> The car (1) stopped (2). </w:t>
      </w:r>
      <w:proofErr w:type="gramStart"/>
      <w:r w:rsidRPr="009D6790">
        <w:rPr>
          <w:lang w:val="en-US"/>
        </w:rPr>
        <w:t>(</w:t>
      </w:r>
      <w:r w:rsidRPr="009D6790">
        <w:t>Автомобиль</w:t>
      </w:r>
      <w:r w:rsidRPr="009D6790">
        <w:rPr>
          <w:lang w:val="en-US"/>
        </w:rPr>
        <w:t xml:space="preserve"> </w:t>
      </w:r>
      <w:r w:rsidRPr="009D6790">
        <w:t>остановился</w:t>
      </w:r>
      <w:r w:rsidRPr="009D6790">
        <w:rPr>
          <w:lang w:val="en-US"/>
        </w:rPr>
        <w:t>).</w:t>
      </w:r>
      <w:proofErr w:type="gramEnd"/>
      <w:r w:rsidRPr="009D6790">
        <w:rPr>
          <w:lang w:val="en-US"/>
        </w:rPr>
        <w:t xml:space="preserve"> The sun (1) is shining (2). </w:t>
      </w:r>
      <w:r w:rsidRPr="009D6790">
        <w:t xml:space="preserve">(Солнце светит). </w:t>
      </w:r>
    </w:p>
    <w:p w:rsidR="005D25FE" w:rsidRPr="009D6790" w:rsidRDefault="005D25FE" w:rsidP="00DE2C33">
      <w:pPr>
        <w:pStyle w:val="62"/>
      </w:pPr>
      <w:r w:rsidRPr="009D6790">
        <w:t>В состав распространенного простого предложения входят, кроме главных членов, второстепенные члены (хотя бы один из них) - дополнение, обстоятельство и определение. Они поясняют главные члены пр</w:t>
      </w:r>
      <w:r w:rsidR="00DE2C33" w:rsidRPr="009D6790">
        <w:t>едложения:</w:t>
      </w:r>
    </w:p>
    <w:p w:rsidR="005D25FE" w:rsidRPr="009D6790" w:rsidRDefault="005D25FE" w:rsidP="00DE2C33">
      <w:pPr>
        <w:pStyle w:val="62"/>
      </w:pPr>
      <w:proofErr w:type="spellStart"/>
      <w:r w:rsidRPr="009D6790">
        <w:t>The</w:t>
      </w:r>
      <w:proofErr w:type="spellEnd"/>
      <w:r w:rsidRPr="009D6790">
        <w:t xml:space="preserve"> </w:t>
      </w:r>
      <w:proofErr w:type="spellStart"/>
      <w:r w:rsidRPr="009D6790">
        <w:t>blue</w:t>
      </w:r>
      <w:proofErr w:type="spellEnd"/>
      <w:r w:rsidRPr="009D6790">
        <w:t xml:space="preserve"> </w:t>
      </w:r>
      <w:proofErr w:type="spellStart"/>
      <w:r w:rsidRPr="009D6790">
        <w:t>car</w:t>
      </w:r>
      <w:proofErr w:type="spellEnd"/>
      <w:r w:rsidRPr="009D6790">
        <w:t xml:space="preserve"> </w:t>
      </w:r>
      <w:proofErr w:type="spellStart"/>
      <w:r w:rsidRPr="009D6790">
        <w:t>stopped</w:t>
      </w:r>
      <w:proofErr w:type="spellEnd"/>
      <w:r w:rsidRPr="009D6790">
        <w:t xml:space="preserve"> </w:t>
      </w:r>
      <w:proofErr w:type="spellStart"/>
      <w:r w:rsidRPr="009D6790">
        <w:t>at</w:t>
      </w:r>
      <w:proofErr w:type="spellEnd"/>
      <w:r w:rsidRPr="009D6790">
        <w:t xml:space="preserve"> </w:t>
      </w:r>
      <w:proofErr w:type="spellStart"/>
      <w:r w:rsidRPr="009D6790">
        <w:t>the</w:t>
      </w:r>
      <w:proofErr w:type="spellEnd"/>
      <w:r w:rsidRPr="009D6790">
        <w:t xml:space="preserve"> </w:t>
      </w:r>
      <w:proofErr w:type="spellStart"/>
      <w:r w:rsidRPr="009D6790">
        <w:t>gate</w:t>
      </w:r>
      <w:proofErr w:type="spellEnd"/>
      <w:r w:rsidRPr="009D6790">
        <w:t>. Синий автомобиль остановился у ворот.</w:t>
      </w:r>
    </w:p>
    <w:p w:rsidR="005D25FE" w:rsidRPr="009D6790" w:rsidRDefault="005D25FE" w:rsidP="00DE2C33">
      <w:pPr>
        <w:pStyle w:val="62"/>
      </w:pPr>
      <w:r w:rsidRPr="009D6790">
        <w:t>Подлежащее с относящимися к нему второстепенными членами предложения (правым и левым определением к подлежащему</w:t>
      </w:r>
      <w:r w:rsidR="00DE2C33" w:rsidRPr="009D6790">
        <w:t xml:space="preserve">) составляет группу подлежащего </w:t>
      </w:r>
      <w:r w:rsidRPr="009D6790">
        <w:t>(распространенное подлежащее).</w:t>
      </w:r>
    </w:p>
    <w:p w:rsidR="005D25FE" w:rsidRPr="009D6790" w:rsidRDefault="00DE2C33" w:rsidP="00DE2C33">
      <w:pPr>
        <w:pStyle w:val="62"/>
      </w:pPr>
      <w:r w:rsidRPr="009D6790">
        <w:t xml:space="preserve">Сказуемое </w:t>
      </w:r>
      <w:r w:rsidR="005D25FE" w:rsidRPr="009D6790">
        <w:t>с относящимися к нему второстепенными членами предложения (дополнение, обстоятельство, определение к дополнению</w:t>
      </w:r>
      <w:r w:rsidRPr="009D6790">
        <w:t xml:space="preserve"> или обстоятельству) составляет группу сказуемого </w:t>
      </w:r>
      <w:r w:rsidR="005D25FE" w:rsidRPr="009D6790">
        <w:t>(распространенное сказуемое).</w:t>
      </w:r>
    </w:p>
    <w:p w:rsidR="005D25FE" w:rsidRPr="009D6790" w:rsidRDefault="00DE2C33" w:rsidP="0017269D">
      <w:pPr>
        <w:pStyle w:val="110"/>
        <w:rPr>
          <w:lang w:eastAsia="ar-SA"/>
        </w:rPr>
      </w:pPr>
      <w:proofErr w:type="spellStart"/>
      <w:r w:rsidRPr="009D6790">
        <w:rPr>
          <w:lang w:eastAsia="ar-SA"/>
        </w:rPr>
        <w:t>Ex</w:t>
      </w:r>
      <w:proofErr w:type="spellEnd"/>
      <w:r w:rsidRPr="009D6790">
        <w:rPr>
          <w:lang w:eastAsia="ar-SA"/>
        </w:rPr>
        <w:t xml:space="preserve">. </w:t>
      </w:r>
      <w:r w:rsidR="0017269D">
        <w:rPr>
          <w:lang w:eastAsia="ar-SA"/>
        </w:rPr>
        <w:t>41</w:t>
      </w:r>
      <w:proofErr w:type="gramStart"/>
      <w:r w:rsidRPr="009D6790">
        <w:rPr>
          <w:lang w:eastAsia="ar-SA"/>
        </w:rPr>
        <w:t xml:space="preserve"> П</w:t>
      </w:r>
      <w:proofErr w:type="gramEnd"/>
      <w:r w:rsidRPr="009D6790">
        <w:rPr>
          <w:lang w:eastAsia="ar-SA"/>
        </w:rPr>
        <w:t>рочтите и переведите предложения, обращая внимание на их структуру:</w:t>
      </w:r>
    </w:p>
    <w:p w:rsidR="005D25FE" w:rsidRPr="009D6790" w:rsidRDefault="005D25FE" w:rsidP="00080CD6">
      <w:pPr>
        <w:pStyle w:val="4"/>
        <w:numPr>
          <w:ilvl w:val="0"/>
          <w:numId w:val="46"/>
        </w:numPr>
        <w:ind w:left="357" w:hanging="357"/>
        <w:rPr>
          <w:spacing w:val="0"/>
        </w:rPr>
      </w:pPr>
      <w:r w:rsidRPr="009D6790">
        <w:rPr>
          <w:spacing w:val="0"/>
        </w:rPr>
        <w:t xml:space="preserve">This funding often comes directly from governments. </w:t>
      </w:r>
    </w:p>
    <w:p w:rsidR="005D25FE" w:rsidRPr="009D6790" w:rsidRDefault="005D25FE" w:rsidP="00080CD6">
      <w:pPr>
        <w:pStyle w:val="4"/>
        <w:numPr>
          <w:ilvl w:val="0"/>
          <w:numId w:val="46"/>
        </w:numPr>
        <w:ind w:left="357" w:hanging="357"/>
        <w:rPr>
          <w:spacing w:val="0"/>
        </w:rPr>
      </w:pPr>
      <w:r w:rsidRPr="009D6790">
        <w:rPr>
          <w:spacing w:val="0"/>
        </w:rPr>
        <w:t xml:space="preserve">Many components of normal electronic design are available. </w:t>
      </w:r>
    </w:p>
    <w:p w:rsidR="005D25FE" w:rsidRPr="009D6790" w:rsidRDefault="005D25FE" w:rsidP="00080CD6">
      <w:pPr>
        <w:pStyle w:val="4"/>
        <w:numPr>
          <w:ilvl w:val="0"/>
          <w:numId w:val="46"/>
        </w:numPr>
        <w:ind w:left="357" w:hanging="357"/>
        <w:rPr>
          <w:spacing w:val="0"/>
        </w:rPr>
      </w:pPr>
      <w:r w:rsidRPr="009D6790">
        <w:rPr>
          <w:spacing w:val="0"/>
        </w:rPr>
        <w:t xml:space="preserve">Solid-state electronic devices are part of our everyday lives. </w:t>
      </w:r>
    </w:p>
    <w:p w:rsidR="005D25FE" w:rsidRPr="009D6790" w:rsidRDefault="005D25FE" w:rsidP="00080CD6">
      <w:pPr>
        <w:pStyle w:val="4"/>
        <w:numPr>
          <w:ilvl w:val="0"/>
          <w:numId w:val="46"/>
        </w:numPr>
        <w:ind w:left="357" w:hanging="357"/>
        <w:rPr>
          <w:spacing w:val="0"/>
        </w:rPr>
      </w:pPr>
      <w:r w:rsidRPr="009D6790">
        <w:rPr>
          <w:spacing w:val="0"/>
        </w:rPr>
        <w:t>The first solid-state device was invented in the 1960s.</w:t>
      </w:r>
    </w:p>
    <w:p w:rsidR="005D25FE" w:rsidRPr="009D6790" w:rsidRDefault="005D25FE" w:rsidP="00080CD6">
      <w:pPr>
        <w:pStyle w:val="4"/>
        <w:numPr>
          <w:ilvl w:val="0"/>
          <w:numId w:val="46"/>
        </w:numPr>
        <w:ind w:left="357" w:hanging="357"/>
        <w:rPr>
          <w:spacing w:val="0"/>
        </w:rPr>
      </w:pPr>
      <w:r w:rsidRPr="009D6790">
        <w:rPr>
          <w:spacing w:val="0"/>
        </w:rPr>
        <w:lastRenderedPageBreak/>
        <w:t xml:space="preserve">Incandescent bulbs </w:t>
      </w:r>
      <w:r w:rsidR="00877619" w:rsidRPr="009D6790">
        <w:rPr>
          <w:spacing w:val="0"/>
        </w:rPr>
        <w:t>were</w:t>
      </w:r>
      <w:r w:rsidRPr="009D6790">
        <w:rPr>
          <w:spacing w:val="0"/>
        </w:rPr>
        <w:t xml:space="preserve"> used for indicators on the front panel of your computer and monitor. </w:t>
      </w:r>
    </w:p>
    <w:p w:rsidR="005D25FE" w:rsidRPr="009D6790" w:rsidRDefault="005D25FE" w:rsidP="00080CD6">
      <w:pPr>
        <w:pStyle w:val="4"/>
        <w:numPr>
          <w:ilvl w:val="0"/>
          <w:numId w:val="46"/>
        </w:numPr>
        <w:ind w:left="357" w:hanging="357"/>
        <w:rPr>
          <w:spacing w:val="0"/>
        </w:rPr>
      </w:pPr>
      <w:r w:rsidRPr="009D6790">
        <w:rPr>
          <w:spacing w:val="0"/>
        </w:rPr>
        <w:t xml:space="preserve">Science is a source of progress. </w:t>
      </w:r>
    </w:p>
    <w:p w:rsidR="005D25FE" w:rsidRPr="009D6790" w:rsidRDefault="005D25FE" w:rsidP="00080CD6">
      <w:pPr>
        <w:pStyle w:val="4"/>
        <w:numPr>
          <w:ilvl w:val="0"/>
          <w:numId w:val="46"/>
        </w:numPr>
        <w:ind w:left="357" w:hanging="357"/>
        <w:rPr>
          <w:spacing w:val="0"/>
        </w:rPr>
      </w:pPr>
      <w:r w:rsidRPr="009D6790">
        <w:rPr>
          <w:spacing w:val="0"/>
        </w:rPr>
        <w:t>Computer technology plays the most important role in the progress of science.</w:t>
      </w:r>
    </w:p>
    <w:p w:rsidR="005D25FE" w:rsidRPr="009D6790" w:rsidRDefault="005D25FE" w:rsidP="00080CD6">
      <w:pPr>
        <w:pStyle w:val="4"/>
        <w:numPr>
          <w:ilvl w:val="0"/>
          <w:numId w:val="46"/>
        </w:numPr>
        <w:ind w:left="357" w:hanging="357"/>
        <w:rPr>
          <w:spacing w:val="0"/>
        </w:rPr>
      </w:pPr>
      <w:r w:rsidRPr="009D6790">
        <w:rPr>
          <w:spacing w:val="0"/>
        </w:rPr>
        <w:t>Computer science is a new field of study and research.</w:t>
      </w:r>
    </w:p>
    <w:p w:rsidR="005D25FE" w:rsidRPr="009D6790" w:rsidRDefault="005D25FE" w:rsidP="00080CD6">
      <w:pPr>
        <w:pStyle w:val="4"/>
        <w:numPr>
          <w:ilvl w:val="0"/>
          <w:numId w:val="46"/>
        </w:numPr>
        <w:ind w:left="357" w:hanging="357"/>
        <w:rPr>
          <w:spacing w:val="0"/>
        </w:rPr>
      </w:pPr>
      <w:r w:rsidRPr="009D6790">
        <w:rPr>
          <w:spacing w:val="0"/>
        </w:rPr>
        <w:t xml:space="preserve">It can </w:t>
      </w:r>
      <w:r w:rsidR="00DE2C33" w:rsidRPr="009D6790">
        <w:rPr>
          <w:spacing w:val="0"/>
        </w:rPr>
        <w:t>take good forms and evil forms.</w:t>
      </w:r>
    </w:p>
    <w:p w:rsidR="005D25FE" w:rsidRPr="009D6790" w:rsidRDefault="005D25FE" w:rsidP="00080CD6">
      <w:pPr>
        <w:pStyle w:val="4"/>
        <w:numPr>
          <w:ilvl w:val="0"/>
          <w:numId w:val="46"/>
        </w:numPr>
        <w:ind w:left="357" w:hanging="357"/>
        <w:rPr>
          <w:spacing w:val="0"/>
        </w:rPr>
      </w:pPr>
      <w:r w:rsidRPr="009D6790">
        <w:rPr>
          <w:spacing w:val="0"/>
        </w:rPr>
        <w:t xml:space="preserve">We should take into consideration many facts. </w:t>
      </w:r>
    </w:p>
    <w:p w:rsidR="005D25FE" w:rsidRPr="009D6790" w:rsidRDefault="005D25FE" w:rsidP="00080CD6">
      <w:pPr>
        <w:pStyle w:val="4"/>
        <w:numPr>
          <w:ilvl w:val="0"/>
          <w:numId w:val="46"/>
        </w:numPr>
        <w:ind w:left="357" w:hanging="357"/>
        <w:rPr>
          <w:spacing w:val="0"/>
        </w:rPr>
      </w:pPr>
      <w:r w:rsidRPr="009D6790">
        <w:rPr>
          <w:spacing w:val="0"/>
        </w:rPr>
        <w:t xml:space="preserve">Alfred began his own study of explosives in his father’s laboratory. </w:t>
      </w:r>
    </w:p>
    <w:p w:rsidR="005D25FE" w:rsidRPr="009D6790" w:rsidRDefault="005D25FE" w:rsidP="00080CD6">
      <w:pPr>
        <w:pStyle w:val="4"/>
        <w:numPr>
          <w:ilvl w:val="0"/>
          <w:numId w:val="46"/>
        </w:numPr>
        <w:ind w:left="357" w:hanging="357"/>
        <w:rPr>
          <w:spacing w:val="0"/>
        </w:rPr>
      </w:pPr>
      <w:r w:rsidRPr="009D6790">
        <w:rPr>
          <w:spacing w:val="0"/>
        </w:rPr>
        <w:t xml:space="preserve">He was very imaginative and inventive. </w:t>
      </w:r>
    </w:p>
    <w:p w:rsidR="005D25FE" w:rsidRPr="009D6790" w:rsidRDefault="005D25FE" w:rsidP="00080CD6">
      <w:pPr>
        <w:pStyle w:val="4"/>
        <w:numPr>
          <w:ilvl w:val="0"/>
          <w:numId w:val="46"/>
        </w:numPr>
        <w:ind w:left="357" w:hanging="357"/>
        <w:rPr>
          <w:spacing w:val="0"/>
        </w:rPr>
      </w:pPr>
      <w:r w:rsidRPr="009D6790">
        <w:rPr>
          <w:spacing w:val="0"/>
        </w:rPr>
        <w:t xml:space="preserve">His greatest wish, however, was to see an end to wars, and thus between nations, and he spent much time and money working for this cause, until his death in 1896. </w:t>
      </w:r>
    </w:p>
    <w:p w:rsidR="005D25FE" w:rsidRPr="009D6790" w:rsidRDefault="005D25FE" w:rsidP="00080CD6">
      <w:pPr>
        <w:pStyle w:val="4"/>
        <w:numPr>
          <w:ilvl w:val="0"/>
          <w:numId w:val="46"/>
        </w:numPr>
        <w:ind w:left="357" w:hanging="357"/>
        <w:rPr>
          <w:spacing w:val="0"/>
        </w:rPr>
      </w:pPr>
      <w:r w:rsidRPr="009D6790">
        <w:rPr>
          <w:spacing w:val="0"/>
        </w:rPr>
        <w:t xml:space="preserve">These instructions are called the program. </w:t>
      </w:r>
    </w:p>
    <w:p w:rsidR="005D25FE" w:rsidRPr="009D6790" w:rsidRDefault="005D25FE" w:rsidP="00080CD6">
      <w:pPr>
        <w:pStyle w:val="4"/>
        <w:numPr>
          <w:ilvl w:val="0"/>
          <w:numId w:val="46"/>
        </w:numPr>
        <w:ind w:left="357" w:hanging="357"/>
        <w:rPr>
          <w:spacing w:val="0"/>
        </w:rPr>
      </w:pPr>
      <w:r w:rsidRPr="009D6790">
        <w:rPr>
          <w:spacing w:val="0"/>
        </w:rPr>
        <w:t xml:space="preserve">It performs all of its functions by route. </w:t>
      </w:r>
    </w:p>
    <w:p w:rsidR="005D25FE" w:rsidRPr="009D6790" w:rsidRDefault="005D25FE" w:rsidP="00080CD6">
      <w:pPr>
        <w:pStyle w:val="4"/>
        <w:numPr>
          <w:ilvl w:val="0"/>
          <w:numId w:val="46"/>
        </w:numPr>
        <w:ind w:left="357" w:hanging="357"/>
        <w:rPr>
          <w:spacing w:val="0"/>
        </w:rPr>
      </w:pPr>
      <w:r w:rsidRPr="009D6790">
        <w:rPr>
          <w:spacing w:val="0"/>
        </w:rPr>
        <w:t xml:space="preserve">The basic job of the computer is the processing of information. </w:t>
      </w:r>
    </w:p>
    <w:p w:rsidR="005D25FE" w:rsidRPr="009D6790" w:rsidRDefault="005D25FE" w:rsidP="00080CD6">
      <w:pPr>
        <w:pStyle w:val="4"/>
        <w:numPr>
          <w:ilvl w:val="0"/>
          <w:numId w:val="46"/>
        </w:numPr>
        <w:ind w:left="357" w:hanging="357"/>
        <w:rPr>
          <w:spacing w:val="0"/>
        </w:rPr>
      </w:pPr>
      <w:r w:rsidRPr="009D6790">
        <w:rPr>
          <w:spacing w:val="0"/>
        </w:rPr>
        <w:t xml:space="preserve">External hard drives are connected to the USB or FireWire port of the computer. </w:t>
      </w:r>
    </w:p>
    <w:p w:rsidR="005D25FE" w:rsidRPr="009D6790" w:rsidRDefault="005D25FE" w:rsidP="00080CD6">
      <w:pPr>
        <w:pStyle w:val="4"/>
        <w:numPr>
          <w:ilvl w:val="0"/>
          <w:numId w:val="46"/>
        </w:numPr>
        <w:ind w:left="357" w:hanging="357"/>
        <w:rPr>
          <w:spacing w:val="0"/>
        </w:rPr>
      </w:pPr>
      <w:r w:rsidRPr="009D6790">
        <w:rPr>
          <w:spacing w:val="0"/>
        </w:rPr>
        <w:t>There are many ways to classify monitors.</w:t>
      </w:r>
    </w:p>
    <w:p w:rsidR="005D25FE" w:rsidRPr="009D6790" w:rsidRDefault="005D25FE" w:rsidP="00080CD6">
      <w:pPr>
        <w:pStyle w:val="4"/>
        <w:numPr>
          <w:ilvl w:val="0"/>
          <w:numId w:val="46"/>
        </w:numPr>
        <w:ind w:left="357" w:hanging="357"/>
        <w:rPr>
          <w:spacing w:val="0"/>
        </w:rPr>
      </w:pPr>
      <w:r w:rsidRPr="009D6790">
        <w:rPr>
          <w:spacing w:val="0"/>
        </w:rPr>
        <w:t xml:space="preserve">A typical size for small VGA monitors is 14 inches. </w:t>
      </w:r>
    </w:p>
    <w:p w:rsidR="005D25FE" w:rsidRPr="009D6790" w:rsidRDefault="005D25FE" w:rsidP="00080CD6">
      <w:pPr>
        <w:pStyle w:val="4"/>
        <w:numPr>
          <w:ilvl w:val="0"/>
          <w:numId w:val="46"/>
        </w:numPr>
        <w:ind w:left="357" w:hanging="357"/>
        <w:rPr>
          <w:spacing w:val="0"/>
        </w:rPr>
      </w:pPr>
      <w:r w:rsidRPr="009D6790">
        <w:rPr>
          <w:spacing w:val="0"/>
        </w:rPr>
        <w:t xml:space="preserve">An optical mouse uses a laser to detect the mouse’s movement. </w:t>
      </w:r>
    </w:p>
    <w:p w:rsidR="005D25FE" w:rsidRPr="009D6790" w:rsidRDefault="005D25FE" w:rsidP="00080CD6">
      <w:pPr>
        <w:pStyle w:val="4"/>
        <w:numPr>
          <w:ilvl w:val="0"/>
          <w:numId w:val="46"/>
        </w:numPr>
        <w:ind w:left="357" w:hanging="357"/>
        <w:rPr>
          <w:spacing w:val="0"/>
        </w:rPr>
      </w:pPr>
      <w:r w:rsidRPr="009D6790">
        <w:rPr>
          <w:spacing w:val="0"/>
        </w:rPr>
        <w:t xml:space="preserve">These problems have limited touch screen applications in industry. </w:t>
      </w:r>
    </w:p>
    <w:p w:rsidR="005D25FE" w:rsidRPr="009D6790" w:rsidRDefault="005D25FE" w:rsidP="00080CD6">
      <w:pPr>
        <w:pStyle w:val="4"/>
        <w:numPr>
          <w:ilvl w:val="0"/>
          <w:numId w:val="46"/>
        </w:numPr>
        <w:ind w:left="357" w:hanging="357"/>
        <w:rPr>
          <w:spacing w:val="0"/>
        </w:rPr>
      </w:pPr>
      <w:r w:rsidRPr="009D6790">
        <w:rPr>
          <w:spacing w:val="0"/>
        </w:rPr>
        <w:t xml:space="preserve">Not all computers have operating systems. </w:t>
      </w:r>
    </w:p>
    <w:p w:rsidR="005D25FE" w:rsidRPr="009D6790" w:rsidRDefault="005D25FE" w:rsidP="00080CD6">
      <w:pPr>
        <w:pStyle w:val="4"/>
        <w:numPr>
          <w:ilvl w:val="0"/>
          <w:numId w:val="46"/>
        </w:numPr>
        <w:ind w:left="357" w:hanging="357"/>
        <w:rPr>
          <w:spacing w:val="0"/>
        </w:rPr>
      </w:pPr>
      <w:r w:rsidRPr="009D6790">
        <w:rPr>
          <w:spacing w:val="0"/>
        </w:rPr>
        <w:t xml:space="preserve">There are five stages in programming. </w:t>
      </w:r>
    </w:p>
    <w:p w:rsidR="005D25FE" w:rsidRPr="009D6790" w:rsidRDefault="005D25FE" w:rsidP="00080CD6">
      <w:pPr>
        <w:pStyle w:val="4"/>
        <w:numPr>
          <w:ilvl w:val="0"/>
          <w:numId w:val="46"/>
        </w:numPr>
        <w:ind w:left="357" w:hanging="357"/>
        <w:rPr>
          <w:spacing w:val="0"/>
        </w:rPr>
      </w:pPr>
      <w:r w:rsidRPr="009D6790">
        <w:rPr>
          <w:spacing w:val="0"/>
        </w:rPr>
        <w:t xml:space="preserve">A third set of service programs is utilities. </w:t>
      </w:r>
    </w:p>
    <w:p w:rsidR="005D25FE" w:rsidRPr="009D6790" w:rsidRDefault="005D25FE" w:rsidP="00080CD6">
      <w:pPr>
        <w:pStyle w:val="4"/>
        <w:numPr>
          <w:ilvl w:val="0"/>
          <w:numId w:val="46"/>
        </w:numPr>
        <w:ind w:left="357" w:hanging="357"/>
        <w:rPr>
          <w:spacing w:val="0"/>
        </w:rPr>
      </w:pPr>
      <w:r w:rsidRPr="009D6790">
        <w:rPr>
          <w:spacing w:val="0"/>
        </w:rPr>
        <w:t>Errors in computer programs are called bugs.</w:t>
      </w:r>
    </w:p>
    <w:p w:rsidR="005D25FE" w:rsidRPr="006C346D" w:rsidRDefault="00570BE4" w:rsidP="0017269D">
      <w:pPr>
        <w:pStyle w:val="110"/>
        <w:rPr>
          <w:i/>
          <w:lang w:eastAsia="ar-SA"/>
        </w:rPr>
      </w:pPr>
      <w:r w:rsidRPr="00570BE4">
        <w:rPr>
          <w:i/>
          <w:lang w:val="en-US" w:eastAsia="ar-SA"/>
        </w:rPr>
        <w:t>Subject</w:t>
      </w:r>
      <w:r w:rsidRPr="006C346D">
        <w:rPr>
          <w:i/>
          <w:lang w:eastAsia="ar-SA"/>
        </w:rPr>
        <w:t xml:space="preserve"> </w:t>
      </w:r>
      <w:r w:rsidRPr="00570BE4">
        <w:rPr>
          <w:i/>
          <w:lang w:val="en-US" w:eastAsia="ar-SA"/>
        </w:rPr>
        <w:t>and</w:t>
      </w:r>
      <w:r w:rsidRPr="006C346D">
        <w:rPr>
          <w:i/>
          <w:lang w:eastAsia="ar-SA"/>
        </w:rPr>
        <w:t xml:space="preserve"> </w:t>
      </w:r>
      <w:r w:rsidRPr="00570BE4">
        <w:rPr>
          <w:i/>
          <w:lang w:val="en-US" w:eastAsia="ar-SA"/>
        </w:rPr>
        <w:t>predicate</w:t>
      </w:r>
    </w:p>
    <w:p w:rsidR="005D25FE" w:rsidRPr="009D6790" w:rsidRDefault="005D25FE" w:rsidP="00AE01BE">
      <w:pPr>
        <w:pStyle w:val="62"/>
      </w:pPr>
      <w:r w:rsidRPr="009D6790">
        <w:t>Подлежащее в английском языке может быть выражено не только именем существительным (</w:t>
      </w:r>
      <w:proofErr w:type="spellStart"/>
      <w:r w:rsidRPr="009D6790">
        <w:t>noun</w:t>
      </w:r>
      <w:proofErr w:type="spellEnd"/>
      <w:r w:rsidRPr="009D6790">
        <w:t>) и местоимением (</w:t>
      </w:r>
      <w:proofErr w:type="spellStart"/>
      <w:r w:rsidRPr="009D6790">
        <w:t>pronoun</w:t>
      </w:r>
      <w:proofErr w:type="spellEnd"/>
      <w:r w:rsidRPr="009D6790">
        <w:t>),числительным (</w:t>
      </w:r>
      <w:proofErr w:type="spellStart"/>
      <w:r w:rsidRPr="009D6790">
        <w:t>numeral</w:t>
      </w:r>
      <w:proofErr w:type="spellEnd"/>
      <w:r w:rsidRPr="009D6790">
        <w:t>), герундием (</w:t>
      </w:r>
      <w:proofErr w:type="spellStart"/>
      <w:r w:rsidRPr="009D6790">
        <w:t>gerund</w:t>
      </w:r>
      <w:proofErr w:type="spellEnd"/>
      <w:r w:rsidRPr="009D6790">
        <w:t>) и инфинитивом (</w:t>
      </w:r>
      <w:proofErr w:type="spellStart"/>
      <w:r w:rsidRPr="009D6790">
        <w:t>infinitive</w:t>
      </w:r>
      <w:proofErr w:type="spellEnd"/>
      <w:r w:rsidRPr="009D6790">
        <w:t>).</w:t>
      </w:r>
    </w:p>
    <w:p w:rsidR="005D25FE" w:rsidRPr="009D6790" w:rsidRDefault="005D25FE" w:rsidP="0017269D">
      <w:pPr>
        <w:pStyle w:val="110"/>
      </w:pPr>
      <w:r w:rsidRPr="009D6790">
        <w:t>Способы выражения подлежащего</w:t>
      </w:r>
    </w:p>
    <w:tbl>
      <w:tblPr>
        <w:tblW w:w="0" w:type="auto"/>
        <w:tblCellSpacing w:w="15" w:type="dxa"/>
        <w:tblCellMar>
          <w:top w:w="30" w:type="dxa"/>
          <w:left w:w="30" w:type="dxa"/>
          <w:bottom w:w="30" w:type="dxa"/>
          <w:right w:w="30" w:type="dxa"/>
        </w:tblCellMar>
        <w:tblLook w:val="04A0"/>
      </w:tblPr>
      <w:tblGrid>
        <w:gridCol w:w="2142"/>
        <w:gridCol w:w="7333"/>
      </w:tblGrid>
      <w:tr w:rsidR="005D25FE" w:rsidRPr="006C346D" w:rsidTr="005D25FE">
        <w:trPr>
          <w:tblCellSpacing w:w="15" w:type="dxa"/>
        </w:trPr>
        <w:tc>
          <w:tcPr>
            <w:tcW w:w="0" w:type="auto"/>
            <w:vAlign w:val="center"/>
            <w:hideMark/>
          </w:tcPr>
          <w:p w:rsidR="005D25FE" w:rsidRPr="009D6790" w:rsidRDefault="005D25FE" w:rsidP="005D25FE">
            <w:pPr>
              <w:rPr>
                <w:rFonts w:cs="Times New Roman"/>
                <w:sz w:val="24"/>
                <w:szCs w:val="24"/>
                <w:lang w:val="en-US" w:eastAsia="ru-RU"/>
              </w:rPr>
            </w:pPr>
            <w:r w:rsidRPr="009D6790">
              <w:rPr>
                <w:rFonts w:cs="Times New Roman"/>
                <w:sz w:val="24"/>
                <w:szCs w:val="24"/>
                <w:lang w:eastAsia="ru-RU"/>
              </w:rPr>
              <w:t>Имя существительное</w:t>
            </w:r>
          </w:p>
        </w:tc>
        <w:tc>
          <w:tcPr>
            <w:tcW w:w="0" w:type="auto"/>
            <w:vAlign w:val="center"/>
            <w:hideMark/>
          </w:tcPr>
          <w:p w:rsidR="005D25FE" w:rsidRPr="009D6790" w:rsidRDefault="005D25FE" w:rsidP="005D25FE">
            <w:pPr>
              <w:rPr>
                <w:rFonts w:cs="Times New Roman"/>
                <w:sz w:val="24"/>
                <w:szCs w:val="24"/>
                <w:lang w:val="en-US" w:eastAsia="ru-RU"/>
              </w:rPr>
            </w:pPr>
            <w:r w:rsidRPr="009D6790">
              <w:rPr>
                <w:rFonts w:cs="Times New Roman"/>
                <w:sz w:val="24"/>
                <w:szCs w:val="24"/>
                <w:lang w:eastAsia="ru-RU"/>
              </w:rPr>
              <w:t>Кошки</w:t>
            </w:r>
            <w:r w:rsidR="00877619" w:rsidRPr="009D6790">
              <w:rPr>
                <w:rFonts w:cs="Times New Roman"/>
                <w:sz w:val="24"/>
                <w:szCs w:val="24"/>
                <w:lang w:val="en-US" w:eastAsia="ru-RU"/>
              </w:rPr>
              <w:t xml:space="preserve"> </w:t>
            </w:r>
            <w:r w:rsidRPr="009D6790">
              <w:rPr>
                <w:rFonts w:cs="Times New Roman"/>
                <w:sz w:val="24"/>
                <w:szCs w:val="24"/>
                <w:lang w:eastAsia="ru-RU"/>
              </w:rPr>
              <w:t>боятся</w:t>
            </w:r>
            <w:r w:rsidR="00877619" w:rsidRPr="009D6790">
              <w:rPr>
                <w:rFonts w:cs="Times New Roman"/>
                <w:sz w:val="24"/>
                <w:szCs w:val="24"/>
                <w:lang w:val="en-US" w:eastAsia="ru-RU"/>
              </w:rPr>
              <w:t xml:space="preserve"> </w:t>
            </w:r>
            <w:r w:rsidRPr="009D6790">
              <w:rPr>
                <w:rFonts w:cs="Times New Roman"/>
                <w:sz w:val="24"/>
                <w:szCs w:val="24"/>
                <w:lang w:eastAsia="ru-RU"/>
              </w:rPr>
              <w:t>собак</w:t>
            </w:r>
            <w:r w:rsidRPr="009D6790">
              <w:rPr>
                <w:rFonts w:cs="Times New Roman"/>
                <w:sz w:val="24"/>
                <w:szCs w:val="24"/>
                <w:lang w:val="en-US" w:eastAsia="ru-RU"/>
              </w:rPr>
              <w:t>. (Cats are afraid of dogs)</w:t>
            </w:r>
          </w:p>
        </w:tc>
      </w:tr>
      <w:tr w:rsidR="005D25FE" w:rsidRPr="006C346D" w:rsidTr="005D25FE">
        <w:trPr>
          <w:tblCellSpacing w:w="15" w:type="dxa"/>
        </w:trPr>
        <w:tc>
          <w:tcPr>
            <w:tcW w:w="0" w:type="auto"/>
            <w:vAlign w:val="center"/>
            <w:hideMark/>
          </w:tcPr>
          <w:p w:rsidR="005D25FE" w:rsidRPr="009D6790" w:rsidRDefault="005D25FE" w:rsidP="005D25FE">
            <w:pPr>
              <w:rPr>
                <w:rFonts w:cs="Times New Roman"/>
                <w:sz w:val="24"/>
                <w:szCs w:val="24"/>
                <w:lang w:val="en-US" w:eastAsia="ru-RU"/>
              </w:rPr>
            </w:pPr>
            <w:r w:rsidRPr="009D6790">
              <w:rPr>
                <w:rFonts w:cs="Times New Roman"/>
                <w:sz w:val="24"/>
                <w:szCs w:val="24"/>
                <w:lang w:eastAsia="ru-RU"/>
              </w:rPr>
              <w:t>Местоимение</w:t>
            </w:r>
          </w:p>
        </w:tc>
        <w:tc>
          <w:tcPr>
            <w:tcW w:w="0" w:type="auto"/>
            <w:vAlign w:val="center"/>
            <w:hideMark/>
          </w:tcPr>
          <w:p w:rsidR="005D25FE" w:rsidRPr="009D6790" w:rsidRDefault="005D25FE" w:rsidP="005D25FE">
            <w:pPr>
              <w:rPr>
                <w:rFonts w:cs="Times New Roman"/>
                <w:sz w:val="24"/>
                <w:szCs w:val="24"/>
                <w:lang w:val="en-US" w:eastAsia="ru-RU"/>
              </w:rPr>
            </w:pPr>
            <w:r w:rsidRPr="009D6790">
              <w:rPr>
                <w:rFonts w:cs="Times New Roman"/>
                <w:sz w:val="24"/>
                <w:szCs w:val="24"/>
                <w:lang w:eastAsia="ru-RU"/>
              </w:rPr>
              <w:t>Я</w:t>
            </w:r>
            <w:r w:rsidR="00877619" w:rsidRPr="009D6790">
              <w:rPr>
                <w:rFonts w:cs="Times New Roman"/>
                <w:sz w:val="24"/>
                <w:szCs w:val="24"/>
                <w:lang w:val="en-US" w:eastAsia="ru-RU"/>
              </w:rPr>
              <w:t xml:space="preserve"> </w:t>
            </w:r>
            <w:r w:rsidRPr="009D6790">
              <w:rPr>
                <w:rFonts w:cs="Times New Roman"/>
                <w:sz w:val="24"/>
                <w:szCs w:val="24"/>
                <w:lang w:eastAsia="ru-RU"/>
              </w:rPr>
              <w:t>увлекаюсь</w:t>
            </w:r>
            <w:r w:rsidR="00877619" w:rsidRPr="009D6790">
              <w:rPr>
                <w:rFonts w:cs="Times New Roman"/>
                <w:sz w:val="24"/>
                <w:szCs w:val="24"/>
                <w:lang w:val="en-US" w:eastAsia="ru-RU"/>
              </w:rPr>
              <w:t xml:space="preserve"> </w:t>
            </w:r>
            <w:r w:rsidRPr="009D6790">
              <w:rPr>
                <w:rFonts w:cs="Times New Roman"/>
                <w:sz w:val="24"/>
                <w:szCs w:val="24"/>
                <w:lang w:eastAsia="ru-RU"/>
              </w:rPr>
              <w:t>виндсерфингом</w:t>
            </w:r>
            <w:r w:rsidRPr="009D6790">
              <w:rPr>
                <w:rFonts w:cs="Times New Roman"/>
                <w:sz w:val="24"/>
                <w:szCs w:val="24"/>
                <w:lang w:val="en-US" w:eastAsia="ru-RU"/>
              </w:rPr>
              <w:t>. (I am fond of windsurfing)</w:t>
            </w:r>
          </w:p>
        </w:tc>
      </w:tr>
      <w:tr w:rsidR="005D25FE" w:rsidRPr="009F7098" w:rsidTr="005D25FE">
        <w:trPr>
          <w:tblCellSpacing w:w="15" w:type="dxa"/>
        </w:trPr>
        <w:tc>
          <w:tcPr>
            <w:tcW w:w="0" w:type="auto"/>
            <w:vAlign w:val="center"/>
            <w:hideMark/>
          </w:tcPr>
          <w:p w:rsidR="005D25FE" w:rsidRPr="009D6790" w:rsidRDefault="005D25FE" w:rsidP="005D25FE">
            <w:pPr>
              <w:rPr>
                <w:rFonts w:cs="Times New Roman"/>
                <w:sz w:val="24"/>
                <w:szCs w:val="24"/>
                <w:lang w:val="en-US" w:eastAsia="ru-RU"/>
              </w:rPr>
            </w:pPr>
            <w:r w:rsidRPr="009D6790">
              <w:rPr>
                <w:rFonts w:cs="Times New Roman"/>
                <w:sz w:val="24"/>
                <w:szCs w:val="24"/>
                <w:lang w:eastAsia="ru-RU"/>
              </w:rPr>
              <w:t>Инфинитив</w:t>
            </w:r>
          </w:p>
        </w:tc>
        <w:tc>
          <w:tcPr>
            <w:tcW w:w="0" w:type="auto"/>
            <w:vAlign w:val="center"/>
            <w:hideMark/>
          </w:tcPr>
          <w:p w:rsidR="005D25FE" w:rsidRPr="009D6790" w:rsidRDefault="005D25FE" w:rsidP="005D25FE">
            <w:pPr>
              <w:rPr>
                <w:rFonts w:cs="Times New Roman"/>
                <w:sz w:val="24"/>
                <w:szCs w:val="24"/>
                <w:lang w:val="en-US" w:eastAsia="ru-RU"/>
              </w:rPr>
            </w:pPr>
            <w:r w:rsidRPr="009D6790">
              <w:rPr>
                <w:rFonts w:cs="Times New Roman"/>
                <w:sz w:val="24"/>
                <w:szCs w:val="24"/>
                <w:lang w:eastAsia="ru-RU"/>
              </w:rPr>
              <w:t>Позаботиться</w:t>
            </w:r>
            <w:r w:rsidR="00877619" w:rsidRPr="009D6790">
              <w:rPr>
                <w:rFonts w:cs="Times New Roman"/>
                <w:sz w:val="24"/>
                <w:szCs w:val="24"/>
                <w:lang w:val="en-US" w:eastAsia="ru-RU"/>
              </w:rPr>
              <w:t xml:space="preserve"> </w:t>
            </w:r>
            <w:r w:rsidRPr="009D6790">
              <w:rPr>
                <w:rFonts w:cs="Times New Roman"/>
                <w:sz w:val="24"/>
                <w:szCs w:val="24"/>
                <w:lang w:eastAsia="ru-RU"/>
              </w:rPr>
              <w:t>о</w:t>
            </w:r>
            <w:r w:rsidR="00877619" w:rsidRPr="009D6790">
              <w:rPr>
                <w:rFonts w:cs="Times New Roman"/>
                <w:sz w:val="24"/>
                <w:szCs w:val="24"/>
                <w:lang w:val="en-US" w:eastAsia="ru-RU"/>
              </w:rPr>
              <w:t xml:space="preserve"> </w:t>
            </w:r>
            <w:r w:rsidRPr="009D6790">
              <w:rPr>
                <w:rFonts w:cs="Times New Roman"/>
                <w:sz w:val="24"/>
                <w:szCs w:val="24"/>
                <w:lang w:eastAsia="ru-RU"/>
              </w:rPr>
              <w:t>моей</w:t>
            </w:r>
            <w:r w:rsidR="00877619" w:rsidRPr="009D6790">
              <w:rPr>
                <w:rFonts w:cs="Times New Roman"/>
                <w:sz w:val="24"/>
                <w:szCs w:val="24"/>
                <w:lang w:val="en-US" w:eastAsia="ru-RU"/>
              </w:rPr>
              <w:t xml:space="preserve"> </w:t>
            </w:r>
            <w:r w:rsidRPr="009D6790">
              <w:rPr>
                <w:rFonts w:cs="Times New Roman"/>
                <w:sz w:val="24"/>
                <w:szCs w:val="24"/>
                <w:lang w:eastAsia="ru-RU"/>
              </w:rPr>
              <w:t>семь</w:t>
            </w:r>
            <w:proofErr w:type="gramStart"/>
            <w:r w:rsidRPr="009D6790">
              <w:rPr>
                <w:rFonts w:cs="Times New Roman"/>
                <w:sz w:val="24"/>
                <w:szCs w:val="24"/>
                <w:lang w:eastAsia="ru-RU"/>
              </w:rPr>
              <w:t>е</w:t>
            </w:r>
            <w:r w:rsidRPr="009D6790">
              <w:rPr>
                <w:rFonts w:cs="Times New Roman"/>
                <w:sz w:val="24"/>
                <w:szCs w:val="24"/>
                <w:lang w:val="en-US" w:eastAsia="ru-RU"/>
              </w:rPr>
              <w:t>-</w:t>
            </w:r>
            <w:proofErr w:type="gramEnd"/>
            <w:r w:rsidRPr="009D6790">
              <w:rPr>
                <w:rFonts w:cs="Times New Roman"/>
                <w:sz w:val="24"/>
                <w:szCs w:val="24"/>
                <w:lang w:val="en-US" w:eastAsia="ru-RU"/>
              </w:rPr>
              <w:t xml:space="preserve"> </w:t>
            </w:r>
            <w:r w:rsidRPr="009D6790">
              <w:rPr>
                <w:rFonts w:cs="Times New Roman"/>
                <w:sz w:val="24"/>
                <w:szCs w:val="24"/>
                <w:lang w:eastAsia="ru-RU"/>
              </w:rPr>
              <w:t>мой</w:t>
            </w:r>
            <w:r w:rsidR="00877619" w:rsidRPr="009D6790">
              <w:rPr>
                <w:rFonts w:cs="Times New Roman"/>
                <w:sz w:val="24"/>
                <w:szCs w:val="24"/>
                <w:lang w:val="en-US" w:eastAsia="ru-RU"/>
              </w:rPr>
              <w:t xml:space="preserve"> </w:t>
            </w:r>
            <w:r w:rsidRPr="009D6790">
              <w:rPr>
                <w:rFonts w:cs="Times New Roman"/>
                <w:sz w:val="24"/>
                <w:szCs w:val="24"/>
                <w:lang w:eastAsia="ru-RU"/>
              </w:rPr>
              <w:t>главный</w:t>
            </w:r>
            <w:r w:rsidR="00877619" w:rsidRPr="009D6790">
              <w:rPr>
                <w:rFonts w:cs="Times New Roman"/>
                <w:sz w:val="24"/>
                <w:szCs w:val="24"/>
                <w:lang w:val="en-US" w:eastAsia="ru-RU"/>
              </w:rPr>
              <w:t xml:space="preserve"> </w:t>
            </w:r>
            <w:r w:rsidRPr="009D6790">
              <w:rPr>
                <w:rFonts w:cs="Times New Roman"/>
                <w:sz w:val="24"/>
                <w:szCs w:val="24"/>
                <w:lang w:eastAsia="ru-RU"/>
              </w:rPr>
              <w:t>приоритет</w:t>
            </w:r>
            <w:r w:rsidRPr="009D6790">
              <w:rPr>
                <w:rFonts w:cs="Times New Roman"/>
                <w:sz w:val="24"/>
                <w:szCs w:val="24"/>
                <w:lang w:val="en-US" w:eastAsia="ru-RU"/>
              </w:rPr>
              <w:t>.(To take care of my family is my top priority)</w:t>
            </w:r>
          </w:p>
        </w:tc>
      </w:tr>
      <w:tr w:rsidR="005D25FE" w:rsidRPr="006C346D" w:rsidTr="005D25FE">
        <w:trPr>
          <w:tblCellSpacing w:w="15" w:type="dxa"/>
        </w:trPr>
        <w:tc>
          <w:tcPr>
            <w:tcW w:w="0" w:type="auto"/>
            <w:vAlign w:val="center"/>
            <w:hideMark/>
          </w:tcPr>
          <w:p w:rsidR="005D25FE" w:rsidRPr="009D6790" w:rsidRDefault="005D25FE" w:rsidP="005D25FE">
            <w:pPr>
              <w:rPr>
                <w:rFonts w:cs="Times New Roman"/>
                <w:sz w:val="24"/>
                <w:szCs w:val="24"/>
                <w:lang w:val="en-US" w:eastAsia="ru-RU"/>
              </w:rPr>
            </w:pPr>
            <w:r w:rsidRPr="009D6790">
              <w:rPr>
                <w:rFonts w:cs="Times New Roman"/>
                <w:sz w:val="24"/>
                <w:szCs w:val="24"/>
                <w:lang w:eastAsia="ru-RU"/>
              </w:rPr>
              <w:t>Герундий</w:t>
            </w:r>
          </w:p>
        </w:tc>
        <w:tc>
          <w:tcPr>
            <w:tcW w:w="0" w:type="auto"/>
            <w:vAlign w:val="center"/>
            <w:hideMark/>
          </w:tcPr>
          <w:p w:rsidR="005D25FE" w:rsidRPr="009D6790" w:rsidRDefault="00877619" w:rsidP="005D25FE">
            <w:pPr>
              <w:rPr>
                <w:rFonts w:cs="Times New Roman"/>
                <w:sz w:val="24"/>
                <w:szCs w:val="24"/>
                <w:lang w:val="en-US" w:eastAsia="ru-RU"/>
              </w:rPr>
            </w:pPr>
            <w:r w:rsidRPr="009D6790">
              <w:rPr>
                <w:rFonts w:cs="Times New Roman"/>
                <w:sz w:val="24"/>
                <w:szCs w:val="24"/>
                <w:lang w:eastAsia="ar-SA"/>
              </w:rPr>
              <w:t>Сходить</w:t>
            </w:r>
            <w:r w:rsidR="005D25FE" w:rsidRPr="009D6790">
              <w:rPr>
                <w:rFonts w:cs="Times New Roman"/>
                <w:sz w:val="24"/>
                <w:szCs w:val="24"/>
                <w:lang w:eastAsia="ar-SA"/>
              </w:rPr>
              <w:t xml:space="preserve"> куда-либо - прекрасный способ расслабиться с друзьями. </w:t>
            </w:r>
            <w:r w:rsidR="005D25FE" w:rsidRPr="009D6790">
              <w:rPr>
                <w:rFonts w:cs="Times New Roman"/>
                <w:sz w:val="24"/>
                <w:szCs w:val="24"/>
                <w:lang w:val="en-US" w:eastAsia="ar-SA"/>
              </w:rPr>
              <w:t>(Going out is a wonderful way to relax with friends)</w:t>
            </w:r>
          </w:p>
        </w:tc>
      </w:tr>
      <w:tr w:rsidR="005D25FE" w:rsidRPr="006C346D" w:rsidTr="005D25FE">
        <w:trPr>
          <w:tblCellSpacing w:w="15" w:type="dxa"/>
        </w:trPr>
        <w:tc>
          <w:tcPr>
            <w:tcW w:w="0" w:type="auto"/>
            <w:vAlign w:val="center"/>
            <w:hideMark/>
          </w:tcPr>
          <w:p w:rsidR="005D25FE" w:rsidRPr="009D6790" w:rsidRDefault="005D25FE" w:rsidP="005D25FE">
            <w:pPr>
              <w:rPr>
                <w:rFonts w:cs="Times New Roman"/>
                <w:sz w:val="24"/>
                <w:szCs w:val="24"/>
                <w:lang w:eastAsia="ru-RU"/>
              </w:rPr>
            </w:pPr>
            <w:r w:rsidRPr="009D6790">
              <w:rPr>
                <w:rFonts w:cs="Times New Roman"/>
                <w:sz w:val="24"/>
                <w:szCs w:val="24"/>
                <w:lang w:eastAsia="ru-RU"/>
              </w:rPr>
              <w:t>Имя числительное</w:t>
            </w:r>
          </w:p>
        </w:tc>
        <w:tc>
          <w:tcPr>
            <w:tcW w:w="0" w:type="auto"/>
            <w:vAlign w:val="center"/>
            <w:hideMark/>
          </w:tcPr>
          <w:p w:rsidR="005D25FE" w:rsidRPr="009D6790" w:rsidRDefault="005D25FE" w:rsidP="005D25FE">
            <w:pPr>
              <w:rPr>
                <w:rFonts w:cs="Times New Roman"/>
                <w:sz w:val="24"/>
                <w:szCs w:val="24"/>
                <w:lang w:val="en-US" w:eastAsia="ru-RU"/>
              </w:rPr>
            </w:pPr>
            <w:r w:rsidRPr="009D6790">
              <w:rPr>
                <w:rFonts w:cs="Times New Roman"/>
                <w:sz w:val="24"/>
                <w:szCs w:val="24"/>
                <w:lang w:eastAsia="ar-SA"/>
              </w:rPr>
              <w:t xml:space="preserve">Тысячи людей присоединились к этой забастовке. </w:t>
            </w:r>
            <w:r w:rsidRPr="009D6790">
              <w:rPr>
                <w:rFonts w:cs="Times New Roman"/>
                <w:sz w:val="24"/>
                <w:szCs w:val="24"/>
                <w:lang w:val="en-US" w:eastAsia="ar-SA"/>
              </w:rPr>
              <w:t>(Thousands of people joined this strike)</w:t>
            </w:r>
          </w:p>
        </w:tc>
      </w:tr>
    </w:tbl>
    <w:p w:rsidR="007051BE" w:rsidRPr="009D6790" w:rsidRDefault="007051BE" w:rsidP="0017269D">
      <w:pPr>
        <w:pStyle w:val="110"/>
        <w:rPr>
          <w:lang w:eastAsia="ar-SA"/>
        </w:rPr>
      </w:pPr>
      <w:proofErr w:type="spellStart"/>
      <w:r w:rsidRPr="009D6790">
        <w:rPr>
          <w:lang w:eastAsia="ar-SA"/>
        </w:rPr>
        <w:t>Ex</w:t>
      </w:r>
      <w:proofErr w:type="spellEnd"/>
      <w:r w:rsidRPr="009D6790">
        <w:rPr>
          <w:lang w:eastAsia="ar-SA"/>
        </w:rPr>
        <w:t>. 4</w:t>
      </w:r>
      <w:r w:rsidR="0017269D">
        <w:rPr>
          <w:lang w:eastAsia="ar-SA"/>
        </w:rPr>
        <w:t>2</w:t>
      </w:r>
      <w:proofErr w:type="gramStart"/>
      <w:r w:rsidRPr="009D6790">
        <w:rPr>
          <w:lang w:eastAsia="ar-SA"/>
        </w:rPr>
        <w:t xml:space="preserve"> П</w:t>
      </w:r>
      <w:proofErr w:type="gramEnd"/>
      <w:r w:rsidRPr="009D6790">
        <w:rPr>
          <w:lang w:eastAsia="ar-SA"/>
        </w:rPr>
        <w:t>рочтите предложения, определите способ выражения подлежащего, переведите:</w:t>
      </w:r>
    </w:p>
    <w:p w:rsidR="007051BE" w:rsidRPr="009D6790" w:rsidRDefault="005D25FE" w:rsidP="00080CD6">
      <w:pPr>
        <w:pStyle w:val="4"/>
        <w:numPr>
          <w:ilvl w:val="0"/>
          <w:numId w:val="47"/>
        </w:numPr>
        <w:ind w:left="357" w:hanging="357"/>
        <w:rPr>
          <w:spacing w:val="0"/>
        </w:rPr>
      </w:pPr>
      <w:r w:rsidRPr="009D6790">
        <w:rPr>
          <w:spacing w:val="0"/>
        </w:rPr>
        <w:t xml:space="preserve">Solid-state electronic devices </w:t>
      </w:r>
      <w:r w:rsidR="007051BE" w:rsidRPr="009D6790">
        <w:rPr>
          <w:spacing w:val="0"/>
        </w:rPr>
        <w:t>are part of our everyday lives.</w:t>
      </w:r>
    </w:p>
    <w:p w:rsidR="00DE2C33" w:rsidRPr="009D6790" w:rsidRDefault="005D25FE" w:rsidP="00080CD6">
      <w:pPr>
        <w:pStyle w:val="4"/>
        <w:numPr>
          <w:ilvl w:val="0"/>
          <w:numId w:val="47"/>
        </w:numPr>
        <w:ind w:left="357" w:hanging="357"/>
        <w:rPr>
          <w:spacing w:val="0"/>
        </w:rPr>
      </w:pPr>
      <w:r w:rsidRPr="009D6790">
        <w:rPr>
          <w:spacing w:val="0"/>
        </w:rPr>
        <w:t xml:space="preserve">It has changed beyond recognition. </w:t>
      </w:r>
    </w:p>
    <w:p w:rsidR="005D25FE" w:rsidRPr="009D6790" w:rsidRDefault="005D25FE" w:rsidP="00080CD6">
      <w:pPr>
        <w:pStyle w:val="4"/>
        <w:numPr>
          <w:ilvl w:val="0"/>
          <w:numId w:val="47"/>
        </w:numPr>
        <w:ind w:left="357" w:hanging="357"/>
        <w:rPr>
          <w:spacing w:val="0"/>
        </w:rPr>
      </w:pPr>
      <w:r w:rsidRPr="009D6790">
        <w:rPr>
          <w:spacing w:val="0"/>
        </w:rPr>
        <w:t xml:space="preserve">Thousands of programmers began working to enhance Linux, and the operating system grew rapidly. </w:t>
      </w:r>
    </w:p>
    <w:p w:rsidR="005D25FE" w:rsidRPr="009D6790" w:rsidRDefault="005D25FE" w:rsidP="00080CD6">
      <w:pPr>
        <w:pStyle w:val="4"/>
        <w:numPr>
          <w:ilvl w:val="0"/>
          <w:numId w:val="47"/>
        </w:numPr>
        <w:ind w:left="357" w:hanging="357"/>
        <w:rPr>
          <w:spacing w:val="0"/>
        </w:rPr>
      </w:pPr>
      <w:r w:rsidRPr="009D6790">
        <w:rPr>
          <w:spacing w:val="0"/>
        </w:rPr>
        <w:t xml:space="preserve">It is a relatively easy task, therefore, to find and correct this type of errors. </w:t>
      </w:r>
    </w:p>
    <w:p w:rsidR="00DE2C33" w:rsidRPr="009D6790" w:rsidRDefault="005D25FE" w:rsidP="00080CD6">
      <w:pPr>
        <w:pStyle w:val="4"/>
        <w:numPr>
          <w:ilvl w:val="0"/>
          <w:numId w:val="47"/>
        </w:numPr>
        <w:ind w:left="357" w:hanging="357"/>
        <w:rPr>
          <w:spacing w:val="0"/>
        </w:rPr>
      </w:pPr>
      <w:r w:rsidRPr="009D6790">
        <w:rPr>
          <w:spacing w:val="0"/>
        </w:rPr>
        <w:t xml:space="preserve">There have been space flights, the launching of interplanetary stations in the direction of Mars, radar contacts with the planets Mercury and Venus. By the late 1940s there were a </w:t>
      </w:r>
      <w:r w:rsidRPr="009D6790">
        <w:rPr>
          <w:spacing w:val="0"/>
        </w:rPr>
        <w:lastRenderedPageBreak/>
        <w:t xml:space="preserve">variety of plug-board programmable machines, called unit record equipment, to perform data processing tasks (card reading). </w:t>
      </w:r>
    </w:p>
    <w:p w:rsidR="005D25FE" w:rsidRPr="009D6790" w:rsidRDefault="005D25FE" w:rsidP="00080CD6">
      <w:pPr>
        <w:pStyle w:val="4"/>
        <w:numPr>
          <w:ilvl w:val="0"/>
          <w:numId w:val="47"/>
        </w:numPr>
        <w:ind w:left="357" w:hanging="357"/>
        <w:rPr>
          <w:spacing w:val="0"/>
        </w:rPr>
      </w:pPr>
      <w:r w:rsidRPr="009D6790">
        <w:rPr>
          <w:spacing w:val="0"/>
        </w:rPr>
        <w:t>At first it was called the atomic age due to the discovery of the splitting of the atom.</w:t>
      </w:r>
    </w:p>
    <w:p w:rsidR="005D25FE" w:rsidRPr="009D6790" w:rsidRDefault="005D25FE" w:rsidP="00080CD6">
      <w:pPr>
        <w:pStyle w:val="4"/>
        <w:numPr>
          <w:ilvl w:val="0"/>
          <w:numId w:val="47"/>
        </w:numPr>
        <w:ind w:left="357" w:hanging="357"/>
        <w:rPr>
          <w:spacing w:val="0"/>
        </w:rPr>
      </w:pPr>
      <w:r w:rsidRPr="009D6790">
        <w:rPr>
          <w:spacing w:val="0"/>
        </w:rPr>
        <w:t xml:space="preserve">One of the registers (the program counter, or PC) keeps track of the next instruction to be performed in the main memory. </w:t>
      </w:r>
    </w:p>
    <w:p w:rsidR="005D25FE" w:rsidRPr="009D6790" w:rsidRDefault="005D25FE" w:rsidP="00080CD6">
      <w:pPr>
        <w:pStyle w:val="4"/>
        <w:numPr>
          <w:ilvl w:val="0"/>
          <w:numId w:val="47"/>
        </w:numPr>
        <w:ind w:left="357" w:hanging="357"/>
        <w:rPr>
          <w:spacing w:val="0"/>
        </w:rPr>
      </w:pPr>
      <w:r w:rsidRPr="009D6790">
        <w:rPr>
          <w:spacing w:val="0"/>
        </w:rPr>
        <w:t xml:space="preserve">We are so used to all these things that we can’t imagine our life without science. </w:t>
      </w:r>
    </w:p>
    <w:p w:rsidR="005D25FE" w:rsidRPr="009D6790" w:rsidRDefault="005D25FE" w:rsidP="00080CD6">
      <w:pPr>
        <w:pStyle w:val="4"/>
        <w:numPr>
          <w:ilvl w:val="0"/>
          <w:numId w:val="47"/>
        </w:numPr>
        <w:ind w:left="357" w:hanging="357"/>
        <w:rPr>
          <w:spacing w:val="0"/>
        </w:rPr>
      </w:pPr>
      <w:r w:rsidRPr="009D6790">
        <w:rPr>
          <w:spacing w:val="0"/>
        </w:rPr>
        <w:t xml:space="preserve">Making the same movements with the arrow keys on the keyboard would take much longer. </w:t>
      </w:r>
    </w:p>
    <w:p w:rsidR="005D25FE" w:rsidRPr="009D6790" w:rsidRDefault="005D25FE" w:rsidP="00080CD6">
      <w:pPr>
        <w:pStyle w:val="4"/>
        <w:numPr>
          <w:ilvl w:val="0"/>
          <w:numId w:val="47"/>
        </w:numPr>
        <w:ind w:left="357" w:hanging="357"/>
        <w:rPr>
          <w:spacing w:val="0"/>
        </w:rPr>
      </w:pPr>
      <w:r w:rsidRPr="009D6790">
        <w:rPr>
          <w:spacing w:val="0"/>
        </w:rPr>
        <w:t>What</w:t>
      </w:r>
      <w:r w:rsidR="00877619" w:rsidRPr="009D6790">
        <w:rPr>
          <w:spacing w:val="0"/>
        </w:rPr>
        <w:t xml:space="preserve"> </w:t>
      </w:r>
      <w:r w:rsidRPr="009D6790">
        <w:rPr>
          <w:spacing w:val="0"/>
        </w:rPr>
        <w:t>changes</w:t>
      </w:r>
      <w:r w:rsidR="00877619" w:rsidRPr="009D6790">
        <w:rPr>
          <w:spacing w:val="0"/>
        </w:rPr>
        <w:t xml:space="preserve"> </w:t>
      </w:r>
      <w:r w:rsidRPr="009D6790">
        <w:rPr>
          <w:spacing w:val="0"/>
        </w:rPr>
        <w:t>can</w:t>
      </w:r>
      <w:r w:rsidR="00877619" w:rsidRPr="009D6790">
        <w:rPr>
          <w:spacing w:val="0"/>
        </w:rPr>
        <w:t xml:space="preserve"> </w:t>
      </w:r>
      <w:r w:rsidRPr="009D6790">
        <w:rPr>
          <w:spacing w:val="0"/>
        </w:rPr>
        <w:t>we</w:t>
      </w:r>
      <w:r w:rsidR="00877619" w:rsidRPr="009D6790">
        <w:rPr>
          <w:spacing w:val="0"/>
        </w:rPr>
        <w:t xml:space="preserve"> </w:t>
      </w:r>
      <w:r w:rsidRPr="009D6790">
        <w:rPr>
          <w:spacing w:val="0"/>
        </w:rPr>
        <w:t>see</w:t>
      </w:r>
      <w:r w:rsidR="00877619" w:rsidRPr="009D6790">
        <w:rPr>
          <w:spacing w:val="0"/>
        </w:rPr>
        <w:t xml:space="preserve"> </w:t>
      </w:r>
      <w:r w:rsidRPr="009D6790">
        <w:rPr>
          <w:spacing w:val="0"/>
        </w:rPr>
        <w:t>in</w:t>
      </w:r>
      <w:r w:rsidR="00877619" w:rsidRPr="009D6790">
        <w:rPr>
          <w:spacing w:val="0"/>
        </w:rPr>
        <w:t xml:space="preserve"> </w:t>
      </w:r>
      <w:r w:rsidRPr="009D6790">
        <w:rPr>
          <w:spacing w:val="0"/>
        </w:rPr>
        <w:t>our</w:t>
      </w:r>
      <w:r w:rsidR="00877619" w:rsidRPr="009D6790">
        <w:rPr>
          <w:spacing w:val="0"/>
        </w:rPr>
        <w:t xml:space="preserve"> </w:t>
      </w:r>
      <w:r w:rsidRPr="009D6790">
        <w:rPr>
          <w:spacing w:val="0"/>
        </w:rPr>
        <w:t>life?</w:t>
      </w:r>
      <w:r w:rsidR="00877619" w:rsidRPr="009D6790">
        <w:rPr>
          <w:spacing w:val="0"/>
        </w:rPr>
        <w:t xml:space="preserve"> </w:t>
      </w:r>
    </w:p>
    <w:p w:rsidR="005D25FE" w:rsidRPr="009D6790" w:rsidRDefault="007051BE" w:rsidP="0017269D">
      <w:pPr>
        <w:pStyle w:val="110"/>
        <w:rPr>
          <w:lang w:eastAsia="ar-SA"/>
        </w:rPr>
      </w:pPr>
      <w:r w:rsidRPr="009D6790">
        <w:rPr>
          <w:lang w:eastAsia="ar-SA"/>
        </w:rPr>
        <w:t>Способы выражения сказуемого</w:t>
      </w:r>
    </w:p>
    <w:p w:rsidR="005D25FE" w:rsidRPr="009D6790" w:rsidRDefault="005D25FE" w:rsidP="007051BE">
      <w:pPr>
        <w:pStyle w:val="62"/>
      </w:pPr>
      <w:r w:rsidRPr="009D6790">
        <w:t xml:space="preserve">Сказуемое наряду с подлежащим является элементом грамматической основы предложения. </w:t>
      </w:r>
      <w:proofErr w:type="gramStart"/>
      <w:r w:rsidRPr="009D6790">
        <w:t>Сказуемое обозначает действие, которое выполняет субъект, а также его состояние или признак, следова</w:t>
      </w:r>
      <w:r w:rsidR="007051BE" w:rsidRPr="009D6790">
        <w:t xml:space="preserve">тельно, оно отвечает на вопросы: </w:t>
      </w:r>
      <w:r w:rsidRPr="009D6790">
        <w:t>что происходит с предметом? каков предмет? что он такое? кто он такой?</w:t>
      </w:r>
      <w:r w:rsidR="007051BE" w:rsidRPr="009D6790">
        <w:t xml:space="preserve"> что он делает?</w:t>
      </w:r>
      <w:proofErr w:type="gramEnd"/>
    </w:p>
    <w:p w:rsidR="005D25FE" w:rsidRPr="009D6790" w:rsidRDefault="005D25FE" w:rsidP="007051BE">
      <w:pPr>
        <w:pStyle w:val="62"/>
      </w:pPr>
      <w:r w:rsidRPr="009D6790">
        <w:t>В английском языке существует сказуемое двух типов: глагольное (</w:t>
      </w:r>
      <w:proofErr w:type="spellStart"/>
      <w:r w:rsidRPr="009D6790">
        <w:t>the</w:t>
      </w:r>
      <w:proofErr w:type="spellEnd"/>
      <w:r w:rsidRPr="009D6790">
        <w:t xml:space="preserve"> </w:t>
      </w:r>
      <w:proofErr w:type="spellStart"/>
      <w:r w:rsidRPr="009D6790">
        <w:t>Verbal</w:t>
      </w:r>
      <w:proofErr w:type="spellEnd"/>
      <w:r w:rsidRPr="009D6790">
        <w:t xml:space="preserve"> </w:t>
      </w:r>
      <w:proofErr w:type="spellStart"/>
      <w:r w:rsidRPr="009D6790">
        <w:t>Predicate</w:t>
      </w:r>
      <w:proofErr w:type="spellEnd"/>
      <w:r w:rsidRPr="009D6790">
        <w:t>) и именное (</w:t>
      </w:r>
      <w:proofErr w:type="spellStart"/>
      <w:r w:rsidRPr="009D6790">
        <w:t>the</w:t>
      </w:r>
      <w:proofErr w:type="spellEnd"/>
      <w:r w:rsidRPr="009D6790">
        <w:t xml:space="preserve"> </w:t>
      </w:r>
      <w:proofErr w:type="spellStart"/>
      <w:r w:rsidRPr="009D6790">
        <w:t>Nominal</w:t>
      </w:r>
      <w:proofErr w:type="spellEnd"/>
      <w:r w:rsidRPr="009D6790">
        <w:t xml:space="preserve"> </w:t>
      </w:r>
      <w:proofErr w:type="spellStart"/>
      <w:r w:rsidRPr="009D6790">
        <w:t>Predicate</w:t>
      </w:r>
      <w:proofErr w:type="spellEnd"/>
      <w:r w:rsidRPr="009D6790">
        <w:t>). Глагольное сказуемое определяет действие и выражается глаголом в личной форме.</w:t>
      </w:r>
    </w:p>
    <w:p w:rsidR="005D25FE" w:rsidRPr="009D6790" w:rsidRDefault="005D25FE" w:rsidP="007051BE">
      <w:pPr>
        <w:pStyle w:val="62"/>
        <w:rPr>
          <w:lang w:val="en-US"/>
        </w:rPr>
      </w:pPr>
      <w:r w:rsidRPr="009D6790">
        <w:t>Он</w:t>
      </w:r>
      <w:r w:rsidR="007051BE" w:rsidRPr="009D6790">
        <w:rPr>
          <w:lang w:val="en-US"/>
        </w:rPr>
        <w:t xml:space="preserve"> </w:t>
      </w:r>
      <w:r w:rsidRPr="009D6790">
        <w:t>прибыл</w:t>
      </w:r>
      <w:r w:rsidR="007051BE" w:rsidRPr="009D6790">
        <w:rPr>
          <w:lang w:val="en-US"/>
        </w:rPr>
        <w:t xml:space="preserve"> </w:t>
      </w:r>
      <w:r w:rsidRPr="009D6790">
        <w:t>рано</w:t>
      </w:r>
      <w:r w:rsidR="007051BE" w:rsidRPr="009D6790">
        <w:rPr>
          <w:lang w:val="en-US"/>
        </w:rPr>
        <w:t xml:space="preserve"> </w:t>
      </w:r>
      <w:r w:rsidRPr="009D6790">
        <w:t>утром</w:t>
      </w:r>
      <w:r w:rsidRPr="009D6790">
        <w:rPr>
          <w:lang w:val="en-US"/>
        </w:rPr>
        <w:t>. (He arrived early in the morning)</w:t>
      </w:r>
    </w:p>
    <w:p w:rsidR="005D25FE" w:rsidRPr="009D6790" w:rsidRDefault="005D25FE" w:rsidP="007051BE">
      <w:pPr>
        <w:pStyle w:val="62"/>
      </w:pPr>
      <w:r w:rsidRPr="009D6790">
        <w:rPr>
          <w:lang w:eastAsia="ru-RU"/>
        </w:rPr>
        <w:t>Эта женщина изучает английский язык.(</w:t>
      </w:r>
      <w:r w:rsidRPr="009D6790">
        <w:rPr>
          <w:lang w:val="en-US" w:eastAsia="ru-RU"/>
        </w:rPr>
        <w:t>This</w:t>
      </w:r>
      <w:r w:rsidR="007051BE" w:rsidRPr="009D6790">
        <w:rPr>
          <w:lang w:eastAsia="ru-RU"/>
        </w:rPr>
        <w:t xml:space="preserve"> </w:t>
      </w:r>
      <w:r w:rsidRPr="009D6790">
        <w:rPr>
          <w:lang w:val="en-US" w:eastAsia="ru-RU"/>
        </w:rPr>
        <w:t>woman</w:t>
      </w:r>
      <w:r w:rsidR="007051BE" w:rsidRPr="009D6790">
        <w:rPr>
          <w:lang w:eastAsia="ru-RU"/>
        </w:rPr>
        <w:t xml:space="preserve"> </w:t>
      </w:r>
      <w:r w:rsidRPr="009D6790">
        <w:rPr>
          <w:lang w:val="en-US" w:eastAsia="ru-RU"/>
        </w:rPr>
        <w:t>studies</w:t>
      </w:r>
      <w:r w:rsidR="007051BE" w:rsidRPr="009D6790">
        <w:rPr>
          <w:lang w:eastAsia="ru-RU"/>
        </w:rPr>
        <w:t xml:space="preserve"> </w:t>
      </w:r>
      <w:r w:rsidRPr="009D6790">
        <w:rPr>
          <w:lang w:val="en-US" w:eastAsia="ru-RU"/>
        </w:rPr>
        <w:t>English</w:t>
      </w:r>
      <w:r w:rsidRPr="009D6790">
        <w:rPr>
          <w:lang w:eastAsia="ru-RU"/>
        </w:rPr>
        <w:t>)</w:t>
      </w:r>
    </w:p>
    <w:p w:rsidR="005D25FE" w:rsidRPr="009D6790" w:rsidRDefault="005D25FE" w:rsidP="007051BE">
      <w:pPr>
        <w:pStyle w:val="62"/>
        <w:rPr>
          <w:lang w:val="en-US"/>
        </w:rPr>
      </w:pPr>
      <w:r w:rsidRPr="009D6790">
        <w:t xml:space="preserve">Джон переедет в другой город. </w:t>
      </w:r>
      <w:r w:rsidRPr="009D6790">
        <w:rPr>
          <w:lang w:val="en-US"/>
        </w:rPr>
        <w:t>(John will move to another city)</w:t>
      </w:r>
    </w:p>
    <w:p w:rsidR="005D25FE" w:rsidRPr="009D6790" w:rsidRDefault="005D25FE" w:rsidP="007051BE">
      <w:pPr>
        <w:pStyle w:val="62"/>
        <w:rPr>
          <w:lang w:val="en-US"/>
        </w:rPr>
      </w:pPr>
      <w:r w:rsidRPr="009D6790">
        <w:t xml:space="preserve">Мы с матерью живем здесь уже несколько лет. </w:t>
      </w:r>
      <w:r w:rsidRPr="009D6790">
        <w:rPr>
          <w:lang w:val="en-US"/>
        </w:rPr>
        <w:t>(My mother and I have been living here for some years already)</w:t>
      </w:r>
    </w:p>
    <w:p w:rsidR="005D25FE" w:rsidRPr="009D6790" w:rsidRDefault="005D25FE" w:rsidP="007051BE">
      <w:pPr>
        <w:pStyle w:val="62"/>
      </w:pPr>
      <w:r w:rsidRPr="009D6790">
        <w:t>Все представленные предложения содержат простое глагольное сказуемое (</w:t>
      </w:r>
      <w:proofErr w:type="spellStart"/>
      <w:r w:rsidRPr="009D6790">
        <w:t>the</w:t>
      </w:r>
      <w:proofErr w:type="spellEnd"/>
      <w:r w:rsidRPr="009D6790">
        <w:t xml:space="preserve"> </w:t>
      </w:r>
      <w:proofErr w:type="spellStart"/>
      <w:r w:rsidRPr="009D6790">
        <w:t>Simple</w:t>
      </w:r>
      <w:proofErr w:type="spellEnd"/>
      <w:r w:rsidRPr="009D6790">
        <w:t xml:space="preserve"> </w:t>
      </w:r>
      <w:proofErr w:type="spellStart"/>
      <w:r w:rsidRPr="009D6790">
        <w:t>Verbal</w:t>
      </w:r>
      <w:proofErr w:type="spellEnd"/>
      <w:r w:rsidRPr="009D6790">
        <w:t xml:space="preserve"> </w:t>
      </w:r>
      <w:proofErr w:type="spellStart"/>
      <w:r w:rsidRPr="009D6790">
        <w:t>Predicate</w:t>
      </w:r>
      <w:proofErr w:type="spellEnd"/>
      <w:r w:rsidRPr="009D6790">
        <w:t>). Но это сказуемое также может быть и сложным (</w:t>
      </w:r>
      <w:proofErr w:type="spellStart"/>
      <w:r w:rsidRPr="009D6790">
        <w:t>the</w:t>
      </w:r>
      <w:proofErr w:type="spellEnd"/>
      <w:r w:rsidRPr="009D6790">
        <w:t xml:space="preserve"> </w:t>
      </w:r>
      <w:proofErr w:type="spellStart"/>
      <w:r w:rsidRPr="009D6790">
        <w:t>Compound</w:t>
      </w:r>
      <w:proofErr w:type="spellEnd"/>
      <w:r w:rsidRPr="009D6790">
        <w:t xml:space="preserve"> </w:t>
      </w:r>
      <w:proofErr w:type="spellStart"/>
      <w:r w:rsidRPr="009D6790">
        <w:t>Verbal</w:t>
      </w:r>
      <w:proofErr w:type="spellEnd"/>
      <w:r w:rsidRPr="009D6790">
        <w:t xml:space="preserve"> </w:t>
      </w:r>
      <w:proofErr w:type="spellStart"/>
      <w:r w:rsidRPr="009D6790">
        <w:t>Predicate</w:t>
      </w:r>
      <w:proofErr w:type="spellEnd"/>
      <w:r w:rsidRPr="009D6790">
        <w:t>).</w:t>
      </w:r>
    </w:p>
    <w:p w:rsidR="005D25FE" w:rsidRPr="009D6790" w:rsidRDefault="005D25FE" w:rsidP="007051BE">
      <w:pPr>
        <w:pStyle w:val="62"/>
      </w:pPr>
      <w:r w:rsidRPr="009D6790">
        <w:t>Она может быстро бегать. (</w:t>
      </w:r>
      <w:r w:rsidRPr="009D6790">
        <w:rPr>
          <w:lang w:val="en-US"/>
        </w:rPr>
        <w:t>She</w:t>
      </w:r>
      <w:r w:rsidR="007051BE" w:rsidRPr="009D6790">
        <w:t xml:space="preserve"> </w:t>
      </w:r>
      <w:r w:rsidRPr="009D6790">
        <w:rPr>
          <w:lang w:val="en-US"/>
        </w:rPr>
        <w:t>can</w:t>
      </w:r>
      <w:r w:rsidR="007051BE" w:rsidRPr="009D6790">
        <w:t xml:space="preserve"> </w:t>
      </w:r>
      <w:r w:rsidRPr="009D6790">
        <w:rPr>
          <w:lang w:val="en-US"/>
        </w:rPr>
        <w:t>run</w:t>
      </w:r>
      <w:r w:rsidR="007051BE" w:rsidRPr="009D6790">
        <w:t xml:space="preserve"> </w:t>
      </w:r>
      <w:r w:rsidRPr="009D6790">
        <w:rPr>
          <w:lang w:val="en-US"/>
        </w:rPr>
        <w:t>fast</w:t>
      </w:r>
      <w:r w:rsidRPr="009D6790">
        <w:t>)</w:t>
      </w:r>
    </w:p>
    <w:p w:rsidR="005D25FE" w:rsidRPr="009D6790" w:rsidRDefault="005D25FE" w:rsidP="007051BE">
      <w:pPr>
        <w:pStyle w:val="62"/>
      </w:pPr>
      <w:r w:rsidRPr="009D6790">
        <w:t>Мы должны перестать работать. (</w:t>
      </w:r>
      <w:r w:rsidRPr="009D6790">
        <w:rPr>
          <w:lang w:val="en-US"/>
        </w:rPr>
        <w:t>We</w:t>
      </w:r>
      <w:r w:rsidR="007051BE" w:rsidRPr="009D6790">
        <w:t xml:space="preserve"> </w:t>
      </w:r>
      <w:r w:rsidRPr="009D6790">
        <w:rPr>
          <w:lang w:val="en-US"/>
        </w:rPr>
        <w:t>have</w:t>
      </w:r>
      <w:r w:rsidR="007051BE" w:rsidRPr="009D6790">
        <w:t xml:space="preserve"> </w:t>
      </w:r>
      <w:r w:rsidRPr="009D6790">
        <w:rPr>
          <w:lang w:val="en-US"/>
        </w:rPr>
        <w:t>to</w:t>
      </w:r>
      <w:r w:rsidR="007051BE" w:rsidRPr="009D6790">
        <w:t xml:space="preserve"> </w:t>
      </w:r>
      <w:r w:rsidRPr="009D6790">
        <w:rPr>
          <w:lang w:val="en-US"/>
        </w:rPr>
        <w:t>stop</w:t>
      </w:r>
      <w:r w:rsidR="007051BE" w:rsidRPr="009D6790">
        <w:t xml:space="preserve"> </w:t>
      </w:r>
      <w:r w:rsidRPr="009D6790">
        <w:rPr>
          <w:lang w:val="en-US"/>
        </w:rPr>
        <w:t>working</w:t>
      </w:r>
      <w:r w:rsidRPr="009D6790">
        <w:t>)</w:t>
      </w:r>
    </w:p>
    <w:p w:rsidR="005D25FE" w:rsidRPr="009D6790" w:rsidRDefault="005D25FE" w:rsidP="007051BE">
      <w:pPr>
        <w:pStyle w:val="62"/>
        <w:rPr>
          <w:lang w:val="en-US"/>
        </w:rPr>
      </w:pPr>
      <w:r w:rsidRPr="009D6790">
        <w:t xml:space="preserve">Джеки должна присоединиться к своей группе. </w:t>
      </w:r>
      <w:r w:rsidRPr="009D6790">
        <w:rPr>
          <w:lang w:val="en-US"/>
        </w:rPr>
        <w:t>(Jackie should join their group)</w:t>
      </w:r>
    </w:p>
    <w:p w:rsidR="005D25FE" w:rsidRPr="009D6790" w:rsidRDefault="005D25FE" w:rsidP="007051BE">
      <w:pPr>
        <w:pStyle w:val="62"/>
        <w:rPr>
          <w:lang w:val="en-US"/>
        </w:rPr>
      </w:pPr>
      <w:r w:rsidRPr="009D6790">
        <w:t xml:space="preserve">Туристы должны уважать традиции зарубежных стран. </w:t>
      </w:r>
      <w:r w:rsidRPr="009D6790">
        <w:rPr>
          <w:lang w:val="en-US"/>
        </w:rPr>
        <w:t>(Tourists must respect traditions of foreign countries)</w:t>
      </w:r>
    </w:p>
    <w:p w:rsidR="007051BE" w:rsidRPr="009D6790" w:rsidRDefault="007051BE" w:rsidP="0017269D">
      <w:pPr>
        <w:pStyle w:val="110"/>
        <w:rPr>
          <w:lang w:eastAsia="ar-SA"/>
        </w:rPr>
      </w:pPr>
      <w:proofErr w:type="spellStart"/>
      <w:r w:rsidRPr="009D6790">
        <w:rPr>
          <w:lang w:eastAsia="ar-SA"/>
        </w:rPr>
        <w:t>Ex</w:t>
      </w:r>
      <w:proofErr w:type="spellEnd"/>
      <w:r w:rsidRPr="009D6790">
        <w:rPr>
          <w:lang w:eastAsia="ar-SA"/>
        </w:rPr>
        <w:t>. 4</w:t>
      </w:r>
      <w:r w:rsidR="0017269D">
        <w:rPr>
          <w:lang w:eastAsia="ar-SA"/>
        </w:rPr>
        <w:t>3</w:t>
      </w:r>
      <w:proofErr w:type="gramStart"/>
      <w:r w:rsidRPr="009D6790">
        <w:rPr>
          <w:lang w:eastAsia="ar-SA"/>
        </w:rPr>
        <w:t xml:space="preserve"> П</w:t>
      </w:r>
      <w:proofErr w:type="gramEnd"/>
      <w:r w:rsidRPr="009D6790">
        <w:rPr>
          <w:lang w:eastAsia="ar-SA"/>
        </w:rPr>
        <w:t>рочтите предложения, определите способ выражения сказуемого, переведите:</w:t>
      </w:r>
    </w:p>
    <w:p w:rsidR="005D25FE" w:rsidRPr="009D6790" w:rsidRDefault="005D25FE" w:rsidP="00080CD6">
      <w:pPr>
        <w:pStyle w:val="4"/>
        <w:numPr>
          <w:ilvl w:val="0"/>
          <w:numId w:val="48"/>
        </w:numPr>
        <w:ind w:left="357" w:hanging="357"/>
        <w:rPr>
          <w:spacing w:val="0"/>
        </w:rPr>
      </w:pPr>
      <w:r w:rsidRPr="009D6790">
        <w:rPr>
          <w:spacing w:val="0"/>
        </w:rPr>
        <w:t>We should take into consideration many facts</w:t>
      </w:r>
    </w:p>
    <w:p w:rsidR="005D25FE" w:rsidRPr="009D6790" w:rsidRDefault="005D25FE" w:rsidP="00080CD6">
      <w:pPr>
        <w:pStyle w:val="4"/>
        <w:numPr>
          <w:ilvl w:val="0"/>
          <w:numId w:val="48"/>
        </w:numPr>
        <w:ind w:left="357" w:hanging="357"/>
        <w:rPr>
          <w:spacing w:val="0"/>
        </w:rPr>
      </w:pPr>
      <w:r w:rsidRPr="009D6790">
        <w:rPr>
          <w:spacing w:val="0"/>
        </w:rPr>
        <w:t xml:space="preserve">Electric engineering and radio engineering have been created in the same way. </w:t>
      </w:r>
    </w:p>
    <w:p w:rsidR="005D25FE" w:rsidRPr="009D6790" w:rsidRDefault="005D25FE" w:rsidP="00080CD6">
      <w:pPr>
        <w:pStyle w:val="4"/>
        <w:numPr>
          <w:ilvl w:val="0"/>
          <w:numId w:val="48"/>
        </w:numPr>
        <w:ind w:left="357" w:hanging="357"/>
        <w:rPr>
          <w:spacing w:val="0"/>
        </w:rPr>
      </w:pPr>
      <w:r w:rsidRPr="009D6790">
        <w:rPr>
          <w:spacing w:val="0"/>
        </w:rPr>
        <w:t>The Internet system began to integrate support for other protocol suites into its basic networking fabric</w:t>
      </w:r>
    </w:p>
    <w:p w:rsidR="005D25FE" w:rsidRPr="009D6790" w:rsidRDefault="005D25FE" w:rsidP="00080CD6">
      <w:pPr>
        <w:pStyle w:val="4"/>
        <w:numPr>
          <w:ilvl w:val="0"/>
          <w:numId w:val="48"/>
        </w:numPr>
        <w:ind w:left="357" w:hanging="357"/>
        <w:rPr>
          <w:spacing w:val="0"/>
        </w:rPr>
      </w:pPr>
      <w:r w:rsidRPr="009D6790">
        <w:rPr>
          <w:spacing w:val="0"/>
        </w:rPr>
        <w:t>Men are learning to put this energy to use</w:t>
      </w:r>
    </w:p>
    <w:p w:rsidR="005D25FE" w:rsidRPr="009D6790" w:rsidRDefault="005D25FE" w:rsidP="00080CD6">
      <w:pPr>
        <w:pStyle w:val="4"/>
        <w:numPr>
          <w:ilvl w:val="0"/>
          <w:numId w:val="48"/>
        </w:numPr>
        <w:ind w:left="357" w:hanging="357"/>
        <w:rPr>
          <w:spacing w:val="0"/>
        </w:rPr>
      </w:pPr>
      <w:r w:rsidRPr="009D6790">
        <w:rPr>
          <w:spacing w:val="0"/>
        </w:rPr>
        <w:t>For</w:t>
      </w:r>
      <w:r w:rsidR="000C6DF2" w:rsidRPr="009D6790">
        <w:rPr>
          <w:spacing w:val="0"/>
        </w:rPr>
        <w:t xml:space="preserve"> example, a CPU running at 4GHz</w:t>
      </w:r>
      <w:r w:rsidRPr="009D6790">
        <w:rPr>
          <w:spacing w:val="0"/>
        </w:rPr>
        <w:t xml:space="preserve"> will enable your PC to handle the most demanding applications </w:t>
      </w:r>
    </w:p>
    <w:p w:rsidR="005D25FE" w:rsidRPr="009D6790" w:rsidRDefault="005D25FE" w:rsidP="00080CD6">
      <w:pPr>
        <w:pStyle w:val="4"/>
        <w:numPr>
          <w:ilvl w:val="0"/>
          <w:numId w:val="48"/>
        </w:numPr>
        <w:ind w:left="357" w:hanging="357"/>
        <w:rPr>
          <w:spacing w:val="0"/>
        </w:rPr>
      </w:pPr>
      <w:r w:rsidRPr="009D6790">
        <w:rPr>
          <w:spacing w:val="0"/>
        </w:rPr>
        <w:t>The arithmetic logic unit (ALU) performs mathematical calculations (+, -, etc.) and logical operations (AND, OR, NOT</w:t>
      </w:r>
      <w:r w:rsidR="000C6DF2" w:rsidRPr="009D6790">
        <w:rPr>
          <w:spacing w:val="0"/>
        </w:rPr>
        <w:t>).</w:t>
      </w:r>
    </w:p>
    <w:p w:rsidR="005D25FE" w:rsidRPr="009D6790" w:rsidRDefault="005D25FE" w:rsidP="00080CD6">
      <w:pPr>
        <w:pStyle w:val="4"/>
        <w:numPr>
          <w:ilvl w:val="0"/>
          <w:numId w:val="48"/>
        </w:numPr>
        <w:ind w:left="357" w:hanging="357"/>
        <w:rPr>
          <w:spacing w:val="0"/>
        </w:rPr>
      </w:pPr>
      <w:r w:rsidRPr="009D6790">
        <w:rPr>
          <w:spacing w:val="0"/>
        </w:rPr>
        <w:t>Computers can conduct experiments in places which are too dangerous for people.</w:t>
      </w:r>
      <w:r w:rsidR="000C6DF2" w:rsidRPr="009D6790">
        <w:rPr>
          <w:spacing w:val="0"/>
        </w:rPr>
        <w:t xml:space="preserve">  </w:t>
      </w:r>
    </w:p>
    <w:p w:rsidR="005D25FE" w:rsidRPr="009D6790" w:rsidRDefault="005D25FE" w:rsidP="00080CD6">
      <w:pPr>
        <w:pStyle w:val="4"/>
        <w:numPr>
          <w:ilvl w:val="0"/>
          <w:numId w:val="48"/>
        </w:numPr>
        <w:ind w:left="357" w:hanging="357"/>
        <w:rPr>
          <w:spacing w:val="0"/>
        </w:rPr>
      </w:pPr>
      <w:r w:rsidRPr="009D6790">
        <w:rPr>
          <w:spacing w:val="0"/>
        </w:rPr>
        <w:t>The process of splitting the atom is called nuclear fission.</w:t>
      </w:r>
    </w:p>
    <w:p w:rsidR="005D25FE" w:rsidRPr="009D6790" w:rsidRDefault="005D25FE" w:rsidP="00080CD6">
      <w:pPr>
        <w:pStyle w:val="4"/>
        <w:numPr>
          <w:ilvl w:val="0"/>
          <w:numId w:val="48"/>
        </w:numPr>
        <w:ind w:left="357" w:hanging="357"/>
        <w:rPr>
          <w:spacing w:val="0"/>
        </w:rPr>
      </w:pPr>
      <w:r w:rsidRPr="009D6790">
        <w:rPr>
          <w:spacing w:val="0"/>
        </w:rPr>
        <w:t>We should say that science has a potential for both good and evil.</w:t>
      </w:r>
    </w:p>
    <w:p w:rsidR="005D25FE" w:rsidRPr="009D6790" w:rsidRDefault="005D25FE" w:rsidP="00080CD6">
      <w:pPr>
        <w:pStyle w:val="4"/>
        <w:numPr>
          <w:ilvl w:val="0"/>
          <w:numId w:val="48"/>
        </w:numPr>
        <w:ind w:left="357" w:hanging="357"/>
        <w:rPr>
          <w:spacing w:val="0"/>
        </w:rPr>
      </w:pPr>
      <w:r w:rsidRPr="009D6790">
        <w:rPr>
          <w:spacing w:val="0"/>
        </w:rPr>
        <w:t>The first solid-state device was invented in the 1960s.</w:t>
      </w:r>
    </w:p>
    <w:p w:rsidR="000C6DF2" w:rsidRPr="009D6790" w:rsidRDefault="005D25FE" w:rsidP="00080CD6">
      <w:pPr>
        <w:pStyle w:val="4"/>
        <w:numPr>
          <w:ilvl w:val="0"/>
          <w:numId w:val="48"/>
        </w:numPr>
        <w:ind w:left="357" w:hanging="357"/>
        <w:rPr>
          <w:spacing w:val="0"/>
        </w:rPr>
      </w:pPr>
      <w:r w:rsidRPr="009D6790">
        <w:rPr>
          <w:spacing w:val="0"/>
        </w:rPr>
        <w:t>In order to determine whether or not a logic error exists, the program must be run using sample data with known answers.</w:t>
      </w:r>
    </w:p>
    <w:p w:rsidR="005D25FE" w:rsidRPr="009D6790" w:rsidRDefault="005D25FE" w:rsidP="00080CD6">
      <w:pPr>
        <w:pStyle w:val="4"/>
        <w:numPr>
          <w:ilvl w:val="0"/>
          <w:numId w:val="48"/>
        </w:numPr>
        <w:ind w:left="357" w:hanging="357"/>
        <w:rPr>
          <w:spacing w:val="0"/>
        </w:rPr>
      </w:pPr>
      <w:r w:rsidRPr="009D6790">
        <w:rPr>
          <w:spacing w:val="0"/>
        </w:rPr>
        <w:t>Science has brought into being new atomic technologies.</w:t>
      </w:r>
      <w:r w:rsidR="000C6DF2" w:rsidRPr="009D6790">
        <w:rPr>
          <w:spacing w:val="0"/>
        </w:rPr>
        <w:t xml:space="preserve"> </w:t>
      </w:r>
    </w:p>
    <w:p w:rsidR="005D25FE" w:rsidRPr="009D6790" w:rsidRDefault="00FE3793" w:rsidP="007051BE">
      <w:pPr>
        <w:pStyle w:val="62"/>
      </w:pPr>
      <w:r w:rsidRPr="009D6790">
        <w:lastRenderedPageBreak/>
        <w:t>Простое предложение может быть осложнено однородными членами, вводными словами и оборотами, оборотами с причастием, инфинитивом, герундием.</w:t>
      </w:r>
    </w:p>
    <w:p w:rsidR="00FE3793" w:rsidRPr="009D6790" w:rsidRDefault="00FE3793" w:rsidP="0017269D">
      <w:pPr>
        <w:pStyle w:val="110"/>
        <w:rPr>
          <w:lang w:eastAsia="ar-SA"/>
        </w:rPr>
      </w:pPr>
      <w:proofErr w:type="spellStart"/>
      <w:r w:rsidRPr="009D6790">
        <w:rPr>
          <w:lang w:eastAsia="ar-SA"/>
        </w:rPr>
        <w:t>Ex</w:t>
      </w:r>
      <w:proofErr w:type="spellEnd"/>
      <w:r w:rsidRPr="009D6790">
        <w:rPr>
          <w:lang w:eastAsia="ar-SA"/>
        </w:rPr>
        <w:t xml:space="preserve">. </w:t>
      </w:r>
      <w:r w:rsidR="007051BE" w:rsidRPr="009D6790">
        <w:rPr>
          <w:lang w:eastAsia="ar-SA"/>
        </w:rPr>
        <w:t>4</w:t>
      </w:r>
      <w:r w:rsidR="0017269D">
        <w:rPr>
          <w:lang w:eastAsia="ar-SA"/>
        </w:rPr>
        <w:t>4</w:t>
      </w:r>
      <w:proofErr w:type="gramStart"/>
      <w:r w:rsidR="0017269D">
        <w:rPr>
          <w:lang w:eastAsia="ar-SA"/>
        </w:rPr>
        <w:t xml:space="preserve"> </w:t>
      </w:r>
      <w:r w:rsidRPr="009D6790">
        <w:rPr>
          <w:lang w:eastAsia="ar-SA"/>
        </w:rPr>
        <w:t>О</w:t>
      </w:r>
      <w:proofErr w:type="gramEnd"/>
      <w:r w:rsidRPr="009D6790">
        <w:rPr>
          <w:lang w:eastAsia="ar-SA"/>
        </w:rPr>
        <w:t>пределите вид осложнения в простом предложении, переведите предложения:</w:t>
      </w:r>
    </w:p>
    <w:p w:rsidR="00DE2C33" w:rsidRPr="009D6790" w:rsidRDefault="00DE2C33" w:rsidP="00080CD6">
      <w:pPr>
        <w:pStyle w:val="4"/>
        <w:numPr>
          <w:ilvl w:val="0"/>
          <w:numId w:val="49"/>
        </w:numPr>
        <w:ind w:left="357" w:hanging="357"/>
        <w:rPr>
          <w:spacing w:val="0"/>
        </w:rPr>
      </w:pPr>
      <w:r w:rsidRPr="009D6790">
        <w:rPr>
          <w:spacing w:val="0"/>
        </w:rPr>
        <w:t>Among the most important scientific discoveries are new medicines.</w:t>
      </w:r>
    </w:p>
    <w:p w:rsidR="00DE2C33" w:rsidRPr="009D6790" w:rsidRDefault="00DE2C33" w:rsidP="00080CD6">
      <w:pPr>
        <w:pStyle w:val="4"/>
        <w:numPr>
          <w:ilvl w:val="0"/>
          <w:numId w:val="49"/>
        </w:numPr>
        <w:ind w:left="357" w:hanging="357"/>
        <w:rPr>
          <w:spacing w:val="0"/>
        </w:rPr>
      </w:pPr>
      <w:r w:rsidRPr="009D6790">
        <w:rPr>
          <w:spacing w:val="0"/>
        </w:rPr>
        <w:t>These machines can feel, touch, smell, hear and see</w:t>
      </w:r>
    </w:p>
    <w:p w:rsidR="00DE2C33" w:rsidRPr="009D6790" w:rsidRDefault="00DE2C33" w:rsidP="00080CD6">
      <w:pPr>
        <w:pStyle w:val="4"/>
        <w:numPr>
          <w:ilvl w:val="0"/>
          <w:numId w:val="49"/>
        </w:numPr>
        <w:ind w:left="357" w:hanging="357"/>
        <w:rPr>
          <w:spacing w:val="0"/>
        </w:rPr>
      </w:pPr>
      <w:r w:rsidRPr="009D6790">
        <w:rPr>
          <w:spacing w:val="0"/>
        </w:rPr>
        <w:t>With the help of an electronic calculation machine Russian scientists succeeded in reading the writings of the Mayas, the ancient civilization of Mexico.</w:t>
      </w:r>
    </w:p>
    <w:p w:rsidR="00DE2C33" w:rsidRPr="009D6790" w:rsidRDefault="00DE2C33" w:rsidP="00080CD6">
      <w:pPr>
        <w:pStyle w:val="4"/>
        <w:numPr>
          <w:ilvl w:val="0"/>
          <w:numId w:val="49"/>
        </w:numPr>
        <w:ind w:left="357" w:hanging="357"/>
        <w:rPr>
          <w:spacing w:val="0"/>
        </w:rPr>
      </w:pPr>
      <w:r w:rsidRPr="009D6790">
        <w:rPr>
          <w:spacing w:val="0"/>
        </w:rPr>
        <w:t xml:space="preserve">Perhaps the most wonderful discovery of the twentieth century has been the splitting of the atom. </w:t>
      </w:r>
    </w:p>
    <w:p w:rsidR="00DE2C33" w:rsidRPr="009D6790" w:rsidRDefault="00DE2C33" w:rsidP="00080CD6">
      <w:pPr>
        <w:pStyle w:val="4"/>
        <w:numPr>
          <w:ilvl w:val="0"/>
          <w:numId w:val="49"/>
        </w:numPr>
        <w:ind w:left="357" w:hanging="357"/>
        <w:rPr>
          <w:spacing w:val="0"/>
        </w:rPr>
      </w:pPr>
      <w:r w:rsidRPr="009D6790">
        <w:rPr>
          <w:spacing w:val="0"/>
        </w:rPr>
        <w:t>The process of splitting the atom is called nuclear fission.</w:t>
      </w:r>
    </w:p>
    <w:p w:rsidR="00DE2C33" w:rsidRPr="009D6790" w:rsidRDefault="00DE2C33" w:rsidP="00080CD6">
      <w:pPr>
        <w:pStyle w:val="4"/>
        <w:numPr>
          <w:ilvl w:val="0"/>
          <w:numId w:val="49"/>
        </w:numPr>
        <w:ind w:left="357" w:hanging="357"/>
        <w:rPr>
          <w:spacing w:val="0"/>
        </w:rPr>
      </w:pPr>
      <w:r w:rsidRPr="009D6790">
        <w:rPr>
          <w:spacing w:val="0"/>
        </w:rPr>
        <w:t>Men are learning to put this energy to use.</w:t>
      </w:r>
    </w:p>
    <w:p w:rsidR="00DE2C33" w:rsidRPr="009D6790" w:rsidRDefault="00DE2C33" w:rsidP="00080CD6">
      <w:pPr>
        <w:pStyle w:val="4"/>
        <w:numPr>
          <w:ilvl w:val="0"/>
          <w:numId w:val="49"/>
        </w:numPr>
        <w:ind w:left="357" w:hanging="357"/>
        <w:rPr>
          <w:spacing w:val="0"/>
        </w:rPr>
      </w:pPr>
      <w:r w:rsidRPr="009D6790">
        <w:rPr>
          <w:spacing w:val="0"/>
        </w:rPr>
        <w:t>The development of science has increased man’s knowledge of nature.</w:t>
      </w:r>
    </w:p>
    <w:p w:rsidR="00DE2C33" w:rsidRPr="009D6790" w:rsidRDefault="00DE2C33" w:rsidP="00080CD6">
      <w:pPr>
        <w:pStyle w:val="4"/>
        <w:numPr>
          <w:ilvl w:val="0"/>
          <w:numId w:val="49"/>
        </w:numPr>
        <w:ind w:left="357" w:hanging="357"/>
        <w:rPr>
          <w:spacing w:val="0"/>
        </w:rPr>
      </w:pPr>
      <w:r w:rsidRPr="009D6790">
        <w:rPr>
          <w:spacing w:val="0"/>
        </w:rPr>
        <w:t>Modern experimental science began about 400 year ago.</w:t>
      </w:r>
    </w:p>
    <w:p w:rsidR="00DE2C33" w:rsidRPr="009D6790" w:rsidRDefault="00DE2C33" w:rsidP="00080CD6">
      <w:pPr>
        <w:pStyle w:val="4"/>
        <w:numPr>
          <w:ilvl w:val="0"/>
          <w:numId w:val="49"/>
        </w:numPr>
        <w:ind w:left="357" w:hanging="357"/>
        <w:rPr>
          <w:spacing w:val="0"/>
        </w:rPr>
      </w:pPr>
      <w:r w:rsidRPr="009D6790">
        <w:rPr>
          <w:spacing w:val="0"/>
        </w:rPr>
        <w:t>The first great progress in electronics came with the invention of the vacuum tube or valve in 1904.</w:t>
      </w:r>
    </w:p>
    <w:p w:rsidR="00DE2C33" w:rsidRPr="009D6790" w:rsidRDefault="00DE2C33" w:rsidP="00080CD6">
      <w:pPr>
        <w:pStyle w:val="4"/>
        <w:numPr>
          <w:ilvl w:val="0"/>
          <w:numId w:val="49"/>
        </w:numPr>
        <w:ind w:left="357" w:hanging="357"/>
        <w:rPr>
          <w:spacing w:val="0"/>
        </w:rPr>
      </w:pPr>
      <w:r w:rsidRPr="009D6790">
        <w:rPr>
          <w:spacing w:val="0"/>
        </w:rPr>
        <w:t>New supercomputers solve problems in many branches of industry, science and culture.</w:t>
      </w:r>
    </w:p>
    <w:p w:rsidR="00DE2C33" w:rsidRPr="009D6790" w:rsidRDefault="00DE2C33" w:rsidP="00080CD6">
      <w:pPr>
        <w:pStyle w:val="4"/>
        <w:numPr>
          <w:ilvl w:val="0"/>
          <w:numId w:val="49"/>
        </w:numPr>
        <w:ind w:left="357" w:hanging="357"/>
        <w:rPr>
          <w:spacing w:val="0"/>
        </w:rPr>
      </w:pPr>
      <w:r w:rsidRPr="009D6790">
        <w:rPr>
          <w:spacing w:val="0"/>
        </w:rPr>
        <w:t>It’s difficult to overestimate the role of science and technology in our life.</w:t>
      </w:r>
    </w:p>
    <w:p w:rsidR="00DE2C33" w:rsidRPr="009D6790" w:rsidRDefault="00DE2C33" w:rsidP="00080CD6">
      <w:pPr>
        <w:pStyle w:val="4"/>
        <w:numPr>
          <w:ilvl w:val="0"/>
          <w:numId w:val="49"/>
        </w:numPr>
        <w:ind w:left="357" w:hanging="357"/>
        <w:rPr>
          <w:spacing w:val="0"/>
        </w:rPr>
      </w:pPr>
      <w:r w:rsidRPr="009D6790">
        <w:rPr>
          <w:spacing w:val="0"/>
        </w:rPr>
        <w:t>Scientists investigate the laws of the Universe, discover the secrets of nature, and apply their knowledge in practice improving the life of people.</w:t>
      </w:r>
    </w:p>
    <w:p w:rsidR="00DE2C33" w:rsidRPr="009D6790" w:rsidRDefault="00DE2C33" w:rsidP="00080CD6">
      <w:pPr>
        <w:pStyle w:val="4"/>
        <w:numPr>
          <w:ilvl w:val="0"/>
          <w:numId w:val="49"/>
        </w:numPr>
        <w:ind w:left="357" w:hanging="357"/>
        <w:rPr>
          <w:spacing w:val="0"/>
        </w:rPr>
      </w:pPr>
      <w:r w:rsidRPr="009D6790">
        <w:rPr>
          <w:spacing w:val="0"/>
        </w:rPr>
        <w:t>Let’s compare our life nowadays with the life of people at the beginning of the 20</w:t>
      </w:r>
      <w:r w:rsidRPr="009D6790">
        <w:rPr>
          <w:spacing w:val="0"/>
          <w:vertAlign w:val="superscript"/>
        </w:rPr>
        <w:t>th</w:t>
      </w:r>
      <w:r w:rsidRPr="009D6790">
        <w:rPr>
          <w:spacing w:val="0"/>
        </w:rPr>
        <w:t xml:space="preserve"> century.</w:t>
      </w:r>
    </w:p>
    <w:p w:rsidR="00DE2C33" w:rsidRPr="009D6790" w:rsidRDefault="00DE2C33" w:rsidP="00080CD6">
      <w:pPr>
        <w:pStyle w:val="4"/>
        <w:numPr>
          <w:ilvl w:val="0"/>
          <w:numId w:val="49"/>
        </w:numPr>
        <w:ind w:left="357" w:hanging="357"/>
        <w:rPr>
          <w:spacing w:val="0"/>
        </w:rPr>
      </w:pPr>
      <w:r w:rsidRPr="009D6790">
        <w:rPr>
          <w:spacing w:val="0"/>
        </w:rPr>
        <w:t>Millions of investigations, the endless number of outstanding discoveries have been made.</w:t>
      </w:r>
    </w:p>
    <w:p w:rsidR="00DE2C33" w:rsidRPr="009D6790" w:rsidRDefault="00DE2C33" w:rsidP="00080CD6">
      <w:pPr>
        <w:pStyle w:val="4"/>
        <w:numPr>
          <w:ilvl w:val="0"/>
          <w:numId w:val="49"/>
        </w:numPr>
        <w:ind w:left="357" w:hanging="357"/>
        <w:rPr>
          <w:spacing w:val="0"/>
        </w:rPr>
      </w:pPr>
      <w:r w:rsidRPr="009D6790">
        <w:rPr>
          <w:spacing w:val="0"/>
        </w:rPr>
        <w:t>At first it was called the atomic age due to the discovery of the splitting of the atom.</w:t>
      </w:r>
    </w:p>
    <w:p w:rsidR="00DE2C33" w:rsidRPr="009D6790" w:rsidRDefault="00DE2C33" w:rsidP="00080CD6">
      <w:pPr>
        <w:pStyle w:val="4"/>
        <w:numPr>
          <w:ilvl w:val="0"/>
          <w:numId w:val="49"/>
        </w:numPr>
        <w:ind w:left="357" w:hanging="357"/>
        <w:rPr>
          <w:spacing w:val="0"/>
        </w:rPr>
      </w:pPr>
      <w:r w:rsidRPr="009D6790">
        <w:rPr>
          <w:spacing w:val="0"/>
        </w:rPr>
        <w:t>All these things prove the power and the greatest progressive role of science in our life.</w:t>
      </w:r>
    </w:p>
    <w:p w:rsidR="00DE2C33" w:rsidRPr="009D6790" w:rsidRDefault="00DE2C33" w:rsidP="00080CD6">
      <w:pPr>
        <w:pStyle w:val="4"/>
        <w:numPr>
          <w:ilvl w:val="0"/>
          <w:numId w:val="49"/>
        </w:numPr>
        <w:ind w:left="357" w:hanging="357"/>
        <w:rPr>
          <w:spacing w:val="0"/>
        </w:rPr>
      </w:pPr>
      <w:r w:rsidRPr="009D6790">
        <w:rPr>
          <w:spacing w:val="0"/>
        </w:rPr>
        <w:t xml:space="preserve">This funding often comes directly from governments. </w:t>
      </w:r>
    </w:p>
    <w:p w:rsidR="00DE2C33" w:rsidRPr="009D6790" w:rsidRDefault="00DE2C33" w:rsidP="00080CD6">
      <w:pPr>
        <w:pStyle w:val="4"/>
        <w:numPr>
          <w:ilvl w:val="0"/>
          <w:numId w:val="49"/>
        </w:numPr>
        <w:ind w:left="357" w:hanging="357"/>
        <w:rPr>
          <w:spacing w:val="0"/>
        </w:rPr>
      </w:pPr>
      <w:r w:rsidRPr="009D6790">
        <w:rPr>
          <w:spacing w:val="0"/>
        </w:rPr>
        <w:t>In the U.S., for example, it is the federal government that sponsors most national defense and space exploration projects.</w:t>
      </w:r>
    </w:p>
    <w:p w:rsidR="00DE2C33" w:rsidRPr="009D6790" w:rsidRDefault="00DE2C33" w:rsidP="00080CD6">
      <w:pPr>
        <w:pStyle w:val="4"/>
        <w:numPr>
          <w:ilvl w:val="0"/>
          <w:numId w:val="49"/>
        </w:numPr>
        <w:ind w:left="357" w:hanging="357"/>
        <w:rPr>
          <w:spacing w:val="0"/>
        </w:rPr>
      </w:pPr>
      <w:r w:rsidRPr="009D6790">
        <w:rPr>
          <w:spacing w:val="0"/>
        </w:rPr>
        <w:t>This independent federal agency develops a national science policy and supports scientific research and education.</w:t>
      </w:r>
    </w:p>
    <w:p w:rsidR="00DE2C33" w:rsidRPr="009D6790" w:rsidRDefault="00DE2C33" w:rsidP="00080CD6">
      <w:pPr>
        <w:pStyle w:val="4"/>
        <w:numPr>
          <w:ilvl w:val="0"/>
          <w:numId w:val="49"/>
        </w:numPr>
        <w:ind w:left="357" w:hanging="357"/>
        <w:rPr>
          <w:spacing w:val="0"/>
        </w:rPr>
      </w:pPr>
      <w:r w:rsidRPr="009D6790">
        <w:rPr>
          <w:spacing w:val="0"/>
        </w:rPr>
        <w:t xml:space="preserve">Scientific research is also supported by universities through professorships. </w:t>
      </w:r>
    </w:p>
    <w:p w:rsidR="00DE2C33" w:rsidRPr="009D6790" w:rsidRDefault="00DE2C33" w:rsidP="00080CD6">
      <w:pPr>
        <w:pStyle w:val="4"/>
        <w:numPr>
          <w:ilvl w:val="0"/>
          <w:numId w:val="49"/>
        </w:numPr>
        <w:ind w:left="357" w:hanging="357"/>
        <w:rPr>
          <w:spacing w:val="0"/>
        </w:rPr>
      </w:pPr>
      <w:r w:rsidRPr="009D6790">
        <w:rPr>
          <w:spacing w:val="0"/>
        </w:rPr>
        <w:t>Most professors do not just give classes but also conduct scientific research.</w:t>
      </w:r>
    </w:p>
    <w:p w:rsidR="00DE2C33" w:rsidRPr="009D6790" w:rsidRDefault="00DE2C33" w:rsidP="00080CD6">
      <w:pPr>
        <w:pStyle w:val="4"/>
        <w:numPr>
          <w:ilvl w:val="0"/>
          <w:numId w:val="49"/>
        </w:numPr>
        <w:ind w:left="357" w:hanging="357"/>
        <w:rPr>
          <w:spacing w:val="0"/>
        </w:rPr>
      </w:pPr>
      <w:r w:rsidRPr="009D6790">
        <w:rPr>
          <w:spacing w:val="0"/>
        </w:rPr>
        <w:t>Formerly, R&amp;D projects were passed from one group of specialists to another in serial fashion.</w:t>
      </w:r>
    </w:p>
    <w:p w:rsidR="00DE2C33" w:rsidRPr="009D6790" w:rsidRDefault="00DE2C33" w:rsidP="00080CD6">
      <w:pPr>
        <w:pStyle w:val="4"/>
        <w:numPr>
          <w:ilvl w:val="0"/>
          <w:numId w:val="49"/>
        </w:numPr>
        <w:ind w:left="357" w:hanging="357"/>
        <w:rPr>
          <w:spacing w:val="0"/>
        </w:rPr>
      </w:pPr>
      <w:r w:rsidRPr="009D6790">
        <w:rPr>
          <w:spacing w:val="0"/>
        </w:rPr>
        <w:t xml:space="preserve">Companies now bring together representatives from each stage of the process and, in this </w:t>
      </w:r>
      <w:proofErr w:type="gramStart"/>
      <w:r w:rsidRPr="009D6790">
        <w:rPr>
          <w:spacing w:val="0"/>
        </w:rPr>
        <w:t>way,</w:t>
      </w:r>
      <w:proofErr w:type="gramEnd"/>
      <w:r w:rsidRPr="009D6790">
        <w:rPr>
          <w:spacing w:val="0"/>
        </w:rPr>
        <w:t xml:space="preserve"> they try to achieve more cross-functional communication and participation.</w:t>
      </w:r>
    </w:p>
    <w:p w:rsidR="00DE2C33" w:rsidRPr="009D6790" w:rsidRDefault="00DE2C33" w:rsidP="00080CD6">
      <w:pPr>
        <w:pStyle w:val="4"/>
        <w:numPr>
          <w:ilvl w:val="0"/>
          <w:numId w:val="49"/>
        </w:numPr>
        <w:ind w:left="357" w:hanging="357"/>
        <w:rPr>
          <w:spacing w:val="0"/>
        </w:rPr>
      </w:pPr>
      <w:r w:rsidRPr="009D6790">
        <w:rPr>
          <w:spacing w:val="0"/>
        </w:rPr>
        <w:t>Signal processing deals with the analysis and manipulation of signals.</w:t>
      </w:r>
    </w:p>
    <w:p w:rsidR="00DE2C33" w:rsidRPr="009D6790" w:rsidRDefault="00DE2C33" w:rsidP="00080CD6">
      <w:pPr>
        <w:pStyle w:val="4"/>
        <w:numPr>
          <w:ilvl w:val="0"/>
          <w:numId w:val="49"/>
        </w:numPr>
        <w:ind w:left="357" w:hanging="357"/>
        <w:rPr>
          <w:spacing w:val="0"/>
        </w:rPr>
      </w:pPr>
      <w:r w:rsidRPr="009D6790">
        <w:rPr>
          <w:spacing w:val="0"/>
        </w:rPr>
        <w:t>For digital signals, signal processing may involve the compression, error checking and error detection of digital signals.</w:t>
      </w:r>
    </w:p>
    <w:p w:rsidR="00DE2C33" w:rsidRPr="009D6790" w:rsidRDefault="00DE2C33" w:rsidP="00080CD6">
      <w:pPr>
        <w:pStyle w:val="4"/>
        <w:numPr>
          <w:ilvl w:val="0"/>
          <w:numId w:val="49"/>
        </w:numPr>
        <w:ind w:left="357" w:hanging="357"/>
        <w:rPr>
          <w:spacing w:val="0"/>
        </w:rPr>
      </w:pPr>
      <w:r w:rsidRPr="009D6790">
        <w:rPr>
          <w:spacing w:val="0"/>
        </w:rPr>
        <w:t>For example, in a car with cruise control the vehicle’s speed is continuously monitored and fed back to the system which adjusts the engine’s power output accordingly.</w:t>
      </w:r>
    </w:p>
    <w:p w:rsidR="00DE2C33" w:rsidRPr="009D6790" w:rsidRDefault="00DE2C33" w:rsidP="00080CD6">
      <w:pPr>
        <w:pStyle w:val="4"/>
        <w:numPr>
          <w:ilvl w:val="0"/>
          <w:numId w:val="49"/>
        </w:numPr>
        <w:ind w:left="357" w:hanging="357"/>
        <w:rPr>
          <w:spacing w:val="0"/>
        </w:rPr>
      </w:pPr>
      <w:r w:rsidRPr="009D6790">
        <w:rPr>
          <w:spacing w:val="0"/>
        </w:rPr>
        <w:t>The additional program instructions for working with hardware devices were very complex, and time-consuming.</w:t>
      </w:r>
    </w:p>
    <w:p w:rsidR="00DE2C33" w:rsidRPr="009D6790" w:rsidRDefault="00DE2C33" w:rsidP="00080CD6">
      <w:pPr>
        <w:pStyle w:val="4"/>
        <w:numPr>
          <w:ilvl w:val="0"/>
          <w:numId w:val="49"/>
        </w:numPr>
        <w:ind w:left="357" w:hanging="357"/>
        <w:rPr>
          <w:spacing w:val="0"/>
        </w:rPr>
      </w:pPr>
      <w:r w:rsidRPr="009D6790">
        <w:rPr>
          <w:spacing w:val="0"/>
        </w:rPr>
        <w:t>Today, operating systems control and manage the use of hardware devices such as the printer or mouse.</w:t>
      </w:r>
    </w:p>
    <w:p w:rsidR="00DE2C33" w:rsidRPr="009D6790" w:rsidRDefault="00DE2C33" w:rsidP="00080CD6">
      <w:pPr>
        <w:pStyle w:val="4"/>
        <w:numPr>
          <w:ilvl w:val="0"/>
          <w:numId w:val="49"/>
        </w:numPr>
        <w:ind w:left="357" w:hanging="357"/>
        <w:rPr>
          <w:spacing w:val="0"/>
        </w:rPr>
      </w:pPr>
      <w:r w:rsidRPr="009D6790">
        <w:rPr>
          <w:spacing w:val="0"/>
        </w:rPr>
        <w:t>The operating system also lets you run programs such as the basic word processor.</w:t>
      </w:r>
    </w:p>
    <w:p w:rsidR="00DE2C33" w:rsidRPr="009D6790" w:rsidRDefault="00DE2C33" w:rsidP="00080CD6">
      <w:pPr>
        <w:pStyle w:val="4"/>
        <w:numPr>
          <w:ilvl w:val="0"/>
          <w:numId w:val="49"/>
        </w:numPr>
        <w:ind w:left="357" w:hanging="357"/>
        <w:rPr>
          <w:spacing w:val="0"/>
        </w:rPr>
      </w:pPr>
      <w:r w:rsidRPr="009D6790">
        <w:rPr>
          <w:spacing w:val="0"/>
        </w:rPr>
        <w:t>Over the past decade, DOS has undergone several changes.</w:t>
      </w:r>
    </w:p>
    <w:p w:rsidR="005D25FE" w:rsidRPr="006C346D" w:rsidRDefault="00570BE4" w:rsidP="00570BE4">
      <w:pPr>
        <w:pStyle w:val="111"/>
        <w:rPr>
          <w:lang w:val="ru-RU"/>
        </w:rPr>
      </w:pPr>
      <w:r w:rsidRPr="00570BE4">
        <w:t>Composite</w:t>
      </w:r>
      <w:r w:rsidRPr="006C346D">
        <w:rPr>
          <w:lang w:val="ru-RU"/>
        </w:rPr>
        <w:t xml:space="preserve"> </w:t>
      </w:r>
      <w:r w:rsidRPr="00570BE4">
        <w:t>sentence</w:t>
      </w:r>
    </w:p>
    <w:p w:rsidR="005D25FE" w:rsidRPr="009D6790" w:rsidRDefault="007051BE" w:rsidP="005D25FE">
      <w:pPr>
        <w:rPr>
          <w:rFonts w:cs="Times New Roman"/>
          <w:sz w:val="24"/>
          <w:szCs w:val="24"/>
          <w:lang w:eastAsia="ar-SA"/>
        </w:rPr>
      </w:pPr>
      <w:r w:rsidRPr="009D6790">
        <w:rPr>
          <w:rFonts w:cs="Times New Roman"/>
          <w:sz w:val="24"/>
          <w:szCs w:val="24"/>
          <w:lang w:eastAsia="ar-SA"/>
        </w:rPr>
        <w:t xml:space="preserve">Сложное предложение — </w:t>
      </w:r>
      <w:hyperlink r:id="rId11" w:tooltip="Предложение (лингвистика)" w:history="1">
        <w:r w:rsidR="005D25FE" w:rsidRPr="009D6790">
          <w:rPr>
            <w:rFonts w:cs="Times New Roman"/>
            <w:sz w:val="24"/>
            <w:szCs w:val="24"/>
          </w:rPr>
          <w:t>предложение</w:t>
        </w:r>
      </w:hyperlink>
      <w:r w:rsidRPr="009D6790">
        <w:rPr>
          <w:rFonts w:cs="Times New Roman"/>
          <w:sz w:val="24"/>
          <w:szCs w:val="24"/>
          <w:lang w:eastAsia="ar-SA"/>
        </w:rPr>
        <w:t xml:space="preserve">, имеющее две или более </w:t>
      </w:r>
      <w:hyperlink r:id="rId12" w:tooltip="Грамматическая основа" w:history="1">
        <w:r w:rsidR="005D25FE" w:rsidRPr="009D6790">
          <w:rPr>
            <w:rFonts w:cs="Times New Roman"/>
            <w:sz w:val="24"/>
            <w:szCs w:val="24"/>
          </w:rPr>
          <w:t>грамматических основ</w:t>
        </w:r>
      </w:hyperlink>
      <w:r w:rsidRPr="009D6790">
        <w:rPr>
          <w:rFonts w:cs="Times New Roman"/>
          <w:sz w:val="24"/>
          <w:szCs w:val="24"/>
          <w:lang w:eastAsia="ar-SA"/>
        </w:rPr>
        <w:t xml:space="preserve"> </w:t>
      </w:r>
      <w:r w:rsidR="005D25FE" w:rsidRPr="009D6790">
        <w:rPr>
          <w:rFonts w:cs="Times New Roman"/>
          <w:sz w:val="24"/>
          <w:szCs w:val="24"/>
          <w:lang w:eastAsia="ar-SA"/>
        </w:rPr>
        <w:t xml:space="preserve">и представляющее собой смысловое единство, оформленное интонационно. </w:t>
      </w:r>
    </w:p>
    <w:p w:rsidR="005D25FE" w:rsidRPr="009D6790" w:rsidRDefault="005D25FE" w:rsidP="005D25FE">
      <w:pPr>
        <w:rPr>
          <w:rFonts w:cs="Times New Roman"/>
          <w:sz w:val="24"/>
          <w:szCs w:val="24"/>
          <w:lang w:eastAsia="ar-SA"/>
        </w:rPr>
      </w:pPr>
      <w:r w:rsidRPr="009D6790">
        <w:rPr>
          <w:rFonts w:cs="Times New Roman"/>
          <w:sz w:val="24"/>
          <w:szCs w:val="24"/>
          <w:lang w:eastAsia="ar-SA"/>
        </w:rPr>
        <w:lastRenderedPageBreak/>
        <w:t xml:space="preserve">Для начала сложные предложения можно разделить </w:t>
      </w:r>
      <w:r w:rsidR="007051BE" w:rsidRPr="009D6790">
        <w:rPr>
          <w:rFonts w:cs="Times New Roman"/>
          <w:sz w:val="24"/>
          <w:szCs w:val="24"/>
          <w:lang w:eastAsia="ar-SA"/>
        </w:rPr>
        <w:t>на два класса: сложносочиненные (</w:t>
      </w:r>
      <w:proofErr w:type="spellStart"/>
      <w:r w:rsidR="007051BE" w:rsidRPr="009D6790">
        <w:rPr>
          <w:rFonts w:cs="Times New Roman"/>
          <w:sz w:val="24"/>
          <w:szCs w:val="24"/>
          <w:lang w:eastAsia="ar-SA"/>
        </w:rPr>
        <w:t>Compound</w:t>
      </w:r>
      <w:proofErr w:type="spellEnd"/>
      <w:r w:rsidR="007051BE" w:rsidRPr="009D6790">
        <w:rPr>
          <w:rFonts w:cs="Times New Roman"/>
          <w:sz w:val="24"/>
          <w:szCs w:val="24"/>
          <w:lang w:eastAsia="ar-SA"/>
        </w:rPr>
        <w:t xml:space="preserve"> </w:t>
      </w:r>
      <w:proofErr w:type="spellStart"/>
      <w:r w:rsidR="007051BE" w:rsidRPr="009D6790">
        <w:rPr>
          <w:rFonts w:cs="Times New Roman"/>
          <w:sz w:val="24"/>
          <w:szCs w:val="24"/>
          <w:lang w:eastAsia="ar-SA"/>
        </w:rPr>
        <w:t>Sentence</w:t>
      </w:r>
      <w:proofErr w:type="spellEnd"/>
      <w:r w:rsidR="007051BE" w:rsidRPr="009D6790">
        <w:rPr>
          <w:rFonts w:cs="Times New Roman"/>
          <w:sz w:val="24"/>
          <w:szCs w:val="24"/>
          <w:lang w:eastAsia="ar-SA"/>
        </w:rPr>
        <w:t xml:space="preserve">) </w:t>
      </w:r>
      <w:r w:rsidRPr="009D6790">
        <w:rPr>
          <w:rFonts w:cs="Times New Roman"/>
          <w:sz w:val="24"/>
          <w:szCs w:val="24"/>
          <w:lang w:eastAsia="ar-SA"/>
        </w:rPr>
        <w:t>и сложноподч</w:t>
      </w:r>
      <w:r w:rsidR="007051BE" w:rsidRPr="009D6790">
        <w:rPr>
          <w:rFonts w:cs="Times New Roman"/>
          <w:sz w:val="24"/>
          <w:szCs w:val="24"/>
          <w:lang w:eastAsia="ar-SA"/>
        </w:rPr>
        <w:t xml:space="preserve">иненные </w:t>
      </w:r>
      <w:r w:rsidRPr="009D6790">
        <w:rPr>
          <w:rFonts w:cs="Times New Roman"/>
          <w:sz w:val="24"/>
          <w:szCs w:val="24"/>
          <w:lang w:eastAsia="ar-SA"/>
        </w:rPr>
        <w:t>(</w:t>
      </w:r>
      <w:proofErr w:type="spellStart"/>
      <w:r w:rsidRPr="009D6790">
        <w:rPr>
          <w:rFonts w:cs="Times New Roman"/>
          <w:sz w:val="24"/>
          <w:szCs w:val="24"/>
          <w:lang w:eastAsia="ar-SA"/>
        </w:rPr>
        <w:t>Complex</w:t>
      </w:r>
      <w:proofErr w:type="spellEnd"/>
      <w:r w:rsidRPr="009D6790">
        <w:rPr>
          <w:rFonts w:cs="Times New Roman"/>
          <w:sz w:val="24"/>
          <w:szCs w:val="24"/>
          <w:lang w:eastAsia="ar-SA"/>
        </w:rPr>
        <w:t xml:space="preserve"> </w:t>
      </w:r>
      <w:proofErr w:type="spellStart"/>
      <w:r w:rsidRPr="009D6790">
        <w:rPr>
          <w:rFonts w:cs="Times New Roman"/>
          <w:sz w:val="24"/>
          <w:szCs w:val="24"/>
          <w:lang w:eastAsia="ar-SA"/>
        </w:rPr>
        <w:t>Sentence</w:t>
      </w:r>
      <w:proofErr w:type="spellEnd"/>
      <w:r w:rsidRPr="009D6790">
        <w:rPr>
          <w:rFonts w:cs="Times New Roman"/>
          <w:sz w:val="24"/>
          <w:szCs w:val="24"/>
          <w:lang w:eastAsia="ar-SA"/>
        </w:rPr>
        <w:t>). Разница между ними в том, что если первые состоят из относительно независимых простых предложе</w:t>
      </w:r>
      <w:r w:rsidR="007051BE" w:rsidRPr="009D6790">
        <w:rPr>
          <w:rFonts w:cs="Times New Roman"/>
          <w:sz w:val="24"/>
          <w:szCs w:val="24"/>
          <w:lang w:eastAsia="ar-SA"/>
        </w:rPr>
        <w:t xml:space="preserve">ний, то вторые включают главное </w:t>
      </w:r>
      <w:r w:rsidRPr="009D6790">
        <w:rPr>
          <w:rFonts w:cs="Times New Roman"/>
          <w:sz w:val="24"/>
          <w:szCs w:val="24"/>
          <w:lang w:eastAsia="ar-SA"/>
        </w:rPr>
        <w:t>и одно или несколько зависимых, так наз</w:t>
      </w:r>
      <w:r w:rsidR="007051BE" w:rsidRPr="009D6790">
        <w:rPr>
          <w:rFonts w:cs="Times New Roman"/>
          <w:sz w:val="24"/>
          <w:szCs w:val="24"/>
          <w:lang w:eastAsia="ar-SA"/>
        </w:rPr>
        <w:t>ываемых придаточных предложений</w:t>
      </w:r>
      <w:r w:rsidRPr="009D6790">
        <w:rPr>
          <w:rFonts w:cs="Times New Roman"/>
          <w:sz w:val="24"/>
          <w:szCs w:val="24"/>
          <w:lang w:eastAsia="ar-SA"/>
        </w:rPr>
        <w:t>.</w:t>
      </w:r>
    </w:p>
    <w:p w:rsidR="005D25FE" w:rsidRPr="009D6790" w:rsidRDefault="005D25FE" w:rsidP="005D25FE">
      <w:pPr>
        <w:rPr>
          <w:rFonts w:cs="Times New Roman"/>
          <w:sz w:val="24"/>
          <w:szCs w:val="24"/>
          <w:lang w:eastAsia="ru-RU"/>
        </w:rPr>
      </w:pPr>
      <w:r w:rsidRPr="009D6790">
        <w:rPr>
          <w:rFonts w:cs="Times New Roman"/>
          <w:sz w:val="24"/>
          <w:szCs w:val="24"/>
          <w:lang w:eastAsia="ar-SA"/>
        </w:rPr>
        <w:t>Сложное предложение с союзом</w:t>
      </w:r>
      <w:r w:rsidR="007051BE" w:rsidRPr="009D6790">
        <w:rPr>
          <w:rFonts w:cs="Times New Roman"/>
          <w:sz w:val="24"/>
          <w:szCs w:val="24"/>
          <w:lang w:eastAsia="ar-SA"/>
        </w:rPr>
        <w:t xml:space="preserve">: </w:t>
      </w:r>
      <w:r w:rsidRPr="009D6790">
        <w:rPr>
          <w:rFonts w:cs="Times New Roman"/>
          <w:sz w:val="24"/>
          <w:szCs w:val="24"/>
          <w:lang w:val="en-US" w:eastAsia="ru-RU"/>
        </w:rPr>
        <w:t>She</w:t>
      </w:r>
      <w:r w:rsidR="007051BE" w:rsidRPr="009D6790">
        <w:rPr>
          <w:rFonts w:cs="Times New Roman"/>
          <w:sz w:val="24"/>
          <w:szCs w:val="24"/>
          <w:lang w:eastAsia="ru-RU"/>
        </w:rPr>
        <w:t xml:space="preserve"> </w:t>
      </w:r>
      <w:r w:rsidRPr="009D6790">
        <w:rPr>
          <w:rFonts w:cs="Times New Roman"/>
          <w:sz w:val="24"/>
          <w:szCs w:val="24"/>
          <w:lang w:val="en-US" w:eastAsia="ru-RU"/>
        </w:rPr>
        <w:t>helps</w:t>
      </w:r>
      <w:r w:rsidR="007051BE" w:rsidRPr="009D6790">
        <w:rPr>
          <w:rFonts w:cs="Times New Roman"/>
          <w:sz w:val="24"/>
          <w:szCs w:val="24"/>
          <w:lang w:eastAsia="ru-RU"/>
        </w:rPr>
        <w:t xml:space="preserve"> </w:t>
      </w:r>
      <w:r w:rsidRPr="009D6790">
        <w:rPr>
          <w:rFonts w:cs="Times New Roman"/>
          <w:sz w:val="24"/>
          <w:szCs w:val="24"/>
          <w:lang w:val="en-US" w:eastAsia="ru-RU"/>
        </w:rPr>
        <w:t>me</w:t>
      </w:r>
      <w:r w:rsidR="007051BE" w:rsidRPr="009D6790">
        <w:rPr>
          <w:rFonts w:cs="Times New Roman"/>
          <w:sz w:val="24"/>
          <w:szCs w:val="24"/>
          <w:lang w:eastAsia="ru-RU"/>
        </w:rPr>
        <w:t xml:space="preserve"> </w:t>
      </w:r>
      <w:r w:rsidRPr="009D6790">
        <w:rPr>
          <w:rFonts w:cs="Times New Roman"/>
          <w:sz w:val="24"/>
          <w:szCs w:val="24"/>
          <w:lang w:val="en-US" w:eastAsia="ru-RU"/>
        </w:rPr>
        <w:t>because</w:t>
      </w:r>
      <w:r w:rsidR="007051BE" w:rsidRPr="009D6790">
        <w:rPr>
          <w:rFonts w:cs="Times New Roman"/>
          <w:sz w:val="24"/>
          <w:szCs w:val="24"/>
          <w:lang w:eastAsia="ru-RU"/>
        </w:rPr>
        <w:t xml:space="preserve"> </w:t>
      </w:r>
      <w:r w:rsidRPr="009D6790">
        <w:rPr>
          <w:rFonts w:cs="Times New Roman"/>
          <w:sz w:val="24"/>
          <w:szCs w:val="24"/>
          <w:lang w:val="en-US" w:eastAsia="ru-RU"/>
        </w:rPr>
        <w:t>I</w:t>
      </w:r>
      <w:r w:rsidR="007051BE" w:rsidRPr="009D6790">
        <w:rPr>
          <w:rFonts w:cs="Times New Roman"/>
          <w:sz w:val="24"/>
          <w:szCs w:val="24"/>
          <w:lang w:eastAsia="ru-RU"/>
        </w:rPr>
        <w:t xml:space="preserve"> </w:t>
      </w:r>
      <w:r w:rsidRPr="009D6790">
        <w:rPr>
          <w:rFonts w:cs="Times New Roman"/>
          <w:sz w:val="24"/>
          <w:szCs w:val="24"/>
          <w:lang w:val="en-US" w:eastAsia="ru-RU"/>
        </w:rPr>
        <w:t>have</w:t>
      </w:r>
      <w:r w:rsidR="007051BE" w:rsidRPr="009D6790">
        <w:rPr>
          <w:rFonts w:cs="Times New Roman"/>
          <w:sz w:val="24"/>
          <w:szCs w:val="24"/>
          <w:lang w:eastAsia="ru-RU"/>
        </w:rPr>
        <w:t xml:space="preserve"> </w:t>
      </w:r>
      <w:r w:rsidRPr="009D6790">
        <w:rPr>
          <w:rFonts w:cs="Times New Roman"/>
          <w:sz w:val="24"/>
          <w:szCs w:val="24"/>
          <w:lang w:val="en-US" w:eastAsia="ru-RU"/>
        </w:rPr>
        <w:t>helped</w:t>
      </w:r>
      <w:r w:rsidR="007051BE" w:rsidRPr="009D6790">
        <w:rPr>
          <w:rFonts w:cs="Times New Roman"/>
          <w:sz w:val="24"/>
          <w:szCs w:val="24"/>
          <w:lang w:eastAsia="ru-RU"/>
        </w:rPr>
        <w:t xml:space="preserve"> </w:t>
      </w:r>
      <w:r w:rsidRPr="009D6790">
        <w:rPr>
          <w:rFonts w:cs="Times New Roman"/>
          <w:sz w:val="24"/>
          <w:szCs w:val="24"/>
          <w:lang w:val="en-US" w:eastAsia="ru-RU"/>
        </w:rPr>
        <w:t>her</w:t>
      </w:r>
      <w:r w:rsidR="007051BE" w:rsidRPr="009D6790">
        <w:rPr>
          <w:rFonts w:cs="Times New Roman"/>
          <w:sz w:val="24"/>
          <w:szCs w:val="24"/>
          <w:lang w:eastAsia="ru-RU"/>
        </w:rPr>
        <w:t xml:space="preserve"> </w:t>
      </w:r>
      <w:r w:rsidRPr="009D6790">
        <w:rPr>
          <w:rFonts w:cs="Times New Roman"/>
          <w:sz w:val="24"/>
          <w:szCs w:val="24"/>
          <w:lang w:val="en-US" w:eastAsia="ru-RU"/>
        </w:rPr>
        <w:t>many</w:t>
      </w:r>
      <w:r w:rsidR="007051BE" w:rsidRPr="009D6790">
        <w:rPr>
          <w:rFonts w:cs="Times New Roman"/>
          <w:sz w:val="24"/>
          <w:szCs w:val="24"/>
          <w:lang w:eastAsia="ru-RU"/>
        </w:rPr>
        <w:t xml:space="preserve"> </w:t>
      </w:r>
      <w:r w:rsidRPr="009D6790">
        <w:rPr>
          <w:rFonts w:cs="Times New Roman"/>
          <w:sz w:val="24"/>
          <w:szCs w:val="24"/>
          <w:lang w:val="en-US" w:eastAsia="ru-RU"/>
        </w:rPr>
        <w:t>times</w:t>
      </w:r>
      <w:r w:rsidRPr="009D6790">
        <w:rPr>
          <w:rFonts w:cs="Times New Roman"/>
          <w:sz w:val="24"/>
          <w:szCs w:val="24"/>
          <w:lang w:eastAsia="ru-RU"/>
        </w:rPr>
        <w:t>. - Она помогает мне, потому что я помогал ей много раз.</w:t>
      </w:r>
    </w:p>
    <w:p w:rsidR="005D25FE" w:rsidRPr="009D6790" w:rsidRDefault="007051BE" w:rsidP="005D25FE">
      <w:pPr>
        <w:rPr>
          <w:rFonts w:cs="Times New Roman"/>
          <w:sz w:val="24"/>
          <w:szCs w:val="24"/>
          <w:lang w:eastAsia="ru-RU"/>
        </w:rPr>
      </w:pPr>
      <w:r w:rsidRPr="009D6790">
        <w:rPr>
          <w:rFonts w:cs="Times New Roman"/>
          <w:sz w:val="24"/>
          <w:szCs w:val="24"/>
          <w:lang w:eastAsia="ru-RU"/>
        </w:rPr>
        <w:t xml:space="preserve">Сложное предложение без союза: </w:t>
      </w:r>
      <w:r w:rsidR="005D25FE" w:rsidRPr="009D6790">
        <w:rPr>
          <w:rFonts w:cs="Times New Roman"/>
          <w:sz w:val="24"/>
          <w:szCs w:val="24"/>
          <w:lang w:val="en-US" w:eastAsia="ru-RU"/>
        </w:rPr>
        <w:t>I</w:t>
      </w:r>
      <w:r w:rsidRPr="009D6790">
        <w:rPr>
          <w:rFonts w:cs="Times New Roman"/>
          <w:sz w:val="24"/>
          <w:szCs w:val="24"/>
          <w:lang w:eastAsia="ru-RU"/>
        </w:rPr>
        <w:t xml:space="preserve"> </w:t>
      </w:r>
      <w:r w:rsidR="005D25FE" w:rsidRPr="009D6790">
        <w:rPr>
          <w:rFonts w:cs="Times New Roman"/>
          <w:sz w:val="24"/>
          <w:szCs w:val="24"/>
          <w:lang w:val="en-US" w:eastAsia="ru-RU"/>
        </w:rPr>
        <w:t>think</w:t>
      </w:r>
      <w:r w:rsidRPr="009D6790">
        <w:rPr>
          <w:rFonts w:cs="Times New Roman"/>
          <w:sz w:val="24"/>
          <w:szCs w:val="24"/>
          <w:lang w:eastAsia="ru-RU"/>
        </w:rPr>
        <w:t xml:space="preserve"> </w:t>
      </w:r>
      <w:r w:rsidR="005D25FE" w:rsidRPr="009D6790">
        <w:rPr>
          <w:rFonts w:cs="Times New Roman"/>
          <w:sz w:val="24"/>
          <w:szCs w:val="24"/>
          <w:lang w:val="en-US" w:eastAsia="ru-RU"/>
        </w:rPr>
        <w:t>he</w:t>
      </w:r>
      <w:r w:rsidRPr="009D6790">
        <w:rPr>
          <w:rFonts w:cs="Times New Roman"/>
          <w:sz w:val="24"/>
          <w:szCs w:val="24"/>
          <w:lang w:eastAsia="ru-RU"/>
        </w:rPr>
        <w:t xml:space="preserve"> </w:t>
      </w:r>
      <w:r w:rsidR="005D25FE" w:rsidRPr="009D6790">
        <w:rPr>
          <w:rFonts w:cs="Times New Roman"/>
          <w:sz w:val="24"/>
          <w:szCs w:val="24"/>
          <w:lang w:val="en-US" w:eastAsia="ru-RU"/>
        </w:rPr>
        <w:t>did</w:t>
      </w:r>
      <w:r w:rsidRPr="009D6790">
        <w:rPr>
          <w:rFonts w:cs="Times New Roman"/>
          <w:sz w:val="24"/>
          <w:szCs w:val="24"/>
          <w:lang w:eastAsia="ru-RU"/>
        </w:rPr>
        <w:t xml:space="preserve"> </w:t>
      </w:r>
      <w:r w:rsidR="005D25FE" w:rsidRPr="009D6790">
        <w:rPr>
          <w:rFonts w:cs="Times New Roman"/>
          <w:sz w:val="24"/>
          <w:szCs w:val="24"/>
          <w:lang w:val="en-US" w:eastAsia="ru-RU"/>
        </w:rPr>
        <w:t>the</w:t>
      </w:r>
      <w:r w:rsidRPr="009D6790">
        <w:rPr>
          <w:rFonts w:cs="Times New Roman"/>
          <w:sz w:val="24"/>
          <w:szCs w:val="24"/>
          <w:lang w:eastAsia="ru-RU"/>
        </w:rPr>
        <w:t xml:space="preserve"> </w:t>
      </w:r>
      <w:r w:rsidR="005D25FE" w:rsidRPr="009D6790">
        <w:rPr>
          <w:rFonts w:cs="Times New Roman"/>
          <w:sz w:val="24"/>
          <w:szCs w:val="24"/>
          <w:lang w:val="en-US" w:eastAsia="ru-RU"/>
        </w:rPr>
        <w:t>right</w:t>
      </w:r>
      <w:r w:rsidRPr="009D6790">
        <w:rPr>
          <w:rFonts w:cs="Times New Roman"/>
          <w:sz w:val="24"/>
          <w:szCs w:val="24"/>
          <w:lang w:eastAsia="ru-RU"/>
        </w:rPr>
        <w:t xml:space="preserve"> </w:t>
      </w:r>
      <w:r w:rsidR="005D25FE" w:rsidRPr="009D6790">
        <w:rPr>
          <w:rFonts w:cs="Times New Roman"/>
          <w:sz w:val="24"/>
          <w:szCs w:val="24"/>
          <w:lang w:val="en-US" w:eastAsia="ru-RU"/>
        </w:rPr>
        <w:t>thing</w:t>
      </w:r>
      <w:r w:rsidR="005D25FE" w:rsidRPr="009D6790">
        <w:rPr>
          <w:rFonts w:cs="Times New Roman"/>
          <w:sz w:val="24"/>
          <w:szCs w:val="24"/>
          <w:lang w:eastAsia="ru-RU"/>
        </w:rPr>
        <w:t xml:space="preserve">. </w:t>
      </w:r>
      <w:r w:rsidRPr="009D6790">
        <w:rPr>
          <w:rFonts w:cs="Times New Roman"/>
          <w:sz w:val="24"/>
          <w:szCs w:val="24"/>
          <w:lang w:eastAsia="ru-RU"/>
        </w:rPr>
        <w:t>–</w:t>
      </w:r>
      <w:r w:rsidR="005D25FE" w:rsidRPr="009D6790">
        <w:rPr>
          <w:rFonts w:cs="Times New Roman"/>
          <w:sz w:val="24"/>
          <w:szCs w:val="24"/>
          <w:lang w:eastAsia="ru-RU"/>
        </w:rPr>
        <w:t xml:space="preserve"> </w:t>
      </w:r>
      <w:r w:rsidRPr="009D6790">
        <w:rPr>
          <w:rFonts w:cs="Times New Roman"/>
          <w:sz w:val="24"/>
          <w:szCs w:val="24"/>
          <w:lang w:eastAsia="ru-RU"/>
        </w:rPr>
        <w:t>Думаю, он поступил правильно</w:t>
      </w:r>
      <w:r w:rsidR="005D25FE" w:rsidRPr="009D6790">
        <w:rPr>
          <w:rFonts w:cs="Times New Roman"/>
          <w:sz w:val="24"/>
          <w:szCs w:val="24"/>
          <w:lang w:eastAsia="ru-RU"/>
        </w:rPr>
        <w:t>.</w:t>
      </w:r>
    </w:p>
    <w:p w:rsidR="007051BE" w:rsidRPr="009D6790" w:rsidRDefault="007051BE" w:rsidP="0017269D">
      <w:pPr>
        <w:pStyle w:val="110"/>
        <w:rPr>
          <w:lang w:eastAsia="ar-SA"/>
        </w:rPr>
      </w:pPr>
      <w:proofErr w:type="spellStart"/>
      <w:r w:rsidRPr="009D6790">
        <w:rPr>
          <w:lang w:eastAsia="ar-SA"/>
        </w:rPr>
        <w:t>Ex</w:t>
      </w:r>
      <w:proofErr w:type="spellEnd"/>
      <w:r w:rsidRPr="009D6790">
        <w:rPr>
          <w:lang w:eastAsia="ar-SA"/>
        </w:rPr>
        <w:t>. 4</w:t>
      </w:r>
      <w:r w:rsidR="0017269D">
        <w:rPr>
          <w:lang w:eastAsia="ar-SA"/>
        </w:rPr>
        <w:t>5</w:t>
      </w:r>
      <w:proofErr w:type="gramStart"/>
      <w:r w:rsidRPr="009D6790">
        <w:rPr>
          <w:lang w:eastAsia="ar-SA"/>
        </w:rPr>
        <w:t xml:space="preserve"> П</w:t>
      </w:r>
      <w:proofErr w:type="gramEnd"/>
      <w:r w:rsidRPr="009D6790">
        <w:rPr>
          <w:lang w:eastAsia="ar-SA"/>
        </w:rPr>
        <w:t>рочтите предложения, определите их вид и способ связи:</w:t>
      </w:r>
    </w:p>
    <w:p w:rsidR="000C6DF2" w:rsidRPr="009D6790" w:rsidRDefault="005D25FE" w:rsidP="00080CD6">
      <w:pPr>
        <w:pStyle w:val="4"/>
        <w:numPr>
          <w:ilvl w:val="0"/>
          <w:numId w:val="50"/>
        </w:numPr>
        <w:ind w:left="357" w:hanging="357"/>
        <w:rPr>
          <w:spacing w:val="0"/>
        </w:rPr>
      </w:pPr>
      <w:r w:rsidRPr="009D6790">
        <w:rPr>
          <w:spacing w:val="0"/>
        </w:rPr>
        <w:t>Our</w:t>
      </w:r>
      <w:r w:rsidR="007051BE" w:rsidRPr="009D6790">
        <w:rPr>
          <w:spacing w:val="0"/>
        </w:rPr>
        <w:t xml:space="preserve"> </w:t>
      </w:r>
      <w:r w:rsidRPr="009D6790">
        <w:rPr>
          <w:spacing w:val="0"/>
        </w:rPr>
        <w:t>ancestors</w:t>
      </w:r>
      <w:r w:rsidR="007051BE" w:rsidRPr="009D6790">
        <w:rPr>
          <w:spacing w:val="0"/>
        </w:rPr>
        <w:t xml:space="preserve"> </w:t>
      </w:r>
      <w:r w:rsidRPr="009D6790">
        <w:rPr>
          <w:spacing w:val="0"/>
        </w:rPr>
        <w:t>hadn’t</w:t>
      </w:r>
      <w:r w:rsidR="007051BE" w:rsidRPr="009D6790">
        <w:rPr>
          <w:spacing w:val="0"/>
        </w:rPr>
        <w:t xml:space="preserve"> </w:t>
      </w:r>
      <w:r w:rsidRPr="009D6790">
        <w:rPr>
          <w:spacing w:val="0"/>
        </w:rPr>
        <w:t>the</w:t>
      </w:r>
      <w:r w:rsidR="007051BE" w:rsidRPr="009D6790">
        <w:rPr>
          <w:spacing w:val="0"/>
        </w:rPr>
        <w:t xml:space="preserve"> </w:t>
      </w:r>
      <w:r w:rsidRPr="009D6790">
        <w:rPr>
          <w:spacing w:val="0"/>
        </w:rPr>
        <w:t>slightest</w:t>
      </w:r>
      <w:r w:rsidR="007051BE" w:rsidRPr="009D6790">
        <w:rPr>
          <w:spacing w:val="0"/>
        </w:rPr>
        <w:t xml:space="preserve"> </w:t>
      </w:r>
      <w:r w:rsidRPr="009D6790">
        <w:rPr>
          <w:spacing w:val="0"/>
        </w:rPr>
        <w:t>idea</w:t>
      </w:r>
      <w:r w:rsidR="007051BE" w:rsidRPr="009D6790">
        <w:rPr>
          <w:spacing w:val="0"/>
        </w:rPr>
        <w:t xml:space="preserve"> </w:t>
      </w:r>
      <w:r w:rsidRPr="009D6790">
        <w:rPr>
          <w:spacing w:val="0"/>
        </w:rPr>
        <w:t>of</w:t>
      </w:r>
      <w:r w:rsidR="007051BE" w:rsidRPr="009D6790">
        <w:rPr>
          <w:spacing w:val="0"/>
        </w:rPr>
        <w:t xml:space="preserve"> </w:t>
      </w:r>
      <w:r w:rsidRPr="009D6790">
        <w:rPr>
          <w:spacing w:val="0"/>
        </w:rPr>
        <w:t>the</w:t>
      </w:r>
      <w:r w:rsidR="007051BE" w:rsidRPr="009D6790">
        <w:rPr>
          <w:spacing w:val="0"/>
        </w:rPr>
        <w:t xml:space="preserve"> </w:t>
      </w:r>
      <w:r w:rsidRPr="009D6790">
        <w:rPr>
          <w:spacing w:val="0"/>
        </w:rPr>
        <w:t>trivial</w:t>
      </w:r>
      <w:r w:rsidR="007051BE" w:rsidRPr="009D6790">
        <w:rPr>
          <w:spacing w:val="0"/>
        </w:rPr>
        <w:t xml:space="preserve"> </w:t>
      </w:r>
      <w:r w:rsidRPr="009D6790">
        <w:rPr>
          <w:spacing w:val="0"/>
        </w:rPr>
        <w:t>things</w:t>
      </w:r>
      <w:r w:rsidR="007051BE" w:rsidRPr="009D6790">
        <w:rPr>
          <w:spacing w:val="0"/>
        </w:rPr>
        <w:t xml:space="preserve"> </w:t>
      </w:r>
      <w:r w:rsidRPr="009D6790">
        <w:rPr>
          <w:spacing w:val="0"/>
        </w:rPr>
        <w:t>created</w:t>
      </w:r>
      <w:r w:rsidR="007051BE" w:rsidRPr="009D6790">
        <w:rPr>
          <w:spacing w:val="0"/>
        </w:rPr>
        <w:t xml:space="preserve"> </w:t>
      </w:r>
      <w:r w:rsidRPr="009D6790">
        <w:rPr>
          <w:spacing w:val="0"/>
        </w:rPr>
        <w:t>by</w:t>
      </w:r>
      <w:r w:rsidR="007051BE" w:rsidRPr="009D6790">
        <w:rPr>
          <w:spacing w:val="0"/>
        </w:rPr>
        <w:t xml:space="preserve"> </w:t>
      </w:r>
      <w:r w:rsidRPr="009D6790">
        <w:rPr>
          <w:spacing w:val="0"/>
        </w:rPr>
        <w:t>the</w:t>
      </w:r>
      <w:r w:rsidR="007051BE" w:rsidRPr="009D6790">
        <w:rPr>
          <w:spacing w:val="0"/>
        </w:rPr>
        <w:t xml:space="preserve"> </w:t>
      </w:r>
      <w:r w:rsidRPr="009D6790">
        <w:rPr>
          <w:spacing w:val="0"/>
        </w:rPr>
        <w:t>scientific</w:t>
      </w:r>
      <w:r w:rsidR="007051BE" w:rsidRPr="009D6790">
        <w:rPr>
          <w:spacing w:val="0"/>
        </w:rPr>
        <w:t xml:space="preserve"> </w:t>
      </w:r>
      <w:r w:rsidRPr="009D6790">
        <w:rPr>
          <w:spacing w:val="0"/>
        </w:rPr>
        <w:t>progress</w:t>
      </w:r>
      <w:r w:rsidR="007051BE" w:rsidRPr="009D6790">
        <w:rPr>
          <w:spacing w:val="0"/>
        </w:rPr>
        <w:t xml:space="preserve"> </w:t>
      </w:r>
      <w:r w:rsidRPr="009D6790">
        <w:rPr>
          <w:spacing w:val="0"/>
        </w:rPr>
        <w:t>that</w:t>
      </w:r>
      <w:r w:rsidR="007051BE" w:rsidRPr="009D6790">
        <w:rPr>
          <w:spacing w:val="0"/>
        </w:rPr>
        <w:t xml:space="preserve"> </w:t>
      </w:r>
      <w:r w:rsidRPr="009D6790">
        <w:rPr>
          <w:spacing w:val="0"/>
        </w:rPr>
        <w:t>we</w:t>
      </w:r>
      <w:r w:rsidR="007051BE" w:rsidRPr="009D6790">
        <w:rPr>
          <w:spacing w:val="0"/>
        </w:rPr>
        <w:t xml:space="preserve"> </w:t>
      </w:r>
      <w:r w:rsidRPr="009D6790">
        <w:rPr>
          <w:spacing w:val="0"/>
        </w:rPr>
        <w:t>use</w:t>
      </w:r>
      <w:r w:rsidR="007051BE" w:rsidRPr="009D6790">
        <w:rPr>
          <w:spacing w:val="0"/>
        </w:rPr>
        <w:t xml:space="preserve"> </w:t>
      </w:r>
      <w:r w:rsidRPr="009D6790">
        <w:rPr>
          <w:spacing w:val="0"/>
        </w:rPr>
        <w:t>in</w:t>
      </w:r>
      <w:r w:rsidR="007051BE" w:rsidRPr="009D6790">
        <w:rPr>
          <w:spacing w:val="0"/>
        </w:rPr>
        <w:t xml:space="preserve"> </w:t>
      </w:r>
      <w:r w:rsidRPr="009D6790">
        <w:rPr>
          <w:spacing w:val="0"/>
        </w:rPr>
        <w:t>our</w:t>
      </w:r>
      <w:r w:rsidR="007051BE" w:rsidRPr="009D6790">
        <w:rPr>
          <w:spacing w:val="0"/>
        </w:rPr>
        <w:t xml:space="preserve"> </w:t>
      </w:r>
      <w:r w:rsidRPr="009D6790">
        <w:rPr>
          <w:spacing w:val="0"/>
        </w:rPr>
        <w:t>everyday</w:t>
      </w:r>
      <w:r w:rsidR="00BE5ACF" w:rsidRPr="009D6790">
        <w:rPr>
          <w:spacing w:val="0"/>
        </w:rPr>
        <w:t xml:space="preserve"> </w:t>
      </w:r>
      <w:r w:rsidRPr="009D6790">
        <w:rPr>
          <w:spacing w:val="0"/>
        </w:rPr>
        <w:t>life.</w:t>
      </w:r>
    </w:p>
    <w:p w:rsidR="005D25FE" w:rsidRPr="009D6790" w:rsidRDefault="005D25FE" w:rsidP="00080CD6">
      <w:pPr>
        <w:pStyle w:val="4"/>
        <w:numPr>
          <w:ilvl w:val="0"/>
          <w:numId w:val="50"/>
        </w:numPr>
        <w:ind w:left="357" w:hanging="357"/>
        <w:rPr>
          <w:spacing w:val="0"/>
        </w:rPr>
      </w:pPr>
      <w:r w:rsidRPr="009D6790">
        <w:rPr>
          <w:spacing w:val="0"/>
        </w:rPr>
        <w:t xml:space="preserve">Less than a hundred years ago many of the things that we do now were thought to be impossible. </w:t>
      </w:r>
    </w:p>
    <w:p w:rsidR="000C6DF2" w:rsidRPr="009D6790" w:rsidRDefault="005D25FE" w:rsidP="00080CD6">
      <w:pPr>
        <w:pStyle w:val="4"/>
        <w:numPr>
          <w:ilvl w:val="0"/>
          <w:numId w:val="50"/>
        </w:numPr>
        <w:ind w:left="357" w:hanging="357"/>
        <w:rPr>
          <w:spacing w:val="0"/>
        </w:rPr>
      </w:pPr>
      <w:r w:rsidRPr="009D6790">
        <w:rPr>
          <w:spacing w:val="0"/>
        </w:rPr>
        <w:t>One of the wonders of our age is the “electronic brain”, or the giant calculating machine, which can to some</w:t>
      </w:r>
      <w:r w:rsidR="000C6DF2" w:rsidRPr="009D6790">
        <w:rPr>
          <w:spacing w:val="0"/>
        </w:rPr>
        <w:t xml:space="preserve"> extent duplicate human senses.</w:t>
      </w:r>
    </w:p>
    <w:p w:rsidR="000C6DF2" w:rsidRPr="009D6790" w:rsidRDefault="005D25FE" w:rsidP="00080CD6">
      <w:pPr>
        <w:pStyle w:val="4"/>
        <w:numPr>
          <w:ilvl w:val="0"/>
          <w:numId w:val="50"/>
        </w:numPr>
        <w:ind w:left="357" w:hanging="357"/>
        <w:rPr>
          <w:spacing w:val="0"/>
        </w:rPr>
      </w:pPr>
      <w:r w:rsidRPr="009D6790">
        <w:rPr>
          <w:spacing w:val="0"/>
        </w:rPr>
        <w:t>We are so used to all these things that we can’t im</w:t>
      </w:r>
      <w:r w:rsidR="00BE5ACF" w:rsidRPr="009D6790">
        <w:rPr>
          <w:spacing w:val="0"/>
        </w:rPr>
        <w:t>agine our life without science.</w:t>
      </w:r>
    </w:p>
    <w:p w:rsidR="000C6DF2" w:rsidRPr="009D6790" w:rsidRDefault="005D25FE" w:rsidP="00080CD6">
      <w:pPr>
        <w:pStyle w:val="4"/>
        <w:numPr>
          <w:ilvl w:val="0"/>
          <w:numId w:val="50"/>
        </w:numPr>
        <w:ind w:left="357" w:hanging="357"/>
        <w:rPr>
          <w:spacing w:val="0"/>
        </w:rPr>
      </w:pPr>
      <w:r w:rsidRPr="009D6790">
        <w:rPr>
          <w:spacing w:val="0"/>
        </w:rPr>
        <w:t>Most professors do not just give classes but also conduct scientific research.</w:t>
      </w:r>
    </w:p>
    <w:p w:rsidR="000C6DF2" w:rsidRPr="009D6790" w:rsidRDefault="005D25FE" w:rsidP="00080CD6">
      <w:pPr>
        <w:pStyle w:val="4"/>
        <w:numPr>
          <w:ilvl w:val="0"/>
          <w:numId w:val="50"/>
        </w:numPr>
        <w:ind w:left="357" w:hanging="357"/>
        <w:rPr>
          <w:spacing w:val="0"/>
        </w:rPr>
      </w:pPr>
      <w:r w:rsidRPr="009D6790">
        <w:rPr>
          <w:spacing w:val="0"/>
        </w:rPr>
        <w:t xml:space="preserve">Companies now bring together representatives from each stage of the process and, in this </w:t>
      </w:r>
      <w:proofErr w:type="gramStart"/>
      <w:r w:rsidRPr="009D6790">
        <w:rPr>
          <w:spacing w:val="0"/>
        </w:rPr>
        <w:t>way,</w:t>
      </w:r>
      <w:proofErr w:type="gramEnd"/>
      <w:r w:rsidRPr="009D6790">
        <w:rPr>
          <w:spacing w:val="0"/>
        </w:rPr>
        <w:t xml:space="preserve"> they try to achieve more cross-functional communication and participation</w:t>
      </w:r>
      <w:r w:rsidR="000C6DF2"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t>As a result, universities are now giving more importance to the development of these skills, and companies are looking for ways to foster these attributes in training programs for their employees</w:t>
      </w:r>
      <w:r w:rsidR="000C6DF2"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t>His</w:t>
      </w:r>
      <w:r w:rsidR="00BE5ACF" w:rsidRPr="009D6790">
        <w:rPr>
          <w:spacing w:val="0"/>
        </w:rPr>
        <w:t xml:space="preserve"> </w:t>
      </w:r>
      <w:r w:rsidRPr="009D6790">
        <w:rPr>
          <w:spacing w:val="0"/>
        </w:rPr>
        <w:t>theory</w:t>
      </w:r>
      <w:r w:rsidR="00BE5ACF" w:rsidRPr="009D6790">
        <w:rPr>
          <w:spacing w:val="0"/>
        </w:rPr>
        <w:t xml:space="preserve"> </w:t>
      </w:r>
      <w:r w:rsidRPr="009D6790">
        <w:rPr>
          <w:spacing w:val="0"/>
        </w:rPr>
        <w:t>looks</w:t>
      </w:r>
      <w:r w:rsidR="00BE5ACF" w:rsidRPr="009D6790">
        <w:rPr>
          <w:spacing w:val="0"/>
        </w:rPr>
        <w:t xml:space="preserve"> </w:t>
      </w:r>
      <w:r w:rsidRPr="009D6790">
        <w:rPr>
          <w:spacing w:val="0"/>
        </w:rPr>
        <w:t>solid,</w:t>
      </w:r>
      <w:r w:rsidR="00BE5ACF" w:rsidRPr="009D6790">
        <w:rPr>
          <w:spacing w:val="0"/>
        </w:rPr>
        <w:t xml:space="preserve"> yet </w:t>
      </w:r>
      <w:r w:rsidRPr="009D6790">
        <w:rPr>
          <w:spacing w:val="0"/>
        </w:rPr>
        <w:t>it</w:t>
      </w:r>
      <w:r w:rsidR="00BE5ACF" w:rsidRPr="009D6790">
        <w:rPr>
          <w:spacing w:val="0"/>
        </w:rPr>
        <w:t xml:space="preserve"> </w:t>
      </w:r>
      <w:r w:rsidRPr="009D6790">
        <w:rPr>
          <w:spacing w:val="0"/>
        </w:rPr>
        <w:t>can</w:t>
      </w:r>
      <w:r w:rsidR="00BE5ACF" w:rsidRPr="009D6790">
        <w:rPr>
          <w:spacing w:val="0"/>
        </w:rPr>
        <w:t xml:space="preserve"> </w:t>
      </w:r>
      <w:r w:rsidRPr="009D6790">
        <w:rPr>
          <w:spacing w:val="0"/>
        </w:rPr>
        <w:t>be</w:t>
      </w:r>
      <w:r w:rsidR="00BE5ACF" w:rsidRPr="009D6790">
        <w:rPr>
          <w:spacing w:val="0"/>
        </w:rPr>
        <w:t xml:space="preserve"> </w:t>
      </w:r>
      <w:r w:rsidRPr="009D6790">
        <w:rPr>
          <w:spacing w:val="0"/>
        </w:rPr>
        <w:t>improved</w:t>
      </w:r>
      <w:r w:rsidR="000C6DF2"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t>Nobody knows</w:t>
      </w:r>
      <w:r w:rsidR="00BE5ACF" w:rsidRPr="009D6790">
        <w:rPr>
          <w:spacing w:val="0"/>
        </w:rPr>
        <w:t xml:space="preserve"> </w:t>
      </w:r>
      <w:r w:rsidRPr="009D6790">
        <w:rPr>
          <w:spacing w:val="0"/>
        </w:rPr>
        <w:t>prec</w:t>
      </w:r>
      <w:r w:rsidR="000C6DF2" w:rsidRPr="009D6790">
        <w:rPr>
          <w:spacing w:val="0"/>
        </w:rPr>
        <w:t>isely who invented the wheel.</w:t>
      </w:r>
    </w:p>
    <w:p w:rsidR="005D25FE" w:rsidRPr="009D6790" w:rsidRDefault="005D25FE" w:rsidP="00080CD6">
      <w:pPr>
        <w:pStyle w:val="4"/>
        <w:numPr>
          <w:ilvl w:val="0"/>
          <w:numId w:val="50"/>
        </w:numPr>
        <w:ind w:left="357" w:hanging="357"/>
        <w:rPr>
          <w:spacing w:val="0"/>
        </w:rPr>
      </w:pPr>
      <w:r w:rsidRPr="009D6790">
        <w:rPr>
          <w:spacing w:val="0"/>
        </w:rPr>
        <w:t>Electronic engineering involves the design and testing of electronic circuits that use the electronic properties of such components as resistors, capacitors, inductors, diodes and transistors to achiev</w:t>
      </w:r>
      <w:r w:rsidR="00BE5ACF" w:rsidRPr="009D6790">
        <w:rPr>
          <w:spacing w:val="0"/>
        </w:rPr>
        <w:t>e a particular functionality.</w:t>
      </w:r>
    </w:p>
    <w:p w:rsidR="000C6DF2" w:rsidRPr="009D6790" w:rsidRDefault="005D25FE" w:rsidP="00080CD6">
      <w:pPr>
        <w:pStyle w:val="4"/>
        <w:numPr>
          <w:ilvl w:val="0"/>
          <w:numId w:val="50"/>
        </w:numPr>
        <w:ind w:left="357" w:hanging="357"/>
        <w:rPr>
          <w:spacing w:val="0"/>
        </w:rPr>
      </w:pPr>
      <w:r w:rsidRPr="009D6790">
        <w:rPr>
          <w:spacing w:val="0"/>
        </w:rPr>
        <w:t>For example, in a car with cruise control the vehicle’s speed is continuously monitored and fed back to the system which adjusts the engin</w:t>
      </w:r>
      <w:r w:rsidR="000C6DF2" w:rsidRPr="009D6790">
        <w:rPr>
          <w:spacing w:val="0"/>
        </w:rPr>
        <w:t>e’s power output accordingly.</w:t>
      </w:r>
    </w:p>
    <w:p w:rsidR="000C6DF2" w:rsidRPr="009D6790" w:rsidRDefault="005D25FE" w:rsidP="00080CD6">
      <w:pPr>
        <w:pStyle w:val="4"/>
        <w:numPr>
          <w:ilvl w:val="0"/>
          <w:numId w:val="50"/>
        </w:numPr>
        <w:ind w:left="357" w:hanging="357"/>
        <w:rPr>
          <w:spacing w:val="0"/>
        </w:rPr>
      </w:pPr>
      <w:r w:rsidRPr="009D6790">
        <w:rPr>
          <w:spacing w:val="0"/>
        </w:rPr>
        <w:t>One of the Al-</w:t>
      </w:r>
      <w:proofErr w:type="spellStart"/>
      <w:r w:rsidRPr="009D6790">
        <w:rPr>
          <w:spacing w:val="0"/>
        </w:rPr>
        <w:t>Jazari's</w:t>
      </w:r>
      <w:proofErr w:type="spellEnd"/>
      <w:r w:rsidRPr="009D6790">
        <w:rPr>
          <w:spacing w:val="0"/>
        </w:rPr>
        <w:t xml:space="preserve"> robots was originally a boat with four automatic musicians that floated on a lake to entertain Guests at royal drinking parties.</w:t>
      </w:r>
    </w:p>
    <w:p w:rsidR="005D25FE" w:rsidRPr="009D6790" w:rsidRDefault="005D25FE" w:rsidP="00080CD6">
      <w:pPr>
        <w:pStyle w:val="4"/>
        <w:numPr>
          <w:ilvl w:val="0"/>
          <w:numId w:val="50"/>
        </w:numPr>
        <w:ind w:left="357" w:hanging="357"/>
        <w:rPr>
          <w:spacing w:val="0"/>
        </w:rPr>
      </w:pPr>
      <w:r w:rsidRPr="009D6790">
        <w:rPr>
          <w:spacing w:val="0"/>
        </w:rPr>
        <w:t>Object code needs further processing to become machine code and machine code is the Central Processing Unit’s native code, ready for execution</w:t>
      </w:r>
      <w:r w:rsidR="00BE5ACF"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t>If software is faulty (buggy), it can delete a person’s work, crash the computer and do other unexpected things</w:t>
      </w:r>
      <w:r w:rsidR="000C6DF2"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t>It</w:t>
      </w:r>
      <w:r w:rsidR="00BE5ACF" w:rsidRPr="009D6790">
        <w:rPr>
          <w:spacing w:val="0"/>
        </w:rPr>
        <w:t xml:space="preserve"> </w:t>
      </w:r>
      <w:r w:rsidRPr="009D6790">
        <w:rPr>
          <w:spacing w:val="0"/>
        </w:rPr>
        <w:t>is</w:t>
      </w:r>
      <w:r w:rsidR="00BE5ACF" w:rsidRPr="009D6790">
        <w:rPr>
          <w:spacing w:val="0"/>
        </w:rPr>
        <w:t xml:space="preserve"> </w:t>
      </w:r>
      <w:r w:rsidRPr="009D6790">
        <w:rPr>
          <w:spacing w:val="0"/>
        </w:rPr>
        <w:t>believed</w:t>
      </w:r>
      <w:r w:rsidR="00BE5ACF" w:rsidRPr="009D6790">
        <w:rPr>
          <w:spacing w:val="0"/>
        </w:rPr>
        <w:t xml:space="preserve"> </w:t>
      </w:r>
      <w:r w:rsidRPr="009D6790">
        <w:rPr>
          <w:spacing w:val="0"/>
        </w:rPr>
        <w:t>that</w:t>
      </w:r>
      <w:r w:rsidR="00BE5ACF" w:rsidRPr="009D6790">
        <w:rPr>
          <w:spacing w:val="0"/>
        </w:rPr>
        <w:t xml:space="preserve"> </w:t>
      </w:r>
      <w:r w:rsidRPr="009D6790">
        <w:rPr>
          <w:spacing w:val="0"/>
        </w:rPr>
        <w:t>all</w:t>
      </w:r>
      <w:r w:rsidR="00BE5ACF" w:rsidRPr="009D6790">
        <w:rPr>
          <w:spacing w:val="0"/>
        </w:rPr>
        <w:t xml:space="preserve"> </w:t>
      </w:r>
      <w:r w:rsidRPr="009D6790">
        <w:rPr>
          <w:spacing w:val="0"/>
        </w:rPr>
        <w:t>large</w:t>
      </w:r>
      <w:r w:rsidR="00BE5ACF" w:rsidRPr="009D6790">
        <w:rPr>
          <w:spacing w:val="0"/>
        </w:rPr>
        <w:t xml:space="preserve"> </w:t>
      </w:r>
      <w:r w:rsidRPr="009D6790">
        <w:rPr>
          <w:spacing w:val="0"/>
        </w:rPr>
        <w:t>programs</w:t>
      </w:r>
      <w:r w:rsidR="00BE5ACF" w:rsidRPr="009D6790">
        <w:rPr>
          <w:spacing w:val="0"/>
        </w:rPr>
        <w:t xml:space="preserve"> </w:t>
      </w:r>
      <w:r w:rsidRPr="009D6790">
        <w:rPr>
          <w:spacing w:val="0"/>
        </w:rPr>
        <w:t>have</w:t>
      </w:r>
      <w:r w:rsidR="00BE5ACF" w:rsidRPr="009D6790">
        <w:rPr>
          <w:spacing w:val="0"/>
        </w:rPr>
        <w:t xml:space="preserve"> </w:t>
      </w:r>
      <w:r w:rsidRPr="009D6790">
        <w:rPr>
          <w:spacing w:val="0"/>
        </w:rPr>
        <w:t>some</w:t>
      </w:r>
      <w:r w:rsidR="00BE5ACF" w:rsidRPr="009D6790">
        <w:rPr>
          <w:spacing w:val="0"/>
        </w:rPr>
        <w:t xml:space="preserve"> </w:t>
      </w:r>
      <w:r w:rsidRPr="009D6790">
        <w:rPr>
          <w:spacing w:val="0"/>
        </w:rPr>
        <w:t>bugs</w:t>
      </w:r>
      <w:r w:rsidR="000C6DF2"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t>Software</w:t>
      </w:r>
      <w:r w:rsidR="00BE5ACF" w:rsidRPr="009D6790">
        <w:rPr>
          <w:spacing w:val="0"/>
        </w:rPr>
        <w:t xml:space="preserve"> </w:t>
      </w:r>
      <w:r w:rsidRPr="009D6790">
        <w:rPr>
          <w:spacing w:val="0"/>
        </w:rPr>
        <w:t>can</w:t>
      </w:r>
      <w:r w:rsidR="00BE5ACF" w:rsidRPr="009D6790">
        <w:rPr>
          <w:spacing w:val="0"/>
        </w:rPr>
        <w:t xml:space="preserve"> </w:t>
      </w:r>
      <w:r w:rsidRPr="009D6790">
        <w:rPr>
          <w:spacing w:val="0"/>
        </w:rPr>
        <w:t>be</w:t>
      </w:r>
      <w:r w:rsidR="00BE5ACF" w:rsidRPr="009D6790">
        <w:rPr>
          <w:spacing w:val="0"/>
        </w:rPr>
        <w:t xml:space="preserve"> </w:t>
      </w:r>
      <w:r w:rsidRPr="009D6790">
        <w:rPr>
          <w:spacing w:val="0"/>
        </w:rPr>
        <w:t>tested</w:t>
      </w:r>
      <w:r w:rsidR="00BE5ACF" w:rsidRPr="009D6790">
        <w:rPr>
          <w:spacing w:val="0"/>
        </w:rPr>
        <w:t xml:space="preserve"> </w:t>
      </w:r>
      <w:r w:rsidRPr="009D6790">
        <w:rPr>
          <w:spacing w:val="0"/>
        </w:rPr>
        <w:t>through</w:t>
      </w:r>
      <w:r w:rsidR="00BE5ACF" w:rsidRPr="009D6790">
        <w:rPr>
          <w:spacing w:val="0"/>
        </w:rPr>
        <w:t xml:space="preserve"> </w:t>
      </w:r>
      <w:r w:rsidRPr="009D6790">
        <w:rPr>
          <w:spacing w:val="0"/>
        </w:rPr>
        <w:t>unit</w:t>
      </w:r>
      <w:r w:rsidR="00BE5ACF" w:rsidRPr="009D6790">
        <w:rPr>
          <w:spacing w:val="0"/>
        </w:rPr>
        <w:t xml:space="preserve"> </w:t>
      </w:r>
      <w:r w:rsidRPr="009D6790">
        <w:rPr>
          <w:spacing w:val="0"/>
        </w:rPr>
        <w:t>testing, regression</w:t>
      </w:r>
      <w:r w:rsidR="00BE5ACF" w:rsidRPr="009D6790">
        <w:rPr>
          <w:spacing w:val="0"/>
        </w:rPr>
        <w:t xml:space="preserve"> </w:t>
      </w:r>
      <w:r w:rsidRPr="009D6790">
        <w:rPr>
          <w:spacing w:val="0"/>
        </w:rPr>
        <w:t>testing</w:t>
      </w:r>
      <w:r w:rsidR="00BE5ACF" w:rsidRPr="009D6790">
        <w:rPr>
          <w:spacing w:val="0"/>
        </w:rPr>
        <w:t xml:space="preserve"> </w:t>
      </w:r>
      <w:r w:rsidRPr="009D6790">
        <w:rPr>
          <w:spacing w:val="0"/>
        </w:rPr>
        <w:t>and</w:t>
      </w:r>
      <w:r w:rsidR="00BE5ACF" w:rsidRPr="009D6790">
        <w:rPr>
          <w:spacing w:val="0"/>
        </w:rPr>
        <w:t xml:space="preserve"> </w:t>
      </w:r>
      <w:r w:rsidRPr="009D6790">
        <w:rPr>
          <w:spacing w:val="0"/>
        </w:rPr>
        <w:t>other</w:t>
      </w:r>
      <w:r w:rsidR="00BE5ACF" w:rsidRPr="009D6790">
        <w:rPr>
          <w:spacing w:val="0"/>
        </w:rPr>
        <w:t xml:space="preserve"> </w:t>
      </w:r>
      <w:r w:rsidRPr="009D6790">
        <w:rPr>
          <w:spacing w:val="0"/>
        </w:rPr>
        <w:t>methods, which</w:t>
      </w:r>
      <w:r w:rsidR="00BE5ACF" w:rsidRPr="009D6790">
        <w:rPr>
          <w:spacing w:val="0"/>
        </w:rPr>
        <w:t xml:space="preserve"> </w:t>
      </w:r>
      <w:r w:rsidRPr="009D6790">
        <w:rPr>
          <w:spacing w:val="0"/>
        </w:rPr>
        <w:t>are</w:t>
      </w:r>
      <w:r w:rsidR="00BE5ACF" w:rsidRPr="009D6790">
        <w:rPr>
          <w:spacing w:val="0"/>
        </w:rPr>
        <w:t xml:space="preserve"> </w:t>
      </w:r>
      <w:r w:rsidRPr="009D6790">
        <w:rPr>
          <w:spacing w:val="0"/>
        </w:rPr>
        <w:t>done</w:t>
      </w:r>
      <w:r w:rsidR="00BE5ACF" w:rsidRPr="009D6790">
        <w:rPr>
          <w:spacing w:val="0"/>
        </w:rPr>
        <w:t xml:space="preserve"> </w:t>
      </w:r>
      <w:r w:rsidRPr="009D6790">
        <w:rPr>
          <w:spacing w:val="0"/>
        </w:rPr>
        <w:t>manually, or</w:t>
      </w:r>
      <w:r w:rsidR="00BE5ACF" w:rsidRPr="009D6790">
        <w:rPr>
          <w:spacing w:val="0"/>
        </w:rPr>
        <w:t xml:space="preserve"> </w:t>
      </w:r>
      <w:r w:rsidRPr="009D6790">
        <w:rPr>
          <w:spacing w:val="0"/>
        </w:rPr>
        <w:t>most</w:t>
      </w:r>
      <w:r w:rsidR="00BE5ACF" w:rsidRPr="009D6790">
        <w:rPr>
          <w:spacing w:val="0"/>
        </w:rPr>
        <w:t xml:space="preserve"> </w:t>
      </w:r>
      <w:r w:rsidRPr="009D6790">
        <w:rPr>
          <w:spacing w:val="0"/>
        </w:rPr>
        <w:t>commonly, automatically, since</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amount</w:t>
      </w:r>
      <w:r w:rsidR="00BE5ACF" w:rsidRPr="009D6790">
        <w:rPr>
          <w:spacing w:val="0"/>
        </w:rPr>
        <w:t xml:space="preserve"> </w:t>
      </w:r>
      <w:r w:rsidRPr="009D6790">
        <w:rPr>
          <w:spacing w:val="0"/>
        </w:rPr>
        <w:t>of</w:t>
      </w:r>
      <w:r w:rsidR="00BE5ACF" w:rsidRPr="009D6790">
        <w:rPr>
          <w:spacing w:val="0"/>
        </w:rPr>
        <w:t xml:space="preserve"> </w:t>
      </w:r>
      <w:r w:rsidRPr="009D6790">
        <w:rPr>
          <w:spacing w:val="0"/>
        </w:rPr>
        <w:t>code</w:t>
      </w:r>
      <w:r w:rsidR="00BE5ACF" w:rsidRPr="009D6790">
        <w:rPr>
          <w:spacing w:val="0"/>
        </w:rPr>
        <w:t xml:space="preserve"> </w:t>
      </w:r>
      <w:r w:rsidRPr="009D6790">
        <w:rPr>
          <w:spacing w:val="0"/>
        </w:rPr>
        <w:t>to</w:t>
      </w:r>
      <w:r w:rsidR="00BE5ACF" w:rsidRPr="009D6790">
        <w:rPr>
          <w:spacing w:val="0"/>
        </w:rPr>
        <w:t xml:space="preserve"> </w:t>
      </w:r>
      <w:r w:rsidRPr="009D6790">
        <w:rPr>
          <w:spacing w:val="0"/>
        </w:rPr>
        <w:t>be</w:t>
      </w:r>
      <w:r w:rsidR="00BE5ACF" w:rsidRPr="009D6790">
        <w:rPr>
          <w:spacing w:val="0"/>
        </w:rPr>
        <w:t xml:space="preserve"> </w:t>
      </w:r>
      <w:r w:rsidRPr="009D6790">
        <w:rPr>
          <w:spacing w:val="0"/>
        </w:rPr>
        <w:t>tested</w:t>
      </w:r>
      <w:r w:rsidR="00BE5ACF" w:rsidRPr="009D6790">
        <w:rPr>
          <w:spacing w:val="0"/>
        </w:rPr>
        <w:t xml:space="preserve"> </w:t>
      </w:r>
      <w:r w:rsidRPr="009D6790">
        <w:rPr>
          <w:spacing w:val="0"/>
        </w:rPr>
        <w:t>can</w:t>
      </w:r>
      <w:r w:rsidR="00BE5ACF" w:rsidRPr="009D6790">
        <w:rPr>
          <w:spacing w:val="0"/>
        </w:rPr>
        <w:t xml:space="preserve"> </w:t>
      </w:r>
      <w:r w:rsidRPr="009D6790">
        <w:rPr>
          <w:spacing w:val="0"/>
        </w:rPr>
        <w:t>be</w:t>
      </w:r>
      <w:r w:rsidR="00BE5ACF" w:rsidRPr="009D6790">
        <w:rPr>
          <w:spacing w:val="0"/>
        </w:rPr>
        <w:t xml:space="preserve"> </w:t>
      </w:r>
      <w:r w:rsidRPr="009D6790">
        <w:rPr>
          <w:spacing w:val="0"/>
        </w:rPr>
        <w:t>quite</w:t>
      </w:r>
      <w:r w:rsidR="00BE5ACF" w:rsidRPr="009D6790">
        <w:rPr>
          <w:spacing w:val="0"/>
        </w:rPr>
        <w:t xml:space="preserve"> </w:t>
      </w:r>
      <w:r w:rsidRPr="009D6790">
        <w:rPr>
          <w:spacing w:val="0"/>
        </w:rPr>
        <w:t>large</w:t>
      </w:r>
      <w:r w:rsidR="000C6DF2"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t>For</w:t>
      </w:r>
      <w:r w:rsidR="00BE5ACF" w:rsidRPr="009D6790">
        <w:rPr>
          <w:spacing w:val="0"/>
        </w:rPr>
        <w:t xml:space="preserve"> </w:t>
      </w:r>
      <w:r w:rsidRPr="009D6790">
        <w:rPr>
          <w:spacing w:val="0"/>
        </w:rPr>
        <w:t>instance, NASA</w:t>
      </w:r>
      <w:r w:rsidR="00BE5ACF" w:rsidRPr="009D6790">
        <w:rPr>
          <w:spacing w:val="0"/>
        </w:rPr>
        <w:t xml:space="preserve"> </w:t>
      </w:r>
      <w:r w:rsidRPr="009D6790">
        <w:rPr>
          <w:spacing w:val="0"/>
        </w:rPr>
        <w:t>has</w:t>
      </w:r>
      <w:r w:rsidR="00BE5ACF" w:rsidRPr="009D6790">
        <w:rPr>
          <w:spacing w:val="0"/>
        </w:rPr>
        <w:t xml:space="preserve"> </w:t>
      </w:r>
      <w:r w:rsidRPr="009D6790">
        <w:rPr>
          <w:spacing w:val="0"/>
        </w:rPr>
        <w:t>extremely</w:t>
      </w:r>
      <w:r w:rsidR="00BE5ACF" w:rsidRPr="009D6790">
        <w:rPr>
          <w:spacing w:val="0"/>
        </w:rPr>
        <w:t xml:space="preserve"> </w:t>
      </w:r>
      <w:r w:rsidRPr="009D6790">
        <w:rPr>
          <w:spacing w:val="0"/>
        </w:rPr>
        <w:t>rigorous</w:t>
      </w:r>
      <w:r w:rsidR="00BE5ACF" w:rsidRPr="009D6790">
        <w:rPr>
          <w:spacing w:val="0"/>
        </w:rPr>
        <w:t xml:space="preserve"> </w:t>
      </w:r>
      <w:r w:rsidRPr="009D6790">
        <w:rPr>
          <w:spacing w:val="0"/>
        </w:rPr>
        <w:t>software</w:t>
      </w:r>
      <w:r w:rsidR="00BE5ACF" w:rsidRPr="009D6790">
        <w:rPr>
          <w:spacing w:val="0"/>
        </w:rPr>
        <w:t xml:space="preserve"> </w:t>
      </w:r>
      <w:r w:rsidRPr="009D6790">
        <w:rPr>
          <w:spacing w:val="0"/>
        </w:rPr>
        <w:t>testing</w:t>
      </w:r>
      <w:r w:rsidR="00BE5ACF" w:rsidRPr="009D6790">
        <w:rPr>
          <w:spacing w:val="0"/>
        </w:rPr>
        <w:t xml:space="preserve"> </w:t>
      </w:r>
      <w:r w:rsidRPr="009D6790">
        <w:rPr>
          <w:spacing w:val="0"/>
        </w:rPr>
        <w:t>procedures</w:t>
      </w:r>
      <w:r w:rsidR="00BE5ACF" w:rsidRPr="009D6790">
        <w:rPr>
          <w:spacing w:val="0"/>
        </w:rPr>
        <w:t xml:space="preserve"> </w:t>
      </w:r>
      <w:r w:rsidRPr="009D6790">
        <w:rPr>
          <w:spacing w:val="0"/>
        </w:rPr>
        <w:t>for</w:t>
      </w:r>
      <w:r w:rsidR="00BE5ACF" w:rsidRPr="009D6790">
        <w:rPr>
          <w:spacing w:val="0"/>
        </w:rPr>
        <w:t xml:space="preserve"> </w:t>
      </w:r>
      <w:r w:rsidRPr="009D6790">
        <w:rPr>
          <w:spacing w:val="0"/>
        </w:rPr>
        <w:t>its</w:t>
      </w:r>
      <w:r w:rsidR="00BE5ACF" w:rsidRPr="009D6790">
        <w:rPr>
          <w:spacing w:val="0"/>
        </w:rPr>
        <w:t xml:space="preserve"> </w:t>
      </w:r>
      <w:r w:rsidRPr="009D6790">
        <w:rPr>
          <w:spacing w:val="0"/>
        </w:rPr>
        <w:t>Space</w:t>
      </w:r>
      <w:r w:rsidR="00BE5ACF" w:rsidRPr="009D6790">
        <w:rPr>
          <w:spacing w:val="0"/>
        </w:rPr>
        <w:t xml:space="preserve"> </w:t>
      </w:r>
      <w:r w:rsidRPr="009D6790">
        <w:rPr>
          <w:spacing w:val="0"/>
        </w:rPr>
        <w:t>Shuttle</w:t>
      </w:r>
      <w:r w:rsidR="00BE5ACF" w:rsidRPr="009D6790">
        <w:rPr>
          <w:spacing w:val="0"/>
        </w:rPr>
        <w:t xml:space="preserve"> </w:t>
      </w:r>
      <w:r w:rsidRPr="009D6790">
        <w:rPr>
          <w:spacing w:val="0"/>
        </w:rPr>
        <w:t>and</w:t>
      </w:r>
      <w:r w:rsidR="00BE5ACF" w:rsidRPr="009D6790">
        <w:rPr>
          <w:spacing w:val="0"/>
        </w:rPr>
        <w:t xml:space="preserve"> </w:t>
      </w:r>
      <w:r w:rsidRPr="009D6790">
        <w:rPr>
          <w:spacing w:val="0"/>
        </w:rPr>
        <w:t>other</w:t>
      </w:r>
      <w:r w:rsidR="00BE5ACF" w:rsidRPr="009D6790">
        <w:rPr>
          <w:spacing w:val="0"/>
        </w:rPr>
        <w:t xml:space="preserve"> </w:t>
      </w:r>
      <w:r w:rsidRPr="009D6790">
        <w:rPr>
          <w:spacing w:val="0"/>
        </w:rPr>
        <w:t>programs</w:t>
      </w:r>
      <w:r w:rsidR="00BE5ACF" w:rsidRPr="009D6790">
        <w:rPr>
          <w:spacing w:val="0"/>
        </w:rPr>
        <w:t xml:space="preserve"> </w:t>
      </w:r>
      <w:r w:rsidRPr="009D6790">
        <w:rPr>
          <w:spacing w:val="0"/>
        </w:rPr>
        <w:t>because</w:t>
      </w:r>
      <w:r w:rsidR="00BE5ACF" w:rsidRPr="009D6790">
        <w:rPr>
          <w:spacing w:val="0"/>
        </w:rPr>
        <w:t xml:space="preserve"> </w:t>
      </w:r>
      <w:r w:rsidRPr="009D6790">
        <w:rPr>
          <w:spacing w:val="0"/>
        </w:rPr>
        <w:t>faulty</w:t>
      </w:r>
      <w:r w:rsidR="00BE5ACF" w:rsidRPr="009D6790">
        <w:rPr>
          <w:spacing w:val="0"/>
        </w:rPr>
        <w:t xml:space="preserve"> </w:t>
      </w:r>
      <w:r w:rsidRPr="009D6790">
        <w:rPr>
          <w:spacing w:val="0"/>
        </w:rPr>
        <w:t>software</w:t>
      </w:r>
      <w:r w:rsidR="00BE5ACF" w:rsidRPr="009D6790">
        <w:rPr>
          <w:spacing w:val="0"/>
        </w:rPr>
        <w:t xml:space="preserve"> </w:t>
      </w:r>
      <w:r w:rsidRPr="009D6790">
        <w:rPr>
          <w:spacing w:val="0"/>
        </w:rPr>
        <w:t>can</w:t>
      </w:r>
      <w:r w:rsidR="00BE5ACF" w:rsidRPr="009D6790">
        <w:rPr>
          <w:spacing w:val="0"/>
        </w:rPr>
        <w:t xml:space="preserve"> </w:t>
      </w:r>
      <w:r w:rsidRPr="009D6790">
        <w:rPr>
          <w:spacing w:val="0"/>
        </w:rPr>
        <w:t>crash</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whole</w:t>
      </w:r>
      <w:r w:rsidR="00BE5ACF" w:rsidRPr="009D6790">
        <w:rPr>
          <w:spacing w:val="0"/>
        </w:rPr>
        <w:t xml:space="preserve"> </w:t>
      </w:r>
      <w:r w:rsidRPr="009D6790">
        <w:rPr>
          <w:spacing w:val="0"/>
        </w:rPr>
        <w:t>program</w:t>
      </w:r>
      <w:r w:rsidR="00BE5ACF" w:rsidRPr="009D6790">
        <w:rPr>
          <w:spacing w:val="0"/>
        </w:rPr>
        <w:t xml:space="preserve"> </w:t>
      </w:r>
      <w:r w:rsidRPr="009D6790">
        <w:rPr>
          <w:spacing w:val="0"/>
        </w:rPr>
        <w:t>and</w:t>
      </w:r>
      <w:r w:rsidR="00BE5ACF" w:rsidRPr="009D6790">
        <w:rPr>
          <w:spacing w:val="0"/>
        </w:rPr>
        <w:t xml:space="preserve"> </w:t>
      </w:r>
      <w:r w:rsidRPr="009D6790">
        <w:rPr>
          <w:spacing w:val="0"/>
        </w:rPr>
        <w:t>make</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vehicle</w:t>
      </w:r>
      <w:r w:rsidR="00BE5ACF" w:rsidRPr="009D6790">
        <w:rPr>
          <w:spacing w:val="0"/>
        </w:rPr>
        <w:t xml:space="preserve"> </w:t>
      </w:r>
      <w:r w:rsidRPr="009D6790">
        <w:rPr>
          <w:spacing w:val="0"/>
        </w:rPr>
        <w:t>not</w:t>
      </w:r>
      <w:r w:rsidR="00BE5ACF" w:rsidRPr="009D6790">
        <w:rPr>
          <w:spacing w:val="0"/>
        </w:rPr>
        <w:t xml:space="preserve"> </w:t>
      </w:r>
      <w:r w:rsidRPr="009D6790">
        <w:rPr>
          <w:spacing w:val="0"/>
        </w:rPr>
        <w:t>functional</w:t>
      </w:r>
      <w:r w:rsidR="000C6DF2" w:rsidRPr="009D6790">
        <w:rPr>
          <w:spacing w:val="0"/>
        </w:rPr>
        <w:t>.</w:t>
      </w:r>
    </w:p>
    <w:p w:rsidR="005D25FE" w:rsidRPr="009D6790" w:rsidRDefault="005D25FE" w:rsidP="00080CD6">
      <w:pPr>
        <w:pStyle w:val="4"/>
        <w:numPr>
          <w:ilvl w:val="0"/>
          <w:numId w:val="50"/>
        </w:numPr>
        <w:ind w:left="357" w:hanging="357"/>
        <w:rPr>
          <w:spacing w:val="0"/>
        </w:rPr>
      </w:pPr>
      <w:r w:rsidRPr="009D6790">
        <w:rPr>
          <w:spacing w:val="0"/>
        </w:rPr>
        <w:t>There</w:t>
      </w:r>
      <w:r w:rsidR="00BE5ACF" w:rsidRPr="009D6790">
        <w:rPr>
          <w:spacing w:val="0"/>
        </w:rPr>
        <w:t xml:space="preserve"> </w:t>
      </w:r>
      <w:r w:rsidRPr="009D6790">
        <w:rPr>
          <w:spacing w:val="0"/>
        </w:rPr>
        <w:t>are</w:t>
      </w:r>
      <w:r w:rsidR="00BE5ACF" w:rsidRPr="009D6790">
        <w:rPr>
          <w:spacing w:val="0"/>
        </w:rPr>
        <w:t xml:space="preserve"> </w:t>
      </w:r>
      <w:r w:rsidRPr="009D6790">
        <w:rPr>
          <w:spacing w:val="0"/>
        </w:rPr>
        <w:t>many</w:t>
      </w:r>
      <w:r w:rsidR="00BE5ACF" w:rsidRPr="009D6790">
        <w:rPr>
          <w:spacing w:val="0"/>
        </w:rPr>
        <w:t xml:space="preserve"> </w:t>
      </w:r>
      <w:r w:rsidRPr="009D6790">
        <w:rPr>
          <w:spacing w:val="0"/>
        </w:rPr>
        <w:t>software</w:t>
      </w:r>
      <w:r w:rsidR="00BE5ACF" w:rsidRPr="009D6790">
        <w:rPr>
          <w:spacing w:val="0"/>
        </w:rPr>
        <w:t xml:space="preserve"> </w:t>
      </w:r>
      <w:r w:rsidRPr="009D6790">
        <w:rPr>
          <w:spacing w:val="0"/>
        </w:rPr>
        <w:t>companies</w:t>
      </w:r>
      <w:r w:rsidR="00BE5ACF" w:rsidRPr="009D6790">
        <w:rPr>
          <w:spacing w:val="0"/>
        </w:rPr>
        <w:t xml:space="preserve"> </w:t>
      </w:r>
      <w:r w:rsidRPr="009D6790">
        <w:rPr>
          <w:spacing w:val="0"/>
        </w:rPr>
        <w:t>in</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world</w:t>
      </w:r>
      <w:r w:rsidR="00BE5ACF" w:rsidRPr="009D6790">
        <w:rPr>
          <w:spacing w:val="0"/>
        </w:rPr>
        <w:t xml:space="preserve"> </w:t>
      </w:r>
      <w:r w:rsidRPr="009D6790">
        <w:rPr>
          <w:spacing w:val="0"/>
        </w:rPr>
        <w:t>and</w:t>
      </w:r>
      <w:r w:rsidR="00BE5ACF" w:rsidRPr="009D6790">
        <w:rPr>
          <w:spacing w:val="0"/>
        </w:rPr>
        <w:t xml:space="preserve"> </w:t>
      </w:r>
      <w:r w:rsidRPr="009D6790">
        <w:rPr>
          <w:spacing w:val="0"/>
        </w:rPr>
        <w:t>selling</w:t>
      </w:r>
      <w:r w:rsidR="00BE5ACF" w:rsidRPr="009D6790">
        <w:rPr>
          <w:spacing w:val="0"/>
        </w:rPr>
        <w:t xml:space="preserve"> </w:t>
      </w:r>
      <w:r w:rsidRPr="009D6790">
        <w:rPr>
          <w:spacing w:val="0"/>
        </w:rPr>
        <w:t>software</w:t>
      </w:r>
      <w:r w:rsidR="00BE5ACF" w:rsidRPr="009D6790">
        <w:rPr>
          <w:spacing w:val="0"/>
        </w:rPr>
        <w:t xml:space="preserve"> </w:t>
      </w:r>
      <w:r w:rsidRPr="009D6790">
        <w:rPr>
          <w:spacing w:val="0"/>
        </w:rPr>
        <w:t>can</w:t>
      </w:r>
      <w:r w:rsidR="00BE5ACF" w:rsidRPr="009D6790">
        <w:rPr>
          <w:spacing w:val="0"/>
        </w:rPr>
        <w:t xml:space="preserve"> </w:t>
      </w:r>
      <w:r w:rsidRPr="009D6790">
        <w:rPr>
          <w:spacing w:val="0"/>
        </w:rPr>
        <w:t>be</w:t>
      </w:r>
      <w:r w:rsidR="00BE5ACF" w:rsidRPr="009D6790">
        <w:rPr>
          <w:spacing w:val="0"/>
        </w:rPr>
        <w:t xml:space="preserve"> </w:t>
      </w:r>
      <w:r w:rsidRPr="009D6790">
        <w:rPr>
          <w:spacing w:val="0"/>
        </w:rPr>
        <w:t>quite</w:t>
      </w:r>
      <w:r w:rsidR="00BE5ACF" w:rsidRPr="009D6790">
        <w:rPr>
          <w:spacing w:val="0"/>
        </w:rPr>
        <w:t xml:space="preserve"> </w:t>
      </w:r>
      <w:r w:rsidRPr="009D6790">
        <w:rPr>
          <w:spacing w:val="0"/>
        </w:rPr>
        <w:t>a</w:t>
      </w:r>
      <w:r w:rsidR="00BE5ACF" w:rsidRPr="009D6790">
        <w:rPr>
          <w:spacing w:val="0"/>
        </w:rPr>
        <w:t xml:space="preserve"> </w:t>
      </w:r>
      <w:r w:rsidRPr="009D6790">
        <w:rPr>
          <w:spacing w:val="0"/>
        </w:rPr>
        <w:t>profitable</w:t>
      </w:r>
      <w:r w:rsidR="00BE5ACF" w:rsidRPr="009D6790">
        <w:rPr>
          <w:spacing w:val="0"/>
        </w:rPr>
        <w:t xml:space="preserve"> </w:t>
      </w:r>
      <w:r w:rsidRPr="009D6790">
        <w:rPr>
          <w:spacing w:val="0"/>
        </w:rPr>
        <w:t>industry.</w:t>
      </w:r>
    </w:p>
    <w:p w:rsidR="000C6DF2" w:rsidRPr="009D6790" w:rsidRDefault="005D25FE" w:rsidP="00080CD6">
      <w:pPr>
        <w:pStyle w:val="4"/>
        <w:numPr>
          <w:ilvl w:val="0"/>
          <w:numId w:val="50"/>
        </w:numPr>
        <w:ind w:left="357" w:hanging="357"/>
        <w:rPr>
          <w:spacing w:val="0"/>
        </w:rPr>
      </w:pPr>
      <w:r w:rsidRPr="009D6790">
        <w:rPr>
          <w:spacing w:val="0"/>
        </w:rPr>
        <w:t>For</w:t>
      </w:r>
      <w:r w:rsidR="00BE5ACF" w:rsidRPr="009D6790">
        <w:rPr>
          <w:spacing w:val="0"/>
        </w:rPr>
        <w:t xml:space="preserve"> </w:t>
      </w:r>
      <w:r w:rsidRPr="009D6790">
        <w:rPr>
          <w:spacing w:val="0"/>
        </w:rPr>
        <w:t>instance, Bill</w:t>
      </w:r>
      <w:r w:rsidR="00BE5ACF" w:rsidRPr="009D6790">
        <w:rPr>
          <w:spacing w:val="0"/>
        </w:rPr>
        <w:t xml:space="preserve"> </w:t>
      </w:r>
      <w:r w:rsidRPr="009D6790">
        <w:rPr>
          <w:spacing w:val="0"/>
        </w:rPr>
        <w:t>Gates, the</w:t>
      </w:r>
      <w:r w:rsidR="00BE5ACF" w:rsidRPr="009D6790">
        <w:rPr>
          <w:spacing w:val="0"/>
        </w:rPr>
        <w:t xml:space="preserve"> </w:t>
      </w:r>
      <w:r w:rsidRPr="009D6790">
        <w:rPr>
          <w:spacing w:val="0"/>
        </w:rPr>
        <w:t>founder</w:t>
      </w:r>
      <w:r w:rsidR="00BE5ACF" w:rsidRPr="009D6790">
        <w:rPr>
          <w:spacing w:val="0"/>
        </w:rPr>
        <w:t xml:space="preserve"> </w:t>
      </w:r>
      <w:r w:rsidRPr="009D6790">
        <w:rPr>
          <w:spacing w:val="0"/>
        </w:rPr>
        <w:t>of</w:t>
      </w:r>
      <w:r w:rsidR="00BE5ACF" w:rsidRPr="009D6790">
        <w:rPr>
          <w:spacing w:val="0"/>
        </w:rPr>
        <w:t xml:space="preserve"> </w:t>
      </w:r>
      <w:r w:rsidRPr="009D6790">
        <w:rPr>
          <w:spacing w:val="0"/>
        </w:rPr>
        <w:t>Microsoft</w:t>
      </w:r>
      <w:r w:rsidR="00BE5ACF" w:rsidRPr="009D6790">
        <w:rPr>
          <w:spacing w:val="0"/>
        </w:rPr>
        <w:t xml:space="preserve"> </w:t>
      </w:r>
      <w:r w:rsidRPr="009D6790">
        <w:rPr>
          <w:spacing w:val="0"/>
        </w:rPr>
        <w:t>was</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second</w:t>
      </w:r>
      <w:r w:rsidR="00BE5ACF" w:rsidRPr="009D6790">
        <w:rPr>
          <w:spacing w:val="0"/>
        </w:rPr>
        <w:t xml:space="preserve"> </w:t>
      </w:r>
      <w:r w:rsidRPr="009D6790">
        <w:rPr>
          <w:spacing w:val="0"/>
        </w:rPr>
        <w:t>richest</w:t>
      </w:r>
      <w:r w:rsidR="00BE5ACF" w:rsidRPr="009D6790">
        <w:rPr>
          <w:spacing w:val="0"/>
        </w:rPr>
        <w:t xml:space="preserve"> </w:t>
      </w:r>
      <w:r w:rsidRPr="009D6790">
        <w:rPr>
          <w:spacing w:val="0"/>
        </w:rPr>
        <w:t>man</w:t>
      </w:r>
      <w:r w:rsidR="00BE5ACF" w:rsidRPr="009D6790">
        <w:rPr>
          <w:spacing w:val="0"/>
        </w:rPr>
        <w:t xml:space="preserve"> </w:t>
      </w:r>
      <w:r w:rsidRPr="009D6790">
        <w:rPr>
          <w:spacing w:val="0"/>
        </w:rPr>
        <w:t>in</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world</w:t>
      </w:r>
      <w:r w:rsidR="00BE5ACF" w:rsidRPr="009D6790">
        <w:rPr>
          <w:spacing w:val="0"/>
        </w:rPr>
        <w:t xml:space="preserve"> </w:t>
      </w:r>
      <w:r w:rsidRPr="009D6790">
        <w:rPr>
          <w:spacing w:val="0"/>
        </w:rPr>
        <w:t>in 2008 largely</w:t>
      </w:r>
      <w:r w:rsidR="00BE5ACF" w:rsidRPr="009D6790">
        <w:rPr>
          <w:spacing w:val="0"/>
        </w:rPr>
        <w:t xml:space="preserve"> </w:t>
      </w:r>
      <w:r w:rsidRPr="009D6790">
        <w:rPr>
          <w:spacing w:val="0"/>
        </w:rPr>
        <w:t>by</w:t>
      </w:r>
      <w:r w:rsidR="00BE5ACF" w:rsidRPr="009D6790">
        <w:rPr>
          <w:spacing w:val="0"/>
        </w:rPr>
        <w:t xml:space="preserve"> </w:t>
      </w:r>
      <w:r w:rsidRPr="009D6790">
        <w:rPr>
          <w:spacing w:val="0"/>
        </w:rPr>
        <w:t>selling</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Microsoft</w:t>
      </w:r>
      <w:r w:rsidR="00BE5ACF" w:rsidRPr="009D6790">
        <w:rPr>
          <w:spacing w:val="0"/>
        </w:rPr>
        <w:t xml:space="preserve"> </w:t>
      </w:r>
      <w:r w:rsidRPr="009D6790">
        <w:rPr>
          <w:spacing w:val="0"/>
        </w:rPr>
        <w:t>Windows</w:t>
      </w:r>
      <w:r w:rsidR="00BE5ACF" w:rsidRPr="009D6790">
        <w:rPr>
          <w:spacing w:val="0"/>
        </w:rPr>
        <w:t xml:space="preserve"> </w:t>
      </w:r>
      <w:r w:rsidRPr="009D6790">
        <w:rPr>
          <w:spacing w:val="0"/>
        </w:rPr>
        <w:t>and</w:t>
      </w:r>
      <w:r w:rsidR="00BE5ACF" w:rsidRPr="009D6790">
        <w:rPr>
          <w:spacing w:val="0"/>
        </w:rPr>
        <w:t xml:space="preserve"> </w:t>
      </w:r>
      <w:r w:rsidRPr="009D6790">
        <w:rPr>
          <w:spacing w:val="0"/>
        </w:rPr>
        <w:t>Microsoft</w:t>
      </w:r>
      <w:r w:rsidR="00BE5ACF" w:rsidRPr="009D6790">
        <w:rPr>
          <w:spacing w:val="0"/>
        </w:rPr>
        <w:t xml:space="preserve"> </w:t>
      </w:r>
      <w:r w:rsidRPr="009D6790">
        <w:rPr>
          <w:spacing w:val="0"/>
        </w:rPr>
        <w:t>Office</w:t>
      </w:r>
      <w:r w:rsidR="00BE5ACF" w:rsidRPr="009D6790">
        <w:rPr>
          <w:spacing w:val="0"/>
        </w:rPr>
        <w:t xml:space="preserve"> </w:t>
      </w:r>
      <w:r w:rsidRPr="009D6790">
        <w:rPr>
          <w:spacing w:val="0"/>
        </w:rPr>
        <w:t>software</w:t>
      </w:r>
      <w:r w:rsidR="00BE5ACF" w:rsidRPr="009D6790">
        <w:rPr>
          <w:spacing w:val="0"/>
        </w:rPr>
        <w:t xml:space="preserve"> </w:t>
      </w:r>
      <w:r w:rsidRPr="009D6790">
        <w:rPr>
          <w:spacing w:val="0"/>
        </w:rPr>
        <w:t>programs</w:t>
      </w:r>
      <w:r w:rsidR="00BE5ACF" w:rsidRPr="009D6790">
        <w:rPr>
          <w:spacing w:val="0"/>
        </w:rPr>
        <w:t xml:space="preserve"> </w:t>
      </w:r>
      <w:r w:rsidRPr="009D6790">
        <w:rPr>
          <w:spacing w:val="0"/>
        </w:rPr>
        <w:t>and</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same</w:t>
      </w:r>
      <w:r w:rsidR="00BE5ACF" w:rsidRPr="009D6790">
        <w:rPr>
          <w:spacing w:val="0"/>
        </w:rPr>
        <w:t xml:space="preserve"> </w:t>
      </w:r>
      <w:r w:rsidRPr="009D6790">
        <w:rPr>
          <w:spacing w:val="0"/>
        </w:rPr>
        <w:t>goes</w:t>
      </w:r>
      <w:r w:rsidR="00BE5ACF" w:rsidRPr="009D6790">
        <w:rPr>
          <w:spacing w:val="0"/>
        </w:rPr>
        <w:t xml:space="preserve"> </w:t>
      </w:r>
      <w:r w:rsidRPr="009D6790">
        <w:rPr>
          <w:spacing w:val="0"/>
        </w:rPr>
        <w:t>for</w:t>
      </w:r>
      <w:r w:rsidR="00BE5ACF" w:rsidRPr="009D6790">
        <w:rPr>
          <w:spacing w:val="0"/>
        </w:rPr>
        <w:t xml:space="preserve"> </w:t>
      </w:r>
      <w:r w:rsidRPr="009D6790">
        <w:rPr>
          <w:spacing w:val="0"/>
        </w:rPr>
        <w:t>Larry</w:t>
      </w:r>
      <w:r w:rsidR="00BE5ACF" w:rsidRPr="009D6790">
        <w:rPr>
          <w:spacing w:val="0"/>
        </w:rPr>
        <w:t xml:space="preserve"> </w:t>
      </w:r>
      <w:r w:rsidRPr="009D6790">
        <w:rPr>
          <w:spacing w:val="0"/>
        </w:rPr>
        <w:t>Ellison</w:t>
      </w:r>
      <w:r w:rsidR="00BE5ACF" w:rsidRPr="009D6790">
        <w:rPr>
          <w:spacing w:val="0"/>
        </w:rPr>
        <w:t xml:space="preserve"> </w:t>
      </w:r>
      <w:r w:rsidRPr="009D6790">
        <w:rPr>
          <w:spacing w:val="0"/>
        </w:rPr>
        <w:t>largely</w:t>
      </w:r>
      <w:r w:rsidR="00BE5ACF" w:rsidRPr="009D6790">
        <w:rPr>
          <w:spacing w:val="0"/>
        </w:rPr>
        <w:t xml:space="preserve"> </w:t>
      </w:r>
      <w:r w:rsidRPr="009D6790">
        <w:rPr>
          <w:spacing w:val="0"/>
        </w:rPr>
        <w:t>through</w:t>
      </w:r>
      <w:r w:rsidR="00BE5ACF" w:rsidRPr="009D6790">
        <w:rPr>
          <w:spacing w:val="0"/>
        </w:rPr>
        <w:t xml:space="preserve"> </w:t>
      </w:r>
      <w:r w:rsidRPr="009D6790">
        <w:rPr>
          <w:spacing w:val="0"/>
        </w:rPr>
        <w:t>his</w:t>
      </w:r>
      <w:r w:rsidR="00BE5ACF" w:rsidRPr="009D6790">
        <w:rPr>
          <w:spacing w:val="0"/>
        </w:rPr>
        <w:t xml:space="preserve"> </w:t>
      </w:r>
      <w:r w:rsidRPr="009D6790">
        <w:rPr>
          <w:spacing w:val="0"/>
        </w:rPr>
        <w:t>Oracle</w:t>
      </w:r>
      <w:r w:rsidR="00BE5ACF" w:rsidRPr="009D6790">
        <w:rPr>
          <w:spacing w:val="0"/>
        </w:rPr>
        <w:t xml:space="preserve"> </w:t>
      </w:r>
      <w:r w:rsidRPr="009D6790">
        <w:rPr>
          <w:spacing w:val="0"/>
        </w:rPr>
        <w:t>data</w:t>
      </w:r>
      <w:r w:rsidR="00BE5ACF" w:rsidRPr="009D6790">
        <w:rPr>
          <w:spacing w:val="0"/>
        </w:rPr>
        <w:t xml:space="preserve"> </w:t>
      </w:r>
      <w:r w:rsidRPr="009D6790">
        <w:rPr>
          <w:spacing w:val="0"/>
        </w:rPr>
        <w:t>base</w:t>
      </w:r>
      <w:r w:rsidR="00BE5ACF" w:rsidRPr="009D6790">
        <w:rPr>
          <w:spacing w:val="0"/>
        </w:rPr>
        <w:t xml:space="preserve"> </w:t>
      </w:r>
      <w:r w:rsidRPr="009D6790">
        <w:rPr>
          <w:spacing w:val="0"/>
        </w:rPr>
        <w:t>software</w:t>
      </w:r>
      <w:r w:rsidR="000C6DF2"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lastRenderedPageBreak/>
        <w:t>Also</w:t>
      </w:r>
      <w:r w:rsidR="00BE5ACF" w:rsidRPr="009D6790">
        <w:rPr>
          <w:spacing w:val="0"/>
        </w:rPr>
        <w:t xml:space="preserve"> </w:t>
      </w:r>
      <w:r w:rsidRPr="009D6790">
        <w:rPr>
          <w:spacing w:val="0"/>
        </w:rPr>
        <w:t>there</w:t>
      </w:r>
      <w:r w:rsidR="00BE5ACF" w:rsidRPr="009D6790">
        <w:rPr>
          <w:spacing w:val="0"/>
        </w:rPr>
        <w:t xml:space="preserve"> </w:t>
      </w:r>
      <w:r w:rsidRPr="009D6790">
        <w:rPr>
          <w:spacing w:val="0"/>
        </w:rPr>
        <w:t>are</w:t>
      </w:r>
      <w:r w:rsidR="00BE5ACF" w:rsidRPr="009D6790">
        <w:rPr>
          <w:spacing w:val="0"/>
        </w:rPr>
        <w:t xml:space="preserve"> </w:t>
      </w:r>
      <w:r w:rsidRPr="009D6790">
        <w:rPr>
          <w:spacing w:val="0"/>
        </w:rPr>
        <w:t>many</w:t>
      </w:r>
      <w:r w:rsidR="00BE5ACF" w:rsidRPr="009D6790">
        <w:rPr>
          <w:spacing w:val="0"/>
        </w:rPr>
        <w:t xml:space="preserve"> </w:t>
      </w:r>
      <w:r w:rsidRPr="009D6790">
        <w:rPr>
          <w:spacing w:val="0"/>
        </w:rPr>
        <w:t>software</w:t>
      </w:r>
      <w:r w:rsidR="00BE5ACF" w:rsidRPr="009D6790">
        <w:rPr>
          <w:spacing w:val="0"/>
        </w:rPr>
        <w:t xml:space="preserve"> </w:t>
      </w:r>
      <w:r w:rsidRPr="009D6790">
        <w:rPr>
          <w:spacing w:val="0"/>
        </w:rPr>
        <w:t>standards</w:t>
      </w:r>
      <w:r w:rsidR="00BE5ACF" w:rsidRPr="009D6790">
        <w:rPr>
          <w:spacing w:val="0"/>
        </w:rPr>
        <w:t xml:space="preserve"> </w:t>
      </w:r>
      <w:r w:rsidRPr="009D6790">
        <w:rPr>
          <w:spacing w:val="0"/>
        </w:rPr>
        <w:t>organizations</w:t>
      </w:r>
      <w:r w:rsidR="00BE5ACF" w:rsidRPr="009D6790">
        <w:rPr>
          <w:spacing w:val="0"/>
        </w:rPr>
        <w:t xml:space="preserve"> </w:t>
      </w:r>
      <w:r w:rsidRPr="009D6790">
        <w:rPr>
          <w:spacing w:val="0"/>
        </w:rPr>
        <w:t>like</w:t>
      </w:r>
      <w:r w:rsidR="00BE5ACF" w:rsidRPr="009D6790">
        <w:rPr>
          <w:spacing w:val="0"/>
        </w:rPr>
        <w:t xml:space="preserve"> </w:t>
      </w:r>
      <w:r w:rsidRPr="009D6790">
        <w:rPr>
          <w:spacing w:val="0"/>
        </w:rPr>
        <w:t>the</w:t>
      </w:r>
      <w:r w:rsidR="00BE5ACF" w:rsidRPr="009D6790">
        <w:rPr>
          <w:spacing w:val="0"/>
        </w:rPr>
        <w:t xml:space="preserve"> </w:t>
      </w:r>
      <w:r w:rsidRPr="009D6790">
        <w:rPr>
          <w:spacing w:val="0"/>
        </w:rPr>
        <w:t>W3C</w:t>
      </w:r>
      <w:r w:rsidR="00BE5ACF" w:rsidRPr="009D6790">
        <w:rPr>
          <w:spacing w:val="0"/>
        </w:rPr>
        <w:t xml:space="preserve"> </w:t>
      </w:r>
      <w:r w:rsidRPr="009D6790">
        <w:rPr>
          <w:spacing w:val="0"/>
        </w:rPr>
        <w:t>and</w:t>
      </w:r>
      <w:r w:rsidR="00BE5ACF" w:rsidRPr="009D6790">
        <w:rPr>
          <w:spacing w:val="0"/>
        </w:rPr>
        <w:t xml:space="preserve"> </w:t>
      </w:r>
      <w:r w:rsidRPr="009D6790">
        <w:rPr>
          <w:spacing w:val="0"/>
        </w:rPr>
        <w:t>others</w:t>
      </w:r>
      <w:r w:rsidR="00BE5ACF" w:rsidRPr="009D6790">
        <w:rPr>
          <w:spacing w:val="0"/>
        </w:rPr>
        <w:t xml:space="preserve"> </w:t>
      </w:r>
      <w:r w:rsidRPr="009D6790">
        <w:rPr>
          <w:spacing w:val="0"/>
        </w:rPr>
        <w:t>that</w:t>
      </w:r>
      <w:r w:rsidR="00BE5ACF" w:rsidRPr="009D6790">
        <w:rPr>
          <w:spacing w:val="0"/>
        </w:rPr>
        <w:t xml:space="preserve"> </w:t>
      </w:r>
      <w:r w:rsidRPr="009D6790">
        <w:rPr>
          <w:spacing w:val="0"/>
        </w:rPr>
        <w:t>try</w:t>
      </w:r>
      <w:r w:rsidR="00BE5ACF" w:rsidRPr="009D6790">
        <w:rPr>
          <w:spacing w:val="0"/>
        </w:rPr>
        <w:t xml:space="preserve"> </w:t>
      </w:r>
      <w:r w:rsidRPr="009D6790">
        <w:rPr>
          <w:spacing w:val="0"/>
        </w:rPr>
        <w:t>to</w:t>
      </w:r>
      <w:r w:rsidR="00BE5ACF" w:rsidRPr="009D6790">
        <w:rPr>
          <w:spacing w:val="0"/>
        </w:rPr>
        <w:t xml:space="preserve"> </w:t>
      </w:r>
      <w:r w:rsidRPr="009D6790">
        <w:rPr>
          <w:spacing w:val="0"/>
        </w:rPr>
        <w:t>come</w:t>
      </w:r>
      <w:r w:rsidR="00BE5ACF" w:rsidRPr="009D6790">
        <w:rPr>
          <w:spacing w:val="0"/>
        </w:rPr>
        <w:t xml:space="preserve"> </w:t>
      </w:r>
      <w:r w:rsidRPr="009D6790">
        <w:rPr>
          <w:spacing w:val="0"/>
        </w:rPr>
        <w:t>up</w:t>
      </w:r>
      <w:r w:rsidR="00BE5ACF" w:rsidRPr="009D6790">
        <w:rPr>
          <w:spacing w:val="0"/>
        </w:rPr>
        <w:t xml:space="preserve"> </w:t>
      </w:r>
      <w:r w:rsidRPr="009D6790">
        <w:rPr>
          <w:spacing w:val="0"/>
        </w:rPr>
        <w:t>with</w:t>
      </w:r>
      <w:r w:rsidR="00BE5ACF" w:rsidRPr="009D6790">
        <w:rPr>
          <w:spacing w:val="0"/>
        </w:rPr>
        <w:t xml:space="preserve"> </w:t>
      </w:r>
      <w:r w:rsidRPr="009D6790">
        <w:rPr>
          <w:spacing w:val="0"/>
        </w:rPr>
        <w:t>a</w:t>
      </w:r>
      <w:r w:rsidR="00BE5ACF" w:rsidRPr="009D6790">
        <w:rPr>
          <w:spacing w:val="0"/>
        </w:rPr>
        <w:t xml:space="preserve"> </w:t>
      </w:r>
      <w:r w:rsidRPr="009D6790">
        <w:rPr>
          <w:spacing w:val="0"/>
        </w:rPr>
        <w:t>software</w:t>
      </w:r>
      <w:r w:rsidR="00BE5ACF" w:rsidRPr="009D6790">
        <w:rPr>
          <w:spacing w:val="0"/>
        </w:rPr>
        <w:t xml:space="preserve"> </w:t>
      </w:r>
      <w:r w:rsidRPr="009D6790">
        <w:rPr>
          <w:spacing w:val="0"/>
        </w:rPr>
        <w:t>standard</w:t>
      </w:r>
      <w:r w:rsidR="00BE5ACF" w:rsidRPr="009D6790">
        <w:rPr>
          <w:spacing w:val="0"/>
        </w:rPr>
        <w:t xml:space="preserve"> </w:t>
      </w:r>
      <w:r w:rsidRPr="009D6790">
        <w:rPr>
          <w:spacing w:val="0"/>
        </w:rPr>
        <w:t>so</w:t>
      </w:r>
      <w:r w:rsidR="00BE5ACF" w:rsidRPr="009D6790">
        <w:rPr>
          <w:spacing w:val="0"/>
        </w:rPr>
        <w:t xml:space="preserve"> </w:t>
      </w:r>
      <w:r w:rsidRPr="009D6790">
        <w:rPr>
          <w:spacing w:val="0"/>
        </w:rPr>
        <w:t>that</w:t>
      </w:r>
      <w:r w:rsidR="00BE5ACF" w:rsidRPr="009D6790">
        <w:rPr>
          <w:spacing w:val="0"/>
        </w:rPr>
        <w:t xml:space="preserve"> </w:t>
      </w:r>
      <w:proofErr w:type="gramStart"/>
      <w:r w:rsidRPr="009D6790">
        <w:rPr>
          <w:spacing w:val="0"/>
        </w:rPr>
        <w:t>many</w:t>
      </w:r>
      <w:proofErr w:type="gramEnd"/>
      <w:r w:rsidR="00BE5ACF" w:rsidRPr="009D6790">
        <w:rPr>
          <w:spacing w:val="0"/>
        </w:rPr>
        <w:t xml:space="preserve"> </w:t>
      </w:r>
      <w:r w:rsidRPr="009D6790">
        <w:rPr>
          <w:spacing w:val="0"/>
        </w:rPr>
        <w:t>software</w:t>
      </w:r>
      <w:r w:rsidR="00BE5ACF" w:rsidRPr="009D6790">
        <w:rPr>
          <w:spacing w:val="0"/>
        </w:rPr>
        <w:t xml:space="preserve"> </w:t>
      </w:r>
      <w:r w:rsidRPr="009D6790">
        <w:rPr>
          <w:spacing w:val="0"/>
        </w:rPr>
        <w:t>can</w:t>
      </w:r>
      <w:r w:rsidR="00BE5ACF" w:rsidRPr="009D6790">
        <w:rPr>
          <w:spacing w:val="0"/>
        </w:rPr>
        <w:t xml:space="preserve"> </w:t>
      </w:r>
      <w:r w:rsidRPr="009D6790">
        <w:rPr>
          <w:spacing w:val="0"/>
        </w:rPr>
        <w:t>work</w:t>
      </w:r>
      <w:r w:rsidR="00BE5ACF" w:rsidRPr="009D6790">
        <w:rPr>
          <w:spacing w:val="0"/>
        </w:rPr>
        <w:t xml:space="preserve"> </w:t>
      </w:r>
      <w:r w:rsidRPr="009D6790">
        <w:rPr>
          <w:spacing w:val="0"/>
        </w:rPr>
        <w:t>and</w:t>
      </w:r>
      <w:r w:rsidR="00BE5ACF" w:rsidRPr="009D6790">
        <w:rPr>
          <w:spacing w:val="0"/>
        </w:rPr>
        <w:t xml:space="preserve"> </w:t>
      </w:r>
      <w:r w:rsidRPr="009D6790">
        <w:rPr>
          <w:spacing w:val="0"/>
        </w:rPr>
        <w:t>interoperate</w:t>
      </w:r>
      <w:r w:rsidR="00BE5ACF" w:rsidRPr="009D6790">
        <w:rPr>
          <w:spacing w:val="0"/>
        </w:rPr>
        <w:t xml:space="preserve"> </w:t>
      </w:r>
      <w:r w:rsidRPr="009D6790">
        <w:rPr>
          <w:spacing w:val="0"/>
        </w:rPr>
        <w:t>with</w:t>
      </w:r>
      <w:r w:rsidR="00BE5ACF" w:rsidRPr="009D6790">
        <w:rPr>
          <w:spacing w:val="0"/>
        </w:rPr>
        <w:t xml:space="preserve"> </w:t>
      </w:r>
      <w:r w:rsidRPr="009D6790">
        <w:rPr>
          <w:spacing w:val="0"/>
        </w:rPr>
        <w:t>each</w:t>
      </w:r>
      <w:r w:rsidR="00BE5ACF" w:rsidRPr="009D6790">
        <w:rPr>
          <w:spacing w:val="0"/>
        </w:rPr>
        <w:t xml:space="preserve"> </w:t>
      </w:r>
      <w:r w:rsidRPr="009D6790">
        <w:rPr>
          <w:spacing w:val="0"/>
        </w:rPr>
        <w:t>other</w:t>
      </w:r>
      <w:r w:rsidR="00BE5ACF" w:rsidRPr="009D6790">
        <w:rPr>
          <w:spacing w:val="0"/>
        </w:rPr>
        <w:t xml:space="preserve"> </w:t>
      </w:r>
      <w:r w:rsidRPr="009D6790">
        <w:rPr>
          <w:spacing w:val="0"/>
        </w:rPr>
        <w:t>like</w:t>
      </w:r>
      <w:r w:rsidR="00BE5ACF" w:rsidRPr="009D6790">
        <w:rPr>
          <w:spacing w:val="0"/>
        </w:rPr>
        <w:t xml:space="preserve"> </w:t>
      </w:r>
      <w:r w:rsidRPr="009D6790">
        <w:rPr>
          <w:spacing w:val="0"/>
        </w:rPr>
        <w:t>through</w:t>
      </w:r>
      <w:r w:rsidR="00BE5ACF" w:rsidRPr="009D6790">
        <w:rPr>
          <w:spacing w:val="0"/>
        </w:rPr>
        <w:t xml:space="preserve"> </w:t>
      </w:r>
      <w:r w:rsidRPr="009D6790">
        <w:rPr>
          <w:spacing w:val="0"/>
        </w:rPr>
        <w:t>standards</w:t>
      </w:r>
      <w:r w:rsidR="00BE5ACF" w:rsidRPr="009D6790">
        <w:rPr>
          <w:spacing w:val="0"/>
        </w:rPr>
        <w:t xml:space="preserve"> </w:t>
      </w:r>
      <w:r w:rsidRPr="009D6790">
        <w:rPr>
          <w:spacing w:val="0"/>
        </w:rPr>
        <w:t>such</w:t>
      </w:r>
      <w:r w:rsidR="00BE5ACF" w:rsidRPr="009D6790">
        <w:rPr>
          <w:spacing w:val="0"/>
        </w:rPr>
        <w:t xml:space="preserve"> </w:t>
      </w:r>
      <w:r w:rsidRPr="009D6790">
        <w:rPr>
          <w:spacing w:val="0"/>
        </w:rPr>
        <w:t>as</w:t>
      </w:r>
      <w:r w:rsidR="00BE5ACF" w:rsidRPr="009D6790">
        <w:rPr>
          <w:spacing w:val="0"/>
        </w:rPr>
        <w:t xml:space="preserve"> </w:t>
      </w:r>
      <w:r w:rsidRPr="009D6790">
        <w:rPr>
          <w:spacing w:val="0"/>
        </w:rPr>
        <w:t>XML, HTML, HTTP, FTP, etc</w:t>
      </w:r>
      <w:r w:rsidR="000C6DF2" w:rsidRPr="009D6790">
        <w:rPr>
          <w:spacing w:val="0"/>
        </w:rPr>
        <w:t>.</w:t>
      </w:r>
    </w:p>
    <w:p w:rsidR="000C6DF2" w:rsidRPr="009D6790" w:rsidRDefault="005D25FE" w:rsidP="00080CD6">
      <w:pPr>
        <w:pStyle w:val="4"/>
        <w:numPr>
          <w:ilvl w:val="0"/>
          <w:numId w:val="50"/>
        </w:numPr>
        <w:ind w:left="357" w:hanging="357"/>
        <w:rPr>
          <w:spacing w:val="0"/>
        </w:rPr>
      </w:pPr>
      <w:r w:rsidRPr="009D6790">
        <w:rPr>
          <w:spacing w:val="0"/>
        </w:rPr>
        <w:t>Numbers are assigned to the symbols, an</w:t>
      </w:r>
      <w:r w:rsidR="000C6DF2" w:rsidRPr="009D6790">
        <w:rPr>
          <w:spacing w:val="0"/>
        </w:rPr>
        <w:t>d the final code is prepared.</w:t>
      </w:r>
    </w:p>
    <w:p w:rsidR="000C6DF2" w:rsidRPr="009D6790" w:rsidRDefault="005D25FE" w:rsidP="00080CD6">
      <w:pPr>
        <w:pStyle w:val="4"/>
        <w:numPr>
          <w:ilvl w:val="0"/>
          <w:numId w:val="50"/>
        </w:numPr>
        <w:ind w:left="357" w:hanging="357"/>
        <w:rPr>
          <w:spacing w:val="0"/>
        </w:rPr>
      </w:pPr>
      <w:r w:rsidRPr="009D6790">
        <w:rPr>
          <w:spacing w:val="0"/>
        </w:rPr>
        <w:t>Flow chart is a diagram, or picture, of a code that is often helpful for visualizing interrelationship between various parts of a code</w:t>
      </w:r>
      <w:r w:rsidR="000C6DF2" w:rsidRPr="009D6790">
        <w:rPr>
          <w:spacing w:val="0"/>
        </w:rPr>
        <w:t>.</w:t>
      </w:r>
    </w:p>
    <w:p w:rsidR="005D25FE" w:rsidRPr="009D6790" w:rsidRDefault="005D25FE" w:rsidP="00080CD6">
      <w:pPr>
        <w:pStyle w:val="4"/>
        <w:numPr>
          <w:ilvl w:val="0"/>
          <w:numId w:val="50"/>
        </w:numPr>
        <w:ind w:left="357" w:hanging="357"/>
        <w:rPr>
          <w:spacing w:val="0"/>
        </w:rPr>
      </w:pPr>
      <w:r w:rsidRPr="009D6790">
        <w:rPr>
          <w:spacing w:val="0"/>
        </w:rPr>
        <w:t xml:space="preserve">Symbolic coding consists in writing a code not in terms of specific numerical addresses, but rather in terms of some name description or other symbolism to represent the addresses. </w:t>
      </w:r>
    </w:p>
    <w:p w:rsidR="005D25FE" w:rsidRPr="009D6790" w:rsidRDefault="005D25FE" w:rsidP="00080CD6">
      <w:pPr>
        <w:pStyle w:val="4"/>
        <w:numPr>
          <w:ilvl w:val="0"/>
          <w:numId w:val="50"/>
        </w:numPr>
        <w:ind w:left="357" w:hanging="357"/>
        <w:rPr>
          <w:spacing w:val="0"/>
        </w:rPr>
      </w:pPr>
      <w:r w:rsidRPr="009D6790">
        <w:rPr>
          <w:spacing w:val="0"/>
        </w:rPr>
        <w:t xml:space="preserve">The operating system is a collection of programs provided by the manufacturer of computer that allow us to translate symbolic programs into machine code, to schedule the jobs the computer is to perform, and to use the computer effectively. - </w:t>
      </w:r>
    </w:p>
    <w:p w:rsidR="000C6DF2" w:rsidRPr="009D6790" w:rsidRDefault="005D25FE" w:rsidP="00080CD6">
      <w:pPr>
        <w:pStyle w:val="4"/>
        <w:numPr>
          <w:ilvl w:val="0"/>
          <w:numId w:val="50"/>
        </w:numPr>
        <w:ind w:left="357" w:hanging="357"/>
        <w:rPr>
          <w:spacing w:val="0"/>
        </w:rPr>
      </w:pPr>
      <w:r w:rsidRPr="009D6790">
        <w:rPr>
          <w:spacing w:val="0"/>
        </w:rPr>
        <w:t xml:space="preserve">So long as computers are programmed by human beings, computer programs will be subject to </w:t>
      </w:r>
      <w:r w:rsidR="000C6DF2" w:rsidRPr="009D6790">
        <w:rPr>
          <w:spacing w:val="0"/>
        </w:rPr>
        <w:t>errors.</w:t>
      </w:r>
    </w:p>
    <w:p w:rsidR="005D25FE" w:rsidRPr="006C346D" w:rsidRDefault="00570BE4" w:rsidP="00570BE4">
      <w:pPr>
        <w:pStyle w:val="111"/>
        <w:rPr>
          <w:lang w:val="ru-RU" w:eastAsia="ar-SA"/>
        </w:rPr>
      </w:pPr>
      <w:r>
        <w:rPr>
          <w:lang w:eastAsia="ar-SA"/>
        </w:rPr>
        <w:t>Complex</w:t>
      </w:r>
      <w:r w:rsidRPr="006C346D">
        <w:rPr>
          <w:lang w:val="ru-RU" w:eastAsia="ar-SA"/>
        </w:rPr>
        <w:t xml:space="preserve"> </w:t>
      </w:r>
      <w:r>
        <w:rPr>
          <w:lang w:eastAsia="ar-SA"/>
        </w:rPr>
        <w:t>sentence</w:t>
      </w:r>
    </w:p>
    <w:p w:rsidR="00AE01BE" w:rsidRPr="009D6790" w:rsidRDefault="00AE01BE" w:rsidP="00BE5ACF">
      <w:pPr>
        <w:pStyle w:val="62"/>
      </w:pPr>
      <w:r w:rsidRPr="009D6790">
        <w:t>Сложносочиненные предложения состоят из равноправных по значению простых предложений, которые не зависят одно от другого.</w:t>
      </w:r>
    </w:p>
    <w:p w:rsidR="005D25FE" w:rsidRPr="009D6790" w:rsidRDefault="005D25FE" w:rsidP="00BE5ACF">
      <w:pPr>
        <w:pStyle w:val="62"/>
      </w:pPr>
      <w:r w:rsidRPr="009D6790">
        <w:t>Два или несколько таких предложений объединяются в сложносочиненное предложение при помощи сочинительных союзов или без помощи союзов. При письме они могут отделяться запятой.</w:t>
      </w:r>
    </w:p>
    <w:p w:rsidR="005D25FE" w:rsidRPr="009D6790" w:rsidRDefault="005D25FE" w:rsidP="00BE5ACF">
      <w:pPr>
        <w:pStyle w:val="62"/>
        <w:rPr>
          <w:lang w:val="en-US"/>
        </w:rPr>
      </w:pPr>
      <w:r w:rsidRPr="009D6790">
        <w:rPr>
          <w:lang w:val="en-US"/>
        </w:rPr>
        <w:t>I like the sports channel, but my wife prefers movies.</w:t>
      </w:r>
    </w:p>
    <w:p w:rsidR="005D25FE" w:rsidRPr="009D6790" w:rsidRDefault="005D25FE" w:rsidP="00BE5ACF">
      <w:pPr>
        <w:pStyle w:val="62"/>
      </w:pPr>
      <w:r w:rsidRPr="009D6790">
        <w:t>Мне нравится спортивный канал, но моя жена предпочитает фильмы.</w:t>
      </w:r>
    </w:p>
    <w:p w:rsidR="005D25FE" w:rsidRPr="009D6790" w:rsidRDefault="005D25FE" w:rsidP="00BE5ACF">
      <w:pPr>
        <w:pStyle w:val="62"/>
        <w:rPr>
          <w:lang w:val="en-US"/>
        </w:rPr>
      </w:pPr>
      <w:r w:rsidRPr="009D6790">
        <w:rPr>
          <w:lang w:val="en-US"/>
        </w:rPr>
        <w:t>We overslept and the train left without us.</w:t>
      </w:r>
    </w:p>
    <w:p w:rsidR="005D25FE" w:rsidRPr="009D6790" w:rsidRDefault="005D25FE" w:rsidP="00BE5ACF">
      <w:pPr>
        <w:pStyle w:val="62"/>
      </w:pPr>
      <w:r w:rsidRPr="009D6790">
        <w:t xml:space="preserve">Мы </w:t>
      </w:r>
      <w:proofErr w:type="gramStart"/>
      <w:r w:rsidRPr="009D6790">
        <w:t>проспали</w:t>
      </w:r>
      <w:proofErr w:type="gramEnd"/>
      <w:r w:rsidRPr="009D6790">
        <w:t xml:space="preserve"> и поезд ушел без нас.</w:t>
      </w:r>
    </w:p>
    <w:p w:rsidR="005D25FE" w:rsidRPr="009D6790" w:rsidRDefault="005D25FE" w:rsidP="00BE5ACF">
      <w:pPr>
        <w:pStyle w:val="62"/>
        <w:rPr>
          <w:lang w:val="en-US"/>
        </w:rPr>
      </w:pPr>
      <w:r w:rsidRPr="009D6790">
        <w:rPr>
          <w:lang w:val="en-US"/>
        </w:rPr>
        <w:t>I saw hundreds of people on the streets, many of them looked familiar.</w:t>
      </w:r>
    </w:p>
    <w:p w:rsidR="005D25FE" w:rsidRPr="009D6790" w:rsidRDefault="005D25FE" w:rsidP="00BE5ACF">
      <w:pPr>
        <w:pStyle w:val="62"/>
      </w:pPr>
      <w:r w:rsidRPr="009D6790">
        <w:t>Я видел на улицах сотни людей, многие из них выглядели знакомо.</w:t>
      </w:r>
    </w:p>
    <w:p w:rsidR="005D25FE" w:rsidRPr="009D6790" w:rsidRDefault="005D25FE" w:rsidP="00BE5ACF">
      <w:pPr>
        <w:pStyle w:val="62"/>
      </w:pPr>
      <w:r w:rsidRPr="009D6790">
        <w:t>Простые предложения в составе сложносочиненного могут быть соединены без союза (в таком случае они часто пишутся через точку с запятой) или сочинительными союзами</w:t>
      </w:r>
      <w:r w:rsidR="000423FB" w:rsidRPr="009D6790">
        <w:t>. Эти же союзы используются для соединения однородных членов в предложении. Также в качестве соединительных элементов могут выступать так называемые «</w:t>
      </w:r>
      <w:proofErr w:type="spellStart"/>
      <w:r w:rsidR="000423FB" w:rsidRPr="009D6790">
        <w:t>коннекторы</w:t>
      </w:r>
      <w:proofErr w:type="spellEnd"/>
      <w:r w:rsidR="000423FB" w:rsidRPr="009D6790">
        <w:t>» (</w:t>
      </w:r>
      <w:r w:rsidR="000423FB" w:rsidRPr="009D6790">
        <w:rPr>
          <w:lang w:val="en-US"/>
        </w:rPr>
        <w:t>connectors</w:t>
      </w:r>
      <w:r w:rsidR="000423FB" w:rsidRPr="009D6790">
        <w:t>), обеспечивающие логические связи в тексте.</w:t>
      </w:r>
    </w:p>
    <w:p w:rsidR="005D25FE" w:rsidRPr="009D6790" w:rsidRDefault="005D25FE" w:rsidP="00BE5ACF">
      <w:pPr>
        <w:pStyle w:val="62"/>
      </w:pPr>
      <w:r w:rsidRPr="009D6790">
        <w:t>Наиболее употребительные сочинительные союзы</w:t>
      </w:r>
      <w:r w:rsidR="000423FB" w:rsidRPr="009D6790">
        <w:t>/</w:t>
      </w:r>
      <w:proofErr w:type="spellStart"/>
      <w:r w:rsidR="000423FB" w:rsidRPr="009D6790">
        <w:t>коннекторы</w:t>
      </w:r>
      <w:proofErr w:type="spellEnd"/>
      <w:r w:rsidRPr="009D6790">
        <w:t>:</w:t>
      </w:r>
    </w:p>
    <w:p w:rsidR="005D25FE" w:rsidRPr="009D6790" w:rsidRDefault="005D25FE" w:rsidP="00BE5ACF">
      <w:pPr>
        <w:pStyle w:val="62"/>
      </w:pPr>
      <w:r w:rsidRPr="009D6790">
        <w:rPr>
          <w:i/>
        </w:rPr>
        <w:t>Соединительные</w:t>
      </w:r>
      <w:r w:rsidRPr="009D6790">
        <w:t xml:space="preserve"> союзы: </w:t>
      </w:r>
      <w:proofErr w:type="spellStart"/>
      <w:r w:rsidRPr="009D6790">
        <w:t>and</w:t>
      </w:r>
      <w:proofErr w:type="spellEnd"/>
      <w:r w:rsidRPr="009D6790">
        <w:t xml:space="preserve"> - и, </w:t>
      </w:r>
      <w:proofErr w:type="spellStart"/>
      <w:r w:rsidRPr="009D6790">
        <w:t>as</w:t>
      </w:r>
      <w:proofErr w:type="spellEnd"/>
      <w:r w:rsidRPr="009D6790">
        <w:t xml:space="preserve"> </w:t>
      </w:r>
      <w:proofErr w:type="spellStart"/>
      <w:r w:rsidRPr="009D6790">
        <w:t>well</w:t>
      </w:r>
      <w:proofErr w:type="spellEnd"/>
      <w:r w:rsidRPr="009D6790">
        <w:t xml:space="preserve"> </w:t>
      </w:r>
      <w:proofErr w:type="spellStart"/>
      <w:r w:rsidRPr="009D6790">
        <w:t>as</w:t>
      </w:r>
      <w:proofErr w:type="spellEnd"/>
      <w:r w:rsidRPr="009D6790">
        <w:t xml:space="preserve"> - так же как (и), </w:t>
      </w:r>
      <w:proofErr w:type="spellStart"/>
      <w:r w:rsidRPr="009D6790">
        <w:t>not</w:t>
      </w:r>
      <w:proofErr w:type="spellEnd"/>
      <w:r w:rsidRPr="009D6790">
        <w:t xml:space="preserve"> </w:t>
      </w:r>
      <w:proofErr w:type="spellStart"/>
      <w:r w:rsidRPr="009D6790">
        <w:t>only</w:t>
      </w:r>
      <w:proofErr w:type="spellEnd"/>
      <w:r w:rsidRPr="009D6790">
        <w:t>...</w:t>
      </w:r>
      <w:proofErr w:type="spellStart"/>
      <w:r w:rsidRPr="009D6790">
        <w:t>but</w:t>
      </w:r>
      <w:proofErr w:type="spellEnd"/>
      <w:r w:rsidRPr="009D6790">
        <w:t xml:space="preserve"> </w:t>
      </w:r>
      <w:proofErr w:type="spellStart"/>
      <w:r w:rsidRPr="009D6790">
        <w:t>also</w:t>
      </w:r>
      <w:proofErr w:type="spellEnd"/>
      <w:r w:rsidRPr="009D6790">
        <w:t xml:space="preserve"> - не только... но и </w:t>
      </w:r>
      <w:proofErr w:type="spellStart"/>
      <w:proofErr w:type="gramStart"/>
      <w:r w:rsidRPr="009D6790">
        <w:t>и</w:t>
      </w:r>
      <w:proofErr w:type="spellEnd"/>
      <w:proofErr w:type="gramEnd"/>
      <w:r w:rsidRPr="009D6790">
        <w:t xml:space="preserve"> др., например:</w:t>
      </w:r>
    </w:p>
    <w:p w:rsidR="005D25FE" w:rsidRPr="009D6790" w:rsidRDefault="005D25FE" w:rsidP="00BE5ACF">
      <w:pPr>
        <w:pStyle w:val="62"/>
        <w:rPr>
          <w:lang w:val="en-US"/>
        </w:rPr>
      </w:pPr>
      <w:r w:rsidRPr="009D6790">
        <w:rPr>
          <w:lang w:val="en-US"/>
        </w:rPr>
        <w:t>The weather was fine, and there were lots of people on the beach.</w:t>
      </w:r>
    </w:p>
    <w:p w:rsidR="005D25FE" w:rsidRPr="009D6790" w:rsidRDefault="005D25FE" w:rsidP="00BE5ACF">
      <w:pPr>
        <w:pStyle w:val="62"/>
      </w:pPr>
      <w:r w:rsidRPr="009D6790">
        <w:t>Погода была прекрасной, и на пляже было много народу.</w:t>
      </w:r>
    </w:p>
    <w:p w:rsidR="005D25FE" w:rsidRPr="009D6790" w:rsidRDefault="005D25FE" w:rsidP="00BE5ACF">
      <w:pPr>
        <w:pStyle w:val="62"/>
        <w:rPr>
          <w:lang w:val="en-US"/>
        </w:rPr>
      </w:pPr>
      <w:r w:rsidRPr="009D6790">
        <w:rPr>
          <w:lang w:val="en-US"/>
        </w:rPr>
        <w:t>Nowadays he was busy and he saw few of his old friends.</w:t>
      </w:r>
    </w:p>
    <w:p w:rsidR="005D25FE" w:rsidRPr="009D6790" w:rsidRDefault="005D25FE" w:rsidP="00BE5ACF">
      <w:pPr>
        <w:pStyle w:val="62"/>
      </w:pPr>
      <w:r w:rsidRPr="009D6790">
        <w:t>Теперь он был очень занят и редко виделся со своими старыми друзьями.</w:t>
      </w:r>
    </w:p>
    <w:p w:rsidR="005D25FE" w:rsidRPr="009D6790" w:rsidRDefault="005D25FE" w:rsidP="00BE5ACF">
      <w:pPr>
        <w:pStyle w:val="62"/>
        <w:rPr>
          <w:lang w:val="en-US"/>
        </w:rPr>
      </w:pPr>
      <w:r w:rsidRPr="009D6790">
        <w:rPr>
          <w:lang w:val="en-US"/>
        </w:rPr>
        <w:t>He not only spoke better, but also he spoke more correctly.</w:t>
      </w:r>
    </w:p>
    <w:p w:rsidR="005D25FE" w:rsidRPr="009D6790" w:rsidRDefault="005D25FE" w:rsidP="00BE5ACF">
      <w:pPr>
        <w:pStyle w:val="62"/>
      </w:pPr>
      <w:r w:rsidRPr="009D6790">
        <w:t>Он не только говорил лучше, но он говорил и правильнее.</w:t>
      </w:r>
    </w:p>
    <w:p w:rsidR="005D25FE" w:rsidRPr="009D6790" w:rsidRDefault="005D25FE" w:rsidP="00BE5ACF">
      <w:pPr>
        <w:pStyle w:val="62"/>
      </w:pPr>
      <w:r w:rsidRPr="009D6790">
        <w:rPr>
          <w:i/>
        </w:rPr>
        <w:t>Противительные</w:t>
      </w:r>
      <w:r w:rsidRPr="009D6790">
        <w:t xml:space="preserve"> союзы: </w:t>
      </w:r>
      <w:proofErr w:type="spellStart"/>
      <w:r w:rsidRPr="009D6790">
        <w:t>but</w:t>
      </w:r>
      <w:proofErr w:type="spellEnd"/>
      <w:r w:rsidRPr="009D6790">
        <w:t xml:space="preserve"> - но, а, да; наречия </w:t>
      </w:r>
      <w:proofErr w:type="spellStart"/>
      <w:r w:rsidRPr="009D6790">
        <w:t>however</w:t>
      </w:r>
      <w:proofErr w:type="spellEnd"/>
      <w:r w:rsidRPr="009D6790">
        <w:t xml:space="preserve"> - однако и др., например:</w:t>
      </w:r>
    </w:p>
    <w:p w:rsidR="005D25FE" w:rsidRPr="009D6790" w:rsidRDefault="005D25FE" w:rsidP="00BE5ACF">
      <w:pPr>
        <w:pStyle w:val="62"/>
        <w:rPr>
          <w:lang w:val="en-US"/>
        </w:rPr>
      </w:pPr>
      <w:r w:rsidRPr="009D6790">
        <w:rPr>
          <w:lang w:val="en-US"/>
        </w:rPr>
        <w:t>I went to work, but she went shopping.</w:t>
      </w:r>
    </w:p>
    <w:p w:rsidR="005D25FE" w:rsidRPr="009D6790" w:rsidRDefault="005D25FE" w:rsidP="00BE5ACF">
      <w:pPr>
        <w:pStyle w:val="62"/>
      </w:pPr>
      <w:r w:rsidRPr="009D6790">
        <w:t>Я пошел на работу, а она пошла по магазинам.</w:t>
      </w:r>
    </w:p>
    <w:p w:rsidR="005D25FE" w:rsidRPr="009D6790" w:rsidRDefault="005D25FE" w:rsidP="00BE5ACF">
      <w:pPr>
        <w:pStyle w:val="62"/>
        <w:rPr>
          <w:lang w:val="en-US"/>
        </w:rPr>
      </w:pPr>
      <w:r w:rsidRPr="009D6790">
        <w:rPr>
          <w:lang w:val="en-US"/>
        </w:rPr>
        <w:t>I have not much news to convey but there are some things to add.</w:t>
      </w:r>
    </w:p>
    <w:p w:rsidR="005D25FE" w:rsidRPr="009D6790" w:rsidRDefault="005D25FE" w:rsidP="00BE5ACF">
      <w:pPr>
        <w:pStyle w:val="62"/>
      </w:pPr>
      <w:r w:rsidRPr="009D6790">
        <w:lastRenderedPageBreak/>
        <w:t>У меня не много новостей, но мне надо кое-что добавить.</w:t>
      </w:r>
    </w:p>
    <w:p w:rsidR="005D25FE" w:rsidRPr="009D6790" w:rsidRDefault="005D25FE" w:rsidP="00BE5ACF">
      <w:pPr>
        <w:pStyle w:val="62"/>
        <w:rPr>
          <w:lang w:val="en-US"/>
        </w:rPr>
      </w:pPr>
      <w:r w:rsidRPr="009D6790">
        <w:rPr>
          <w:lang w:val="en-US"/>
        </w:rPr>
        <w:t>Honey is sweet, but the bee stings.</w:t>
      </w:r>
    </w:p>
    <w:p w:rsidR="005D25FE" w:rsidRPr="009D6790" w:rsidRDefault="005D25FE" w:rsidP="00BE5ACF">
      <w:pPr>
        <w:pStyle w:val="62"/>
      </w:pPr>
      <w:r w:rsidRPr="009D6790">
        <w:t>Мед сладок, да пчела жалит.</w:t>
      </w:r>
    </w:p>
    <w:p w:rsidR="005D25FE" w:rsidRPr="009D6790" w:rsidRDefault="005D25FE" w:rsidP="00BE5ACF">
      <w:pPr>
        <w:pStyle w:val="62"/>
      </w:pPr>
      <w:r w:rsidRPr="009D6790">
        <w:rPr>
          <w:i/>
        </w:rPr>
        <w:t>Разделительные</w:t>
      </w:r>
      <w:r w:rsidRPr="009D6790">
        <w:t xml:space="preserve"> союзы: </w:t>
      </w:r>
      <w:proofErr w:type="spellStart"/>
      <w:r w:rsidRPr="009D6790">
        <w:t>or</w:t>
      </w:r>
      <w:proofErr w:type="spellEnd"/>
      <w:r w:rsidRPr="009D6790">
        <w:t xml:space="preserve"> - или, </w:t>
      </w:r>
      <w:proofErr w:type="spellStart"/>
      <w:r w:rsidRPr="009D6790">
        <w:t>either</w:t>
      </w:r>
      <w:proofErr w:type="spellEnd"/>
      <w:r w:rsidRPr="009D6790">
        <w:t xml:space="preserve">... </w:t>
      </w:r>
      <w:proofErr w:type="spellStart"/>
      <w:r w:rsidRPr="009D6790">
        <w:t>or</w:t>
      </w:r>
      <w:proofErr w:type="spellEnd"/>
      <w:r w:rsidRPr="009D6790">
        <w:t xml:space="preserve"> - или... или; наречия </w:t>
      </w:r>
      <w:proofErr w:type="spellStart"/>
      <w:r w:rsidRPr="009D6790">
        <w:t>otherwise</w:t>
      </w:r>
      <w:proofErr w:type="spellEnd"/>
      <w:r w:rsidRPr="009D6790">
        <w:t xml:space="preserve">, </w:t>
      </w:r>
      <w:proofErr w:type="spellStart"/>
      <w:r w:rsidRPr="009D6790">
        <w:t>else</w:t>
      </w:r>
      <w:proofErr w:type="spellEnd"/>
      <w:r w:rsidRPr="009D6790">
        <w:t xml:space="preserve"> - иначе и др., например:</w:t>
      </w:r>
    </w:p>
    <w:p w:rsidR="005D25FE" w:rsidRPr="009D6790" w:rsidRDefault="005D25FE" w:rsidP="00BE5ACF">
      <w:pPr>
        <w:pStyle w:val="62"/>
        <w:rPr>
          <w:lang w:val="en-US"/>
        </w:rPr>
      </w:pPr>
      <w:r w:rsidRPr="009D6790">
        <w:rPr>
          <w:lang w:val="en-US"/>
        </w:rPr>
        <w:t>I must go or I’ll be late.</w:t>
      </w:r>
    </w:p>
    <w:p w:rsidR="005D25FE" w:rsidRPr="009D6790" w:rsidRDefault="005D25FE" w:rsidP="00BE5ACF">
      <w:pPr>
        <w:pStyle w:val="62"/>
      </w:pPr>
      <w:r w:rsidRPr="009D6790">
        <w:t>Я должен идти, а то опоздаю.</w:t>
      </w:r>
    </w:p>
    <w:p w:rsidR="005D25FE" w:rsidRPr="009D6790" w:rsidRDefault="005D25FE" w:rsidP="00BE5ACF">
      <w:pPr>
        <w:pStyle w:val="62"/>
        <w:rPr>
          <w:lang w:val="en-US"/>
        </w:rPr>
      </w:pPr>
      <w:r w:rsidRPr="009D6790">
        <w:rPr>
          <w:lang w:val="en-US"/>
        </w:rPr>
        <w:t>Either you must improve your work, or I shall dismiss you.</w:t>
      </w:r>
    </w:p>
    <w:p w:rsidR="005D25FE" w:rsidRPr="009D6790" w:rsidRDefault="005D25FE" w:rsidP="00BE5ACF">
      <w:pPr>
        <w:pStyle w:val="62"/>
      </w:pPr>
      <w:r w:rsidRPr="009D6790">
        <w:t>Или ты должен улучшить свою работу, или я тебя уволю.</w:t>
      </w:r>
    </w:p>
    <w:p w:rsidR="005D25FE" w:rsidRPr="009D6790" w:rsidRDefault="005D25FE" w:rsidP="00BE5ACF">
      <w:pPr>
        <w:pStyle w:val="62"/>
        <w:rPr>
          <w:lang w:val="en-US"/>
        </w:rPr>
      </w:pPr>
      <w:r w:rsidRPr="009D6790">
        <w:rPr>
          <w:lang w:val="en-US"/>
        </w:rPr>
        <w:t>You can boil yourself egg or I’ll make you a cheese sandwich.</w:t>
      </w:r>
    </w:p>
    <w:p w:rsidR="005D25FE" w:rsidRPr="009D6790" w:rsidRDefault="005D25FE" w:rsidP="00BE5ACF">
      <w:pPr>
        <w:pStyle w:val="62"/>
      </w:pPr>
      <w:r w:rsidRPr="009D6790">
        <w:t>Ты можешь сварить себе яйцо, или я сделаю тебе бутерброд с сыром.</w:t>
      </w:r>
    </w:p>
    <w:p w:rsidR="005D25FE" w:rsidRPr="009D6790" w:rsidRDefault="005D25FE" w:rsidP="00BE5ACF">
      <w:pPr>
        <w:pStyle w:val="62"/>
        <w:rPr>
          <w:lang w:val="en-US"/>
        </w:rPr>
      </w:pPr>
      <w:r w:rsidRPr="009D6790">
        <w:rPr>
          <w:lang w:val="en-US"/>
        </w:rPr>
        <w:t>You can take a bus, or we can walk together.</w:t>
      </w:r>
    </w:p>
    <w:p w:rsidR="005D25FE" w:rsidRPr="009D6790" w:rsidRDefault="005D25FE" w:rsidP="00BE5ACF">
      <w:pPr>
        <w:pStyle w:val="62"/>
      </w:pPr>
      <w:r w:rsidRPr="009D6790">
        <w:t>Ты можешь поехать на автобусе, или мы можем прогуляться вместе.</w:t>
      </w:r>
    </w:p>
    <w:p w:rsidR="00BE5ACF" w:rsidRPr="009D6790" w:rsidRDefault="00BE5ACF" w:rsidP="0017269D">
      <w:pPr>
        <w:pStyle w:val="110"/>
        <w:rPr>
          <w:lang w:eastAsia="ar-SA"/>
        </w:rPr>
      </w:pPr>
      <w:proofErr w:type="spellStart"/>
      <w:r w:rsidRPr="009D6790">
        <w:rPr>
          <w:lang w:eastAsia="ar-SA"/>
        </w:rPr>
        <w:t>Ex</w:t>
      </w:r>
      <w:proofErr w:type="spellEnd"/>
      <w:r w:rsidRPr="009D6790">
        <w:rPr>
          <w:lang w:eastAsia="ar-SA"/>
        </w:rPr>
        <w:t>. 4</w:t>
      </w:r>
      <w:r w:rsidR="0017269D">
        <w:rPr>
          <w:lang w:eastAsia="ar-SA"/>
        </w:rPr>
        <w:t>6</w:t>
      </w:r>
      <w:proofErr w:type="gramStart"/>
      <w:r w:rsidRPr="009D6790">
        <w:rPr>
          <w:lang w:eastAsia="ar-SA"/>
        </w:rPr>
        <w:t xml:space="preserve"> П</w:t>
      </w:r>
      <w:proofErr w:type="gramEnd"/>
      <w:r w:rsidRPr="009D6790">
        <w:rPr>
          <w:lang w:eastAsia="ar-SA"/>
        </w:rPr>
        <w:t>рочтите предложения, найдите в них союзы</w:t>
      </w:r>
      <w:r w:rsidR="000423FB" w:rsidRPr="009D6790">
        <w:rPr>
          <w:lang w:eastAsia="ar-SA"/>
        </w:rPr>
        <w:t xml:space="preserve"> (</w:t>
      </w:r>
      <w:proofErr w:type="spellStart"/>
      <w:r w:rsidR="000423FB" w:rsidRPr="009D6790">
        <w:rPr>
          <w:lang w:eastAsia="ar-SA"/>
        </w:rPr>
        <w:t>коннекторы</w:t>
      </w:r>
      <w:proofErr w:type="spellEnd"/>
      <w:r w:rsidR="000423FB" w:rsidRPr="009D6790">
        <w:rPr>
          <w:lang w:eastAsia="ar-SA"/>
        </w:rPr>
        <w:t>)</w:t>
      </w:r>
      <w:r w:rsidRPr="009D6790">
        <w:rPr>
          <w:lang w:eastAsia="ar-SA"/>
        </w:rPr>
        <w:t xml:space="preserve"> и определите их вид:</w:t>
      </w:r>
    </w:p>
    <w:p w:rsidR="005D25FE" w:rsidRPr="009D6790" w:rsidRDefault="005D25FE" w:rsidP="00080CD6">
      <w:pPr>
        <w:pStyle w:val="4"/>
        <w:numPr>
          <w:ilvl w:val="0"/>
          <w:numId w:val="51"/>
        </w:numPr>
        <w:ind w:left="357" w:hanging="357"/>
        <w:rPr>
          <w:spacing w:val="0"/>
        </w:rPr>
      </w:pPr>
      <w:r w:rsidRPr="009D6790">
        <w:rPr>
          <w:spacing w:val="0"/>
        </w:rPr>
        <w:t xml:space="preserve">Vacuum tubes were replaced by solid-state electronic devices, but </w:t>
      </w:r>
      <w:r w:rsidR="000C6DF2" w:rsidRPr="009D6790">
        <w:rPr>
          <w:spacing w:val="0"/>
        </w:rPr>
        <w:t>they may</w:t>
      </w:r>
      <w:r w:rsidRPr="009D6790">
        <w:rPr>
          <w:spacing w:val="0"/>
        </w:rPr>
        <w:t xml:space="preserve"> still </w:t>
      </w:r>
      <w:r w:rsidR="000C6DF2" w:rsidRPr="009D6790">
        <w:rPr>
          <w:spacing w:val="0"/>
        </w:rPr>
        <w:t xml:space="preserve">be </w:t>
      </w:r>
      <w:r w:rsidRPr="009D6790">
        <w:rPr>
          <w:spacing w:val="0"/>
        </w:rPr>
        <w:t>used in the transmitters of radio stations you listen to, many guitar amplifiers and some audiophile equipment.</w:t>
      </w:r>
    </w:p>
    <w:p w:rsidR="005D25FE" w:rsidRPr="009D6790" w:rsidRDefault="005D25FE" w:rsidP="00080CD6">
      <w:pPr>
        <w:pStyle w:val="4"/>
        <w:numPr>
          <w:ilvl w:val="0"/>
          <w:numId w:val="51"/>
        </w:numPr>
        <w:ind w:left="357" w:hanging="357"/>
        <w:rPr>
          <w:spacing w:val="0"/>
        </w:rPr>
      </w:pPr>
      <w:r w:rsidRPr="009D6790">
        <w:rPr>
          <w:spacing w:val="0"/>
        </w:rPr>
        <w:t xml:space="preserve">But science may be turned both for peace and military purpose.  </w:t>
      </w:r>
    </w:p>
    <w:p w:rsidR="005D25FE" w:rsidRPr="009D6790" w:rsidRDefault="005D25FE" w:rsidP="00080CD6">
      <w:pPr>
        <w:pStyle w:val="4"/>
        <w:numPr>
          <w:ilvl w:val="0"/>
          <w:numId w:val="51"/>
        </w:numPr>
        <w:ind w:left="357" w:hanging="357"/>
        <w:rPr>
          <w:spacing w:val="0"/>
        </w:rPr>
      </w:pPr>
      <w:r w:rsidRPr="009D6790">
        <w:rPr>
          <w:spacing w:val="0"/>
        </w:rPr>
        <w:t xml:space="preserve">But on the other hand researches help us in our life: at home, at work, at school and make the level of the country development higher. </w:t>
      </w:r>
    </w:p>
    <w:p w:rsidR="005D25FE" w:rsidRPr="009D6790" w:rsidRDefault="005D25FE" w:rsidP="00080CD6">
      <w:pPr>
        <w:pStyle w:val="4"/>
        <w:numPr>
          <w:ilvl w:val="0"/>
          <w:numId w:val="51"/>
        </w:numPr>
        <w:ind w:left="357" w:hanging="357"/>
        <w:rPr>
          <w:spacing w:val="0"/>
        </w:rPr>
      </w:pPr>
      <w:r w:rsidRPr="009D6790">
        <w:rPr>
          <w:spacing w:val="0"/>
        </w:rPr>
        <w:t>He was born in Stockholm on October 21st 1833, but moved to Russia with his parents in 1842.</w:t>
      </w:r>
    </w:p>
    <w:p w:rsidR="005D25FE" w:rsidRPr="009D6790" w:rsidRDefault="005D25FE" w:rsidP="00080CD6">
      <w:pPr>
        <w:pStyle w:val="4"/>
        <w:numPr>
          <w:ilvl w:val="0"/>
          <w:numId w:val="51"/>
        </w:numPr>
        <w:ind w:left="357" w:hanging="357"/>
        <w:rPr>
          <w:spacing w:val="0"/>
        </w:rPr>
      </w:pPr>
      <w:r w:rsidRPr="009D6790">
        <w:rPr>
          <w:spacing w:val="0"/>
        </w:rPr>
        <w:t xml:space="preserve">He had never been to school or university, but had studied privately and by the time he was 20 was a skillful chemist and an excellent linguist, speaking Russian, English, German, French and Swedish. </w:t>
      </w:r>
    </w:p>
    <w:p w:rsidR="005D25FE" w:rsidRPr="009D6790" w:rsidRDefault="005D25FE" w:rsidP="00080CD6">
      <w:pPr>
        <w:pStyle w:val="4"/>
        <w:numPr>
          <w:ilvl w:val="0"/>
          <w:numId w:val="51"/>
        </w:numPr>
        <w:ind w:left="357" w:hanging="357"/>
        <w:rPr>
          <w:spacing w:val="0"/>
        </w:rPr>
      </w:pPr>
      <w:r w:rsidRPr="009D6790">
        <w:rPr>
          <w:spacing w:val="0"/>
        </w:rPr>
        <w:t xml:space="preserve">However, the analogue computer is limited to special classes of problems and when most people say “computer” today, they mean the digital computer which is a marvel of precision and accuracy, for it works with specific units rather than approximations. </w:t>
      </w:r>
    </w:p>
    <w:p w:rsidR="005D25FE" w:rsidRPr="009D6790" w:rsidRDefault="005D25FE" w:rsidP="00080CD6">
      <w:pPr>
        <w:pStyle w:val="4"/>
        <w:numPr>
          <w:ilvl w:val="0"/>
          <w:numId w:val="51"/>
        </w:numPr>
        <w:ind w:left="357" w:hanging="357"/>
        <w:rPr>
          <w:spacing w:val="0"/>
        </w:rPr>
      </w:pPr>
      <w:r w:rsidRPr="009D6790">
        <w:rPr>
          <w:spacing w:val="0"/>
        </w:rPr>
        <w:t xml:space="preserve">But first the information is translated into a code. </w:t>
      </w:r>
    </w:p>
    <w:p w:rsidR="005D25FE" w:rsidRPr="009D6790" w:rsidRDefault="005D25FE" w:rsidP="00080CD6">
      <w:pPr>
        <w:pStyle w:val="4"/>
        <w:numPr>
          <w:ilvl w:val="0"/>
          <w:numId w:val="51"/>
        </w:numPr>
        <w:ind w:left="357" w:hanging="357"/>
        <w:rPr>
          <w:spacing w:val="0"/>
        </w:rPr>
      </w:pPr>
      <w:r w:rsidRPr="009D6790">
        <w:rPr>
          <w:spacing w:val="0"/>
        </w:rPr>
        <w:t>But information by itself is useless.</w:t>
      </w:r>
    </w:p>
    <w:p w:rsidR="005D25FE" w:rsidRPr="009D6790" w:rsidRDefault="005D25FE" w:rsidP="00080CD6">
      <w:pPr>
        <w:pStyle w:val="4"/>
        <w:numPr>
          <w:ilvl w:val="0"/>
          <w:numId w:val="51"/>
        </w:numPr>
        <w:ind w:left="357" w:hanging="357"/>
        <w:rPr>
          <w:spacing w:val="0"/>
        </w:rPr>
      </w:pPr>
      <w:r w:rsidRPr="009D6790">
        <w:rPr>
          <w:spacing w:val="0"/>
        </w:rPr>
        <w:t>But the computer cannot actually think.</w:t>
      </w:r>
    </w:p>
    <w:p w:rsidR="005D25FE" w:rsidRPr="009D6790" w:rsidRDefault="005D25FE" w:rsidP="00080CD6">
      <w:pPr>
        <w:pStyle w:val="4"/>
        <w:numPr>
          <w:ilvl w:val="0"/>
          <w:numId w:val="51"/>
        </w:numPr>
        <w:ind w:left="357" w:hanging="357"/>
        <w:rPr>
          <w:spacing w:val="0"/>
        </w:rPr>
      </w:pPr>
      <w:r w:rsidRPr="009D6790">
        <w:rPr>
          <w:spacing w:val="0"/>
        </w:rPr>
        <w:t xml:space="preserve">Once an answer is achieved, another program within the memory tells the computer how to display the solution, to type it out on paper, display it as pictures or words on a television screen, or perhaps even to speak the answer in words a man can hear. </w:t>
      </w:r>
    </w:p>
    <w:p w:rsidR="005D25FE" w:rsidRPr="009D6790" w:rsidRDefault="005D25FE" w:rsidP="00080CD6">
      <w:pPr>
        <w:pStyle w:val="4"/>
        <w:numPr>
          <w:ilvl w:val="0"/>
          <w:numId w:val="51"/>
        </w:numPr>
        <w:ind w:left="357" w:hanging="357"/>
        <w:rPr>
          <w:spacing w:val="0"/>
        </w:rPr>
      </w:pPr>
      <w:r w:rsidRPr="009D6790">
        <w:rPr>
          <w:spacing w:val="0"/>
        </w:rPr>
        <w:t xml:space="preserve">However, multiprocessor and multi-core (multiple CPUs on a single integrated circuit) personal and laptop computers have become widely available and are seeing increased usage in lower-end markets as a result. </w:t>
      </w:r>
    </w:p>
    <w:p w:rsidR="005D25FE" w:rsidRPr="009D6790" w:rsidRDefault="005D25FE" w:rsidP="00080CD6">
      <w:pPr>
        <w:pStyle w:val="4"/>
        <w:numPr>
          <w:ilvl w:val="0"/>
          <w:numId w:val="51"/>
        </w:numPr>
        <w:ind w:left="357" w:hanging="357"/>
        <w:rPr>
          <w:spacing w:val="0"/>
        </w:rPr>
      </w:pPr>
      <w:r w:rsidRPr="009D6790">
        <w:rPr>
          <w:spacing w:val="0"/>
        </w:rPr>
        <w:t xml:space="preserve">However, most programs spend much of their time waiting for slow input/output devices to complete their tasks. </w:t>
      </w:r>
    </w:p>
    <w:p w:rsidR="005D25FE" w:rsidRPr="009D6790" w:rsidRDefault="005D25FE" w:rsidP="00080CD6">
      <w:pPr>
        <w:pStyle w:val="4"/>
        <w:numPr>
          <w:ilvl w:val="0"/>
          <w:numId w:val="51"/>
        </w:numPr>
        <w:ind w:left="357" w:hanging="357"/>
        <w:rPr>
          <w:spacing w:val="0"/>
        </w:rPr>
      </w:pPr>
      <w:r w:rsidRPr="009D6790">
        <w:rPr>
          <w:spacing w:val="0"/>
        </w:rPr>
        <w:t xml:space="preserve">Not all power supplies, however, </w:t>
      </w:r>
      <w:proofErr w:type="gramStart"/>
      <w:r w:rsidRPr="009D6790">
        <w:rPr>
          <w:spacing w:val="0"/>
        </w:rPr>
        <w:t>do</w:t>
      </w:r>
      <w:proofErr w:type="gramEnd"/>
      <w:r w:rsidRPr="009D6790">
        <w:rPr>
          <w:spacing w:val="0"/>
        </w:rPr>
        <w:t xml:space="preserve"> an adequate voltage-regulation job, so a computer is always susceptible to large voltage fluctuations.</w:t>
      </w:r>
    </w:p>
    <w:p w:rsidR="005D25FE" w:rsidRPr="009D6790" w:rsidRDefault="005D25FE" w:rsidP="00080CD6">
      <w:pPr>
        <w:pStyle w:val="4"/>
        <w:numPr>
          <w:ilvl w:val="0"/>
          <w:numId w:val="51"/>
        </w:numPr>
        <w:ind w:left="357" w:hanging="357"/>
        <w:rPr>
          <w:spacing w:val="0"/>
        </w:rPr>
      </w:pPr>
      <w:r w:rsidRPr="009D6790">
        <w:rPr>
          <w:spacing w:val="0"/>
        </w:rPr>
        <w:t xml:space="preserve">An </w:t>
      </w:r>
      <w:proofErr w:type="spellStart"/>
      <w:r w:rsidRPr="009D6790">
        <w:rPr>
          <w:spacing w:val="0"/>
        </w:rPr>
        <w:t>optomechanical</w:t>
      </w:r>
      <w:proofErr w:type="spellEnd"/>
      <w:r w:rsidRPr="009D6790">
        <w:rPr>
          <w:spacing w:val="0"/>
        </w:rPr>
        <w:t xml:space="preserve"> mouse is the same as a mechanical mouse, but uses optical sensors to detect motion of the ball. </w:t>
      </w:r>
    </w:p>
    <w:p w:rsidR="005D25FE" w:rsidRPr="009D6790" w:rsidRDefault="005D25FE" w:rsidP="00080CD6">
      <w:pPr>
        <w:pStyle w:val="4"/>
        <w:numPr>
          <w:ilvl w:val="0"/>
          <w:numId w:val="51"/>
        </w:numPr>
        <w:ind w:left="357" w:hanging="357"/>
        <w:rPr>
          <w:spacing w:val="0"/>
        </w:rPr>
      </w:pPr>
      <w:r w:rsidRPr="009D6790">
        <w:rPr>
          <w:spacing w:val="0"/>
        </w:rPr>
        <w:t xml:space="preserve">Bugs may be benign and not affect the usefulness of the program, or have only subtle effects. </w:t>
      </w:r>
    </w:p>
    <w:p w:rsidR="005D25FE" w:rsidRPr="009D6790" w:rsidRDefault="005D25FE" w:rsidP="00080CD6">
      <w:pPr>
        <w:pStyle w:val="4"/>
        <w:numPr>
          <w:ilvl w:val="0"/>
          <w:numId w:val="51"/>
        </w:numPr>
        <w:ind w:left="357" w:hanging="357"/>
        <w:rPr>
          <w:spacing w:val="0"/>
        </w:rPr>
      </w:pPr>
      <w:r w:rsidRPr="009D6790">
        <w:rPr>
          <w:spacing w:val="0"/>
        </w:rPr>
        <w:t>But in some cases they may cause the program to “hang” — become unresponsive to input such as mouse clicks or keystrokes, or to completely fail or “crash”.</w:t>
      </w:r>
    </w:p>
    <w:p w:rsidR="005D25FE" w:rsidRPr="009D6790" w:rsidRDefault="005D25FE" w:rsidP="00080CD6">
      <w:pPr>
        <w:pStyle w:val="4"/>
        <w:numPr>
          <w:ilvl w:val="0"/>
          <w:numId w:val="51"/>
        </w:numPr>
        <w:ind w:left="357" w:hanging="357"/>
        <w:rPr>
          <w:spacing w:val="0"/>
        </w:rPr>
      </w:pPr>
      <w:r w:rsidRPr="009D6790">
        <w:rPr>
          <w:spacing w:val="0"/>
        </w:rPr>
        <w:lastRenderedPageBreak/>
        <w:t xml:space="preserve">Otherwise benign bugs may sometimes be harnessed for malicious intent by an unscrupulous user writing an “exploit” — a code designed to take advantage of a bug and disrupt a program’s proper execution. </w:t>
      </w:r>
    </w:p>
    <w:p w:rsidR="005D25FE" w:rsidRPr="009D6790" w:rsidRDefault="005D25FE" w:rsidP="00080CD6">
      <w:pPr>
        <w:pStyle w:val="4"/>
        <w:numPr>
          <w:ilvl w:val="0"/>
          <w:numId w:val="51"/>
        </w:numPr>
        <w:ind w:left="357" w:hanging="357"/>
        <w:rPr>
          <w:spacing w:val="0"/>
        </w:rPr>
      </w:pPr>
      <w:r w:rsidRPr="009D6790">
        <w:rPr>
          <w:spacing w:val="0"/>
        </w:rPr>
        <w:t>Logic errors can be avoided through careful planning of the program logic, but it is the programmer’s responsibility to test thoroughly all the program’s functions.</w:t>
      </w:r>
    </w:p>
    <w:p w:rsidR="005D25FE" w:rsidRPr="009D6790" w:rsidRDefault="005D25FE" w:rsidP="00080CD6">
      <w:pPr>
        <w:pStyle w:val="4"/>
        <w:numPr>
          <w:ilvl w:val="0"/>
          <w:numId w:val="51"/>
        </w:numPr>
        <w:ind w:left="357" w:hanging="357"/>
        <w:rPr>
          <w:spacing w:val="0"/>
        </w:rPr>
      </w:pPr>
      <w:r w:rsidRPr="009D6790">
        <w:rPr>
          <w:spacing w:val="0"/>
        </w:rPr>
        <w:t>However, figuratively speaking, computers do exactly what they are told to do, and cannot “understand” what code the programmer intended to write.</w:t>
      </w:r>
    </w:p>
    <w:p w:rsidR="005D25FE" w:rsidRPr="009D6790" w:rsidRDefault="00BE5ACF" w:rsidP="00080CD6">
      <w:pPr>
        <w:pStyle w:val="4"/>
        <w:numPr>
          <w:ilvl w:val="0"/>
          <w:numId w:val="51"/>
        </w:numPr>
        <w:ind w:left="357" w:hanging="357"/>
        <w:rPr>
          <w:spacing w:val="0"/>
        </w:rPr>
      </w:pPr>
      <w:r w:rsidRPr="009D6790">
        <w:rPr>
          <w:spacing w:val="0"/>
        </w:rPr>
        <w:t>But quantum com</w:t>
      </w:r>
      <w:r w:rsidR="005D25FE" w:rsidRPr="009D6790">
        <w:rPr>
          <w:spacing w:val="0"/>
        </w:rPr>
        <w:t>puting is still in its early stages of development, and many computer scientists believe the technology needed to create a practical quantum computer is years away.</w:t>
      </w:r>
    </w:p>
    <w:p w:rsidR="005D25FE" w:rsidRPr="00570BE4" w:rsidRDefault="00570BE4" w:rsidP="0017269D">
      <w:pPr>
        <w:pStyle w:val="110"/>
        <w:rPr>
          <w:i/>
          <w:lang w:eastAsia="ar-SA"/>
        </w:rPr>
      </w:pPr>
      <w:r w:rsidRPr="00570BE4">
        <w:rPr>
          <w:i/>
          <w:lang w:val="en-US" w:eastAsia="ar-SA"/>
        </w:rPr>
        <w:t>Complex</w:t>
      </w:r>
      <w:r w:rsidRPr="006C346D">
        <w:rPr>
          <w:i/>
          <w:lang w:eastAsia="ar-SA"/>
        </w:rPr>
        <w:t xml:space="preserve"> </w:t>
      </w:r>
      <w:r w:rsidRPr="00570BE4">
        <w:rPr>
          <w:i/>
          <w:lang w:val="en-US" w:eastAsia="ar-SA"/>
        </w:rPr>
        <w:t>sentence</w:t>
      </w:r>
    </w:p>
    <w:p w:rsidR="005D25FE" w:rsidRPr="009D6790" w:rsidRDefault="005D25FE" w:rsidP="000423FB">
      <w:pPr>
        <w:pStyle w:val="62"/>
      </w:pPr>
      <w:r w:rsidRPr="009D6790">
        <w:t>Сложное предложение состоит из главного предложения и одного или нескольких придаточных предложений.</w:t>
      </w:r>
    </w:p>
    <w:p w:rsidR="005D25FE" w:rsidRPr="009D6790" w:rsidRDefault="005D25FE" w:rsidP="000423FB">
      <w:pPr>
        <w:pStyle w:val="62"/>
      </w:pPr>
      <w:r w:rsidRPr="009D6790">
        <w:t>Простые предложения в сложном предложении могут быть связаны двумя</w:t>
      </w:r>
      <w:r w:rsidR="000423FB" w:rsidRPr="009D6790">
        <w:t xml:space="preserve"> </w:t>
      </w:r>
      <w:r w:rsidRPr="009D6790">
        <w:t>способами:</w:t>
      </w:r>
    </w:p>
    <w:p w:rsidR="005D25FE" w:rsidRPr="009D6790" w:rsidRDefault="005D25FE" w:rsidP="000423FB">
      <w:pPr>
        <w:pStyle w:val="62"/>
      </w:pPr>
      <w:r w:rsidRPr="009D6790">
        <w:t xml:space="preserve">- </w:t>
      </w:r>
      <w:proofErr w:type="gramStart"/>
      <w:r w:rsidRPr="009D6790">
        <w:t>Союзный</w:t>
      </w:r>
      <w:proofErr w:type="gramEnd"/>
      <w:r w:rsidRPr="009D6790">
        <w:t>, т.е. с помощью союзов и союзных слов.</w:t>
      </w:r>
    </w:p>
    <w:p w:rsidR="005D25FE" w:rsidRPr="009D6790" w:rsidRDefault="005D25FE" w:rsidP="000423FB">
      <w:pPr>
        <w:pStyle w:val="62"/>
      </w:pPr>
      <w:r w:rsidRPr="009D6790">
        <w:t xml:space="preserve">- </w:t>
      </w:r>
      <w:proofErr w:type="gramStart"/>
      <w:r w:rsidRPr="009D6790">
        <w:t>Бессоюзный</w:t>
      </w:r>
      <w:proofErr w:type="gramEnd"/>
      <w:r w:rsidRPr="009D6790">
        <w:t>, т. е. без союзов и союзных слов.</w:t>
      </w:r>
    </w:p>
    <w:p w:rsidR="005D25FE" w:rsidRPr="009D6790" w:rsidRDefault="005D25FE" w:rsidP="000423FB">
      <w:pPr>
        <w:pStyle w:val="62"/>
      </w:pPr>
      <w:r w:rsidRPr="009D6790">
        <w:t>Сложное предложение может содержать два или более однородных предложения связанных друг с другом.</w:t>
      </w:r>
    </w:p>
    <w:p w:rsidR="005D25FE" w:rsidRPr="009D6790" w:rsidRDefault="005D25FE" w:rsidP="000423FB">
      <w:pPr>
        <w:pStyle w:val="62"/>
      </w:pPr>
      <w:r w:rsidRPr="009D6790">
        <w:t>Придаточные предложения могут быть подчинены главному предложен</w:t>
      </w:r>
      <w:r w:rsidR="00080CD6" w:rsidRPr="009D6790">
        <w:t xml:space="preserve">ию или </w:t>
      </w:r>
      <w:r w:rsidRPr="009D6790">
        <w:t>другому придаточному предложению. Соответственно различаются придаточные предложения перво</w:t>
      </w:r>
      <w:r w:rsidR="00080CD6" w:rsidRPr="009D6790">
        <w:t>й</w:t>
      </w:r>
      <w:r w:rsidRPr="009D6790">
        <w:t>, второ</w:t>
      </w:r>
      <w:r w:rsidR="00080CD6" w:rsidRPr="009D6790">
        <w:t>й</w:t>
      </w:r>
      <w:r w:rsidRPr="009D6790">
        <w:t>, третье</w:t>
      </w:r>
      <w:r w:rsidR="00080CD6" w:rsidRPr="009D6790">
        <w:t>й</w:t>
      </w:r>
      <w:r w:rsidRPr="009D6790">
        <w:t xml:space="preserve"> и т. д. степени подчинения.</w:t>
      </w:r>
    </w:p>
    <w:p w:rsidR="005D25FE" w:rsidRPr="009D6790" w:rsidRDefault="005D25FE" w:rsidP="000423FB">
      <w:pPr>
        <w:pStyle w:val="62"/>
      </w:pPr>
      <w:r w:rsidRPr="009D6790">
        <w:t>В соответствии с их грамматической функцией придаточные пре</w:t>
      </w:r>
      <w:r w:rsidR="00144429" w:rsidRPr="009D6790">
        <w:t xml:space="preserve">дложения делятся на </w:t>
      </w:r>
      <w:proofErr w:type="spellStart"/>
      <w:proofErr w:type="gramStart"/>
      <w:r w:rsidR="00144429" w:rsidRPr="009D6790">
        <w:t>придаточные-</w:t>
      </w:r>
      <w:r w:rsidRPr="009D6790">
        <w:t>подлежащ</w:t>
      </w:r>
      <w:r w:rsidR="00144429" w:rsidRPr="009D6790">
        <w:t>ие</w:t>
      </w:r>
      <w:proofErr w:type="spellEnd"/>
      <w:proofErr w:type="gramEnd"/>
      <w:r w:rsidRPr="009D6790">
        <w:t xml:space="preserve">, </w:t>
      </w:r>
      <w:proofErr w:type="spellStart"/>
      <w:r w:rsidRPr="009D6790">
        <w:t>при</w:t>
      </w:r>
      <w:r w:rsidR="00144429" w:rsidRPr="009D6790">
        <w:t>даточные-</w:t>
      </w:r>
      <w:r w:rsidRPr="009D6790">
        <w:t>сказуем</w:t>
      </w:r>
      <w:r w:rsidR="00144429" w:rsidRPr="009D6790">
        <w:t>ые</w:t>
      </w:r>
      <w:proofErr w:type="spellEnd"/>
      <w:r w:rsidRPr="009D6790">
        <w:t>, определительные, дополнительные и</w:t>
      </w:r>
      <w:r w:rsidR="00080CD6" w:rsidRPr="009D6790">
        <w:t xml:space="preserve"> обстоятельственные</w:t>
      </w:r>
      <w:r w:rsidRPr="009D6790">
        <w:t>.</w:t>
      </w:r>
    </w:p>
    <w:p w:rsidR="005D25FE" w:rsidRPr="009D6790" w:rsidRDefault="005D25FE" w:rsidP="000423FB">
      <w:pPr>
        <w:pStyle w:val="62"/>
      </w:pPr>
      <w:proofErr w:type="spellStart"/>
      <w:r w:rsidRPr="009D6790">
        <w:t>Subject</w:t>
      </w:r>
      <w:proofErr w:type="spellEnd"/>
      <w:r w:rsidR="00080CD6" w:rsidRPr="009D6790">
        <w:t xml:space="preserve"> </w:t>
      </w:r>
      <w:proofErr w:type="spellStart"/>
      <w:r w:rsidRPr="009D6790">
        <w:t>C</w:t>
      </w:r>
      <w:r w:rsidR="00080CD6" w:rsidRPr="009D6790">
        <w:t>lauses</w:t>
      </w:r>
      <w:proofErr w:type="spellEnd"/>
      <w:r w:rsidR="00080CD6" w:rsidRPr="009D6790">
        <w:t>. Придаточные предложения-</w:t>
      </w:r>
      <w:r w:rsidRPr="009D6790">
        <w:t xml:space="preserve">подлежащие выполняют в сложном предложении функцию подлежащего и отвечают на вопросы </w:t>
      </w:r>
      <w:proofErr w:type="spellStart"/>
      <w:r w:rsidRPr="009D6790">
        <w:t>who</w:t>
      </w:r>
      <w:proofErr w:type="spellEnd"/>
      <w:r w:rsidRPr="009D6790">
        <w:t xml:space="preserve">? (кто?), </w:t>
      </w:r>
      <w:proofErr w:type="spellStart"/>
      <w:r w:rsidRPr="009D6790">
        <w:t>what</w:t>
      </w:r>
      <w:proofErr w:type="spellEnd"/>
      <w:r w:rsidRPr="009D6790">
        <w:t>? (что?).</w:t>
      </w:r>
    </w:p>
    <w:p w:rsidR="005D25FE" w:rsidRPr="009D6790" w:rsidRDefault="005D25FE" w:rsidP="000423FB">
      <w:pPr>
        <w:pStyle w:val="62"/>
      </w:pPr>
      <w:r w:rsidRPr="009D6790">
        <w:t>Если придаточное предложение следует за главным предложением, то</w:t>
      </w:r>
      <w:r w:rsidR="00080CD6" w:rsidRPr="009D6790">
        <w:t xml:space="preserve"> в главном предложении </w:t>
      </w:r>
      <w:r w:rsidRPr="009D6790">
        <w:t>используется</w:t>
      </w:r>
      <w:r w:rsidR="00080CD6" w:rsidRPr="009D6790">
        <w:t xml:space="preserve"> </w:t>
      </w:r>
      <w:r w:rsidRPr="009D6790">
        <w:rPr>
          <w:lang w:val="en-US"/>
        </w:rPr>
        <w:t>it</w:t>
      </w:r>
      <w:r w:rsidRPr="009D6790">
        <w:t>.</w:t>
      </w:r>
    </w:p>
    <w:p w:rsidR="005D25FE" w:rsidRPr="009D6790" w:rsidRDefault="005D25FE" w:rsidP="000423FB">
      <w:pPr>
        <w:pStyle w:val="62"/>
      </w:pPr>
      <w:r w:rsidRPr="009D6790">
        <w:t>Придаточные предложения связаны с главным предложением следующими способами:</w:t>
      </w:r>
    </w:p>
    <w:p w:rsidR="005D25FE" w:rsidRPr="009D6790" w:rsidRDefault="005D25FE" w:rsidP="000423FB">
      <w:pPr>
        <w:pStyle w:val="62"/>
        <w:rPr>
          <w:lang w:val="en-US"/>
        </w:rPr>
      </w:pPr>
      <w:r w:rsidRPr="009D6790">
        <w:rPr>
          <w:lang w:val="en-US"/>
        </w:rPr>
        <w:t>(a)</w:t>
      </w:r>
      <w:r w:rsidRPr="009D6790">
        <w:rPr>
          <w:lang w:val="en-US"/>
        </w:rPr>
        <w:tab/>
      </w:r>
      <w:proofErr w:type="spellStart"/>
      <w:proofErr w:type="gramStart"/>
      <w:r w:rsidRPr="009D6790">
        <w:rPr>
          <w:lang w:val="en-US"/>
        </w:rPr>
        <w:t>при</w:t>
      </w:r>
      <w:proofErr w:type="spellEnd"/>
      <w:proofErr w:type="gramEnd"/>
      <w:r w:rsidR="00080CD6" w:rsidRPr="009D6790">
        <w:rPr>
          <w:lang w:val="en-US"/>
        </w:rPr>
        <w:t xml:space="preserve"> </w:t>
      </w:r>
      <w:proofErr w:type="spellStart"/>
      <w:r w:rsidRPr="009D6790">
        <w:rPr>
          <w:lang w:val="en-US"/>
        </w:rPr>
        <w:t>помощи</w:t>
      </w:r>
      <w:proofErr w:type="spellEnd"/>
      <w:r w:rsidR="00080CD6" w:rsidRPr="009D6790">
        <w:rPr>
          <w:lang w:val="en-US"/>
        </w:rPr>
        <w:t xml:space="preserve"> </w:t>
      </w:r>
      <w:proofErr w:type="spellStart"/>
      <w:r w:rsidR="00144429" w:rsidRPr="009D6790">
        <w:rPr>
          <w:lang w:val="en-US"/>
        </w:rPr>
        <w:t>союзов</w:t>
      </w:r>
      <w:proofErr w:type="spellEnd"/>
      <w:r w:rsidR="00144429" w:rsidRPr="009D6790">
        <w:rPr>
          <w:lang w:val="en-US"/>
        </w:rPr>
        <w:t xml:space="preserve"> that, if, whether:</w:t>
      </w:r>
    </w:p>
    <w:p w:rsidR="005D25FE" w:rsidRPr="009D6790" w:rsidRDefault="00144429" w:rsidP="000423FB">
      <w:pPr>
        <w:pStyle w:val="62"/>
        <w:rPr>
          <w:lang w:val="en-US"/>
        </w:rPr>
      </w:pPr>
      <w:r w:rsidRPr="009D6790">
        <w:rPr>
          <w:lang w:val="en-US"/>
        </w:rPr>
        <w:t>T</w:t>
      </w:r>
      <w:r w:rsidR="005D25FE" w:rsidRPr="009D6790">
        <w:rPr>
          <w:lang w:val="en-US"/>
        </w:rPr>
        <w:t>hat he is mistaken</w:t>
      </w:r>
      <w:r w:rsidRPr="009D6790">
        <w:rPr>
          <w:lang w:val="en-US"/>
        </w:rPr>
        <w:t xml:space="preserve"> is clear</w:t>
      </w:r>
      <w:r w:rsidR="005D25FE" w:rsidRPr="009D6790">
        <w:rPr>
          <w:lang w:val="en-US"/>
        </w:rPr>
        <w:t>.</w:t>
      </w:r>
    </w:p>
    <w:p w:rsidR="005D25FE" w:rsidRPr="009D6790" w:rsidRDefault="005D25FE" w:rsidP="000423FB">
      <w:pPr>
        <w:pStyle w:val="62"/>
        <w:rPr>
          <w:lang w:val="en-US"/>
        </w:rPr>
      </w:pPr>
      <w:r w:rsidRPr="009D6790">
        <w:rPr>
          <w:lang w:val="en-US"/>
        </w:rPr>
        <w:t>(b)</w:t>
      </w:r>
      <w:r w:rsidRPr="009D6790">
        <w:rPr>
          <w:lang w:val="en-US"/>
        </w:rPr>
        <w:tab/>
      </w:r>
      <w:proofErr w:type="gramStart"/>
      <w:r w:rsidRPr="009D6790">
        <w:t>при</w:t>
      </w:r>
      <w:proofErr w:type="gramEnd"/>
      <w:r w:rsidR="00080CD6" w:rsidRPr="009D6790">
        <w:rPr>
          <w:lang w:val="en-US"/>
        </w:rPr>
        <w:t xml:space="preserve"> </w:t>
      </w:r>
      <w:r w:rsidRPr="009D6790">
        <w:t>помощи</w:t>
      </w:r>
      <w:r w:rsidR="00080CD6" w:rsidRPr="009D6790">
        <w:rPr>
          <w:lang w:val="en-US"/>
        </w:rPr>
        <w:t xml:space="preserve"> </w:t>
      </w:r>
      <w:r w:rsidR="00080CD6" w:rsidRPr="009D6790">
        <w:t>местоимений</w:t>
      </w:r>
      <w:r w:rsidR="00080CD6" w:rsidRPr="009D6790">
        <w:rPr>
          <w:lang w:val="en-US"/>
        </w:rPr>
        <w:t>-</w:t>
      </w:r>
      <w:r w:rsidRPr="009D6790">
        <w:t>союзных</w:t>
      </w:r>
      <w:r w:rsidR="00080CD6" w:rsidRPr="009D6790">
        <w:rPr>
          <w:lang w:val="en-US"/>
        </w:rPr>
        <w:t xml:space="preserve"> </w:t>
      </w:r>
      <w:r w:rsidRPr="009D6790">
        <w:t>слов</w:t>
      </w:r>
      <w:r w:rsidR="00080CD6" w:rsidRPr="009D6790">
        <w:rPr>
          <w:lang w:val="en-US"/>
        </w:rPr>
        <w:t xml:space="preserve"> </w:t>
      </w:r>
      <w:r w:rsidRPr="009D6790">
        <w:rPr>
          <w:lang w:val="en-US"/>
        </w:rPr>
        <w:t>who, which, what, whoever, whatever</w:t>
      </w:r>
      <w:r w:rsidR="00080CD6" w:rsidRPr="009D6790">
        <w:rPr>
          <w:lang w:val="en-US"/>
        </w:rPr>
        <w:t>,</w:t>
      </w:r>
      <w:r w:rsidRPr="009D6790">
        <w:rPr>
          <w:lang w:val="en-US"/>
        </w:rPr>
        <w:t xml:space="preserve"> where, when, how, why</w:t>
      </w:r>
      <w:r w:rsidR="00144429" w:rsidRPr="009D6790">
        <w:rPr>
          <w:lang w:val="en-US"/>
        </w:rPr>
        <w:t>:</w:t>
      </w:r>
    </w:p>
    <w:p w:rsidR="00E85680" w:rsidRPr="009D6790" w:rsidRDefault="005D25FE" w:rsidP="000423FB">
      <w:pPr>
        <w:pStyle w:val="62"/>
        <w:rPr>
          <w:lang w:val="en-US"/>
        </w:rPr>
      </w:pPr>
      <w:r w:rsidRPr="009D6790">
        <w:rPr>
          <w:lang w:val="en-US"/>
        </w:rPr>
        <w:t>How he made a mistake is not clear to us.</w:t>
      </w:r>
    </w:p>
    <w:p w:rsidR="005D25FE" w:rsidRPr="009D6790" w:rsidRDefault="005D25FE" w:rsidP="000423FB">
      <w:pPr>
        <w:pStyle w:val="62"/>
      </w:pPr>
      <w:r w:rsidRPr="009D6790">
        <w:t>Придаточные</w:t>
      </w:r>
      <w:r w:rsidR="00E85680" w:rsidRPr="009D6790">
        <w:t xml:space="preserve"> </w:t>
      </w:r>
      <w:r w:rsidRPr="009D6790">
        <w:t>предложения</w:t>
      </w:r>
      <w:r w:rsidR="00144429" w:rsidRPr="009D6790">
        <w:t>-</w:t>
      </w:r>
      <w:r w:rsidRPr="009D6790">
        <w:t>подлежащие не отделяются от главного предложения запятой.</w:t>
      </w:r>
    </w:p>
    <w:p w:rsidR="005D25FE" w:rsidRPr="009D6790" w:rsidRDefault="005D25FE" w:rsidP="000423FB">
      <w:pPr>
        <w:pStyle w:val="62"/>
      </w:pPr>
      <w:proofErr w:type="gramStart"/>
      <w:r w:rsidRPr="009D6790">
        <w:rPr>
          <w:lang w:val="en-US"/>
        </w:rPr>
        <w:t>P</w:t>
      </w:r>
      <w:proofErr w:type="spellStart"/>
      <w:r w:rsidRPr="009D6790">
        <w:t>redicative</w:t>
      </w:r>
      <w:proofErr w:type="spellEnd"/>
      <w:r w:rsidR="00E85680" w:rsidRPr="009D6790">
        <w:t xml:space="preserve"> </w:t>
      </w:r>
      <w:proofErr w:type="spellStart"/>
      <w:r w:rsidRPr="009D6790">
        <w:t>clauses</w:t>
      </w:r>
      <w:proofErr w:type="spellEnd"/>
      <w:r w:rsidRPr="009D6790">
        <w:t>.</w:t>
      </w:r>
      <w:proofErr w:type="gramEnd"/>
      <w:r w:rsidRPr="009D6790">
        <w:t xml:space="preserve"> Придаточные предложения сказуемые выполняют в сложном предложении функцию именной части составного сказ</w:t>
      </w:r>
      <w:r w:rsidR="00144429" w:rsidRPr="009D6790">
        <w:t>уемого. Придаточные предложения-</w:t>
      </w:r>
      <w:r w:rsidRPr="009D6790">
        <w:t>сказуемые отвечают на следующие вопросы:</w:t>
      </w:r>
      <w:r w:rsidR="00144429" w:rsidRPr="009D6790">
        <w:t xml:space="preserve"> </w:t>
      </w:r>
      <w:proofErr w:type="spellStart"/>
      <w:r w:rsidRPr="009D6790">
        <w:t>what</w:t>
      </w:r>
      <w:proofErr w:type="spellEnd"/>
      <w:r w:rsidR="00144429" w:rsidRPr="009D6790">
        <w:t xml:space="preserve"> </w:t>
      </w:r>
      <w:proofErr w:type="spellStart"/>
      <w:r w:rsidRPr="009D6790">
        <w:t>is</w:t>
      </w:r>
      <w:proofErr w:type="spellEnd"/>
      <w:r w:rsidR="00144429" w:rsidRPr="009D6790">
        <w:t xml:space="preserve"> </w:t>
      </w:r>
      <w:proofErr w:type="spellStart"/>
      <w:r w:rsidRPr="009D6790">
        <w:t>the</w:t>
      </w:r>
      <w:proofErr w:type="spellEnd"/>
      <w:r w:rsidR="00144429" w:rsidRPr="009D6790">
        <w:t xml:space="preserve"> </w:t>
      </w:r>
      <w:proofErr w:type="spellStart"/>
      <w:r w:rsidRPr="009D6790">
        <w:t>subject</w:t>
      </w:r>
      <w:proofErr w:type="spellEnd"/>
      <w:r w:rsidRPr="009D6790">
        <w:t xml:space="preserve">? (каково подлежащее?/что оно такое?) </w:t>
      </w:r>
      <w:proofErr w:type="spellStart"/>
      <w:r w:rsidRPr="009D6790">
        <w:t>what</w:t>
      </w:r>
      <w:proofErr w:type="spellEnd"/>
      <w:r w:rsidR="00144429" w:rsidRPr="009D6790">
        <w:t xml:space="preserve"> </w:t>
      </w:r>
      <w:proofErr w:type="spellStart"/>
      <w:r w:rsidRPr="009D6790">
        <w:t>is</w:t>
      </w:r>
      <w:proofErr w:type="spellEnd"/>
      <w:r w:rsidR="00144429" w:rsidRPr="009D6790">
        <w:t xml:space="preserve"> </w:t>
      </w:r>
      <w:proofErr w:type="spellStart"/>
      <w:r w:rsidRPr="009D6790">
        <w:t>the</w:t>
      </w:r>
      <w:proofErr w:type="spellEnd"/>
      <w:r w:rsidR="00144429" w:rsidRPr="009D6790">
        <w:t xml:space="preserve"> </w:t>
      </w:r>
      <w:proofErr w:type="spellStart"/>
      <w:r w:rsidRPr="009D6790">
        <w:t>subject</w:t>
      </w:r>
      <w:proofErr w:type="spellEnd"/>
      <w:r w:rsidR="00144429" w:rsidRPr="009D6790">
        <w:t xml:space="preserve"> </w:t>
      </w:r>
      <w:proofErr w:type="spellStart"/>
      <w:r w:rsidRPr="009D6790">
        <w:t>like</w:t>
      </w:r>
      <w:proofErr w:type="spellEnd"/>
      <w:r w:rsidRPr="009D6790">
        <w:t xml:space="preserve">? (что подлежащее из себя представляет?) </w:t>
      </w:r>
    </w:p>
    <w:p w:rsidR="005D25FE" w:rsidRPr="009D6790" w:rsidRDefault="005D25FE" w:rsidP="000423FB">
      <w:pPr>
        <w:pStyle w:val="62"/>
      </w:pPr>
      <w:r w:rsidRPr="009D6790">
        <w:t>Придаточные предложения сказуемые связаны с главным предложением следующими способами:</w:t>
      </w:r>
    </w:p>
    <w:p w:rsidR="005D25FE" w:rsidRPr="009D6790" w:rsidRDefault="005D25FE" w:rsidP="000423FB">
      <w:pPr>
        <w:pStyle w:val="62"/>
        <w:rPr>
          <w:lang w:val="en-US"/>
        </w:rPr>
      </w:pPr>
      <w:r w:rsidRPr="009D6790">
        <w:rPr>
          <w:lang w:val="en-US"/>
        </w:rPr>
        <w:t>(a)</w:t>
      </w:r>
      <w:r w:rsidRPr="009D6790">
        <w:rPr>
          <w:lang w:val="en-US"/>
        </w:rPr>
        <w:tab/>
      </w:r>
      <w:proofErr w:type="gramStart"/>
      <w:r w:rsidRPr="009D6790">
        <w:t>при</w:t>
      </w:r>
      <w:proofErr w:type="gramEnd"/>
      <w:r w:rsidR="00144429" w:rsidRPr="009D6790">
        <w:rPr>
          <w:lang w:val="en-US"/>
        </w:rPr>
        <w:t xml:space="preserve"> </w:t>
      </w:r>
      <w:r w:rsidRPr="009D6790">
        <w:t>помощи</w:t>
      </w:r>
      <w:r w:rsidR="00144429" w:rsidRPr="009D6790">
        <w:rPr>
          <w:lang w:val="en-US"/>
        </w:rPr>
        <w:t xml:space="preserve"> </w:t>
      </w:r>
      <w:r w:rsidRPr="009D6790">
        <w:t>союзов</w:t>
      </w:r>
      <w:r w:rsidRPr="009D6790">
        <w:rPr>
          <w:lang w:val="en-US"/>
        </w:rPr>
        <w:t xml:space="preserve"> </w:t>
      </w:r>
      <w:r w:rsidR="00144429" w:rsidRPr="009D6790">
        <w:rPr>
          <w:lang w:val="en-US"/>
        </w:rPr>
        <w:t>that, if, whether, as if:</w:t>
      </w:r>
    </w:p>
    <w:p w:rsidR="00144429" w:rsidRPr="009D6790" w:rsidRDefault="005D25FE" w:rsidP="000423FB">
      <w:pPr>
        <w:pStyle w:val="62"/>
        <w:rPr>
          <w:lang w:val="en-US"/>
        </w:rPr>
      </w:pPr>
      <w:r w:rsidRPr="009D6790">
        <w:rPr>
          <w:lang w:val="en-US"/>
        </w:rPr>
        <w:lastRenderedPageBreak/>
        <w:t>The trouble was whether we could manage it ourselves or not.</w:t>
      </w:r>
    </w:p>
    <w:p w:rsidR="005D25FE" w:rsidRPr="009D6790" w:rsidRDefault="00144429" w:rsidP="000423FB">
      <w:pPr>
        <w:pStyle w:val="62"/>
        <w:rPr>
          <w:lang w:val="en-US"/>
        </w:rPr>
      </w:pPr>
      <w:r w:rsidRPr="009D6790">
        <w:rPr>
          <w:lang w:val="en-US"/>
        </w:rPr>
        <w:t xml:space="preserve"> </w:t>
      </w:r>
      <w:r w:rsidR="005D25FE" w:rsidRPr="009D6790">
        <w:rPr>
          <w:lang w:val="en-US"/>
        </w:rPr>
        <w:t>(b)</w:t>
      </w:r>
      <w:r w:rsidR="005D25FE" w:rsidRPr="009D6790">
        <w:rPr>
          <w:lang w:val="en-US"/>
        </w:rPr>
        <w:tab/>
      </w:r>
      <w:proofErr w:type="gramStart"/>
      <w:r w:rsidR="005D25FE" w:rsidRPr="009D6790">
        <w:t>при</w:t>
      </w:r>
      <w:proofErr w:type="gramEnd"/>
      <w:r w:rsidRPr="009D6790">
        <w:rPr>
          <w:lang w:val="en-US"/>
        </w:rPr>
        <w:t xml:space="preserve"> </w:t>
      </w:r>
      <w:r w:rsidR="005D25FE" w:rsidRPr="009D6790">
        <w:t>помощи</w:t>
      </w:r>
      <w:r w:rsidRPr="009D6790">
        <w:rPr>
          <w:lang w:val="en-US"/>
        </w:rPr>
        <w:t xml:space="preserve"> </w:t>
      </w:r>
      <w:r w:rsidRPr="009D6790">
        <w:t>местоимений</w:t>
      </w:r>
      <w:r w:rsidRPr="009D6790">
        <w:rPr>
          <w:lang w:val="en-US"/>
        </w:rPr>
        <w:t>-</w:t>
      </w:r>
      <w:r w:rsidR="005D25FE" w:rsidRPr="009D6790">
        <w:t>союзных</w:t>
      </w:r>
      <w:r w:rsidRPr="009D6790">
        <w:rPr>
          <w:lang w:val="en-US"/>
        </w:rPr>
        <w:t xml:space="preserve"> </w:t>
      </w:r>
      <w:r w:rsidR="005D25FE" w:rsidRPr="009D6790">
        <w:t>слов</w:t>
      </w:r>
      <w:r w:rsidRPr="009D6790">
        <w:rPr>
          <w:lang w:val="en-US"/>
        </w:rPr>
        <w:t xml:space="preserve"> </w:t>
      </w:r>
      <w:r w:rsidR="005D25FE" w:rsidRPr="009D6790">
        <w:rPr>
          <w:lang w:val="en-US"/>
        </w:rPr>
        <w:t>who, which, what</w:t>
      </w:r>
      <w:r w:rsidRPr="009D6790">
        <w:rPr>
          <w:lang w:val="en-US"/>
        </w:rPr>
        <w:t>,</w:t>
      </w:r>
      <w:r w:rsidR="005D25FE" w:rsidRPr="009D6790">
        <w:rPr>
          <w:lang w:val="en-US"/>
        </w:rPr>
        <w:t xml:space="preserve"> where, when, how</w:t>
      </w:r>
      <w:r w:rsidRPr="009D6790">
        <w:rPr>
          <w:lang w:val="en-US"/>
        </w:rPr>
        <w:t>:</w:t>
      </w:r>
    </w:p>
    <w:p w:rsidR="00144429" w:rsidRPr="009D6790" w:rsidRDefault="005D25FE" w:rsidP="000423FB">
      <w:pPr>
        <w:pStyle w:val="62"/>
        <w:rPr>
          <w:lang w:val="en-US"/>
        </w:rPr>
      </w:pPr>
      <w:r w:rsidRPr="009D6790">
        <w:rPr>
          <w:lang w:val="en-US"/>
        </w:rPr>
        <w:t xml:space="preserve">The question is where I can find parts for assembly this </w:t>
      </w:r>
      <w:r w:rsidR="00144429" w:rsidRPr="009D6790">
        <w:rPr>
          <w:lang w:val="en-US"/>
        </w:rPr>
        <w:t>computer.</w:t>
      </w:r>
    </w:p>
    <w:p w:rsidR="005D25FE" w:rsidRPr="009D6790" w:rsidRDefault="00144429" w:rsidP="000423FB">
      <w:pPr>
        <w:pStyle w:val="62"/>
        <w:rPr>
          <w:lang w:val="en-US"/>
        </w:rPr>
      </w:pPr>
      <w:r w:rsidRPr="009D6790">
        <w:rPr>
          <w:lang w:val="en-US"/>
        </w:rPr>
        <w:t xml:space="preserve"> </w:t>
      </w:r>
      <w:r w:rsidR="005D25FE" w:rsidRPr="009D6790">
        <w:rPr>
          <w:lang w:val="en-US"/>
        </w:rPr>
        <w:t>(c)</w:t>
      </w:r>
      <w:r w:rsidR="005D25FE" w:rsidRPr="009D6790">
        <w:rPr>
          <w:lang w:val="en-US"/>
        </w:rPr>
        <w:tab/>
      </w:r>
      <w:proofErr w:type="gramStart"/>
      <w:r w:rsidR="005D25FE" w:rsidRPr="009D6790">
        <w:t>бе</w:t>
      </w:r>
      <w:r w:rsidRPr="009D6790">
        <w:t>з</w:t>
      </w:r>
      <w:proofErr w:type="gramEnd"/>
      <w:r w:rsidRPr="009D6790">
        <w:rPr>
          <w:lang w:val="en-US"/>
        </w:rPr>
        <w:t xml:space="preserve"> </w:t>
      </w:r>
      <w:r w:rsidR="005D25FE" w:rsidRPr="009D6790">
        <w:t>союз</w:t>
      </w:r>
      <w:r w:rsidRPr="009D6790">
        <w:t>ов</w:t>
      </w:r>
      <w:r w:rsidRPr="009D6790">
        <w:rPr>
          <w:lang w:val="en-US"/>
        </w:rPr>
        <w:t>:</w:t>
      </w:r>
    </w:p>
    <w:p w:rsidR="00144429" w:rsidRPr="009D6790" w:rsidRDefault="005D25FE" w:rsidP="000423FB">
      <w:pPr>
        <w:pStyle w:val="62"/>
        <w:rPr>
          <w:lang w:val="en-US"/>
        </w:rPr>
      </w:pPr>
      <w:r w:rsidRPr="009D6790">
        <w:rPr>
          <w:lang w:val="en-US"/>
        </w:rPr>
        <w:t>It</w:t>
      </w:r>
      <w:r w:rsidR="00144429" w:rsidRPr="009D6790">
        <w:rPr>
          <w:lang w:val="en-US"/>
        </w:rPr>
        <w:t xml:space="preserve"> </w:t>
      </w:r>
      <w:r w:rsidRPr="009D6790">
        <w:rPr>
          <w:lang w:val="en-US"/>
        </w:rPr>
        <w:t>appears</w:t>
      </w:r>
      <w:r w:rsidR="00144429" w:rsidRPr="009D6790">
        <w:rPr>
          <w:lang w:val="en-US"/>
        </w:rPr>
        <w:t xml:space="preserve"> </w:t>
      </w:r>
      <w:r w:rsidRPr="009D6790">
        <w:rPr>
          <w:lang w:val="en-US"/>
        </w:rPr>
        <w:t>he</w:t>
      </w:r>
      <w:r w:rsidR="00144429" w:rsidRPr="009D6790">
        <w:rPr>
          <w:lang w:val="en-US"/>
        </w:rPr>
        <w:t xml:space="preserve"> </w:t>
      </w:r>
      <w:r w:rsidRPr="009D6790">
        <w:rPr>
          <w:lang w:val="en-US"/>
        </w:rPr>
        <w:t>hasn’t</w:t>
      </w:r>
      <w:r w:rsidR="00144429" w:rsidRPr="009D6790">
        <w:rPr>
          <w:lang w:val="en-US"/>
        </w:rPr>
        <w:t xml:space="preserve"> </w:t>
      </w:r>
      <w:r w:rsidRPr="009D6790">
        <w:rPr>
          <w:lang w:val="en-US"/>
        </w:rPr>
        <w:t>been</w:t>
      </w:r>
      <w:r w:rsidR="00144429" w:rsidRPr="009D6790">
        <w:rPr>
          <w:lang w:val="en-US"/>
        </w:rPr>
        <w:t xml:space="preserve"> </w:t>
      </w:r>
      <w:r w:rsidRPr="009D6790">
        <w:rPr>
          <w:lang w:val="en-US"/>
        </w:rPr>
        <w:t>there.</w:t>
      </w:r>
    </w:p>
    <w:p w:rsidR="005D25FE" w:rsidRPr="009D6790" w:rsidRDefault="005D25FE" w:rsidP="000423FB">
      <w:pPr>
        <w:pStyle w:val="62"/>
      </w:pPr>
      <w:r w:rsidRPr="009D6790">
        <w:t>Как правило, придаточные предложения сказуемые не отделяются от главного предложения запятой, за исключением, когда есть два или более придаточных предложений согласованы друг с другом.</w:t>
      </w:r>
    </w:p>
    <w:p w:rsidR="005D25FE" w:rsidRPr="009D6790" w:rsidRDefault="005D25FE" w:rsidP="000423FB">
      <w:pPr>
        <w:pStyle w:val="62"/>
      </w:pPr>
      <w:r w:rsidRPr="009D6790">
        <w:rPr>
          <w:lang w:val="en-US"/>
        </w:rPr>
        <w:t>O</w:t>
      </w:r>
      <w:proofErr w:type="spellStart"/>
      <w:r w:rsidRPr="009D6790">
        <w:t>bject</w:t>
      </w:r>
      <w:proofErr w:type="spellEnd"/>
      <w:r w:rsidR="00144429" w:rsidRPr="009D6790">
        <w:t xml:space="preserve"> </w:t>
      </w:r>
      <w:proofErr w:type="spellStart"/>
      <w:r w:rsidRPr="009D6790">
        <w:t>clauses</w:t>
      </w:r>
      <w:proofErr w:type="spellEnd"/>
      <w:r w:rsidRPr="009D6790">
        <w:t xml:space="preserve">. </w:t>
      </w:r>
      <w:r w:rsidR="00144429" w:rsidRPr="009D6790">
        <w:t>П</w:t>
      </w:r>
      <w:r w:rsidRPr="009D6790">
        <w:t xml:space="preserve">ридаточные </w:t>
      </w:r>
      <w:r w:rsidR="00144429" w:rsidRPr="009D6790">
        <w:t xml:space="preserve">дополнительные </w:t>
      </w:r>
      <w:r w:rsidRPr="009D6790">
        <w:t>предложения употребляются в функции дополнения к глаголу или прилагательному в главном предложении.</w:t>
      </w:r>
    </w:p>
    <w:p w:rsidR="005D25FE" w:rsidRPr="009D6790" w:rsidRDefault="005D25FE" w:rsidP="000423FB">
      <w:pPr>
        <w:pStyle w:val="62"/>
      </w:pPr>
      <w:r w:rsidRPr="009D6790">
        <w:t>Дополнительные придаточные предложения связаны с главным предложением следующими способами:</w:t>
      </w:r>
    </w:p>
    <w:p w:rsidR="005D25FE" w:rsidRPr="009D6790" w:rsidRDefault="005D25FE" w:rsidP="000423FB">
      <w:pPr>
        <w:pStyle w:val="62"/>
        <w:rPr>
          <w:lang w:val="en-US"/>
        </w:rPr>
      </w:pPr>
      <w:r w:rsidRPr="009D6790">
        <w:rPr>
          <w:lang w:val="en-US"/>
        </w:rPr>
        <w:t>(a)</w:t>
      </w:r>
      <w:r w:rsidRPr="009D6790">
        <w:rPr>
          <w:lang w:val="en-US"/>
        </w:rPr>
        <w:tab/>
      </w:r>
      <w:proofErr w:type="gramStart"/>
      <w:r w:rsidRPr="009D6790">
        <w:t>при</w:t>
      </w:r>
      <w:proofErr w:type="gramEnd"/>
      <w:r w:rsidR="00144429" w:rsidRPr="009D6790">
        <w:rPr>
          <w:lang w:val="en-US"/>
        </w:rPr>
        <w:t xml:space="preserve"> </w:t>
      </w:r>
      <w:r w:rsidRPr="009D6790">
        <w:t>помощи</w:t>
      </w:r>
      <w:r w:rsidR="00144429" w:rsidRPr="009D6790">
        <w:rPr>
          <w:lang w:val="en-US"/>
        </w:rPr>
        <w:t xml:space="preserve"> </w:t>
      </w:r>
      <w:r w:rsidRPr="009D6790">
        <w:t>союзов</w:t>
      </w:r>
      <w:r w:rsidR="00144429" w:rsidRPr="009D6790">
        <w:rPr>
          <w:lang w:val="en-US"/>
        </w:rPr>
        <w:t xml:space="preserve"> that, if, whether:</w:t>
      </w:r>
    </w:p>
    <w:p w:rsidR="00144429" w:rsidRPr="009D6790" w:rsidRDefault="00144429" w:rsidP="000423FB">
      <w:pPr>
        <w:pStyle w:val="62"/>
        <w:rPr>
          <w:lang w:val="en-US"/>
        </w:rPr>
      </w:pPr>
      <w:r w:rsidRPr="009D6790">
        <w:rPr>
          <w:lang w:val="en-US"/>
        </w:rPr>
        <w:t>I can’t say if floppy disks are still in use anywhere.</w:t>
      </w:r>
    </w:p>
    <w:p w:rsidR="005D25FE" w:rsidRPr="009D6790" w:rsidRDefault="005D25FE" w:rsidP="000423FB">
      <w:pPr>
        <w:pStyle w:val="62"/>
        <w:rPr>
          <w:lang w:val="en-US"/>
        </w:rPr>
      </w:pPr>
      <w:r w:rsidRPr="009D6790">
        <w:rPr>
          <w:lang w:val="en-US"/>
        </w:rPr>
        <w:t>(b)</w:t>
      </w:r>
      <w:r w:rsidRPr="009D6790">
        <w:rPr>
          <w:lang w:val="en-US"/>
        </w:rPr>
        <w:tab/>
      </w:r>
      <w:proofErr w:type="gramStart"/>
      <w:r w:rsidRPr="009D6790">
        <w:t>при</w:t>
      </w:r>
      <w:proofErr w:type="gramEnd"/>
      <w:r w:rsidR="00144429" w:rsidRPr="009D6790">
        <w:rPr>
          <w:lang w:val="en-US"/>
        </w:rPr>
        <w:t xml:space="preserve"> </w:t>
      </w:r>
      <w:r w:rsidRPr="009D6790">
        <w:t>помощи</w:t>
      </w:r>
      <w:r w:rsidR="00144429" w:rsidRPr="009D6790">
        <w:rPr>
          <w:lang w:val="en-US"/>
        </w:rPr>
        <w:t xml:space="preserve"> </w:t>
      </w:r>
      <w:r w:rsidR="00144429" w:rsidRPr="009D6790">
        <w:t>местоимений</w:t>
      </w:r>
      <w:r w:rsidR="00144429" w:rsidRPr="009D6790">
        <w:rPr>
          <w:lang w:val="en-US"/>
        </w:rPr>
        <w:t>-</w:t>
      </w:r>
      <w:r w:rsidR="00144429" w:rsidRPr="009D6790">
        <w:t>союзных</w:t>
      </w:r>
      <w:r w:rsidR="00144429" w:rsidRPr="009D6790">
        <w:rPr>
          <w:lang w:val="en-US"/>
        </w:rPr>
        <w:t xml:space="preserve"> </w:t>
      </w:r>
      <w:r w:rsidR="00144429" w:rsidRPr="009D6790">
        <w:t>слов</w:t>
      </w:r>
      <w:r w:rsidR="00144429" w:rsidRPr="009D6790">
        <w:rPr>
          <w:lang w:val="en-US"/>
        </w:rPr>
        <w:t xml:space="preserve"> </w:t>
      </w:r>
      <w:r w:rsidRPr="009D6790">
        <w:rPr>
          <w:lang w:val="en-US"/>
        </w:rPr>
        <w:t>who, which, what, whatever, whoever/ whichever</w:t>
      </w:r>
      <w:r w:rsidR="00144429" w:rsidRPr="009D6790">
        <w:rPr>
          <w:lang w:val="en-US"/>
        </w:rPr>
        <w:t>,</w:t>
      </w:r>
      <w:r w:rsidRPr="009D6790">
        <w:rPr>
          <w:lang w:val="en-US"/>
        </w:rPr>
        <w:t xml:space="preserve"> where, when, how, why.</w:t>
      </w:r>
    </w:p>
    <w:p w:rsidR="00144429" w:rsidRPr="009D6790" w:rsidRDefault="005D25FE" w:rsidP="000423FB">
      <w:pPr>
        <w:pStyle w:val="62"/>
        <w:rPr>
          <w:lang w:val="en-US"/>
        </w:rPr>
      </w:pPr>
      <w:r w:rsidRPr="009D6790">
        <w:rPr>
          <w:lang w:val="en-US"/>
        </w:rPr>
        <w:t>It</w:t>
      </w:r>
      <w:r w:rsidR="00144429" w:rsidRPr="009D6790">
        <w:rPr>
          <w:lang w:val="en-US"/>
        </w:rPr>
        <w:t xml:space="preserve"> </w:t>
      </w:r>
      <w:r w:rsidRPr="009D6790">
        <w:rPr>
          <w:lang w:val="en-US"/>
        </w:rPr>
        <w:t>depends</w:t>
      </w:r>
      <w:r w:rsidR="00144429" w:rsidRPr="009D6790">
        <w:rPr>
          <w:lang w:val="en-US"/>
        </w:rPr>
        <w:t xml:space="preserve"> </w:t>
      </w:r>
      <w:r w:rsidRPr="009D6790">
        <w:rPr>
          <w:lang w:val="en-US"/>
        </w:rPr>
        <w:t>on</w:t>
      </w:r>
      <w:r w:rsidR="00144429" w:rsidRPr="009D6790">
        <w:rPr>
          <w:lang w:val="en-US"/>
        </w:rPr>
        <w:t xml:space="preserve"> </w:t>
      </w:r>
      <w:r w:rsidRPr="009D6790">
        <w:rPr>
          <w:lang w:val="en-US"/>
        </w:rPr>
        <w:t>what</w:t>
      </w:r>
      <w:r w:rsidR="00144429" w:rsidRPr="009D6790">
        <w:rPr>
          <w:lang w:val="en-US"/>
        </w:rPr>
        <w:t xml:space="preserve"> </w:t>
      </w:r>
      <w:r w:rsidRPr="009D6790">
        <w:rPr>
          <w:lang w:val="en-US"/>
        </w:rPr>
        <w:t>you</w:t>
      </w:r>
      <w:r w:rsidR="00144429" w:rsidRPr="009D6790">
        <w:rPr>
          <w:lang w:val="en-US"/>
        </w:rPr>
        <w:t xml:space="preserve"> </w:t>
      </w:r>
      <w:r w:rsidRPr="009D6790">
        <w:rPr>
          <w:lang w:val="en-US"/>
        </w:rPr>
        <w:t>mean.</w:t>
      </w:r>
    </w:p>
    <w:p w:rsidR="005D25FE" w:rsidRPr="009D6790" w:rsidRDefault="005D25FE" w:rsidP="000423FB">
      <w:pPr>
        <w:pStyle w:val="62"/>
        <w:rPr>
          <w:lang w:val="en-US"/>
        </w:rPr>
      </w:pPr>
      <w:r w:rsidRPr="009D6790">
        <w:rPr>
          <w:lang w:val="en-US"/>
        </w:rPr>
        <w:t>(c)</w:t>
      </w:r>
      <w:r w:rsidRPr="009D6790">
        <w:rPr>
          <w:lang w:val="en-US"/>
        </w:rPr>
        <w:tab/>
      </w:r>
      <w:proofErr w:type="gramStart"/>
      <w:r w:rsidRPr="009D6790">
        <w:t>бе</w:t>
      </w:r>
      <w:r w:rsidR="00144429" w:rsidRPr="009D6790">
        <w:t>з</w:t>
      </w:r>
      <w:proofErr w:type="gramEnd"/>
      <w:r w:rsidR="00144429" w:rsidRPr="009D6790">
        <w:rPr>
          <w:lang w:val="en-US"/>
        </w:rPr>
        <w:t xml:space="preserve"> </w:t>
      </w:r>
      <w:r w:rsidR="00144429" w:rsidRPr="009D6790">
        <w:t>союзов</w:t>
      </w:r>
      <w:r w:rsidR="00144429" w:rsidRPr="009D6790">
        <w:rPr>
          <w:lang w:val="en-US"/>
        </w:rPr>
        <w:t>:</w:t>
      </w:r>
    </w:p>
    <w:p w:rsidR="00144429" w:rsidRPr="009D6790" w:rsidRDefault="00144429" w:rsidP="000423FB">
      <w:pPr>
        <w:pStyle w:val="62"/>
        <w:rPr>
          <w:lang w:val="en-US"/>
        </w:rPr>
      </w:pPr>
      <w:r w:rsidRPr="009D6790">
        <w:rPr>
          <w:lang w:val="en-US"/>
        </w:rPr>
        <w:t>I knew I was right.</w:t>
      </w:r>
    </w:p>
    <w:p w:rsidR="005D25FE" w:rsidRPr="009D6790" w:rsidRDefault="005D25FE" w:rsidP="000423FB">
      <w:pPr>
        <w:pStyle w:val="62"/>
      </w:pPr>
      <w:r w:rsidRPr="009D6790">
        <w:t xml:space="preserve">Как правило, предложения не отделяется запятой от главного предложения. </w:t>
      </w:r>
    </w:p>
    <w:p w:rsidR="005D25FE" w:rsidRPr="009D6790" w:rsidRDefault="005D25FE" w:rsidP="000423FB">
      <w:pPr>
        <w:pStyle w:val="62"/>
      </w:pPr>
      <w:proofErr w:type="spellStart"/>
      <w:r w:rsidRPr="009D6790">
        <w:t>Attributive</w:t>
      </w:r>
      <w:proofErr w:type="spellEnd"/>
      <w:r w:rsidR="009D20DC" w:rsidRPr="009D6790">
        <w:t xml:space="preserve"> </w:t>
      </w:r>
      <w:proofErr w:type="spellStart"/>
      <w:r w:rsidRPr="009D6790">
        <w:t>clauses</w:t>
      </w:r>
      <w:proofErr w:type="spellEnd"/>
      <w:r w:rsidRPr="009D6790">
        <w:t>.</w:t>
      </w:r>
      <w:r w:rsidR="009D20DC" w:rsidRPr="009D6790">
        <w:t xml:space="preserve"> </w:t>
      </w:r>
      <w:r w:rsidRPr="009D6790">
        <w:t xml:space="preserve">Придаточные определительные предложения употребляются в функции определения к существительному или местоимению главного предложения. Придаточные определительные предложения бывают 2 видов: </w:t>
      </w:r>
      <w:r w:rsidRPr="009D6790">
        <w:rPr>
          <w:lang w:val="en-US"/>
        </w:rPr>
        <w:t>Attributive</w:t>
      </w:r>
      <w:r w:rsidR="009D20DC" w:rsidRPr="009D6790">
        <w:t xml:space="preserve"> </w:t>
      </w:r>
      <w:r w:rsidRPr="009D6790">
        <w:rPr>
          <w:lang w:val="en-US"/>
        </w:rPr>
        <w:t>relative</w:t>
      </w:r>
      <w:r w:rsidR="009D20DC" w:rsidRPr="009D6790">
        <w:t xml:space="preserve"> </w:t>
      </w:r>
      <w:proofErr w:type="gramStart"/>
      <w:r w:rsidRPr="009D6790">
        <w:rPr>
          <w:lang w:val="en-US"/>
        </w:rPr>
        <w:t>clauses</w:t>
      </w:r>
      <w:r w:rsidRPr="009D6790">
        <w:t>(</w:t>
      </w:r>
      <w:proofErr w:type="gramEnd"/>
      <w:r w:rsidRPr="009D6790">
        <w:t xml:space="preserve">определительные относительные придаточные предложения) и </w:t>
      </w:r>
      <w:proofErr w:type="spellStart"/>
      <w:r w:rsidRPr="009D6790">
        <w:t>Attributive</w:t>
      </w:r>
      <w:proofErr w:type="spellEnd"/>
      <w:r w:rsidRPr="009D6790">
        <w:t xml:space="preserve"> </w:t>
      </w:r>
      <w:proofErr w:type="spellStart"/>
      <w:r w:rsidRPr="009D6790">
        <w:t>appositive</w:t>
      </w:r>
      <w:proofErr w:type="spellEnd"/>
      <w:r w:rsidRPr="009D6790">
        <w:t xml:space="preserve"> </w:t>
      </w:r>
      <w:proofErr w:type="spellStart"/>
      <w:r w:rsidRPr="009D6790">
        <w:t>clauses</w:t>
      </w:r>
      <w:proofErr w:type="spellEnd"/>
      <w:r w:rsidRPr="009D6790">
        <w:t xml:space="preserve"> (аппозитивные придаточные предложения).</w:t>
      </w:r>
    </w:p>
    <w:p w:rsidR="005D25FE" w:rsidRPr="009D6790" w:rsidRDefault="005D25FE" w:rsidP="000423FB">
      <w:pPr>
        <w:pStyle w:val="62"/>
      </w:pPr>
      <w:r w:rsidRPr="009D6790">
        <w:t>Определительные относительные придаточные предложения могут быть</w:t>
      </w:r>
      <w:r w:rsidR="009D20DC" w:rsidRPr="009D6790">
        <w:t xml:space="preserve"> </w:t>
      </w:r>
      <w:r w:rsidRPr="009D6790">
        <w:t>определительными индивидуализирующими или определительными описательными.</w:t>
      </w:r>
    </w:p>
    <w:p w:rsidR="005D25FE" w:rsidRPr="009D6790" w:rsidRDefault="005D25FE" w:rsidP="000423FB">
      <w:pPr>
        <w:pStyle w:val="62"/>
      </w:pPr>
      <w:r w:rsidRPr="009D6790">
        <w:t>. Определительное индивидуализирующее придаточное предложение. Оно определяет, передает индивидуальный признак лица или предмета (лиц или предметов), то есть признак, приписываемый только данному лицу или предмету и отличающий его от всех других лиц или предметов того же класса.</w:t>
      </w:r>
      <w:r w:rsidR="009D20DC" w:rsidRPr="009D6790">
        <w:t xml:space="preserve"> </w:t>
      </w:r>
      <w:r w:rsidRPr="009D6790">
        <w:t xml:space="preserve">Его невозможно убрать, не разрушив смысл всего предложения. Так же </w:t>
      </w:r>
      <w:proofErr w:type="gramStart"/>
      <w:r w:rsidRPr="009D6790">
        <w:t>придаточное</w:t>
      </w:r>
      <w:proofErr w:type="gramEnd"/>
      <w:r w:rsidRPr="009D6790">
        <w:t xml:space="preserve"> не отделяется запятой от главного из-за тесной связи с ним. </w:t>
      </w:r>
      <w:proofErr w:type="gramStart"/>
      <w:r w:rsidRPr="009D6790">
        <w:t>Придаточные</w:t>
      </w:r>
      <w:proofErr w:type="gramEnd"/>
      <w:r w:rsidRPr="009D6790">
        <w:t xml:space="preserve"> связаны с главным предложением с помощью: </w:t>
      </w:r>
    </w:p>
    <w:p w:rsidR="005D25FE" w:rsidRPr="009D6790" w:rsidRDefault="005D25FE" w:rsidP="000423FB">
      <w:pPr>
        <w:pStyle w:val="62"/>
      </w:pPr>
      <w:r w:rsidRPr="009D6790">
        <w:t>(</w:t>
      </w:r>
      <w:r w:rsidRPr="009D6790">
        <w:rPr>
          <w:lang w:val="en-US"/>
        </w:rPr>
        <w:t>a</w:t>
      </w:r>
      <w:r w:rsidRPr="009D6790">
        <w:t>) относительных</w:t>
      </w:r>
      <w:r w:rsidR="009D20DC" w:rsidRPr="009D6790">
        <w:t xml:space="preserve"> </w:t>
      </w:r>
      <w:r w:rsidRPr="009D6790">
        <w:t>местоимений (</w:t>
      </w:r>
      <w:r w:rsidRPr="009D6790">
        <w:rPr>
          <w:lang w:val="en-US"/>
        </w:rPr>
        <w:t>relative</w:t>
      </w:r>
      <w:r w:rsidR="009D20DC" w:rsidRPr="009D6790">
        <w:t xml:space="preserve"> </w:t>
      </w:r>
      <w:r w:rsidRPr="009D6790">
        <w:rPr>
          <w:lang w:val="en-US"/>
        </w:rPr>
        <w:t>pronouns</w:t>
      </w:r>
      <w:r w:rsidRPr="009D6790">
        <w:t xml:space="preserve">) </w:t>
      </w:r>
      <w:r w:rsidRPr="009D6790">
        <w:rPr>
          <w:lang w:val="en-US"/>
        </w:rPr>
        <w:t>who</w:t>
      </w:r>
      <w:r w:rsidRPr="009D6790">
        <w:t xml:space="preserve">, </w:t>
      </w:r>
      <w:r w:rsidRPr="009D6790">
        <w:rPr>
          <w:lang w:val="en-US"/>
        </w:rPr>
        <w:t>whose</w:t>
      </w:r>
      <w:r w:rsidRPr="009D6790">
        <w:t xml:space="preserve">, </w:t>
      </w:r>
      <w:r w:rsidRPr="009D6790">
        <w:rPr>
          <w:lang w:val="en-US"/>
        </w:rPr>
        <w:t>which</w:t>
      </w:r>
      <w:r w:rsidRPr="009D6790">
        <w:t xml:space="preserve">, </w:t>
      </w:r>
      <w:r w:rsidRPr="009D6790">
        <w:rPr>
          <w:lang w:val="en-US"/>
        </w:rPr>
        <w:t>that</w:t>
      </w:r>
      <w:r w:rsidRPr="009D6790">
        <w:t xml:space="preserve">, </w:t>
      </w:r>
      <w:r w:rsidRPr="009D6790">
        <w:rPr>
          <w:lang w:val="en-US"/>
        </w:rPr>
        <w:t>as</w:t>
      </w:r>
      <w:r w:rsidRPr="009D6790">
        <w:t>,</w:t>
      </w:r>
    </w:p>
    <w:p w:rsidR="009D20DC" w:rsidRPr="009D6790" w:rsidRDefault="005D25FE" w:rsidP="000423FB">
      <w:pPr>
        <w:pStyle w:val="62"/>
        <w:rPr>
          <w:lang w:val="en-US"/>
        </w:rPr>
      </w:pPr>
      <w:r w:rsidRPr="009D6790">
        <w:rPr>
          <w:lang w:val="en-US"/>
        </w:rPr>
        <w:t>Linux is an operating system that has become very popular over the last several years.</w:t>
      </w:r>
    </w:p>
    <w:p w:rsidR="005D25FE" w:rsidRPr="009D6790" w:rsidRDefault="009D20DC" w:rsidP="000423FB">
      <w:pPr>
        <w:pStyle w:val="62"/>
        <w:rPr>
          <w:lang w:val="en-US"/>
        </w:rPr>
      </w:pPr>
      <w:r w:rsidRPr="009D6790">
        <w:rPr>
          <w:lang w:val="en-US"/>
        </w:rPr>
        <w:t xml:space="preserve"> </w:t>
      </w:r>
      <w:r w:rsidR="005D25FE" w:rsidRPr="009D6790">
        <w:rPr>
          <w:lang w:val="en-US"/>
        </w:rPr>
        <w:t>(b)</w:t>
      </w:r>
      <w:r w:rsidRPr="009D6790">
        <w:rPr>
          <w:lang w:val="en-US"/>
        </w:rPr>
        <w:t xml:space="preserve"> </w:t>
      </w:r>
      <w:proofErr w:type="gramStart"/>
      <w:r w:rsidR="005D25FE" w:rsidRPr="009D6790">
        <w:t>бе</w:t>
      </w:r>
      <w:r w:rsidRPr="009D6790">
        <w:t>з</w:t>
      </w:r>
      <w:proofErr w:type="gramEnd"/>
      <w:r w:rsidRPr="009D6790">
        <w:rPr>
          <w:lang w:val="en-US"/>
        </w:rPr>
        <w:t xml:space="preserve"> </w:t>
      </w:r>
      <w:r w:rsidR="005D25FE" w:rsidRPr="009D6790">
        <w:t>союз</w:t>
      </w:r>
      <w:r w:rsidRPr="009D6790">
        <w:t>ов</w:t>
      </w:r>
      <w:r w:rsidRPr="009D6790">
        <w:rPr>
          <w:lang w:val="en-US"/>
        </w:rPr>
        <w:t>:</w:t>
      </w:r>
    </w:p>
    <w:p w:rsidR="009D20DC" w:rsidRPr="009D6790" w:rsidRDefault="005D25FE" w:rsidP="000423FB">
      <w:pPr>
        <w:pStyle w:val="62"/>
        <w:rPr>
          <w:lang w:val="en-US"/>
        </w:rPr>
      </w:pPr>
      <w:r w:rsidRPr="009D6790">
        <w:rPr>
          <w:lang w:val="en-US"/>
        </w:rPr>
        <w:t xml:space="preserve">The </w:t>
      </w:r>
      <w:r w:rsidR="009D20DC" w:rsidRPr="009D6790">
        <w:rPr>
          <w:lang w:val="en-US"/>
        </w:rPr>
        <w:t>software</w:t>
      </w:r>
      <w:r w:rsidRPr="009D6790">
        <w:rPr>
          <w:lang w:val="en-US"/>
        </w:rPr>
        <w:t xml:space="preserve"> </w:t>
      </w:r>
      <w:r w:rsidR="009D20DC" w:rsidRPr="009D6790">
        <w:rPr>
          <w:lang w:val="en-US"/>
        </w:rPr>
        <w:t>you have installed requires regular updates.</w:t>
      </w:r>
      <w:bookmarkStart w:id="0" w:name="_GoBack"/>
      <w:bookmarkEnd w:id="0"/>
    </w:p>
    <w:p w:rsidR="005D25FE" w:rsidRPr="009D6790" w:rsidRDefault="005D25FE" w:rsidP="000423FB">
      <w:pPr>
        <w:pStyle w:val="62"/>
      </w:pPr>
      <w:r w:rsidRPr="009D6790">
        <w:t>Определительное описательное придаточное предложение. Служит для сообщения о лицах или предметах дополнительных сведений (а не говорит нам, о каком лице или предмете идет речь). Таким образом, описательные определительные придаточные предложения не несут существенной информации и могут быть без ущерба для смысла выброшены из предложения.</w:t>
      </w:r>
      <w:r w:rsidR="00E67D2E" w:rsidRPr="009D6790">
        <w:t xml:space="preserve"> </w:t>
      </w:r>
      <w:r w:rsidRPr="009D6790">
        <w:t>Придаточные и главное предложения часто разделены запятыми и связаны между собой с помощью:</w:t>
      </w:r>
    </w:p>
    <w:p w:rsidR="005D25FE" w:rsidRPr="009D6790" w:rsidRDefault="005D25FE" w:rsidP="000423FB">
      <w:pPr>
        <w:pStyle w:val="62"/>
        <w:rPr>
          <w:lang w:val="en-US"/>
        </w:rPr>
      </w:pPr>
      <w:r w:rsidRPr="009D6790">
        <w:rPr>
          <w:lang w:val="en-US"/>
        </w:rPr>
        <w:lastRenderedPageBreak/>
        <w:t xml:space="preserve">(a) </w:t>
      </w:r>
      <w:proofErr w:type="gramStart"/>
      <w:r w:rsidRPr="009D6790">
        <w:t>относительных</w:t>
      </w:r>
      <w:proofErr w:type="gramEnd"/>
      <w:r w:rsidR="00E67D2E" w:rsidRPr="009D6790">
        <w:rPr>
          <w:lang w:val="en-US"/>
        </w:rPr>
        <w:t xml:space="preserve"> </w:t>
      </w:r>
      <w:r w:rsidRPr="009D6790">
        <w:t>местоимений</w:t>
      </w:r>
      <w:r w:rsidRPr="009D6790">
        <w:rPr>
          <w:lang w:val="en-US"/>
        </w:rPr>
        <w:t xml:space="preserve"> (</w:t>
      </w:r>
      <w:r w:rsidR="00E67D2E" w:rsidRPr="009D6790">
        <w:rPr>
          <w:lang w:val="en-US"/>
        </w:rPr>
        <w:t>relative pronouns) who, which:</w:t>
      </w:r>
    </w:p>
    <w:p w:rsidR="00E67D2E" w:rsidRPr="009D6790" w:rsidRDefault="005D25FE" w:rsidP="000423FB">
      <w:pPr>
        <w:pStyle w:val="62"/>
        <w:rPr>
          <w:lang w:val="en-US"/>
        </w:rPr>
      </w:pPr>
      <w:r w:rsidRPr="009D6790">
        <w:rPr>
          <w:lang w:val="en-US"/>
        </w:rPr>
        <w:t>Unlike the Windows, which runs on top of DOS, Windows NT is an operating system itself.</w:t>
      </w:r>
    </w:p>
    <w:p w:rsidR="005D25FE" w:rsidRPr="009D6790" w:rsidRDefault="005D25FE" w:rsidP="000423FB">
      <w:pPr>
        <w:pStyle w:val="62"/>
      </w:pPr>
      <w:r w:rsidRPr="009D6790">
        <w:t>Аппозитивные придаточные предложения (</w:t>
      </w:r>
      <w:r w:rsidRPr="009D6790">
        <w:rPr>
          <w:lang w:val="en-US"/>
        </w:rPr>
        <w:t>Appositive</w:t>
      </w:r>
      <w:r w:rsidR="00E67D2E" w:rsidRPr="009D6790">
        <w:t xml:space="preserve"> </w:t>
      </w:r>
      <w:r w:rsidRPr="009D6790">
        <w:rPr>
          <w:lang w:val="en-US"/>
        </w:rPr>
        <w:t>Clauses</w:t>
      </w:r>
      <w:r w:rsidRPr="009D6790">
        <w:t xml:space="preserve">).Вводятся союзом </w:t>
      </w:r>
      <w:r w:rsidRPr="009D6790">
        <w:rPr>
          <w:lang w:val="en-US"/>
        </w:rPr>
        <w:t>that</w:t>
      </w:r>
      <w:r w:rsidRPr="009D6790">
        <w:t xml:space="preserve"> и по форме похожи на определительные придаточные предложения, так как они поясняют существительное в составе главного предложения, а по содержанию — на дополнительные придаточные предложения, так как они раскрывают, объясняют и дополняют смысл поясняемого существительного.</w:t>
      </w:r>
      <w:r w:rsidR="00E67D2E" w:rsidRPr="009D6790">
        <w:t xml:space="preserve"> </w:t>
      </w:r>
      <w:r w:rsidRPr="009D6790">
        <w:t xml:space="preserve">Аппозитивные придаточные предложения встречаются только после абстрактных существительных типа </w:t>
      </w:r>
      <w:proofErr w:type="spellStart"/>
      <w:r w:rsidRPr="009D6790">
        <w:t>idea</w:t>
      </w:r>
      <w:proofErr w:type="spellEnd"/>
      <w:r w:rsidRPr="009D6790">
        <w:t xml:space="preserve">, </w:t>
      </w:r>
      <w:proofErr w:type="spellStart"/>
      <w:r w:rsidRPr="009D6790">
        <w:t>hope</w:t>
      </w:r>
      <w:proofErr w:type="spellEnd"/>
      <w:r w:rsidRPr="009D6790">
        <w:t xml:space="preserve">, </w:t>
      </w:r>
      <w:proofErr w:type="spellStart"/>
      <w:r w:rsidRPr="009D6790">
        <w:t>news</w:t>
      </w:r>
      <w:proofErr w:type="spellEnd"/>
      <w:r w:rsidRPr="009D6790">
        <w:t xml:space="preserve">, </w:t>
      </w:r>
      <w:proofErr w:type="spellStart"/>
      <w:r w:rsidRPr="009D6790">
        <w:t>thought</w:t>
      </w:r>
      <w:proofErr w:type="spellEnd"/>
      <w:r w:rsidRPr="009D6790">
        <w:t xml:space="preserve">, </w:t>
      </w:r>
      <w:proofErr w:type="spellStart"/>
      <w:r w:rsidRPr="009D6790">
        <w:t>problem</w:t>
      </w:r>
      <w:proofErr w:type="spellEnd"/>
      <w:r w:rsidRPr="009D6790">
        <w:t xml:space="preserve">, </w:t>
      </w:r>
      <w:proofErr w:type="spellStart"/>
      <w:r w:rsidRPr="009D6790">
        <w:t>question</w:t>
      </w:r>
      <w:proofErr w:type="spellEnd"/>
      <w:r w:rsidRPr="009D6790">
        <w:t xml:space="preserve">, </w:t>
      </w:r>
      <w:proofErr w:type="spellStart"/>
      <w:r w:rsidRPr="009D6790">
        <w:t>feeling</w:t>
      </w:r>
      <w:proofErr w:type="spellEnd"/>
      <w:r w:rsidRPr="009D6790">
        <w:t xml:space="preserve">, </w:t>
      </w:r>
      <w:proofErr w:type="spellStart"/>
      <w:r w:rsidRPr="009D6790">
        <w:t>chance</w:t>
      </w:r>
      <w:proofErr w:type="spellEnd"/>
      <w:r w:rsidRPr="009D6790">
        <w:t xml:space="preserve">, </w:t>
      </w:r>
      <w:proofErr w:type="spellStart"/>
      <w:r w:rsidRPr="009D6790">
        <w:t>suggestion</w:t>
      </w:r>
      <w:proofErr w:type="spellEnd"/>
      <w:r w:rsidRPr="009D6790">
        <w:t xml:space="preserve">, </w:t>
      </w:r>
      <w:proofErr w:type="spellStart"/>
      <w:r w:rsidRPr="009D6790">
        <w:t>offer</w:t>
      </w:r>
      <w:proofErr w:type="spellEnd"/>
      <w:r w:rsidRPr="009D6790">
        <w:t xml:space="preserve">, </w:t>
      </w:r>
      <w:proofErr w:type="spellStart"/>
      <w:r w:rsidRPr="009D6790">
        <w:t>impression</w:t>
      </w:r>
      <w:proofErr w:type="spellEnd"/>
      <w:r w:rsidRPr="009D6790">
        <w:t xml:space="preserve">, </w:t>
      </w:r>
      <w:proofErr w:type="spellStart"/>
      <w:r w:rsidRPr="009D6790">
        <w:t>sense</w:t>
      </w:r>
      <w:proofErr w:type="spellEnd"/>
      <w:r w:rsidRPr="009D6790">
        <w:t xml:space="preserve"> и т.п.</w:t>
      </w:r>
    </w:p>
    <w:p w:rsidR="005D25FE" w:rsidRPr="009D6790" w:rsidRDefault="005D25FE" w:rsidP="000423FB">
      <w:pPr>
        <w:pStyle w:val="62"/>
      </w:pPr>
      <w:r w:rsidRPr="009D6790">
        <w:t xml:space="preserve">Придаточные предложения не отделяются запятыми от главного. Определительные относительные придаточные предложения вводятся следующими относительными местоимениями: </w:t>
      </w:r>
      <w:proofErr w:type="spellStart"/>
      <w:r w:rsidRPr="009D6790">
        <w:t>who</w:t>
      </w:r>
      <w:proofErr w:type="spellEnd"/>
      <w:r w:rsidRPr="009D6790">
        <w:t xml:space="preserve">, </w:t>
      </w:r>
      <w:proofErr w:type="spellStart"/>
      <w:r w:rsidRPr="009D6790">
        <w:t>which</w:t>
      </w:r>
      <w:proofErr w:type="spellEnd"/>
      <w:r w:rsidRPr="009D6790">
        <w:t xml:space="preserve">, </w:t>
      </w:r>
      <w:proofErr w:type="spellStart"/>
      <w:r w:rsidRPr="009D6790">
        <w:t>that</w:t>
      </w:r>
      <w:proofErr w:type="spellEnd"/>
      <w:r w:rsidRPr="009D6790">
        <w:t xml:space="preserve">, </w:t>
      </w:r>
      <w:proofErr w:type="spellStart"/>
      <w:r w:rsidRPr="009D6790">
        <w:t>as</w:t>
      </w:r>
      <w:proofErr w:type="spellEnd"/>
      <w:r w:rsidRPr="009D6790">
        <w:t>. Для использования этих местоимений</w:t>
      </w:r>
      <w:r w:rsidR="004527EE" w:rsidRPr="009D6790">
        <w:t xml:space="preserve"> </w:t>
      </w:r>
      <w:r w:rsidRPr="009D6790">
        <w:t>должны быть соблюдены следующие правила:</w:t>
      </w:r>
    </w:p>
    <w:p w:rsidR="005D25FE" w:rsidRPr="009D6790" w:rsidRDefault="005D25FE" w:rsidP="000423FB">
      <w:pPr>
        <w:pStyle w:val="62"/>
      </w:pPr>
      <w:r w:rsidRPr="009D6790">
        <w:t xml:space="preserve">Если предыдущий член предложения является существительное, обозначающее живое существо, то используется в основном </w:t>
      </w:r>
      <w:r w:rsidRPr="009D6790">
        <w:rPr>
          <w:lang w:val="en-US"/>
        </w:rPr>
        <w:t>who</w:t>
      </w:r>
      <w:r w:rsidRPr="009D6790">
        <w:t>.</w:t>
      </w:r>
    </w:p>
    <w:p w:rsidR="005D25FE" w:rsidRPr="009D6790" w:rsidRDefault="005D25FE" w:rsidP="000423FB">
      <w:pPr>
        <w:pStyle w:val="62"/>
      </w:pPr>
      <w:r w:rsidRPr="009D6790">
        <w:t xml:space="preserve">Если предыдущий член предложения является существительное, обозначающее неодушевленный предмет, то используется в основном </w:t>
      </w:r>
      <w:r w:rsidRPr="009D6790">
        <w:rPr>
          <w:lang w:val="en-US"/>
        </w:rPr>
        <w:t>which</w:t>
      </w:r>
      <w:r w:rsidRPr="009D6790">
        <w:t>.</w:t>
      </w:r>
    </w:p>
    <w:p w:rsidR="005D25FE" w:rsidRPr="009D6790" w:rsidRDefault="005D25FE" w:rsidP="000423FB">
      <w:pPr>
        <w:pStyle w:val="62"/>
      </w:pPr>
      <w:r w:rsidRPr="009D6790">
        <w:t xml:space="preserve">Местоимение </w:t>
      </w:r>
      <w:r w:rsidRPr="009D6790">
        <w:rPr>
          <w:lang w:val="en-US"/>
        </w:rPr>
        <w:t>that</w:t>
      </w:r>
      <w:r w:rsidR="00E67D2E" w:rsidRPr="009D6790">
        <w:t xml:space="preserve"> </w:t>
      </w:r>
      <w:r w:rsidRPr="009D6790">
        <w:t>может использоваться и при одушевленных и неодушевленных существительных. Оно в основном используется в следующих случаях: - если предыдущим членом предложения являются местоимения</w:t>
      </w:r>
      <w:r w:rsidR="00E67D2E" w:rsidRPr="009D6790">
        <w:t xml:space="preserve"> </w:t>
      </w:r>
      <w:proofErr w:type="spellStart"/>
      <w:r w:rsidRPr="009D6790">
        <w:t>all</w:t>
      </w:r>
      <w:proofErr w:type="spellEnd"/>
      <w:r w:rsidRPr="009D6790">
        <w:t xml:space="preserve">, </w:t>
      </w:r>
      <w:proofErr w:type="spellStart"/>
      <w:r w:rsidRPr="009D6790">
        <w:t>everything</w:t>
      </w:r>
      <w:proofErr w:type="spellEnd"/>
      <w:r w:rsidRPr="009D6790">
        <w:t xml:space="preserve"> или </w:t>
      </w:r>
      <w:proofErr w:type="spellStart"/>
      <w:r w:rsidRPr="009D6790">
        <w:t>nothing</w:t>
      </w:r>
      <w:proofErr w:type="spellEnd"/>
      <w:r w:rsidRPr="009D6790">
        <w:t>. - если предыдущий член предложения</w:t>
      </w:r>
      <w:r w:rsidR="00E67D2E" w:rsidRPr="009D6790">
        <w:t xml:space="preserve"> </w:t>
      </w:r>
      <w:r w:rsidRPr="009D6790">
        <w:t xml:space="preserve">прилагательное, и оно изменяется в превосходную степень прилагательного или неопределенное местоимение </w:t>
      </w:r>
      <w:proofErr w:type="spellStart"/>
      <w:r w:rsidRPr="009D6790">
        <w:t>any</w:t>
      </w:r>
      <w:proofErr w:type="spellEnd"/>
      <w:r w:rsidRPr="009D6790">
        <w:t>.</w:t>
      </w:r>
    </w:p>
    <w:p w:rsidR="005D25FE" w:rsidRPr="009D6790" w:rsidRDefault="005D25FE" w:rsidP="000423FB">
      <w:pPr>
        <w:pStyle w:val="62"/>
      </w:pPr>
      <w:r w:rsidRPr="009D6790">
        <w:t>Если предыдущим членом предложения является существительное, измененное в указательное местоимение</w:t>
      </w:r>
      <w:r w:rsidR="00E67D2E" w:rsidRPr="009D6790">
        <w:t xml:space="preserve"> </w:t>
      </w:r>
      <w:r w:rsidRPr="009D6790">
        <w:rPr>
          <w:lang w:val="en-US"/>
        </w:rPr>
        <w:t>such</w:t>
      </w:r>
      <w:r w:rsidRPr="009D6790">
        <w:t xml:space="preserve"> , то используется относительное местоимение </w:t>
      </w:r>
      <w:r w:rsidRPr="009D6790">
        <w:rPr>
          <w:lang w:val="en-US"/>
        </w:rPr>
        <w:t>as</w:t>
      </w:r>
      <w:r w:rsidRPr="009D6790">
        <w:t>.</w:t>
      </w:r>
    </w:p>
    <w:p w:rsidR="00E67D2E" w:rsidRPr="009D6790" w:rsidRDefault="00E67D2E" w:rsidP="000423FB">
      <w:pPr>
        <w:pStyle w:val="62"/>
        <w:rPr>
          <w:lang w:val="en-US"/>
        </w:rPr>
      </w:pPr>
      <w:r w:rsidRPr="009D6790">
        <w:rPr>
          <w:lang w:val="en-US"/>
        </w:rPr>
        <w:t>One can’t argue it’s s</w:t>
      </w:r>
      <w:r w:rsidR="005D25FE" w:rsidRPr="009D6790">
        <w:rPr>
          <w:lang w:val="en-US"/>
        </w:rPr>
        <w:t>uch</w:t>
      </w:r>
      <w:r w:rsidRPr="009D6790">
        <w:rPr>
          <w:lang w:val="en-US"/>
        </w:rPr>
        <w:t xml:space="preserve"> </w:t>
      </w:r>
      <w:r w:rsidR="005D25FE" w:rsidRPr="009D6790">
        <w:rPr>
          <w:lang w:val="en-US"/>
        </w:rPr>
        <w:t>a</w:t>
      </w:r>
      <w:r w:rsidRPr="009D6790">
        <w:rPr>
          <w:lang w:val="en-US"/>
        </w:rPr>
        <w:t xml:space="preserve"> </w:t>
      </w:r>
      <w:r w:rsidR="005D25FE" w:rsidRPr="009D6790">
        <w:rPr>
          <w:lang w:val="en-US"/>
        </w:rPr>
        <w:t>good</w:t>
      </w:r>
      <w:r w:rsidRPr="009D6790">
        <w:rPr>
          <w:lang w:val="en-US"/>
        </w:rPr>
        <w:t xml:space="preserve"> </w:t>
      </w:r>
      <w:r w:rsidR="005D25FE" w:rsidRPr="009D6790">
        <w:rPr>
          <w:lang w:val="en-US"/>
        </w:rPr>
        <w:t>idea</w:t>
      </w:r>
      <w:r w:rsidRPr="009D6790">
        <w:rPr>
          <w:lang w:val="en-US"/>
        </w:rPr>
        <w:t xml:space="preserve"> </w:t>
      </w:r>
      <w:r w:rsidR="005D25FE" w:rsidRPr="009D6790">
        <w:rPr>
          <w:lang w:val="en-US"/>
        </w:rPr>
        <w:t>that</w:t>
      </w:r>
      <w:r w:rsidRPr="009D6790">
        <w:rPr>
          <w:lang w:val="en-US"/>
        </w:rPr>
        <w:t xml:space="preserve"> </w:t>
      </w:r>
      <w:r w:rsidR="005D25FE" w:rsidRPr="009D6790">
        <w:rPr>
          <w:lang w:val="en-US"/>
        </w:rPr>
        <w:t>speech</w:t>
      </w:r>
      <w:r w:rsidRPr="009D6790">
        <w:rPr>
          <w:lang w:val="en-US"/>
        </w:rPr>
        <w:t xml:space="preserve"> </w:t>
      </w:r>
      <w:r w:rsidR="005D25FE" w:rsidRPr="009D6790">
        <w:rPr>
          <w:lang w:val="en-US"/>
        </w:rPr>
        <w:t>is</w:t>
      </w:r>
      <w:r w:rsidRPr="009D6790">
        <w:rPr>
          <w:lang w:val="en-US"/>
        </w:rPr>
        <w:t xml:space="preserve"> </w:t>
      </w:r>
      <w:r w:rsidR="005D25FE" w:rsidRPr="009D6790">
        <w:rPr>
          <w:lang w:val="en-US"/>
        </w:rPr>
        <w:t>regarded</w:t>
      </w:r>
      <w:r w:rsidRPr="009D6790">
        <w:rPr>
          <w:lang w:val="en-US"/>
        </w:rPr>
        <w:t xml:space="preserve"> </w:t>
      </w:r>
      <w:r w:rsidR="005D25FE" w:rsidRPr="009D6790">
        <w:rPr>
          <w:lang w:val="en-US"/>
        </w:rPr>
        <w:t>as</w:t>
      </w:r>
      <w:r w:rsidRPr="009D6790">
        <w:rPr>
          <w:lang w:val="en-US"/>
        </w:rPr>
        <w:t xml:space="preserve"> </w:t>
      </w:r>
      <w:r w:rsidR="005D25FE" w:rsidRPr="009D6790">
        <w:rPr>
          <w:lang w:val="en-US"/>
        </w:rPr>
        <w:t>the</w:t>
      </w:r>
      <w:r w:rsidRPr="009D6790">
        <w:rPr>
          <w:lang w:val="en-US"/>
        </w:rPr>
        <w:t xml:space="preserve"> </w:t>
      </w:r>
      <w:r w:rsidR="005D25FE" w:rsidRPr="009D6790">
        <w:rPr>
          <w:lang w:val="en-US"/>
        </w:rPr>
        <w:t>natural</w:t>
      </w:r>
      <w:r w:rsidRPr="009D6790">
        <w:rPr>
          <w:lang w:val="en-US"/>
        </w:rPr>
        <w:t xml:space="preserve"> </w:t>
      </w:r>
      <w:r w:rsidR="005D25FE" w:rsidRPr="009D6790">
        <w:rPr>
          <w:lang w:val="en-US"/>
        </w:rPr>
        <w:t>interface</w:t>
      </w:r>
      <w:r w:rsidRPr="009D6790">
        <w:rPr>
          <w:lang w:val="en-US"/>
        </w:rPr>
        <w:t xml:space="preserve"> </w:t>
      </w:r>
      <w:r w:rsidR="005D25FE" w:rsidRPr="009D6790">
        <w:rPr>
          <w:lang w:val="en-US"/>
        </w:rPr>
        <w:t>between</w:t>
      </w:r>
      <w:r w:rsidRPr="009D6790">
        <w:rPr>
          <w:lang w:val="en-US"/>
        </w:rPr>
        <w:t xml:space="preserve"> </w:t>
      </w:r>
      <w:r w:rsidR="005D25FE" w:rsidRPr="009D6790">
        <w:rPr>
          <w:lang w:val="en-US"/>
        </w:rPr>
        <w:t>human</w:t>
      </w:r>
      <w:r w:rsidRPr="009D6790">
        <w:rPr>
          <w:lang w:val="en-US"/>
        </w:rPr>
        <w:t xml:space="preserve"> </w:t>
      </w:r>
      <w:r w:rsidR="005D25FE" w:rsidRPr="009D6790">
        <w:rPr>
          <w:lang w:val="en-US"/>
        </w:rPr>
        <w:t>and</w:t>
      </w:r>
      <w:r w:rsidRPr="009D6790">
        <w:rPr>
          <w:lang w:val="en-US"/>
        </w:rPr>
        <w:t xml:space="preserve"> </w:t>
      </w:r>
      <w:r w:rsidR="005D25FE" w:rsidRPr="009D6790">
        <w:rPr>
          <w:lang w:val="en-US"/>
        </w:rPr>
        <w:t>computer.</w:t>
      </w:r>
    </w:p>
    <w:p w:rsidR="005D25FE" w:rsidRPr="009D6790" w:rsidRDefault="005D25FE" w:rsidP="000423FB">
      <w:pPr>
        <w:pStyle w:val="62"/>
      </w:pPr>
      <w:r w:rsidRPr="009D6790">
        <w:t>Придаточные обстоятельственные предложения (</w:t>
      </w:r>
      <w:proofErr w:type="spellStart"/>
      <w:r w:rsidRPr="009D6790">
        <w:t>adverbial</w:t>
      </w:r>
      <w:proofErr w:type="spellEnd"/>
      <w:r w:rsidR="00E67D2E" w:rsidRPr="009D6790">
        <w:t xml:space="preserve"> </w:t>
      </w:r>
      <w:proofErr w:type="spellStart"/>
      <w:r w:rsidRPr="009D6790">
        <w:t>clauses</w:t>
      </w:r>
      <w:proofErr w:type="spellEnd"/>
      <w:r w:rsidRPr="009D6790">
        <w:t>). Придаточное предложение, выполняющее в предложении ту же функцию, что и обстоятельство.</w:t>
      </w:r>
      <w:r w:rsidR="00E67D2E" w:rsidRPr="009D6790">
        <w:t xml:space="preserve"> </w:t>
      </w:r>
      <w:r w:rsidRPr="009D6790">
        <w:t xml:space="preserve">Различают следующие виды обстоятельственных </w:t>
      </w:r>
      <w:proofErr w:type="gramStart"/>
      <w:r w:rsidRPr="009D6790">
        <w:t>предложениях</w:t>
      </w:r>
      <w:proofErr w:type="gramEnd"/>
      <w:r w:rsidRPr="009D6790">
        <w:t>: обстоятельственные предложения времени</w:t>
      </w:r>
      <w:r w:rsidR="00E67D2E" w:rsidRPr="009D6790">
        <w:t xml:space="preserve"> (</w:t>
      </w:r>
      <w:proofErr w:type="spellStart"/>
      <w:r w:rsidRPr="009D6790">
        <w:t>time</w:t>
      </w:r>
      <w:proofErr w:type="spellEnd"/>
      <w:r w:rsidR="00E67D2E" w:rsidRPr="009D6790">
        <w:t>)</w:t>
      </w:r>
      <w:r w:rsidRPr="009D6790">
        <w:t>, места</w:t>
      </w:r>
      <w:r w:rsidR="00E67D2E" w:rsidRPr="009D6790">
        <w:t xml:space="preserve"> (</w:t>
      </w:r>
      <w:proofErr w:type="spellStart"/>
      <w:r w:rsidRPr="009D6790">
        <w:t>place</w:t>
      </w:r>
      <w:proofErr w:type="spellEnd"/>
      <w:r w:rsidR="00E67D2E" w:rsidRPr="009D6790">
        <w:t>)</w:t>
      </w:r>
      <w:r w:rsidRPr="009D6790">
        <w:t xml:space="preserve">, причины </w:t>
      </w:r>
      <w:r w:rsidR="00E67D2E" w:rsidRPr="009D6790">
        <w:t>(</w:t>
      </w:r>
      <w:proofErr w:type="spellStart"/>
      <w:r w:rsidR="00E67D2E" w:rsidRPr="009D6790">
        <w:t>cause</w:t>
      </w:r>
      <w:proofErr w:type="spellEnd"/>
      <w:r w:rsidRPr="009D6790">
        <w:t>), цели</w:t>
      </w:r>
      <w:r w:rsidR="00E67D2E" w:rsidRPr="009D6790">
        <w:t xml:space="preserve"> (</w:t>
      </w:r>
      <w:proofErr w:type="spellStart"/>
      <w:r w:rsidRPr="009D6790">
        <w:t>purpose</w:t>
      </w:r>
      <w:proofErr w:type="spellEnd"/>
      <w:r w:rsidR="00E67D2E" w:rsidRPr="009D6790">
        <w:t>)</w:t>
      </w:r>
      <w:r w:rsidRPr="009D6790">
        <w:t>, условия</w:t>
      </w:r>
      <w:r w:rsidR="00E67D2E" w:rsidRPr="009D6790">
        <w:t xml:space="preserve"> (</w:t>
      </w:r>
      <w:proofErr w:type="spellStart"/>
      <w:r w:rsidRPr="009D6790">
        <w:t>condition</w:t>
      </w:r>
      <w:proofErr w:type="spellEnd"/>
      <w:r w:rsidR="00E67D2E" w:rsidRPr="009D6790">
        <w:t>), уступки (</w:t>
      </w:r>
      <w:proofErr w:type="spellStart"/>
      <w:r w:rsidRPr="009D6790">
        <w:t>concession</w:t>
      </w:r>
      <w:proofErr w:type="spellEnd"/>
      <w:r w:rsidR="00E67D2E" w:rsidRPr="009D6790">
        <w:t>)</w:t>
      </w:r>
      <w:r w:rsidRPr="009D6790">
        <w:t>, следствия</w:t>
      </w:r>
      <w:r w:rsidR="00E67D2E" w:rsidRPr="009D6790">
        <w:t xml:space="preserve"> (</w:t>
      </w:r>
      <w:proofErr w:type="spellStart"/>
      <w:r w:rsidRPr="009D6790">
        <w:t>result</w:t>
      </w:r>
      <w:proofErr w:type="spellEnd"/>
      <w:r w:rsidR="00E67D2E" w:rsidRPr="009D6790">
        <w:t>)</w:t>
      </w:r>
      <w:r w:rsidRPr="009D6790">
        <w:t>, образа действия</w:t>
      </w:r>
      <w:r w:rsidR="00E67D2E" w:rsidRPr="009D6790">
        <w:t xml:space="preserve"> (</w:t>
      </w:r>
      <w:proofErr w:type="spellStart"/>
      <w:r w:rsidRPr="009D6790">
        <w:t>manner</w:t>
      </w:r>
      <w:proofErr w:type="spellEnd"/>
      <w:r w:rsidR="00E67D2E" w:rsidRPr="009D6790">
        <w:t>)</w:t>
      </w:r>
      <w:r w:rsidRPr="009D6790">
        <w:t xml:space="preserve"> и сравнения</w:t>
      </w:r>
      <w:r w:rsidR="00E67D2E" w:rsidRPr="009D6790">
        <w:t xml:space="preserve"> (</w:t>
      </w:r>
      <w:proofErr w:type="spellStart"/>
      <w:r w:rsidRPr="009D6790">
        <w:t>comparison</w:t>
      </w:r>
      <w:proofErr w:type="spellEnd"/>
      <w:r w:rsidR="00E67D2E" w:rsidRPr="009D6790">
        <w:t>)</w:t>
      </w:r>
      <w:r w:rsidRPr="009D6790">
        <w:t>.</w:t>
      </w:r>
    </w:p>
    <w:p w:rsidR="005D25FE" w:rsidRPr="009D6790" w:rsidRDefault="005D25FE" w:rsidP="000423FB">
      <w:pPr>
        <w:pStyle w:val="62"/>
      </w:pPr>
      <w:r w:rsidRPr="009D6790">
        <w:t xml:space="preserve">Обстоятельственные предложения соединяются с главным предложением с помощью подчинительных союзов; они не соединяются с главным предложением </w:t>
      </w:r>
      <w:proofErr w:type="spellStart"/>
      <w:r w:rsidRPr="009D6790">
        <w:t>бессоюзно</w:t>
      </w:r>
      <w:proofErr w:type="spellEnd"/>
      <w:r w:rsidRPr="009D6790">
        <w:t>, за исключением (иногда) обстоятельственных предложений условий.</w:t>
      </w:r>
    </w:p>
    <w:p w:rsidR="005D25FE" w:rsidRPr="009D6790" w:rsidRDefault="005D25FE" w:rsidP="000423FB">
      <w:pPr>
        <w:pStyle w:val="62"/>
      </w:pPr>
      <w:r w:rsidRPr="009D6790">
        <w:t>Обстоятельства времени.</w:t>
      </w:r>
      <w:r w:rsidR="00E67D2E" w:rsidRPr="009D6790">
        <w:t xml:space="preserve"> </w:t>
      </w:r>
      <w:r w:rsidRPr="009D6790">
        <w:t>В придаточном предложение времени показывается время</w:t>
      </w:r>
      <w:r w:rsidR="00E67D2E" w:rsidRPr="009D6790">
        <w:t xml:space="preserve"> действия, которое выражен</w:t>
      </w:r>
      <w:r w:rsidRPr="009D6790">
        <w:t>о в главном предложении. Предложения обстоятельства времени вводятся следующими союзами:</w:t>
      </w:r>
      <w:r w:rsidR="00E67D2E" w:rsidRPr="009D6790">
        <w:t xml:space="preserve"> </w:t>
      </w:r>
      <w:proofErr w:type="spellStart"/>
      <w:r w:rsidRPr="009D6790">
        <w:t>when</w:t>
      </w:r>
      <w:proofErr w:type="spellEnd"/>
      <w:r w:rsidRPr="009D6790">
        <w:t xml:space="preserve">, </w:t>
      </w:r>
      <w:proofErr w:type="spellStart"/>
      <w:r w:rsidRPr="009D6790">
        <w:t>while</w:t>
      </w:r>
      <w:proofErr w:type="spellEnd"/>
      <w:r w:rsidRPr="009D6790">
        <w:t xml:space="preserve">, </w:t>
      </w:r>
      <w:proofErr w:type="spellStart"/>
      <w:r w:rsidRPr="009D6790">
        <w:t>whenever</w:t>
      </w:r>
      <w:proofErr w:type="spellEnd"/>
      <w:r w:rsidRPr="009D6790">
        <w:t xml:space="preserve"> (когда бы ни), </w:t>
      </w:r>
      <w:proofErr w:type="spellStart"/>
      <w:r w:rsidRPr="009D6790">
        <w:t>as</w:t>
      </w:r>
      <w:proofErr w:type="spellEnd"/>
      <w:r w:rsidRPr="009D6790">
        <w:t xml:space="preserve">, </w:t>
      </w:r>
      <w:proofErr w:type="spellStart"/>
      <w:r w:rsidRPr="009D6790">
        <w:t>till</w:t>
      </w:r>
      <w:proofErr w:type="spellEnd"/>
      <w:r w:rsidRPr="009D6790">
        <w:t xml:space="preserve">, </w:t>
      </w:r>
      <w:proofErr w:type="spellStart"/>
      <w:r w:rsidRPr="009D6790">
        <w:t>until</w:t>
      </w:r>
      <w:proofErr w:type="spellEnd"/>
      <w:r w:rsidRPr="009D6790">
        <w:t xml:space="preserve">, </w:t>
      </w:r>
      <w:proofErr w:type="spellStart"/>
      <w:r w:rsidRPr="009D6790">
        <w:t>as</w:t>
      </w:r>
      <w:proofErr w:type="spellEnd"/>
      <w:r w:rsidR="004527EE" w:rsidRPr="009D6790">
        <w:t xml:space="preserve"> </w:t>
      </w:r>
      <w:proofErr w:type="spellStart"/>
      <w:r w:rsidRPr="009D6790">
        <w:t>soon</w:t>
      </w:r>
      <w:proofErr w:type="spellEnd"/>
      <w:r w:rsidR="004527EE" w:rsidRPr="009D6790">
        <w:t xml:space="preserve"> </w:t>
      </w:r>
      <w:proofErr w:type="spellStart"/>
      <w:r w:rsidRPr="009D6790">
        <w:t>as</w:t>
      </w:r>
      <w:proofErr w:type="spellEnd"/>
      <w:r w:rsidRPr="009D6790">
        <w:t xml:space="preserve">, </w:t>
      </w:r>
      <w:proofErr w:type="spellStart"/>
      <w:r w:rsidRPr="009D6790">
        <w:t>aslongas</w:t>
      </w:r>
      <w:proofErr w:type="spellEnd"/>
      <w:r w:rsidRPr="009D6790">
        <w:t xml:space="preserve">, </w:t>
      </w:r>
      <w:proofErr w:type="spellStart"/>
      <w:r w:rsidRPr="009D6790">
        <w:t>since</w:t>
      </w:r>
      <w:proofErr w:type="spellEnd"/>
      <w:r w:rsidRPr="009D6790">
        <w:t xml:space="preserve">, </w:t>
      </w:r>
      <w:proofErr w:type="spellStart"/>
      <w:r w:rsidRPr="009D6790">
        <w:t>after</w:t>
      </w:r>
      <w:proofErr w:type="spellEnd"/>
      <w:r w:rsidRPr="009D6790">
        <w:t xml:space="preserve">, </w:t>
      </w:r>
      <w:proofErr w:type="spellStart"/>
      <w:r w:rsidRPr="009D6790">
        <w:t>before</w:t>
      </w:r>
      <w:proofErr w:type="spellEnd"/>
      <w:r w:rsidRPr="009D6790">
        <w:t xml:space="preserve">, </w:t>
      </w:r>
      <w:proofErr w:type="spellStart"/>
      <w:r w:rsidRPr="009D6790">
        <w:t>now</w:t>
      </w:r>
      <w:proofErr w:type="spellEnd"/>
      <w:r w:rsidR="004527EE" w:rsidRPr="009D6790">
        <w:t xml:space="preserve"> </w:t>
      </w:r>
      <w:proofErr w:type="spellStart"/>
      <w:r w:rsidRPr="009D6790">
        <w:t>that</w:t>
      </w:r>
      <w:proofErr w:type="spellEnd"/>
      <w:r w:rsidRPr="009D6790">
        <w:t xml:space="preserve"> (теперь, когда). В некоторых случаях придаточное предложение времени, вводимое союзом </w:t>
      </w:r>
      <w:proofErr w:type="spellStart"/>
      <w:r w:rsidRPr="009D6790">
        <w:t>as</w:t>
      </w:r>
      <w:proofErr w:type="spellEnd"/>
      <w:r w:rsidR="004527EE" w:rsidRPr="009D6790">
        <w:t>,</w:t>
      </w:r>
      <w:r w:rsidR="00E67D2E" w:rsidRPr="009D6790">
        <w:t xml:space="preserve"> </w:t>
      </w:r>
      <w:r w:rsidRPr="009D6790">
        <w:t xml:space="preserve">имеет смысл постепенного развития процесса. Особенность таких предложений заключается в том, что союзы </w:t>
      </w:r>
      <w:r w:rsidRPr="009D6790">
        <w:rPr>
          <w:lang w:val="en-US"/>
        </w:rPr>
        <w:t>when</w:t>
      </w:r>
      <w:r w:rsidRPr="009D6790">
        <w:t xml:space="preserve"> и </w:t>
      </w:r>
      <w:r w:rsidR="004527EE" w:rsidRPr="009D6790">
        <w:rPr>
          <w:lang w:val="en-US"/>
        </w:rPr>
        <w:t>the</w:t>
      </w:r>
      <w:r w:rsidRPr="009D6790">
        <w:rPr>
          <w:lang w:val="en-US"/>
        </w:rPr>
        <w:t>n</w:t>
      </w:r>
      <w:r w:rsidR="004527EE" w:rsidRPr="009D6790">
        <w:t xml:space="preserve"> </w:t>
      </w:r>
      <w:r w:rsidRPr="009D6790">
        <w:t>используются в предложениях обстоятельства времени,</w:t>
      </w:r>
      <w:r w:rsidR="00E67D2E" w:rsidRPr="009D6790">
        <w:t xml:space="preserve"> </w:t>
      </w:r>
      <w:r w:rsidRPr="009D6790">
        <w:t xml:space="preserve">где главных предложениях используются наречия </w:t>
      </w:r>
      <w:proofErr w:type="spellStart"/>
      <w:r w:rsidRPr="009D6790">
        <w:t>scarcely</w:t>
      </w:r>
      <w:proofErr w:type="spellEnd"/>
      <w:r w:rsidRPr="009D6790">
        <w:t xml:space="preserve">, </w:t>
      </w:r>
      <w:proofErr w:type="spellStart"/>
      <w:r w:rsidRPr="009D6790">
        <w:t>hardly</w:t>
      </w:r>
      <w:proofErr w:type="spellEnd"/>
      <w:r w:rsidRPr="009D6790">
        <w:t xml:space="preserve"> и </w:t>
      </w:r>
      <w:proofErr w:type="spellStart"/>
      <w:r w:rsidRPr="009D6790">
        <w:t>no</w:t>
      </w:r>
      <w:proofErr w:type="spellEnd"/>
      <w:r w:rsidR="00E67D2E" w:rsidRPr="009D6790">
        <w:t xml:space="preserve"> </w:t>
      </w:r>
      <w:proofErr w:type="spellStart"/>
      <w:r w:rsidRPr="009D6790">
        <w:t>sooner</w:t>
      </w:r>
      <w:proofErr w:type="spellEnd"/>
      <w:r w:rsidRPr="009D6790">
        <w:t>.</w:t>
      </w:r>
    </w:p>
    <w:p w:rsidR="00E67D2E" w:rsidRPr="00662C1D" w:rsidRDefault="005D25FE" w:rsidP="000423FB">
      <w:pPr>
        <w:pStyle w:val="62"/>
        <w:rPr>
          <w:lang w:val="en-US"/>
        </w:rPr>
      </w:pPr>
      <w:r w:rsidRPr="009D6790">
        <w:rPr>
          <w:lang w:val="en-US"/>
        </w:rPr>
        <w:t>When</w:t>
      </w:r>
      <w:r w:rsidR="00E67D2E" w:rsidRPr="00662C1D">
        <w:rPr>
          <w:lang w:val="en-US"/>
        </w:rPr>
        <w:t xml:space="preserve"> </w:t>
      </w:r>
      <w:r w:rsidRPr="009D6790">
        <w:rPr>
          <w:lang w:val="en-US"/>
        </w:rPr>
        <w:t>you</w:t>
      </w:r>
      <w:r w:rsidR="00E67D2E" w:rsidRPr="00662C1D">
        <w:rPr>
          <w:lang w:val="en-US"/>
        </w:rPr>
        <w:t xml:space="preserve"> </w:t>
      </w:r>
      <w:r w:rsidRPr="009D6790">
        <w:rPr>
          <w:lang w:val="en-US"/>
        </w:rPr>
        <w:t>download</w:t>
      </w:r>
      <w:r w:rsidR="00E67D2E" w:rsidRPr="00662C1D">
        <w:rPr>
          <w:lang w:val="en-US"/>
        </w:rPr>
        <w:t xml:space="preserve"> </w:t>
      </w:r>
      <w:r w:rsidRPr="009D6790">
        <w:rPr>
          <w:lang w:val="en-US"/>
        </w:rPr>
        <w:t>a</w:t>
      </w:r>
      <w:r w:rsidR="00E67D2E" w:rsidRPr="00662C1D">
        <w:rPr>
          <w:lang w:val="en-US"/>
        </w:rPr>
        <w:t xml:space="preserve"> </w:t>
      </w:r>
      <w:r w:rsidRPr="009D6790">
        <w:rPr>
          <w:lang w:val="en-US"/>
        </w:rPr>
        <w:t>torrent</w:t>
      </w:r>
      <w:r w:rsidRPr="00662C1D">
        <w:rPr>
          <w:lang w:val="en-US"/>
        </w:rPr>
        <w:t xml:space="preserve">, </w:t>
      </w:r>
      <w:r w:rsidRPr="009D6790">
        <w:rPr>
          <w:lang w:val="en-US"/>
        </w:rPr>
        <w:t>you</w:t>
      </w:r>
      <w:r w:rsidR="00E67D2E" w:rsidRPr="00662C1D">
        <w:rPr>
          <w:lang w:val="en-US"/>
        </w:rPr>
        <w:t xml:space="preserve"> </w:t>
      </w:r>
      <w:r w:rsidRPr="009D6790">
        <w:rPr>
          <w:lang w:val="en-US"/>
        </w:rPr>
        <w:t>are</w:t>
      </w:r>
      <w:r w:rsidR="00E67D2E" w:rsidRPr="00662C1D">
        <w:rPr>
          <w:lang w:val="en-US"/>
        </w:rPr>
        <w:t xml:space="preserve"> </w:t>
      </w:r>
      <w:r w:rsidRPr="009D6790">
        <w:rPr>
          <w:lang w:val="en-US"/>
        </w:rPr>
        <w:t>also</w:t>
      </w:r>
      <w:r w:rsidR="00E67D2E" w:rsidRPr="00662C1D">
        <w:rPr>
          <w:lang w:val="en-US"/>
        </w:rPr>
        <w:t xml:space="preserve"> </w:t>
      </w:r>
      <w:r w:rsidRPr="009D6790">
        <w:rPr>
          <w:lang w:val="en-US"/>
        </w:rPr>
        <w:t>uploading</w:t>
      </w:r>
      <w:r w:rsidR="00E67D2E" w:rsidRPr="00662C1D">
        <w:rPr>
          <w:lang w:val="en-US"/>
        </w:rPr>
        <w:t xml:space="preserve"> </w:t>
      </w:r>
      <w:r w:rsidRPr="009D6790">
        <w:rPr>
          <w:lang w:val="en-US"/>
        </w:rPr>
        <w:t>it</w:t>
      </w:r>
      <w:r w:rsidR="00E67D2E" w:rsidRPr="00662C1D">
        <w:rPr>
          <w:lang w:val="en-US"/>
        </w:rPr>
        <w:t xml:space="preserve"> </w:t>
      </w:r>
      <w:r w:rsidRPr="009D6790">
        <w:rPr>
          <w:lang w:val="en-US"/>
        </w:rPr>
        <w:t>to</w:t>
      </w:r>
      <w:r w:rsidR="00E67D2E" w:rsidRPr="00662C1D">
        <w:rPr>
          <w:lang w:val="en-US"/>
        </w:rPr>
        <w:t xml:space="preserve"> </w:t>
      </w:r>
      <w:r w:rsidRPr="009D6790">
        <w:rPr>
          <w:lang w:val="en-US"/>
        </w:rPr>
        <w:t>another</w:t>
      </w:r>
      <w:r w:rsidR="00E67D2E" w:rsidRPr="00662C1D">
        <w:rPr>
          <w:lang w:val="en-US"/>
        </w:rPr>
        <w:t xml:space="preserve"> </w:t>
      </w:r>
      <w:r w:rsidRPr="009D6790">
        <w:rPr>
          <w:lang w:val="en-US"/>
        </w:rPr>
        <w:t>user</w:t>
      </w:r>
      <w:r w:rsidRPr="00662C1D">
        <w:rPr>
          <w:lang w:val="en-US"/>
        </w:rPr>
        <w:t>.</w:t>
      </w:r>
    </w:p>
    <w:p w:rsidR="005D25FE" w:rsidRPr="009D6790" w:rsidRDefault="005D25FE" w:rsidP="000423FB">
      <w:pPr>
        <w:pStyle w:val="62"/>
      </w:pPr>
      <w:r w:rsidRPr="009D6790">
        <w:t>Придаточные обстоятельства</w:t>
      </w:r>
      <w:r w:rsidR="00E67D2E" w:rsidRPr="009D6790">
        <w:t xml:space="preserve"> </w:t>
      </w:r>
      <w:r w:rsidRPr="009D6790">
        <w:t xml:space="preserve">места. Придаточное предложение места указывает на место действия, выраженное в главном предложении. Используются следующие союзы: </w:t>
      </w:r>
      <w:proofErr w:type="spellStart"/>
      <w:r w:rsidRPr="009D6790">
        <w:t>where</w:t>
      </w:r>
      <w:proofErr w:type="spellEnd"/>
      <w:r w:rsidR="00E67D2E" w:rsidRPr="009D6790">
        <w:t xml:space="preserve"> и </w:t>
      </w:r>
      <w:proofErr w:type="spellStart"/>
      <w:r w:rsidRPr="009D6790">
        <w:t>wherever</w:t>
      </w:r>
      <w:proofErr w:type="spellEnd"/>
      <w:r w:rsidRPr="009D6790">
        <w:t xml:space="preserve"> (где бы ни, куда бы ни).</w:t>
      </w:r>
    </w:p>
    <w:p w:rsidR="00E67D2E" w:rsidRPr="00662C1D" w:rsidRDefault="005D25FE" w:rsidP="000423FB">
      <w:pPr>
        <w:pStyle w:val="62"/>
        <w:rPr>
          <w:lang w:val="en-US"/>
        </w:rPr>
      </w:pPr>
      <w:r w:rsidRPr="009D6790">
        <w:rPr>
          <w:lang w:val="en-US"/>
        </w:rPr>
        <w:lastRenderedPageBreak/>
        <w:t>This</w:t>
      </w:r>
      <w:r w:rsidRPr="00662C1D">
        <w:rPr>
          <w:lang w:val="en-US"/>
        </w:rPr>
        <w:t xml:space="preserve"> </w:t>
      </w:r>
      <w:r w:rsidRPr="009D6790">
        <w:rPr>
          <w:lang w:val="en-US"/>
        </w:rPr>
        <w:t>technique</w:t>
      </w:r>
      <w:r w:rsidRPr="00662C1D">
        <w:rPr>
          <w:lang w:val="en-US"/>
        </w:rPr>
        <w:t xml:space="preserve"> </w:t>
      </w:r>
      <w:r w:rsidRPr="009D6790">
        <w:rPr>
          <w:lang w:val="en-US"/>
        </w:rPr>
        <w:t>is</w:t>
      </w:r>
      <w:r w:rsidRPr="00662C1D">
        <w:rPr>
          <w:lang w:val="en-US"/>
        </w:rPr>
        <w:t xml:space="preserve"> </w:t>
      </w:r>
      <w:r w:rsidRPr="009D6790">
        <w:rPr>
          <w:lang w:val="en-US"/>
        </w:rPr>
        <w:t>extremely</w:t>
      </w:r>
      <w:r w:rsidRPr="00662C1D">
        <w:rPr>
          <w:lang w:val="en-US"/>
        </w:rPr>
        <w:t xml:space="preserve"> </w:t>
      </w:r>
      <w:r w:rsidRPr="009D6790">
        <w:rPr>
          <w:lang w:val="en-US"/>
        </w:rPr>
        <w:t>useful</w:t>
      </w:r>
      <w:r w:rsidRPr="00662C1D">
        <w:rPr>
          <w:lang w:val="en-US"/>
        </w:rPr>
        <w:t xml:space="preserve"> </w:t>
      </w:r>
      <w:r w:rsidRPr="009D6790">
        <w:rPr>
          <w:lang w:val="en-US"/>
        </w:rPr>
        <w:t>particularly</w:t>
      </w:r>
      <w:r w:rsidRPr="00662C1D">
        <w:rPr>
          <w:lang w:val="en-US"/>
        </w:rPr>
        <w:t xml:space="preserve"> </w:t>
      </w:r>
      <w:r w:rsidRPr="009D6790">
        <w:rPr>
          <w:lang w:val="en-US"/>
        </w:rPr>
        <w:t>in</w:t>
      </w:r>
      <w:r w:rsidRPr="00662C1D">
        <w:rPr>
          <w:lang w:val="en-US"/>
        </w:rPr>
        <w:t xml:space="preserve"> </w:t>
      </w:r>
      <w:r w:rsidRPr="009D6790">
        <w:rPr>
          <w:lang w:val="en-US"/>
        </w:rPr>
        <w:t>those</w:t>
      </w:r>
      <w:r w:rsidRPr="00662C1D">
        <w:rPr>
          <w:lang w:val="en-US"/>
        </w:rPr>
        <w:t xml:space="preserve"> </w:t>
      </w:r>
      <w:r w:rsidRPr="009D6790">
        <w:rPr>
          <w:lang w:val="en-US"/>
        </w:rPr>
        <w:t>cases</w:t>
      </w:r>
      <w:r w:rsidRPr="00662C1D">
        <w:rPr>
          <w:lang w:val="en-US"/>
        </w:rPr>
        <w:t xml:space="preserve"> </w:t>
      </w:r>
      <w:r w:rsidRPr="009D6790">
        <w:rPr>
          <w:lang w:val="en-US"/>
        </w:rPr>
        <w:t>where</w:t>
      </w:r>
      <w:r w:rsidRPr="00662C1D">
        <w:rPr>
          <w:lang w:val="en-US"/>
        </w:rPr>
        <w:t xml:space="preserve"> </w:t>
      </w:r>
      <w:r w:rsidRPr="009D6790">
        <w:rPr>
          <w:lang w:val="en-US"/>
        </w:rPr>
        <w:t>one</w:t>
      </w:r>
      <w:r w:rsidRPr="00662C1D">
        <w:rPr>
          <w:lang w:val="en-US"/>
        </w:rPr>
        <w:t xml:space="preserve"> </w:t>
      </w:r>
      <w:r w:rsidRPr="009D6790">
        <w:rPr>
          <w:lang w:val="en-US"/>
        </w:rPr>
        <w:t>must</w:t>
      </w:r>
      <w:r w:rsidRPr="00662C1D">
        <w:rPr>
          <w:lang w:val="en-US"/>
        </w:rPr>
        <w:t xml:space="preserve"> </w:t>
      </w:r>
      <w:r w:rsidRPr="009D6790">
        <w:rPr>
          <w:lang w:val="en-US"/>
        </w:rPr>
        <w:t>write</w:t>
      </w:r>
      <w:r w:rsidRPr="00662C1D">
        <w:rPr>
          <w:lang w:val="en-US"/>
        </w:rPr>
        <w:t xml:space="preserve"> </w:t>
      </w:r>
      <w:r w:rsidRPr="009D6790">
        <w:rPr>
          <w:lang w:val="en-US"/>
        </w:rPr>
        <w:t>instructions</w:t>
      </w:r>
      <w:r w:rsidRPr="00662C1D">
        <w:rPr>
          <w:lang w:val="en-US"/>
        </w:rPr>
        <w:t xml:space="preserve"> </w:t>
      </w:r>
      <w:r w:rsidRPr="009D6790">
        <w:rPr>
          <w:lang w:val="en-US"/>
        </w:rPr>
        <w:t>involving</w:t>
      </w:r>
      <w:r w:rsidRPr="00662C1D">
        <w:rPr>
          <w:lang w:val="en-US"/>
        </w:rPr>
        <w:t xml:space="preserve"> </w:t>
      </w:r>
      <w:r w:rsidRPr="009D6790">
        <w:rPr>
          <w:lang w:val="en-US"/>
        </w:rPr>
        <w:t>addresses</w:t>
      </w:r>
      <w:r w:rsidRPr="00662C1D">
        <w:rPr>
          <w:lang w:val="en-US"/>
        </w:rPr>
        <w:t xml:space="preserve"> </w:t>
      </w:r>
      <w:r w:rsidRPr="009D6790">
        <w:rPr>
          <w:lang w:val="en-US"/>
        </w:rPr>
        <w:t>of</w:t>
      </w:r>
      <w:r w:rsidRPr="00662C1D">
        <w:rPr>
          <w:lang w:val="en-US"/>
        </w:rPr>
        <w:t xml:space="preserve"> </w:t>
      </w:r>
      <w:r w:rsidRPr="009D6790">
        <w:rPr>
          <w:lang w:val="en-US"/>
        </w:rPr>
        <w:t>constants</w:t>
      </w:r>
      <w:r w:rsidRPr="00662C1D">
        <w:rPr>
          <w:lang w:val="en-US"/>
        </w:rPr>
        <w:t xml:space="preserve"> </w:t>
      </w:r>
      <w:r w:rsidRPr="009D6790">
        <w:rPr>
          <w:lang w:val="en-US"/>
        </w:rPr>
        <w:t>or</w:t>
      </w:r>
      <w:r w:rsidRPr="00662C1D">
        <w:rPr>
          <w:lang w:val="en-US"/>
        </w:rPr>
        <w:t xml:space="preserve"> </w:t>
      </w:r>
      <w:r w:rsidRPr="009D6790">
        <w:rPr>
          <w:lang w:val="en-US"/>
        </w:rPr>
        <w:t>of</w:t>
      </w:r>
      <w:r w:rsidRPr="00662C1D">
        <w:rPr>
          <w:lang w:val="en-US"/>
        </w:rPr>
        <w:t xml:space="preserve"> </w:t>
      </w:r>
      <w:r w:rsidRPr="009D6790">
        <w:rPr>
          <w:lang w:val="en-US"/>
        </w:rPr>
        <w:t>other</w:t>
      </w:r>
      <w:r w:rsidRPr="00662C1D">
        <w:rPr>
          <w:lang w:val="en-US"/>
        </w:rPr>
        <w:t xml:space="preserve"> </w:t>
      </w:r>
      <w:r w:rsidRPr="009D6790">
        <w:rPr>
          <w:lang w:val="en-US"/>
        </w:rPr>
        <w:t>instructions</w:t>
      </w:r>
      <w:r w:rsidRPr="00662C1D">
        <w:rPr>
          <w:lang w:val="en-US"/>
        </w:rPr>
        <w:t xml:space="preserve"> </w:t>
      </w:r>
      <w:r w:rsidRPr="009D6790">
        <w:rPr>
          <w:lang w:val="en-US"/>
        </w:rPr>
        <w:t>that</w:t>
      </w:r>
      <w:r w:rsidRPr="00662C1D">
        <w:rPr>
          <w:lang w:val="en-US"/>
        </w:rPr>
        <w:t xml:space="preserve"> </w:t>
      </w:r>
      <w:r w:rsidRPr="009D6790">
        <w:rPr>
          <w:lang w:val="en-US"/>
        </w:rPr>
        <w:t>have</w:t>
      </w:r>
      <w:r w:rsidRPr="00662C1D">
        <w:rPr>
          <w:lang w:val="en-US"/>
        </w:rPr>
        <w:t xml:space="preserve"> </w:t>
      </w:r>
      <w:r w:rsidRPr="009D6790">
        <w:rPr>
          <w:lang w:val="en-US"/>
        </w:rPr>
        <w:t>not</w:t>
      </w:r>
      <w:r w:rsidRPr="00662C1D">
        <w:rPr>
          <w:lang w:val="en-US"/>
        </w:rPr>
        <w:t xml:space="preserve"> </w:t>
      </w:r>
      <w:r w:rsidRPr="009D6790">
        <w:rPr>
          <w:lang w:val="en-US"/>
        </w:rPr>
        <w:t>yet</w:t>
      </w:r>
      <w:r w:rsidRPr="00662C1D">
        <w:rPr>
          <w:lang w:val="en-US"/>
        </w:rPr>
        <w:t xml:space="preserve"> </w:t>
      </w:r>
      <w:r w:rsidRPr="009D6790">
        <w:rPr>
          <w:lang w:val="en-US"/>
        </w:rPr>
        <w:t>been</w:t>
      </w:r>
      <w:r w:rsidRPr="00662C1D">
        <w:rPr>
          <w:lang w:val="en-US"/>
        </w:rPr>
        <w:t xml:space="preserve"> </w:t>
      </w:r>
      <w:r w:rsidRPr="009D6790">
        <w:rPr>
          <w:lang w:val="en-US"/>
        </w:rPr>
        <w:t>specially</w:t>
      </w:r>
      <w:r w:rsidRPr="00662C1D">
        <w:rPr>
          <w:lang w:val="en-US"/>
        </w:rPr>
        <w:t xml:space="preserve"> </w:t>
      </w:r>
      <w:r w:rsidRPr="009D6790">
        <w:rPr>
          <w:lang w:val="en-US"/>
        </w:rPr>
        <w:t>assigned</w:t>
      </w:r>
      <w:r w:rsidRPr="00662C1D">
        <w:rPr>
          <w:lang w:val="en-US"/>
        </w:rPr>
        <w:t>.</w:t>
      </w:r>
    </w:p>
    <w:p w:rsidR="005D25FE" w:rsidRPr="009D6790" w:rsidRDefault="005D25FE" w:rsidP="000423FB">
      <w:pPr>
        <w:pStyle w:val="62"/>
        <w:rPr>
          <w:lang w:val="en-US"/>
        </w:rPr>
      </w:pPr>
      <w:r w:rsidRPr="009D6790">
        <w:t xml:space="preserve">Придаточные обстоятельства причины. Придаточное предложение причины (причин) показывает причину действия, выраженного в главном предложении. </w:t>
      </w:r>
      <w:proofErr w:type="gramStart"/>
      <w:r w:rsidRPr="009D6790">
        <w:t>Придаточные</w:t>
      </w:r>
      <w:proofErr w:type="gramEnd"/>
      <w:r w:rsidR="00E67D2E" w:rsidRPr="009D6790">
        <w:rPr>
          <w:lang w:val="en-US"/>
        </w:rPr>
        <w:t xml:space="preserve"> </w:t>
      </w:r>
      <w:r w:rsidRPr="009D6790">
        <w:t>вводятся</w:t>
      </w:r>
      <w:r w:rsidR="00E67D2E" w:rsidRPr="009D6790">
        <w:rPr>
          <w:lang w:val="en-US"/>
        </w:rPr>
        <w:t xml:space="preserve"> </w:t>
      </w:r>
      <w:r w:rsidRPr="009D6790">
        <w:t>союзами</w:t>
      </w:r>
      <w:r w:rsidRPr="009D6790">
        <w:rPr>
          <w:lang w:val="en-US"/>
        </w:rPr>
        <w:t xml:space="preserve">: as, because, since, for fear (that), on the ground that, for the reason that </w:t>
      </w:r>
      <w:r w:rsidR="004527EE" w:rsidRPr="009D6790">
        <w:t>и</w:t>
      </w:r>
      <w:r w:rsidR="004527EE" w:rsidRPr="009D6790">
        <w:rPr>
          <w:lang w:val="en-US"/>
        </w:rPr>
        <w:t xml:space="preserve"> </w:t>
      </w:r>
      <w:r w:rsidR="004527EE" w:rsidRPr="009D6790">
        <w:t>т</w:t>
      </w:r>
      <w:r w:rsidR="004527EE" w:rsidRPr="009D6790">
        <w:rPr>
          <w:lang w:val="en-US"/>
        </w:rPr>
        <w:t>.</w:t>
      </w:r>
      <w:proofErr w:type="spellStart"/>
      <w:r w:rsidR="004527EE" w:rsidRPr="009D6790">
        <w:t>д</w:t>
      </w:r>
      <w:proofErr w:type="spellEnd"/>
      <w:r w:rsidR="004527EE" w:rsidRPr="009D6790">
        <w:rPr>
          <w:lang w:val="en-US"/>
        </w:rPr>
        <w:t>.</w:t>
      </w:r>
      <w:r w:rsidRPr="009D6790">
        <w:rPr>
          <w:lang w:val="en-US"/>
        </w:rPr>
        <w:t xml:space="preserve"> </w:t>
      </w:r>
    </w:p>
    <w:p w:rsidR="00E67D2E" w:rsidRPr="00662C1D" w:rsidRDefault="005D25FE" w:rsidP="000423FB">
      <w:pPr>
        <w:pStyle w:val="62"/>
        <w:rPr>
          <w:lang w:val="en-US"/>
        </w:rPr>
      </w:pPr>
      <w:r w:rsidRPr="009D6790">
        <w:rPr>
          <w:lang w:val="en-US"/>
        </w:rPr>
        <w:t>But these were seldom realized in practice as they usually required the home computer user to learn computer programming.</w:t>
      </w:r>
    </w:p>
    <w:p w:rsidR="005D25FE" w:rsidRPr="009D6790" w:rsidRDefault="005D25FE" w:rsidP="000423FB">
      <w:pPr>
        <w:pStyle w:val="62"/>
      </w:pPr>
      <w:r w:rsidRPr="009D6790">
        <w:t xml:space="preserve">Придаточные обстоятельства цели. Обстоятельства цели показывают цель действия, выраженного в главном предложении. Они вводятся союзами </w:t>
      </w:r>
      <w:proofErr w:type="spellStart"/>
      <w:r w:rsidRPr="009D6790">
        <w:t>that</w:t>
      </w:r>
      <w:proofErr w:type="spellEnd"/>
      <w:r w:rsidRPr="009D6790">
        <w:t xml:space="preserve">, </w:t>
      </w:r>
      <w:proofErr w:type="spellStart"/>
      <w:r w:rsidRPr="009D6790">
        <w:t>in</w:t>
      </w:r>
      <w:proofErr w:type="spellEnd"/>
      <w:r w:rsidR="00AE01BE" w:rsidRPr="009D6790">
        <w:t xml:space="preserve"> </w:t>
      </w:r>
      <w:proofErr w:type="spellStart"/>
      <w:r w:rsidRPr="009D6790">
        <w:t>order</w:t>
      </w:r>
      <w:proofErr w:type="spellEnd"/>
      <w:r w:rsidR="00AE01BE" w:rsidRPr="009D6790">
        <w:t xml:space="preserve"> </w:t>
      </w:r>
      <w:proofErr w:type="spellStart"/>
      <w:r w:rsidRPr="009D6790">
        <w:t>that</w:t>
      </w:r>
      <w:proofErr w:type="spellEnd"/>
      <w:r w:rsidRPr="009D6790">
        <w:t xml:space="preserve">, </w:t>
      </w:r>
      <w:proofErr w:type="spellStart"/>
      <w:r w:rsidRPr="009D6790">
        <w:t>so</w:t>
      </w:r>
      <w:proofErr w:type="spellEnd"/>
      <w:r w:rsidR="00AE01BE" w:rsidRPr="009D6790">
        <w:t xml:space="preserve"> </w:t>
      </w:r>
      <w:proofErr w:type="spellStart"/>
      <w:r w:rsidRPr="009D6790">
        <w:t>that</w:t>
      </w:r>
      <w:proofErr w:type="spellEnd"/>
      <w:r w:rsidRPr="009D6790">
        <w:t xml:space="preserve">, </w:t>
      </w:r>
      <w:proofErr w:type="spellStart"/>
      <w:r w:rsidRPr="009D6790">
        <w:t>lest</w:t>
      </w:r>
      <w:proofErr w:type="spellEnd"/>
      <w:r w:rsidRPr="009D6790">
        <w:t xml:space="preserve"> (чтобы не)</w:t>
      </w:r>
      <w:r w:rsidR="00AE01BE" w:rsidRPr="009D6790">
        <w:t xml:space="preserve"> </w:t>
      </w:r>
      <w:r w:rsidRPr="009D6790">
        <w:t>и некоторы</w:t>
      </w:r>
      <w:r w:rsidR="00E67D2E" w:rsidRPr="009D6790">
        <w:t>ми</w:t>
      </w:r>
      <w:r w:rsidRPr="009D6790">
        <w:t xml:space="preserve"> други</w:t>
      </w:r>
      <w:r w:rsidR="00E67D2E" w:rsidRPr="009D6790">
        <w:t>ми</w:t>
      </w:r>
      <w:r w:rsidRPr="009D6790">
        <w:t>.</w:t>
      </w:r>
    </w:p>
    <w:p w:rsidR="00E67D2E" w:rsidRPr="00662C1D" w:rsidRDefault="005D25FE" w:rsidP="000423FB">
      <w:pPr>
        <w:pStyle w:val="62"/>
        <w:rPr>
          <w:lang w:val="en-US"/>
        </w:rPr>
      </w:pPr>
      <w:r w:rsidRPr="009D6790">
        <w:rPr>
          <w:lang w:val="en-US"/>
        </w:rPr>
        <w:t>The teacher gave him the text-book so that (in order that) he might learn his lesson.</w:t>
      </w:r>
    </w:p>
    <w:p w:rsidR="005D25FE" w:rsidRPr="009D6790" w:rsidRDefault="005D25FE" w:rsidP="000423FB">
      <w:pPr>
        <w:pStyle w:val="62"/>
      </w:pPr>
      <w:r w:rsidRPr="009D6790">
        <w:t>Придаточные обстоятельства условия.</w:t>
      </w:r>
      <w:r w:rsidR="00AE01BE" w:rsidRPr="009D6790">
        <w:t xml:space="preserve"> </w:t>
      </w:r>
      <w:r w:rsidRPr="009D6790">
        <w:t>Обстоятельства</w:t>
      </w:r>
      <w:r w:rsidR="00AE01BE" w:rsidRPr="009D6790">
        <w:t xml:space="preserve"> </w:t>
      </w:r>
      <w:r w:rsidRPr="009D6790">
        <w:t>условия</w:t>
      </w:r>
      <w:r w:rsidR="00AE01BE" w:rsidRPr="009D6790">
        <w:t xml:space="preserve"> </w:t>
      </w:r>
      <w:r w:rsidRPr="009D6790">
        <w:t xml:space="preserve">показывают условие, которое необходимо для реализации действия, выраженного в главном предложении. Они вводятся союзами </w:t>
      </w:r>
      <w:proofErr w:type="spellStart"/>
      <w:r w:rsidRPr="009D6790">
        <w:t>if</w:t>
      </w:r>
      <w:proofErr w:type="spellEnd"/>
      <w:r w:rsidRPr="009D6790">
        <w:t xml:space="preserve">, </w:t>
      </w:r>
      <w:proofErr w:type="spellStart"/>
      <w:r w:rsidRPr="009D6790">
        <w:t>unless</w:t>
      </w:r>
      <w:proofErr w:type="spellEnd"/>
      <w:r w:rsidRPr="009D6790">
        <w:t xml:space="preserve"> (если не), </w:t>
      </w:r>
      <w:proofErr w:type="spellStart"/>
      <w:r w:rsidRPr="009D6790">
        <w:t>suppose</w:t>
      </w:r>
      <w:proofErr w:type="spellEnd"/>
      <w:r w:rsidRPr="009D6790">
        <w:t xml:space="preserve">, </w:t>
      </w:r>
      <w:proofErr w:type="spellStart"/>
      <w:r w:rsidRPr="009D6790">
        <w:t>in</w:t>
      </w:r>
      <w:proofErr w:type="spellEnd"/>
      <w:r w:rsidR="00AE01BE" w:rsidRPr="009D6790">
        <w:t xml:space="preserve"> </w:t>
      </w:r>
      <w:proofErr w:type="spellStart"/>
      <w:r w:rsidRPr="009D6790">
        <w:t>case</w:t>
      </w:r>
      <w:proofErr w:type="spellEnd"/>
      <w:r w:rsidRPr="009D6790">
        <w:t xml:space="preserve"> (в случае если), </w:t>
      </w:r>
      <w:proofErr w:type="spellStart"/>
      <w:r w:rsidRPr="009D6790">
        <w:t>on</w:t>
      </w:r>
      <w:proofErr w:type="spellEnd"/>
      <w:r w:rsidR="00AE01BE" w:rsidRPr="009D6790">
        <w:t xml:space="preserve"> </w:t>
      </w:r>
      <w:proofErr w:type="spellStart"/>
      <w:r w:rsidRPr="009D6790">
        <w:t>condition</w:t>
      </w:r>
      <w:proofErr w:type="spellEnd"/>
      <w:r w:rsidR="00AE01BE" w:rsidRPr="009D6790">
        <w:t xml:space="preserve"> </w:t>
      </w:r>
      <w:proofErr w:type="spellStart"/>
      <w:r w:rsidRPr="009D6790">
        <w:t>that</w:t>
      </w:r>
      <w:proofErr w:type="spellEnd"/>
      <w:r w:rsidRPr="009D6790">
        <w:t xml:space="preserve">, </w:t>
      </w:r>
      <w:proofErr w:type="spellStart"/>
      <w:r w:rsidRPr="009D6790">
        <w:t>provided</w:t>
      </w:r>
      <w:proofErr w:type="spellEnd"/>
      <w:r w:rsidRPr="009D6790">
        <w:t xml:space="preserve"> (при условии что), </w:t>
      </w:r>
      <w:proofErr w:type="spellStart"/>
      <w:r w:rsidRPr="009D6790">
        <w:t>etc</w:t>
      </w:r>
      <w:proofErr w:type="spellEnd"/>
      <w:r w:rsidRPr="009D6790">
        <w:t>.</w:t>
      </w:r>
    </w:p>
    <w:p w:rsidR="00E67D2E" w:rsidRPr="00662C1D" w:rsidRDefault="005D25FE" w:rsidP="000423FB">
      <w:pPr>
        <w:pStyle w:val="62"/>
        <w:rPr>
          <w:lang w:val="en-US"/>
        </w:rPr>
      </w:pPr>
      <w:r w:rsidRPr="009D6790">
        <w:rPr>
          <w:lang w:val="en-US"/>
        </w:rPr>
        <w:t>You</w:t>
      </w:r>
      <w:r w:rsidR="00E67D2E" w:rsidRPr="00662C1D">
        <w:rPr>
          <w:lang w:val="en-US"/>
        </w:rPr>
        <w:t xml:space="preserve"> </w:t>
      </w:r>
      <w:r w:rsidRPr="009D6790">
        <w:rPr>
          <w:lang w:val="en-US"/>
        </w:rPr>
        <w:t>cannot</w:t>
      </w:r>
      <w:r w:rsidR="00E67D2E" w:rsidRPr="00662C1D">
        <w:rPr>
          <w:lang w:val="en-US"/>
        </w:rPr>
        <w:t xml:space="preserve"> </w:t>
      </w:r>
      <w:r w:rsidRPr="009D6790">
        <w:rPr>
          <w:lang w:val="en-US"/>
        </w:rPr>
        <w:t>choose</w:t>
      </w:r>
      <w:r w:rsidR="00E67D2E" w:rsidRPr="00662C1D">
        <w:rPr>
          <w:lang w:val="en-US"/>
        </w:rPr>
        <w:t xml:space="preserve"> </w:t>
      </w:r>
      <w:r w:rsidRPr="009D6790">
        <w:rPr>
          <w:lang w:val="en-US"/>
        </w:rPr>
        <w:t>the</w:t>
      </w:r>
      <w:r w:rsidR="00E67D2E" w:rsidRPr="00662C1D">
        <w:rPr>
          <w:lang w:val="en-US"/>
        </w:rPr>
        <w:t xml:space="preserve"> </w:t>
      </w:r>
      <w:r w:rsidRPr="009D6790">
        <w:rPr>
          <w:lang w:val="en-US"/>
        </w:rPr>
        <w:t>right</w:t>
      </w:r>
      <w:r w:rsidR="00E67D2E" w:rsidRPr="00662C1D">
        <w:rPr>
          <w:lang w:val="en-US"/>
        </w:rPr>
        <w:t xml:space="preserve"> </w:t>
      </w:r>
      <w:r w:rsidRPr="009D6790">
        <w:rPr>
          <w:lang w:val="en-US"/>
        </w:rPr>
        <w:t>hardware</w:t>
      </w:r>
      <w:r w:rsidR="00E67D2E" w:rsidRPr="00662C1D">
        <w:rPr>
          <w:lang w:val="en-US"/>
        </w:rPr>
        <w:t xml:space="preserve"> </w:t>
      </w:r>
      <w:r w:rsidRPr="009D6790">
        <w:rPr>
          <w:lang w:val="en-US"/>
        </w:rPr>
        <w:t>unless</w:t>
      </w:r>
      <w:r w:rsidR="00E67D2E" w:rsidRPr="00662C1D">
        <w:rPr>
          <w:lang w:val="en-US"/>
        </w:rPr>
        <w:t xml:space="preserve"> </w:t>
      </w:r>
      <w:r w:rsidRPr="009D6790">
        <w:rPr>
          <w:lang w:val="en-US"/>
        </w:rPr>
        <w:t>you</w:t>
      </w:r>
      <w:r w:rsidR="00E67D2E" w:rsidRPr="00662C1D">
        <w:rPr>
          <w:lang w:val="en-US"/>
        </w:rPr>
        <w:t xml:space="preserve"> </w:t>
      </w:r>
      <w:r w:rsidRPr="009D6790">
        <w:rPr>
          <w:lang w:val="en-US"/>
        </w:rPr>
        <w:t>know</w:t>
      </w:r>
      <w:r w:rsidR="00E67D2E" w:rsidRPr="00662C1D">
        <w:rPr>
          <w:lang w:val="en-US"/>
        </w:rPr>
        <w:t xml:space="preserve"> </w:t>
      </w:r>
      <w:r w:rsidRPr="009D6790">
        <w:rPr>
          <w:lang w:val="en-US"/>
        </w:rPr>
        <w:t>exactly</w:t>
      </w:r>
      <w:r w:rsidR="00E67D2E" w:rsidRPr="00662C1D">
        <w:rPr>
          <w:lang w:val="en-US"/>
        </w:rPr>
        <w:t xml:space="preserve"> </w:t>
      </w:r>
      <w:r w:rsidRPr="009D6790">
        <w:rPr>
          <w:lang w:val="en-US"/>
        </w:rPr>
        <w:t>what</w:t>
      </w:r>
      <w:r w:rsidR="00E67D2E" w:rsidRPr="00662C1D">
        <w:rPr>
          <w:lang w:val="en-US"/>
        </w:rPr>
        <w:t xml:space="preserve"> </w:t>
      </w:r>
      <w:r w:rsidRPr="009D6790">
        <w:rPr>
          <w:lang w:val="en-US"/>
        </w:rPr>
        <w:t>you</w:t>
      </w:r>
      <w:r w:rsidR="00E67D2E" w:rsidRPr="00662C1D">
        <w:rPr>
          <w:lang w:val="en-US"/>
        </w:rPr>
        <w:t xml:space="preserve"> </w:t>
      </w:r>
      <w:r w:rsidRPr="009D6790">
        <w:rPr>
          <w:lang w:val="en-US"/>
        </w:rPr>
        <w:t>want</w:t>
      </w:r>
      <w:r w:rsidR="00E67D2E" w:rsidRPr="00662C1D">
        <w:rPr>
          <w:lang w:val="en-US"/>
        </w:rPr>
        <w:t xml:space="preserve"> </w:t>
      </w:r>
      <w:r w:rsidRPr="009D6790">
        <w:rPr>
          <w:lang w:val="en-US"/>
        </w:rPr>
        <w:t>it</w:t>
      </w:r>
      <w:r w:rsidR="00E67D2E" w:rsidRPr="00662C1D">
        <w:rPr>
          <w:lang w:val="en-US"/>
        </w:rPr>
        <w:t xml:space="preserve"> </w:t>
      </w:r>
      <w:r w:rsidRPr="009D6790">
        <w:rPr>
          <w:lang w:val="en-US"/>
        </w:rPr>
        <w:t>to</w:t>
      </w:r>
      <w:r w:rsidR="00E67D2E" w:rsidRPr="00662C1D">
        <w:rPr>
          <w:lang w:val="en-US"/>
        </w:rPr>
        <w:t xml:space="preserve"> </w:t>
      </w:r>
      <w:r w:rsidRPr="009D6790">
        <w:rPr>
          <w:lang w:val="en-US"/>
        </w:rPr>
        <w:t>do</w:t>
      </w:r>
      <w:r w:rsidR="00E67D2E" w:rsidRPr="00662C1D">
        <w:rPr>
          <w:lang w:val="en-US"/>
        </w:rPr>
        <w:t xml:space="preserve"> </w:t>
      </w:r>
      <w:r w:rsidRPr="009D6790">
        <w:rPr>
          <w:lang w:val="en-US"/>
        </w:rPr>
        <w:t>for</w:t>
      </w:r>
      <w:r w:rsidR="00E67D2E" w:rsidRPr="00662C1D">
        <w:rPr>
          <w:lang w:val="en-US"/>
        </w:rPr>
        <w:t xml:space="preserve"> </w:t>
      </w:r>
      <w:r w:rsidRPr="009D6790">
        <w:rPr>
          <w:lang w:val="en-US"/>
        </w:rPr>
        <w:t>you</w:t>
      </w:r>
      <w:r w:rsidRPr="00662C1D">
        <w:rPr>
          <w:lang w:val="en-US"/>
        </w:rPr>
        <w:t>.</w:t>
      </w:r>
    </w:p>
    <w:p w:rsidR="005D25FE" w:rsidRPr="009D6790" w:rsidRDefault="005D25FE" w:rsidP="000423FB">
      <w:pPr>
        <w:pStyle w:val="62"/>
      </w:pPr>
      <w:r w:rsidRPr="009D6790">
        <w:t xml:space="preserve">Придаточные обстоятельства условия могут быть присоединены к главному предложению </w:t>
      </w:r>
      <w:proofErr w:type="spellStart"/>
      <w:r w:rsidRPr="009D6790">
        <w:t>бессоюзно</w:t>
      </w:r>
      <w:proofErr w:type="spellEnd"/>
      <w:r w:rsidRPr="009D6790">
        <w:t>. В этом случае происходит инверсия в придаточном предложении.</w:t>
      </w:r>
    </w:p>
    <w:p w:rsidR="005D25FE" w:rsidRPr="009D6790" w:rsidRDefault="005D25FE" w:rsidP="000423FB">
      <w:pPr>
        <w:pStyle w:val="62"/>
        <w:rPr>
          <w:lang w:val="en-US"/>
        </w:rPr>
      </w:pPr>
      <w:r w:rsidRPr="009D6790">
        <w:t xml:space="preserve">Придаточные обстоятельства уступки. Придаточное предложение уступки обозначает обстоятельство, вопреки которому совершается действие, названное в главном предложении; главное предложение сообщает о таких событиях, которые происходят вопреки всяким причинам. </w:t>
      </w:r>
      <w:r w:rsidR="00AE01BE" w:rsidRPr="009D6790">
        <w:t>В</w:t>
      </w:r>
      <w:r w:rsidR="00AE01BE" w:rsidRPr="009D6790">
        <w:rPr>
          <w:lang w:val="en-US"/>
        </w:rPr>
        <w:t xml:space="preserve"> </w:t>
      </w:r>
      <w:r w:rsidR="00AE01BE" w:rsidRPr="009D6790">
        <w:t>п</w:t>
      </w:r>
      <w:r w:rsidRPr="009D6790">
        <w:t>ридаточно</w:t>
      </w:r>
      <w:r w:rsidR="00AE01BE" w:rsidRPr="009D6790">
        <w:t>м</w:t>
      </w:r>
      <w:r w:rsidR="00AE01BE" w:rsidRPr="009D6790">
        <w:rPr>
          <w:lang w:val="en-US"/>
        </w:rPr>
        <w:t xml:space="preserve"> </w:t>
      </w:r>
      <w:r w:rsidRPr="009D6790">
        <w:t>предложени</w:t>
      </w:r>
      <w:r w:rsidR="00AE01BE" w:rsidRPr="009D6790">
        <w:t>и</w:t>
      </w:r>
      <w:r w:rsidR="00AE01BE" w:rsidRPr="009D6790">
        <w:rPr>
          <w:lang w:val="en-US"/>
        </w:rPr>
        <w:t xml:space="preserve"> </w:t>
      </w:r>
      <w:r w:rsidRPr="009D6790">
        <w:t>уступки</w:t>
      </w:r>
      <w:r w:rsidR="00AE01BE" w:rsidRPr="009D6790">
        <w:rPr>
          <w:lang w:val="en-US"/>
        </w:rPr>
        <w:t xml:space="preserve"> </w:t>
      </w:r>
      <w:r w:rsidRPr="009D6790">
        <w:t>используются</w:t>
      </w:r>
      <w:r w:rsidR="00AE01BE" w:rsidRPr="009D6790">
        <w:rPr>
          <w:lang w:val="en-US"/>
        </w:rPr>
        <w:t xml:space="preserve"> </w:t>
      </w:r>
      <w:r w:rsidRPr="009D6790">
        <w:t>следующие</w:t>
      </w:r>
      <w:r w:rsidR="00AE01BE" w:rsidRPr="009D6790">
        <w:rPr>
          <w:lang w:val="en-US"/>
        </w:rPr>
        <w:t xml:space="preserve"> </w:t>
      </w:r>
      <w:r w:rsidRPr="009D6790">
        <w:t>союзы</w:t>
      </w:r>
      <w:r w:rsidR="00AE01BE" w:rsidRPr="009D6790">
        <w:rPr>
          <w:lang w:val="en-US"/>
        </w:rPr>
        <w:t xml:space="preserve"> </w:t>
      </w:r>
      <w:r w:rsidRPr="009D6790">
        <w:t>и</w:t>
      </w:r>
      <w:r w:rsidR="00AE01BE" w:rsidRPr="009D6790">
        <w:rPr>
          <w:lang w:val="en-US"/>
        </w:rPr>
        <w:t xml:space="preserve"> </w:t>
      </w:r>
      <w:r w:rsidRPr="009D6790">
        <w:t>связки</w:t>
      </w:r>
      <w:r w:rsidRPr="009D6790">
        <w:rPr>
          <w:lang w:val="en-US"/>
        </w:rPr>
        <w:t>: though, although, as, no matter how, however, whoever, whatever, whichever,</w:t>
      </w:r>
      <w:r w:rsidR="00AE01BE" w:rsidRPr="009D6790">
        <w:rPr>
          <w:lang w:val="en-US"/>
        </w:rPr>
        <w:t xml:space="preserve"> </w:t>
      </w:r>
      <w:r w:rsidRPr="009D6790">
        <w:rPr>
          <w:lang w:val="en-US"/>
        </w:rPr>
        <w:t>notwithstanding that, in spite of the fact that.</w:t>
      </w:r>
    </w:p>
    <w:p w:rsidR="004527EE" w:rsidRPr="00662C1D" w:rsidRDefault="005D25FE" w:rsidP="000423FB">
      <w:pPr>
        <w:pStyle w:val="62"/>
        <w:rPr>
          <w:lang w:val="en-US"/>
        </w:rPr>
      </w:pPr>
      <w:r w:rsidRPr="009D6790">
        <w:rPr>
          <w:lang w:val="en-US"/>
        </w:rPr>
        <w:t>There is no standard computer keyboard, although many manufacturers imitate the keyboards of PCs.</w:t>
      </w:r>
    </w:p>
    <w:p w:rsidR="005D25FE" w:rsidRPr="009D6790" w:rsidRDefault="005D25FE" w:rsidP="000423FB">
      <w:pPr>
        <w:pStyle w:val="62"/>
      </w:pPr>
      <w:r w:rsidRPr="009D6790">
        <w:t>Придаточные сл</w:t>
      </w:r>
      <w:r w:rsidR="000423FB" w:rsidRPr="009D6790">
        <w:t>едствия: у</w:t>
      </w:r>
      <w:r w:rsidRPr="009D6790">
        <w:t>казывают на следствие, вывод или результат, которые вытекают из содержания главного предложения,</w:t>
      </w:r>
      <w:r w:rsidR="000423FB" w:rsidRPr="009D6790">
        <w:t xml:space="preserve"> </w:t>
      </w:r>
      <w:r w:rsidRPr="009D6790">
        <w:t>относятся ко всему главному предложению и всегда стоят после него.</w:t>
      </w:r>
    </w:p>
    <w:p w:rsidR="005D25FE" w:rsidRPr="009D6790" w:rsidRDefault="005D25FE" w:rsidP="000423FB">
      <w:pPr>
        <w:pStyle w:val="62"/>
      </w:pPr>
      <w:proofErr w:type="gramStart"/>
      <w:r w:rsidRPr="009D6790">
        <w:t>Придаточные</w:t>
      </w:r>
      <w:proofErr w:type="gramEnd"/>
      <w:r w:rsidRPr="009D6790">
        <w:t xml:space="preserve"> присоединяются союзом </w:t>
      </w:r>
      <w:proofErr w:type="spellStart"/>
      <w:r w:rsidRPr="009D6790">
        <w:t>so</w:t>
      </w:r>
      <w:proofErr w:type="spellEnd"/>
      <w:r w:rsidR="000423FB" w:rsidRPr="009D6790">
        <w:t xml:space="preserve"> </w:t>
      </w:r>
      <w:proofErr w:type="spellStart"/>
      <w:r w:rsidRPr="009D6790">
        <w:t>that</w:t>
      </w:r>
      <w:proofErr w:type="spellEnd"/>
      <w:r w:rsidRPr="009D6790">
        <w:t xml:space="preserve"> и отделяются запятыми.</w:t>
      </w:r>
    </w:p>
    <w:p w:rsidR="000423FB" w:rsidRPr="009D6790" w:rsidRDefault="005D25FE" w:rsidP="000423FB">
      <w:pPr>
        <w:pStyle w:val="62"/>
        <w:rPr>
          <w:lang w:val="en-US"/>
        </w:rPr>
      </w:pPr>
      <w:r w:rsidRPr="009D6790">
        <w:rPr>
          <w:lang w:val="en-US"/>
        </w:rPr>
        <w:t>Encryption</w:t>
      </w:r>
      <w:r w:rsidR="000423FB" w:rsidRPr="009D6790">
        <w:rPr>
          <w:lang w:val="en-US"/>
        </w:rPr>
        <w:t xml:space="preserve"> </w:t>
      </w:r>
      <w:r w:rsidRPr="009D6790">
        <w:rPr>
          <w:lang w:val="en-US"/>
        </w:rPr>
        <w:t>changes</w:t>
      </w:r>
      <w:r w:rsidR="000423FB" w:rsidRPr="009D6790">
        <w:rPr>
          <w:lang w:val="en-US"/>
        </w:rPr>
        <w:t xml:space="preserve"> </w:t>
      </w:r>
      <w:r w:rsidRPr="009D6790">
        <w:rPr>
          <w:lang w:val="en-US"/>
        </w:rPr>
        <w:t>data</w:t>
      </w:r>
      <w:r w:rsidR="000423FB" w:rsidRPr="009D6790">
        <w:rPr>
          <w:lang w:val="en-US"/>
        </w:rPr>
        <w:t xml:space="preserve"> </w:t>
      </w:r>
      <w:r w:rsidRPr="009D6790">
        <w:rPr>
          <w:lang w:val="en-US"/>
        </w:rPr>
        <w:t>into</w:t>
      </w:r>
      <w:r w:rsidR="000423FB" w:rsidRPr="009D6790">
        <w:rPr>
          <w:lang w:val="en-US"/>
        </w:rPr>
        <w:t xml:space="preserve"> </w:t>
      </w:r>
      <w:r w:rsidRPr="009D6790">
        <w:rPr>
          <w:lang w:val="en-US"/>
        </w:rPr>
        <w:t>a</w:t>
      </w:r>
      <w:r w:rsidR="000423FB" w:rsidRPr="009D6790">
        <w:rPr>
          <w:lang w:val="en-US"/>
        </w:rPr>
        <w:t xml:space="preserve"> </w:t>
      </w:r>
      <w:r w:rsidRPr="009D6790">
        <w:rPr>
          <w:lang w:val="en-US"/>
        </w:rPr>
        <w:t>secret</w:t>
      </w:r>
      <w:r w:rsidR="000423FB" w:rsidRPr="009D6790">
        <w:rPr>
          <w:lang w:val="en-US"/>
        </w:rPr>
        <w:t xml:space="preserve"> </w:t>
      </w:r>
      <w:r w:rsidRPr="009D6790">
        <w:rPr>
          <w:lang w:val="en-US"/>
        </w:rPr>
        <w:t>code</w:t>
      </w:r>
      <w:r w:rsidR="000423FB" w:rsidRPr="009D6790">
        <w:rPr>
          <w:lang w:val="en-US"/>
        </w:rPr>
        <w:t xml:space="preserve"> </w:t>
      </w:r>
      <w:r w:rsidRPr="009D6790">
        <w:rPr>
          <w:lang w:val="en-US"/>
        </w:rPr>
        <w:t>so</w:t>
      </w:r>
      <w:r w:rsidR="000423FB" w:rsidRPr="009D6790">
        <w:rPr>
          <w:lang w:val="en-US"/>
        </w:rPr>
        <w:t xml:space="preserve"> </w:t>
      </w:r>
      <w:r w:rsidRPr="009D6790">
        <w:rPr>
          <w:lang w:val="en-US"/>
        </w:rPr>
        <w:t>that</w:t>
      </w:r>
      <w:r w:rsidR="000423FB" w:rsidRPr="009D6790">
        <w:rPr>
          <w:lang w:val="en-US"/>
        </w:rPr>
        <w:t xml:space="preserve"> </w:t>
      </w:r>
      <w:r w:rsidRPr="009D6790">
        <w:rPr>
          <w:lang w:val="en-US"/>
        </w:rPr>
        <w:t>only</w:t>
      </w:r>
      <w:r w:rsidR="000423FB" w:rsidRPr="009D6790">
        <w:rPr>
          <w:lang w:val="en-US"/>
        </w:rPr>
        <w:t xml:space="preserve"> </w:t>
      </w:r>
      <w:r w:rsidRPr="009D6790">
        <w:rPr>
          <w:lang w:val="en-US"/>
        </w:rPr>
        <w:t>someone</w:t>
      </w:r>
      <w:r w:rsidR="000423FB" w:rsidRPr="009D6790">
        <w:rPr>
          <w:lang w:val="en-US"/>
        </w:rPr>
        <w:t xml:space="preserve"> </w:t>
      </w:r>
      <w:r w:rsidRPr="009D6790">
        <w:rPr>
          <w:lang w:val="en-US"/>
        </w:rPr>
        <w:t>with</w:t>
      </w:r>
      <w:r w:rsidR="000423FB" w:rsidRPr="009D6790">
        <w:rPr>
          <w:lang w:val="en-US"/>
        </w:rPr>
        <w:t xml:space="preserve"> </w:t>
      </w:r>
      <w:r w:rsidRPr="009D6790">
        <w:rPr>
          <w:lang w:val="en-US"/>
        </w:rPr>
        <w:t>a</w:t>
      </w:r>
      <w:r w:rsidR="000423FB" w:rsidRPr="009D6790">
        <w:rPr>
          <w:lang w:val="en-US"/>
        </w:rPr>
        <w:t xml:space="preserve"> </w:t>
      </w:r>
      <w:r w:rsidRPr="009D6790">
        <w:rPr>
          <w:lang w:val="en-US"/>
        </w:rPr>
        <w:t>key</w:t>
      </w:r>
      <w:r w:rsidR="000423FB" w:rsidRPr="009D6790">
        <w:rPr>
          <w:lang w:val="en-US"/>
        </w:rPr>
        <w:t xml:space="preserve"> </w:t>
      </w:r>
      <w:r w:rsidRPr="009D6790">
        <w:rPr>
          <w:lang w:val="en-US"/>
        </w:rPr>
        <w:t>can</w:t>
      </w:r>
      <w:r w:rsidR="000423FB" w:rsidRPr="009D6790">
        <w:rPr>
          <w:lang w:val="en-US"/>
        </w:rPr>
        <w:t xml:space="preserve"> </w:t>
      </w:r>
      <w:r w:rsidRPr="009D6790">
        <w:rPr>
          <w:lang w:val="en-US"/>
        </w:rPr>
        <w:t>read</w:t>
      </w:r>
      <w:r w:rsidR="000423FB" w:rsidRPr="009D6790">
        <w:rPr>
          <w:lang w:val="en-US"/>
        </w:rPr>
        <w:t xml:space="preserve"> </w:t>
      </w:r>
      <w:r w:rsidRPr="009D6790">
        <w:rPr>
          <w:lang w:val="en-US"/>
        </w:rPr>
        <w:t>it.</w:t>
      </w:r>
    </w:p>
    <w:p w:rsidR="005D25FE" w:rsidRPr="009D6790" w:rsidRDefault="005D25FE" w:rsidP="000423FB">
      <w:pPr>
        <w:pStyle w:val="62"/>
        <w:rPr>
          <w:lang w:val="en-US"/>
        </w:rPr>
      </w:pPr>
      <w:r w:rsidRPr="009D6790">
        <w:t>Придаточные образа действия. Придаточные обстоятельства</w:t>
      </w:r>
      <w:r w:rsidR="000423FB" w:rsidRPr="009D6790">
        <w:t xml:space="preserve"> </w:t>
      </w:r>
      <w:r w:rsidRPr="009D6790">
        <w:t>образа действия характеризуют в общем виде действие, выраженного в главном предложении. Они</w:t>
      </w:r>
      <w:r w:rsidRPr="009D6790">
        <w:rPr>
          <w:lang w:val="en-US"/>
        </w:rPr>
        <w:t xml:space="preserve">, </w:t>
      </w:r>
      <w:r w:rsidRPr="009D6790">
        <w:t>как</w:t>
      </w:r>
      <w:r w:rsidR="000423FB" w:rsidRPr="009D6790">
        <w:rPr>
          <w:lang w:val="en-US"/>
        </w:rPr>
        <w:t xml:space="preserve"> </w:t>
      </w:r>
      <w:r w:rsidRPr="009D6790">
        <w:t>правило</w:t>
      </w:r>
      <w:r w:rsidRPr="009D6790">
        <w:rPr>
          <w:lang w:val="en-US"/>
        </w:rPr>
        <w:t xml:space="preserve">, </w:t>
      </w:r>
      <w:r w:rsidRPr="009D6790">
        <w:t>присоединяются</w:t>
      </w:r>
      <w:r w:rsidR="000423FB" w:rsidRPr="009D6790">
        <w:rPr>
          <w:lang w:val="en-US"/>
        </w:rPr>
        <w:t xml:space="preserve"> </w:t>
      </w:r>
      <w:r w:rsidRPr="009D6790">
        <w:t>союзом</w:t>
      </w:r>
      <w:r w:rsidR="000423FB" w:rsidRPr="009D6790">
        <w:rPr>
          <w:lang w:val="en-US"/>
        </w:rPr>
        <w:t xml:space="preserve"> </w:t>
      </w:r>
      <w:r w:rsidRPr="009D6790">
        <w:rPr>
          <w:lang w:val="en-US"/>
        </w:rPr>
        <w:t>as</w:t>
      </w:r>
      <w:r w:rsidR="000423FB" w:rsidRPr="009D6790">
        <w:rPr>
          <w:lang w:val="en-US"/>
        </w:rPr>
        <w:t>.</w:t>
      </w:r>
    </w:p>
    <w:p w:rsidR="000423FB" w:rsidRPr="009D6790" w:rsidRDefault="005D25FE" w:rsidP="000423FB">
      <w:pPr>
        <w:pStyle w:val="62"/>
        <w:rPr>
          <w:lang w:val="en-US"/>
        </w:rPr>
      </w:pPr>
      <w:proofErr w:type="spellStart"/>
      <w:r w:rsidRPr="009D6790">
        <w:rPr>
          <w:lang w:val="en-US"/>
        </w:rPr>
        <w:t>Peekers</w:t>
      </w:r>
      <w:proofErr w:type="spellEnd"/>
      <w:r w:rsidR="000423FB" w:rsidRPr="009D6790">
        <w:rPr>
          <w:lang w:val="en-US"/>
        </w:rPr>
        <w:t xml:space="preserve"> </w:t>
      </w:r>
      <w:r w:rsidRPr="009D6790">
        <w:rPr>
          <w:lang w:val="en-US"/>
        </w:rPr>
        <w:t>who</w:t>
      </w:r>
      <w:r w:rsidR="000423FB" w:rsidRPr="009D6790">
        <w:rPr>
          <w:lang w:val="en-US"/>
        </w:rPr>
        <w:t xml:space="preserve"> </w:t>
      </w:r>
      <w:r w:rsidRPr="009D6790">
        <w:rPr>
          <w:lang w:val="en-US"/>
        </w:rPr>
        <w:t>gain</w:t>
      </w:r>
      <w:r w:rsidR="000423FB" w:rsidRPr="009D6790">
        <w:rPr>
          <w:lang w:val="en-US"/>
        </w:rPr>
        <w:t xml:space="preserve"> </w:t>
      </w:r>
      <w:r w:rsidRPr="009D6790">
        <w:rPr>
          <w:lang w:val="en-US"/>
        </w:rPr>
        <w:t>access</w:t>
      </w:r>
      <w:r w:rsidR="000423FB" w:rsidRPr="009D6790">
        <w:rPr>
          <w:lang w:val="en-US"/>
        </w:rPr>
        <w:t xml:space="preserve"> </w:t>
      </w:r>
      <w:r w:rsidRPr="009D6790">
        <w:rPr>
          <w:lang w:val="en-US"/>
        </w:rPr>
        <w:t>to</w:t>
      </w:r>
      <w:r w:rsidR="000423FB" w:rsidRPr="009D6790">
        <w:rPr>
          <w:lang w:val="en-US"/>
        </w:rPr>
        <w:t xml:space="preserve"> </w:t>
      </w:r>
      <w:r w:rsidRPr="009D6790">
        <w:rPr>
          <w:lang w:val="en-US"/>
        </w:rPr>
        <w:t>a</w:t>
      </w:r>
      <w:r w:rsidR="000423FB" w:rsidRPr="009D6790">
        <w:rPr>
          <w:lang w:val="en-US"/>
        </w:rPr>
        <w:t xml:space="preserve"> </w:t>
      </w:r>
      <w:r w:rsidRPr="009D6790">
        <w:rPr>
          <w:lang w:val="en-US"/>
        </w:rPr>
        <w:t>co-worker’s</w:t>
      </w:r>
      <w:r w:rsidR="000423FB" w:rsidRPr="009D6790">
        <w:rPr>
          <w:lang w:val="en-US"/>
        </w:rPr>
        <w:t xml:space="preserve"> </w:t>
      </w:r>
      <w:r w:rsidRPr="009D6790">
        <w:rPr>
          <w:lang w:val="en-US"/>
        </w:rPr>
        <w:t>personal</w:t>
      </w:r>
      <w:r w:rsidR="000423FB" w:rsidRPr="009D6790">
        <w:rPr>
          <w:lang w:val="en-US"/>
        </w:rPr>
        <w:t xml:space="preserve"> </w:t>
      </w:r>
      <w:r w:rsidRPr="009D6790">
        <w:rPr>
          <w:lang w:val="en-US"/>
        </w:rPr>
        <w:t>file</w:t>
      </w:r>
      <w:r w:rsidR="000423FB" w:rsidRPr="009D6790">
        <w:rPr>
          <w:lang w:val="en-US"/>
        </w:rPr>
        <w:t xml:space="preserve"> </w:t>
      </w:r>
      <w:r w:rsidRPr="009D6790">
        <w:rPr>
          <w:lang w:val="en-US"/>
        </w:rPr>
        <w:t>or</w:t>
      </w:r>
      <w:r w:rsidR="000423FB" w:rsidRPr="009D6790">
        <w:rPr>
          <w:lang w:val="en-US"/>
        </w:rPr>
        <w:t xml:space="preserve"> </w:t>
      </w:r>
      <w:r w:rsidRPr="009D6790">
        <w:rPr>
          <w:lang w:val="en-US"/>
        </w:rPr>
        <w:t>to</w:t>
      </w:r>
      <w:r w:rsidR="000423FB" w:rsidRPr="009D6790">
        <w:rPr>
          <w:lang w:val="en-US"/>
        </w:rPr>
        <w:t xml:space="preserve"> </w:t>
      </w:r>
      <w:r w:rsidRPr="009D6790">
        <w:rPr>
          <w:lang w:val="en-US"/>
        </w:rPr>
        <w:t>a</w:t>
      </w:r>
      <w:r w:rsidR="000423FB" w:rsidRPr="009D6790">
        <w:rPr>
          <w:lang w:val="en-US"/>
        </w:rPr>
        <w:t xml:space="preserve"> </w:t>
      </w:r>
      <w:proofErr w:type="spellStart"/>
      <w:r w:rsidRPr="009D6790">
        <w:rPr>
          <w:lang w:val="en-US"/>
        </w:rPr>
        <w:t>neighbour’s</w:t>
      </w:r>
      <w:proofErr w:type="spellEnd"/>
      <w:r w:rsidR="000423FB" w:rsidRPr="009D6790">
        <w:rPr>
          <w:lang w:val="en-US"/>
        </w:rPr>
        <w:t xml:space="preserve"> </w:t>
      </w:r>
      <w:r w:rsidRPr="009D6790">
        <w:rPr>
          <w:lang w:val="en-US"/>
        </w:rPr>
        <w:t>checking</w:t>
      </w:r>
      <w:r w:rsidR="000423FB" w:rsidRPr="009D6790">
        <w:rPr>
          <w:lang w:val="en-US"/>
        </w:rPr>
        <w:t xml:space="preserve"> </w:t>
      </w:r>
      <w:r w:rsidRPr="009D6790">
        <w:rPr>
          <w:lang w:val="en-US"/>
        </w:rPr>
        <w:t>account</w:t>
      </w:r>
      <w:r w:rsidR="000423FB" w:rsidRPr="009D6790">
        <w:rPr>
          <w:lang w:val="en-US"/>
        </w:rPr>
        <w:t xml:space="preserve"> </w:t>
      </w:r>
      <w:r w:rsidRPr="009D6790">
        <w:rPr>
          <w:lang w:val="en-US"/>
        </w:rPr>
        <w:t>records</w:t>
      </w:r>
      <w:r w:rsidR="000423FB" w:rsidRPr="009D6790">
        <w:rPr>
          <w:lang w:val="en-US"/>
        </w:rPr>
        <w:t xml:space="preserve"> </w:t>
      </w:r>
      <w:r w:rsidRPr="009D6790">
        <w:rPr>
          <w:lang w:val="en-US"/>
        </w:rPr>
        <w:t>are</w:t>
      </w:r>
      <w:r w:rsidR="000423FB" w:rsidRPr="009D6790">
        <w:rPr>
          <w:lang w:val="en-US"/>
        </w:rPr>
        <w:t xml:space="preserve"> </w:t>
      </w:r>
      <w:r w:rsidRPr="009D6790">
        <w:rPr>
          <w:lang w:val="en-US"/>
        </w:rPr>
        <w:t>trespassing, just</w:t>
      </w:r>
      <w:r w:rsidR="000423FB" w:rsidRPr="009D6790">
        <w:rPr>
          <w:lang w:val="en-US"/>
        </w:rPr>
        <w:t xml:space="preserve"> </w:t>
      </w:r>
      <w:r w:rsidRPr="009D6790">
        <w:rPr>
          <w:lang w:val="en-US"/>
        </w:rPr>
        <w:t>as</w:t>
      </w:r>
      <w:r w:rsidR="000423FB" w:rsidRPr="009D6790">
        <w:rPr>
          <w:lang w:val="en-US"/>
        </w:rPr>
        <w:t xml:space="preserve"> </w:t>
      </w:r>
      <w:r w:rsidRPr="009D6790">
        <w:rPr>
          <w:lang w:val="en-US"/>
        </w:rPr>
        <w:t>they</w:t>
      </w:r>
      <w:r w:rsidR="000423FB" w:rsidRPr="009D6790">
        <w:rPr>
          <w:lang w:val="en-US"/>
        </w:rPr>
        <w:t xml:space="preserve"> </w:t>
      </w:r>
      <w:r w:rsidRPr="009D6790">
        <w:rPr>
          <w:lang w:val="en-US"/>
        </w:rPr>
        <w:t>would</w:t>
      </w:r>
      <w:r w:rsidR="000423FB" w:rsidRPr="009D6790">
        <w:rPr>
          <w:lang w:val="en-US"/>
        </w:rPr>
        <w:t xml:space="preserve"> </w:t>
      </w:r>
      <w:r w:rsidRPr="009D6790">
        <w:rPr>
          <w:lang w:val="en-US"/>
        </w:rPr>
        <w:t>be</w:t>
      </w:r>
      <w:r w:rsidR="000423FB" w:rsidRPr="009D6790">
        <w:rPr>
          <w:lang w:val="en-US"/>
        </w:rPr>
        <w:t xml:space="preserve"> </w:t>
      </w:r>
      <w:r w:rsidRPr="009D6790">
        <w:rPr>
          <w:lang w:val="en-US"/>
        </w:rPr>
        <w:t>if</w:t>
      </w:r>
      <w:r w:rsidR="000423FB" w:rsidRPr="009D6790">
        <w:rPr>
          <w:lang w:val="en-US"/>
        </w:rPr>
        <w:t xml:space="preserve"> </w:t>
      </w:r>
      <w:r w:rsidRPr="009D6790">
        <w:rPr>
          <w:lang w:val="en-US"/>
        </w:rPr>
        <w:t>they</w:t>
      </w:r>
      <w:r w:rsidR="000423FB" w:rsidRPr="009D6790">
        <w:rPr>
          <w:lang w:val="en-US"/>
        </w:rPr>
        <w:t xml:space="preserve"> </w:t>
      </w:r>
      <w:r w:rsidRPr="009D6790">
        <w:rPr>
          <w:lang w:val="en-US"/>
        </w:rPr>
        <w:t>were</w:t>
      </w:r>
      <w:r w:rsidR="000423FB" w:rsidRPr="009D6790">
        <w:rPr>
          <w:lang w:val="en-US"/>
        </w:rPr>
        <w:t xml:space="preserve"> </w:t>
      </w:r>
      <w:r w:rsidRPr="009D6790">
        <w:rPr>
          <w:lang w:val="en-US"/>
        </w:rPr>
        <w:t>physically</w:t>
      </w:r>
      <w:r w:rsidR="000423FB" w:rsidRPr="009D6790">
        <w:rPr>
          <w:lang w:val="en-US"/>
        </w:rPr>
        <w:t xml:space="preserve"> </w:t>
      </w:r>
      <w:r w:rsidRPr="009D6790">
        <w:rPr>
          <w:lang w:val="en-US"/>
        </w:rPr>
        <w:t>in</w:t>
      </w:r>
      <w:r w:rsidR="000423FB" w:rsidRPr="009D6790">
        <w:rPr>
          <w:lang w:val="en-US"/>
        </w:rPr>
        <w:t xml:space="preserve"> </w:t>
      </w:r>
      <w:r w:rsidRPr="009D6790">
        <w:rPr>
          <w:lang w:val="en-US"/>
        </w:rPr>
        <w:t>the</w:t>
      </w:r>
      <w:r w:rsidR="000423FB" w:rsidRPr="009D6790">
        <w:rPr>
          <w:lang w:val="en-US"/>
        </w:rPr>
        <w:t xml:space="preserve"> </w:t>
      </w:r>
      <w:r w:rsidRPr="009D6790">
        <w:rPr>
          <w:lang w:val="en-US"/>
        </w:rPr>
        <w:t>bank.</w:t>
      </w:r>
    </w:p>
    <w:p w:rsidR="005D25FE" w:rsidRPr="009D6790" w:rsidRDefault="005D25FE" w:rsidP="000423FB">
      <w:pPr>
        <w:pStyle w:val="62"/>
        <w:rPr>
          <w:lang w:val="en-US"/>
        </w:rPr>
      </w:pPr>
      <w:r w:rsidRPr="009D6790">
        <w:t>Придаточные сравнения. Поясняют содержание главного предложения путем сравнения, относятся либо ко всему главному предложению, либо к его сказуемому.</w:t>
      </w:r>
      <w:r w:rsidR="000423FB" w:rsidRPr="009D6790">
        <w:t xml:space="preserve"> </w:t>
      </w:r>
      <w:r w:rsidRPr="009D6790">
        <w:t>Присоединяются</w:t>
      </w:r>
      <w:r w:rsidR="000423FB" w:rsidRPr="009D6790">
        <w:rPr>
          <w:lang w:val="en-US"/>
        </w:rPr>
        <w:t xml:space="preserve"> </w:t>
      </w:r>
      <w:r w:rsidRPr="009D6790">
        <w:t>сравнительными</w:t>
      </w:r>
      <w:r w:rsidR="000423FB" w:rsidRPr="009D6790">
        <w:rPr>
          <w:lang w:val="en-US"/>
        </w:rPr>
        <w:t xml:space="preserve"> </w:t>
      </w:r>
      <w:r w:rsidRPr="009D6790">
        <w:t>союзами</w:t>
      </w:r>
      <w:r w:rsidRPr="009D6790">
        <w:rPr>
          <w:lang w:val="en-US"/>
        </w:rPr>
        <w:t xml:space="preserve">: </w:t>
      </w:r>
      <w:proofErr w:type="spellStart"/>
      <w:r w:rsidRPr="009D6790">
        <w:rPr>
          <w:lang w:val="en-US"/>
        </w:rPr>
        <w:t>than</w:t>
      </w:r>
      <w:proofErr w:type="spellEnd"/>
      <w:r w:rsidRPr="009D6790">
        <w:rPr>
          <w:lang w:val="en-US"/>
        </w:rPr>
        <w:t>, as, as .... as, not</w:t>
      </w:r>
      <w:r w:rsidR="000423FB" w:rsidRPr="009D6790">
        <w:rPr>
          <w:lang w:val="en-US"/>
        </w:rPr>
        <w:t xml:space="preserve"> </w:t>
      </w:r>
      <w:r w:rsidRPr="009D6790">
        <w:rPr>
          <w:lang w:val="en-US"/>
        </w:rPr>
        <w:t>so ... as, as</w:t>
      </w:r>
      <w:r w:rsidR="000423FB" w:rsidRPr="009D6790">
        <w:rPr>
          <w:lang w:val="en-US"/>
        </w:rPr>
        <w:t xml:space="preserve"> </w:t>
      </w:r>
      <w:r w:rsidRPr="009D6790">
        <w:rPr>
          <w:lang w:val="en-US"/>
        </w:rPr>
        <w:t>if, as</w:t>
      </w:r>
      <w:r w:rsidR="000423FB" w:rsidRPr="009D6790">
        <w:rPr>
          <w:lang w:val="en-US"/>
        </w:rPr>
        <w:t xml:space="preserve"> </w:t>
      </w:r>
      <w:r w:rsidRPr="009D6790">
        <w:rPr>
          <w:lang w:val="en-US"/>
        </w:rPr>
        <w:t>though.</w:t>
      </w:r>
    </w:p>
    <w:p w:rsidR="000423FB" w:rsidRPr="009D6790" w:rsidRDefault="005D25FE" w:rsidP="000423FB">
      <w:pPr>
        <w:pStyle w:val="62"/>
        <w:rPr>
          <w:lang w:val="en-US"/>
        </w:rPr>
      </w:pPr>
      <w:r w:rsidRPr="009D6790">
        <w:rPr>
          <w:lang w:val="en-US"/>
        </w:rPr>
        <w:t>The fundamental objection to natural language interfaces is that they are abo</w:t>
      </w:r>
      <w:r w:rsidR="000423FB" w:rsidRPr="009D6790">
        <w:rPr>
          <w:lang w:val="en-US"/>
        </w:rPr>
        <w:t>ut as unnatural as you can get.</w:t>
      </w:r>
    </w:p>
    <w:p w:rsidR="004527EE" w:rsidRPr="009D6790" w:rsidRDefault="004527EE" w:rsidP="0017269D">
      <w:pPr>
        <w:pStyle w:val="110"/>
        <w:rPr>
          <w:lang w:eastAsia="ar-SA"/>
        </w:rPr>
      </w:pPr>
      <w:proofErr w:type="spellStart"/>
      <w:r w:rsidRPr="009D6790">
        <w:rPr>
          <w:lang w:eastAsia="ar-SA"/>
        </w:rPr>
        <w:lastRenderedPageBreak/>
        <w:t>Ex</w:t>
      </w:r>
      <w:proofErr w:type="spellEnd"/>
      <w:r w:rsidRPr="009D6790">
        <w:rPr>
          <w:lang w:eastAsia="ar-SA"/>
        </w:rPr>
        <w:t>. 4</w:t>
      </w:r>
      <w:r w:rsidR="00F2789D">
        <w:rPr>
          <w:lang w:eastAsia="ar-SA"/>
        </w:rPr>
        <w:t>7</w:t>
      </w:r>
      <w:proofErr w:type="gramStart"/>
      <w:r w:rsidRPr="009D6790">
        <w:rPr>
          <w:lang w:eastAsia="ar-SA"/>
        </w:rPr>
        <w:t xml:space="preserve"> П</w:t>
      </w:r>
      <w:proofErr w:type="gramEnd"/>
      <w:r w:rsidRPr="009D6790">
        <w:rPr>
          <w:lang w:eastAsia="ar-SA"/>
        </w:rPr>
        <w:t>рочтите предложения, определите вид предложения, переведите:</w:t>
      </w:r>
    </w:p>
    <w:p w:rsidR="00AE01BE" w:rsidRPr="00F81A78" w:rsidRDefault="005D25FE" w:rsidP="00F81A78">
      <w:pPr>
        <w:pStyle w:val="4"/>
        <w:numPr>
          <w:ilvl w:val="0"/>
          <w:numId w:val="65"/>
        </w:numPr>
        <w:ind w:left="357" w:hanging="357"/>
        <w:rPr>
          <w:spacing w:val="0"/>
        </w:rPr>
      </w:pPr>
      <w:r w:rsidRPr="00F81A78">
        <w:rPr>
          <w:spacing w:val="0"/>
        </w:rPr>
        <w:t>Our</w:t>
      </w:r>
      <w:r w:rsidR="004527EE" w:rsidRPr="00F81A78">
        <w:rPr>
          <w:spacing w:val="0"/>
        </w:rPr>
        <w:t xml:space="preserve"> </w:t>
      </w:r>
      <w:r w:rsidRPr="00F81A78">
        <w:rPr>
          <w:spacing w:val="0"/>
        </w:rPr>
        <w:t>ancestors</w:t>
      </w:r>
      <w:r w:rsidR="004527EE" w:rsidRPr="00F81A78">
        <w:rPr>
          <w:spacing w:val="0"/>
        </w:rPr>
        <w:t xml:space="preserve"> </w:t>
      </w:r>
      <w:r w:rsidRPr="00F81A78">
        <w:rPr>
          <w:spacing w:val="0"/>
        </w:rPr>
        <w:t>hadn’t</w:t>
      </w:r>
      <w:r w:rsidR="004527EE" w:rsidRPr="00F81A78">
        <w:rPr>
          <w:spacing w:val="0"/>
        </w:rPr>
        <w:t xml:space="preserve"> </w:t>
      </w:r>
      <w:r w:rsidRPr="00F81A78">
        <w:rPr>
          <w:spacing w:val="0"/>
        </w:rPr>
        <w:t>the</w:t>
      </w:r>
      <w:r w:rsidR="004527EE" w:rsidRPr="00F81A78">
        <w:rPr>
          <w:spacing w:val="0"/>
        </w:rPr>
        <w:t xml:space="preserve"> </w:t>
      </w:r>
      <w:r w:rsidRPr="00F81A78">
        <w:rPr>
          <w:spacing w:val="0"/>
        </w:rPr>
        <w:t>slightest</w:t>
      </w:r>
      <w:r w:rsidR="004527EE" w:rsidRPr="00F81A78">
        <w:rPr>
          <w:spacing w:val="0"/>
        </w:rPr>
        <w:t xml:space="preserve"> </w:t>
      </w:r>
      <w:r w:rsidRPr="00F81A78">
        <w:rPr>
          <w:spacing w:val="0"/>
        </w:rPr>
        <w:t>idea</w:t>
      </w:r>
      <w:r w:rsidR="004527EE" w:rsidRPr="00F81A78">
        <w:rPr>
          <w:spacing w:val="0"/>
        </w:rPr>
        <w:t xml:space="preserve"> </w:t>
      </w:r>
      <w:r w:rsidRPr="00F81A78">
        <w:rPr>
          <w:spacing w:val="0"/>
        </w:rPr>
        <w:t>of</w:t>
      </w:r>
      <w:r w:rsidR="004527EE" w:rsidRPr="00F81A78">
        <w:rPr>
          <w:spacing w:val="0"/>
        </w:rPr>
        <w:t xml:space="preserve"> </w:t>
      </w:r>
      <w:r w:rsidRPr="00F81A78">
        <w:rPr>
          <w:spacing w:val="0"/>
        </w:rPr>
        <w:t>the</w:t>
      </w:r>
      <w:r w:rsidR="004527EE" w:rsidRPr="00F81A78">
        <w:rPr>
          <w:spacing w:val="0"/>
        </w:rPr>
        <w:t xml:space="preserve"> </w:t>
      </w:r>
      <w:r w:rsidRPr="00F81A78">
        <w:rPr>
          <w:spacing w:val="0"/>
        </w:rPr>
        <w:t>trivial</w:t>
      </w:r>
      <w:r w:rsidR="004527EE" w:rsidRPr="00F81A78">
        <w:rPr>
          <w:spacing w:val="0"/>
        </w:rPr>
        <w:t xml:space="preserve"> </w:t>
      </w:r>
      <w:r w:rsidRPr="00F81A78">
        <w:rPr>
          <w:spacing w:val="0"/>
        </w:rPr>
        <w:t>things</w:t>
      </w:r>
      <w:r w:rsidR="004527EE" w:rsidRPr="00F81A78">
        <w:rPr>
          <w:spacing w:val="0"/>
        </w:rPr>
        <w:t xml:space="preserve"> </w:t>
      </w:r>
      <w:r w:rsidRPr="00F81A78">
        <w:rPr>
          <w:spacing w:val="0"/>
        </w:rPr>
        <w:t>created</w:t>
      </w:r>
      <w:r w:rsidR="004527EE" w:rsidRPr="00F81A78">
        <w:rPr>
          <w:spacing w:val="0"/>
        </w:rPr>
        <w:t xml:space="preserve"> </w:t>
      </w:r>
      <w:r w:rsidRPr="00F81A78">
        <w:rPr>
          <w:spacing w:val="0"/>
        </w:rPr>
        <w:t>by</w:t>
      </w:r>
      <w:r w:rsidR="004527EE" w:rsidRPr="00F81A78">
        <w:rPr>
          <w:spacing w:val="0"/>
        </w:rPr>
        <w:t xml:space="preserve"> </w:t>
      </w:r>
      <w:r w:rsidRPr="00F81A78">
        <w:rPr>
          <w:spacing w:val="0"/>
        </w:rPr>
        <w:t>the</w:t>
      </w:r>
      <w:r w:rsidR="004527EE" w:rsidRPr="00F81A78">
        <w:rPr>
          <w:spacing w:val="0"/>
        </w:rPr>
        <w:t xml:space="preserve"> </w:t>
      </w:r>
      <w:r w:rsidRPr="00F81A78">
        <w:rPr>
          <w:spacing w:val="0"/>
        </w:rPr>
        <w:t>scientific</w:t>
      </w:r>
      <w:r w:rsidR="004527EE" w:rsidRPr="00F81A78">
        <w:rPr>
          <w:spacing w:val="0"/>
        </w:rPr>
        <w:t xml:space="preserve"> </w:t>
      </w:r>
      <w:r w:rsidRPr="00F81A78">
        <w:rPr>
          <w:spacing w:val="0"/>
        </w:rPr>
        <w:t>progress</w:t>
      </w:r>
      <w:r w:rsidR="004527EE" w:rsidRPr="00F81A78">
        <w:rPr>
          <w:spacing w:val="0"/>
        </w:rPr>
        <w:t xml:space="preserve"> </w:t>
      </w:r>
      <w:r w:rsidRPr="00F81A78">
        <w:rPr>
          <w:spacing w:val="0"/>
        </w:rPr>
        <w:t>that</w:t>
      </w:r>
      <w:r w:rsidR="004527EE" w:rsidRPr="00F81A78">
        <w:rPr>
          <w:spacing w:val="0"/>
        </w:rPr>
        <w:t xml:space="preserve"> </w:t>
      </w:r>
      <w:r w:rsidRPr="00F81A78">
        <w:rPr>
          <w:spacing w:val="0"/>
        </w:rPr>
        <w:t>we</w:t>
      </w:r>
      <w:r w:rsidR="004527EE" w:rsidRPr="00F81A78">
        <w:rPr>
          <w:spacing w:val="0"/>
        </w:rPr>
        <w:t xml:space="preserve"> </w:t>
      </w:r>
      <w:r w:rsidRPr="00F81A78">
        <w:rPr>
          <w:spacing w:val="0"/>
        </w:rPr>
        <w:t>use</w:t>
      </w:r>
      <w:r w:rsidR="004527EE" w:rsidRPr="00F81A78">
        <w:rPr>
          <w:spacing w:val="0"/>
        </w:rPr>
        <w:t xml:space="preserve"> </w:t>
      </w:r>
      <w:r w:rsidRPr="00F81A78">
        <w:rPr>
          <w:spacing w:val="0"/>
        </w:rPr>
        <w:t>in</w:t>
      </w:r>
      <w:r w:rsidR="004527EE" w:rsidRPr="00F81A78">
        <w:rPr>
          <w:spacing w:val="0"/>
        </w:rPr>
        <w:t xml:space="preserve"> </w:t>
      </w:r>
      <w:r w:rsidRPr="00F81A78">
        <w:rPr>
          <w:spacing w:val="0"/>
        </w:rPr>
        <w:t>our</w:t>
      </w:r>
      <w:r w:rsidR="004527EE" w:rsidRPr="00F81A78">
        <w:rPr>
          <w:spacing w:val="0"/>
        </w:rPr>
        <w:t xml:space="preserve"> </w:t>
      </w:r>
      <w:r w:rsidRPr="00F81A78">
        <w:rPr>
          <w:spacing w:val="0"/>
        </w:rPr>
        <w:t>everyday</w:t>
      </w:r>
      <w:r w:rsidR="004527EE" w:rsidRPr="00F81A78">
        <w:rPr>
          <w:spacing w:val="0"/>
        </w:rPr>
        <w:t xml:space="preserve"> </w:t>
      </w:r>
      <w:r w:rsidRPr="00F81A78">
        <w:rPr>
          <w:spacing w:val="0"/>
        </w:rPr>
        <w:t>life.</w:t>
      </w:r>
    </w:p>
    <w:p w:rsidR="00AE01BE" w:rsidRPr="009D6790" w:rsidRDefault="005D25FE" w:rsidP="004527EE">
      <w:pPr>
        <w:pStyle w:val="4"/>
        <w:ind w:left="357" w:hanging="357"/>
        <w:rPr>
          <w:spacing w:val="0"/>
        </w:rPr>
      </w:pPr>
      <w:r w:rsidRPr="009D6790">
        <w:rPr>
          <w:spacing w:val="0"/>
        </w:rPr>
        <w:t>How he did it is difficult to say.</w:t>
      </w:r>
    </w:p>
    <w:p w:rsidR="00AE01BE" w:rsidRPr="009D6790" w:rsidRDefault="005D25FE" w:rsidP="004527EE">
      <w:pPr>
        <w:pStyle w:val="4"/>
        <w:ind w:left="357" w:hanging="357"/>
        <w:rPr>
          <w:spacing w:val="0"/>
        </w:rPr>
      </w:pPr>
      <w:r w:rsidRPr="009D6790">
        <w:rPr>
          <w:spacing w:val="0"/>
        </w:rPr>
        <w:t>Read the text to see</w:t>
      </w:r>
      <w:r w:rsidR="00AE01BE" w:rsidRPr="009D6790">
        <w:rPr>
          <w:spacing w:val="0"/>
        </w:rPr>
        <w:t xml:space="preserve"> if you agree with the experts.</w:t>
      </w:r>
    </w:p>
    <w:p w:rsidR="00AE01BE" w:rsidRPr="009D6790" w:rsidRDefault="005D25FE" w:rsidP="004527EE">
      <w:pPr>
        <w:pStyle w:val="4"/>
        <w:ind w:left="357" w:hanging="357"/>
        <w:rPr>
          <w:spacing w:val="0"/>
        </w:rPr>
      </w:pPr>
      <w:r w:rsidRPr="009D6790">
        <w:rPr>
          <w:spacing w:val="0"/>
        </w:rPr>
        <w:t xml:space="preserve">It is hard to imagine what </w:t>
      </w:r>
      <w:r w:rsidR="00AE01BE" w:rsidRPr="009D6790">
        <w:rPr>
          <w:spacing w:val="0"/>
        </w:rPr>
        <w:t>people do without mobile phones.</w:t>
      </w:r>
    </w:p>
    <w:p w:rsidR="00AE01BE" w:rsidRPr="009D6790" w:rsidRDefault="005D25FE" w:rsidP="004527EE">
      <w:pPr>
        <w:pStyle w:val="4"/>
        <w:ind w:left="357" w:hanging="357"/>
        <w:rPr>
          <w:spacing w:val="0"/>
        </w:rPr>
      </w:pPr>
      <w:r w:rsidRPr="009D6790">
        <w:rPr>
          <w:spacing w:val="0"/>
        </w:rPr>
        <w:t>And</w:t>
      </w:r>
      <w:r w:rsidR="004527EE" w:rsidRPr="009D6790">
        <w:rPr>
          <w:spacing w:val="0"/>
        </w:rPr>
        <w:t xml:space="preserve"> </w:t>
      </w:r>
      <w:r w:rsidRPr="009D6790">
        <w:rPr>
          <w:spacing w:val="0"/>
        </w:rPr>
        <w:t>the</w:t>
      </w:r>
      <w:r w:rsidR="004527EE" w:rsidRPr="009D6790">
        <w:rPr>
          <w:spacing w:val="0"/>
        </w:rPr>
        <w:t xml:space="preserve"> </w:t>
      </w:r>
      <w:r w:rsidRPr="009D6790">
        <w:rPr>
          <w:spacing w:val="0"/>
        </w:rPr>
        <w:t>rapid</w:t>
      </w:r>
      <w:r w:rsidR="004527EE" w:rsidRPr="009D6790">
        <w:rPr>
          <w:spacing w:val="0"/>
        </w:rPr>
        <w:t xml:space="preserve"> </w:t>
      </w:r>
      <w:r w:rsidRPr="009D6790">
        <w:rPr>
          <w:spacing w:val="0"/>
        </w:rPr>
        <w:t>scientific</w:t>
      </w:r>
      <w:r w:rsidR="004527EE" w:rsidRPr="009D6790">
        <w:rPr>
          <w:spacing w:val="0"/>
        </w:rPr>
        <w:t xml:space="preserve"> </w:t>
      </w:r>
      <w:r w:rsidRPr="009D6790">
        <w:rPr>
          <w:spacing w:val="0"/>
        </w:rPr>
        <w:t>progress</w:t>
      </w:r>
      <w:r w:rsidR="004527EE" w:rsidRPr="009D6790">
        <w:rPr>
          <w:spacing w:val="0"/>
        </w:rPr>
        <w:t xml:space="preserve"> </w:t>
      </w:r>
      <w:r w:rsidRPr="009D6790">
        <w:rPr>
          <w:spacing w:val="0"/>
        </w:rPr>
        <w:t>has</w:t>
      </w:r>
      <w:r w:rsidR="004527EE" w:rsidRPr="009D6790">
        <w:rPr>
          <w:spacing w:val="0"/>
        </w:rPr>
        <w:t xml:space="preserve"> </w:t>
      </w:r>
      <w:r w:rsidRPr="009D6790">
        <w:rPr>
          <w:spacing w:val="0"/>
        </w:rPr>
        <w:t>aroused</w:t>
      </w:r>
      <w:r w:rsidR="004527EE" w:rsidRPr="009D6790">
        <w:rPr>
          <w:spacing w:val="0"/>
        </w:rPr>
        <w:t xml:space="preserve"> </w:t>
      </w:r>
      <w:r w:rsidRPr="009D6790">
        <w:rPr>
          <w:spacing w:val="0"/>
        </w:rPr>
        <w:t>a</w:t>
      </w:r>
      <w:r w:rsidR="004527EE" w:rsidRPr="009D6790">
        <w:rPr>
          <w:spacing w:val="0"/>
        </w:rPr>
        <w:t xml:space="preserve"> </w:t>
      </w:r>
      <w:r w:rsidRPr="009D6790">
        <w:rPr>
          <w:spacing w:val="0"/>
        </w:rPr>
        <w:t>number</w:t>
      </w:r>
      <w:r w:rsidR="004527EE" w:rsidRPr="009D6790">
        <w:rPr>
          <w:spacing w:val="0"/>
        </w:rPr>
        <w:t xml:space="preserve"> </w:t>
      </w:r>
      <w:r w:rsidRPr="009D6790">
        <w:rPr>
          <w:spacing w:val="0"/>
        </w:rPr>
        <w:t>of</w:t>
      </w:r>
      <w:r w:rsidR="004527EE" w:rsidRPr="009D6790">
        <w:rPr>
          <w:spacing w:val="0"/>
        </w:rPr>
        <w:t xml:space="preserve"> </w:t>
      </w:r>
      <w:r w:rsidRPr="009D6790">
        <w:rPr>
          <w:spacing w:val="0"/>
        </w:rPr>
        <w:t>problems</w:t>
      </w:r>
      <w:r w:rsidR="004527EE" w:rsidRPr="009D6790">
        <w:rPr>
          <w:spacing w:val="0"/>
        </w:rPr>
        <w:t xml:space="preserve"> </w:t>
      </w:r>
      <w:r w:rsidRPr="009D6790">
        <w:rPr>
          <w:spacing w:val="0"/>
        </w:rPr>
        <w:t>that</w:t>
      </w:r>
      <w:r w:rsidR="004527EE" w:rsidRPr="009D6790">
        <w:rPr>
          <w:spacing w:val="0"/>
        </w:rPr>
        <w:t xml:space="preserve"> </w:t>
      </w:r>
      <w:r w:rsidRPr="009D6790">
        <w:rPr>
          <w:spacing w:val="0"/>
        </w:rPr>
        <w:t>are</w:t>
      </w:r>
      <w:r w:rsidR="004527EE" w:rsidRPr="009D6790">
        <w:rPr>
          <w:spacing w:val="0"/>
        </w:rPr>
        <w:t xml:space="preserve"> </w:t>
      </w:r>
      <w:r w:rsidRPr="009D6790">
        <w:rPr>
          <w:spacing w:val="0"/>
        </w:rPr>
        <w:t>a</w:t>
      </w:r>
      <w:r w:rsidR="004527EE" w:rsidRPr="009D6790">
        <w:rPr>
          <w:spacing w:val="0"/>
        </w:rPr>
        <w:t xml:space="preserve"> </w:t>
      </w:r>
      <w:r w:rsidRPr="009D6790">
        <w:rPr>
          <w:spacing w:val="0"/>
        </w:rPr>
        <w:t>matter</w:t>
      </w:r>
      <w:r w:rsidR="004527EE" w:rsidRPr="009D6790">
        <w:rPr>
          <w:spacing w:val="0"/>
        </w:rPr>
        <w:t xml:space="preserve"> </w:t>
      </w:r>
      <w:r w:rsidRPr="009D6790">
        <w:rPr>
          <w:spacing w:val="0"/>
        </w:rPr>
        <w:t>of</w:t>
      </w:r>
      <w:r w:rsidR="004527EE" w:rsidRPr="009D6790">
        <w:rPr>
          <w:spacing w:val="0"/>
        </w:rPr>
        <w:t xml:space="preserve"> </w:t>
      </w:r>
      <w:r w:rsidRPr="009D6790">
        <w:rPr>
          <w:spacing w:val="0"/>
        </w:rPr>
        <w:t>our</w:t>
      </w:r>
      <w:r w:rsidR="004527EE" w:rsidRPr="009D6790">
        <w:rPr>
          <w:spacing w:val="0"/>
        </w:rPr>
        <w:t xml:space="preserve"> </w:t>
      </w:r>
      <w:r w:rsidRPr="009D6790">
        <w:rPr>
          <w:spacing w:val="0"/>
        </w:rPr>
        <w:t>great</w:t>
      </w:r>
      <w:r w:rsidR="004527EE" w:rsidRPr="009D6790">
        <w:rPr>
          <w:spacing w:val="0"/>
        </w:rPr>
        <w:t xml:space="preserve"> </w:t>
      </w:r>
      <w:r w:rsidRPr="009D6790">
        <w:rPr>
          <w:spacing w:val="0"/>
        </w:rPr>
        <w:t>concern.</w:t>
      </w:r>
    </w:p>
    <w:p w:rsidR="00AE01BE" w:rsidRPr="009D6790" w:rsidRDefault="005D25FE" w:rsidP="004527EE">
      <w:pPr>
        <w:pStyle w:val="4"/>
        <w:ind w:left="357" w:hanging="357"/>
        <w:rPr>
          <w:spacing w:val="0"/>
        </w:rPr>
      </w:pPr>
      <w:r w:rsidRPr="009D6790">
        <w:rPr>
          <w:spacing w:val="0"/>
        </w:rPr>
        <w:t>It</w:t>
      </w:r>
      <w:r w:rsidR="004527EE" w:rsidRPr="009D6790">
        <w:rPr>
          <w:spacing w:val="0"/>
        </w:rPr>
        <w:t xml:space="preserve"> </w:t>
      </w:r>
      <w:r w:rsidRPr="009D6790">
        <w:rPr>
          <w:spacing w:val="0"/>
        </w:rPr>
        <w:t>should</w:t>
      </w:r>
      <w:r w:rsidR="004527EE" w:rsidRPr="009D6790">
        <w:rPr>
          <w:spacing w:val="0"/>
        </w:rPr>
        <w:t xml:space="preserve"> </w:t>
      </w:r>
      <w:r w:rsidRPr="009D6790">
        <w:rPr>
          <w:spacing w:val="0"/>
        </w:rPr>
        <w:t>work</w:t>
      </w:r>
      <w:r w:rsidR="004527EE" w:rsidRPr="009D6790">
        <w:rPr>
          <w:spacing w:val="0"/>
        </w:rPr>
        <w:t xml:space="preserve"> </w:t>
      </w:r>
      <w:r w:rsidRPr="009D6790">
        <w:rPr>
          <w:spacing w:val="0"/>
        </w:rPr>
        <w:t>as</w:t>
      </w:r>
      <w:r w:rsidR="004527EE" w:rsidRPr="009D6790">
        <w:rPr>
          <w:spacing w:val="0"/>
        </w:rPr>
        <w:t xml:space="preserve"> </w:t>
      </w:r>
      <w:r w:rsidRPr="009D6790">
        <w:rPr>
          <w:spacing w:val="0"/>
        </w:rPr>
        <w:t>it</w:t>
      </w:r>
      <w:r w:rsidR="004527EE" w:rsidRPr="009D6790">
        <w:rPr>
          <w:spacing w:val="0"/>
        </w:rPr>
        <w:t xml:space="preserve"> </w:t>
      </w:r>
      <w:r w:rsidRPr="009D6790">
        <w:rPr>
          <w:spacing w:val="0"/>
        </w:rPr>
        <w:t>is</w:t>
      </w:r>
      <w:r w:rsidR="004527EE" w:rsidRPr="009D6790">
        <w:rPr>
          <w:spacing w:val="0"/>
        </w:rPr>
        <w:t xml:space="preserve"> </w:t>
      </w:r>
      <w:r w:rsidRPr="009D6790">
        <w:rPr>
          <w:spacing w:val="0"/>
        </w:rPr>
        <w:t>in</w:t>
      </w:r>
      <w:r w:rsidR="004527EE" w:rsidRPr="009D6790">
        <w:rPr>
          <w:spacing w:val="0"/>
        </w:rPr>
        <w:t xml:space="preserve"> </w:t>
      </w:r>
      <w:r w:rsidRPr="009D6790">
        <w:rPr>
          <w:spacing w:val="0"/>
        </w:rPr>
        <w:t>any</w:t>
      </w:r>
      <w:r w:rsidR="004527EE" w:rsidRPr="009D6790">
        <w:rPr>
          <w:spacing w:val="0"/>
        </w:rPr>
        <w:t xml:space="preserve"> </w:t>
      </w:r>
      <w:r w:rsidRPr="009D6790">
        <w:rPr>
          <w:spacing w:val="0"/>
        </w:rPr>
        <w:t>software</w:t>
      </w:r>
      <w:r w:rsidR="004527EE" w:rsidRPr="009D6790">
        <w:rPr>
          <w:spacing w:val="0"/>
        </w:rPr>
        <w:t xml:space="preserve"> </w:t>
      </w:r>
      <w:r w:rsidRPr="009D6790">
        <w:rPr>
          <w:spacing w:val="0"/>
        </w:rPr>
        <w:t>and</w:t>
      </w:r>
      <w:r w:rsidR="004527EE" w:rsidRPr="009D6790">
        <w:rPr>
          <w:spacing w:val="0"/>
        </w:rPr>
        <w:t xml:space="preserve"> </w:t>
      </w:r>
      <w:r w:rsidRPr="009D6790">
        <w:rPr>
          <w:spacing w:val="0"/>
        </w:rPr>
        <w:t>hardware</w:t>
      </w:r>
      <w:r w:rsidR="004527EE" w:rsidRPr="009D6790">
        <w:rPr>
          <w:spacing w:val="0"/>
        </w:rPr>
        <w:t xml:space="preserve"> </w:t>
      </w:r>
      <w:r w:rsidRPr="009D6790">
        <w:rPr>
          <w:spacing w:val="0"/>
        </w:rPr>
        <w:t>environment, or</w:t>
      </w:r>
      <w:r w:rsidR="004527EE" w:rsidRPr="009D6790">
        <w:rPr>
          <w:spacing w:val="0"/>
        </w:rPr>
        <w:t xml:space="preserve"> </w:t>
      </w:r>
      <w:r w:rsidRPr="009D6790">
        <w:rPr>
          <w:spacing w:val="0"/>
        </w:rPr>
        <w:t>at</w:t>
      </w:r>
      <w:r w:rsidR="004527EE" w:rsidRPr="009D6790">
        <w:rPr>
          <w:spacing w:val="0"/>
        </w:rPr>
        <w:t xml:space="preserve"> </w:t>
      </w:r>
      <w:r w:rsidRPr="009D6790">
        <w:rPr>
          <w:spacing w:val="0"/>
        </w:rPr>
        <w:t>least</w:t>
      </w:r>
      <w:r w:rsidR="004527EE" w:rsidRPr="009D6790">
        <w:rPr>
          <w:spacing w:val="0"/>
        </w:rPr>
        <w:t xml:space="preserve"> </w:t>
      </w:r>
      <w:r w:rsidRPr="009D6790">
        <w:rPr>
          <w:spacing w:val="0"/>
        </w:rPr>
        <w:t>without</w:t>
      </w:r>
      <w:r w:rsidR="004527EE" w:rsidRPr="009D6790">
        <w:rPr>
          <w:spacing w:val="0"/>
        </w:rPr>
        <w:t xml:space="preserve"> </w:t>
      </w:r>
      <w:r w:rsidRPr="009D6790">
        <w:rPr>
          <w:spacing w:val="0"/>
        </w:rPr>
        <w:t>relevant</w:t>
      </w:r>
      <w:r w:rsidR="004527EE" w:rsidRPr="009D6790">
        <w:rPr>
          <w:spacing w:val="0"/>
        </w:rPr>
        <w:t xml:space="preserve"> </w:t>
      </w:r>
      <w:r w:rsidRPr="009D6790">
        <w:rPr>
          <w:spacing w:val="0"/>
        </w:rPr>
        <w:t>reprogramming.</w:t>
      </w:r>
    </w:p>
    <w:p w:rsidR="00AE01BE" w:rsidRPr="009D6790" w:rsidRDefault="005D25FE" w:rsidP="004527EE">
      <w:pPr>
        <w:pStyle w:val="4"/>
        <w:ind w:left="357" w:hanging="357"/>
        <w:rPr>
          <w:spacing w:val="0"/>
        </w:rPr>
      </w:pPr>
      <w:r w:rsidRPr="009D6790">
        <w:rPr>
          <w:spacing w:val="0"/>
        </w:rPr>
        <w:t>A</w:t>
      </w:r>
      <w:r w:rsidR="004527EE" w:rsidRPr="009D6790">
        <w:rPr>
          <w:spacing w:val="0"/>
        </w:rPr>
        <w:t xml:space="preserve"> </w:t>
      </w:r>
      <w:r w:rsidRPr="009D6790">
        <w:rPr>
          <w:spacing w:val="0"/>
        </w:rPr>
        <w:t>common</w:t>
      </w:r>
      <w:r w:rsidR="004527EE" w:rsidRPr="009D6790">
        <w:rPr>
          <w:spacing w:val="0"/>
        </w:rPr>
        <w:t xml:space="preserve"> </w:t>
      </w:r>
      <w:r w:rsidRPr="009D6790">
        <w:rPr>
          <w:spacing w:val="0"/>
        </w:rPr>
        <w:t>marketing</w:t>
      </w:r>
      <w:r w:rsidR="004527EE" w:rsidRPr="009D6790">
        <w:rPr>
          <w:spacing w:val="0"/>
        </w:rPr>
        <w:t xml:space="preserve"> </w:t>
      </w:r>
      <w:r w:rsidRPr="009D6790">
        <w:rPr>
          <w:spacing w:val="0"/>
        </w:rPr>
        <w:t>tactic</w:t>
      </w:r>
      <w:r w:rsidR="004527EE" w:rsidRPr="009D6790">
        <w:rPr>
          <w:spacing w:val="0"/>
        </w:rPr>
        <w:t xml:space="preserve"> </w:t>
      </w:r>
      <w:r w:rsidRPr="009D6790">
        <w:rPr>
          <w:spacing w:val="0"/>
        </w:rPr>
        <w:t>was</w:t>
      </w:r>
      <w:r w:rsidR="004527EE" w:rsidRPr="009D6790">
        <w:rPr>
          <w:spacing w:val="0"/>
        </w:rPr>
        <w:t xml:space="preserve"> </w:t>
      </w:r>
      <w:r w:rsidRPr="009D6790">
        <w:rPr>
          <w:spacing w:val="0"/>
        </w:rPr>
        <w:t>to</w:t>
      </w:r>
      <w:r w:rsidR="004527EE" w:rsidRPr="009D6790">
        <w:rPr>
          <w:spacing w:val="0"/>
        </w:rPr>
        <w:t xml:space="preserve"> </w:t>
      </w:r>
      <w:r w:rsidRPr="009D6790">
        <w:rPr>
          <w:spacing w:val="0"/>
        </w:rPr>
        <w:t>show</w:t>
      </w:r>
      <w:r w:rsidR="004527EE" w:rsidRPr="009D6790">
        <w:rPr>
          <w:spacing w:val="0"/>
        </w:rPr>
        <w:t xml:space="preserve"> </w:t>
      </w:r>
      <w:r w:rsidRPr="009D6790">
        <w:rPr>
          <w:spacing w:val="0"/>
        </w:rPr>
        <w:t>a</w:t>
      </w:r>
      <w:r w:rsidR="004527EE" w:rsidRPr="009D6790">
        <w:rPr>
          <w:spacing w:val="0"/>
        </w:rPr>
        <w:t xml:space="preserve"> </w:t>
      </w:r>
      <w:r w:rsidRPr="009D6790">
        <w:rPr>
          <w:spacing w:val="0"/>
        </w:rPr>
        <w:t>computer</w:t>
      </w:r>
      <w:r w:rsidR="004527EE" w:rsidRPr="009D6790">
        <w:rPr>
          <w:spacing w:val="0"/>
        </w:rPr>
        <w:t xml:space="preserve"> </w:t>
      </w:r>
      <w:r w:rsidRPr="009D6790">
        <w:rPr>
          <w:spacing w:val="0"/>
        </w:rPr>
        <w:t>system</w:t>
      </w:r>
      <w:r w:rsidR="004527EE" w:rsidRPr="009D6790">
        <w:rPr>
          <w:spacing w:val="0"/>
        </w:rPr>
        <w:t xml:space="preserve"> </w:t>
      </w:r>
      <w:r w:rsidRPr="009D6790">
        <w:rPr>
          <w:spacing w:val="0"/>
        </w:rPr>
        <w:t>and</w:t>
      </w:r>
      <w:r w:rsidR="004527EE" w:rsidRPr="009D6790">
        <w:rPr>
          <w:spacing w:val="0"/>
        </w:rPr>
        <w:t xml:space="preserve"> </w:t>
      </w:r>
      <w:r w:rsidRPr="009D6790">
        <w:rPr>
          <w:spacing w:val="0"/>
        </w:rPr>
        <w:t>console</w:t>
      </w:r>
      <w:r w:rsidR="004527EE" w:rsidRPr="009D6790">
        <w:rPr>
          <w:spacing w:val="0"/>
        </w:rPr>
        <w:t xml:space="preserve"> </w:t>
      </w:r>
      <w:r w:rsidRPr="009D6790">
        <w:rPr>
          <w:spacing w:val="0"/>
        </w:rPr>
        <w:t>playing</w:t>
      </w:r>
      <w:r w:rsidR="004527EE" w:rsidRPr="009D6790">
        <w:rPr>
          <w:spacing w:val="0"/>
        </w:rPr>
        <w:t xml:space="preserve"> </w:t>
      </w:r>
      <w:r w:rsidRPr="009D6790">
        <w:rPr>
          <w:spacing w:val="0"/>
        </w:rPr>
        <w:t>games</w:t>
      </w:r>
      <w:r w:rsidR="004527EE" w:rsidRPr="009D6790">
        <w:rPr>
          <w:spacing w:val="0"/>
        </w:rPr>
        <w:t xml:space="preserve"> </w:t>
      </w:r>
      <w:r w:rsidRPr="009D6790">
        <w:rPr>
          <w:spacing w:val="0"/>
        </w:rPr>
        <w:t>side</w:t>
      </w:r>
      <w:r w:rsidR="004527EE" w:rsidRPr="009D6790">
        <w:rPr>
          <w:spacing w:val="0"/>
        </w:rPr>
        <w:t xml:space="preserve"> </w:t>
      </w:r>
      <w:r w:rsidRPr="009D6790">
        <w:rPr>
          <w:spacing w:val="0"/>
        </w:rPr>
        <w:t>by</w:t>
      </w:r>
      <w:r w:rsidR="004527EE" w:rsidRPr="009D6790">
        <w:rPr>
          <w:spacing w:val="0"/>
        </w:rPr>
        <w:t xml:space="preserve"> </w:t>
      </w:r>
      <w:r w:rsidRPr="009D6790">
        <w:rPr>
          <w:spacing w:val="0"/>
        </w:rPr>
        <w:t>side, then</w:t>
      </w:r>
      <w:r w:rsidR="004527EE" w:rsidRPr="009D6790">
        <w:rPr>
          <w:spacing w:val="0"/>
        </w:rPr>
        <w:t xml:space="preserve"> </w:t>
      </w:r>
      <w:r w:rsidRPr="009D6790">
        <w:rPr>
          <w:spacing w:val="0"/>
        </w:rPr>
        <w:t>emphasizing</w:t>
      </w:r>
      <w:r w:rsidR="004527EE" w:rsidRPr="009D6790">
        <w:rPr>
          <w:spacing w:val="0"/>
        </w:rPr>
        <w:t xml:space="preserve"> </w:t>
      </w:r>
      <w:r w:rsidRPr="009D6790">
        <w:rPr>
          <w:spacing w:val="0"/>
        </w:rPr>
        <w:t>the</w:t>
      </w:r>
      <w:r w:rsidR="004527EE" w:rsidRPr="009D6790">
        <w:rPr>
          <w:spacing w:val="0"/>
        </w:rPr>
        <w:t xml:space="preserve"> </w:t>
      </w:r>
      <w:r w:rsidRPr="009D6790">
        <w:rPr>
          <w:spacing w:val="0"/>
        </w:rPr>
        <w:t>computer’s</w:t>
      </w:r>
      <w:r w:rsidR="004527EE" w:rsidRPr="009D6790">
        <w:rPr>
          <w:spacing w:val="0"/>
        </w:rPr>
        <w:t xml:space="preserve"> </w:t>
      </w:r>
      <w:r w:rsidRPr="009D6790">
        <w:rPr>
          <w:spacing w:val="0"/>
        </w:rPr>
        <w:t>greater</w:t>
      </w:r>
      <w:r w:rsidR="004527EE" w:rsidRPr="009D6790">
        <w:rPr>
          <w:spacing w:val="0"/>
        </w:rPr>
        <w:t xml:space="preserve"> </w:t>
      </w:r>
      <w:r w:rsidRPr="009D6790">
        <w:rPr>
          <w:spacing w:val="0"/>
        </w:rPr>
        <w:t>ability</w:t>
      </w:r>
      <w:r w:rsidR="004527EE" w:rsidRPr="009D6790">
        <w:rPr>
          <w:spacing w:val="0"/>
        </w:rPr>
        <w:t xml:space="preserve"> </w:t>
      </w:r>
      <w:r w:rsidRPr="009D6790">
        <w:rPr>
          <w:spacing w:val="0"/>
        </w:rPr>
        <w:t>by</w:t>
      </w:r>
      <w:r w:rsidR="004527EE" w:rsidRPr="009D6790">
        <w:rPr>
          <w:spacing w:val="0"/>
        </w:rPr>
        <w:t xml:space="preserve"> </w:t>
      </w:r>
      <w:r w:rsidRPr="009D6790">
        <w:rPr>
          <w:spacing w:val="0"/>
        </w:rPr>
        <w:t>showing</w:t>
      </w:r>
      <w:r w:rsidR="004527EE" w:rsidRPr="009D6790">
        <w:rPr>
          <w:spacing w:val="0"/>
        </w:rPr>
        <w:t xml:space="preserve"> </w:t>
      </w:r>
      <w:r w:rsidRPr="009D6790">
        <w:rPr>
          <w:spacing w:val="0"/>
        </w:rPr>
        <w:t>it</w:t>
      </w:r>
      <w:r w:rsidR="004527EE" w:rsidRPr="009D6790">
        <w:rPr>
          <w:spacing w:val="0"/>
        </w:rPr>
        <w:t xml:space="preserve"> </w:t>
      </w:r>
      <w:r w:rsidRPr="009D6790">
        <w:rPr>
          <w:spacing w:val="0"/>
        </w:rPr>
        <w:t>running</w:t>
      </w:r>
      <w:r w:rsidR="004527EE" w:rsidRPr="009D6790">
        <w:rPr>
          <w:spacing w:val="0"/>
        </w:rPr>
        <w:t xml:space="preserve"> </w:t>
      </w:r>
      <w:r w:rsidRPr="009D6790">
        <w:rPr>
          <w:spacing w:val="0"/>
        </w:rPr>
        <w:t>user-created</w:t>
      </w:r>
      <w:r w:rsidR="004527EE" w:rsidRPr="009D6790">
        <w:rPr>
          <w:spacing w:val="0"/>
        </w:rPr>
        <w:t xml:space="preserve"> </w:t>
      </w:r>
      <w:r w:rsidRPr="009D6790">
        <w:rPr>
          <w:spacing w:val="0"/>
        </w:rPr>
        <w:t>programs, educational</w:t>
      </w:r>
      <w:r w:rsidR="004527EE" w:rsidRPr="009D6790">
        <w:rPr>
          <w:spacing w:val="0"/>
        </w:rPr>
        <w:t xml:space="preserve"> </w:t>
      </w:r>
      <w:r w:rsidRPr="009D6790">
        <w:rPr>
          <w:spacing w:val="0"/>
        </w:rPr>
        <w:t>software, word</w:t>
      </w:r>
      <w:r w:rsidR="004527EE" w:rsidRPr="009D6790">
        <w:rPr>
          <w:spacing w:val="0"/>
        </w:rPr>
        <w:t xml:space="preserve"> </w:t>
      </w:r>
      <w:r w:rsidRPr="009D6790">
        <w:rPr>
          <w:spacing w:val="0"/>
        </w:rPr>
        <w:t>processing, spread</w:t>
      </w:r>
      <w:r w:rsidR="004527EE" w:rsidRPr="009D6790">
        <w:rPr>
          <w:spacing w:val="0"/>
        </w:rPr>
        <w:t xml:space="preserve"> </w:t>
      </w:r>
      <w:r w:rsidRPr="009D6790">
        <w:rPr>
          <w:spacing w:val="0"/>
        </w:rPr>
        <w:t>sheet</w:t>
      </w:r>
      <w:r w:rsidR="004527EE" w:rsidRPr="009D6790">
        <w:rPr>
          <w:spacing w:val="0"/>
        </w:rPr>
        <w:t xml:space="preserve"> </w:t>
      </w:r>
      <w:r w:rsidRPr="009D6790">
        <w:rPr>
          <w:spacing w:val="0"/>
        </w:rPr>
        <w:t>and</w:t>
      </w:r>
      <w:r w:rsidR="004527EE" w:rsidRPr="009D6790">
        <w:rPr>
          <w:spacing w:val="0"/>
        </w:rPr>
        <w:t xml:space="preserve"> </w:t>
      </w:r>
      <w:r w:rsidRPr="009D6790">
        <w:rPr>
          <w:spacing w:val="0"/>
        </w:rPr>
        <w:t>other</w:t>
      </w:r>
      <w:r w:rsidR="004527EE" w:rsidRPr="009D6790">
        <w:rPr>
          <w:spacing w:val="0"/>
        </w:rPr>
        <w:t xml:space="preserve"> </w:t>
      </w:r>
      <w:r w:rsidRPr="009D6790">
        <w:rPr>
          <w:spacing w:val="0"/>
        </w:rPr>
        <w:t>applications</w:t>
      </w:r>
      <w:r w:rsidR="004527EE" w:rsidRPr="009D6790">
        <w:rPr>
          <w:spacing w:val="0"/>
        </w:rPr>
        <w:t xml:space="preserve"> </w:t>
      </w:r>
      <w:r w:rsidRPr="009D6790">
        <w:rPr>
          <w:spacing w:val="0"/>
        </w:rPr>
        <w:t>while</w:t>
      </w:r>
      <w:r w:rsidR="004527EE" w:rsidRPr="009D6790">
        <w:rPr>
          <w:spacing w:val="0"/>
        </w:rPr>
        <w:t xml:space="preserve"> </w:t>
      </w:r>
      <w:r w:rsidRPr="009D6790">
        <w:rPr>
          <w:spacing w:val="0"/>
        </w:rPr>
        <w:t>the</w:t>
      </w:r>
      <w:r w:rsidR="004527EE" w:rsidRPr="009D6790">
        <w:rPr>
          <w:spacing w:val="0"/>
        </w:rPr>
        <w:t xml:space="preserve"> </w:t>
      </w:r>
      <w:r w:rsidRPr="009D6790">
        <w:rPr>
          <w:spacing w:val="0"/>
        </w:rPr>
        <w:t>game</w:t>
      </w:r>
      <w:r w:rsidR="004527EE" w:rsidRPr="009D6790">
        <w:rPr>
          <w:spacing w:val="0"/>
        </w:rPr>
        <w:t xml:space="preserve"> </w:t>
      </w:r>
      <w:r w:rsidRPr="009D6790">
        <w:rPr>
          <w:spacing w:val="0"/>
        </w:rPr>
        <w:t>console</w:t>
      </w:r>
      <w:r w:rsidR="004527EE" w:rsidRPr="009D6790">
        <w:rPr>
          <w:spacing w:val="0"/>
        </w:rPr>
        <w:t xml:space="preserve"> </w:t>
      </w:r>
      <w:r w:rsidRPr="009D6790">
        <w:rPr>
          <w:spacing w:val="0"/>
        </w:rPr>
        <w:t>showed</w:t>
      </w:r>
      <w:r w:rsidR="004527EE" w:rsidRPr="009D6790">
        <w:rPr>
          <w:spacing w:val="0"/>
        </w:rPr>
        <w:t xml:space="preserve"> </w:t>
      </w:r>
      <w:r w:rsidRPr="009D6790">
        <w:rPr>
          <w:spacing w:val="0"/>
        </w:rPr>
        <w:t>a</w:t>
      </w:r>
      <w:r w:rsidR="004527EE" w:rsidRPr="009D6790">
        <w:rPr>
          <w:spacing w:val="0"/>
        </w:rPr>
        <w:t xml:space="preserve"> </w:t>
      </w:r>
      <w:r w:rsidRPr="009D6790">
        <w:rPr>
          <w:spacing w:val="0"/>
        </w:rPr>
        <w:t>blank</w:t>
      </w:r>
      <w:r w:rsidR="004527EE" w:rsidRPr="009D6790">
        <w:rPr>
          <w:spacing w:val="0"/>
        </w:rPr>
        <w:t xml:space="preserve"> </w:t>
      </w:r>
      <w:r w:rsidRPr="009D6790">
        <w:rPr>
          <w:spacing w:val="0"/>
        </w:rPr>
        <w:t>screen</w:t>
      </w:r>
      <w:r w:rsidR="004527EE" w:rsidRPr="009D6790">
        <w:rPr>
          <w:spacing w:val="0"/>
        </w:rPr>
        <w:t xml:space="preserve"> </w:t>
      </w:r>
      <w:r w:rsidRPr="009D6790">
        <w:rPr>
          <w:spacing w:val="0"/>
        </w:rPr>
        <w:t>or</w:t>
      </w:r>
      <w:r w:rsidR="004527EE" w:rsidRPr="009D6790">
        <w:rPr>
          <w:spacing w:val="0"/>
        </w:rPr>
        <w:t xml:space="preserve"> </w:t>
      </w:r>
      <w:r w:rsidRPr="009D6790">
        <w:rPr>
          <w:spacing w:val="0"/>
        </w:rPr>
        <w:t>continued</w:t>
      </w:r>
      <w:r w:rsidR="004527EE" w:rsidRPr="009D6790">
        <w:rPr>
          <w:spacing w:val="0"/>
        </w:rPr>
        <w:t xml:space="preserve"> </w:t>
      </w:r>
      <w:r w:rsidRPr="009D6790">
        <w:rPr>
          <w:spacing w:val="0"/>
        </w:rPr>
        <w:t>playing</w:t>
      </w:r>
      <w:r w:rsidR="004527EE" w:rsidRPr="009D6790">
        <w:rPr>
          <w:spacing w:val="0"/>
        </w:rPr>
        <w:t xml:space="preserve"> </w:t>
      </w:r>
      <w:r w:rsidRPr="009D6790">
        <w:rPr>
          <w:spacing w:val="0"/>
        </w:rPr>
        <w:t>the</w:t>
      </w:r>
      <w:r w:rsidR="004527EE" w:rsidRPr="009D6790">
        <w:rPr>
          <w:spacing w:val="0"/>
        </w:rPr>
        <w:t xml:space="preserve"> </w:t>
      </w:r>
      <w:r w:rsidRPr="009D6790">
        <w:rPr>
          <w:spacing w:val="0"/>
        </w:rPr>
        <w:t>same</w:t>
      </w:r>
      <w:r w:rsidR="004527EE" w:rsidRPr="009D6790">
        <w:rPr>
          <w:spacing w:val="0"/>
        </w:rPr>
        <w:t xml:space="preserve"> </w:t>
      </w:r>
      <w:r w:rsidRPr="009D6790">
        <w:rPr>
          <w:spacing w:val="0"/>
        </w:rPr>
        <w:t>repetitive</w:t>
      </w:r>
      <w:r w:rsidR="004527EE" w:rsidRPr="009D6790">
        <w:rPr>
          <w:spacing w:val="0"/>
        </w:rPr>
        <w:t xml:space="preserve"> </w:t>
      </w:r>
      <w:r w:rsidRPr="009D6790">
        <w:rPr>
          <w:spacing w:val="0"/>
        </w:rPr>
        <w:t>game.</w:t>
      </w:r>
    </w:p>
    <w:p w:rsidR="00AE01BE" w:rsidRPr="009D6790" w:rsidRDefault="005D25FE" w:rsidP="004527EE">
      <w:pPr>
        <w:pStyle w:val="4"/>
        <w:ind w:left="357" w:hanging="357"/>
        <w:rPr>
          <w:spacing w:val="0"/>
        </w:rPr>
      </w:pPr>
      <w:r w:rsidRPr="009D6790">
        <w:rPr>
          <w:spacing w:val="0"/>
        </w:rPr>
        <w:t>A user relies on a program (the client) to connect to a remote machine (the server), where the data is stored.</w:t>
      </w:r>
    </w:p>
    <w:p w:rsidR="00AE01BE" w:rsidRPr="009D6790" w:rsidRDefault="005D25FE" w:rsidP="004527EE">
      <w:pPr>
        <w:pStyle w:val="4"/>
        <w:ind w:left="357" w:hanging="357"/>
        <w:rPr>
          <w:spacing w:val="0"/>
        </w:rPr>
      </w:pPr>
      <w:r w:rsidRPr="009D6790">
        <w:rPr>
          <w:spacing w:val="0"/>
        </w:rPr>
        <w:t>Remember</w:t>
      </w:r>
      <w:r w:rsidR="004527EE" w:rsidRPr="009D6790">
        <w:rPr>
          <w:spacing w:val="0"/>
        </w:rPr>
        <w:t xml:space="preserve"> </w:t>
      </w:r>
      <w:r w:rsidRPr="009D6790">
        <w:rPr>
          <w:spacing w:val="0"/>
        </w:rPr>
        <w:t>to</w:t>
      </w:r>
      <w:r w:rsidR="004527EE" w:rsidRPr="009D6790">
        <w:rPr>
          <w:spacing w:val="0"/>
        </w:rPr>
        <w:t xml:space="preserve"> </w:t>
      </w:r>
      <w:r w:rsidRPr="009D6790">
        <w:rPr>
          <w:spacing w:val="0"/>
        </w:rPr>
        <w:t>update</w:t>
      </w:r>
      <w:r w:rsidR="004527EE" w:rsidRPr="009D6790">
        <w:rPr>
          <w:spacing w:val="0"/>
        </w:rPr>
        <w:t xml:space="preserve"> </w:t>
      </w:r>
      <w:r w:rsidRPr="009D6790">
        <w:rPr>
          <w:spacing w:val="0"/>
        </w:rPr>
        <w:t>your</w:t>
      </w:r>
      <w:r w:rsidR="004527EE" w:rsidRPr="009D6790">
        <w:rPr>
          <w:spacing w:val="0"/>
        </w:rPr>
        <w:t xml:space="preserve"> </w:t>
      </w:r>
      <w:r w:rsidRPr="009D6790">
        <w:rPr>
          <w:spacing w:val="0"/>
        </w:rPr>
        <w:t>anti-virus</w:t>
      </w:r>
      <w:r w:rsidR="004527EE" w:rsidRPr="009D6790">
        <w:rPr>
          <w:spacing w:val="0"/>
        </w:rPr>
        <w:t xml:space="preserve"> </w:t>
      </w:r>
      <w:r w:rsidRPr="009D6790">
        <w:rPr>
          <w:spacing w:val="0"/>
        </w:rPr>
        <w:t>software</w:t>
      </w:r>
      <w:r w:rsidR="004527EE" w:rsidRPr="009D6790">
        <w:rPr>
          <w:spacing w:val="0"/>
        </w:rPr>
        <w:t xml:space="preserve"> </w:t>
      </w:r>
      <w:r w:rsidRPr="009D6790">
        <w:rPr>
          <w:spacing w:val="0"/>
        </w:rPr>
        <w:t>as</w:t>
      </w:r>
      <w:r w:rsidR="004527EE" w:rsidRPr="009D6790">
        <w:rPr>
          <w:spacing w:val="0"/>
        </w:rPr>
        <w:t xml:space="preserve"> </w:t>
      </w:r>
      <w:r w:rsidRPr="009D6790">
        <w:rPr>
          <w:spacing w:val="0"/>
        </w:rPr>
        <w:t>often</w:t>
      </w:r>
      <w:r w:rsidR="004527EE" w:rsidRPr="009D6790">
        <w:rPr>
          <w:spacing w:val="0"/>
        </w:rPr>
        <w:t xml:space="preserve"> </w:t>
      </w:r>
      <w:r w:rsidRPr="009D6790">
        <w:rPr>
          <w:spacing w:val="0"/>
        </w:rPr>
        <w:t>as</w:t>
      </w:r>
      <w:r w:rsidR="004527EE" w:rsidRPr="009D6790">
        <w:rPr>
          <w:spacing w:val="0"/>
        </w:rPr>
        <w:t xml:space="preserve"> </w:t>
      </w:r>
      <w:r w:rsidRPr="009D6790">
        <w:rPr>
          <w:spacing w:val="0"/>
        </w:rPr>
        <w:t>possible, since</w:t>
      </w:r>
      <w:r w:rsidR="004527EE" w:rsidRPr="009D6790">
        <w:rPr>
          <w:spacing w:val="0"/>
        </w:rPr>
        <w:t xml:space="preserve"> </w:t>
      </w:r>
      <w:r w:rsidRPr="009D6790">
        <w:rPr>
          <w:spacing w:val="0"/>
        </w:rPr>
        <w:t>new</w:t>
      </w:r>
      <w:r w:rsidR="004527EE" w:rsidRPr="009D6790">
        <w:rPr>
          <w:spacing w:val="0"/>
        </w:rPr>
        <w:t xml:space="preserve"> </w:t>
      </w:r>
      <w:r w:rsidRPr="009D6790">
        <w:rPr>
          <w:spacing w:val="0"/>
        </w:rPr>
        <w:t>viruses</w:t>
      </w:r>
      <w:r w:rsidR="004527EE" w:rsidRPr="009D6790">
        <w:rPr>
          <w:spacing w:val="0"/>
        </w:rPr>
        <w:t xml:space="preserve"> </w:t>
      </w:r>
      <w:r w:rsidRPr="009D6790">
        <w:rPr>
          <w:spacing w:val="0"/>
        </w:rPr>
        <w:t>are</w:t>
      </w:r>
      <w:r w:rsidR="004527EE" w:rsidRPr="009D6790">
        <w:rPr>
          <w:spacing w:val="0"/>
        </w:rPr>
        <w:t xml:space="preserve"> </w:t>
      </w:r>
      <w:r w:rsidRPr="009D6790">
        <w:rPr>
          <w:spacing w:val="0"/>
        </w:rPr>
        <w:t>being</w:t>
      </w:r>
      <w:r w:rsidR="004527EE" w:rsidRPr="009D6790">
        <w:rPr>
          <w:spacing w:val="0"/>
        </w:rPr>
        <w:t xml:space="preserve"> </w:t>
      </w:r>
      <w:r w:rsidRPr="009D6790">
        <w:rPr>
          <w:spacing w:val="0"/>
        </w:rPr>
        <w:t>created</w:t>
      </w:r>
      <w:r w:rsidR="004527EE" w:rsidRPr="009D6790">
        <w:rPr>
          <w:spacing w:val="0"/>
        </w:rPr>
        <w:t xml:space="preserve"> </w:t>
      </w:r>
      <w:r w:rsidRPr="009D6790">
        <w:rPr>
          <w:spacing w:val="0"/>
        </w:rPr>
        <w:t>all</w:t>
      </w:r>
      <w:r w:rsidR="004527EE" w:rsidRPr="009D6790">
        <w:rPr>
          <w:spacing w:val="0"/>
        </w:rPr>
        <w:t xml:space="preserve"> </w:t>
      </w:r>
      <w:r w:rsidRPr="009D6790">
        <w:rPr>
          <w:spacing w:val="0"/>
        </w:rPr>
        <w:t>the</w:t>
      </w:r>
      <w:r w:rsidR="004527EE" w:rsidRPr="009D6790">
        <w:rPr>
          <w:spacing w:val="0"/>
        </w:rPr>
        <w:t xml:space="preserve"> </w:t>
      </w:r>
      <w:r w:rsidRPr="009D6790">
        <w:rPr>
          <w:spacing w:val="0"/>
        </w:rPr>
        <w:t>time.</w:t>
      </w:r>
    </w:p>
    <w:p w:rsidR="00AE01BE" w:rsidRPr="009D6790" w:rsidRDefault="005D25FE" w:rsidP="004527EE">
      <w:pPr>
        <w:pStyle w:val="4"/>
        <w:ind w:left="357" w:hanging="357"/>
        <w:rPr>
          <w:spacing w:val="0"/>
        </w:rPr>
      </w:pPr>
      <w:r w:rsidRPr="009D6790">
        <w:rPr>
          <w:spacing w:val="0"/>
        </w:rPr>
        <w:t>The only thing we know that we never will return to the life which people lived a lot of centuries ago because there is no way back.</w:t>
      </w:r>
    </w:p>
    <w:p w:rsidR="005D25FE" w:rsidRPr="009D6790" w:rsidRDefault="005D25FE" w:rsidP="004527EE">
      <w:pPr>
        <w:pStyle w:val="4"/>
        <w:ind w:left="357" w:hanging="357"/>
        <w:rPr>
          <w:spacing w:val="0"/>
        </w:rPr>
      </w:pPr>
      <w:r w:rsidRPr="009D6790">
        <w:rPr>
          <w:spacing w:val="0"/>
        </w:rPr>
        <w:t>This frees up time for other programs to execute so that many programs may be run at the same time without unacceptable speed loss.</w:t>
      </w:r>
      <w:r w:rsidR="00AE01BE" w:rsidRPr="009D6790">
        <w:rPr>
          <w:spacing w:val="0"/>
        </w:rPr>
        <w:t xml:space="preserve"> </w:t>
      </w:r>
    </w:p>
    <w:p w:rsidR="00AE01BE" w:rsidRPr="009D6790" w:rsidRDefault="005D25FE" w:rsidP="004527EE">
      <w:pPr>
        <w:pStyle w:val="4"/>
        <w:ind w:left="357" w:hanging="357"/>
        <w:rPr>
          <w:spacing w:val="0"/>
        </w:rPr>
      </w:pPr>
      <w:proofErr w:type="spellStart"/>
      <w:r w:rsidRPr="009D6790">
        <w:rPr>
          <w:spacing w:val="0"/>
        </w:rPr>
        <w:t>Torvalds</w:t>
      </w:r>
      <w:proofErr w:type="spellEnd"/>
      <w:r w:rsidRPr="009D6790">
        <w:rPr>
          <w:spacing w:val="0"/>
        </w:rPr>
        <w:t xml:space="preserve"> then invited others to add to the kernel provided that they keep their contributions free.</w:t>
      </w:r>
    </w:p>
    <w:p w:rsidR="00AE01BE" w:rsidRPr="009D6790" w:rsidRDefault="005D25FE" w:rsidP="004527EE">
      <w:pPr>
        <w:pStyle w:val="4"/>
        <w:ind w:left="357" w:hanging="357"/>
        <w:rPr>
          <w:spacing w:val="0"/>
        </w:rPr>
      </w:pPr>
      <w:r w:rsidRPr="009D6790">
        <w:rPr>
          <w:spacing w:val="0"/>
        </w:rPr>
        <w:t>Mozilla Firefox displays a lock when the website is secure and allows you to disable or delete cookies — small files placed on your hard drive by web servers so that they can recognize your PC when you return to their site.</w:t>
      </w:r>
    </w:p>
    <w:p w:rsidR="00AE01BE" w:rsidRPr="009D6790" w:rsidRDefault="005D25FE" w:rsidP="004527EE">
      <w:pPr>
        <w:pStyle w:val="4"/>
        <w:ind w:left="357" w:hanging="357"/>
        <w:rPr>
          <w:spacing w:val="0"/>
        </w:rPr>
      </w:pPr>
      <w:r w:rsidRPr="009D6790">
        <w:rPr>
          <w:spacing w:val="0"/>
        </w:rPr>
        <w:t>Some viruses, known as Trojan horses, are designed to act like a legitimate piece of software when first used; once on your system, tho</w:t>
      </w:r>
      <w:r w:rsidR="00AE01BE" w:rsidRPr="009D6790">
        <w:rPr>
          <w:spacing w:val="0"/>
        </w:rPr>
        <w:t>ugh, they destroy all your data.</w:t>
      </w:r>
    </w:p>
    <w:p w:rsidR="00AE01BE" w:rsidRPr="009D6790" w:rsidRDefault="005D25FE" w:rsidP="004527EE">
      <w:pPr>
        <w:pStyle w:val="4"/>
        <w:ind w:left="357" w:hanging="357"/>
        <w:rPr>
          <w:spacing w:val="0"/>
        </w:rPr>
      </w:pPr>
      <w:r w:rsidRPr="009D6790">
        <w:rPr>
          <w:spacing w:val="0"/>
        </w:rPr>
        <w:t xml:space="preserve">This leads to the important fact that entire programs (which are just lists of instructions) can be represented as lists of numbers and can </w:t>
      </w:r>
      <w:proofErr w:type="gramStart"/>
      <w:r w:rsidRPr="009D6790">
        <w:rPr>
          <w:spacing w:val="0"/>
        </w:rPr>
        <w:t>themselves</w:t>
      </w:r>
      <w:proofErr w:type="gramEnd"/>
      <w:r w:rsidRPr="009D6790">
        <w:rPr>
          <w:spacing w:val="0"/>
        </w:rPr>
        <w:t xml:space="preserve"> be manipulated inside the computer just as if they were numeric data.</w:t>
      </w:r>
    </w:p>
    <w:p w:rsidR="00AE01BE" w:rsidRPr="009D6790" w:rsidRDefault="005D25FE" w:rsidP="004527EE">
      <w:pPr>
        <w:pStyle w:val="4"/>
        <w:ind w:left="357" w:hanging="357"/>
        <w:rPr>
          <w:spacing w:val="0"/>
        </w:rPr>
      </w:pPr>
      <w:r w:rsidRPr="009D6790">
        <w:rPr>
          <w:spacing w:val="0"/>
        </w:rPr>
        <w:t>You can enter commands which will be executed as if you were entering them directly on the remote server.</w:t>
      </w:r>
    </w:p>
    <w:p w:rsidR="00AE01BE" w:rsidRPr="009D6790" w:rsidRDefault="005D25FE" w:rsidP="004527EE">
      <w:pPr>
        <w:pStyle w:val="4"/>
        <w:ind w:left="357" w:hanging="357"/>
        <w:rPr>
          <w:spacing w:val="0"/>
        </w:rPr>
      </w:pPr>
      <w:r w:rsidRPr="009D6790">
        <w:rPr>
          <w:spacing w:val="0"/>
        </w:rPr>
        <w:t>The ability of computers to solve many mathematical problems more effectively than man does, has given rise to new trends in mathematics.</w:t>
      </w:r>
    </w:p>
    <w:p w:rsidR="00AE01BE" w:rsidRPr="009D6790" w:rsidRDefault="005D25FE" w:rsidP="004527EE">
      <w:pPr>
        <w:pStyle w:val="4"/>
        <w:ind w:left="357" w:hanging="357"/>
        <w:rPr>
          <w:spacing w:val="0"/>
        </w:rPr>
      </w:pPr>
      <w:r w:rsidRPr="009D6790">
        <w:rPr>
          <w:spacing w:val="0"/>
        </w:rPr>
        <w:t>Many people have already forgotten what the wo</w:t>
      </w:r>
      <w:r w:rsidR="00AE01BE" w:rsidRPr="009D6790">
        <w:rPr>
          <w:spacing w:val="0"/>
        </w:rPr>
        <w:t>rld was like before television.</w:t>
      </w:r>
    </w:p>
    <w:p w:rsidR="00AE01BE" w:rsidRPr="009D6790" w:rsidRDefault="005D25FE" w:rsidP="004527EE">
      <w:pPr>
        <w:pStyle w:val="4"/>
        <w:ind w:left="357" w:hanging="357"/>
        <w:rPr>
          <w:spacing w:val="0"/>
        </w:rPr>
      </w:pPr>
      <w:r w:rsidRPr="009D6790">
        <w:rPr>
          <w:spacing w:val="0"/>
        </w:rPr>
        <w:t xml:space="preserve">It can give you an insight as to which particular module may need replacement, and aids </w:t>
      </w:r>
      <w:r w:rsidR="00AE01BE" w:rsidRPr="009D6790">
        <w:rPr>
          <w:spacing w:val="0"/>
        </w:rPr>
        <w:t>in the troubleshooting process.</w:t>
      </w:r>
    </w:p>
    <w:p w:rsidR="00833DDB" w:rsidRPr="009D6790" w:rsidRDefault="005D25FE" w:rsidP="004527EE">
      <w:pPr>
        <w:pStyle w:val="4"/>
        <w:ind w:left="357" w:hanging="357"/>
        <w:rPr>
          <w:spacing w:val="0"/>
        </w:rPr>
      </w:pPr>
      <w:r w:rsidRPr="009D6790">
        <w:rPr>
          <w:spacing w:val="0"/>
        </w:rPr>
        <w:t>There are a lot of factors involved that are related to the CPU and have an effect on the speed a</w:t>
      </w:r>
      <w:r w:rsidR="00833DDB" w:rsidRPr="009D6790">
        <w:rPr>
          <w:spacing w:val="0"/>
        </w:rPr>
        <w:t>nd performance of your machine.</w:t>
      </w:r>
    </w:p>
    <w:p w:rsidR="00833DDB" w:rsidRPr="009D6790" w:rsidRDefault="005D25FE" w:rsidP="004527EE">
      <w:pPr>
        <w:pStyle w:val="4"/>
        <w:ind w:left="357" w:hanging="357"/>
        <w:rPr>
          <w:spacing w:val="0"/>
        </w:rPr>
      </w:pPr>
      <w:r w:rsidRPr="009D6790">
        <w:rPr>
          <w:spacing w:val="0"/>
        </w:rPr>
        <w:t xml:space="preserve">In general, hard disks </w:t>
      </w:r>
      <w:r w:rsidR="00AE01BE" w:rsidRPr="009D6790">
        <w:rPr>
          <w:spacing w:val="0"/>
        </w:rPr>
        <w:t>were</w:t>
      </w:r>
      <w:r w:rsidRPr="009D6790">
        <w:rPr>
          <w:spacing w:val="0"/>
        </w:rPr>
        <w:t xml:space="preserve"> less portable than floppies, although it </w:t>
      </w:r>
      <w:r w:rsidR="00AE01BE" w:rsidRPr="009D6790">
        <w:rPr>
          <w:spacing w:val="0"/>
        </w:rPr>
        <w:t>was</w:t>
      </w:r>
      <w:r w:rsidRPr="009D6790">
        <w:rPr>
          <w:spacing w:val="0"/>
        </w:rPr>
        <w:t xml:space="preserve"> possible to</w:t>
      </w:r>
      <w:r w:rsidR="00833DDB" w:rsidRPr="009D6790">
        <w:rPr>
          <w:spacing w:val="0"/>
        </w:rPr>
        <w:t xml:space="preserve"> buy removable hard disks.</w:t>
      </w:r>
    </w:p>
    <w:p w:rsidR="00833DDB" w:rsidRPr="009D6790" w:rsidRDefault="005D25FE" w:rsidP="004527EE">
      <w:pPr>
        <w:pStyle w:val="4"/>
        <w:ind w:left="357" w:hanging="357"/>
        <w:rPr>
          <w:spacing w:val="0"/>
        </w:rPr>
      </w:pPr>
      <w:r w:rsidRPr="009D6790">
        <w:rPr>
          <w:spacing w:val="0"/>
        </w:rPr>
        <w:t>A floppy disk dr</w:t>
      </w:r>
      <w:r w:rsidR="00AE01BE" w:rsidRPr="009D6790">
        <w:rPr>
          <w:spacing w:val="0"/>
        </w:rPr>
        <w:t>o</w:t>
      </w:r>
      <w:r w:rsidRPr="009D6790">
        <w:rPr>
          <w:spacing w:val="0"/>
        </w:rPr>
        <w:t xml:space="preserve">ve spins at 360 revolutions per minute </w:t>
      </w:r>
      <w:r w:rsidR="00833DDB" w:rsidRPr="009D6790">
        <w:rPr>
          <w:spacing w:val="0"/>
        </w:rPr>
        <w:t>(rpm), so it</w:t>
      </w:r>
      <w:r w:rsidR="00AE01BE" w:rsidRPr="009D6790">
        <w:rPr>
          <w:spacing w:val="0"/>
        </w:rPr>
        <w:t xml:space="preserve"> was</w:t>
      </w:r>
      <w:r w:rsidR="00833DDB" w:rsidRPr="009D6790">
        <w:rPr>
          <w:spacing w:val="0"/>
        </w:rPr>
        <w:t xml:space="preserve"> relatively slow.</w:t>
      </w:r>
    </w:p>
    <w:p w:rsidR="00833DDB" w:rsidRPr="009D6790" w:rsidRDefault="005D25FE" w:rsidP="004527EE">
      <w:pPr>
        <w:pStyle w:val="4"/>
        <w:ind w:left="357" w:hanging="357"/>
        <w:rPr>
          <w:spacing w:val="0"/>
        </w:rPr>
      </w:pPr>
      <w:r w:rsidRPr="009D6790">
        <w:rPr>
          <w:spacing w:val="0"/>
        </w:rPr>
        <w:t>The display device in modern monitors is typically a thin film transistor liquid crystal display (TFT-LCD), while older monitors use a cathode ray tube (CRT).</w:t>
      </w:r>
    </w:p>
    <w:p w:rsidR="00833DDB" w:rsidRPr="009D6790" w:rsidRDefault="005D25FE" w:rsidP="004527EE">
      <w:pPr>
        <w:pStyle w:val="4"/>
        <w:ind w:left="357" w:hanging="357"/>
        <w:rPr>
          <w:spacing w:val="0"/>
        </w:rPr>
      </w:pPr>
      <w:r w:rsidRPr="009D6790">
        <w:rPr>
          <w:spacing w:val="0"/>
        </w:rPr>
        <w:t>Private networks can be attacked by intruders who attempt to obtain information such as Social secu</w:t>
      </w:r>
      <w:r w:rsidR="00833DDB" w:rsidRPr="009D6790">
        <w:rPr>
          <w:spacing w:val="0"/>
        </w:rPr>
        <w:t>rity numbers and bank accounts.</w:t>
      </w:r>
    </w:p>
    <w:p w:rsidR="00DD7E4A" w:rsidRPr="009D6790" w:rsidRDefault="005D25FE" w:rsidP="00DD7E4A">
      <w:pPr>
        <w:pStyle w:val="4"/>
        <w:ind w:left="357" w:hanging="357"/>
        <w:rPr>
          <w:spacing w:val="0"/>
        </w:rPr>
      </w:pPr>
      <w:r w:rsidRPr="009D6790">
        <w:rPr>
          <w:spacing w:val="0"/>
        </w:rPr>
        <w:t>The problem of trespassing is compounded when data is altered or destroyed.</w:t>
      </w:r>
    </w:p>
    <w:p w:rsidR="00833DDB" w:rsidRPr="00F2789D" w:rsidRDefault="00DD7E4A" w:rsidP="00F2789D">
      <w:pPr>
        <w:pStyle w:val="4"/>
        <w:ind w:left="357" w:hanging="357"/>
        <w:rPr>
          <w:spacing w:val="0"/>
        </w:rPr>
      </w:pPr>
      <w:r w:rsidRPr="009D6790">
        <w:rPr>
          <w:spacing w:val="0"/>
        </w:rPr>
        <w:t>Electronics is a science, which deals with devices and instruments that are operated by the control of the movement of electric charges in a vacuum, in gasses, or in semiconductors; or with the processing of information or the control of energy by such devices.</w:t>
      </w:r>
    </w:p>
    <w:p w:rsidR="005D25FE" w:rsidRPr="006C346D" w:rsidRDefault="00570BE4" w:rsidP="00570BE4">
      <w:pPr>
        <w:pStyle w:val="111"/>
        <w:rPr>
          <w:lang w:val="ru-RU"/>
        </w:rPr>
      </w:pPr>
      <w:proofErr w:type="spellStart"/>
      <w:r>
        <w:lastRenderedPageBreak/>
        <w:t>Asyndetic</w:t>
      </w:r>
      <w:proofErr w:type="spellEnd"/>
      <w:r w:rsidRPr="006C346D">
        <w:rPr>
          <w:lang w:val="ru-RU"/>
        </w:rPr>
        <w:t xml:space="preserve"> </w:t>
      </w:r>
      <w:r>
        <w:t>sentences</w:t>
      </w:r>
    </w:p>
    <w:p w:rsidR="005D25FE" w:rsidRPr="009D6790" w:rsidRDefault="005D25FE" w:rsidP="004527EE">
      <w:pPr>
        <w:pStyle w:val="62"/>
      </w:pPr>
      <w:r w:rsidRPr="009D6790">
        <w:t>В английском языке, так же как и в русском, помимо простых предложений, существуют также сложные предложения. Сложное предложение – это предложение, состоящее из двух или более простых предложений, соединенных в одно целое по смыслу и интонационно. Сложное предложение содержит две или более грамматические основы. </w:t>
      </w:r>
    </w:p>
    <w:p w:rsidR="005D25FE" w:rsidRPr="009D6790" w:rsidRDefault="005D25FE" w:rsidP="004527EE">
      <w:pPr>
        <w:pStyle w:val="62"/>
        <w:rPr>
          <w:lang w:eastAsia="ru-RU"/>
        </w:rPr>
      </w:pPr>
      <w:r w:rsidRPr="009D6790">
        <w:rPr>
          <w:lang w:eastAsia="ru-RU"/>
        </w:rPr>
        <w:t xml:space="preserve">Простые предложения могут соединяться </w:t>
      </w:r>
      <w:proofErr w:type="gramStart"/>
      <w:r w:rsidRPr="009D6790">
        <w:rPr>
          <w:lang w:eastAsia="ru-RU"/>
        </w:rPr>
        <w:t>в</w:t>
      </w:r>
      <w:proofErr w:type="gramEnd"/>
      <w:r w:rsidRPr="009D6790">
        <w:rPr>
          <w:lang w:eastAsia="ru-RU"/>
        </w:rPr>
        <w:t xml:space="preserve"> сложные следующим образом:</w:t>
      </w:r>
    </w:p>
    <w:p w:rsidR="005D25FE" w:rsidRPr="009D6790" w:rsidRDefault="005D25FE" w:rsidP="004527EE">
      <w:pPr>
        <w:pStyle w:val="62"/>
        <w:rPr>
          <w:lang w:eastAsia="ru-RU"/>
        </w:rPr>
      </w:pPr>
      <w:r w:rsidRPr="009D6790">
        <w:rPr>
          <w:lang w:eastAsia="ru-RU"/>
        </w:rPr>
        <w:t>без союза, только при помощи интонации (бессоюзное предложение):</w:t>
      </w:r>
    </w:p>
    <w:p w:rsidR="005D25FE" w:rsidRPr="009D6790" w:rsidRDefault="005D25FE" w:rsidP="004527EE">
      <w:pPr>
        <w:pStyle w:val="62"/>
        <w:rPr>
          <w:lang w:eastAsia="ru-RU"/>
        </w:rPr>
      </w:pPr>
      <w:r w:rsidRPr="009D6790">
        <w:rPr>
          <w:lang w:eastAsia="ru-RU"/>
        </w:rPr>
        <w:t>при помощи союза и интонации (союзное предложение):</w:t>
      </w:r>
    </w:p>
    <w:p w:rsidR="005D25FE" w:rsidRPr="009D6790" w:rsidRDefault="005D25FE" w:rsidP="004527EE">
      <w:pPr>
        <w:pStyle w:val="62"/>
        <w:rPr>
          <w:lang w:eastAsia="ru-RU"/>
        </w:rPr>
      </w:pPr>
      <w:r w:rsidRPr="009D6790">
        <w:rPr>
          <w:lang w:eastAsia="ru-RU"/>
        </w:rPr>
        <w:t>При бессоюзном соединении предложения отделяются друг от друга точкой с запятой или запятой, реже – двоеточием или тире, а при чтении – понижением голоса в конце каждого предложения:</w:t>
      </w:r>
    </w:p>
    <w:p w:rsidR="005D25FE" w:rsidRPr="009D6790" w:rsidRDefault="005D25FE" w:rsidP="004527EE">
      <w:pPr>
        <w:pStyle w:val="62"/>
        <w:rPr>
          <w:lang w:val="en-US" w:eastAsia="ru-RU"/>
        </w:rPr>
      </w:pPr>
      <w:r w:rsidRPr="009D6790">
        <w:rPr>
          <w:lang w:val="en-US" w:eastAsia="ru-RU"/>
        </w:rPr>
        <w:t xml:space="preserve">A cold wind was blowing, and a snowstorm began </w:t>
      </w:r>
      <w:r w:rsidR="004527EE" w:rsidRPr="009D6790">
        <w:rPr>
          <w:lang w:val="en-US" w:eastAsia="ru-RU"/>
        </w:rPr>
        <w:t>–</w:t>
      </w:r>
      <w:r w:rsidRPr="009D6790">
        <w:rPr>
          <w:lang w:eastAsia="ru-RU"/>
        </w:rPr>
        <w:t>Дул</w:t>
      </w:r>
      <w:r w:rsidR="004527EE" w:rsidRPr="009D6790">
        <w:rPr>
          <w:lang w:val="en-US" w:eastAsia="ru-RU"/>
        </w:rPr>
        <w:t xml:space="preserve"> </w:t>
      </w:r>
      <w:r w:rsidRPr="009D6790">
        <w:rPr>
          <w:lang w:eastAsia="ru-RU"/>
        </w:rPr>
        <w:t>холодный</w:t>
      </w:r>
      <w:r w:rsidR="004527EE" w:rsidRPr="009D6790">
        <w:rPr>
          <w:lang w:val="en-US" w:eastAsia="ru-RU"/>
        </w:rPr>
        <w:t xml:space="preserve"> </w:t>
      </w:r>
      <w:r w:rsidRPr="009D6790">
        <w:rPr>
          <w:lang w:eastAsia="ru-RU"/>
        </w:rPr>
        <w:t>ветер</w:t>
      </w:r>
      <w:r w:rsidRPr="009D6790">
        <w:rPr>
          <w:lang w:val="en-US" w:eastAsia="ru-RU"/>
        </w:rPr>
        <w:t>,</w:t>
      </w:r>
      <w:r w:rsidR="004527EE" w:rsidRPr="009D6790">
        <w:rPr>
          <w:lang w:val="en-US" w:eastAsia="ru-RU"/>
        </w:rPr>
        <w:t xml:space="preserve"> </w:t>
      </w:r>
      <w:r w:rsidRPr="009D6790">
        <w:rPr>
          <w:lang w:eastAsia="ru-RU"/>
        </w:rPr>
        <w:t>начиналась</w:t>
      </w:r>
      <w:r w:rsidR="004527EE" w:rsidRPr="009D6790">
        <w:rPr>
          <w:lang w:val="en-US" w:eastAsia="ru-RU"/>
        </w:rPr>
        <w:t xml:space="preserve"> </w:t>
      </w:r>
      <w:r w:rsidRPr="009D6790">
        <w:rPr>
          <w:lang w:eastAsia="ru-RU"/>
        </w:rPr>
        <w:t>метель</w:t>
      </w:r>
      <w:r w:rsidRPr="009D6790">
        <w:rPr>
          <w:lang w:val="en-US" w:eastAsia="ru-RU"/>
        </w:rPr>
        <w:t>.</w:t>
      </w:r>
    </w:p>
    <w:p w:rsidR="005D25FE" w:rsidRPr="009D6790" w:rsidRDefault="005D25FE" w:rsidP="004527EE">
      <w:pPr>
        <w:pStyle w:val="62"/>
      </w:pPr>
      <w:r w:rsidRPr="009D6790">
        <w:t>Бессоюзное соединение в английском языке особенно характерно для придаточных дополнительных и определительных предложений.</w:t>
      </w:r>
    </w:p>
    <w:p w:rsidR="005D25FE" w:rsidRPr="009D6790" w:rsidRDefault="004527EE" w:rsidP="004527EE">
      <w:pPr>
        <w:pStyle w:val="62"/>
      </w:pPr>
      <w:r w:rsidRPr="009D6790">
        <w:t xml:space="preserve">I </w:t>
      </w:r>
      <w:proofErr w:type="spellStart"/>
      <w:r w:rsidRPr="009D6790">
        <w:t>think</w:t>
      </w:r>
      <w:proofErr w:type="spellEnd"/>
      <w:r w:rsidRPr="009D6790">
        <w:t xml:space="preserve"> </w:t>
      </w:r>
      <w:proofErr w:type="spellStart"/>
      <w:r w:rsidR="005D25FE" w:rsidRPr="009D6790">
        <w:t>you</w:t>
      </w:r>
      <w:proofErr w:type="spellEnd"/>
      <w:r w:rsidR="005D25FE" w:rsidRPr="009D6790">
        <w:t xml:space="preserve"> </w:t>
      </w:r>
      <w:proofErr w:type="spellStart"/>
      <w:r w:rsidR="005D25FE" w:rsidRPr="009D6790">
        <w:t>are</w:t>
      </w:r>
      <w:proofErr w:type="spellEnd"/>
      <w:r w:rsidR="005D25FE" w:rsidRPr="009D6790">
        <w:t xml:space="preserve"> </w:t>
      </w:r>
      <w:proofErr w:type="spellStart"/>
      <w:r w:rsidR="005D25FE" w:rsidRPr="009D6790">
        <w:t>wrong</w:t>
      </w:r>
      <w:proofErr w:type="spellEnd"/>
      <w:r w:rsidR="005D25FE" w:rsidRPr="009D6790">
        <w:t>. — придаточное дополнительное</w:t>
      </w:r>
    </w:p>
    <w:p w:rsidR="005D25FE" w:rsidRPr="009D6790" w:rsidRDefault="004527EE" w:rsidP="004527EE">
      <w:pPr>
        <w:pStyle w:val="62"/>
        <w:rPr>
          <w:lang w:val="en-US"/>
        </w:rPr>
      </w:pPr>
      <w:r w:rsidRPr="009D6790">
        <w:rPr>
          <w:lang w:val="en-US"/>
        </w:rPr>
        <w:t xml:space="preserve">I am going to give the book I have just bought </w:t>
      </w:r>
      <w:r w:rsidR="005D25FE" w:rsidRPr="009D6790">
        <w:rPr>
          <w:lang w:val="en-US"/>
        </w:rPr>
        <w:t xml:space="preserve">to my little sister. — </w:t>
      </w:r>
      <w:r w:rsidR="005D25FE" w:rsidRPr="009D6790">
        <w:t>Придаточное</w:t>
      </w:r>
      <w:r w:rsidRPr="009D6790">
        <w:rPr>
          <w:lang w:val="en-US"/>
        </w:rPr>
        <w:t xml:space="preserve"> </w:t>
      </w:r>
      <w:r w:rsidR="005D25FE" w:rsidRPr="009D6790">
        <w:t>определительное</w:t>
      </w:r>
    </w:p>
    <w:p w:rsidR="004527EE" w:rsidRPr="009D6790" w:rsidRDefault="004527EE" w:rsidP="0017269D">
      <w:pPr>
        <w:pStyle w:val="110"/>
        <w:rPr>
          <w:lang w:eastAsia="ar-SA"/>
        </w:rPr>
      </w:pPr>
      <w:proofErr w:type="spellStart"/>
      <w:r w:rsidRPr="009D6790">
        <w:rPr>
          <w:lang w:eastAsia="ar-SA"/>
        </w:rPr>
        <w:t>Ex</w:t>
      </w:r>
      <w:proofErr w:type="spellEnd"/>
      <w:r w:rsidRPr="009D6790">
        <w:rPr>
          <w:lang w:eastAsia="ar-SA"/>
        </w:rPr>
        <w:t>. 4</w:t>
      </w:r>
      <w:r w:rsidR="00F2789D">
        <w:rPr>
          <w:lang w:eastAsia="ar-SA"/>
        </w:rPr>
        <w:t>8</w:t>
      </w:r>
      <w:proofErr w:type="gramStart"/>
      <w:r w:rsidRPr="009D6790">
        <w:rPr>
          <w:lang w:eastAsia="ar-SA"/>
        </w:rPr>
        <w:t xml:space="preserve"> П</w:t>
      </w:r>
      <w:proofErr w:type="gramEnd"/>
      <w:r w:rsidRPr="009D6790">
        <w:rPr>
          <w:lang w:eastAsia="ar-SA"/>
        </w:rPr>
        <w:t>рочтите предложения, определите вид предложения, переведите:</w:t>
      </w:r>
    </w:p>
    <w:p w:rsidR="00833DDB" w:rsidRPr="009D6790" w:rsidRDefault="005D25FE" w:rsidP="0049183C">
      <w:pPr>
        <w:pStyle w:val="4"/>
        <w:numPr>
          <w:ilvl w:val="0"/>
          <w:numId w:val="53"/>
        </w:numPr>
        <w:ind w:left="357" w:hanging="357"/>
        <w:rPr>
          <w:spacing w:val="0"/>
        </w:rPr>
      </w:pPr>
      <w:r w:rsidRPr="009D6790">
        <w:rPr>
          <w:spacing w:val="0"/>
        </w:rPr>
        <w:t xml:space="preserve">In order to work effectively in cross-functional project teams, scientists must have up-to-date knowledge of their technical fields and also skills in communication, problem-solving, and group decision-making - </w:t>
      </w:r>
      <w:r w:rsidR="00833DDB" w:rsidRPr="009D6790">
        <w:rPr>
          <w:spacing w:val="0"/>
        </w:rPr>
        <w:t>these</w:t>
      </w:r>
      <w:r w:rsidRPr="009D6790">
        <w:rPr>
          <w:spacing w:val="0"/>
        </w:rPr>
        <w:t xml:space="preserve"> </w:t>
      </w:r>
      <w:r w:rsidR="00833DDB" w:rsidRPr="009D6790">
        <w:rPr>
          <w:spacing w:val="0"/>
        </w:rPr>
        <w:t xml:space="preserve">are </w:t>
      </w:r>
      <w:r w:rsidRPr="009D6790">
        <w:rPr>
          <w:spacing w:val="0"/>
        </w:rPr>
        <w:t>nece</w:t>
      </w:r>
      <w:r w:rsidR="00833DDB" w:rsidRPr="009D6790">
        <w:rPr>
          <w:spacing w:val="0"/>
        </w:rPr>
        <w:t>ssary for successful teamwork.</w:t>
      </w:r>
    </w:p>
    <w:p w:rsidR="00833DDB" w:rsidRPr="009D6790" w:rsidRDefault="005D25FE" w:rsidP="0049183C">
      <w:pPr>
        <w:pStyle w:val="4"/>
        <w:numPr>
          <w:ilvl w:val="0"/>
          <w:numId w:val="53"/>
        </w:numPr>
        <w:ind w:left="357" w:hanging="357"/>
        <w:rPr>
          <w:spacing w:val="0"/>
        </w:rPr>
      </w:pPr>
      <w:r w:rsidRPr="009D6790">
        <w:rPr>
          <w:spacing w:val="0"/>
        </w:rPr>
        <w:t>Shortly speaking, electronics is not so much a new subject; it is rather a new w</w:t>
      </w:r>
      <w:r w:rsidR="00833DDB" w:rsidRPr="009D6790">
        <w:rPr>
          <w:spacing w:val="0"/>
        </w:rPr>
        <w:t>ay of looking at electricity.</w:t>
      </w:r>
    </w:p>
    <w:p w:rsidR="00833DDB" w:rsidRPr="009D6790" w:rsidRDefault="005D25FE" w:rsidP="0049183C">
      <w:pPr>
        <w:pStyle w:val="4"/>
        <w:numPr>
          <w:ilvl w:val="0"/>
          <w:numId w:val="53"/>
        </w:numPr>
        <w:ind w:left="357" w:hanging="357"/>
        <w:rPr>
          <w:spacing w:val="0"/>
        </w:rPr>
      </w:pPr>
      <w:r w:rsidRPr="009D6790">
        <w:rPr>
          <w:spacing w:val="0"/>
        </w:rPr>
        <w:t xml:space="preserve">Inductors are used in some high frequency analog circuits; they occupy a large chip area if used at </w:t>
      </w:r>
      <w:r w:rsidR="00833DDB" w:rsidRPr="009D6790">
        <w:rPr>
          <w:spacing w:val="0"/>
        </w:rPr>
        <w:t>low frequencies.</w:t>
      </w:r>
    </w:p>
    <w:p w:rsidR="00833DDB" w:rsidRPr="009D6790" w:rsidRDefault="005D25FE" w:rsidP="0049183C">
      <w:pPr>
        <w:pStyle w:val="4"/>
        <w:numPr>
          <w:ilvl w:val="0"/>
          <w:numId w:val="53"/>
        </w:numPr>
        <w:ind w:left="357" w:hanging="357"/>
        <w:rPr>
          <w:spacing w:val="0"/>
        </w:rPr>
      </w:pPr>
      <w:r w:rsidRPr="009D6790">
        <w:rPr>
          <w:spacing w:val="0"/>
        </w:rPr>
        <w:t>Solid-state miniature electronic components are in many places: the beeping sound made by a cell phone; auto dashboard alarm; TV remote control; laser pointer; the inside of an MP3 player; the image sensor in a digital camera and a camcorde</w:t>
      </w:r>
      <w:r w:rsidR="00DD7E4A" w:rsidRPr="009D6790">
        <w:rPr>
          <w:spacing w:val="0"/>
        </w:rPr>
        <w:t>r are just a few instances.</w:t>
      </w:r>
    </w:p>
    <w:p w:rsidR="00833DDB" w:rsidRPr="009D6790" w:rsidRDefault="005D25FE" w:rsidP="0049183C">
      <w:pPr>
        <w:pStyle w:val="4"/>
        <w:numPr>
          <w:ilvl w:val="0"/>
          <w:numId w:val="53"/>
        </w:numPr>
        <w:ind w:left="357" w:hanging="357"/>
        <w:rPr>
          <w:spacing w:val="0"/>
        </w:rPr>
      </w:pPr>
      <w:r w:rsidRPr="009D6790">
        <w:rPr>
          <w:spacing w:val="0"/>
        </w:rPr>
        <w:t>Electrical engineering must respond to numerous demands, including those for more efficient and effective lights and motors</w:t>
      </w:r>
      <w:r w:rsidR="00DD7E4A" w:rsidRPr="009D6790">
        <w:rPr>
          <w:spacing w:val="0"/>
        </w:rPr>
        <w:t>: we need</w:t>
      </w:r>
      <w:r w:rsidRPr="009D6790">
        <w:rPr>
          <w:spacing w:val="0"/>
        </w:rPr>
        <w:t xml:space="preserve"> better communications; faster and more reliable transfer of funds, orders, and inventory information in the business world; medical professionals </w:t>
      </w:r>
      <w:r w:rsidR="00DD7E4A" w:rsidRPr="009D6790">
        <w:rPr>
          <w:spacing w:val="0"/>
        </w:rPr>
        <w:t xml:space="preserve">need </w:t>
      </w:r>
      <w:r w:rsidRPr="009D6790">
        <w:rPr>
          <w:spacing w:val="0"/>
        </w:rPr>
        <w:t>access to medical data and advice</w:t>
      </w:r>
      <w:r w:rsidR="00833DDB" w:rsidRPr="009D6790">
        <w:rPr>
          <w:spacing w:val="0"/>
        </w:rPr>
        <w:t xml:space="preserve"> from all parts of the world.</w:t>
      </w:r>
    </w:p>
    <w:p w:rsidR="00833DDB" w:rsidRPr="009D6790" w:rsidRDefault="005D25FE" w:rsidP="0049183C">
      <w:pPr>
        <w:pStyle w:val="4"/>
        <w:numPr>
          <w:ilvl w:val="0"/>
          <w:numId w:val="53"/>
        </w:numPr>
        <w:ind w:left="357" w:hanging="357"/>
        <w:rPr>
          <w:spacing w:val="0"/>
        </w:rPr>
      </w:pPr>
      <w:r w:rsidRPr="009D6790">
        <w:rPr>
          <w:spacing w:val="0"/>
        </w:rPr>
        <w:t>Thanks to discovery of electricity we can listen to the radio, watch TV, see films, people learned how to produce steel and metal alloys - now</w:t>
      </w:r>
      <w:r w:rsidR="00833DDB" w:rsidRPr="009D6790">
        <w:rPr>
          <w:spacing w:val="0"/>
        </w:rPr>
        <w:t xml:space="preserve"> we use railways and airplanes.</w:t>
      </w:r>
    </w:p>
    <w:p w:rsidR="00833DDB" w:rsidRPr="009D6790" w:rsidRDefault="005D25FE" w:rsidP="0049183C">
      <w:pPr>
        <w:pStyle w:val="4"/>
        <w:numPr>
          <w:ilvl w:val="0"/>
          <w:numId w:val="53"/>
        </w:numPr>
        <w:ind w:left="357" w:hanging="357"/>
        <w:rPr>
          <w:spacing w:val="0"/>
        </w:rPr>
      </w:pPr>
      <w:r w:rsidRPr="009D6790">
        <w:rPr>
          <w:spacing w:val="0"/>
        </w:rPr>
        <w:t>The computer must be told what to do with it - add</w:t>
      </w:r>
      <w:r w:rsidR="00DD7E4A" w:rsidRPr="009D6790">
        <w:rPr>
          <w:spacing w:val="0"/>
        </w:rPr>
        <w:t>ition</w:t>
      </w:r>
      <w:r w:rsidRPr="009D6790">
        <w:rPr>
          <w:spacing w:val="0"/>
        </w:rPr>
        <w:t>, subtract</w:t>
      </w:r>
      <w:r w:rsidR="00DD7E4A" w:rsidRPr="009D6790">
        <w:rPr>
          <w:spacing w:val="0"/>
        </w:rPr>
        <w:t>ion</w:t>
      </w:r>
      <w:r w:rsidRPr="009D6790">
        <w:rPr>
          <w:spacing w:val="0"/>
        </w:rPr>
        <w:t>, multipl</w:t>
      </w:r>
      <w:r w:rsidR="00DD7E4A" w:rsidRPr="009D6790">
        <w:rPr>
          <w:spacing w:val="0"/>
        </w:rPr>
        <w:t>ication</w:t>
      </w:r>
      <w:r w:rsidRPr="009D6790">
        <w:rPr>
          <w:spacing w:val="0"/>
        </w:rPr>
        <w:t xml:space="preserve">, or </w:t>
      </w:r>
      <w:proofErr w:type="gramStart"/>
      <w:r w:rsidRPr="009D6790">
        <w:rPr>
          <w:spacing w:val="0"/>
        </w:rPr>
        <w:t>divi</w:t>
      </w:r>
      <w:r w:rsidR="00DD7E4A" w:rsidRPr="009D6790">
        <w:rPr>
          <w:spacing w:val="0"/>
        </w:rPr>
        <w:t>sion are</w:t>
      </w:r>
      <w:proofErr w:type="gramEnd"/>
      <w:r w:rsidR="00DD7E4A" w:rsidRPr="009D6790">
        <w:rPr>
          <w:spacing w:val="0"/>
        </w:rPr>
        <w:t xml:space="preserve"> its basic mathematical operations</w:t>
      </w:r>
      <w:r w:rsidRPr="009D6790">
        <w:rPr>
          <w:spacing w:val="0"/>
        </w:rPr>
        <w:t xml:space="preserve"> </w:t>
      </w:r>
      <w:r w:rsidR="00DD7E4A" w:rsidRPr="009D6790">
        <w:rPr>
          <w:spacing w:val="0"/>
        </w:rPr>
        <w:t xml:space="preserve">on </w:t>
      </w:r>
      <w:r w:rsidRPr="009D6790">
        <w:rPr>
          <w:spacing w:val="0"/>
        </w:rPr>
        <w:t>the coded pulses stored in its memory.</w:t>
      </w:r>
    </w:p>
    <w:p w:rsidR="00833DDB" w:rsidRPr="009D6790" w:rsidRDefault="005D25FE" w:rsidP="0049183C">
      <w:pPr>
        <w:pStyle w:val="4"/>
        <w:numPr>
          <w:ilvl w:val="0"/>
          <w:numId w:val="53"/>
        </w:numPr>
        <w:ind w:left="357" w:hanging="357"/>
        <w:rPr>
          <w:spacing w:val="0"/>
        </w:rPr>
      </w:pPr>
      <w:r w:rsidRPr="009D6790">
        <w:rPr>
          <w:spacing w:val="0"/>
        </w:rPr>
        <w:t>The computer can do far more than simulate the mechanics of space flight; it can furnish ac</w:t>
      </w:r>
      <w:r w:rsidR="00833DDB" w:rsidRPr="009D6790">
        <w:rPr>
          <w:spacing w:val="0"/>
        </w:rPr>
        <w:t>curate models of life itself.</w:t>
      </w:r>
    </w:p>
    <w:p w:rsidR="00833DDB" w:rsidRPr="009D6790" w:rsidRDefault="005D25FE" w:rsidP="0049183C">
      <w:pPr>
        <w:pStyle w:val="4"/>
        <w:numPr>
          <w:ilvl w:val="0"/>
          <w:numId w:val="53"/>
        </w:numPr>
        <w:ind w:left="357" w:hanging="357"/>
        <w:rPr>
          <w:spacing w:val="0"/>
        </w:rPr>
      </w:pPr>
      <w:r w:rsidRPr="009D6790">
        <w:rPr>
          <w:spacing w:val="0"/>
        </w:rPr>
        <w:t>To add additional core features, you may need to repl</w:t>
      </w:r>
      <w:r w:rsidR="00833DDB" w:rsidRPr="009D6790">
        <w:rPr>
          <w:spacing w:val="0"/>
        </w:rPr>
        <w:t>ace the motherboard entirely.</w:t>
      </w:r>
    </w:p>
    <w:p w:rsidR="00833DDB" w:rsidRPr="009D6790" w:rsidRDefault="005D25FE" w:rsidP="0049183C">
      <w:pPr>
        <w:pStyle w:val="4"/>
        <w:numPr>
          <w:ilvl w:val="0"/>
          <w:numId w:val="53"/>
        </w:numPr>
        <w:ind w:left="357" w:hanging="357"/>
        <w:rPr>
          <w:spacing w:val="0"/>
        </w:rPr>
      </w:pPr>
      <w:r w:rsidRPr="009D6790">
        <w:rPr>
          <w:spacing w:val="0"/>
        </w:rPr>
        <w:t xml:space="preserve">It can be compared to the number of lanes on a motorway — the larger the width, the more </w:t>
      </w:r>
      <w:r w:rsidR="00833DDB" w:rsidRPr="009D6790">
        <w:rPr>
          <w:spacing w:val="0"/>
        </w:rPr>
        <w:t>data can travel along the bus.</w:t>
      </w:r>
    </w:p>
    <w:p w:rsidR="00833DDB" w:rsidRPr="009D6790" w:rsidRDefault="005D25FE" w:rsidP="0049183C">
      <w:pPr>
        <w:pStyle w:val="4"/>
        <w:numPr>
          <w:ilvl w:val="0"/>
          <w:numId w:val="53"/>
        </w:numPr>
        <w:ind w:left="357" w:hanging="357"/>
        <w:rPr>
          <w:spacing w:val="0"/>
        </w:rPr>
      </w:pPr>
      <w:r w:rsidRPr="009D6790">
        <w:rPr>
          <w:spacing w:val="0"/>
        </w:rPr>
        <w:t xml:space="preserve">Computer’s main memory comes in two principal varieties: </w:t>
      </w:r>
      <w:r w:rsidR="00DD7E4A" w:rsidRPr="009D6790">
        <w:rPr>
          <w:spacing w:val="0"/>
        </w:rPr>
        <w:t xml:space="preserve">it is either </w:t>
      </w:r>
      <w:r w:rsidRPr="009D6790">
        <w:rPr>
          <w:spacing w:val="0"/>
        </w:rPr>
        <w:t>R</w:t>
      </w:r>
      <w:r w:rsidR="00DD7E4A" w:rsidRPr="009D6790">
        <w:rPr>
          <w:spacing w:val="0"/>
        </w:rPr>
        <w:t xml:space="preserve">AM </w:t>
      </w:r>
      <w:r w:rsidR="00833DDB" w:rsidRPr="009D6790">
        <w:rPr>
          <w:spacing w:val="0"/>
        </w:rPr>
        <w:t>or ROM</w:t>
      </w:r>
    </w:p>
    <w:p w:rsidR="005D25FE" w:rsidRPr="009D6790" w:rsidRDefault="005D25FE" w:rsidP="0049183C">
      <w:pPr>
        <w:pStyle w:val="4"/>
        <w:numPr>
          <w:ilvl w:val="0"/>
          <w:numId w:val="53"/>
        </w:numPr>
        <w:ind w:left="357" w:hanging="357"/>
        <w:rPr>
          <w:spacing w:val="0"/>
        </w:rPr>
      </w:pPr>
      <w:r w:rsidRPr="009D6790">
        <w:rPr>
          <w:spacing w:val="0"/>
        </w:rPr>
        <w:t xml:space="preserve">There are basically three types of magnetic storage devices the computer user </w:t>
      </w:r>
      <w:r w:rsidR="00DD7E4A" w:rsidRPr="009D6790">
        <w:rPr>
          <w:spacing w:val="0"/>
        </w:rPr>
        <w:t>can get.</w:t>
      </w:r>
    </w:p>
    <w:p w:rsidR="005D25FE" w:rsidRPr="009D6790" w:rsidRDefault="005D25FE" w:rsidP="0049183C">
      <w:pPr>
        <w:pStyle w:val="4"/>
        <w:numPr>
          <w:ilvl w:val="0"/>
          <w:numId w:val="53"/>
        </w:numPr>
        <w:ind w:left="357" w:hanging="357"/>
        <w:rPr>
          <w:spacing w:val="0"/>
        </w:rPr>
      </w:pPr>
      <w:r w:rsidRPr="009D6790">
        <w:rPr>
          <w:spacing w:val="0"/>
        </w:rPr>
        <w:t xml:space="preserve">We can also interact with a computer </w:t>
      </w:r>
      <w:r w:rsidR="00DD7E4A" w:rsidRPr="009D6790">
        <w:rPr>
          <w:spacing w:val="0"/>
        </w:rPr>
        <w:t>in many ways – we can use</w:t>
      </w:r>
      <w:r w:rsidRPr="009D6790">
        <w:rPr>
          <w:spacing w:val="0"/>
        </w:rPr>
        <w:t xml:space="preserve"> a </w:t>
      </w:r>
      <w:proofErr w:type="spellStart"/>
      <w:r w:rsidRPr="009D6790">
        <w:rPr>
          <w:spacing w:val="0"/>
        </w:rPr>
        <w:t>lightpen</w:t>
      </w:r>
      <w:proofErr w:type="spellEnd"/>
      <w:r w:rsidRPr="009D6790">
        <w:rPr>
          <w:spacing w:val="0"/>
        </w:rPr>
        <w:t>, a scanner, a trackball, a graphics tablet, a gam</w:t>
      </w:r>
      <w:r w:rsidR="00DD7E4A" w:rsidRPr="009D6790">
        <w:rPr>
          <w:spacing w:val="0"/>
        </w:rPr>
        <w:t>e controller or a microphone.</w:t>
      </w:r>
    </w:p>
    <w:p w:rsidR="00833DDB" w:rsidRPr="009D6790" w:rsidRDefault="005D25FE" w:rsidP="0049183C">
      <w:pPr>
        <w:pStyle w:val="4"/>
        <w:numPr>
          <w:ilvl w:val="0"/>
          <w:numId w:val="53"/>
        </w:numPr>
        <w:ind w:left="357" w:hanging="357"/>
        <w:rPr>
          <w:spacing w:val="0"/>
        </w:rPr>
      </w:pPr>
      <w:r w:rsidRPr="009D6790">
        <w:rPr>
          <w:spacing w:val="0"/>
        </w:rPr>
        <w:lastRenderedPageBreak/>
        <w:t>A simple press and release (called a “click”) normally selects an item; a click and hold operation is used for dragging an object around the screen or sometimes for moving down to the ne</w:t>
      </w:r>
      <w:r w:rsidR="00833DDB" w:rsidRPr="009D6790">
        <w:rPr>
          <w:spacing w:val="0"/>
        </w:rPr>
        <w:t>xt level of a menu structure.</w:t>
      </w:r>
    </w:p>
    <w:p w:rsidR="00833DDB" w:rsidRPr="009D6790" w:rsidRDefault="005D25FE" w:rsidP="0049183C">
      <w:pPr>
        <w:pStyle w:val="4"/>
        <w:numPr>
          <w:ilvl w:val="0"/>
          <w:numId w:val="53"/>
        </w:numPr>
        <w:ind w:left="357" w:hanging="357"/>
        <w:rPr>
          <w:spacing w:val="0"/>
        </w:rPr>
      </w:pPr>
      <w:r w:rsidRPr="009D6790">
        <w:rPr>
          <w:spacing w:val="0"/>
        </w:rPr>
        <w:t xml:space="preserve">The touch screen is, in a sense, the ultimate in simplicity for the computer user: touch the screen with your </w:t>
      </w:r>
      <w:r w:rsidR="00833DDB" w:rsidRPr="009D6790">
        <w:rPr>
          <w:spacing w:val="0"/>
        </w:rPr>
        <w:t>finger and something happens.</w:t>
      </w:r>
    </w:p>
    <w:p w:rsidR="00833DDB" w:rsidRPr="009D6790" w:rsidRDefault="005D25FE" w:rsidP="0049183C">
      <w:pPr>
        <w:pStyle w:val="4"/>
        <w:numPr>
          <w:ilvl w:val="0"/>
          <w:numId w:val="53"/>
        </w:numPr>
        <w:ind w:left="357" w:hanging="357"/>
        <w:rPr>
          <w:spacing w:val="0"/>
        </w:rPr>
      </w:pPr>
      <w:r w:rsidRPr="009D6790">
        <w:rPr>
          <w:spacing w:val="0"/>
        </w:rPr>
        <w:t xml:space="preserve">The principle of the touch screen is electrical; the screen is fabricated with conductive and insulating layers in such a way that when a human finger presses on the screen (which is slightly deformable), an </w:t>
      </w:r>
      <w:r w:rsidR="00833DDB" w:rsidRPr="009D6790">
        <w:rPr>
          <w:spacing w:val="0"/>
        </w:rPr>
        <w:t>electrical connection is made.</w:t>
      </w:r>
    </w:p>
    <w:p w:rsidR="00833DDB" w:rsidRPr="009D6790" w:rsidRDefault="005D25FE" w:rsidP="0049183C">
      <w:pPr>
        <w:pStyle w:val="4"/>
        <w:numPr>
          <w:ilvl w:val="0"/>
          <w:numId w:val="53"/>
        </w:numPr>
        <w:ind w:left="357" w:hanging="357"/>
        <w:rPr>
          <w:spacing w:val="0"/>
        </w:rPr>
      </w:pPr>
      <w:r w:rsidRPr="009D6790">
        <w:rPr>
          <w:spacing w:val="0"/>
        </w:rPr>
        <w:t>The crystals can assume two shapes: one when excited by an energy inp</w:t>
      </w:r>
      <w:r w:rsidR="00833DDB" w:rsidRPr="009D6790">
        <w:rPr>
          <w:spacing w:val="0"/>
        </w:rPr>
        <w:t>ut, the other when unexcited.</w:t>
      </w:r>
    </w:p>
    <w:p w:rsidR="00833DDB" w:rsidRPr="009D6790" w:rsidRDefault="005D25FE" w:rsidP="0049183C">
      <w:pPr>
        <w:pStyle w:val="4"/>
        <w:numPr>
          <w:ilvl w:val="0"/>
          <w:numId w:val="53"/>
        </w:numPr>
        <w:ind w:left="357" w:hanging="357"/>
        <w:rPr>
          <w:spacing w:val="0"/>
        </w:rPr>
      </w:pPr>
      <w:r w:rsidRPr="009D6790">
        <w:rPr>
          <w:spacing w:val="0"/>
        </w:rPr>
        <w:t>In their unexcited state, the crystals reflect most of the incident light and appear pale grey; when excited, they a</w:t>
      </w:r>
      <w:r w:rsidR="00833DDB" w:rsidRPr="009D6790">
        <w:rPr>
          <w:spacing w:val="0"/>
        </w:rPr>
        <w:t>bsorb light and appear black.</w:t>
      </w:r>
    </w:p>
    <w:p w:rsidR="005D25FE" w:rsidRPr="009D6790" w:rsidRDefault="005D25FE" w:rsidP="0049183C">
      <w:pPr>
        <w:pStyle w:val="4"/>
        <w:numPr>
          <w:ilvl w:val="0"/>
          <w:numId w:val="53"/>
        </w:numPr>
        <w:ind w:left="357" w:hanging="357"/>
        <w:rPr>
          <w:spacing w:val="0"/>
        </w:rPr>
      </w:pPr>
      <w:r w:rsidRPr="009D6790">
        <w:rPr>
          <w:spacing w:val="0"/>
        </w:rPr>
        <w:t>The effect of a worm is much like that of a virus: you lose disk s</w:t>
      </w:r>
      <w:r w:rsidR="00DD7E4A" w:rsidRPr="009D6790">
        <w:rPr>
          <w:spacing w:val="0"/>
        </w:rPr>
        <w:t>pace and computer capability.</w:t>
      </w:r>
    </w:p>
    <w:p w:rsidR="00833DDB" w:rsidRPr="009D6790" w:rsidRDefault="005D25FE" w:rsidP="0049183C">
      <w:pPr>
        <w:pStyle w:val="4"/>
        <w:numPr>
          <w:ilvl w:val="0"/>
          <w:numId w:val="53"/>
        </w:numPr>
        <w:ind w:left="357" w:hanging="357"/>
        <w:rPr>
          <w:spacing w:val="0"/>
        </w:rPr>
      </w:pPr>
      <w:r w:rsidRPr="009D6790">
        <w:rPr>
          <w:spacing w:val="0"/>
        </w:rPr>
        <w:t>This method makes copying of information unnecessary: data needs only to be stored once, and all referenced to it can be lin</w:t>
      </w:r>
      <w:r w:rsidR="00833DDB" w:rsidRPr="009D6790">
        <w:rPr>
          <w:spacing w:val="0"/>
        </w:rPr>
        <w:t>ked to the original document.</w:t>
      </w:r>
    </w:p>
    <w:p w:rsidR="00962976" w:rsidRPr="006C346D" w:rsidRDefault="00962976" w:rsidP="00962976">
      <w:pPr>
        <w:pStyle w:val="111"/>
        <w:rPr>
          <w:i w:val="0"/>
          <w:lang w:val="ru-RU"/>
        </w:rPr>
      </w:pPr>
      <w:r w:rsidRPr="006C346D">
        <w:rPr>
          <w:i w:val="0"/>
          <w:lang w:val="ru-RU"/>
        </w:rPr>
        <w:t>Сводное упражнение на перевод</w:t>
      </w:r>
    </w:p>
    <w:p w:rsidR="005D25FE" w:rsidRPr="00962976" w:rsidRDefault="00933DB2" w:rsidP="00570BE4">
      <w:pPr>
        <w:pStyle w:val="111"/>
        <w:rPr>
          <w:lang w:val="ru-RU"/>
        </w:rPr>
      </w:pPr>
      <w:r w:rsidRPr="00962976">
        <w:rPr>
          <w:lang w:val="ru-RU"/>
        </w:rPr>
        <w:t>Переведите на английский язык, не пользуясь словарем:</w:t>
      </w:r>
    </w:p>
    <w:p w:rsidR="00E67D2E" w:rsidRPr="00662C1D" w:rsidRDefault="00054A09" w:rsidP="0049183C">
      <w:pPr>
        <w:pStyle w:val="4"/>
        <w:numPr>
          <w:ilvl w:val="0"/>
          <w:numId w:val="54"/>
        </w:numPr>
        <w:ind w:left="357" w:hanging="357"/>
        <w:rPr>
          <w:spacing w:val="0"/>
          <w:lang w:val="ru-RU"/>
        </w:rPr>
      </w:pPr>
      <w:r w:rsidRPr="00662C1D">
        <w:rPr>
          <w:spacing w:val="0"/>
          <w:lang w:val="ru-RU"/>
        </w:rPr>
        <w:t xml:space="preserve">Счетчик программ </w:t>
      </w:r>
      <w:r w:rsidR="00E67D2E" w:rsidRPr="00662C1D">
        <w:rPr>
          <w:spacing w:val="0"/>
          <w:lang w:val="ru-RU"/>
        </w:rPr>
        <w:t xml:space="preserve">отслеживает следующую </w:t>
      </w:r>
      <w:r w:rsidRPr="00662C1D">
        <w:rPr>
          <w:spacing w:val="0"/>
          <w:lang w:val="ru-RU"/>
        </w:rPr>
        <w:t>команду</w:t>
      </w:r>
      <w:r w:rsidR="00E67D2E" w:rsidRPr="00662C1D">
        <w:rPr>
          <w:spacing w:val="0"/>
          <w:lang w:val="ru-RU"/>
        </w:rPr>
        <w:t>, которая должн</w:t>
      </w:r>
      <w:r w:rsidRPr="00662C1D">
        <w:rPr>
          <w:spacing w:val="0"/>
          <w:lang w:val="ru-RU"/>
        </w:rPr>
        <w:t>а выполняться в основной памяти.</w:t>
      </w:r>
    </w:p>
    <w:p w:rsidR="00E67D2E" w:rsidRPr="00662C1D" w:rsidRDefault="00E67D2E" w:rsidP="0049183C">
      <w:pPr>
        <w:pStyle w:val="4"/>
        <w:numPr>
          <w:ilvl w:val="0"/>
          <w:numId w:val="54"/>
        </w:numPr>
        <w:ind w:left="357" w:hanging="357"/>
        <w:rPr>
          <w:spacing w:val="0"/>
          <w:lang w:val="ru-RU"/>
        </w:rPr>
      </w:pPr>
      <w:r w:rsidRPr="00662C1D">
        <w:rPr>
          <w:spacing w:val="0"/>
          <w:lang w:val="ru-RU"/>
        </w:rPr>
        <w:t xml:space="preserve">Выполнение </w:t>
      </w:r>
      <w:r w:rsidR="00F204DB" w:rsidRPr="00662C1D">
        <w:rPr>
          <w:spacing w:val="0"/>
          <w:lang w:val="ru-RU"/>
        </w:rPr>
        <w:t>подобных</w:t>
      </w:r>
      <w:r w:rsidRPr="00662C1D">
        <w:rPr>
          <w:spacing w:val="0"/>
          <w:lang w:val="ru-RU"/>
        </w:rPr>
        <w:t xml:space="preserve"> движений клавишами со стрелками на клавиатуре</w:t>
      </w:r>
      <w:r w:rsidR="00F204DB" w:rsidRPr="00662C1D">
        <w:rPr>
          <w:spacing w:val="0"/>
          <w:lang w:val="ru-RU"/>
        </w:rPr>
        <w:t xml:space="preserve"> займет гораздо больше времени.</w:t>
      </w:r>
    </w:p>
    <w:p w:rsidR="00E67D2E" w:rsidRPr="00662C1D" w:rsidRDefault="00F204DB" w:rsidP="0049183C">
      <w:pPr>
        <w:pStyle w:val="4"/>
        <w:numPr>
          <w:ilvl w:val="0"/>
          <w:numId w:val="54"/>
        </w:numPr>
        <w:ind w:left="357" w:hanging="357"/>
        <w:rPr>
          <w:spacing w:val="0"/>
          <w:lang w:val="ru-RU"/>
        </w:rPr>
      </w:pPr>
      <w:r w:rsidRPr="00662C1D">
        <w:rPr>
          <w:spacing w:val="0"/>
          <w:lang w:val="ru-RU"/>
        </w:rPr>
        <w:t xml:space="preserve">Система </w:t>
      </w:r>
      <w:r w:rsidR="00E67D2E" w:rsidRPr="00662C1D">
        <w:rPr>
          <w:spacing w:val="0"/>
          <w:lang w:val="ru-RU"/>
        </w:rPr>
        <w:t>Интернет</w:t>
      </w:r>
      <w:r w:rsidRPr="00662C1D">
        <w:rPr>
          <w:spacing w:val="0"/>
          <w:lang w:val="ru-RU"/>
        </w:rPr>
        <w:t xml:space="preserve"> </w:t>
      </w:r>
      <w:r w:rsidR="00E67D2E" w:rsidRPr="00662C1D">
        <w:rPr>
          <w:spacing w:val="0"/>
          <w:lang w:val="ru-RU"/>
        </w:rPr>
        <w:t>начала</w:t>
      </w:r>
      <w:r w:rsidRPr="00662C1D">
        <w:rPr>
          <w:spacing w:val="0"/>
          <w:lang w:val="ru-RU"/>
        </w:rPr>
        <w:t xml:space="preserve"> включать </w:t>
      </w:r>
      <w:r w:rsidR="00E67D2E" w:rsidRPr="00662C1D">
        <w:rPr>
          <w:spacing w:val="0"/>
          <w:lang w:val="ru-RU"/>
        </w:rPr>
        <w:t>поддержку</w:t>
      </w:r>
      <w:r w:rsidRPr="00662C1D">
        <w:rPr>
          <w:spacing w:val="0"/>
          <w:lang w:val="ru-RU"/>
        </w:rPr>
        <w:t xml:space="preserve"> </w:t>
      </w:r>
      <w:r w:rsidR="00E67D2E" w:rsidRPr="00662C1D">
        <w:rPr>
          <w:spacing w:val="0"/>
          <w:lang w:val="ru-RU"/>
        </w:rPr>
        <w:t>других</w:t>
      </w:r>
      <w:r w:rsidRPr="00662C1D">
        <w:rPr>
          <w:spacing w:val="0"/>
          <w:lang w:val="ru-RU"/>
        </w:rPr>
        <w:t xml:space="preserve"> видов </w:t>
      </w:r>
      <w:r w:rsidR="00E67D2E" w:rsidRPr="00662C1D">
        <w:rPr>
          <w:spacing w:val="0"/>
          <w:lang w:val="ru-RU"/>
        </w:rPr>
        <w:t>протоколов</w:t>
      </w:r>
      <w:r w:rsidRPr="00662C1D">
        <w:rPr>
          <w:spacing w:val="0"/>
          <w:lang w:val="ru-RU"/>
        </w:rPr>
        <w:t xml:space="preserve"> </w:t>
      </w:r>
      <w:r w:rsidR="00E67D2E" w:rsidRPr="00662C1D">
        <w:rPr>
          <w:spacing w:val="0"/>
          <w:lang w:val="ru-RU"/>
        </w:rPr>
        <w:t>в</w:t>
      </w:r>
      <w:r w:rsidRPr="00662C1D">
        <w:rPr>
          <w:spacing w:val="0"/>
          <w:lang w:val="ru-RU"/>
        </w:rPr>
        <w:t xml:space="preserve"> </w:t>
      </w:r>
      <w:r w:rsidR="00E67D2E" w:rsidRPr="00662C1D">
        <w:rPr>
          <w:spacing w:val="0"/>
          <w:lang w:val="ru-RU"/>
        </w:rPr>
        <w:t>свою</w:t>
      </w:r>
      <w:r w:rsidRPr="00662C1D">
        <w:rPr>
          <w:spacing w:val="0"/>
          <w:lang w:val="ru-RU"/>
        </w:rPr>
        <w:t xml:space="preserve"> </w:t>
      </w:r>
      <w:r w:rsidR="00E67D2E" w:rsidRPr="00662C1D">
        <w:rPr>
          <w:spacing w:val="0"/>
          <w:lang w:val="ru-RU"/>
        </w:rPr>
        <w:t>базовую</w:t>
      </w:r>
      <w:r w:rsidRPr="00662C1D">
        <w:rPr>
          <w:spacing w:val="0"/>
          <w:lang w:val="ru-RU"/>
        </w:rPr>
        <w:t xml:space="preserve"> </w:t>
      </w:r>
      <w:r w:rsidR="00E67D2E" w:rsidRPr="00662C1D">
        <w:rPr>
          <w:spacing w:val="0"/>
          <w:lang w:val="ru-RU"/>
        </w:rPr>
        <w:t>сетевую</w:t>
      </w:r>
      <w:r w:rsidRPr="00662C1D">
        <w:rPr>
          <w:spacing w:val="0"/>
          <w:lang w:val="ru-RU"/>
        </w:rPr>
        <w:t xml:space="preserve"> </w:t>
      </w:r>
      <w:r w:rsidR="00E67D2E" w:rsidRPr="00662C1D">
        <w:rPr>
          <w:spacing w:val="0"/>
          <w:lang w:val="ru-RU"/>
        </w:rPr>
        <w:t>структуру</w:t>
      </w:r>
      <w:r w:rsidRPr="00662C1D">
        <w:rPr>
          <w:spacing w:val="0"/>
          <w:lang w:val="ru-RU"/>
        </w:rPr>
        <w:t>.</w:t>
      </w:r>
    </w:p>
    <w:p w:rsidR="00E67D2E" w:rsidRPr="00662C1D" w:rsidRDefault="00E67D2E" w:rsidP="0049183C">
      <w:pPr>
        <w:pStyle w:val="4"/>
        <w:numPr>
          <w:ilvl w:val="0"/>
          <w:numId w:val="54"/>
        </w:numPr>
        <w:ind w:left="357" w:hanging="357"/>
        <w:rPr>
          <w:spacing w:val="0"/>
          <w:lang w:val="ru-RU"/>
        </w:rPr>
      </w:pPr>
      <w:r w:rsidRPr="00662C1D">
        <w:rPr>
          <w:spacing w:val="0"/>
          <w:lang w:val="ru-RU"/>
        </w:rPr>
        <w:t>Арифмети</w:t>
      </w:r>
      <w:r w:rsidR="00F204DB" w:rsidRPr="00662C1D">
        <w:rPr>
          <w:spacing w:val="0"/>
          <w:lang w:val="ru-RU"/>
        </w:rPr>
        <w:t>ко-</w:t>
      </w:r>
      <w:r w:rsidRPr="00662C1D">
        <w:rPr>
          <w:spacing w:val="0"/>
          <w:lang w:val="ru-RU"/>
        </w:rPr>
        <w:t>логическ</w:t>
      </w:r>
      <w:r w:rsidR="00F204DB" w:rsidRPr="00662C1D">
        <w:rPr>
          <w:spacing w:val="0"/>
          <w:lang w:val="ru-RU"/>
        </w:rPr>
        <w:t xml:space="preserve">ое устройство </w:t>
      </w:r>
      <w:r w:rsidRPr="00662C1D">
        <w:rPr>
          <w:spacing w:val="0"/>
          <w:lang w:val="ru-RU"/>
        </w:rPr>
        <w:t>выполняет</w:t>
      </w:r>
      <w:r w:rsidR="00F204DB" w:rsidRPr="00662C1D">
        <w:rPr>
          <w:spacing w:val="0"/>
          <w:lang w:val="ru-RU"/>
        </w:rPr>
        <w:t xml:space="preserve"> </w:t>
      </w:r>
      <w:r w:rsidRPr="00662C1D">
        <w:rPr>
          <w:spacing w:val="0"/>
          <w:lang w:val="ru-RU"/>
        </w:rPr>
        <w:t>математические</w:t>
      </w:r>
      <w:r w:rsidR="00F204DB" w:rsidRPr="00662C1D">
        <w:rPr>
          <w:spacing w:val="0"/>
          <w:lang w:val="ru-RU"/>
        </w:rPr>
        <w:t xml:space="preserve"> </w:t>
      </w:r>
      <w:r w:rsidRPr="00662C1D">
        <w:rPr>
          <w:spacing w:val="0"/>
          <w:lang w:val="ru-RU"/>
        </w:rPr>
        <w:t>вычисления</w:t>
      </w:r>
      <w:proofErr w:type="gramStart"/>
      <w:r w:rsidRPr="00662C1D">
        <w:rPr>
          <w:spacing w:val="0"/>
          <w:lang w:val="ru-RU"/>
        </w:rPr>
        <w:t xml:space="preserve"> (+, - </w:t>
      </w:r>
      <w:proofErr w:type="gramEnd"/>
      <w:r w:rsidRPr="00662C1D">
        <w:rPr>
          <w:spacing w:val="0"/>
          <w:lang w:val="ru-RU"/>
        </w:rPr>
        <w:t>ит. д.) и</w:t>
      </w:r>
      <w:r w:rsidR="00F204DB" w:rsidRPr="00662C1D">
        <w:rPr>
          <w:spacing w:val="0"/>
          <w:lang w:val="ru-RU"/>
        </w:rPr>
        <w:t xml:space="preserve"> </w:t>
      </w:r>
      <w:r w:rsidRPr="00662C1D">
        <w:rPr>
          <w:spacing w:val="0"/>
          <w:lang w:val="ru-RU"/>
        </w:rPr>
        <w:t>логические</w:t>
      </w:r>
      <w:r w:rsidR="00F204DB" w:rsidRPr="00662C1D">
        <w:rPr>
          <w:spacing w:val="0"/>
          <w:lang w:val="ru-RU"/>
        </w:rPr>
        <w:t xml:space="preserve"> </w:t>
      </w:r>
      <w:r w:rsidRPr="00662C1D">
        <w:rPr>
          <w:spacing w:val="0"/>
          <w:lang w:val="ru-RU"/>
        </w:rPr>
        <w:t>операции (</w:t>
      </w:r>
      <w:r w:rsidRPr="009D6790">
        <w:rPr>
          <w:spacing w:val="0"/>
        </w:rPr>
        <w:t>AND</w:t>
      </w:r>
      <w:r w:rsidRPr="00662C1D">
        <w:rPr>
          <w:spacing w:val="0"/>
          <w:lang w:val="ru-RU"/>
        </w:rPr>
        <w:t xml:space="preserve">, </w:t>
      </w:r>
      <w:r w:rsidRPr="009D6790">
        <w:rPr>
          <w:spacing w:val="0"/>
        </w:rPr>
        <w:t>OR</w:t>
      </w:r>
      <w:r w:rsidRPr="00662C1D">
        <w:rPr>
          <w:spacing w:val="0"/>
          <w:lang w:val="ru-RU"/>
        </w:rPr>
        <w:t xml:space="preserve">, </w:t>
      </w:r>
      <w:r w:rsidRPr="009D6790">
        <w:rPr>
          <w:spacing w:val="0"/>
        </w:rPr>
        <w:t>NOT</w:t>
      </w:r>
      <w:r w:rsidRPr="00662C1D">
        <w:rPr>
          <w:spacing w:val="0"/>
          <w:lang w:val="ru-RU"/>
        </w:rPr>
        <w:t>)</w:t>
      </w:r>
      <w:r w:rsidR="00F204DB" w:rsidRPr="00662C1D">
        <w:rPr>
          <w:spacing w:val="0"/>
          <w:lang w:val="ru-RU"/>
        </w:rPr>
        <w:t>.</w:t>
      </w:r>
    </w:p>
    <w:p w:rsidR="009D6790" w:rsidRPr="00662C1D" w:rsidRDefault="009D6790" w:rsidP="0049183C">
      <w:pPr>
        <w:pStyle w:val="4"/>
        <w:numPr>
          <w:ilvl w:val="0"/>
          <w:numId w:val="54"/>
        </w:numPr>
        <w:ind w:left="357" w:hanging="357"/>
        <w:rPr>
          <w:spacing w:val="0"/>
          <w:lang w:val="ru-RU"/>
        </w:rPr>
      </w:pPr>
      <w:r w:rsidRPr="00662C1D">
        <w:rPr>
          <w:spacing w:val="0"/>
          <w:lang w:val="ru-RU"/>
        </w:rPr>
        <w:t>Сейчас компании объединяют разных специалистов на каждом этапе процесса и таким образом пытаются добиться более многофункционального общения и участия.</w:t>
      </w:r>
    </w:p>
    <w:p w:rsidR="00E67D2E" w:rsidRPr="00662C1D" w:rsidRDefault="00E67D2E" w:rsidP="0049183C">
      <w:pPr>
        <w:pStyle w:val="4"/>
        <w:numPr>
          <w:ilvl w:val="0"/>
          <w:numId w:val="54"/>
        </w:numPr>
        <w:ind w:left="357" w:hanging="357"/>
        <w:rPr>
          <w:spacing w:val="0"/>
          <w:lang w:val="ru-RU"/>
        </w:rPr>
      </w:pPr>
      <w:r w:rsidRPr="00662C1D">
        <w:rPr>
          <w:spacing w:val="0"/>
          <w:lang w:val="ru-RU"/>
        </w:rPr>
        <w:t>В результате университеты теперь уделяют больше внимания развитию этих навыков</w:t>
      </w:r>
      <w:r w:rsidR="00F204DB" w:rsidRPr="00662C1D">
        <w:rPr>
          <w:spacing w:val="0"/>
          <w:lang w:val="ru-RU"/>
        </w:rPr>
        <w:t>.</w:t>
      </w:r>
    </w:p>
    <w:p w:rsidR="00E67D2E" w:rsidRPr="00662C1D" w:rsidRDefault="00E67D2E" w:rsidP="0049183C">
      <w:pPr>
        <w:pStyle w:val="4"/>
        <w:numPr>
          <w:ilvl w:val="0"/>
          <w:numId w:val="54"/>
        </w:numPr>
        <w:ind w:left="357" w:hanging="357"/>
        <w:rPr>
          <w:spacing w:val="0"/>
          <w:lang w:val="ru-RU"/>
        </w:rPr>
      </w:pPr>
      <w:r w:rsidRPr="00662C1D">
        <w:rPr>
          <w:spacing w:val="0"/>
          <w:lang w:val="ru-RU"/>
        </w:rPr>
        <w:t>Ег</w:t>
      </w:r>
      <w:r w:rsidR="00F204DB" w:rsidRPr="00662C1D">
        <w:rPr>
          <w:spacing w:val="0"/>
          <w:lang w:val="ru-RU"/>
        </w:rPr>
        <w:t xml:space="preserve">о теорию, </w:t>
      </w:r>
      <w:r w:rsidRPr="00662C1D">
        <w:rPr>
          <w:spacing w:val="0"/>
          <w:lang w:val="ru-RU"/>
        </w:rPr>
        <w:t>тем не менее</w:t>
      </w:r>
      <w:r w:rsidR="00F204DB" w:rsidRPr="00662C1D">
        <w:rPr>
          <w:spacing w:val="0"/>
          <w:lang w:val="ru-RU"/>
        </w:rPr>
        <w:t xml:space="preserve">, </w:t>
      </w:r>
      <w:r w:rsidRPr="00662C1D">
        <w:rPr>
          <w:spacing w:val="0"/>
          <w:lang w:val="ru-RU"/>
        </w:rPr>
        <w:t>можно усовершенствовать.</w:t>
      </w:r>
    </w:p>
    <w:p w:rsidR="00E67D2E" w:rsidRPr="00662C1D" w:rsidRDefault="00F204DB" w:rsidP="0049183C">
      <w:pPr>
        <w:pStyle w:val="4"/>
        <w:numPr>
          <w:ilvl w:val="0"/>
          <w:numId w:val="54"/>
        </w:numPr>
        <w:ind w:left="357" w:hanging="357"/>
        <w:rPr>
          <w:spacing w:val="0"/>
          <w:lang w:val="ru-RU"/>
        </w:rPr>
      </w:pPr>
      <w:r w:rsidRPr="00662C1D">
        <w:rPr>
          <w:spacing w:val="0"/>
          <w:lang w:val="ru-RU"/>
        </w:rPr>
        <w:t xml:space="preserve">Электротехника связаны с разработкой и проверкой </w:t>
      </w:r>
      <w:r w:rsidR="00E67D2E" w:rsidRPr="00662C1D">
        <w:rPr>
          <w:spacing w:val="0"/>
          <w:lang w:val="ru-RU"/>
        </w:rPr>
        <w:t>электронных</w:t>
      </w:r>
      <w:r w:rsidRPr="00662C1D">
        <w:rPr>
          <w:spacing w:val="0"/>
          <w:lang w:val="ru-RU"/>
        </w:rPr>
        <w:t xml:space="preserve"> </w:t>
      </w:r>
      <w:r w:rsidR="00E67D2E" w:rsidRPr="00662C1D">
        <w:rPr>
          <w:spacing w:val="0"/>
          <w:lang w:val="ru-RU"/>
        </w:rPr>
        <w:t xml:space="preserve">схем, </w:t>
      </w:r>
      <w:r w:rsidRPr="00662C1D">
        <w:rPr>
          <w:spacing w:val="0"/>
          <w:lang w:val="ru-RU"/>
        </w:rPr>
        <w:t xml:space="preserve">в </w:t>
      </w:r>
      <w:r w:rsidR="00E67D2E" w:rsidRPr="00662C1D">
        <w:rPr>
          <w:spacing w:val="0"/>
          <w:lang w:val="ru-RU"/>
        </w:rPr>
        <w:t>которы</w:t>
      </w:r>
      <w:r w:rsidRPr="00662C1D">
        <w:rPr>
          <w:spacing w:val="0"/>
          <w:lang w:val="ru-RU"/>
        </w:rPr>
        <w:t xml:space="preserve">х </w:t>
      </w:r>
      <w:r w:rsidR="00E67D2E" w:rsidRPr="00662C1D">
        <w:rPr>
          <w:spacing w:val="0"/>
          <w:lang w:val="ru-RU"/>
        </w:rPr>
        <w:t>резисторы, конденсаторы, катушки</w:t>
      </w:r>
      <w:r w:rsidRPr="00662C1D">
        <w:rPr>
          <w:spacing w:val="0"/>
          <w:lang w:val="ru-RU"/>
        </w:rPr>
        <w:t xml:space="preserve"> </w:t>
      </w:r>
      <w:r w:rsidR="00E67D2E" w:rsidRPr="00662C1D">
        <w:rPr>
          <w:spacing w:val="0"/>
          <w:lang w:val="ru-RU"/>
        </w:rPr>
        <w:t>индуктивности, диоды</w:t>
      </w:r>
      <w:r w:rsidRPr="00662C1D">
        <w:rPr>
          <w:spacing w:val="0"/>
          <w:lang w:val="ru-RU"/>
        </w:rPr>
        <w:t xml:space="preserve"> </w:t>
      </w:r>
      <w:r w:rsidR="00E67D2E" w:rsidRPr="00662C1D">
        <w:rPr>
          <w:spacing w:val="0"/>
          <w:lang w:val="ru-RU"/>
        </w:rPr>
        <w:t>и</w:t>
      </w:r>
      <w:r w:rsidRPr="00662C1D">
        <w:rPr>
          <w:spacing w:val="0"/>
          <w:lang w:val="ru-RU"/>
        </w:rPr>
        <w:t xml:space="preserve"> </w:t>
      </w:r>
      <w:r w:rsidR="00E67D2E" w:rsidRPr="00662C1D">
        <w:rPr>
          <w:spacing w:val="0"/>
          <w:lang w:val="ru-RU"/>
        </w:rPr>
        <w:t>транзисторы</w:t>
      </w:r>
      <w:r w:rsidRPr="00662C1D">
        <w:rPr>
          <w:spacing w:val="0"/>
          <w:lang w:val="ru-RU"/>
        </w:rPr>
        <w:t xml:space="preserve"> используются </w:t>
      </w:r>
      <w:r w:rsidR="00E67D2E" w:rsidRPr="00662C1D">
        <w:rPr>
          <w:spacing w:val="0"/>
          <w:lang w:val="ru-RU"/>
        </w:rPr>
        <w:t>для</w:t>
      </w:r>
      <w:r w:rsidRPr="00662C1D">
        <w:rPr>
          <w:spacing w:val="0"/>
          <w:lang w:val="ru-RU"/>
        </w:rPr>
        <w:t xml:space="preserve"> </w:t>
      </w:r>
      <w:r w:rsidR="00E67D2E" w:rsidRPr="00662C1D">
        <w:rPr>
          <w:spacing w:val="0"/>
          <w:lang w:val="ru-RU"/>
        </w:rPr>
        <w:t>достижения</w:t>
      </w:r>
      <w:r w:rsidRPr="00662C1D">
        <w:rPr>
          <w:spacing w:val="0"/>
          <w:lang w:val="ru-RU"/>
        </w:rPr>
        <w:t xml:space="preserve"> </w:t>
      </w:r>
      <w:r w:rsidR="00E67D2E" w:rsidRPr="00662C1D">
        <w:rPr>
          <w:spacing w:val="0"/>
          <w:lang w:val="ru-RU"/>
        </w:rPr>
        <w:t>определенной</w:t>
      </w:r>
      <w:r w:rsidRPr="00662C1D">
        <w:rPr>
          <w:spacing w:val="0"/>
          <w:lang w:val="ru-RU"/>
        </w:rPr>
        <w:t xml:space="preserve"> </w:t>
      </w:r>
      <w:r w:rsidR="00E67D2E" w:rsidRPr="00662C1D">
        <w:rPr>
          <w:spacing w:val="0"/>
          <w:lang w:val="ru-RU"/>
        </w:rPr>
        <w:t>функциональности.</w:t>
      </w:r>
    </w:p>
    <w:p w:rsidR="00E67D2E" w:rsidRPr="00662C1D" w:rsidRDefault="00E67D2E" w:rsidP="0049183C">
      <w:pPr>
        <w:pStyle w:val="4"/>
        <w:numPr>
          <w:ilvl w:val="0"/>
          <w:numId w:val="54"/>
        </w:numPr>
        <w:ind w:left="357" w:hanging="357"/>
        <w:rPr>
          <w:spacing w:val="0"/>
          <w:lang w:val="ru-RU"/>
        </w:rPr>
      </w:pPr>
      <w:r w:rsidRPr="00662C1D">
        <w:rPr>
          <w:spacing w:val="0"/>
          <w:lang w:val="ru-RU"/>
        </w:rPr>
        <w:t>Например, в</w:t>
      </w:r>
      <w:r w:rsidR="00F204DB" w:rsidRPr="00662C1D">
        <w:rPr>
          <w:spacing w:val="0"/>
          <w:lang w:val="ru-RU"/>
        </w:rPr>
        <w:t xml:space="preserve"> </w:t>
      </w:r>
      <w:r w:rsidRPr="00662C1D">
        <w:rPr>
          <w:spacing w:val="0"/>
          <w:lang w:val="ru-RU"/>
        </w:rPr>
        <w:t>автомобиле</w:t>
      </w:r>
      <w:r w:rsidR="00F204DB" w:rsidRPr="00662C1D">
        <w:rPr>
          <w:spacing w:val="0"/>
          <w:lang w:val="ru-RU"/>
        </w:rPr>
        <w:t xml:space="preserve"> </w:t>
      </w:r>
      <w:r w:rsidRPr="00662C1D">
        <w:rPr>
          <w:spacing w:val="0"/>
          <w:lang w:val="ru-RU"/>
        </w:rPr>
        <w:t>с</w:t>
      </w:r>
      <w:r w:rsidR="00F204DB" w:rsidRPr="00662C1D">
        <w:rPr>
          <w:spacing w:val="0"/>
          <w:lang w:val="ru-RU"/>
        </w:rPr>
        <w:t xml:space="preserve"> </w:t>
      </w:r>
      <w:proofErr w:type="spellStart"/>
      <w:proofErr w:type="gramStart"/>
      <w:r w:rsidRPr="00662C1D">
        <w:rPr>
          <w:spacing w:val="0"/>
          <w:lang w:val="ru-RU"/>
        </w:rPr>
        <w:t>круиз-контролем</w:t>
      </w:r>
      <w:proofErr w:type="spellEnd"/>
      <w:proofErr w:type="gramEnd"/>
      <w:r w:rsidR="00F204DB" w:rsidRPr="00662C1D">
        <w:rPr>
          <w:spacing w:val="0"/>
          <w:lang w:val="ru-RU"/>
        </w:rPr>
        <w:t xml:space="preserve"> </w:t>
      </w:r>
      <w:r w:rsidRPr="00662C1D">
        <w:rPr>
          <w:spacing w:val="0"/>
          <w:lang w:val="ru-RU"/>
        </w:rPr>
        <w:t>скорость</w:t>
      </w:r>
      <w:r w:rsidR="00F204DB" w:rsidRPr="00662C1D">
        <w:rPr>
          <w:spacing w:val="0"/>
          <w:lang w:val="ru-RU"/>
        </w:rPr>
        <w:t xml:space="preserve"> </w:t>
      </w:r>
      <w:r w:rsidRPr="00662C1D">
        <w:rPr>
          <w:spacing w:val="0"/>
          <w:lang w:val="ru-RU"/>
        </w:rPr>
        <w:t>автомобиля</w:t>
      </w:r>
      <w:r w:rsidR="00F204DB" w:rsidRPr="00662C1D">
        <w:rPr>
          <w:spacing w:val="0"/>
          <w:lang w:val="ru-RU"/>
        </w:rPr>
        <w:t xml:space="preserve"> </w:t>
      </w:r>
      <w:r w:rsidRPr="00662C1D">
        <w:rPr>
          <w:spacing w:val="0"/>
          <w:lang w:val="ru-RU"/>
        </w:rPr>
        <w:t>постоянно</w:t>
      </w:r>
      <w:r w:rsidR="00F204DB" w:rsidRPr="00662C1D">
        <w:rPr>
          <w:spacing w:val="0"/>
          <w:lang w:val="ru-RU"/>
        </w:rPr>
        <w:t xml:space="preserve"> </w:t>
      </w:r>
      <w:r w:rsidRPr="00662C1D">
        <w:rPr>
          <w:spacing w:val="0"/>
          <w:lang w:val="ru-RU"/>
        </w:rPr>
        <w:t>контролируется</w:t>
      </w:r>
      <w:r w:rsidR="00F204DB" w:rsidRPr="00662C1D">
        <w:rPr>
          <w:spacing w:val="0"/>
          <w:lang w:val="ru-RU"/>
        </w:rPr>
        <w:t xml:space="preserve"> </w:t>
      </w:r>
      <w:r w:rsidRPr="00662C1D">
        <w:rPr>
          <w:spacing w:val="0"/>
          <w:lang w:val="ru-RU"/>
        </w:rPr>
        <w:t>и</w:t>
      </w:r>
      <w:r w:rsidR="00F204DB" w:rsidRPr="00662C1D">
        <w:rPr>
          <w:spacing w:val="0"/>
          <w:lang w:val="ru-RU"/>
        </w:rPr>
        <w:t xml:space="preserve"> сообщается </w:t>
      </w:r>
      <w:r w:rsidRPr="00662C1D">
        <w:rPr>
          <w:spacing w:val="0"/>
          <w:lang w:val="ru-RU"/>
        </w:rPr>
        <w:t>систем</w:t>
      </w:r>
      <w:r w:rsidR="00F204DB" w:rsidRPr="00662C1D">
        <w:rPr>
          <w:spacing w:val="0"/>
          <w:lang w:val="ru-RU"/>
        </w:rPr>
        <w:t>е</w:t>
      </w:r>
      <w:r w:rsidRPr="00662C1D">
        <w:rPr>
          <w:spacing w:val="0"/>
          <w:lang w:val="ru-RU"/>
        </w:rPr>
        <w:t>, которая</w:t>
      </w:r>
      <w:r w:rsidR="00F204DB" w:rsidRPr="00662C1D">
        <w:rPr>
          <w:spacing w:val="0"/>
          <w:lang w:val="ru-RU"/>
        </w:rPr>
        <w:t xml:space="preserve"> </w:t>
      </w:r>
      <w:r w:rsidRPr="00662C1D">
        <w:rPr>
          <w:spacing w:val="0"/>
          <w:lang w:val="ru-RU"/>
        </w:rPr>
        <w:t>соответственно</w:t>
      </w:r>
      <w:r w:rsidR="00F204DB" w:rsidRPr="00662C1D">
        <w:rPr>
          <w:spacing w:val="0"/>
          <w:lang w:val="ru-RU"/>
        </w:rPr>
        <w:t xml:space="preserve"> </w:t>
      </w:r>
      <w:r w:rsidRPr="00662C1D">
        <w:rPr>
          <w:spacing w:val="0"/>
          <w:lang w:val="ru-RU"/>
        </w:rPr>
        <w:t>регулирует</w:t>
      </w:r>
      <w:r w:rsidR="00F204DB" w:rsidRPr="00662C1D">
        <w:rPr>
          <w:spacing w:val="0"/>
          <w:lang w:val="ru-RU"/>
        </w:rPr>
        <w:t xml:space="preserve"> </w:t>
      </w:r>
      <w:r w:rsidRPr="00662C1D">
        <w:rPr>
          <w:spacing w:val="0"/>
          <w:lang w:val="ru-RU"/>
        </w:rPr>
        <w:t>мощность</w:t>
      </w:r>
      <w:r w:rsidR="00F204DB" w:rsidRPr="00662C1D">
        <w:rPr>
          <w:spacing w:val="0"/>
          <w:lang w:val="ru-RU"/>
        </w:rPr>
        <w:t xml:space="preserve"> </w:t>
      </w:r>
      <w:r w:rsidRPr="00662C1D">
        <w:rPr>
          <w:spacing w:val="0"/>
          <w:lang w:val="ru-RU"/>
        </w:rPr>
        <w:t>двигателя.</w:t>
      </w:r>
    </w:p>
    <w:p w:rsidR="00E67D2E" w:rsidRPr="00662C1D" w:rsidRDefault="00F204DB" w:rsidP="0049183C">
      <w:pPr>
        <w:pStyle w:val="4"/>
        <w:numPr>
          <w:ilvl w:val="0"/>
          <w:numId w:val="54"/>
        </w:numPr>
        <w:ind w:left="357" w:hanging="357"/>
        <w:rPr>
          <w:spacing w:val="0"/>
          <w:lang w:val="ru-RU"/>
        </w:rPr>
      </w:pPr>
      <w:r w:rsidRPr="00662C1D">
        <w:rPr>
          <w:spacing w:val="0"/>
          <w:lang w:val="ru-RU"/>
        </w:rPr>
        <w:t>Чтобы стать машинным кодом, к</w:t>
      </w:r>
      <w:r w:rsidR="00E67D2E" w:rsidRPr="00662C1D">
        <w:rPr>
          <w:spacing w:val="0"/>
          <w:lang w:val="ru-RU"/>
        </w:rPr>
        <w:t>од</w:t>
      </w:r>
      <w:r w:rsidRPr="00662C1D">
        <w:rPr>
          <w:spacing w:val="0"/>
          <w:lang w:val="ru-RU"/>
        </w:rPr>
        <w:t xml:space="preserve">у </w:t>
      </w:r>
      <w:r w:rsidR="00E67D2E" w:rsidRPr="00662C1D">
        <w:rPr>
          <w:spacing w:val="0"/>
          <w:lang w:val="ru-RU"/>
        </w:rPr>
        <w:t>объекта</w:t>
      </w:r>
      <w:r w:rsidRPr="00662C1D">
        <w:rPr>
          <w:spacing w:val="0"/>
          <w:lang w:val="ru-RU"/>
        </w:rPr>
        <w:t xml:space="preserve"> требуется дальнейшая </w:t>
      </w:r>
      <w:r w:rsidR="00E67D2E" w:rsidRPr="00662C1D">
        <w:rPr>
          <w:spacing w:val="0"/>
          <w:lang w:val="ru-RU"/>
        </w:rPr>
        <w:t>обработк</w:t>
      </w:r>
      <w:r w:rsidRPr="00662C1D">
        <w:rPr>
          <w:spacing w:val="0"/>
          <w:lang w:val="ru-RU"/>
        </w:rPr>
        <w:t>а</w:t>
      </w:r>
      <w:r w:rsidR="00E67D2E" w:rsidRPr="00662C1D">
        <w:rPr>
          <w:spacing w:val="0"/>
          <w:lang w:val="ru-RU"/>
        </w:rPr>
        <w:t>, машинный</w:t>
      </w:r>
      <w:r w:rsidRPr="00662C1D">
        <w:rPr>
          <w:spacing w:val="0"/>
          <w:lang w:val="ru-RU"/>
        </w:rPr>
        <w:t xml:space="preserve"> </w:t>
      </w:r>
      <w:r w:rsidR="00E67D2E" w:rsidRPr="00662C1D">
        <w:rPr>
          <w:spacing w:val="0"/>
          <w:lang w:val="ru-RU"/>
        </w:rPr>
        <w:t xml:space="preserve">код </w:t>
      </w:r>
      <w:r w:rsidRPr="00662C1D">
        <w:rPr>
          <w:spacing w:val="0"/>
          <w:lang w:val="ru-RU"/>
        </w:rPr>
        <w:t>–</w:t>
      </w:r>
      <w:r w:rsidR="00E67D2E" w:rsidRPr="00662C1D">
        <w:rPr>
          <w:spacing w:val="0"/>
          <w:lang w:val="ru-RU"/>
        </w:rPr>
        <w:t xml:space="preserve"> это</w:t>
      </w:r>
      <w:r w:rsidRPr="00662C1D">
        <w:rPr>
          <w:spacing w:val="0"/>
          <w:lang w:val="ru-RU"/>
        </w:rPr>
        <w:t xml:space="preserve"> </w:t>
      </w:r>
      <w:r w:rsidR="00E67D2E" w:rsidRPr="00662C1D">
        <w:rPr>
          <w:spacing w:val="0"/>
          <w:lang w:val="ru-RU"/>
        </w:rPr>
        <w:t>собственный</w:t>
      </w:r>
      <w:r w:rsidRPr="00662C1D">
        <w:rPr>
          <w:spacing w:val="0"/>
          <w:lang w:val="ru-RU"/>
        </w:rPr>
        <w:t xml:space="preserve"> </w:t>
      </w:r>
      <w:r w:rsidR="00E67D2E" w:rsidRPr="00662C1D">
        <w:rPr>
          <w:spacing w:val="0"/>
          <w:lang w:val="ru-RU"/>
        </w:rPr>
        <w:t>код</w:t>
      </w:r>
      <w:r w:rsidRPr="00662C1D">
        <w:rPr>
          <w:spacing w:val="0"/>
          <w:lang w:val="ru-RU"/>
        </w:rPr>
        <w:t xml:space="preserve"> </w:t>
      </w:r>
      <w:r w:rsidR="00E67D2E" w:rsidRPr="00662C1D">
        <w:rPr>
          <w:spacing w:val="0"/>
          <w:lang w:val="ru-RU"/>
        </w:rPr>
        <w:t>центрального</w:t>
      </w:r>
      <w:r w:rsidRPr="00662C1D">
        <w:rPr>
          <w:spacing w:val="0"/>
          <w:lang w:val="ru-RU"/>
        </w:rPr>
        <w:t xml:space="preserve"> </w:t>
      </w:r>
      <w:r w:rsidR="00E67D2E" w:rsidRPr="00662C1D">
        <w:rPr>
          <w:spacing w:val="0"/>
          <w:lang w:val="ru-RU"/>
        </w:rPr>
        <w:t>процессора</w:t>
      </w:r>
      <w:r w:rsidRPr="00662C1D">
        <w:rPr>
          <w:spacing w:val="0"/>
          <w:lang w:val="ru-RU"/>
        </w:rPr>
        <w:t>.</w:t>
      </w:r>
    </w:p>
    <w:p w:rsidR="00E67D2E" w:rsidRPr="00662C1D" w:rsidRDefault="00E67D2E" w:rsidP="0049183C">
      <w:pPr>
        <w:pStyle w:val="4"/>
        <w:numPr>
          <w:ilvl w:val="0"/>
          <w:numId w:val="54"/>
        </w:numPr>
        <w:ind w:left="357" w:hanging="357"/>
        <w:rPr>
          <w:spacing w:val="0"/>
          <w:lang w:val="ru-RU"/>
        </w:rPr>
      </w:pPr>
      <w:r w:rsidRPr="00662C1D">
        <w:rPr>
          <w:spacing w:val="0"/>
          <w:lang w:val="ru-RU"/>
        </w:rPr>
        <w:t>Если</w:t>
      </w:r>
      <w:r w:rsidR="00F204DB" w:rsidRPr="00662C1D">
        <w:rPr>
          <w:spacing w:val="0"/>
          <w:lang w:val="ru-RU"/>
        </w:rPr>
        <w:t xml:space="preserve"> </w:t>
      </w:r>
      <w:r w:rsidRPr="00662C1D">
        <w:rPr>
          <w:spacing w:val="0"/>
          <w:lang w:val="ru-RU"/>
        </w:rPr>
        <w:t>программное</w:t>
      </w:r>
      <w:r w:rsidR="00F204DB" w:rsidRPr="00662C1D">
        <w:rPr>
          <w:spacing w:val="0"/>
          <w:lang w:val="ru-RU"/>
        </w:rPr>
        <w:t xml:space="preserve"> </w:t>
      </w:r>
      <w:r w:rsidRPr="00662C1D">
        <w:rPr>
          <w:spacing w:val="0"/>
          <w:lang w:val="ru-RU"/>
        </w:rPr>
        <w:t>обеспечение</w:t>
      </w:r>
      <w:r w:rsidR="00F204DB" w:rsidRPr="00662C1D">
        <w:rPr>
          <w:spacing w:val="0"/>
          <w:lang w:val="ru-RU"/>
        </w:rPr>
        <w:t xml:space="preserve"> </w:t>
      </w:r>
      <w:r w:rsidRPr="00662C1D">
        <w:rPr>
          <w:spacing w:val="0"/>
          <w:lang w:val="ru-RU"/>
        </w:rPr>
        <w:t>выдаёт</w:t>
      </w:r>
      <w:r w:rsidR="00F204DB" w:rsidRPr="00662C1D">
        <w:rPr>
          <w:spacing w:val="0"/>
          <w:lang w:val="ru-RU"/>
        </w:rPr>
        <w:t xml:space="preserve"> </w:t>
      </w:r>
      <w:r w:rsidRPr="00662C1D">
        <w:rPr>
          <w:spacing w:val="0"/>
          <w:lang w:val="ru-RU"/>
        </w:rPr>
        <w:t>ошибку, оно</w:t>
      </w:r>
      <w:r w:rsidR="00F204DB" w:rsidRPr="00662C1D">
        <w:rPr>
          <w:spacing w:val="0"/>
          <w:lang w:val="ru-RU"/>
        </w:rPr>
        <w:t xml:space="preserve"> </w:t>
      </w:r>
      <w:r w:rsidRPr="00662C1D">
        <w:rPr>
          <w:spacing w:val="0"/>
          <w:lang w:val="ru-RU"/>
        </w:rPr>
        <w:t>может</w:t>
      </w:r>
      <w:r w:rsidR="00F204DB" w:rsidRPr="00662C1D">
        <w:rPr>
          <w:spacing w:val="0"/>
          <w:lang w:val="ru-RU"/>
        </w:rPr>
        <w:t xml:space="preserve"> </w:t>
      </w:r>
      <w:r w:rsidRPr="00662C1D">
        <w:rPr>
          <w:spacing w:val="0"/>
          <w:lang w:val="ru-RU"/>
        </w:rPr>
        <w:t>удалить</w:t>
      </w:r>
      <w:r w:rsidR="00F204DB" w:rsidRPr="00662C1D">
        <w:rPr>
          <w:spacing w:val="0"/>
          <w:lang w:val="ru-RU"/>
        </w:rPr>
        <w:t xml:space="preserve"> </w:t>
      </w:r>
      <w:r w:rsidRPr="00662C1D">
        <w:rPr>
          <w:spacing w:val="0"/>
          <w:lang w:val="ru-RU"/>
        </w:rPr>
        <w:t>работу</w:t>
      </w:r>
      <w:r w:rsidR="00F204DB" w:rsidRPr="00662C1D">
        <w:rPr>
          <w:spacing w:val="0"/>
          <w:lang w:val="ru-RU"/>
        </w:rPr>
        <w:t xml:space="preserve"> </w:t>
      </w:r>
      <w:r w:rsidRPr="00662C1D">
        <w:rPr>
          <w:spacing w:val="0"/>
          <w:lang w:val="ru-RU"/>
        </w:rPr>
        <w:t>человека, привести</w:t>
      </w:r>
      <w:r w:rsidR="00F204DB" w:rsidRPr="00662C1D">
        <w:rPr>
          <w:spacing w:val="0"/>
          <w:lang w:val="ru-RU"/>
        </w:rPr>
        <w:t xml:space="preserve"> </w:t>
      </w:r>
      <w:r w:rsidRPr="00662C1D">
        <w:rPr>
          <w:spacing w:val="0"/>
          <w:lang w:val="ru-RU"/>
        </w:rPr>
        <w:t>к</w:t>
      </w:r>
      <w:r w:rsidR="00F204DB" w:rsidRPr="00662C1D">
        <w:rPr>
          <w:spacing w:val="0"/>
          <w:lang w:val="ru-RU"/>
        </w:rPr>
        <w:t xml:space="preserve"> </w:t>
      </w:r>
      <w:r w:rsidRPr="00662C1D">
        <w:rPr>
          <w:spacing w:val="0"/>
          <w:lang w:val="ru-RU"/>
        </w:rPr>
        <w:t>сбою</w:t>
      </w:r>
      <w:r w:rsidR="00F204DB" w:rsidRPr="00662C1D">
        <w:rPr>
          <w:spacing w:val="0"/>
          <w:lang w:val="ru-RU"/>
        </w:rPr>
        <w:t xml:space="preserve"> </w:t>
      </w:r>
      <w:r w:rsidRPr="00662C1D">
        <w:rPr>
          <w:spacing w:val="0"/>
          <w:lang w:val="ru-RU"/>
        </w:rPr>
        <w:t>компьютера</w:t>
      </w:r>
      <w:r w:rsidR="00F204DB" w:rsidRPr="00662C1D">
        <w:rPr>
          <w:spacing w:val="0"/>
          <w:lang w:val="ru-RU"/>
        </w:rPr>
        <w:t xml:space="preserve"> </w:t>
      </w:r>
      <w:r w:rsidRPr="00662C1D">
        <w:rPr>
          <w:spacing w:val="0"/>
          <w:lang w:val="ru-RU"/>
        </w:rPr>
        <w:t>и</w:t>
      </w:r>
      <w:r w:rsidR="00F204DB" w:rsidRPr="00662C1D">
        <w:rPr>
          <w:spacing w:val="0"/>
          <w:lang w:val="ru-RU"/>
        </w:rPr>
        <w:t xml:space="preserve"> </w:t>
      </w:r>
      <w:r w:rsidRPr="00662C1D">
        <w:rPr>
          <w:spacing w:val="0"/>
          <w:lang w:val="ru-RU"/>
        </w:rPr>
        <w:t>к</w:t>
      </w:r>
      <w:r w:rsidR="00F204DB" w:rsidRPr="00662C1D">
        <w:rPr>
          <w:spacing w:val="0"/>
          <w:lang w:val="ru-RU"/>
        </w:rPr>
        <w:t xml:space="preserve"> </w:t>
      </w:r>
      <w:r w:rsidRPr="00662C1D">
        <w:rPr>
          <w:spacing w:val="0"/>
          <w:lang w:val="ru-RU"/>
        </w:rPr>
        <w:t>другим</w:t>
      </w:r>
      <w:r w:rsidR="00F204DB" w:rsidRPr="00662C1D">
        <w:rPr>
          <w:spacing w:val="0"/>
          <w:lang w:val="ru-RU"/>
        </w:rPr>
        <w:t xml:space="preserve"> </w:t>
      </w:r>
      <w:r w:rsidRPr="00662C1D">
        <w:rPr>
          <w:spacing w:val="0"/>
          <w:lang w:val="ru-RU"/>
        </w:rPr>
        <w:t>непредвиденным</w:t>
      </w:r>
      <w:r w:rsidR="00F204DB" w:rsidRPr="00662C1D">
        <w:rPr>
          <w:spacing w:val="0"/>
          <w:lang w:val="ru-RU"/>
        </w:rPr>
        <w:t xml:space="preserve"> </w:t>
      </w:r>
      <w:r w:rsidRPr="00662C1D">
        <w:rPr>
          <w:spacing w:val="0"/>
          <w:lang w:val="ru-RU"/>
        </w:rPr>
        <w:t>ситуациям.</w:t>
      </w:r>
    </w:p>
    <w:p w:rsidR="00E67D2E" w:rsidRPr="00662C1D" w:rsidRDefault="00E67D2E" w:rsidP="0049183C">
      <w:pPr>
        <w:pStyle w:val="4"/>
        <w:numPr>
          <w:ilvl w:val="0"/>
          <w:numId w:val="54"/>
        </w:numPr>
        <w:ind w:left="357" w:hanging="357"/>
        <w:rPr>
          <w:spacing w:val="0"/>
          <w:lang w:val="ru-RU"/>
        </w:rPr>
      </w:pPr>
      <w:r w:rsidRPr="00662C1D">
        <w:rPr>
          <w:spacing w:val="0"/>
          <w:lang w:val="ru-RU"/>
        </w:rPr>
        <w:t xml:space="preserve">Программное обеспечение может быть протестировано с помощью модульного тестирования, регрессионного тестирования и других методов, которые выполняются вручную или, как правило, автоматически, поскольку </w:t>
      </w:r>
      <w:r w:rsidR="005D1756" w:rsidRPr="00662C1D">
        <w:rPr>
          <w:spacing w:val="0"/>
          <w:lang w:val="ru-RU"/>
        </w:rPr>
        <w:t>объем</w:t>
      </w:r>
      <w:r w:rsidRPr="00662C1D">
        <w:rPr>
          <w:spacing w:val="0"/>
          <w:lang w:val="ru-RU"/>
        </w:rPr>
        <w:t xml:space="preserve"> тестируемого кода может быть довольно большим.</w:t>
      </w:r>
    </w:p>
    <w:p w:rsidR="00E67D2E" w:rsidRPr="00662C1D" w:rsidRDefault="00E67D2E" w:rsidP="0049183C">
      <w:pPr>
        <w:pStyle w:val="4"/>
        <w:numPr>
          <w:ilvl w:val="0"/>
          <w:numId w:val="54"/>
        </w:numPr>
        <w:ind w:left="357" w:hanging="357"/>
        <w:rPr>
          <w:spacing w:val="0"/>
          <w:lang w:val="ru-RU"/>
        </w:rPr>
      </w:pPr>
      <w:r w:rsidRPr="00662C1D">
        <w:rPr>
          <w:spacing w:val="0"/>
          <w:lang w:val="ru-RU"/>
        </w:rPr>
        <w:t xml:space="preserve">Например, у НАСА чрезвычайно строгие процедуры тестирования программного обеспечения для </w:t>
      </w:r>
      <w:proofErr w:type="spellStart"/>
      <w:r w:rsidR="005D1756" w:rsidRPr="00662C1D">
        <w:rPr>
          <w:spacing w:val="0"/>
          <w:lang w:val="ru-RU"/>
        </w:rPr>
        <w:t>Ш</w:t>
      </w:r>
      <w:r w:rsidRPr="00662C1D">
        <w:rPr>
          <w:spacing w:val="0"/>
          <w:lang w:val="ru-RU"/>
        </w:rPr>
        <w:t>аттл</w:t>
      </w:r>
      <w:proofErr w:type="spellEnd"/>
      <w:r w:rsidRPr="00662C1D">
        <w:rPr>
          <w:spacing w:val="0"/>
          <w:lang w:val="ru-RU"/>
        </w:rPr>
        <w:t xml:space="preserve"> и других программ, поскольку неисправное программное обеспечение может привести к краху всей программы и сделать </w:t>
      </w:r>
      <w:r w:rsidR="005D1756" w:rsidRPr="00662C1D">
        <w:rPr>
          <w:spacing w:val="0"/>
          <w:lang w:val="ru-RU"/>
        </w:rPr>
        <w:t>космическое судно неисправным</w:t>
      </w:r>
      <w:r w:rsidRPr="00662C1D">
        <w:rPr>
          <w:spacing w:val="0"/>
          <w:lang w:val="ru-RU"/>
        </w:rPr>
        <w:t>.</w:t>
      </w:r>
    </w:p>
    <w:p w:rsidR="00E67D2E" w:rsidRPr="00662C1D" w:rsidRDefault="00E67D2E" w:rsidP="0049183C">
      <w:pPr>
        <w:pStyle w:val="4"/>
        <w:numPr>
          <w:ilvl w:val="0"/>
          <w:numId w:val="54"/>
        </w:numPr>
        <w:ind w:left="357" w:hanging="357"/>
        <w:rPr>
          <w:spacing w:val="0"/>
          <w:lang w:val="ru-RU"/>
        </w:rPr>
      </w:pPr>
      <w:r w:rsidRPr="00662C1D">
        <w:rPr>
          <w:spacing w:val="0"/>
          <w:lang w:val="ru-RU"/>
        </w:rPr>
        <w:t>В мире существует много компаний-разработчиков программного обеспечения, и продажа программного обеспечения может быть весьма прибыльной.</w:t>
      </w:r>
    </w:p>
    <w:p w:rsidR="00E67D2E" w:rsidRPr="00662C1D" w:rsidRDefault="00E67D2E" w:rsidP="0049183C">
      <w:pPr>
        <w:pStyle w:val="4"/>
        <w:numPr>
          <w:ilvl w:val="0"/>
          <w:numId w:val="54"/>
        </w:numPr>
        <w:ind w:left="357" w:hanging="357"/>
        <w:rPr>
          <w:spacing w:val="0"/>
          <w:lang w:val="ru-RU"/>
        </w:rPr>
      </w:pPr>
      <w:r w:rsidRPr="00662C1D">
        <w:rPr>
          <w:spacing w:val="0"/>
          <w:lang w:val="ru-RU"/>
        </w:rPr>
        <w:lastRenderedPageBreak/>
        <w:t xml:space="preserve">Также существует множество организаций по стандартизации программного обеспечения, таких как </w:t>
      </w:r>
      <w:r w:rsidRPr="009D6790">
        <w:rPr>
          <w:spacing w:val="0"/>
        </w:rPr>
        <w:t>W</w:t>
      </w:r>
      <w:r w:rsidRPr="00662C1D">
        <w:rPr>
          <w:spacing w:val="0"/>
          <w:lang w:val="ru-RU"/>
        </w:rPr>
        <w:t>3</w:t>
      </w:r>
      <w:r w:rsidRPr="009D6790">
        <w:rPr>
          <w:spacing w:val="0"/>
        </w:rPr>
        <w:t>C</w:t>
      </w:r>
      <w:r w:rsidRPr="00662C1D">
        <w:rPr>
          <w:spacing w:val="0"/>
          <w:lang w:val="ru-RU"/>
        </w:rPr>
        <w:t xml:space="preserve"> и другие, которые пытаются разработать стандарт, чтобы многие программы могли взаимодействовать друг с другом, например, с помощью таких стандартов, как </w:t>
      </w:r>
      <w:r w:rsidRPr="009D6790">
        <w:rPr>
          <w:spacing w:val="0"/>
        </w:rPr>
        <w:t>XML</w:t>
      </w:r>
      <w:r w:rsidRPr="00662C1D">
        <w:rPr>
          <w:spacing w:val="0"/>
          <w:lang w:val="ru-RU"/>
        </w:rPr>
        <w:t xml:space="preserve">, </w:t>
      </w:r>
      <w:r w:rsidRPr="009D6790">
        <w:rPr>
          <w:spacing w:val="0"/>
        </w:rPr>
        <w:t>HTML</w:t>
      </w:r>
      <w:r w:rsidRPr="00662C1D">
        <w:rPr>
          <w:spacing w:val="0"/>
          <w:lang w:val="ru-RU"/>
        </w:rPr>
        <w:t xml:space="preserve">, </w:t>
      </w:r>
      <w:r w:rsidRPr="009D6790">
        <w:rPr>
          <w:spacing w:val="0"/>
        </w:rPr>
        <w:t>HTTP</w:t>
      </w:r>
      <w:r w:rsidRPr="00662C1D">
        <w:rPr>
          <w:spacing w:val="0"/>
          <w:lang w:val="ru-RU"/>
        </w:rPr>
        <w:t xml:space="preserve">, </w:t>
      </w:r>
      <w:r w:rsidRPr="009D6790">
        <w:rPr>
          <w:spacing w:val="0"/>
        </w:rPr>
        <w:t>FTP</w:t>
      </w:r>
      <w:r w:rsidRPr="00662C1D">
        <w:rPr>
          <w:spacing w:val="0"/>
          <w:lang w:val="ru-RU"/>
        </w:rPr>
        <w:t xml:space="preserve"> и т. д.</w:t>
      </w:r>
    </w:p>
    <w:p w:rsidR="00E67D2E" w:rsidRPr="00662C1D" w:rsidRDefault="00E67D2E" w:rsidP="0049183C">
      <w:pPr>
        <w:pStyle w:val="4"/>
        <w:numPr>
          <w:ilvl w:val="0"/>
          <w:numId w:val="54"/>
        </w:numPr>
        <w:ind w:left="357" w:hanging="357"/>
        <w:rPr>
          <w:spacing w:val="0"/>
          <w:lang w:val="ru-RU"/>
        </w:rPr>
      </w:pPr>
      <w:r w:rsidRPr="00662C1D">
        <w:rPr>
          <w:spacing w:val="0"/>
          <w:lang w:val="ru-RU"/>
        </w:rPr>
        <w:t xml:space="preserve">Блок-схема представляет собой диаграмму или изображение кода, </w:t>
      </w:r>
      <w:r w:rsidR="005D1756" w:rsidRPr="00662C1D">
        <w:rPr>
          <w:spacing w:val="0"/>
          <w:lang w:val="ru-RU"/>
        </w:rPr>
        <w:t xml:space="preserve">она </w:t>
      </w:r>
      <w:r w:rsidRPr="00662C1D">
        <w:rPr>
          <w:spacing w:val="0"/>
          <w:lang w:val="ru-RU"/>
        </w:rPr>
        <w:t>помогает визуализировать взаимосвязь между различными частями кода.</w:t>
      </w:r>
    </w:p>
    <w:p w:rsidR="00E67D2E" w:rsidRPr="00662C1D" w:rsidRDefault="00E67D2E" w:rsidP="0049183C">
      <w:pPr>
        <w:pStyle w:val="4"/>
        <w:numPr>
          <w:ilvl w:val="0"/>
          <w:numId w:val="54"/>
        </w:numPr>
        <w:ind w:left="357" w:hanging="357"/>
        <w:rPr>
          <w:spacing w:val="0"/>
          <w:lang w:val="ru-RU"/>
        </w:rPr>
      </w:pPr>
      <w:r w:rsidRPr="00662C1D">
        <w:rPr>
          <w:spacing w:val="0"/>
          <w:lang w:val="ru-RU"/>
        </w:rPr>
        <w:t>Операционная</w:t>
      </w:r>
      <w:r w:rsidR="005D1756" w:rsidRPr="00662C1D">
        <w:rPr>
          <w:spacing w:val="0"/>
          <w:lang w:val="ru-RU"/>
        </w:rPr>
        <w:t xml:space="preserve"> </w:t>
      </w:r>
      <w:r w:rsidRPr="00662C1D">
        <w:rPr>
          <w:spacing w:val="0"/>
          <w:lang w:val="ru-RU"/>
        </w:rPr>
        <w:t>система</w:t>
      </w:r>
      <w:r w:rsidR="005D1756" w:rsidRPr="00662C1D">
        <w:rPr>
          <w:spacing w:val="0"/>
          <w:lang w:val="ru-RU"/>
        </w:rPr>
        <w:t xml:space="preserve"> </w:t>
      </w:r>
      <w:r w:rsidRPr="00662C1D">
        <w:rPr>
          <w:spacing w:val="0"/>
          <w:lang w:val="ru-RU"/>
        </w:rPr>
        <w:t>представляет</w:t>
      </w:r>
      <w:r w:rsidR="005D1756" w:rsidRPr="00662C1D">
        <w:rPr>
          <w:spacing w:val="0"/>
          <w:lang w:val="ru-RU"/>
        </w:rPr>
        <w:t xml:space="preserve"> </w:t>
      </w:r>
      <w:r w:rsidRPr="00662C1D">
        <w:rPr>
          <w:spacing w:val="0"/>
          <w:lang w:val="ru-RU"/>
        </w:rPr>
        <w:t>собой</w:t>
      </w:r>
      <w:r w:rsidR="005D1756" w:rsidRPr="00662C1D">
        <w:rPr>
          <w:spacing w:val="0"/>
          <w:lang w:val="ru-RU"/>
        </w:rPr>
        <w:t xml:space="preserve"> </w:t>
      </w:r>
      <w:r w:rsidRPr="00662C1D">
        <w:rPr>
          <w:spacing w:val="0"/>
          <w:lang w:val="ru-RU"/>
        </w:rPr>
        <w:t>набор</w:t>
      </w:r>
      <w:r w:rsidR="005D1756" w:rsidRPr="00662C1D">
        <w:rPr>
          <w:spacing w:val="0"/>
          <w:lang w:val="ru-RU"/>
        </w:rPr>
        <w:t xml:space="preserve"> </w:t>
      </w:r>
      <w:r w:rsidRPr="00662C1D">
        <w:rPr>
          <w:spacing w:val="0"/>
          <w:lang w:val="ru-RU"/>
        </w:rPr>
        <w:t>программ, которые</w:t>
      </w:r>
      <w:r w:rsidR="005D1756" w:rsidRPr="00662C1D">
        <w:rPr>
          <w:spacing w:val="0"/>
          <w:lang w:val="ru-RU"/>
        </w:rPr>
        <w:t xml:space="preserve"> </w:t>
      </w:r>
      <w:r w:rsidRPr="00662C1D">
        <w:rPr>
          <w:spacing w:val="0"/>
          <w:lang w:val="ru-RU"/>
        </w:rPr>
        <w:t>позволяют</w:t>
      </w:r>
      <w:r w:rsidR="005D1756" w:rsidRPr="00662C1D">
        <w:rPr>
          <w:spacing w:val="0"/>
          <w:lang w:val="ru-RU"/>
        </w:rPr>
        <w:t xml:space="preserve"> </w:t>
      </w:r>
      <w:r w:rsidRPr="00662C1D">
        <w:rPr>
          <w:spacing w:val="0"/>
          <w:lang w:val="ru-RU"/>
        </w:rPr>
        <w:t>нам</w:t>
      </w:r>
      <w:r w:rsidR="005D1756" w:rsidRPr="00662C1D">
        <w:rPr>
          <w:spacing w:val="0"/>
          <w:lang w:val="ru-RU"/>
        </w:rPr>
        <w:t xml:space="preserve"> </w:t>
      </w:r>
      <w:r w:rsidRPr="00662C1D">
        <w:rPr>
          <w:spacing w:val="0"/>
          <w:lang w:val="ru-RU"/>
        </w:rPr>
        <w:t>переводить</w:t>
      </w:r>
      <w:r w:rsidR="005D1756" w:rsidRPr="00662C1D">
        <w:rPr>
          <w:spacing w:val="0"/>
          <w:lang w:val="ru-RU"/>
        </w:rPr>
        <w:t xml:space="preserve"> </w:t>
      </w:r>
      <w:r w:rsidRPr="00662C1D">
        <w:rPr>
          <w:spacing w:val="0"/>
          <w:lang w:val="ru-RU"/>
        </w:rPr>
        <w:t>программы</w:t>
      </w:r>
      <w:r w:rsidR="005D1756" w:rsidRPr="00662C1D">
        <w:rPr>
          <w:spacing w:val="0"/>
          <w:lang w:val="ru-RU"/>
        </w:rPr>
        <w:t xml:space="preserve"> </w:t>
      </w:r>
      <w:r w:rsidRPr="00662C1D">
        <w:rPr>
          <w:spacing w:val="0"/>
          <w:lang w:val="ru-RU"/>
        </w:rPr>
        <w:t>в</w:t>
      </w:r>
      <w:r w:rsidR="005D1756" w:rsidRPr="00662C1D">
        <w:rPr>
          <w:spacing w:val="0"/>
          <w:lang w:val="ru-RU"/>
        </w:rPr>
        <w:t xml:space="preserve"> </w:t>
      </w:r>
      <w:r w:rsidRPr="00662C1D">
        <w:rPr>
          <w:spacing w:val="0"/>
          <w:lang w:val="ru-RU"/>
        </w:rPr>
        <w:t>машинный</w:t>
      </w:r>
      <w:r w:rsidR="005D1756" w:rsidRPr="00662C1D">
        <w:rPr>
          <w:spacing w:val="0"/>
          <w:lang w:val="ru-RU"/>
        </w:rPr>
        <w:t xml:space="preserve"> </w:t>
      </w:r>
      <w:r w:rsidRPr="00662C1D">
        <w:rPr>
          <w:spacing w:val="0"/>
          <w:lang w:val="ru-RU"/>
        </w:rPr>
        <w:t>код</w:t>
      </w:r>
      <w:r w:rsidR="005D1756" w:rsidRPr="00662C1D">
        <w:rPr>
          <w:spacing w:val="0"/>
          <w:lang w:val="ru-RU"/>
        </w:rPr>
        <w:t xml:space="preserve"> и эф</w:t>
      </w:r>
      <w:r w:rsidRPr="00662C1D">
        <w:rPr>
          <w:spacing w:val="0"/>
          <w:lang w:val="ru-RU"/>
        </w:rPr>
        <w:t>фективно</w:t>
      </w:r>
      <w:r w:rsidR="005D1756" w:rsidRPr="00662C1D">
        <w:rPr>
          <w:spacing w:val="0"/>
          <w:lang w:val="ru-RU"/>
        </w:rPr>
        <w:t xml:space="preserve"> </w:t>
      </w:r>
      <w:r w:rsidRPr="00662C1D">
        <w:rPr>
          <w:spacing w:val="0"/>
          <w:lang w:val="ru-RU"/>
        </w:rPr>
        <w:t>использовать</w:t>
      </w:r>
      <w:r w:rsidR="005D1756" w:rsidRPr="00662C1D">
        <w:rPr>
          <w:spacing w:val="0"/>
          <w:lang w:val="ru-RU"/>
        </w:rPr>
        <w:t xml:space="preserve"> </w:t>
      </w:r>
      <w:r w:rsidRPr="00662C1D">
        <w:rPr>
          <w:spacing w:val="0"/>
          <w:lang w:val="ru-RU"/>
        </w:rPr>
        <w:t>компьютер.</w:t>
      </w:r>
    </w:p>
    <w:p w:rsidR="005D1756" w:rsidRPr="00662C1D" w:rsidRDefault="005D1756" w:rsidP="0049183C">
      <w:pPr>
        <w:pStyle w:val="4"/>
        <w:numPr>
          <w:ilvl w:val="0"/>
          <w:numId w:val="54"/>
        </w:numPr>
        <w:ind w:left="357" w:hanging="357"/>
        <w:rPr>
          <w:spacing w:val="0"/>
          <w:lang w:val="ru-RU"/>
        </w:rPr>
      </w:pPr>
      <w:r w:rsidRPr="00662C1D">
        <w:rPr>
          <w:spacing w:val="0"/>
          <w:lang w:val="ru-RU"/>
        </w:rPr>
        <w:t>П</w:t>
      </w:r>
      <w:r w:rsidR="00E67D2E" w:rsidRPr="00662C1D">
        <w:rPr>
          <w:spacing w:val="0"/>
          <w:lang w:val="ru-RU"/>
        </w:rPr>
        <w:t>рограмм</w:t>
      </w:r>
      <w:r w:rsidRPr="00662C1D">
        <w:rPr>
          <w:spacing w:val="0"/>
          <w:lang w:val="ru-RU"/>
        </w:rPr>
        <w:t>а</w:t>
      </w:r>
      <w:r w:rsidR="00E67D2E" w:rsidRPr="00662C1D">
        <w:rPr>
          <w:spacing w:val="0"/>
          <w:lang w:val="ru-RU"/>
        </w:rPr>
        <w:t xml:space="preserve"> трат</w:t>
      </w:r>
      <w:r w:rsidRPr="00662C1D">
        <w:rPr>
          <w:spacing w:val="0"/>
          <w:lang w:val="ru-RU"/>
        </w:rPr>
        <w:t>и</w:t>
      </w:r>
      <w:r w:rsidR="00E67D2E" w:rsidRPr="00662C1D">
        <w:rPr>
          <w:spacing w:val="0"/>
          <w:lang w:val="ru-RU"/>
        </w:rPr>
        <w:t>т большую часть своего времени, ожидая</w:t>
      </w:r>
      <w:r w:rsidRPr="00662C1D">
        <w:rPr>
          <w:spacing w:val="0"/>
          <w:lang w:val="ru-RU"/>
        </w:rPr>
        <w:t>, пока</w:t>
      </w:r>
      <w:r w:rsidR="00E67D2E" w:rsidRPr="00662C1D">
        <w:rPr>
          <w:spacing w:val="0"/>
          <w:lang w:val="ru-RU"/>
        </w:rPr>
        <w:t xml:space="preserve"> медленны</w:t>
      </w:r>
      <w:r w:rsidRPr="00662C1D">
        <w:rPr>
          <w:spacing w:val="0"/>
          <w:lang w:val="ru-RU"/>
        </w:rPr>
        <w:t>е</w:t>
      </w:r>
      <w:r w:rsidR="00E67D2E" w:rsidRPr="00662C1D">
        <w:rPr>
          <w:spacing w:val="0"/>
          <w:lang w:val="ru-RU"/>
        </w:rPr>
        <w:t xml:space="preserve"> устройств</w:t>
      </w:r>
      <w:r w:rsidRPr="00662C1D">
        <w:rPr>
          <w:spacing w:val="0"/>
          <w:lang w:val="ru-RU"/>
        </w:rPr>
        <w:t>а</w:t>
      </w:r>
      <w:r w:rsidR="00E67D2E" w:rsidRPr="00662C1D">
        <w:rPr>
          <w:spacing w:val="0"/>
          <w:lang w:val="ru-RU"/>
        </w:rPr>
        <w:t xml:space="preserve"> ввода</w:t>
      </w:r>
      <w:r w:rsidRPr="00662C1D">
        <w:rPr>
          <w:spacing w:val="0"/>
          <w:lang w:val="ru-RU"/>
        </w:rPr>
        <w:t>/</w:t>
      </w:r>
      <w:r w:rsidR="00E67D2E" w:rsidRPr="00662C1D">
        <w:rPr>
          <w:spacing w:val="0"/>
          <w:lang w:val="ru-RU"/>
        </w:rPr>
        <w:t>вывода выполн</w:t>
      </w:r>
      <w:r w:rsidRPr="00662C1D">
        <w:rPr>
          <w:spacing w:val="0"/>
          <w:lang w:val="ru-RU"/>
        </w:rPr>
        <w:t>ят свои задачи.</w:t>
      </w:r>
    </w:p>
    <w:p w:rsidR="00E67D2E" w:rsidRPr="00662C1D" w:rsidRDefault="00E67D2E" w:rsidP="0049183C">
      <w:pPr>
        <w:pStyle w:val="4"/>
        <w:numPr>
          <w:ilvl w:val="0"/>
          <w:numId w:val="54"/>
        </w:numPr>
        <w:ind w:left="357" w:hanging="357"/>
        <w:rPr>
          <w:spacing w:val="0"/>
          <w:lang w:val="ru-RU"/>
        </w:rPr>
      </w:pPr>
      <w:proofErr w:type="spellStart"/>
      <w:r w:rsidRPr="00662C1D">
        <w:rPr>
          <w:spacing w:val="0"/>
          <w:lang w:val="ru-RU"/>
        </w:rPr>
        <w:t>Оптомеханическая</w:t>
      </w:r>
      <w:proofErr w:type="spellEnd"/>
      <w:r w:rsidRPr="00662C1D">
        <w:rPr>
          <w:spacing w:val="0"/>
          <w:lang w:val="ru-RU"/>
        </w:rPr>
        <w:t xml:space="preserve"> мышь использует оптические датчики</w:t>
      </w:r>
      <w:r w:rsidR="005D1756" w:rsidRPr="00662C1D">
        <w:rPr>
          <w:spacing w:val="0"/>
          <w:lang w:val="ru-RU"/>
        </w:rPr>
        <w:t xml:space="preserve"> для определения движений шарика.</w:t>
      </w:r>
    </w:p>
    <w:p w:rsidR="00687D58" w:rsidRPr="00662C1D" w:rsidRDefault="00E67D2E" w:rsidP="0049183C">
      <w:pPr>
        <w:pStyle w:val="4"/>
        <w:numPr>
          <w:ilvl w:val="0"/>
          <w:numId w:val="54"/>
        </w:numPr>
        <w:ind w:left="357" w:hanging="357"/>
        <w:rPr>
          <w:spacing w:val="0"/>
          <w:lang w:val="ru-RU"/>
        </w:rPr>
      </w:pPr>
      <w:r w:rsidRPr="00662C1D">
        <w:rPr>
          <w:spacing w:val="0"/>
          <w:lang w:val="ru-RU"/>
        </w:rPr>
        <w:t>Ошибки могут быть доброкачественными и не влия</w:t>
      </w:r>
      <w:r w:rsidR="005D1756" w:rsidRPr="00662C1D">
        <w:rPr>
          <w:spacing w:val="0"/>
          <w:lang w:val="ru-RU"/>
        </w:rPr>
        <w:t xml:space="preserve">ть на </w:t>
      </w:r>
      <w:r w:rsidR="00687D58" w:rsidRPr="00662C1D">
        <w:rPr>
          <w:spacing w:val="0"/>
          <w:lang w:val="ru-RU"/>
        </w:rPr>
        <w:t xml:space="preserve">применение </w:t>
      </w:r>
      <w:r w:rsidR="005D1756" w:rsidRPr="00662C1D">
        <w:rPr>
          <w:spacing w:val="0"/>
          <w:lang w:val="ru-RU"/>
        </w:rPr>
        <w:t>программ</w:t>
      </w:r>
      <w:r w:rsidR="00687D58" w:rsidRPr="00662C1D">
        <w:rPr>
          <w:spacing w:val="0"/>
          <w:lang w:val="ru-RU"/>
        </w:rPr>
        <w:t>.</w:t>
      </w:r>
    </w:p>
    <w:p w:rsidR="00E67D2E" w:rsidRPr="00662C1D" w:rsidRDefault="00687D58" w:rsidP="0049183C">
      <w:pPr>
        <w:pStyle w:val="4"/>
        <w:numPr>
          <w:ilvl w:val="0"/>
          <w:numId w:val="54"/>
        </w:numPr>
        <w:ind w:left="357" w:hanging="357"/>
        <w:rPr>
          <w:spacing w:val="0"/>
          <w:lang w:val="ru-RU"/>
        </w:rPr>
      </w:pPr>
      <w:r w:rsidRPr="00662C1D">
        <w:rPr>
          <w:spacing w:val="0"/>
          <w:lang w:val="ru-RU"/>
        </w:rPr>
        <w:t xml:space="preserve">Иногда ошибки </w:t>
      </w:r>
      <w:r w:rsidR="00E67D2E" w:rsidRPr="00662C1D">
        <w:rPr>
          <w:spacing w:val="0"/>
          <w:lang w:val="ru-RU"/>
        </w:rPr>
        <w:t>могут заставить программу «</w:t>
      </w:r>
      <w:r w:rsidRPr="00662C1D">
        <w:rPr>
          <w:spacing w:val="0"/>
          <w:lang w:val="ru-RU"/>
        </w:rPr>
        <w:t>за</w:t>
      </w:r>
      <w:r w:rsidR="00E67D2E" w:rsidRPr="00662C1D">
        <w:rPr>
          <w:spacing w:val="0"/>
          <w:lang w:val="ru-RU"/>
        </w:rPr>
        <w:t>вис</w:t>
      </w:r>
      <w:r w:rsidRPr="00662C1D">
        <w:rPr>
          <w:spacing w:val="0"/>
          <w:lang w:val="ru-RU"/>
        </w:rPr>
        <w:t>ну</w:t>
      </w:r>
      <w:r w:rsidR="00E67D2E" w:rsidRPr="00662C1D">
        <w:rPr>
          <w:spacing w:val="0"/>
          <w:lang w:val="ru-RU"/>
        </w:rPr>
        <w:t>ть» - перестать отвечать на ввод, например,</w:t>
      </w:r>
      <w:r w:rsidRPr="00662C1D">
        <w:rPr>
          <w:spacing w:val="0"/>
          <w:lang w:val="ru-RU"/>
        </w:rPr>
        <w:t xml:space="preserve"> щелчки мыши или нажатия клавиш.</w:t>
      </w:r>
    </w:p>
    <w:p w:rsidR="00E67D2E" w:rsidRPr="00662C1D" w:rsidRDefault="00E67D2E" w:rsidP="0049183C">
      <w:pPr>
        <w:pStyle w:val="4"/>
        <w:numPr>
          <w:ilvl w:val="0"/>
          <w:numId w:val="54"/>
        </w:numPr>
        <w:ind w:left="357" w:hanging="357"/>
        <w:rPr>
          <w:spacing w:val="0"/>
          <w:lang w:val="ru-RU"/>
        </w:rPr>
      </w:pPr>
      <w:r w:rsidRPr="00662C1D">
        <w:rPr>
          <w:spacing w:val="0"/>
          <w:lang w:val="ru-RU"/>
        </w:rPr>
        <w:t>Ошибок в логике можно избежать путем тщательного планирования логики программы, но ответственность программиста состоит в том, чтобы тщательно п</w:t>
      </w:r>
      <w:r w:rsidR="00687D58" w:rsidRPr="00662C1D">
        <w:rPr>
          <w:spacing w:val="0"/>
          <w:lang w:val="ru-RU"/>
        </w:rPr>
        <w:t>роверить все функции программы.</w:t>
      </w:r>
    </w:p>
    <w:p w:rsidR="00E67D2E" w:rsidRPr="00662C1D" w:rsidRDefault="00E67D2E" w:rsidP="0049183C">
      <w:pPr>
        <w:pStyle w:val="4"/>
        <w:numPr>
          <w:ilvl w:val="0"/>
          <w:numId w:val="54"/>
        </w:numPr>
        <w:ind w:left="357" w:hanging="357"/>
        <w:rPr>
          <w:spacing w:val="0"/>
          <w:lang w:val="ru-RU"/>
        </w:rPr>
      </w:pPr>
      <w:r w:rsidRPr="00662C1D">
        <w:rPr>
          <w:spacing w:val="0"/>
          <w:lang w:val="ru-RU"/>
        </w:rPr>
        <w:t>Однако, образно говоря, компьютеры делают именно то, что им говорят, и не могут «понять», какой код пр</w:t>
      </w:r>
      <w:r w:rsidR="00687D58" w:rsidRPr="00662C1D">
        <w:rPr>
          <w:spacing w:val="0"/>
          <w:lang w:val="ru-RU"/>
        </w:rPr>
        <w:t>ограммист намеревался написать.</w:t>
      </w:r>
    </w:p>
    <w:p w:rsidR="00E67D2E" w:rsidRPr="00662C1D" w:rsidRDefault="00687D58" w:rsidP="0049183C">
      <w:pPr>
        <w:pStyle w:val="4"/>
        <w:numPr>
          <w:ilvl w:val="0"/>
          <w:numId w:val="54"/>
        </w:numPr>
        <w:ind w:left="357" w:hanging="357"/>
        <w:rPr>
          <w:spacing w:val="0"/>
          <w:lang w:val="ru-RU"/>
        </w:rPr>
      </w:pPr>
      <w:r w:rsidRPr="00662C1D">
        <w:rPr>
          <w:spacing w:val="0"/>
          <w:lang w:val="ru-RU"/>
        </w:rPr>
        <w:t>К</w:t>
      </w:r>
      <w:r w:rsidR="00E67D2E" w:rsidRPr="00662C1D">
        <w:rPr>
          <w:spacing w:val="0"/>
          <w:lang w:val="ru-RU"/>
        </w:rPr>
        <w:t xml:space="preserve">вантовые вычисления все еще находятся на ранней стадии развития, и многие считают, что </w:t>
      </w:r>
      <w:r w:rsidRPr="00662C1D">
        <w:rPr>
          <w:spacing w:val="0"/>
          <w:lang w:val="ru-RU"/>
        </w:rPr>
        <w:t>на разработку технологий</w:t>
      </w:r>
      <w:r w:rsidR="00E67D2E" w:rsidRPr="00662C1D">
        <w:rPr>
          <w:spacing w:val="0"/>
          <w:lang w:val="ru-RU"/>
        </w:rPr>
        <w:t>, необходимы</w:t>
      </w:r>
      <w:r w:rsidRPr="00662C1D">
        <w:rPr>
          <w:spacing w:val="0"/>
          <w:lang w:val="ru-RU"/>
        </w:rPr>
        <w:t>х</w:t>
      </w:r>
      <w:r w:rsidR="00E67D2E" w:rsidRPr="00662C1D">
        <w:rPr>
          <w:spacing w:val="0"/>
          <w:lang w:val="ru-RU"/>
        </w:rPr>
        <w:t xml:space="preserve"> для создания квантового компьютера</w:t>
      </w:r>
      <w:r w:rsidRPr="00662C1D">
        <w:rPr>
          <w:spacing w:val="0"/>
          <w:lang w:val="ru-RU"/>
        </w:rPr>
        <w:t>, потребуются годы.</w:t>
      </w:r>
    </w:p>
    <w:p w:rsidR="00E67D2E" w:rsidRPr="00662C1D" w:rsidRDefault="00E67D2E" w:rsidP="0049183C">
      <w:pPr>
        <w:pStyle w:val="4"/>
        <w:numPr>
          <w:ilvl w:val="0"/>
          <w:numId w:val="54"/>
        </w:numPr>
        <w:ind w:left="357" w:hanging="357"/>
        <w:rPr>
          <w:spacing w:val="0"/>
          <w:lang w:val="ru-RU"/>
        </w:rPr>
      </w:pPr>
      <w:r w:rsidRPr="00662C1D">
        <w:rPr>
          <w:spacing w:val="0"/>
          <w:lang w:val="ru-RU"/>
        </w:rPr>
        <w:t>Этот метод делает ненужным копирование информации: данные необходимо сохранить единожды и все ссылки на них могут быть связаны с исходным документом.</w:t>
      </w:r>
    </w:p>
    <w:p w:rsidR="00687D58" w:rsidRPr="00662C1D" w:rsidRDefault="00E67D2E" w:rsidP="0049183C">
      <w:pPr>
        <w:pStyle w:val="4"/>
        <w:numPr>
          <w:ilvl w:val="0"/>
          <w:numId w:val="54"/>
        </w:numPr>
        <w:ind w:left="357" w:hanging="357"/>
        <w:rPr>
          <w:spacing w:val="0"/>
          <w:lang w:val="ru-RU"/>
        </w:rPr>
      </w:pPr>
      <w:r w:rsidRPr="00662C1D">
        <w:rPr>
          <w:spacing w:val="0"/>
          <w:lang w:val="ru-RU"/>
        </w:rPr>
        <w:t xml:space="preserve">Сенсорный экран предельно прост для пользователя: </w:t>
      </w:r>
      <w:r w:rsidR="00687D58" w:rsidRPr="00662C1D">
        <w:rPr>
          <w:spacing w:val="0"/>
          <w:lang w:val="ru-RU"/>
        </w:rPr>
        <w:t>чтобы что-то произошло, нужно просто коснуться экрана.</w:t>
      </w:r>
    </w:p>
    <w:p w:rsidR="00E67D2E" w:rsidRPr="00662C1D" w:rsidRDefault="00E67D2E" w:rsidP="0049183C">
      <w:pPr>
        <w:pStyle w:val="4"/>
        <w:numPr>
          <w:ilvl w:val="0"/>
          <w:numId w:val="54"/>
        </w:numPr>
        <w:ind w:left="357" w:hanging="357"/>
        <w:rPr>
          <w:spacing w:val="0"/>
          <w:lang w:val="ru-RU"/>
        </w:rPr>
      </w:pPr>
      <w:r w:rsidRPr="00662C1D">
        <w:rPr>
          <w:spacing w:val="0"/>
          <w:lang w:val="ru-RU"/>
        </w:rPr>
        <w:t>При</w:t>
      </w:r>
      <w:r w:rsidR="00687D58" w:rsidRPr="00662C1D">
        <w:rPr>
          <w:spacing w:val="0"/>
          <w:lang w:val="ru-RU"/>
        </w:rPr>
        <w:t xml:space="preserve"> перемещении </w:t>
      </w:r>
      <w:r w:rsidRPr="00662C1D">
        <w:rPr>
          <w:spacing w:val="0"/>
          <w:lang w:val="ru-RU"/>
        </w:rPr>
        <w:t>мыши стрелка на</w:t>
      </w:r>
      <w:r w:rsidR="00687D58" w:rsidRPr="00662C1D">
        <w:rPr>
          <w:spacing w:val="0"/>
          <w:lang w:val="ru-RU"/>
        </w:rPr>
        <w:t xml:space="preserve"> </w:t>
      </w:r>
      <w:r w:rsidRPr="00662C1D">
        <w:rPr>
          <w:spacing w:val="0"/>
          <w:lang w:val="ru-RU"/>
        </w:rPr>
        <w:t>экране</w:t>
      </w:r>
      <w:r w:rsidR="00687D58" w:rsidRPr="00662C1D">
        <w:rPr>
          <w:spacing w:val="0"/>
          <w:lang w:val="ru-RU"/>
        </w:rPr>
        <w:t xml:space="preserve"> </w:t>
      </w:r>
      <w:r w:rsidRPr="00662C1D">
        <w:rPr>
          <w:spacing w:val="0"/>
          <w:lang w:val="ru-RU"/>
        </w:rPr>
        <w:t>дисплея</w:t>
      </w:r>
      <w:r w:rsidR="00687D58" w:rsidRPr="00662C1D">
        <w:rPr>
          <w:spacing w:val="0"/>
          <w:lang w:val="ru-RU"/>
        </w:rPr>
        <w:t xml:space="preserve"> </w:t>
      </w:r>
      <w:r w:rsidRPr="00662C1D">
        <w:rPr>
          <w:spacing w:val="0"/>
          <w:lang w:val="ru-RU"/>
        </w:rPr>
        <w:t>перемещается.</w:t>
      </w:r>
    </w:p>
    <w:p w:rsidR="00E67D2E" w:rsidRPr="00662C1D" w:rsidRDefault="00E67D2E" w:rsidP="0049183C">
      <w:pPr>
        <w:pStyle w:val="4"/>
        <w:numPr>
          <w:ilvl w:val="0"/>
          <w:numId w:val="54"/>
        </w:numPr>
        <w:ind w:left="357" w:hanging="357"/>
        <w:rPr>
          <w:spacing w:val="0"/>
          <w:lang w:val="ru-RU"/>
        </w:rPr>
      </w:pPr>
      <w:r w:rsidRPr="00662C1D">
        <w:rPr>
          <w:spacing w:val="0"/>
          <w:lang w:val="ru-RU"/>
        </w:rPr>
        <w:t>Мы</w:t>
      </w:r>
      <w:r w:rsidR="00687D58" w:rsidRPr="00662C1D">
        <w:rPr>
          <w:spacing w:val="0"/>
          <w:lang w:val="ru-RU"/>
        </w:rPr>
        <w:t xml:space="preserve"> </w:t>
      </w:r>
      <w:r w:rsidRPr="00662C1D">
        <w:rPr>
          <w:spacing w:val="0"/>
          <w:lang w:val="ru-RU"/>
        </w:rPr>
        <w:t>также</w:t>
      </w:r>
      <w:r w:rsidR="00687D58" w:rsidRPr="00662C1D">
        <w:rPr>
          <w:spacing w:val="0"/>
          <w:lang w:val="ru-RU"/>
        </w:rPr>
        <w:t xml:space="preserve"> </w:t>
      </w:r>
      <w:r w:rsidRPr="00662C1D">
        <w:rPr>
          <w:spacing w:val="0"/>
          <w:lang w:val="ru-RU"/>
        </w:rPr>
        <w:t>можем</w:t>
      </w:r>
      <w:r w:rsidR="00687D58" w:rsidRPr="00662C1D">
        <w:rPr>
          <w:spacing w:val="0"/>
          <w:lang w:val="ru-RU"/>
        </w:rPr>
        <w:t xml:space="preserve"> </w:t>
      </w:r>
      <w:r w:rsidRPr="00662C1D">
        <w:rPr>
          <w:spacing w:val="0"/>
          <w:lang w:val="ru-RU"/>
        </w:rPr>
        <w:t>взаимодействовать</w:t>
      </w:r>
      <w:r w:rsidR="00687D58" w:rsidRPr="00662C1D">
        <w:rPr>
          <w:spacing w:val="0"/>
          <w:lang w:val="ru-RU"/>
        </w:rPr>
        <w:t xml:space="preserve"> </w:t>
      </w:r>
      <w:r w:rsidRPr="00662C1D">
        <w:rPr>
          <w:spacing w:val="0"/>
          <w:lang w:val="ru-RU"/>
        </w:rPr>
        <w:t>с</w:t>
      </w:r>
      <w:r w:rsidR="00687D58" w:rsidRPr="00662C1D">
        <w:rPr>
          <w:spacing w:val="0"/>
          <w:lang w:val="ru-RU"/>
        </w:rPr>
        <w:t xml:space="preserve"> </w:t>
      </w:r>
      <w:r w:rsidRPr="00662C1D">
        <w:rPr>
          <w:spacing w:val="0"/>
          <w:lang w:val="ru-RU"/>
        </w:rPr>
        <w:t>компьютером, используя</w:t>
      </w:r>
      <w:r w:rsidR="00687D58" w:rsidRPr="00662C1D">
        <w:rPr>
          <w:spacing w:val="0"/>
          <w:lang w:val="ru-RU"/>
        </w:rPr>
        <w:t xml:space="preserve"> </w:t>
      </w:r>
      <w:r w:rsidRPr="00662C1D">
        <w:rPr>
          <w:spacing w:val="0"/>
          <w:lang w:val="ru-RU"/>
        </w:rPr>
        <w:t>сканер, графический</w:t>
      </w:r>
      <w:r w:rsidR="00687D58" w:rsidRPr="00662C1D">
        <w:rPr>
          <w:spacing w:val="0"/>
          <w:lang w:val="ru-RU"/>
        </w:rPr>
        <w:t xml:space="preserve"> </w:t>
      </w:r>
      <w:r w:rsidRPr="00662C1D">
        <w:rPr>
          <w:spacing w:val="0"/>
          <w:lang w:val="ru-RU"/>
        </w:rPr>
        <w:t>планшет, игровой</w:t>
      </w:r>
      <w:r w:rsidR="00687D58" w:rsidRPr="00662C1D">
        <w:rPr>
          <w:spacing w:val="0"/>
          <w:lang w:val="ru-RU"/>
        </w:rPr>
        <w:t xml:space="preserve"> </w:t>
      </w:r>
      <w:r w:rsidRPr="00662C1D">
        <w:rPr>
          <w:spacing w:val="0"/>
          <w:lang w:val="ru-RU"/>
        </w:rPr>
        <w:t>контроллер</w:t>
      </w:r>
      <w:r w:rsidR="00687D58" w:rsidRPr="00662C1D">
        <w:rPr>
          <w:spacing w:val="0"/>
          <w:lang w:val="ru-RU"/>
        </w:rPr>
        <w:t xml:space="preserve"> </w:t>
      </w:r>
      <w:r w:rsidRPr="00662C1D">
        <w:rPr>
          <w:spacing w:val="0"/>
          <w:lang w:val="ru-RU"/>
        </w:rPr>
        <w:t>или</w:t>
      </w:r>
      <w:r w:rsidR="00687D58" w:rsidRPr="00662C1D">
        <w:rPr>
          <w:spacing w:val="0"/>
          <w:lang w:val="ru-RU"/>
        </w:rPr>
        <w:t xml:space="preserve"> </w:t>
      </w:r>
      <w:r w:rsidRPr="00662C1D">
        <w:rPr>
          <w:spacing w:val="0"/>
          <w:lang w:val="ru-RU"/>
        </w:rPr>
        <w:t xml:space="preserve">микрофон. </w:t>
      </w:r>
    </w:p>
    <w:p w:rsidR="00687D58" w:rsidRPr="00662C1D" w:rsidRDefault="00E67D2E" w:rsidP="0049183C">
      <w:pPr>
        <w:pStyle w:val="4"/>
        <w:numPr>
          <w:ilvl w:val="0"/>
          <w:numId w:val="54"/>
        </w:numPr>
        <w:ind w:left="357" w:hanging="357"/>
        <w:rPr>
          <w:spacing w:val="0"/>
          <w:lang w:val="ru-RU"/>
        </w:rPr>
      </w:pPr>
      <w:r w:rsidRPr="00662C1D">
        <w:rPr>
          <w:spacing w:val="0"/>
          <w:lang w:val="ru-RU"/>
        </w:rPr>
        <w:t xml:space="preserve">Это можно сравнить с количеством полос на </w:t>
      </w:r>
      <w:r w:rsidR="00687D58" w:rsidRPr="00662C1D">
        <w:rPr>
          <w:spacing w:val="0"/>
          <w:lang w:val="ru-RU"/>
        </w:rPr>
        <w:t>шоссе</w:t>
      </w:r>
      <w:r w:rsidRPr="00662C1D">
        <w:rPr>
          <w:spacing w:val="0"/>
          <w:lang w:val="ru-RU"/>
        </w:rPr>
        <w:t xml:space="preserve"> – чем больше ширина, тем </w:t>
      </w:r>
      <w:r w:rsidR="00687D58" w:rsidRPr="00662C1D">
        <w:rPr>
          <w:spacing w:val="0"/>
          <w:lang w:val="ru-RU"/>
        </w:rPr>
        <w:t>больше данных может передаваться.</w:t>
      </w:r>
    </w:p>
    <w:p w:rsidR="00E67D2E" w:rsidRPr="00662C1D" w:rsidRDefault="00687D58" w:rsidP="0049183C">
      <w:pPr>
        <w:pStyle w:val="4"/>
        <w:numPr>
          <w:ilvl w:val="0"/>
          <w:numId w:val="54"/>
        </w:numPr>
        <w:ind w:left="357" w:hanging="357"/>
        <w:rPr>
          <w:spacing w:val="0"/>
          <w:lang w:val="ru-RU"/>
        </w:rPr>
      </w:pPr>
      <w:r w:rsidRPr="00662C1D">
        <w:rPr>
          <w:spacing w:val="0"/>
          <w:lang w:val="ru-RU"/>
        </w:rPr>
        <w:t>Для д</w:t>
      </w:r>
      <w:r w:rsidR="00E67D2E" w:rsidRPr="00662C1D">
        <w:rPr>
          <w:spacing w:val="0"/>
          <w:lang w:val="ru-RU"/>
        </w:rPr>
        <w:t>обав</w:t>
      </w:r>
      <w:r w:rsidRPr="00662C1D">
        <w:rPr>
          <w:spacing w:val="0"/>
          <w:lang w:val="ru-RU"/>
        </w:rPr>
        <w:t>ления</w:t>
      </w:r>
      <w:r w:rsidR="00E67D2E" w:rsidRPr="00662C1D">
        <w:rPr>
          <w:spacing w:val="0"/>
          <w:lang w:val="ru-RU"/>
        </w:rPr>
        <w:t xml:space="preserve"> основны</w:t>
      </w:r>
      <w:r w:rsidRPr="00662C1D">
        <w:rPr>
          <w:spacing w:val="0"/>
          <w:lang w:val="ru-RU"/>
        </w:rPr>
        <w:t>х</w:t>
      </w:r>
      <w:r w:rsidR="00E67D2E" w:rsidRPr="00662C1D">
        <w:rPr>
          <w:spacing w:val="0"/>
          <w:lang w:val="ru-RU"/>
        </w:rPr>
        <w:t xml:space="preserve"> функци</w:t>
      </w:r>
      <w:r w:rsidRPr="00662C1D">
        <w:rPr>
          <w:spacing w:val="0"/>
          <w:lang w:val="ru-RU"/>
        </w:rPr>
        <w:t>й</w:t>
      </w:r>
      <w:r w:rsidR="00E67D2E" w:rsidRPr="00662C1D">
        <w:rPr>
          <w:spacing w:val="0"/>
          <w:lang w:val="ru-RU"/>
        </w:rPr>
        <w:t xml:space="preserve"> может потребоваться полностью заменить материнскую плату.</w:t>
      </w:r>
    </w:p>
    <w:p w:rsidR="00E67D2E" w:rsidRPr="00662C1D" w:rsidRDefault="00E67D2E" w:rsidP="0049183C">
      <w:pPr>
        <w:pStyle w:val="4"/>
        <w:numPr>
          <w:ilvl w:val="0"/>
          <w:numId w:val="54"/>
        </w:numPr>
        <w:ind w:left="357" w:hanging="357"/>
        <w:rPr>
          <w:spacing w:val="0"/>
          <w:lang w:val="ru-RU"/>
        </w:rPr>
      </w:pPr>
      <w:r w:rsidRPr="00662C1D">
        <w:rPr>
          <w:spacing w:val="0"/>
          <w:lang w:val="ru-RU"/>
        </w:rPr>
        <w:t>Компьютер может делать гораздо больше, чем мо</w:t>
      </w:r>
      <w:r w:rsidR="00687D58" w:rsidRPr="00662C1D">
        <w:rPr>
          <w:spacing w:val="0"/>
          <w:lang w:val="ru-RU"/>
        </w:rPr>
        <w:t>делировать механику космическог</w:t>
      </w:r>
      <w:r w:rsidRPr="00662C1D">
        <w:rPr>
          <w:spacing w:val="0"/>
          <w:lang w:val="ru-RU"/>
        </w:rPr>
        <w:t>о</w:t>
      </w:r>
      <w:r w:rsidR="00687D58" w:rsidRPr="00662C1D">
        <w:rPr>
          <w:spacing w:val="0"/>
          <w:lang w:val="ru-RU"/>
        </w:rPr>
        <w:t xml:space="preserve"> </w:t>
      </w:r>
      <w:r w:rsidRPr="00662C1D">
        <w:rPr>
          <w:spacing w:val="0"/>
          <w:lang w:val="ru-RU"/>
        </w:rPr>
        <w:t xml:space="preserve">полета; он может </w:t>
      </w:r>
      <w:r w:rsidR="00687D58" w:rsidRPr="00662C1D">
        <w:rPr>
          <w:spacing w:val="0"/>
          <w:lang w:val="ru-RU"/>
        </w:rPr>
        <w:t>моделировать</w:t>
      </w:r>
      <w:r w:rsidRPr="00662C1D">
        <w:rPr>
          <w:spacing w:val="0"/>
          <w:lang w:val="ru-RU"/>
        </w:rPr>
        <w:t xml:space="preserve"> сам</w:t>
      </w:r>
      <w:r w:rsidR="00687D58" w:rsidRPr="00662C1D">
        <w:rPr>
          <w:spacing w:val="0"/>
          <w:lang w:val="ru-RU"/>
        </w:rPr>
        <w:t>у жизнь</w:t>
      </w:r>
      <w:r w:rsidRPr="00662C1D">
        <w:rPr>
          <w:spacing w:val="0"/>
          <w:lang w:val="ru-RU"/>
        </w:rPr>
        <w:t>.</w:t>
      </w:r>
    </w:p>
    <w:p w:rsidR="00E67D2E" w:rsidRPr="00662C1D" w:rsidRDefault="00E67D2E" w:rsidP="0049183C">
      <w:pPr>
        <w:pStyle w:val="4"/>
        <w:numPr>
          <w:ilvl w:val="0"/>
          <w:numId w:val="54"/>
        </w:numPr>
        <w:ind w:left="357" w:hanging="357"/>
        <w:rPr>
          <w:spacing w:val="0"/>
          <w:lang w:val="ru-RU"/>
        </w:rPr>
      </w:pPr>
      <w:r w:rsidRPr="00662C1D">
        <w:rPr>
          <w:spacing w:val="0"/>
          <w:lang w:val="ru-RU"/>
        </w:rPr>
        <w:t>Благодаря открытию</w:t>
      </w:r>
      <w:r w:rsidR="00687D58" w:rsidRPr="00662C1D">
        <w:rPr>
          <w:spacing w:val="0"/>
          <w:lang w:val="ru-RU"/>
        </w:rPr>
        <w:t xml:space="preserve"> э</w:t>
      </w:r>
      <w:r w:rsidRPr="00662C1D">
        <w:rPr>
          <w:spacing w:val="0"/>
          <w:lang w:val="ru-RU"/>
        </w:rPr>
        <w:t>лектричества мы можем слушать радио</w:t>
      </w:r>
      <w:r w:rsidR="00687D58" w:rsidRPr="00662C1D">
        <w:rPr>
          <w:spacing w:val="0"/>
          <w:lang w:val="ru-RU"/>
        </w:rPr>
        <w:t xml:space="preserve"> и</w:t>
      </w:r>
      <w:r w:rsidRPr="00662C1D">
        <w:rPr>
          <w:spacing w:val="0"/>
          <w:lang w:val="ru-RU"/>
        </w:rPr>
        <w:t xml:space="preserve"> смотреть телевизор, </w:t>
      </w:r>
      <w:r w:rsidR="00687D58" w:rsidRPr="00662C1D">
        <w:rPr>
          <w:spacing w:val="0"/>
          <w:lang w:val="ru-RU"/>
        </w:rPr>
        <w:t>ездим на поездах и летаем на самолетах</w:t>
      </w:r>
      <w:r w:rsidRPr="00662C1D">
        <w:rPr>
          <w:spacing w:val="0"/>
          <w:lang w:val="ru-RU"/>
        </w:rPr>
        <w:t>.</w:t>
      </w:r>
    </w:p>
    <w:p w:rsidR="00E67D2E" w:rsidRPr="00662C1D" w:rsidRDefault="00E67D2E" w:rsidP="0049183C">
      <w:pPr>
        <w:pStyle w:val="4"/>
        <w:numPr>
          <w:ilvl w:val="0"/>
          <w:numId w:val="54"/>
        </w:numPr>
        <w:ind w:left="357" w:hanging="357"/>
        <w:rPr>
          <w:spacing w:val="0"/>
          <w:lang w:val="ru-RU"/>
        </w:rPr>
      </w:pPr>
      <w:r w:rsidRPr="00662C1D">
        <w:rPr>
          <w:spacing w:val="0"/>
          <w:lang w:val="ru-RU"/>
        </w:rPr>
        <w:t>Индукторы используются в некоторых высокочастотных аналоговых схемах</w:t>
      </w:r>
      <w:r w:rsidR="00687D58" w:rsidRPr="00662C1D">
        <w:rPr>
          <w:spacing w:val="0"/>
          <w:lang w:val="ru-RU"/>
        </w:rPr>
        <w:t>.</w:t>
      </w:r>
    </w:p>
    <w:p w:rsidR="00E67D2E" w:rsidRPr="00662C1D" w:rsidRDefault="00E67D2E" w:rsidP="0049183C">
      <w:pPr>
        <w:pStyle w:val="4"/>
        <w:numPr>
          <w:ilvl w:val="0"/>
          <w:numId w:val="54"/>
        </w:numPr>
        <w:ind w:left="357" w:hanging="357"/>
        <w:rPr>
          <w:spacing w:val="0"/>
          <w:lang w:val="ru-RU"/>
        </w:rPr>
      </w:pPr>
      <w:r w:rsidRPr="00662C1D">
        <w:rPr>
          <w:spacing w:val="0"/>
          <w:lang w:val="ru-RU"/>
        </w:rPr>
        <w:t xml:space="preserve">Электроника </w:t>
      </w:r>
      <w:r w:rsidR="00687D58" w:rsidRPr="00662C1D">
        <w:rPr>
          <w:spacing w:val="0"/>
          <w:lang w:val="ru-RU"/>
        </w:rPr>
        <w:t>–</w:t>
      </w:r>
      <w:r w:rsidRPr="00662C1D">
        <w:rPr>
          <w:spacing w:val="0"/>
          <w:lang w:val="ru-RU"/>
        </w:rPr>
        <w:t xml:space="preserve"> это</w:t>
      </w:r>
      <w:r w:rsidR="00687D58" w:rsidRPr="00662C1D">
        <w:rPr>
          <w:spacing w:val="0"/>
          <w:lang w:val="ru-RU"/>
        </w:rPr>
        <w:t xml:space="preserve"> </w:t>
      </w:r>
      <w:r w:rsidRPr="00662C1D">
        <w:rPr>
          <w:spacing w:val="0"/>
          <w:lang w:val="ru-RU"/>
        </w:rPr>
        <w:t xml:space="preserve">наука, которая занимается приборами и устройствами, </w:t>
      </w:r>
      <w:r w:rsidR="00933DB2" w:rsidRPr="00662C1D">
        <w:rPr>
          <w:spacing w:val="0"/>
          <w:lang w:val="ru-RU"/>
        </w:rPr>
        <w:t xml:space="preserve">принцип работы которых основан на </w:t>
      </w:r>
      <w:r w:rsidRPr="00662C1D">
        <w:rPr>
          <w:spacing w:val="0"/>
          <w:lang w:val="ru-RU"/>
        </w:rPr>
        <w:t>движени</w:t>
      </w:r>
      <w:r w:rsidR="00933DB2" w:rsidRPr="00662C1D">
        <w:rPr>
          <w:spacing w:val="0"/>
          <w:lang w:val="ru-RU"/>
        </w:rPr>
        <w:t>и</w:t>
      </w:r>
      <w:r w:rsidRPr="00662C1D">
        <w:rPr>
          <w:spacing w:val="0"/>
          <w:lang w:val="ru-RU"/>
        </w:rPr>
        <w:t xml:space="preserve"> электрических зарядов в вакууме, в газах</w:t>
      </w:r>
      <w:r w:rsidR="00687D58" w:rsidRPr="00662C1D">
        <w:rPr>
          <w:spacing w:val="0"/>
          <w:lang w:val="ru-RU"/>
        </w:rPr>
        <w:t xml:space="preserve"> </w:t>
      </w:r>
      <w:r w:rsidRPr="00662C1D">
        <w:rPr>
          <w:spacing w:val="0"/>
          <w:lang w:val="ru-RU"/>
        </w:rPr>
        <w:t>или в полупроводниках; с обработкой информации или контролем энергии такими устройствами.</w:t>
      </w:r>
    </w:p>
    <w:p w:rsidR="00E67D2E" w:rsidRPr="00662C1D" w:rsidRDefault="00E67D2E" w:rsidP="0049183C">
      <w:pPr>
        <w:pStyle w:val="4"/>
        <w:numPr>
          <w:ilvl w:val="0"/>
          <w:numId w:val="54"/>
        </w:numPr>
        <w:ind w:left="357" w:hanging="357"/>
        <w:rPr>
          <w:spacing w:val="0"/>
          <w:lang w:val="ru-RU"/>
        </w:rPr>
      </w:pPr>
      <w:r w:rsidRPr="00662C1D">
        <w:rPr>
          <w:spacing w:val="0"/>
          <w:lang w:val="ru-RU"/>
        </w:rPr>
        <w:t xml:space="preserve">Чтобы эффективно работать в </w:t>
      </w:r>
      <w:proofErr w:type="spellStart"/>
      <w:proofErr w:type="gramStart"/>
      <w:r w:rsidRPr="00662C1D">
        <w:rPr>
          <w:spacing w:val="0"/>
          <w:lang w:val="ru-RU"/>
        </w:rPr>
        <w:t>кросс-функциональных</w:t>
      </w:r>
      <w:proofErr w:type="spellEnd"/>
      <w:proofErr w:type="gramEnd"/>
      <w:r w:rsidRPr="00662C1D">
        <w:rPr>
          <w:spacing w:val="0"/>
          <w:lang w:val="ru-RU"/>
        </w:rPr>
        <w:t xml:space="preserve"> проектных командах, ученые должны обладать современными знаниями в своих технических областях, а так же навыками общения, решения </w:t>
      </w:r>
      <w:r w:rsidR="00933DB2" w:rsidRPr="00662C1D">
        <w:rPr>
          <w:spacing w:val="0"/>
          <w:lang w:val="ru-RU"/>
        </w:rPr>
        <w:t>задач</w:t>
      </w:r>
      <w:r w:rsidRPr="00662C1D">
        <w:rPr>
          <w:spacing w:val="0"/>
          <w:lang w:val="ru-RU"/>
        </w:rPr>
        <w:t xml:space="preserve"> и </w:t>
      </w:r>
      <w:r w:rsidR="00933DB2" w:rsidRPr="00662C1D">
        <w:rPr>
          <w:spacing w:val="0"/>
          <w:lang w:val="ru-RU"/>
        </w:rPr>
        <w:t>коллективного принятия решений</w:t>
      </w:r>
      <w:r w:rsidRPr="00662C1D">
        <w:rPr>
          <w:spacing w:val="0"/>
          <w:lang w:val="ru-RU"/>
        </w:rPr>
        <w:t xml:space="preserve"> – всем необходимым для успешной совместной работы.</w:t>
      </w:r>
    </w:p>
    <w:p w:rsidR="00E67D2E" w:rsidRPr="00662C1D" w:rsidRDefault="00E67D2E" w:rsidP="0049183C">
      <w:pPr>
        <w:pStyle w:val="4"/>
        <w:numPr>
          <w:ilvl w:val="0"/>
          <w:numId w:val="54"/>
        </w:numPr>
        <w:ind w:left="357" w:hanging="357"/>
        <w:rPr>
          <w:spacing w:val="0"/>
          <w:lang w:val="ru-RU"/>
        </w:rPr>
      </w:pPr>
      <w:r w:rsidRPr="00662C1D">
        <w:rPr>
          <w:spacing w:val="0"/>
          <w:lang w:val="ru-RU"/>
        </w:rPr>
        <w:t>Ученые исследуют законы Вселенной, открывают секреты природы и применяют свои знания на практике, улучшая жизнь людей.</w:t>
      </w:r>
    </w:p>
    <w:p w:rsidR="00E67D2E" w:rsidRPr="00662C1D" w:rsidRDefault="00E67D2E" w:rsidP="0049183C">
      <w:pPr>
        <w:pStyle w:val="4"/>
        <w:numPr>
          <w:ilvl w:val="0"/>
          <w:numId w:val="54"/>
        </w:numPr>
        <w:ind w:left="357" w:hanging="357"/>
        <w:rPr>
          <w:spacing w:val="0"/>
          <w:lang w:val="ru-RU"/>
        </w:rPr>
      </w:pPr>
      <w:r w:rsidRPr="00662C1D">
        <w:rPr>
          <w:spacing w:val="0"/>
          <w:lang w:val="ru-RU"/>
        </w:rPr>
        <w:t>Частная сеть может подвергнуться нападению злоумышленников, которые пытаются полу</w:t>
      </w:r>
      <w:r w:rsidR="00933DB2" w:rsidRPr="00662C1D">
        <w:rPr>
          <w:spacing w:val="0"/>
          <w:lang w:val="ru-RU"/>
        </w:rPr>
        <w:t>чить информацию.</w:t>
      </w:r>
    </w:p>
    <w:p w:rsidR="00E67D2E" w:rsidRPr="00662C1D" w:rsidRDefault="00E67D2E" w:rsidP="0049183C">
      <w:pPr>
        <w:pStyle w:val="4"/>
        <w:numPr>
          <w:ilvl w:val="0"/>
          <w:numId w:val="54"/>
        </w:numPr>
        <w:ind w:left="357" w:hanging="357"/>
        <w:rPr>
          <w:spacing w:val="0"/>
          <w:lang w:val="ru-RU"/>
        </w:rPr>
      </w:pPr>
      <w:r w:rsidRPr="00662C1D">
        <w:rPr>
          <w:spacing w:val="0"/>
          <w:lang w:val="ru-RU"/>
        </w:rPr>
        <w:lastRenderedPageBreak/>
        <w:t xml:space="preserve">Дисплей устройства в современных мониторах обычно представляет собой </w:t>
      </w:r>
      <w:proofErr w:type="spellStart"/>
      <w:r w:rsidRPr="00662C1D">
        <w:rPr>
          <w:spacing w:val="0"/>
          <w:lang w:val="ru-RU"/>
        </w:rPr>
        <w:t>жк-дисплей</w:t>
      </w:r>
      <w:proofErr w:type="spellEnd"/>
      <w:r w:rsidRPr="00662C1D">
        <w:rPr>
          <w:spacing w:val="0"/>
          <w:lang w:val="ru-RU"/>
        </w:rPr>
        <w:t xml:space="preserve"> с тонкопленоч</w:t>
      </w:r>
      <w:r w:rsidR="00933DB2" w:rsidRPr="00662C1D">
        <w:rPr>
          <w:spacing w:val="0"/>
          <w:lang w:val="ru-RU"/>
        </w:rPr>
        <w:t>ным транзистором.</w:t>
      </w:r>
    </w:p>
    <w:p w:rsidR="00E67D2E" w:rsidRPr="00662C1D" w:rsidRDefault="00933DB2" w:rsidP="0049183C">
      <w:pPr>
        <w:pStyle w:val="4"/>
        <w:numPr>
          <w:ilvl w:val="0"/>
          <w:numId w:val="54"/>
        </w:numPr>
        <w:ind w:left="357" w:hanging="357"/>
        <w:rPr>
          <w:spacing w:val="0"/>
          <w:lang w:val="ru-RU"/>
        </w:rPr>
      </w:pPr>
      <w:r w:rsidRPr="00662C1D">
        <w:rPr>
          <w:spacing w:val="0"/>
          <w:lang w:val="ru-RU"/>
        </w:rPr>
        <w:t>Вводимые команды выполняются так же</w:t>
      </w:r>
      <w:r w:rsidR="00E67D2E" w:rsidRPr="00662C1D">
        <w:rPr>
          <w:spacing w:val="0"/>
          <w:lang w:val="ru-RU"/>
        </w:rPr>
        <w:t>, как</w:t>
      </w:r>
      <w:r w:rsidRPr="00662C1D">
        <w:rPr>
          <w:spacing w:val="0"/>
          <w:lang w:val="ru-RU"/>
        </w:rPr>
        <w:t xml:space="preserve"> </w:t>
      </w:r>
      <w:r w:rsidR="00E67D2E" w:rsidRPr="00662C1D">
        <w:rPr>
          <w:spacing w:val="0"/>
          <w:lang w:val="ru-RU"/>
        </w:rPr>
        <w:t>если</w:t>
      </w:r>
      <w:r w:rsidRPr="00662C1D">
        <w:rPr>
          <w:spacing w:val="0"/>
          <w:lang w:val="ru-RU"/>
        </w:rPr>
        <w:t xml:space="preserve"> </w:t>
      </w:r>
      <w:r w:rsidR="00E67D2E" w:rsidRPr="00662C1D">
        <w:rPr>
          <w:spacing w:val="0"/>
          <w:lang w:val="ru-RU"/>
        </w:rPr>
        <w:t>бы</w:t>
      </w:r>
      <w:r w:rsidRPr="00662C1D">
        <w:rPr>
          <w:spacing w:val="0"/>
          <w:lang w:val="ru-RU"/>
        </w:rPr>
        <w:t xml:space="preserve"> их </w:t>
      </w:r>
      <w:r w:rsidR="00E67D2E" w:rsidRPr="00662C1D">
        <w:rPr>
          <w:spacing w:val="0"/>
          <w:lang w:val="ru-RU"/>
        </w:rPr>
        <w:t>вводили</w:t>
      </w:r>
      <w:r w:rsidRPr="00662C1D">
        <w:rPr>
          <w:spacing w:val="0"/>
          <w:lang w:val="ru-RU"/>
        </w:rPr>
        <w:t xml:space="preserve"> </w:t>
      </w:r>
      <w:r w:rsidR="00E67D2E" w:rsidRPr="00662C1D">
        <w:rPr>
          <w:spacing w:val="0"/>
          <w:lang w:val="ru-RU"/>
        </w:rPr>
        <w:t>непосредственно</w:t>
      </w:r>
      <w:r w:rsidRPr="00662C1D">
        <w:rPr>
          <w:spacing w:val="0"/>
          <w:lang w:val="ru-RU"/>
        </w:rPr>
        <w:t xml:space="preserve"> </w:t>
      </w:r>
      <w:r w:rsidR="00E67D2E" w:rsidRPr="00662C1D">
        <w:rPr>
          <w:spacing w:val="0"/>
          <w:lang w:val="ru-RU"/>
        </w:rPr>
        <w:t>на</w:t>
      </w:r>
      <w:r w:rsidRPr="00662C1D">
        <w:rPr>
          <w:spacing w:val="0"/>
          <w:lang w:val="ru-RU"/>
        </w:rPr>
        <w:t xml:space="preserve"> </w:t>
      </w:r>
      <w:r w:rsidR="00E67D2E" w:rsidRPr="00662C1D">
        <w:rPr>
          <w:spacing w:val="0"/>
          <w:lang w:val="ru-RU"/>
        </w:rPr>
        <w:t>удаленном</w:t>
      </w:r>
      <w:r w:rsidRPr="00662C1D">
        <w:rPr>
          <w:spacing w:val="0"/>
          <w:lang w:val="ru-RU"/>
        </w:rPr>
        <w:t xml:space="preserve"> </w:t>
      </w:r>
      <w:r w:rsidR="00E67D2E" w:rsidRPr="00662C1D">
        <w:rPr>
          <w:spacing w:val="0"/>
          <w:lang w:val="ru-RU"/>
        </w:rPr>
        <w:t>сервере</w:t>
      </w:r>
      <w:r w:rsidRPr="00662C1D">
        <w:rPr>
          <w:spacing w:val="0"/>
          <w:lang w:val="ru-RU"/>
        </w:rPr>
        <w:t>.</w:t>
      </w:r>
    </w:p>
    <w:p w:rsidR="00E67D2E" w:rsidRPr="00662C1D" w:rsidRDefault="00933DB2" w:rsidP="0049183C">
      <w:pPr>
        <w:pStyle w:val="4"/>
        <w:numPr>
          <w:ilvl w:val="0"/>
          <w:numId w:val="54"/>
        </w:numPr>
        <w:ind w:left="357" w:hanging="357"/>
        <w:rPr>
          <w:spacing w:val="0"/>
          <w:lang w:val="ru-RU"/>
        </w:rPr>
      </w:pPr>
      <w:r w:rsidRPr="00662C1D">
        <w:rPr>
          <w:spacing w:val="0"/>
          <w:lang w:val="ru-RU"/>
        </w:rPr>
        <w:t xml:space="preserve">Таким </w:t>
      </w:r>
      <w:proofErr w:type="gramStart"/>
      <w:r w:rsidRPr="00662C1D">
        <w:rPr>
          <w:spacing w:val="0"/>
          <w:lang w:val="ru-RU"/>
        </w:rPr>
        <w:t>образом</w:t>
      </w:r>
      <w:proofErr w:type="gramEnd"/>
      <w:r w:rsidRPr="00662C1D">
        <w:rPr>
          <w:spacing w:val="0"/>
          <w:lang w:val="ru-RU"/>
        </w:rPr>
        <w:t xml:space="preserve"> </w:t>
      </w:r>
      <w:r w:rsidR="00E67D2E" w:rsidRPr="00662C1D">
        <w:rPr>
          <w:spacing w:val="0"/>
          <w:lang w:val="ru-RU"/>
        </w:rPr>
        <w:t>освобождает</w:t>
      </w:r>
      <w:r w:rsidRPr="00662C1D">
        <w:rPr>
          <w:spacing w:val="0"/>
          <w:lang w:val="ru-RU"/>
        </w:rPr>
        <w:t xml:space="preserve">ся </w:t>
      </w:r>
      <w:r w:rsidR="00E67D2E" w:rsidRPr="00662C1D">
        <w:rPr>
          <w:spacing w:val="0"/>
          <w:lang w:val="ru-RU"/>
        </w:rPr>
        <w:t>время</w:t>
      </w:r>
      <w:r w:rsidRPr="00662C1D">
        <w:rPr>
          <w:spacing w:val="0"/>
          <w:lang w:val="ru-RU"/>
        </w:rPr>
        <w:t xml:space="preserve"> </w:t>
      </w:r>
      <w:r w:rsidR="00E67D2E" w:rsidRPr="00662C1D">
        <w:rPr>
          <w:spacing w:val="0"/>
          <w:lang w:val="ru-RU"/>
        </w:rPr>
        <w:t>для</w:t>
      </w:r>
      <w:r w:rsidRPr="00662C1D">
        <w:rPr>
          <w:spacing w:val="0"/>
          <w:lang w:val="ru-RU"/>
        </w:rPr>
        <w:t xml:space="preserve"> </w:t>
      </w:r>
      <w:r w:rsidR="00E67D2E" w:rsidRPr="00662C1D">
        <w:rPr>
          <w:spacing w:val="0"/>
          <w:lang w:val="ru-RU"/>
        </w:rPr>
        <w:t>запуска</w:t>
      </w:r>
      <w:r w:rsidRPr="00662C1D">
        <w:rPr>
          <w:spacing w:val="0"/>
          <w:lang w:val="ru-RU"/>
        </w:rPr>
        <w:t xml:space="preserve"> </w:t>
      </w:r>
      <w:r w:rsidR="00E67D2E" w:rsidRPr="00662C1D">
        <w:rPr>
          <w:spacing w:val="0"/>
          <w:lang w:val="ru-RU"/>
        </w:rPr>
        <w:t>других</w:t>
      </w:r>
      <w:r w:rsidRPr="00662C1D">
        <w:rPr>
          <w:spacing w:val="0"/>
          <w:lang w:val="ru-RU"/>
        </w:rPr>
        <w:t xml:space="preserve"> </w:t>
      </w:r>
      <w:r w:rsidR="00E67D2E" w:rsidRPr="00662C1D">
        <w:rPr>
          <w:spacing w:val="0"/>
          <w:lang w:val="ru-RU"/>
        </w:rPr>
        <w:t>программ</w:t>
      </w:r>
      <w:r w:rsidRPr="00662C1D">
        <w:rPr>
          <w:spacing w:val="0"/>
          <w:lang w:val="ru-RU"/>
        </w:rPr>
        <w:t xml:space="preserve"> </w:t>
      </w:r>
      <w:r w:rsidR="00E67D2E" w:rsidRPr="00662C1D">
        <w:rPr>
          <w:spacing w:val="0"/>
          <w:lang w:val="ru-RU"/>
        </w:rPr>
        <w:t>для</w:t>
      </w:r>
      <w:r w:rsidRPr="00662C1D">
        <w:rPr>
          <w:spacing w:val="0"/>
          <w:lang w:val="ru-RU"/>
        </w:rPr>
        <w:t xml:space="preserve"> </w:t>
      </w:r>
      <w:r w:rsidR="00E67D2E" w:rsidRPr="00662C1D">
        <w:rPr>
          <w:spacing w:val="0"/>
          <w:lang w:val="ru-RU"/>
        </w:rPr>
        <w:t>того, чтобы</w:t>
      </w:r>
      <w:r w:rsidRPr="00662C1D">
        <w:rPr>
          <w:spacing w:val="0"/>
          <w:lang w:val="ru-RU"/>
        </w:rPr>
        <w:t xml:space="preserve"> </w:t>
      </w:r>
      <w:r w:rsidR="00E67D2E" w:rsidRPr="00662C1D">
        <w:rPr>
          <w:spacing w:val="0"/>
          <w:lang w:val="ru-RU"/>
        </w:rPr>
        <w:t>многие</w:t>
      </w:r>
      <w:r w:rsidRPr="00662C1D">
        <w:rPr>
          <w:spacing w:val="0"/>
          <w:lang w:val="ru-RU"/>
        </w:rPr>
        <w:t xml:space="preserve"> </w:t>
      </w:r>
      <w:r w:rsidR="00E67D2E" w:rsidRPr="00662C1D">
        <w:rPr>
          <w:spacing w:val="0"/>
          <w:lang w:val="ru-RU"/>
        </w:rPr>
        <w:t>программы</w:t>
      </w:r>
      <w:r w:rsidRPr="00662C1D">
        <w:rPr>
          <w:spacing w:val="0"/>
          <w:lang w:val="ru-RU"/>
        </w:rPr>
        <w:t xml:space="preserve"> </w:t>
      </w:r>
      <w:r w:rsidR="00E67D2E" w:rsidRPr="00662C1D">
        <w:rPr>
          <w:spacing w:val="0"/>
          <w:lang w:val="ru-RU"/>
        </w:rPr>
        <w:t>могли</w:t>
      </w:r>
      <w:r w:rsidRPr="00662C1D">
        <w:rPr>
          <w:spacing w:val="0"/>
          <w:lang w:val="ru-RU"/>
        </w:rPr>
        <w:t xml:space="preserve"> </w:t>
      </w:r>
      <w:r w:rsidR="00E67D2E" w:rsidRPr="00662C1D">
        <w:rPr>
          <w:spacing w:val="0"/>
          <w:lang w:val="ru-RU"/>
        </w:rPr>
        <w:t>работать</w:t>
      </w:r>
      <w:r w:rsidRPr="00662C1D">
        <w:rPr>
          <w:spacing w:val="0"/>
          <w:lang w:val="ru-RU"/>
        </w:rPr>
        <w:t xml:space="preserve"> </w:t>
      </w:r>
      <w:r w:rsidR="00E67D2E" w:rsidRPr="00662C1D">
        <w:rPr>
          <w:spacing w:val="0"/>
          <w:lang w:val="ru-RU"/>
        </w:rPr>
        <w:t>одновременно</w:t>
      </w:r>
      <w:r w:rsidRPr="00662C1D">
        <w:rPr>
          <w:spacing w:val="0"/>
          <w:lang w:val="ru-RU"/>
        </w:rPr>
        <w:t xml:space="preserve"> </w:t>
      </w:r>
      <w:r w:rsidR="00E67D2E" w:rsidRPr="00662C1D">
        <w:rPr>
          <w:spacing w:val="0"/>
          <w:lang w:val="ru-RU"/>
        </w:rPr>
        <w:t>без</w:t>
      </w:r>
      <w:r w:rsidRPr="00662C1D">
        <w:rPr>
          <w:spacing w:val="0"/>
          <w:lang w:val="ru-RU"/>
        </w:rPr>
        <w:t xml:space="preserve"> </w:t>
      </w:r>
      <w:r w:rsidR="00E67D2E" w:rsidRPr="00662C1D">
        <w:rPr>
          <w:spacing w:val="0"/>
          <w:lang w:val="ru-RU"/>
        </w:rPr>
        <w:t>нежелательной</w:t>
      </w:r>
      <w:r w:rsidRPr="00662C1D">
        <w:rPr>
          <w:spacing w:val="0"/>
          <w:lang w:val="ru-RU"/>
        </w:rPr>
        <w:t xml:space="preserve"> </w:t>
      </w:r>
      <w:r w:rsidR="00E67D2E" w:rsidRPr="00662C1D">
        <w:rPr>
          <w:spacing w:val="0"/>
          <w:lang w:val="ru-RU"/>
        </w:rPr>
        <w:t>потери</w:t>
      </w:r>
      <w:r w:rsidRPr="00662C1D">
        <w:rPr>
          <w:spacing w:val="0"/>
          <w:lang w:val="ru-RU"/>
        </w:rPr>
        <w:t xml:space="preserve"> </w:t>
      </w:r>
      <w:r w:rsidR="00E67D2E" w:rsidRPr="00662C1D">
        <w:rPr>
          <w:spacing w:val="0"/>
          <w:lang w:val="ru-RU"/>
        </w:rPr>
        <w:t>скорости</w:t>
      </w:r>
      <w:r w:rsidRPr="00662C1D">
        <w:rPr>
          <w:spacing w:val="0"/>
          <w:lang w:val="ru-RU"/>
        </w:rPr>
        <w:t>.</w:t>
      </w:r>
    </w:p>
    <w:p w:rsidR="0049183C" w:rsidRPr="00662C1D" w:rsidRDefault="0049183C" w:rsidP="0049183C">
      <w:pPr>
        <w:pStyle w:val="4"/>
        <w:numPr>
          <w:ilvl w:val="0"/>
          <w:numId w:val="54"/>
        </w:numPr>
        <w:ind w:left="357" w:hanging="357"/>
        <w:rPr>
          <w:spacing w:val="0"/>
          <w:lang w:val="ru-RU"/>
        </w:rPr>
      </w:pPr>
      <w:r w:rsidRPr="00662C1D">
        <w:rPr>
          <w:spacing w:val="0"/>
          <w:lang w:val="ru-RU"/>
        </w:rPr>
        <w:t xml:space="preserve">Браузер </w:t>
      </w:r>
      <w:r w:rsidRPr="0049183C">
        <w:rPr>
          <w:spacing w:val="0"/>
        </w:rPr>
        <w:t>Mozilla</w:t>
      </w:r>
      <w:r w:rsidRPr="00662C1D">
        <w:rPr>
          <w:spacing w:val="0"/>
          <w:lang w:val="ru-RU"/>
        </w:rPr>
        <w:t xml:space="preserve"> </w:t>
      </w:r>
      <w:r w:rsidRPr="0049183C">
        <w:rPr>
          <w:spacing w:val="0"/>
        </w:rPr>
        <w:t>Firefox</w:t>
      </w:r>
      <w:r w:rsidRPr="00662C1D">
        <w:rPr>
          <w:spacing w:val="0"/>
          <w:lang w:val="ru-RU"/>
        </w:rPr>
        <w:t xml:space="preserve"> блокирует сайт, если тот является  потенциально опасным.</w:t>
      </w:r>
    </w:p>
    <w:p w:rsidR="0049183C" w:rsidRPr="00662C1D" w:rsidRDefault="0049183C" w:rsidP="0049183C">
      <w:pPr>
        <w:pStyle w:val="4"/>
        <w:numPr>
          <w:ilvl w:val="0"/>
          <w:numId w:val="54"/>
        </w:numPr>
        <w:ind w:left="357" w:hanging="357"/>
        <w:rPr>
          <w:spacing w:val="0"/>
          <w:lang w:val="ru-RU"/>
        </w:rPr>
      </w:pPr>
      <w:r w:rsidRPr="00662C1D">
        <w:rPr>
          <w:spacing w:val="0"/>
          <w:lang w:val="ru-RU"/>
        </w:rPr>
        <w:t xml:space="preserve">Мы знаем, что никогда не вернемся к жизни, которой люди </w:t>
      </w:r>
      <w:proofErr w:type="gramStart"/>
      <w:r w:rsidRPr="00662C1D">
        <w:rPr>
          <w:spacing w:val="0"/>
          <w:lang w:val="ru-RU"/>
        </w:rPr>
        <w:t>жили много веков</w:t>
      </w:r>
      <w:proofErr w:type="gramEnd"/>
      <w:r w:rsidRPr="00662C1D">
        <w:rPr>
          <w:spacing w:val="0"/>
          <w:lang w:val="ru-RU"/>
        </w:rPr>
        <w:t xml:space="preserve"> назад, потому что пути назад уже нет.</w:t>
      </w:r>
    </w:p>
    <w:p w:rsidR="0049183C" w:rsidRPr="00662C1D" w:rsidRDefault="0049183C" w:rsidP="0049183C">
      <w:pPr>
        <w:pStyle w:val="4"/>
        <w:numPr>
          <w:ilvl w:val="0"/>
          <w:numId w:val="54"/>
        </w:numPr>
        <w:ind w:left="357" w:hanging="357"/>
        <w:rPr>
          <w:spacing w:val="0"/>
          <w:lang w:val="ru-RU"/>
        </w:rPr>
      </w:pPr>
      <w:r w:rsidRPr="00662C1D">
        <w:rPr>
          <w:spacing w:val="0"/>
          <w:lang w:val="ru-RU"/>
        </w:rPr>
        <w:t>Наши предки не имели ни малейшего представления о простейших вещах, созданных научным прогрессом, которые мы используем в нашей повседневной жизни.</w:t>
      </w:r>
    </w:p>
    <w:p w:rsidR="0049183C" w:rsidRPr="00662C1D" w:rsidRDefault="0049183C" w:rsidP="0049183C">
      <w:pPr>
        <w:pStyle w:val="4"/>
        <w:numPr>
          <w:ilvl w:val="0"/>
          <w:numId w:val="54"/>
        </w:numPr>
        <w:ind w:left="357" w:hanging="357"/>
        <w:rPr>
          <w:spacing w:val="0"/>
          <w:lang w:val="ru-RU"/>
        </w:rPr>
      </w:pPr>
      <w:r w:rsidRPr="00662C1D">
        <w:rPr>
          <w:spacing w:val="0"/>
          <w:lang w:val="ru-RU"/>
        </w:rPr>
        <w:t>Большинство профессоров не просто проводят занятия, но и проводят научные исследования.</w:t>
      </w:r>
    </w:p>
    <w:p w:rsidR="0049183C" w:rsidRPr="002479CA" w:rsidRDefault="0049183C" w:rsidP="0049183C">
      <w:pPr>
        <w:pStyle w:val="4"/>
        <w:numPr>
          <w:ilvl w:val="0"/>
          <w:numId w:val="54"/>
        </w:numPr>
        <w:ind w:left="357" w:hanging="357"/>
        <w:rPr>
          <w:spacing w:val="0"/>
          <w:lang w:val="ru-RU"/>
        </w:rPr>
      </w:pPr>
      <w:r>
        <w:rPr>
          <w:spacing w:val="0"/>
          <w:lang w:val="ru-RU"/>
        </w:rPr>
        <w:t>Достижения науки сделали нашу жизнь удивительной.</w:t>
      </w:r>
    </w:p>
    <w:p w:rsidR="002479CA" w:rsidRPr="00FB40E7" w:rsidRDefault="002479CA" w:rsidP="00962976">
      <w:pPr>
        <w:pStyle w:val="32"/>
        <w:spacing w:before="120"/>
        <w:rPr>
          <w:caps/>
          <w:lang w:val="fr-FR"/>
        </w:rPr>
      </w:pPr>
      <w:r>
        <w:rPr>
          <w:caps/>
          <w:lang w:val="ru-RU"/>
        </w:rPr>
        <w:t>СОДЕРЖАНИЕ</w:t>
      </w:r>
    </w:p>
    <w:p w:rsidR="00962976" w:rsidRPr="00336BD8" w:rsidRDefault="00962976" w:rsidP="00962976">
      <w:pPr>
        <w:pStyle w:val="af5"/>
        <w:widowControl w:val="0"/>
        <w:rPr>
          <w:rFonts w:ascii="Times New Roman" w:hAnsi="Times New Roman" w:cs="Times New Roman"/>
          <w:caps/>
          <w:sz w:val="24"/>
          <w:szCs w:val="24"/>
          <w:lang w:val="fr-FR"/>
        </w:rPr>
      </w:pPr>
      <w:r w:rsidRPr="00336BD8">
        <w:rPr>
          <w:rFonts w:ascii="Times New Roman" w:hAnsi="Times New Roman" w:cs="Times New Roman"/>
          <w:caps/>
          <w:sz w:val="24"/>
          <w:szCs w:val="24"/>
          <w:lang w:val="fr-FR"/>
        </w:rPr>
        <w:t>UNIT 10 MODAL VERBS</w:t>
      </w:r>
    </w:p>
    <w:p w:rsidR="00962976" w:rsidRPr="00336BD8" w:rsidRDefault="00962976" w:rsidP="00962976">
      <w:pPr>
        <w:pStyle w:val="af5"/>
        <w:widowControl w:val="0"/>
        <w:rPr>
          <w:rFonts w:ascii="Times New Roman" w:hAnsi="Times New Roman" w:cs="Times New Roman"/>
          <w:caps/>
          <w:sz w:val="24"/>
          <w:szCs w:val="24"/>
          <w:lang w:val="fr-FR"/>
        </w:rPr>
      </w:pPr>
      <w:r w:rsidRPr="00336BD8">
        <w:rPr>
          <w:rFonts w:ascii="Times New Roman" w:hAnsi="Times New Roman" w:cs="Times New Roman"/>
          <w:caps/>
          <w:sz w:val="24"/>
          <w:szCs w:val="24"/>
          <w:lang w:val="fr-FR"/>
        </w:rPr>
        <w:t>Unit 11 Passive Voice</w:t>
      </w:r>
    </w:p>
    <w:p w:rsidR="00962976" w:rsidRPr="00962976" w:rsidRDefault="00962976" w:rsidP="00962976">
      <w:pPr>
        <w:pStyle w:val="af5"/>
        <w:widowControl w:val="0"/>
        <w:rPr>
          <w:rFonts w:ascii="Times New Roman" w:hAnsi="Times New Roman" w:cs="Times New Roman"/>
          <w:caps/>
          <w:sz w:val="24"/>
          <w:szCs w:val="24"/>
          <w:lang w:val="en-US"/>
        </w:rPr>
      </w:pPr>
      <w:r w:rsidRPr="00336BD8">
        <w:rPr>
          <w:rFonts w:ascii="Times New Roman" w:hAnsi="Times New Roman" w:cs="Times New Roman"/>
          <w:caps/>
          <w:sz w:val="24"/>
          <w:szCs w:val="24"/>
          <w:lang w:val="en-US"/>
        </w:rPr>
        <w:t xml:space="preserve">Unit 12 </w:t>
      </w:r>
      <w:proofErr w:type="gramStart"/>
      <w:r w:rsidRPr="00336BD8">
        <w:rPr>
          <w:rFonts w:ascii="Times New Roman" w:hAnsi="Times New Roman" w:cs="Times New Roman"/>
          <w:caps/>
          <w:sz w:val="24"/>
          <w:szCs w:val="24"/>
          <w:lang w:val="en-US"/>
        </w:rPr>
        <w:t>Infinitive</w:t>
      </w:r>
      <w:proofErr w:type="gramEnd"/>
    </w:p>
    <w:p w:rsidR="00962976" w:rsidRPr="00336BD8" w:rsidRDefault="00962976" w:rsidP="00962976">
      <w:pPr>
        <w:pStyle w:val="5"/>
        <w:keepNext w:val="0"/>
        <w:widowControl w:val="0"/>
        <w:spacing w:before="0" w:after="0"/>
        <w:rPr>
          <w:b w:val="0"/>
          <w:i w:val="0"/>
          <w:spacing w:val="0"/>
          <w:lang w:val="en-US"/>
        </w:rPr>
      </w:pPr>
      <w:r w:rsidRPr="00336BD8">
        <w:rPr>
          <w:b w:val="0"/>
          <w:i w:val="0"/>
          <w:spacing w:val="0"/>
          <w:lang w:val="en-US"/>
        </w:rPr>
        <w:t>Infinitive complexes</w:t>
      </w:r>
    </w:p>
    <w:p w:rsidR="00962976" w:rsidRPr="00336BD8" w:rsidRDefault="00962976" w:rsidP="00962976">
      <w:pPr>
        <w:pStyle w:val="af5"/>
        <w:widowControl w:val="0"/>
        <w:rPr>
          <w:rFonts w:ascii="Times New Roman" w:hAnsi="Times New Roman" w:cs="Times New Roman"/>
          <w:caps/>
          <w:sz w:val="24"/>
          <w:szCs w:val="24"/>
          <w:lang w:val="en-US"/>
        </w:rPr>
      </w:pPr>
      <w:r w:rsidRPr="00336BD8">
        <w:rPr>
          <w:rFonts w:ascii="Times New Roman" w:hAnsi="Times New Roman" w:cs="Times New Roman"/>
          <w:caps/>
          <w:sz w:val="24"/>
          <w:szCs w:val="24"/>
          <w:lang w:val="en-US"/>
        </w:rPr>
        <w:t xml:space="preserve">Unit 13 </w:t>
      </w:r>
      <w:proofErr w:type="gramStart"/>
      <w:r w:rsidRPr="00336BD8">
        <w:rPr>
          <w:rFonts w:ascii="Times New Roman" w:hAnsi="Times New Roman" w:cs="Times New Roman"/>
          <w:caps/>
          <w:sz w:val="24"/>
          <w:szCs w:val="24"/>
          <w:lang w:val="en-US"/>
        </w:rPr>
        <w:t>Participle</w:t>
      </w:r>
      <w:proofErr w:type="gramEnd"/>
    </w:p>
    <w:p w:rsidR="00962976" w:rsidRPr="00336BD8" w:rsidRDefault="00962976" w:rsidP="00962976">
      <w:pPr>
        <w:pStyle w:val="5"/>
        <w:keepNext w:val="0"/>
        <w:widowControl w:val="0"/>
        <w:spacing w:before="0" w:after="0"/>
        <w:rPr>
          <w:b w:val="0"/>
          <w:i w:val="0"/>
          <w:spacing w:val="0"/>
          <w:lang w:val="en-US"/>
        </w:rPr>
      </w:pPr>
      <w:r w:rsidRPr="00336BD8">
        <w:rPr>
          <w:b w:val="0"/>
          <w:i w:val="0"/>
          <w:spacing w:val="0"/>
          <w:lang w:val="en-US"/>
        </w:rPr>
        <w:t>Participial complexes</w:t>
      </w:r>
    </w:p>
    <w:p w:rsidR="00962976" w:rsidRPr="00336BD8" w:rsidRDefault="00962976" w:rsidP="00962976">
      <w:pPr>
        <w:pStyle w:val="af5"/>
        <w:widowControl w:val="0"/>
        <w:rPr>
          <w:rFonts w:ascii="Times New Roman" w:hAnsi="Times New Roman" w:cs="Times New Roman"/>
          <w:caps/>
          <w:sz w:val="24"/>
          <w:szCs w:val="24"/>
          <w:lang w:val="en-US"/>
        </w:rPr>
      </w:pPr>
      <w:r w:rsidRPr="00336BD8">
        <w:rPr>
          <w:rFonts w:ascii="Times New Roman" w:hAnsi="Times New Roman" w:cs="Times New Roman"/>
          <w:caps/>
          <w:sz w:val="24"/>
          <w:szCs w:val="24"/>
          <w:lang w:val="en-US"/>
        </w:rPr>
        <w:t xml:space="preserve">Unit 14 </w:t>
      </w:r>
      <w:proofErr w:type="gramStart"/>
      <w:r w:rsidRPr="00336BD8">
        <w:rPr>
          <w:rFonts w:ascii="Times New Roman" w:hAnsi="Times New Roman" w:cs="Times New Roman"/>
          <w:caps/>
          <w:sz w:val="24"/>
          <w:szCs w:val="24"/>
          <w:lang w:val="en-US"/>
        </w:rPr>
        <w:t>Gerund</w:t>
      </w:r>
      <w:proofErr w:type="gramEnd"/>
    </w:p>
    <w:p w:rsidR="00962976" w:rsidRPr="00336BD8" w:rsidRDefault="00962976" w:rsidP="00962976">
      <w:pPr>
        <w:pStyle w:val="5"/>
        <w:keepNext w:val="0"/>
        <w:widowControl w:val="0"/>
        <w:spacing w:before="0" w:after="0"/>
        <w:rPr>
          <w:b w:val="0"/>
          <w:i w:val="0"/>
          <w:spacing w:val="0"/>
          <w:lang w:val="en-US"/>
        </w:rPr>
      </w:pPr>
      <w:r w:rsidRPr="00336BD8">
        <w:rPr>
          <w:b w:val="0"/>
          <w:i w:val="0"/>
          <w:spacing w:val="0"/>
          <w:lang w:val="en-US"/>
        </w:rPr>
        <w:t>Gerundial complexes</w:t>
      </w:r>
    </w:p>
    <w:p w:rsidR="00962976" w:rsidRPr="00336BD8" w:rsidRDefault="00962976" w:rsidP="00962976">
      <w:pPr>
        <w:pStyle w:val="af5"/>
        <w:widowControl w:val="0"/>
        <w:rPr>
          <w:rFonts w:ascii="Times New Roman" w:hAnsi="Times New Roman" w:cs="Times New Roman"/>
          <w:caps/>
          <w:sz w:val="24"/>
          <w:szCs w:val="24"/>
          <w:lang w:val="en-US"/>
        </w:rPr>
      </w:pPr>
      <w:r w:rsidRPr="00336BD8">
        <w:rPr>
          <w:rFonts w:ascii="Times New Roman" w:hAnsi="Times New Roman" w:cs="Times New Roman"/>
          <w:caps/>
          <w:sz w:val="24"/>
          <w:szCs w:val="24"/>
          <w:lang w:val="en-US"/>
        </w:rPr>
        <w:t xml:space="preserve">Unit 15 Subjunctive </w:t>
      </w:r>
      <w:proofErr w:type="gramStart"/>
      <w:r w:rsidRPr="00336BD8">
        <w:rPr>
          <w:rFonts w:ascii="Times New Roman" w:hAnsi="Times New Roman" w:cs="Times New Roman"/>
          <w:caps/>
          <w:sz w:val="24"/>
          <w:szCs w:val="24"/>
          <w:lang w:val="en-US"/>
        </w:rPr>
        <w:t>mood</w:t>
      </w:r>
      <w:proofErr w:type="gramEnd"/>
    </w:p>
    <w:p w:rsidR="00962976" w:rsidRPr="00336BD8" w:rsidRDefault="00962976" w:rsidP="00962976">
      <w:pPr>
        <w:pStyle w:val="af5"/>
        <w:widowControl w:val="0"/>
        <w:rPr>
          <w:rFonts w:ascii="Times New Roman" w:hAnsi="Times New Roman" w:cs="Times New Roman"/>
          <w:caps/>
          <w:sz w:val="24"/>
          <w:szCs w:val="24"/>
          <w:lang w:val="en-US"/>
        </w:rPr>
      </w:pPr>
      <w:r w:rsidRPr="00336BD8">
        <w:rPr>
          <w:rFonts w:ascii="Times New Roman" w:hAnsi="Times New Roman" w:cs="Times New Roman"/>
          <w:caps/>
          <w:sz w:val="24"/>
          <w:szCs w:val="24"/>
          <w:lang w:val="en-US"/>
        </w:rPr>
        <w:t xml:space="preserve">UNIT 16 ENGLISH </w:t>
      </w:r>
      <w:proofErr w:type="gramStart"/>
      <w:r w:rsidRPr="00336BD8">
        <w:rPr>
          <w:rFonts w:ascii="Times New Roman" w:hAnsi="Times New Roman" w:cs="Times New Roman"/>
          <w:caps/>
          <w:sz w:val="24"/>
          <w:szCs w:val="24"/>
          <w:lang w:val="en-US"/>
        </w:rPr>
        <w:t>SENTENCE</w:t>
      </w:r>
      <w:proofErr w:type="gramEnd"/>
    </w:p>
    <w:p w:rsidR="00962976" w:rsidRPr="00336BD8" w:rsidRDefault="00962976" w:rsidP="00962976">
      <w:pPr>
        <w:pStyle w:val="5"/>
        <w:keepNext w:val="0"/>
        <w:widowControl w:val="0"/>
        <w:spacing w:before="0" w:after="0"/>
        <w:rPr>
          <w:b w:val="0"/>
          <w:i w:val="0"/>
          <w:spacing w:val="0"/>
          <w:lang w:val="en-US"/>
        </w:rPr>
      </w:pPr>
      <w:r w:rsidRPr="00336BD8">
        <w:rPr>
          <w:b w:val="0"/>
          <w:i w:val="0"/>
          <w:spacing w:val="0"/>
          <w:lang w:val="en-US"/>
        </w:rPr>
        <w:t>Simple sentence</w:t>
      </w:r>
    </w:p>
    <w:p w:rsidR="00962976" w:rsidRPr="00336BD8" w:rsidRDefault="00962976" w:rsidP="00962976">
      <w:pPr>
        <w:pStyle w:val="111"/>
        <w:keepNext w:val="0"/>
        <w:spacing w:before="0" w:after="0"/>
        <w:ind w:firstLine="0"/>
        <w:rPr>
          <w:b w:val="0"/>
          <w:i w:val="0"/>
          <w:lang w:eastAsia="ar-SA"/>
        </w:rPr>
      </w:pPr>
      <w:r w:rsidRPr="00336BD8">
        <w:rPr>
          <w:b w:val="0"/>
          <w:i w:val="0"/>
          <w:lang w:eastAsia="ar-SA"/>
        </w:rPr>
        <w:t>Subject and predicate</w:t>
      </w:r>
    </w:p>
    <w:p w:rsidR="00962976" w:rsidRPr="00336BD8" w:rsidRDefault="00962976" w:rsidP="00962976">
      <w:pPr>
        <w:pStyle w:val="111"/>
        <w:keepNext w:val="0"/>
        <w:spacing w:before="0" w:after="0"/>
        <w:ind w:firstLine="0"/>
        <w:rPr>
          <w:b w:val="0"/>
          <w:i w:val="0"/>
        </w:rPr>
      </w:pPr>
      <w:r w:rsidRPr="00336BD8">
        <w:rPr>
          <w:b w:val="0"/>
          <w:i w:val="0"/>
        </w:rPr>
        <w:t>Composite sentence</w:t>
      </w:r>
    </w:p>
    <w:p w:rsidR="00962976" w:rsidRPr="00336BD8" w:rsidRDefault="00962976" w:rsidP="00962976">
      <w:pPr>
        <w:pStyle w:val="111"/>
        <w:keepNext w:val="0"/>
        <w:spacing w:before="0" w:after="0"/>
        <w:ind w:firstLine="0"/>
        <w:rPr>
          <w:b w:val="0"/>
          <w:i w:val="0"/>
          <w:lang w:eastAsia="ar-SA"/>
        </w:rPr>
      </w:pPr>
      <w:r w:rsidRPr="00336BD8">
        <w:rPr>
          <w:b w:val="0"/>
          <w:i w:val="0"/>
          <w:lang w:eastAsia="ar-SA"/>
        </w:rPr>
        <w:t>Complex sentence</w:t>
      </w:r>
    </w:p>
    <w:p w:rsidR="00962976" w:rsidRPr="00336BD8" w:rsidRDefault="00962976" w:rsidP="00962976">
      <w:pPr>
        <w:pStyle w:val="111"/>
        <w:keepNext w:val="0"/>
        <w:spacing w:before="0" w:after="0"/>
        <w:ind w:firstLine="0"/>
        <w:rPr>
          <w:b w:val="0"/>
          <w:i w:val="0"/>
          <w:lang w:eastAsia="ar-SA"/>
        </w:rPr>
      </w:pPr>
      <w:r w:rsidRPr="00336BD8">
        <w:rPr>
          <w:b w:val="0"/>
          <w:i w:val="0"/>
          <w:lang w:eastAsia="ar-SA"/>
        </w:rPr>
        <w:t>Complex sentence</w:t>
      </w:r>
    </w:p>
    <w:p w:rsidR="00962976" w:rsidRPr="00336BD8" w:rsidRDefault="00962976" w:rsidP="00962976">
      <w:pPr>
        <w:pStyle w:val="111"/>
        <w:keepNext w:val="0"/>
        <w:spacing w:before="0" w:after="0"/>
        <w:ind w:firstLine="0"/>
        <w:rPr>
          <w:b w:val="0"/>
          <w:i w:val="0"/>
        </w:rPr>
      </w:pPr>
      <w:proofErr w:type="spellStart"/>
      <w:r w:rsidRPr="00336BD8">
        <w:rPr>
          <w:b w:val="0"/>
          <w:i w:val="0"/>
        </w:rPr>
        <w:t>Asyndetic</w:t>
      </w:r>
      <w:proofErr w:type="spellEnd"/>
      <w:r w:rsidRPr="00336BD8">
        <w:rPr>
          <w:b w:val="0"/>
          <w:i w:val="0"/>
        </w:rPr>
        <w:t xml:space="preserve"> sentences</w:t>
      </w:r>
    </w:p>
    <w:p w:rsidR="00962976" w:rsidRPr="00336BD8" w:rsidRDefault="00962976" w:rsidP="00962976">
      <w:pPr>
        <w:pStyle w:val="111"/>
        <w:keepNext w:val="0"/>
        <w:spacing w:before="0" w:after="0"/>
        <w:ind w:firstLine="0"/>
        <w:rPr>
          <w:b w:val="0"/>
          <w:i w:val="0"/>
        </w:rPr>
      </w:pPr>
      <w:proofErr w:type="spellStart"/>
      <w:r w:rsidRPr="00336BD8">
        <w:rPr>
          <w:b w:val="0"/>
          <w:i w:val="0"/>
        </w:rPr>
        <w:t>Сводное</w:t>
      </w:r>
      <w:proofErr w:type="spellEnd"/>
      <w:r w:rsidRPr="00336BD8">
        <w:rPr>
          <w:b w:val="0"/>
          <w:i w:val="0"/>
        </w:rPr>
        <w:t xml:space="preserve"> </w:t>
      </w:r>
      <w:proofErr w:type="spellStart"/>
      <w:r w:rsidRPr="00336BD8">
        <w:rPr>
          <w:b w:val="0"/>
          <w:i w:val="0"/>
        </w:rPr>
        <w:t>упражнение</w:t>
      </w:r>
      <w:proofErr w:type="spellEnd"/>
      <w:r w:rsidRPr="00336BD8">
        <w:rPr>
          <w:b w:val="0"/>
          <w:i w:val="0"/>
        </w:rPr>
        <w:t xml:space="preserve"> </w:t>
      </w:r>
      <w:proofErr w:type="spellStart"/>
      <w:r w:rsidRPr="00336BD8">
        <w:rPr>
          <w:b w:val="0"/>
          <w:i w:val="0"/>
        </w:rPr>
        <w:t>на</w:t>
      </w:r>
      <w:proofErr w:type="spellEnd"/>
      <w:r w:rsidRPr="00336BD8">
        <w:rPr>
          <w:b w:val="0"/>
          <w:i w:val="0"/>
        </w:rPr>
        <w:t xml:space="preserve"> </w:t>
      </w:r>
      <w:proofErr w:type="spellStart"/>
      <w:r w:rsidRPr="00336BD8">
        <w:rPr>
          <w:b w:val="0"/>
          <w:i w:val="0"/>
        </w:rPr>
        <w:t>перевод</w:t>
      </w:r>
      <w:proofErr w:type="spellEnd"/>
    </w:p>
    <w:p w:rsidR="002479CA" w:rsidRPr="00B076D2" w:rsidRDefault="002479CA" w:rsidP="00962976">
      <w:pPr>
        <w:pStyle w:val="32"/>
        <w:rPr>
          <w:spacing w:val="0"/>
        </w:rPr>
      </w:pPr>
    </w:p>
    <w:sectPr w:rsidR="002479CA" w:rsidRPr="00B076D2" w:rsidSect="003055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font300">
    <w:altName w:val="Times New Roman"/>
    <w:charset w:val="CC"/>
    <w:family w:val="auto"/>
    <w:pitch w:val="variable"/>
    <w:sig w:usb0="00000000" w:usb1="00000000" w:usb2="00000000" w:usb3="00000000" w:csb0="00000000"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sig w:usb0="00000000" w:usb1="00000000" w:usb2="00000000" w:usb3="00000000" w:csb0="00000000" w:csb1="00000000"/>
  </w:font>
  <w:font w:name="font242">
    <w:altName w:val="Times New Roman"/>
    <w:charset w:val="CC"/>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Times New Roman"/>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Times New Roman"/>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hd w:val="clear" w:color="auto" w:fill="FFFFFF"/>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hd w:val="clear" w:color="auto" w:fill="FFFFFF"/>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hd w:val="clear" w:color="auto" w:fill="FFFFFF"/>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4"/>
    <w:multiLevelType w:val="multilevel"/>
    <w:tmpl w:val="00000004"/>
    <w:name w:val="WW8Num4"/>
    <w:lvl w:ilvl="0">
      <w:start w:val="1"/>
      <w:numFmt w:val="bullet"/>
      <w:lvlText w:val=""/>
      <w:lvlJc w:val="left"/>
      <w:pPr>
        <w:tabs>
          <w:tab w:val="num" w:pos="0"/>
        </w:tabs>
        <w:ind w:left="720" w:hanging="360"/>
      </w:pPr>
      <w:rPr>
        <w:rFonts w:ascii="Symbol" w:hAnsi="Symbol" w:cs="Symbol"/>
        <w:shd w:val="clear" w:color="auto" w:fill="FFFFFF"/>
        <w:lang w:val="en-U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hd w:val="clear" w:color="auto" w:fill="FFFFFF"/>
        <w:lang w:val="en-U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hd w:val="clear" w:color="auto" w:fill="FFFFFF"/>
        <w:lang w:val="en-U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5"/>
    <w:multiLevelType w:val="multilevel"/>
    <w:tmpl w:val="00000005"/>
    <w:name w:val="WW8Num5"/>
    <w:lvl w:ilvl="0">
      <w:start w:val="1"/>
      <w:numFmt w:val="bullet"/>
      <w:lvlText w:val=""/>
      <w:lvlJc w:val="left"/>
      <w:pPr>
        <w:tabs>
          <w:tab w:val="num" w:pos="0"/>
        </w:tabs>
        <w:ind w:left="720" w:hanging="360"/>
      </w:pPr>
      <w:rPr>
        <w:rFonts w:ascii="Symbol" w:hAnsi="Symbol" w:cs="Times New Roman"/>
        <w:lang w:val="en-U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Times New Roman"/>
        <w:lang w:val="en-US"/>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Times New Roman"/>
        <w:lang w:val="en-US"/>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012600E"/>
    <w:multiLevelType w:val="multilevel"/>
    <w:tmpl w:val="67CA5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AC6A6B"/>
    <w:multiLevelType w:val="multilevel"/>
    <w:tmpl w:val="404E437C"/>
    <w:lvl w:ilvl="0">
      <w:start w:val="1"/>
      <w:numFmt w:val="decimal"/>
      <w:lvlText w:val="%1."/>
      <w:lvlJc w:val="left"/>
      <w:pPr>
        <w:ind w:left="1004" w:hanging="360"/>
      </w:pPr>
    </w:lvl>
    <w:lvl w:ilvl="1">
      <w:start w:val="1"/>
      <w:numFmt w:val="decimal"/>
      <w:lvlText w:val="%2."/>
      <w:lvlJc w:val="left"/>
      <w:pPr>
        <w:ind w:left="854" w:hanging="570"/>
      </w:pPr>
      <w:rPr>
        <w:rFonts w:hint="default"/>
      </w:rPr>
    </w:lvl>
    <w:lvl w:ilvl="2" w:tentative="1">
      <w:start w:val="1"/>
      <w:numFmt w:val="lowerRoman"/>
      <w:lvlText w:val="%3."/>
      <w:lvlJc w:val="right"/>
      <w:pPr>
        <w:ind w:left="2444" w:hanging="180"/>
      </w:pPr>
    </w:lvl>
    <w:lvl w:ilvl="3">
      <w:start w:val="1"/>
      <w:numFmt w:val="decimal"/>
      <w:lvlText w:val="%4."/>
      <w:lvlJc w:val="left"/>
      <w:pPr>
        <w:ind w:left="360"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6">
    <w:nsid w:val="0BC819D2"/>
    <w:multiLevelType w:val="hybridMultilevel"/>
    <w:tmpl w:val="0DBC37DC"/>
    <w:lvl w:ilvl="0" w:tplc="667ADA66">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0DDC730F"/>
    <w:multiLevelType w:val="multilevel"/>
    <w:tmpl w:val="404E437C"/>
    <w:lvl w:ilvl="0">
      <w:start w:val="1"/>
      <w:numFmt w:val="decimal"/>
      <w:lvlText w:val="%1."/>
      <w:lvlJc w:val="left"/>
      <w:pPr>
        <w:ind w:left="1004" w:hanging="360"/>
      </w:pPr>
    </w:lvl>
    <w:lvl w:ilvl="1">
      <w:start w:val="1"/>
      <w:numFmt w:val="decimal"/>
      <w:lvlText w:val="%2."/>
      <w:lvlJc w:val="left"/>
      <w:pPr>
        <w:ind w:left="854" w:hanging="570"/>
      </w:pPr>
      <w:rPr>
        <w:rFonts w:hint="default"/>
      </w:rPr>
    </w:lvl>
    <w:lvl w:ilvl="2" w:tentative="1">
      <w:start w:val="1"/>
      <w:numFmt w:val="lowerRoman"/>
      <w:lvlText w:val="%3."/>
      <w:lvlJc w:val="right"/>
      <w:pPr>
        <w:ind w:left="2444" w:hanging="180"/>
      </w:pPr>
    </w:lvl>
    <w:lvl w:ilvl="3">
      <w:start w:val="1"/>
      <w:numFmt w:val="decimal"/>
      <w:lvlText w:val="%4."/>
      <w:lvlJc w:val="left"/>
      <w:pPr>
        <w:ind w:left="360"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8">
    <w:nsid w:val="10A1363C"/>
    <w:multiLevelType w:val="multilevel"/>
    <w:tmpl w:val="9BF8F78A"/>
    <w:lvl w:ilvl="0">
      <w:start w:val="1"/>
      <w:numFmt w:val="bullet"/>
      <w:lvlText w:val=""/>
      <w:lvlJc w:val="left"/>
      <w:pPr>
        <w:ind w:left="1004" w:hanging="360"/>
      </w:pPr>
      <w:rPr>
        <w:rFonts w:ascii="Symbol" w:hAnsi="Symbol" w:hint="default"/>
      </w:rPr>
    </w:lvl>
    <w:lvl w:ilvl="1">
      <w:start w:val="1"/>
      <w:numFmt w:val="decimal"/>
      <w:lvlText w:val="%2."/>
      <w:lvlJc w:val="left"/>
      <w:pPr>
        <w:ind w:left="854" w:hanging="570"/>
      </w:pPr>
      <w:rPr>
        <w:rFonts w:hint="default"/>
      </w:rPr>
    </w:lvl>
    <w:lvl w:ilvl="2" w:tentative="1">
      <w:start w:val="1"/>
      <w:numFmt w:val="lowerRoman"/>
      <w:lvlText w:val="%3."/>
      <w:lvlJc w:val="right"/>
      <w:pPr>
        <w:ind w:left="2444" w:hanging="180"/>
      </w:pPr>
    </w:lvl>
    <w:lvl w:ilvl="3">
      <w:start w:val="1"/>
      <w:numFmt w:val="decimal"/>
      <w:lvlText w:val="%4."/>
      <w:lvlJc w:val="left"/>
      <w:pPr>
        <w:ind w:left="360"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9">
    <w:nsid w:val="148575F8"/>
    <w:multiLevelType w:val="hybridMultilevel"/>
    <w:tmpl w:val="DD187B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8006B19"/>
    <w:multiLevelType w:val="multilevel"/>
    <w:tmpl w:val="0A4A1F1E"/>
    <w:lvl w:ilvl="0">
      <w:start w:val="1"/>
      <w:numFmt w:val="decimal"/>
      <w:lvlText w:val="%1."/>
      <w:lvlJc w:val="left"/>
      <w:pPr>
        <w:tabs>
          <w:tab w:val="num" w:pos="720"/>
        </w:tabs>
        <w:ind w:left="720" w:hanging="360"/>
      </w:pPr>
      <w:rPr>
        <w:rFonts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9AF00C3"/>
    <w:multiLevelType w:val="multilevel"/>
    <w:tmpl w:val="CF0CBD7C"/>
    <w:lvl w:ilvl="0">
      <w:start w:val="1"/>
      <w:numFmt w:val="decimal"/>
      <w:lvlText w:val="%1."/>
      <w:lvlJc w:val="left"/>
      <w:pPr>
        <w:ind w:left="707" w:firstLine="0"/>
      </w:pPr>
      <w:rPr>
        <w:rFonts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19D544EB"/>
    <w:multiLevelType w:val="hybridMultilevel"/>
    <w:tmpl w:val="EE84F624"/>
    <w:lvl w:ilvl="0" w:tplc="73FAB590">
      <w:start w:val="1"/>
      <w:numFmt w:val="upperRoman"/>
      <w:lvlText w:val="%1."/>
      <w:lvlJc w:val="left"/>
      <w:pPr>
        <w:ind w:left="900" w:hanging="72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13">
    <w:nsid w:val="215B4D43"/>
    <w:multiLevelType w:val="multilevel"/>
    <w:tmpl w:val="FC90BBFE"/>
    <w:lvl w:ilvl="0">
      <w:start w:val="1"/>
      <w:numFmt w:val="decimal"/>
      <w:lvlText w:val="%1."/>
      <w:lvlJc w:val="left"/>
      <w:pPr>
        <w:tabs>
          <w:tab w:val="num" w:pos="360"/>
        </w:tabs>
        <w:ind w:left="360" w:hanging="360"/>
      </w:pPr>
      <w:rPr>
        <w:i w:val="0"/>
        <w:iCs w:val="0"/>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
    <w:nsid w:val="272D179B"/>
    <w:multiLevelType w:val="multilevel"/>
    <w:tmpl w:val="7CC658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0642CD8"/>
    <w:multiLevelType w:val="multilevel"/>
    <w:tmpl w:val="381A98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A441518"/>
    <w:multiLevelType w:val="multilevel"/>
    <w:tmpl w:val="BD4EE52A"/>
    <w:lvl w:ilvl="0">
      <w:start w:val="1"/>
      <w:numFmt w:val="decimal"/>
      <w:lvlText w:val="%1."/>
      <w:lvlJc w:val="left"/>
      <w:pPr>
        <w:tabs>
          <w:tab w:val="num" w:pos="1070"/>
        </w:tabs>
        <w:ind w:left="107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3B6D14D5"/>
    <w:multiLevelType w:val="multilevel"/>
    <w:tmpl w:val="0A4A1F1E"/>
    <w:lvl w:ilvl="0">
      <w:start w:val="1"/>
      <w:numFmt w:val="decimal"/>
      <w:lvlText w:val="%1."/>
      <w:lvlJc w:val="left"/>
      <w:pPr>
        <w:tabs>
          <w:tab w:val="num" w:pos="360"/>
        </w:tabs>
        <w:ind w:left="360" w:hanging="360"/>
      </w:pPr>
      <w:rPr>
        <w:rFonts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BE50257"/>
    <w:multiLevelType w:val="multilevel"/>
    <w:tmpl w:val="0AF6D2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E446B78"/>
    <w:multiLevelType w:val="hybridMultilevel"/>
    <w:tmpl w:val="398297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9B4AC8"/>
    <w:multiLevelType w:val="hybridMultilevel"/>
    <w:tmpl w:val="590A7012"/>
    <w:lvl w:ilvl="0" w:tplc="ED5C6EDC">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nsid w:val="483965A6"/>
    <w:multiLevelType w:val="hybridMultilevel"/>
    <w:tmpl w:val="D3A0603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nsid w:val="4DB31148"/>
    <w:multiLevelType w:val="hybridMultilevel"/>
    <w:tmpl w:val="8E221E30"/>
    <w:lvl w:ilvl="0" w:tplc="F246FE54">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529B3D34"/>
    <w:multiLevelType w:val="hybridMultilevel"/>
    <w:tmpl w:val="2E34CE50"/>
    <w:lvl w:ilvl="0" w:tplc="B986CFD8">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nsid w:val="53E54D2A"/>
    <w:multiLevelType w:val="hybridMultilevel"/>
    <w:tmpl w:val="9F54EDBA"/>
    <w:lvl w:ilvl="0" w:tplc="6F6863B6">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nsid w:val="59F37794"/>
    <w:multiLevelType w:val="hybridMultilevel"/>
    <w:tmpl w:val="1416D292"/>
    <w:lvl w:ilvl="0" w:tplc="F6083372">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nsid w:val="64DF18B0"/>
    <w:multiLevelType w:val="hybridMultilevel"/>
    <w:tmpl w:val="D67277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BB27E1"/>
    <w:multiLevelType w:val="hybridMultilevel"/>
    <w:tmpl w:val="9A369D98"/>
    <w:lvl w:ilvl="0" w:tplc="43EC173E">
      <w:start w:val="1"/>
      <w:numFmt w:val="decimal"/>
      <w:pStyle w:val="4"/>
      <w:lvlText w:val="%1."/>
      <w:lvlJc w:val="left"/>
      <w:pPr>
        <w:ind w:left="1004" w:hanging="360"/>
      </w:pPr>
      <w:rPr>
        <w:b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nsid w:val="74DB4741"/>
    <w:multiLevelType w:val="hybridMultilevel"/>
    <w:tmpl w:val="207EC5BA"/>
    <w:lvl w:ilvl="0" w:tplc="F760CF4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7832B79"/>
    <w:multiLevelType w:val="multilevel"/>
    <w:tmpl w:val="404E437C"/>
    <w:lvl w:ilvl="0">
      <w:start w:val="1"/>
      <w:numFmt w:val="decimal"/>
      <w:lvlText w:val="%1."/>
      <w:lvlJc w:val="left"/>
      <w:pPr>
        <w:ind w:left="1004" w:hanging="360"/>
      </w:pPr>
    </w:lvl>
    <w:lvl w:ilvl="1">
      <w:start w:val="1"/>
      <w:numFmt w:val="decimal"/>
      <w:lvlText w:val="%2."/>
      <w:lvlJc w:val="left"/>
      <w:pPr>
        <w:ind w:left="854" w:hanging="570"/>
      </w:pPr>
      <w:rPr>
        <w:rFonts w:hint="default"/>
      </w:rPr>
    </w:lvl>
    <w:lvl w:ilvl="2" w:tentative="1">
      <w:start w:val="1"/>
      <w:numFmt w:val="lowerRoman"/>
      <w:lvlText w:val="%3."/>
      <w:lvlJc w:val="right"/>
      <w:pPr>
        <w:ind w:left="2444" w:hanging="180"/>
      </w:pPr>
    </w:lvl>
    <w:lvl w:ilvl="3">
      <w:start w:val="1"/>
      <w:numFmt w:val="decimal"/>
      <w:lvlText w:val="%4."/>
      <w:lvlJc w:val="left"/>
      <w:pPr>
        <w:ind w:left="360"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30">
    <w:nsid w:val="77E5524F"/>
    <w:multiLevelType w:val="hybridMultilevel"/>
    <w:tmpl w:val="7610E9F4"/>
    <w:lvl w:ilvl="0" w:tplc="CAF475E0">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nsid w:val="79AB70AE"/>
    <w:multiLevelType w:val="multilevel"/>
    <w:tmpl w:val="A06CF37E"/>
    <w:lvl w:ilvl="0">
      <w:start w:val="1"/>
      <w:numFmt w:val="decimal"/>
      <w:lvlText w:val="%1."/>
      <w:lvlJc w:val="left"/>
      <w:pPr>
        <w:ind w:left="707" w:firstLine="0"/>
      </w:pPr>
      <w:rPr>
        <w:rFont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2"/>
  </w:num>
  <w:num w:numId="3">
    <w:abstractNumId w:val="3"/>
  </w:num>
  <w:num w:numId="4">
    <w:abstractNumId w:val="15"/>
  </w:num>
  <w:num w:numId="5">
    <w:abstractNumId w:val="11"/>
  </w:num>
  <w:num w:numId="6">
    <w:abstractNumId w:val="4"/>
  </w:num>
  <w:num w:numId="7">
    <w:abstractNumId w:val="31"/>
  </w:num>
  <w:num w:numId="8">
    <w:abstractNumId w:val="13"/>
  </w:num>
  <w:num w:numId="9">
    <w:abstractNumId w:val="17"/>
  </w:num>
  <w:num w:numId="10">
    <w:abstractNumId w:val="14"/>
  </w:num>
  <w:num w:numId="11">
    <w:abstractNumId w:val="10"/>
  </w:num>
  <w:num w:numId="12">
    <w:abstractNumId w:val="18"/>
  </w:num>
  <w:num w:numId="13">
    <w:abstractNumId w:val="16"/>
  </w:num>
  <w:num w:numId="14">
    <w:abstractNumId w:val="6"/>
  </w:num>
  <w:num w:numId="15">
    <w:abstractNumId w:val="25"/>
  </w:num>
  <w:num w:numId="16">
    <w:abstractNumId w:val="30"/>
  </w:num>
  <w:num w:numId="17">
    <w:abstractNumId w:val="22"/>
  </w:num>
  <w:num w:numId="18">
    <w:abstractNumId w:val="23"/>
  </w:num>
  <w:num w:numId="19">
    <w:abstractNumId w:val="12"/>
  </w:num>
  <w:num w:numId="20">
    <w:abstractNumId w:val="24"/>
  </w:num>
  <w:num w:numId="21">
    <w:abstractNumId w:val="20"/>
  </w:num>
  <w:num w:numId="22">
    <w:abstractNumId w:val="9"/>
  </w:num>
  <w:num w:numId="23">
    <w:abstractNumId w:val="5"/>
  </w:num>
  <w:num w:numId="24">
    <w:abstractNumId w:val="19"/>
  </w:num>
  <w:num w:numId="25">
    <w:abstractNumId w:val="27"/>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27"/>
    <w:lvlOverride w:ilvl="0">
      <w:startOverride w:val="1"/>
    </w:lvlOverride>
  </w:num>
  <w:num w:numId="30">
    <w:abstractNumId w:val="27"/>
    <w:lvlOverride w:ilvl="0">
      <w:startOverride w:val="1"/>
    </w:lvlOverride>
  </w:num>
  <w:num w:numId="31">
    <w:abstractNumId w:val="27"/>
    <w:lvlOverride w:ilvl="0">
      <w:startOverride w:val="1"/>
    </w:lvlOverride>
  </w:num>
  <w:num w:numId="32">
    <w:abstractNumId w:val="27"/>
    <w:lvlOverride w:ilvl="0">
      <w:startOverride w:val="1"/>
    </w:lvlOverride>
  </w:num>
  <w:num w:numId="33">
    <w:abstractNumId w:val="27"/>
    <w:lvlOverride w:ilvl="0">
      <w:startOverride w:val="1"/>
    </w:lvlOverride>
  </w:num>
  <w:num w:numId="34">
    <w:abstractNumId w:val="27"/>
    <w:lvlOverride w:ilvl="0">
      <w:startOverride w:val="1"/>
    </w:lvlOverride>
  </w:num>
  <w:num w:numId="35">
    <w:abstractNumId w:val="26"/>
  </w:num>
  <w:num w:numId="36">
    <w:abstractNumId w:val="7"/>
  </w:num>
  <w:num w:numId="37">
    <w:abstractNumId w:val="27"/>
    <w:lvlOverride w:ilvl="0">
      <w:startOverride w:val="1"/>
    </w:lvlOverride>
  </w:num>
  <w:num w:numId="38">
    <w:abstractNumId w:val="8"/>
  </w:num>
  <w:num w:numId="39">
    <w:abstractNumId w:val="29"/>
  </w:num>
  <w:num w:numId="40">
    <w:abstractNumId w:val="27"/>
    <w:lvlOverride w:ilvl="0">
      <w:startOverride w:val="1"/>
    </w:lvlOverride>
  </w:num>
  <w:num w:numId="41">
    <w:abstractNumId w:val="27"/>
    <w:lvlOverride w:ilvl="0">
      <w:startOverride w:val="1"/>
    </w:lvlOverride>
  </w:num>
  <w:num w:numId="42">
    <w:abstractNumId w:val="27"/>
    <w:lvlOverride w:ilvl="0">
      <w:startOverride w:val="1"/>
    </w:lvlOverride>
  </w:num>
  <w:num w:numId="43">
    <w:abstractNumId w:val="27"/>
    <w:lvlOverride w:ilvl="0">
      <w:startOverride w:val="1"/>
    </w:lvlOverride>
  </w:num>
  <w:num w:numId="44">
    <w:abstractNumId w:val="27"/>
    <w:lvlOverride w:ilvl="0">
      <w:startOverride w:val="1"/>
    </w:lvlOverride>
  </w:num>
  <w:num w:numId="45">
    <w:abstractNumId w:val="27"/>
    <w:lvlOverride w:ilvl="0">
      <w:startOverride w:val="1"/>
    </w:lvlOverride>
  </w:num>
  <w:num w:numId="46">
    <w:abstractNumId w:val="27"/>
    <w:lvlOverride w:ilvl="0">
      <w:startOverride w:val="1"/>
    </w:lvlOverride>
  </w:num>
  <w:num w:numId="47">
    <w:abstractNumId w:val="27"/>
    <w:lvlOverride w:ilvl="0">
      <w:startOverride w:val="1"/>
    </w:lvlOverride>
  </w:num>
  <w:num w:numId="48">
    <w:abstractNumId w:val="27"/>
    <w:lvlOverride w:ilvl="0">
      <w:startOverride w:val="1"/>
    </w:lvlOverride>
  </w:num>
  <w:num w:numId="49">
    <w:abstractNumId w:val="27"/>
    <w:lvlOverride w:ilvl="0">
      <w:startOverride w:val="1"/>
    </w:lvlOverride>
  </w:num>
  <w:num w:numId="50">
    <w:abstractNumId w:val="27"/>
    <w:lvlOverride w:ilvl="0">
      <w:startOverride w:val="1"/>
    </w:lvlOverride>
  </w:num>
  <w:num w:numId="51">
    <w:abstractNumId w:val="27"/>
    <w:lvlOverride w:ilvl="0">
      <w:startOverride w:val="1"/>
    </w:lvlOverride>
  </w:num>
  <w:num w:numId="52">
    <w:abstractNumId w:val="27"/>
  </w:num>
  <w:num w:numId="53">
    <w:abstractNumId w:val="27"/>
    <w:lvlOverride w:ilvl="0">
      <w:startOverride w:val="1"/>
    </w:lvlOverride>
  </w:num>
  <w:num w:numId="54">
    <w:abstractNumId w:val="27"/>
    <w:lvlOverride w:ilvl="0">
      <w:startOverride w:val="1"/>
    </w:lvlOverride>
  </w:num>
  <w:num w:numId="55">
    <w:abstractNumId w:val="21"/>
  </w:num>
  <w:num w:numId="56">
    <w:abstractNumId w:val="28"/>
  </w:num>
  <w:num w:numId="57">
    <w:abstractNumId w:val="27"/>
    <w:lvlOverride w:ilvl="0">
      <w:startOverride w:val="1"/>
    </w:lvlOverride>
  </w:num>
  <w:num w:numId="58">
    <w:abstractNumId w:val="27"/>
    <w:lvlOverride w:ilvl="0">
      <w:startOverride w:val="1"/>
    </w:lvlOverride>
  </w:num>
  <w:num w:numId="59">
    <w:abstractNumId w:val="27"/>
    <w:lvlOverride w:ilvl="0">
      <w:startOverride w:val="1"/>
    </w:lvlOverride>
  </w:num>
  <w:num w:numId="60">
    <w:abstractNumId w:val="27"/>
    <w:lvlOverride w:ilvl="0">
      <w:startOverride w:val="1"/>
    </w:lvlOverride>
  </w:num>
  <w:num w:numId="61">
    <w:abstractNumId w:val="27"/>
    <w:lvlOverride w:ilvl="0">
      <w:startOverride w:val="1"/>
    </w:lvlOverride>
  </w:num>
  <w:num w:numId="62">
    <w:abstractNumId w:val="27"/>
    <w:lvlOverride w:ilvl="0">
      <w:startOverride w:val="1"/>
    </w:lvlOverride>
  </w:num>
  <w:num w:numId="63">
    <w:abstractNumId w:val="27"/>
    <w:lvlOverride w:ilvl="0">
      <w:startOverride w:val="1"/>
    </w:lvlOverride>
  </w:num>
  <w:num w:numId="64">
    <w:abstractNumId w:val="27"/>
    <w:lvlOverride w:ilvl="0">
      <w:startOverride w:val="1"/>
    </w:lvlOverride>
  </w:num>
  <w:num w:numId="65">
    <w:abstractNumId w:val="27"/>
    <w:lvlOverride w:ilvl="0">
      <w:startOverride w:val="1"/>
    </w:lvlOverride>
  </w:num>
  <w:num w:numId="66">
    <w:abstractNumId w:val="27"/>
    <w:lvlOverride w:ilvl="0">
      <w:startOverride w:val="1"/>
    </w:lvlOverride>
  </w:num>
  <w:num w:numId="67">
    <w:abstractNumId w:val="27"/>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65C3F"/>
    <w:rsid w:val="0001403C"/>
    <w:rsid w:val="00022AAF"/>
    <w:rsid w:val="0003091A"/>
    <w:rsid w:val="00036428"/>
    <w:rsid w:val="000423FB"/>
    <w:rsid w:val="0005250B"/>
    <w:rsid w:val="00054A09"/>
    <w:rsid w:val="00080CD6"/>
    <w:rsid w:val="000C1CEB"/>
    <w:rsid w:val="000C6DF2"/>
    <w:rsid w:val="00144429"/>
    <w:rsid w:val="00150DAA"/>
    <w:rsid w:val="0016071D"/>
    <w:rsid w:val="0017269D"/>
    <w:rsid w:val="00175E62"/>
    <w:rsid w:val="0018434D"/>
    <w:rsid w:val="00203D8E"/>
    <w:rsid w:val="00244E35"/>
    <w:rsid w:val="002479CA"/>
    <w:rsid w:val="00282860"/>
    <w:rsid w:val="00290A80"/>
    <w:rsid w:val="002B4662"/>
    <w:rsid w:val="002C05DF"/>
    <w:rsid w:val="002D4516"/>
    <w:rsid w:val="002F383A"/>
    <w:rsid w:val="003055A4"/>
    <w:rsid w:val="00312F24"/>
    <w:rsid w:val="00391E2D"/>
    <w:rsid w:val="003A2CFB"/>
    <w:rsid w:val="003A41B3"/>
    <w:rsid w:val="003D6582"/>
    <w:rsid w:val="003F5B0F"/>
    <w:rsid w:val="004077E5"/>
    <w:rsid w:val="00437FB1"/>
    <w:rsid w:val="004438C9"/>
    <w:rsid w:val="004527EE"/>
    <w:rsid w:val="00462ECA"/>
    <w:rsid w:val="004722DA"/>
    <w:rsid w:val="004755FC"/>
    <w:rsid w:val="004800E1"/>
    <w:rsid w:val="0049183C"/>
    <w:rsid w:val="00492E56"/>
    <w:rsid w:val="004A09BE"/>
    <w:rsid w:val="004C5B53"/>
    <w:rsid w:val="004E4FF3"/>
    <w:rsid w:val="00570BE4"/>
    <w:rsid w:val="0059370E"/>
    <w:rsid w:val="005A3ADD"/>
    <w:rsid w:val="005D1756"/>
    <w:rsid w:val="005D25FE"/>
    <w:rsid w:val="005E5A87"/>
    <w:rsid w:val="006230F4"/>
    <w:rsid w:val="00662C1D"/>
    <w:rsid w:val="00676DE2"/>
    <w:rsid w:val="0068599F"/>
    <w:rsid w:val="00687D58"/>
    <w:rsid w:val="006B148D"/>
    <w:rsid w:val="006B1F18"/>
    <w:rsid w:val="006C346D"/>
    <w:rsid w:val="006D49DD"/>
    <w:rsid w:val="006F0FA2"/>
    <w:rsid w:val="006F61C3"/>
    <w:rsid w:val="007051BE"/>
    <w:rsid w:val="00746FF9"/>
    <w:rsid w:val="00755D8D"/>
    <w:rsid w:val="00825690"/>
    <w:rsid w:val="00833DDB"/>
    <w:rsid w:val="00877619"/>
    <w:rsid w:val="008B2AA5"/>
    <w:rsid w:val="008C2067"/>
    <w:rsid w:val="008D1E26"/>
    <w:rsid w:val="009018FE"/>
    <w:rsid w:val="009304DC"/>
    <w:rsid w:val="00933DB2"/>
    <w:rsid w:val="00962976"/>
    <w:rsid w:val="009D20DC"/>
    <w:rsid w:val="009D6790"/>
    <w:rsid w:val="009F6419"/>
    <w:rsid w:val="009F7098"/>
    <w:rsid w:val="009F76EC"/>
    <w:rsid w:val="00A03E3D"/>
    <w:rsid w:val="00A363E0"/>
    <w:rsid w:val="00A7304F"/>
    <w:rsid w:val="00A74A37"/>
    <w:rsid w:val="00A848C8"/>
    <w:rsid w:val="00A96717"/>
    <w:rsid w:val="00A97F85"/>
    <w:rsid w:val="00AB4859"/>
    <w:rsid w:val="00AD4718"/>
    <w:rsid w:val="00AE01BE"/>
    <w:rsid w:val="00B030E2"/>
    <w:rsid w:val="00B076D2"/>
    <w:rsid w:val="00B14D61"/>
    <w:rsid w:val="00B47A37"/>
    <w:rsid w:val="00B677D7"/>
    <w:rsid w:val="00B940BA"/>
    <w:rsid w:val="00B953A5"/>
    <w:rsid w:val="00BA710C"/>
    <w:rsid w:val="00BE5ACF"/>
    <w:rsid w:val="00C31C7F"/>
    <w:rsid w:val="00C37FC9"/>
    <w:rsid w:val="00C83399"/>
    <w:rsid w:val="00CC00D3"/>
    <w:rsid w:val="00CD3874"/>
    <w:rsid w:val="00D306A6"/>
    <w:rsid w:val="00D376C8"/>
    <w:rsid w:val="00D96602"/>
    <w:rsid w:val="00DA6AE1"/>
    <w:rsid w:val="00DC632D"/>
    <w:rsid w:val="00DD7E4A"/>
    <w:rsid w:val="00DE2C33"/>
    <w:rsid w:val="00E50BA6"/>
    <w:rsid w:val="00E52B51"/>
    <w:rsid w:val="00E62A79"/>
    <w:rsid w:val="00E65C3F"/>
    <w:rsid w:val="00E67D2E"/>
    <w:rsid w:val="00E85680"/>
    <w:rsid w:val="00F204DB"/>
    <w:rsid w:val="00F2789D"/>
    <w:rsid w:val="00F40790"/>
    <w:rsid w:val="00F40E5D"/>
    <w:rsid w:val="00F81A78"/>
    <w:rsid w:val="00F93659"/>
    <w:rsid w:val="00F942E9"/>
    <w:rsid w:val="00FB40E7"/>
    <w:rsid w:val="00FE379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D1E26"/>
    <w:rPr>
      <w:rFonts w:ascii="Times New Roman" w:hAnsi="Times New Roman"/>
      <w:sz w:val="28"/>
    </w:rPr>
  </w:style>
  <w:style w:type="paragraph" w:styleId="1">
    <w:name w:val="heading 1"/>
    <w:basedOn w:val="a"/>
    <w:next w:val="a0"/>
    <w:link w:val="10"/>
    <w:rsid w:val="0003091A"/>
    <w:pPr>
      <w:spacing w:before="100" w:after="100" w:line="100" w:lineRule="atLeast"/>
      <w:ind w:right="108" w:firstLine="284"/>
      <w:jc w:val="both"/>
      <w:outlineLvl w:val="0"/>
    </w:pPr>
    <w:rPr>
      <w:rFonts w:eastAsia="Times New Roman" w:cs="Times New Roman"/>
      <w:b/>
      <w:bCs/>
      <w:kern w:val="1"/>
      <w:sz w:val="48"/>
      <w:szCs w:val="48"/>
      <w:lang w:eastAsia="ar-SA"/>
    </w:rPr>
  </w:style>
  <w:style w:type="paragraph" w:styleId="2">
    <w:name w:val="heading 2"/>
    <w:basedOn w:val="a"/>
    <w:next w:val="a0"/>
    <w:link w:val="20"/>
    <w:qFormat/>
    <w:rsid w:val="00877619"/>
    <w:pPr>
      <w:keepNext/>
      <w:keepLines/>
      <w:spacing w:before="120" w:after="120" w:line="240" w:lineRule="auto"/>
      <w:ind w:firstLine="284"/>
      <w:outlineLvl w:val="1"/>
    </w:pPr>
    <w:rPr>
      <w:rFonts w:eastAsia="SimSun" w:cs="Times New Roman"/>
      <w:b/>
      <w:caps/>
      <w:sz w:val="24"/>
      <w:szCs w:val="24"/>
      <w:lang w:val="en-US" w:eastAsia="ar-SA"/>
    </w:rPr>
  </w:style>
  <w:style w:type="paragraph" w:styleId="3">
    <w:name w:val="heading 3"/>
    <w:basedOn w:val="a"/>
    <w:next w:val="a0"/>
    <w:link w:val="30"/>
    <w:qFormat/>
    <w:rsid w:val="0003091A"/>
    <w:pPr>
      <w:keepNext/>
      <w:keepLines/>
      <w:spacing w:before="40" w:after="0" w:line="240" w:lineRule="auto"/>
      <w:ind w:right="108" w:firstLine="284"/>
      <w:jc w:val="both"/>
      <w:outlineLvl w:val="2"/>
    </w:pPr>
    <w:rPr>
      <w:rFonts w:ascii="Calibri Light" w:eastAsia="SimSun" w:hAnsi="Calibri Light" w:cs="font300"/>
      <w:color w:val="1F4D78"/>
      <w:sz w:val="24"/>
      <w:szCs w:val="24"/>
      <w:lang w:eastAsia="ar-SA"/>
    </w:rPr>
  </w:style>
  <w:style w:type="paragraph" w:styleId="6">
    <w:name w:val="heading 6"/>
    <w:basedOn w:val="a"/>
    <w:next w:val="a"/>
    <w:link w:val="60"/>
    <w:uiPriority w:val="9"/>
    <w:semiHidden/>
    <w:unhideWhenUsed/>
    <w:qFormat/>
    <w:rsid w:val="0003091A"/>
    <w:pPr>
      <w:spacing w:before="240" w:after="60" w:line="240" w:lineRule="auto"/>
      <w:ind w:right="108" w:firstLine="284"/>
      <w:jc w:val="both"/>
      <w:outlineLvl w:val="5"/>
    </w:pPr>
    <w:rPr>
      <w:rFonts w:ascii="Calibri" w:eastAsia="Times New Roman" w:hAnsi="Calibri" w:cs="Times New Roman"/>
      <w:b/>
      <w:bCs/>
      <w:sz w:val="22"/>
      <w:lang w:eastAsia="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acterStyle5">
    <w:name w:val="Character Style 5"/>
    <w:rsid w:val="00036428"/>
    <w:rPr>
      <w:rFonts w:ascii="Garamond" w:hAnsi="Garamond" w:cs="Garamond" w:hint="default"/>
      <w:sz w:val="20"/>
      <w:szCs w:val="20"/>
    </w:rPr>
  </w:style>
  <w:style w:type="character" w:styleId="a4">
    <w:name w:val="Strong"/>
    <w:basedOn w:val="a1"/>
    <w:qFormat/>
    <w:rsid w:val="00825690"/>
    <w:rPr>
      <w:b/>
      <w:bCs/>
    </w:rPr>
  </w:style>
  <w:style w:type="character" w:customStyle="1" w:styleId="CharacterStyle1">
    <w:name w:val="Character Style 1"/>
    <w:rsid w:val="009304DC"/>
    <w:rPr>
      <w:rFonts w:ascii="Arial" w:hAnsi="Arial" w:cs="Arial"/>
      <w:sz w:val="16"/>
      <w:szCs w:val="16"/>
    </w:rPr>
  </w:style>
  <w:style w:type="character" w:styleId="a5">
    <w:name w:val="Hyperlink"/>
    <w:basedOn w:val="a1"/>
    <w:uiPriority w:val="99"/>
    <w:rsid w:val="00D376C8"/>
    <w:rPr>
      <w:strike w:val="0"/>
      <w:dstrike w:val="0"/>
      <w:color w:val="005288"/>
      <w:u w:val="none"/>
      <w:effect w:val="none"/>
    </w:rPr>
  </w:style>
  <w:style w:type="paragraph" w:styleId="a6">
    <w:name w:val="Normal (Web)"/>
    <w:basedOn w:val="a"/>
    <w:uiPriority w:val="99"/>
    <w:rsid w:val="00F40790"/>
    <w:pPr>
      <w:spacing w:after="75" w:line="240" w:lineRule="auto"/>
    </w:pPr>
    <w:rPr>
      <w:rFonts w:eastAsia="SimSun" w:cs="Times New Roman"/>
      <w:sz w:val="24"/>
      <w:szCs w:val="24"/>
      <w:lang w:eastAsia="zh-CN"/>
    </w:rPr>
  </w:style>
  <w:style w:type="character" w:customStyle="1" w:styleId="10">
    <w:name w:val="Заголовок 1 Знак"/>
    <w:basedOn w:val="a1"/>
    <w:link w:val="1"/>
    <w:rsid w:val="0003091A"/>
    <w:rPr>
      <w:rFonts w:ascii="Times New Roman" w:eastAsia="Times New Roman" w:hAnsi="Times New Roman" w:cs="Times New Roman"/>
      <w:b/>
      <w:bCs/>
      <w:kern w:val="1"/>
      <w:sz w:val="48"/>
      <w:szCs w:val="48"/>
      <w:lang w:eastAsia="ar-SA"/>
    </w:rPr>
  </w:style>
  <w:style w:type="character" w:customStyle="1" w:styleId="20">
    <w:name w:val="Заголовок 2 Знак"/>
    <w:basedOn w:val="a1"/>
    <w:link w:val="2"/>
    <w:rsid w:val="00877619"/>
    <w:rPr>
      <w:rFonts w:ascii="Times New Roman" w:eastAsia="SimSun" w:hAnsi="Times New Roman" w:cs="Times New Roman"/>
      <w:b/>
      <w:caps/>
      <w:sz w:val="24"/>
      <w:szCs w:val="24"/>
      <w:lang w:val="en-US" w:eastAsia="ar-SA"/>
    </w:rPr>
  </w:style>
  <w:style w:type="character" w:customStyle="1" w:styleId="30">
    <w:name w:val="Заголовок 3 Знак"/>
    <w:basedOn w:val="a1"/>
    <w:link w:val="3"/>
    <w:rsid w:val="0003091A"/>
    <w:rPr>
      <w:rFonts w:ascii="Calibri Light" w:eastAsia="SimSun" w:hAnsi="Calibri Light" w:cs="font300"/>
      <w:color w:val="1F4D78"/>
      <w:sz w:val="24"/>
      <w:szCs w:val="24"/>
      <w:lang w:eastAsia="ar-SA"/>
    </w:rPr>
  </w:style>
  <w:style w:type="character" w:customStyle="1" w:styleId="60">
    <w:name w:val="Заголовок 6 Знак"/>
    <w:basedOn w:val="a1"/>
    <w:link w:val="6"/>
    <w:uiPriority w:val="9"/>
    <w:semiHidden/>
    <w:rsid w:val="0003091A"/>
    <w:rPr>
      <w:rFonts w:ascii="Calibri" w:eastAsia="Times New Roman" w:hAnsi="Calibri" w:cs="Times New Roman"/>
      <w:b/>
      <w:bCs/>
      <w:lang w:eastAsia="ar-SA"/>
    </w:rPr>
  </w:style>
  <w:style w:type="character" w:customStyle="1" w:styleId="WW8Num1z0">
    <w:name w:val="WW8Num1z0"/>
    <w:rsid w:val="0003091A"/>
  </w:style>
  <w:style w:type="character" w:customStyle="1" w:styleId="WW8Num1z1">
    <w:name w:val="WW8Num1z1"/>
    <w:rsid w:val="0003091A"/>
  </w:style>
  <w:style w:type="character" w:customStyle="1" w:styleId="WW8Num1z2">
    <w:name w:val="WW8Num1z2"/>
    <w:rsid w:val="0003091A"/>
  </w:style>
  <w:style w:type="character" w:customStyle="1" w:styleId="WW8Num1z3">
    <w:name w:val="WW8Num1z3"/>
    <w:rsid w:val="0003091A"/>
  </w:style>
  <w:style w:type="character" w:customStyle="1" w:styleId="WW8Num1z4">
    <w:name w:val="WW8Num1z4"/>
    <w:rsid w:val="0003091A"/>
  </w:style>
  <w:style w:type="character" w:customStyle="1" w:styleId="WW8Num1z5">
    <w:name w:val="WW8Num1z5"/>
    <w:rsid w:val="0003091A"/>
  </w:style>
  <w:style w:type="character" w:customStyle="1" w:styleId="WW8Num1z6">
    <w:name w:val="WW8Num1z6"/>
    <w:rsid w:val="0003091A"/>
  </w:style>
  <w:style w:type="character" w:customStyle="1" w:styleId="WW8Num1z7">
    <w:name w:val="WW8Num1z7"/>
    <w:rsid w:val="0003091A"/>
  </w:style>
  <w:style w:type="character" w:customStyle="1" w:styleId="WW8Num1z8">
    <w:name w:val="WW8Num1z8"/>
    <w:rsid w:val="0003091A"/>
  </w:style>
  <w:style w:type="character" w:customStyle="1" w:styleId="WW8Num2z0">
    <w:name w:val="WW8Num2z0"/>
    <w:rsid w:val="0003091A"/>
    <w:rPr>
      <w:rFonts w:cs="Times New Roman"/>
    </w:rPr>
  </w:style>
  <w:style w:type="character" w:customStyle="1" w:styleId="WW8Num2z1">
    <w:name w:val="WW8Num2z1"/>
    <w:rsid w:val="0003091A"/>
  </w:style>
  <w:style w:type="character" w:customStyle="1" w:styleId="WW8Num2z2">
    <w:name w:val="WW8Num2z2"/>
    <w:rsid w:val="0003091A"/>
  </w:style>
  <w:style w:type="character" w:customStyle="1" w:styleId="WW8Num3z0">
    <w:name w:val="WW8Num3z0"/>
    <w:rsid w:val="0003091A"/>
    <w:rPr>
      <w:rFonts w:ascii="Symbol" w:hAnsi="Symbol" w:cs="Symbol"/>
      <w:shd w:val="clear" w:color="auto" w:fill="FFFFFF"/>
    </w:rPr>
  </w:style>
  <w:style w:type="character" w:customStyle="1" w:styleId="WW8Num3z1">
    <w:name w:val="WW8Num3z1"/>
    <w:rsid w:val="0003091A"/>
    <w:rPr>
      <w:rFonts w:ascii="Courier New" w:hAnsi="Courier New" w:cs="Courier New"/>
    </w:rPr>
  </w:style>
  <w:style w:type="character" w:customStyle="1" w:styleId="WW8Num3z2">
    <w:name w:val="WW8Num3z2"/>
    <w:rsid w:val="0003091A"/>
    <w:rPr>
      <w:rFonts w:ascii="Wingdings" w:hAnsi="Wingdings" w:cs="Wingdings"/>
    </w:rPr>
  </w:style>
  <w:style w:type="character" w:customStyle="1" w:styleId="WW8Num4z0">
    <w:name w:val="WW8Num4z0"/>
    <w:rsid w:val="0003091A"/>
    <w:rPr>
      <w:rFonts w:ascii="Symbol" w:hAnsi="Symbol" w:cs="Symbol"/>
      <w:shd w:val="clear" w:color="auto" w:fill="FFFFFF"/>
      <w:lang w:val="en-US"/>
    </w:rPr>
  </w:style>
  <w:style w:type="character" w:customStyle="1" w:styleId="WW8Num4z1">
    <w:name w:val="WW8Num4z1"/>
    <w:rsid w:val="0003091A"/>
    <w:rPr>
      <w:rFonts w:ascii="Courier New" w:hAnsi="Courier New" w:cs="Courier New"/>
    </w:rPr>
  </w:style>
  <w:style w:type="character" w:customStyle="1" w:styleId="WW8Num4z2">
    <w:name w:val="WW8Num4z2"/>
    <w:rsid w:val="0003091A"/>
    <w:rPr>
      <w:rFonts w:ascii="Wingdings" w:hAnsi="Wingdings" w:cs="Wingdings"/>
    </w:rPr>
  </w:style>
  <w:style w:type="character" w:customStyle="1" w:styleId="WW8Num5z0">
    <w:name w:val="WW8Num5z0"/>
    <w:rsid w:val="0003091A"/>
    <w:rPr>
      <w:rFonts w:cs="Times New Roman"/>
      <w:lang w:val="en-US"/>
    </w:rPr>
  </w:style>
  <w:style w:type="character" w:customStyle="1" w:styleId="WW8Num5z1">
    <w:name w:val="WW8Num5z1"/>
    <w:rsid w:val="0003091A"/>
  </w:style>
  <w:style w:type="character" w:customStyle="1" w:styleId="WW8Num5z2">
    <w:name w:val="WW8Num5z2"/>
    <w:rsid w:val="0003091A"/>
  </w:style>
  <w:style w:type="character" w:customStyle="1" w:styleId="WW8Num6z0">
    <w:name w:val="WW8Num6z0"/>
    <w:rsid w:val="0003091A"/>
  </w:style>
  <w:style w:type="character" w:customStyle="1" w:styleId="WW8Num6z1">
    <w:name w:val="WW8Num6z1"/>
    <w:rsid w:val="0003091A"/>
  </w:style>
  <w:style w:type="character" w:customStyle="1" w:styleId="WW8Num7z0">
    <w:name w:val="WW8Num7z0"/>
    <w:rsid w:val="0003091A"/>
    <w:rPr>
      <w:rFonts w:ascii="Symbol" w:hAnsi="Symbol" w:cs="Symbol"/>
      <w:lang w:val="en-US"/>
    </w:rPr>
  </w:style>
  <w:style w:type="character" w:customStyle="1" w:styleId="WW8Num7z1">
    <w:name w:val="WW8Num7z1"/>
    <w:rsid w:val="0003091A"/>
    <w:rPr>
      <w:rFonts w:ascii="Courier New" w:hAnsi="Courier New" w:cs="Courier New"/>
    </w:rPr>
  </w:style>
  <w:style w:type="character" w:customStyle="1" w:styleId="WW8Num8z0">
    <w:name w:val="WW8Num8z0"/>
    <w:rsid w:val="0003091A"/>
    <w:rPr>
      <w:rFonts w:ascii="Symbol" w:hAnsi="Symbol" w:cs="Symbol"/>
      <w:lang w:val="en-US"/>
    </w:rPr>
  </w:style>
  <w:style w:type="character" w:customStyle="1" w:styleId="WW8Num8z1">
    <w:name w:val="WW8Num8z1"/>
    <w:rsid w:val="0003091A"/>
    <w:rPr>
      <w:rFonts w:ascii="Courier New" w:hAnsi="Courier New" w:cs="Courier New"/>
    </w:rPr>
  </w:style>
  <w:style w:type="character" w:customStyle="1" w:styleId="WW8Num8z2">
    <w:name w:val="WW8Num8z2"/>
    <w:rsid w:val="0003091A"/>
    <w:rPr>
      <w:rFonts w:ascii="Wingdings" w:hAnsi="Wingdings" w:cs="Wingdings"/>
    </w:rPr>
  </w:style>
  <w:style w:type="character" w:customStyle="1" w:styleId="WW8Num8z3">
    <w:name w:val="WW8Num8z3"/>
    <w:rsid w:val="0003091A"/>
  </w:style>
  <w:style w:type="character" w:customStyle="1" w:styleId="WW8Num8z4">
    <w:name w:val="WW8Num8z4"/>
    <w:rsid w:val="0003091A"/>
  </w:style>
  <w:style w:type="character" w:customStyle="1" w:styleId="WW8Num8z5">
    <w:name w:val="WW8Num8z5"/>
    <w:rsid w:val="0003091A"/>
  </w:style>
  <w:style w:type="character" w:customStyle="1" w:styleId="WW8Num8z6">
    <w:name w:val="WW8Num8z6"/>
    <w:rsid w:val="0003091A"/>
  </w:style>
  <w:style w:type="character" w:customStyle="1" w:styleId="WW8Num8z7">
    <w:name w:val="WW8Num8z7"/>
    <w:rsid w:val="0003091A"/>
  </w:style>
  <w:style w:type="character" w:customStyle="1" w:styleId="WW8Num8z8">
    <w:name w:val="WW8Num8z8"/>
    <w:rsid w:val="0003091A"/>
  </w:style>
  <w:style w:type="character" w:customStyle="1" w:styleId="WW8Num9z0">
    <w:name w:val="WW8Num9z0"/>
    <w:rsid w:val="0003091A"/>
    <w:rPr>
      <w:rFonts w:ascii="Times New Roman" w:hAnsi="Times New Roman" w:cs="Times New Roman"/>
      <w:color w:val="000000"/>
    </w:rPr>
  </w:style>
  <w:style w:type="character" w:customStyle="1" w:styleId="WW8Num9z1">
    <w:name w:val="WW8Num9z1"/>
    <w:rsid w:val="0003091A"/>
  </w:style>
  <w:style w:type="character" w:customStyle="1" w:styleId="WW8Num9z2">
    <w:name w:val="WW8Num9z2"/>
    <w:rsid w:val="0003091A"/>
  </w:style>
  <w:style w:type="character" w:customStyle="1" w:styleId="WW8Num9z3">
    <w:name w:val="WW8Num9z3"/>
    <w:rsid w:val="0003091A"/>
  </w:style>
  <w:style w:type="character" w:customStyle="1" w:styleId="WW8Num9z4">
    <w:name w:val="WW8Num9z4"/>
    <w:rsid w:val="0003091A"/>
  </w:style>
  <w:style w:type="character" w:customStyle="1" w:styleId="WW8Num9z5">
    <w:name w:val="WW8Num9z5"/>
    <w:rsid w:val="0003091A"/>
  </w:style>
  <w:style w:type="character" w:customStyle="1" w:styleId="WW8Num9z6">
    <w:name w:val="WW8Num9z6"/>
    <w:rsid w:val="0003091A"/>
  </w:style>
  <w:style w:type="character" w:customStyle="1" w:styleId="WW8Num9z7">
    <w:name w:val="WW8Num9z7"/>
    <w:rsid w:val="0003091A"/>
  </w:style>
  <w:style w:type="character" w:customStyle="1" w:styleId="WW8Num9z8">
    <w:name w:val="WW8Num9z8"/>
    <w:rsid w:val="0003091A"/>
  </w:style>
  <w:style w:type="character" w:customStyle="1" w:styleId="WW8Num10z0">
    <w:name w:val="WW8Num10z0"/>
    <w:rsid w:val="0003091A"/>
    <w:rPr>
      <w:b w:val="0"/>
      <w:color w:val="00000A"/>
      <w:lang w:val="en-US"/>
    </w:rPr>
  </w:style>
  <w:style w:type="character" w:customStyle="1" w:styleId="WW8Num10z1">
    <w:name w:val="WW8Num10z1"/>
    <w:rsid w:val="0003091A"/>
  </w:style>
  <w:style w:type="character" w:customStyle="1" w:styleId="WW8Num10z2">
    <w:name w:val="WW8Num10z2"/>
    <w:rsid w:val="0003091A"/>
  </w:style>
  <w:style w:type="character" w:customStyle="1" w:styleId="WW8Num10z3">
    <w:name w:val="WW8Num10z3"/>
    <w:rsid w:val="0003091A"/>
  </w:style>
  <w:style w:type="character" w:customStyle="1" w:styleId="WW8Num10z4">
    <w:name w:val="WW8Num10z4"/>
    <w:rsid w:val="0003091A"/>
  </w:style>
  <w:style w:type="character" w:customStyle="1" w:styleId="WW8Num10z5">
    <w:name w:val="WW8Num10z5"/>
    <w:rsid w:val="0003091A"/>
  </w:style>
  <w:style w:type="character" w:customStyle="1" w:styleId="WW8Num10z6">
    <w:name w:val="WW8Num10z6"/>
    <w:rsid w:val="0003091A"/>
  </w:style>
  <w:style w:type="character" w:customStyle="1" w:styleId="WW8Num10z7">
    <w:name w:val="WW8Num10z7"/>
    <w:rsid w:val="0003091A"/>
  </w:style>
  <w:style w:type="character" w:customStyle="1" w:styleId="WW8Num10z8">
    <w:name w:val="WW8Num10z8"/>
    <w:rsid w:val="0003091A"/>
  </w:style>
  <w:style w:type="character" w:customStyle="1" w:styleId="WW8Num11z0">
    <w:name w:val="WW8Num11z0"/>
    <w:rsid w:val="0003091A"/>
    <w:rPr>
      <w:rFonts w:ascii="Symbol" w:hAnsi="Symbol" w:cs="OpenSymbol"/>
      <w:lang w:val="en-US"/>
    </w:rPr>
  </w:style>
  <w:style w:type="character" w:customStyle="1" w:styleId="WW8Num11z1">
    <w:name w:val="WW8Num11z1"/>
    <w:rsid w:val="0003091A"/>
    <w:rPr>
      <w:rFonts w:ascii="OpenSymbol" w:hAnsi="OpenSymbol" w:cs="OpenSymbol"/>
    </w:rPr>
  </w:style>
  <w:style w:type="character" w:customStyle="1" w:styleId="WW8Num11z2">
    <w:name w:val="WW8Num11z2"/>
    <w:rsid w:val="0003091A"/>
  </w:style>
  <w:style w:type="character" w:customStyle="1" w:styleId="WW8Num11z3">
    <w:name w:val="WW8Num11z3"/>
    <w:rsid w:val="0003091A"/>
  </w:style>
  <w:style w:type="character" w:customStyle="1" w:styleId="WW8Num11z4">
    <w:name w:val="WW8Num11z4"/>
    <w:rsid w:val="0003091A"/>
  </w:style>
  <w:style w:type="character" w:customStyle="1" w:styleId="WW8Num11z5">
    <w:name w:val="WW8Num11z5"/>
    <w:rsid w:val="0003091A"/>
  </w:style>
  <w:style w:type="character" w:customStyle="1" w:styleId="WW8Num11z6">
    <w:name w:val="WW8Num11z6"/>
    <w:rsid w:val="0003091A"/>
  </w:style>
  <w:style w:type="character" w:customStyle="1" w:styleId="WW8Num11z7">
    <w:name w:val="WW8Num11z7"/>
    <w:rsid w:val="0003091A"/>
  </w:style>
  <w:style w:type="character" w:customStyle="1" w:styleId="WW8Num11z8">
    <w:name w:val="WW8Num11z8"/>
    <w:rsid w:val="0003091A"/>
  </w:style>
  <w:style w:type="character" w:customStyle="1" w:styleId="WW8Num12z0">
    <w:name w:val="WW8Num12z0"/>
    <w:rsid w:val="0003091A"/>
    <w:rPr>
      <w:rFonts w:ascii="Symbol" w:hAnsi="Symbol" w:cs="OpenSymbol"/>
      <w:lang w:val="en-US"/>
    </w:rPr>
  </w:style>
  <w:style w:type="character" w:customStyle="1" w:styleId="WW8Num12z1">
    <w:name w:val="WW8Num12z1"/>
    <w:rsid w:val="0003091A"/>
    <w:rPr>
      <w:rFonts w:ascii="OpenSymbol" w:hAnsi="OpenSymbol" w:cs="OpenSymbol"/>
    </w:rPr>
  </w:style>
  <w:style w:type="character" w:customStyle="1" w:styleId="WW8Num12z2">
    <w:name w:val="WW8Num12z2"/>
    <w:rsid w:val="0003091A"/>
  </w:style>
  <w:style w:type="character" w:customStyle="1" w:styleId="WW8Num12z3">
    <w:name w:val="WW8Num12z3"/>
    <w:rsid w:val="0003091A"/>
  </w:style>
  <w:style w:type="character" w:customStyle="1" w:styleId="WW8Num12z4">
    <w:name w:val="WW8Num12z4"/>
    <w:rsid w:val="0003091A"/>
  </w:style>
  <w:style w:type="character" w:customStyle="1" w:styleId="WW8Num12z5">
    <w:name w:val="WW8Num12z5"/>
    <w:rsid w:val="0003091A"/>
  </w:style>
  <w:style w:type="character" w:customStyle="1" w:styleId="WW8Num12z6">
    <w:name w:val="WW8Num12z6"/>
    <w:rsid w:val="0003091A"/>
  </w:style>
  <w:style w:type="character" w:customStyle="1" w:styleId="WW8Num12z7">
    <w:name w:val="WW8Num12z7"/>
    <w:rsid w:val="0003091A"/>
  </w:style>
  <w:style w:type="character" w:customStyle="1" w:styleId="WW8Num12z8">
    <w:name w:val="WW8Num12z8"/>
    <w:rsid w:val="0003091A"/>
  </w:style>
  <w:style w:type="character" w:customStyle="1" w:styleId="WW8Num13z0">
    <w:name w:val="WW8Num13z0"/>
    <w:rsid w:val="0003091A"/>
    <w:rPr>
      <w:rFonts w:ascii="Symbol" w:hAnsi="Symbol" w:cs="OpenSymbol"/>
      <w:lang w:val="en-US"/>
    </w:rPr>
  </w:style>
  <w:style w:type="character" w:customStyle="1" w:styleId="WW8Num13z1">
    <w:name w:val="WW8Num13z1"/>
    <w:rsid w:val="0003091A"/>
    <w:rPr>
      <w:rFonts w:ascii="OpenSymbol" w:hAnsi="OpenSymbol" w:cs="OpenSymbol"/>
    </w:rPr>
  </w:style>
  <w:style w:type="character" w:customStyle="1" w:styleId="WW8Num13z2">
    <w:name w:val="WW8Num13z2"/>
    <w:rsid w:val="0003091A"/>
  </w:style>
  <w:style w:type="character" w:customStyle="1" w:styleId="WW8Num13z3">
    <w:name w:val="WW8Num13z3"/>
    <w:rsid w:val="0003091A"/>
  </w:style>
  <w:style w:type="character" w:customStyle="1" w:styleId="WW8Num13z4">
    <w:name w:val="WW8Num13z4"/>
    <w:rsid w:val="0003091A"/>
  </w:style>
  <w:style w:type="character" w:customStyle="1" w:styleId="WW8Num13z5">
    <w:name w:val="WW8Num13z5"/>
    <w:rsid w:val="0003091A"/>
  </w:style>
  <w:style w:type="character" w:customStyle="1" w:styleId="WW8Num13z6">
    <w:name w:val="WW8Num13z6"/>
    <w:rsid w:val="0003091A"/>
  </w:style>
  <w:style w:type="character" w:customStyle="1" w:styleId="WW8Num13z7">
    <w:name w:val="WW8Num13z7"/>
    <w:rsid w:val="0003091A"/>
  </w:style>
  <w:style w:type="character" w:customStyle="1" w:styleId="WW8Num13z8">
    <w:name w:val="WW8Num13z8"/>
    <w:rsid w:val="0003091A"/>
  </w:style>
  <w:style w:type="character" w:customStyle="1" w:styleId="WW8Num14z0">
    <w:name w:val="WW8Num14z0"/>
    <w:rsid w:val="0003091A"/>
    <w:rPr>
      <w:lang w:val="en-US"/>
    </w:rPr>
  </w:style>
  <w:style w:type="character" w:customStyle="1" w:styleId="WW8Num14z1">
    <w:name w:val="WW8Num14z1"/>
    <w:rsid w:val="0003091A"/>
  </w:style>
  <w:style w:type="character" w:customStyle="1" w:styleId="WW8Num14z2">
    <w:name w:val="WW8Num14z2"/>
    <w:rsid w:val="0003091A"/>
  </w:style>
  <w:style w:type="character" w:customStyle="1" w:styleId="WW8Num15z0">
    <w:name w:val="WW8Num15z0"/>
    <w:rsid w:val="0003091A"/>
    <w:rPr>
      <w:sz w:val="22"/>
      <w:szCs w:val="22"/>
      <w:lang w:val="en-US"/>
    </w:rPr>
  </w:style>
  <w:style w:type="character" w:customStyle="1" w:styleId="WW8Num15z1">
    <w:name w:val="WW8Num15z1"/>
    <w:rsid w:val="0003091A"/>
  </w:style>
  <w:style w:type="character" w:customStyle="1" w:styleId="WW8Num15z2">
    <w:name w:val="WW8Num15z2"/>
    <w:rsid w:val="0003091A"/>
  </w:style>
  <w:style w:type="character" w:customStyle="1" w:styleId="WW8Num15z3">
    <w:name w:val="WW8Num15z3"/>
    <w:rsid w:val="0003091A"/>
  </w:style>
  <w:style w:type="character" w:customStyle="1" w:styleId="WW8Num15z4">
    <w:name w:val="WW8Num15z4"/>
    <w:rsid w:val="0003091A"/>
  </w:style>
  <w:style w:type="character" w:customStyle="1" w:styleId="WW8Num15z5">
    <w:name w:val="WW8Num15z5"/>
    <w:rsid w:val="0003091A"/>
  </w:style>
  <w:style w:type="character" w:customStyle="1" w:styleId="WW8Num15z6">
    <w:name w:val="WW8Num15z6"/>
    <w:rsid w:val="0003091A"/>
  </w:style>
  <w:style w:type="character" w:customStyle="1" w:styleId="WW8Num15z7">
    <w:name w:val="WW8Num15z7"/>
    <w:rsid w:val="0003091A"/>
  </w:style>
  <w:style w:type="character" w:customStyle="1" w:styleId="WW8Num15z8">
    <w:name w:val="WW8Num15z8"/>
    <w:rsid w:val="0003091A"/>
  </w:style>
  <w:style w:type="character" w:customStyle="1" w:styleId="WW8Num16z0">
    <w:name w:val="WW8Num16z0"/>
    <w:rsid w:val="0003091A"/>
  </w:style>
  <w:style w:type="character" w:customStyle="1" w:styleId="WW8Num16z1">
    <w:name w:val="WW8Num16z1"/>
    <w:rsid w:val="0003091A"/>
  </w:style>
  <w:style w:type="character" w:customStyle="1" w:styleId="WW8Num16z2">
    <w:name w:val="WW8Num16z2"/>
    <w:rsid w:val="0003091A"/>
  </w:style>
  <w:style w:type="character" w:customStyle="1" w:styleId="WW8Num17z0">
    <w:name w:val="WW8Num17z0"/>
    <w:rsid w:val="0003091A"/>
    <w:rPr>
      <w:sz w:val="22"/>
      <w:szCs w:val="22"/>
      <w:lang w:val="en-US"/>
    </w:rPr>
  </w:style>
  <w:style w:type="character" w:customStyle="1" w:styleId="WW8Num17z1">
    <w:name w:val="WW8Num17z1"/>
    <w:rsid w:val="0003091A"/>
  </w:style>
  <w:style w:type="character" w:customStyle="1" w:styleId="WW8Num17z2">
    <w:name w:val="WW8Num17z2"/>
    <w:rsid w:val="0003091A"/>
  </w:style>
  <w:style w:type="character" w:customStyle="1" w:styleId="WW8Num17z3">
    <w:name w:val="WW8Num17z3"/>
    <w:rsid w:val="0003091A"/>
  </w:style>
  <w:style w:type="character" w:customStyle="1" w:styleId="WW8Num17z4">
    <w:name w:val="WW8Num17z4"/>
    <w:rsid w:val="0003091A"/>
  </w:style>
  <w:style w:type="character" w:customStyle="1" w:styleId="WW8Num17z5">
    <w:name w:val="WW8Num17z5"/>
    <w:rsid w:val="0003091A"/>
  </w:style>
  <w:style w:type="character" w:customStyle="1" w:styleId="WW8Num17z6">
    <w:name w:val="WW8Num17z6"/>
    <w:rsid w:val="0003091A"/>
  </w:style>
  <w:style w:type="character" w:customStyle="1" w:styleId="WW8Num17z7">
    <w:name w:val="WW8Num17z7"/>
    <w:rsid w:val="0003091A"/>
  </w:style>
  <w:style w:type="character" w:customStyle="1" w:styleId="WW8Num17z8">
    <w:name w:val="WW8Num17z8"/>
    <w:rsid w:val="0003091A"/>
  </w:style>
  <w:style w:type="character" w:customStyle="1" w:styleId="WW8Num18z0">
    <w:name w:val="WW8Num18z0"/>
    <w:rsid w:val="0003091A"/>
    <w:rPr>
      <w:lang w:val="en-US"/>
    </w:rPr>
  </w:style>
  <w:style w:type="character" w:customStyle="1" w:styleId="WW8Num18z1">
    <w:name w:val="WW8Num18z1"/>
    <w:rsid w:val="0003091A"/>
  </w:style>
  <w:style w:type="character" w:customStyle="1" w:styleId="WW8Num18z2">
    <w:name w:val="WW8Num18z2"/>
    <w:rsid w:val="0003091A"/>
  </w:style>
  <w:style w:type="character" w:customStyle="1" w:styleId="WW8Num18z3">
    <w:name w:val="WW8Num18z3"/>
    <w:rsid w:val="0003091A"/>
  </w:style>
  <w:style w:type="character" w:customStyle="1" w:styleId="WW8Num18z4">
    <w:name w:val="WW8Num18z4"/>
    <w:rsid w:val="0003091A"/>
  </w:style>
  <w:style w:type="character" w:customStyle="1" w:styleId="WW8Num18z5">
    <w:name w:val="WW8Num18z5"/>
    <w:rsid w:val="0003091A"/>
  </w:style>
  <w:style w:type="character" w:customStyle="1" w:styleId="WW8Num18z6">
    <w:name w:val="WW8Num18z6"/>
    <w:rsid w:val="0003091A"/>
  </w:style>
  <w:style w:type="character" w:customStyle="1" w:styleId="WW8Num18z7">
    <w:name w:val="WW8Num18z7"/>
    <w:rsid w:val="0003091A"/>
  </w:style>
  <w:style w:type="character" w:customStyle="1" w:styleId="WW8Num18z8">
    <w:name w:val="WW8Num18z8"/>
    <w:rsid w:val="0003091A"/>
  </w:style>
  <w:style w:type="character" w:customStyle="1" w:styleId="WW8Num19z0">
    <w:name w:val="WW8Num19z0"/>
    <w:rsid w:val="0003091A"/>
    <w:rPr>
      <w:lang w:val="en-US"/>
    </w:rPr>
  </w:style>
  <w:style w:type="character" w:customStyle="1" w:styleId="WW8Num19z1">
    <w:name w:val="WW8Num19z1"/>
    <w:rsid w:val="0003091A"/>
  </w:style>
  <w:style w:type="character" w:customStyle="1" w:styleId="WW8Num19z2">
    <w:name w:val="WW8Num19z2"/>
    <w:rsid w:val="0003091A"/>
  </w:style>
  <w:style w:type="character" w:customStyle="1" w:styleId="WW8Num19z3">
    <w:name w:val="WW8Num19z3"/>
    <w:rsid w:val="0003091A"/>
  </w:style>
  <w:style w:type="character" w:customStyle="1" w:styleId="WW8Num19z4">
    <w:name w:val="WW8Num19z4"/>
    <w:rsid w:val="0003091A"/>
  </w:style>
  <w:style w:type="character" w:customStyle="1" w:styleId="WW8Num19z5">
    <w:name w:val="WW8Num19z5"/>
    <w:rsid w:val="0003091A"/>
  </w:style>
  <w:style w:type="character" w:customStyle="1" w:styleId="WW8Num19z6">
    <w:name w:val="WW8Num19z6"/>
    <w:rsid w:val="0003091A"/>
  </w:style>
  <w:style w:type="character" w:customStyle="1" w:styleId="WW8Num19z7">
    <w:name w:val="WW8Num19z7"/>
    <w:rsid w:val="0003091A"/>
  </w:style>
  <w:style w:type="character" w:customStyle="1" w:styleId="WW8Num19z8">
    <w:name w:val="WW8Num19z8"/>
    <w:rsid w:val="0003091A"/>
  </w:style>
  <w:style w:type="character" w:customStyle="1" w:styleId="WW8Num20z0">
    <w:name w:val="WW8Num20z0"/>
    <w:rsid w:val="0003091A"/>
    <w:rPr>
      <w:rFonts w:ascii="Symbol" w:hAnsi="Symbol" w:cs="Symbol" w:hint="default"/>
      <w:sz w:val="20"/>
      <w:szCs w:val="22"/>
      <w:lang w:val="en-US"/>
    </w:rPr>
  </w:style>
  <w:style w:type="character" w:customStyle="1" w:styleId="WW8Num20z1">
    <w:name w:val="WW8Num20z1"/>
    <w:rsid w:val="0003091A"/>
    <w:rPr>
      <w:rFonts w:ascii="Courier New" w:hAnsi="Courier New" w:cs="Courier New" w:hint="default"/>
      <w:sz w:val="20"/>
    </w:rPr>
  </w:style>
  <w:style w:type="character" w:customStyle="1" w:styleId="WW8Num20z2">
    <w:name w:val="WW8Num20z2"/>
    <w:rsid w:val="0003091A"/>
    <w:rPr>
      <w:rFonts w:ascii="Wingdings" w:hAnsi="Wingdings" w:cs="Wingdings" w:hint="default"/>
      <w:sz w:val="20"/>
    </w:rPr>
  </w:style>
  <w:style w:type="character" w:customStyle="1" w:styleId="WW8Num20z3">
    <w:name w:val="WW8Num20z3"/>
    <w:rsid w:val="0003091A"/>
  </w:style>
  <w:style w:type="character" w:customStyle="1" w:styleId="WW8Num20z4">
    <w:name w:val="WW8Num20z4"/>
    <w:rsid w:val="0003091A"/>
  </w:style>
  <w:style w:type="character" w:customStyle="1" w:styleId="WW8Num20z5">
    <w:name w:val="WW8Num20z5"/>
    <w:rsid w:val="0003091A"/>
  </w:style>
  <w:style w:type="character" w:customStyle="1" w:styleId="WW8Num20z6">
    <w:name w:val="WW8Num20z6"/>
    <w:rsid w:val="0003091A"/>
  </w:style>
  <w:style w:type="character" w:customStyle="1" w:styleId="WW8Num20z7">
    <w:name w:val="WW8Num20z7"/>
    <w:rsid w:val="0003091A"/>
  </w:style>
  <w:style w:type="character" w:customStyle="1" w:styleId="WW8Num20z8">
    <w:name w:val="WW8Num20z8"/>
    <w:rsid w:val="0003091A"/>
  </w:style>
  <w:style w:type="character" w:customStyle="1" w:styleId="WW8Num21z0">
    <w:name w:val="WW8Num21z0"/>
    <w:rsid w:val="0003091A"/>
    <w:rPr>
      <w:lang w:val="en-US"/>
    </w:rPr>
  </w:style>
  <w:style w:type="character" w:customStyle="1" w:styleId="WW8Num21z1">
    <w:name w:val="WW8Num21z1"/>
    <w:rsid w:val="0003091A"/>
  </w:style>
  <w:style w:type="character" w:customStyle="1" w:styleId="WW8Num21z2">
    <w:name w:val="WW8Num21z2"/>
    <w:rsid w:val="0003091A"/>
  </w:style>
  <w:style w:type="character" w:customStyle="1" w:styleId="WW8Num21z3">
    <w:name w:val="WW8Num21z3"/>
    <w:rsid w:val="0003091A"/>
  </w:style>
  <w:style w:type="character" w:customStyle="1" w:styleId="WW8Num21z4">
    <w:name w:val="WW8Num21z4"/>
    <w:rsid w:val="0003091A"/>
  </w:style>
  <w:style w:type="character" w:customStyle="1" w:styleId="WW8Num21z5">
    <w:name w:val="WW8Num21z5"/>
    <w:rsid w:val="0003091A"/>
  </w:style>
  <w:style w:type="character" w:customStyle="1" w:styleId="WW8Num21z6">
    <w:name w:val="WW8Num21z6"/>
    <w:rsid w:val="0003091A"/>
  </w:style>
  <w:style w:type="character" w:customStyle="1" w:styleId="WW8Num21z7">
    <w:name w:val="WW8Num21z7"/>
    <w:rsid w:val="0003091A"/>
  </w:style>
  <w:style w:type="character" w:customStyle="1" w:styleId="WW8Num21z8">
    <w:name w:val="WW8Num21z8"/>
    <w:rsid w:val="0003091A"/>
  </w:style>
  <w:style w:type="character" w:customStyle="1" w:styleId="WW8Num22z0">
    <w:name w:val="WW8Num22z0"/>
    <w:rsid w:val="0003091A"/>
    <w:rPr>
      <w:rFonts w:ascii="Symbol" w:hAnsi="Symbol" w:cs="Symbol" w:hint="default"/>
      <w:sz w:val="20"/>
      <w:szCs w:val="22"/>
      <w:lang w:val="en-US"/>
    </w:rPr>
  </w:style>
  <w:style w:type="character" w:customStyle="1" w:styleId="WW8Num22z1">
    <w:name w:val="WW8Num22z1"/>
    <w:rsid w:val="0003091A"/>
    <w:rPr>
      <w:rFonts w:ascii="Courier New" w:hAnsi="Courier New" w:cs="Courier New" w:hint="default"/>
      <w:sz w:val="20"/>
    </w:rPr>
  </w:style>
  <w:style w:type="character" w:customStyle="1" w:styleId="WW8Num22z2">
    <w:name w:val="WW8Num22z2"/>
    <w:rsid w:val="0003091A"/>
    <w:rPr>
      <w:rFonts w:ascii="Wingdings" w:hAnsi="Wingdings" w:cs="Wingdings" w:hint="default"/>
      <w:sz w:val="20"/>
    </w:rPr>
  </w:style>
  <w:style w:type="character" w:customStyle="1" w:styleId="WW8Num22z3">
    <w:name w:val="WW8Num22z3"/>
    <w:rsid w:val="0003091A"/>
  </w:style>
  <w:style w:type="character" w:customStyle="1" w:styleId="WW8Num22z4">
    <w:name w:val="WW8Num22z4"/>
    <w:rsid w:val="0003091A"/>
  </w:style>
  <w:style w:type="character" w:customStyle="1" w:styleId="WW8Num22z5">
    <w:name w:val="WW8Num22z5"/>
    <w:rsid w:val="0003091A"/>
  </w:style>
  <w:style w:type="character" w:customStyle="1" w:styleId="WW8Num22z6">
    <w:name w:val="WW8Num22z6"/>
    <w:rsid w:val="0003091A"/>
  </w:style>
  <w:style w:type="character" w:customStyle="1" w:styleId="WW8Num22z7">
    <w:name w:val="WW8Num22z7"/>
    <w:rsid w:val="0003091A"/>
  </w:style>
  <w:style w:type="character" w:customStyle="1" w:styleId="WW8Num22z8">
    <w:name w:val="WW8Num22z8"/>
    <w:rsid w:val="0003091A"/>
  </w:style>
  <w:style w:type="character" w:customStyle="1" w:styleId="WW8Num23z0">
    <w:name w:val="WW8Num23z0"/>
    <w:rsid w:val="0003091A"/>
    <w:rPr>
      <w:lang w:val="en-US"/>
    </w:rPr>
  </w:style>
  <w:style w:type="character" w:customStyle="1" w:styleId="WW8Num23z1">
    <w:name w:val="WW8Num23z1"/>
    <w:rsid w:val="0003091A"/>
  </w:style>
  <w:style w:type="character" w:customStyle="1" w:styleId="WW8Num23z2">
    <w:name w:val="WW8Num23z2"/>
    <w:rsid w:val="0003091A"/>
  </w:style>
  <w:style w:type="character" w:customStyle="1" w:styleId="WW8Num23z3">
    <w:name w:val="WW8Num23z3"/>
    <w:rsid w:val="0003091A"/>
  </w:style>
  <w:style w:type="character" w:customStyle="1" w:styleId="WW8Num23z4">
    <w:name w:val="WW8Num23z4"/>
    <w:rsid w:val="0003091A"/>
  </w:style>
  <w:style w:type="character" w:customStyle="1" w:styleId="WW8Num23z5">
    <w:name w:val="WW8Num23z5"/>
    <w:rsid w:val="0003091A"/>
  </w:style>
  <w:style w:type="character" w:customStyle="1" w:styleId="WW8Num23z6">
    <w:name w:val="WW8Num23z6"/>
    <w:rsid w:val="0003091A"/>
  </w:style>
  <w:style w:type="character" w:customStyle="1" w:styleId="WW8Num23z7">
    <w:name w:val="WW8Num23z7"/>
    <w:rsid w:val="0003091A"/>
  </w:style>
  <w:style w:type="character" w:customStyle="1" w:styleId="WW8Num23z8">
    <w:name w:val="WW8Num23z8"/>
    <w:rsid w:val="0003091A"/>
  </w:style>
  <w:style w:type="character" w:customStyle="1" w:styleId="WW8Num24z0">
    <w:name w:val="WW8Num24z0"/>
    <w:rsid w:val="0003091A"/>
    <w:rPr>
      <w:lang w:val="en-US"/>
    </w:rPr>
  </w:style>
  <w:style w:type="character" w:customStyle="1" w:styleId="WW8Num24z1">
    <w:name w:val="WW8Num24z1"/>
    <w:rsid w:val="0003091A"/>
  </w:style>
  <w:style w:type="character" w:customStyle="1" w:styleId="WW8Num24z2">
    <w:name w:val="WW8Num24z2"/>
    <w:rsid w:val="0003091A"/>
  </w:style>
  <w:style w:type="character" w:customStyle="1" w:styleId="WW8Num25z0">
    <w:name w:val="WW8Num25z0"/>
    <w:rsid w:val="0003091A"/>
    <w:rPr>
      <w:sz w:val="22"/>
      <w:szCs w:val="22"/>
      <w:lang w:val="en-US"/>
    </w:rPr>
  </w:style>
  <w:style w:type="character" w:customStyle="1" w:styleId="WW8Num25z1">
    <w:name w:val="WW8Num25z1"/>
    <w:rsid w:val="0003091A"/>
  </w:style>
  <w:style w:type="character" w:customStyle="1" w:styleId="WW8Num25z2">
    <w:name w:val="WW8Num25z2"/>
    <w:rsid w:val="0003091A"/>
  </w:style>
  <w:style w:type="character" w:customStyle="1" w:styleId="WW8Num26z0">
    <w:name w:val="WW8Num26z0"/>
    <w:rsid w:val="0003091A"/>
    <w:rPr>
      <w:sz w:val="22"/>
      <w:szCs w:val="22"/>
    </w:rPr>
  </w:style>
  <w:style w:type="character" w:customStyle="1" w:styleId="WW8Num26z1">
    <w:name w:val="WW8Num26z1"/>
    <w:rsid w:val="0003091A"/>
  </w:style>
  <w:style w:type="character" w:customStyle="1" w:styleId="WW8Num26z2">
    <w:name w:val="WW8Num26z2"/>
    <w:rsid w:val="0003091A"/>
  </w:style>
  <w:style w:type="character" w:customStyle="1" w:styleId="WW8Num27z0">
    <w:name w:val="WW8Num27z0"/>
    <w:rsid w:val="0003091A"/>
    <w:rPr>
      <w:lang w:val="en-US"/>
    </w:rPr>
  </w:style>
  <w:style w:type="character" w:customStyle="1" w:styleId="WW8Num27z1">
    <w:name w:val="WW8Num27z1"/>
    <w:rsid w:val="0003091A"/>
  </w:style>
  <w:style w:type="character" w:customStyle="1" w:styleId="WW8Num27z2">
    <w:name w:val="WW8Num27z2"/>
    <w:rsid w:val="0003091A"/>
  </w:style>
  <w:style w:type="character" w:customStyle="1" w:styleId="WW8Num27z3">
    <w:name w:val="WW8Num27z3"/>
    <w:rsid w:val="0003091A"/>
  </w:style>
  <w:style w:type="character" w:customStyle="1" w:styleId="WW8Num27z4">
    <w:name w:val="WW8Num27z4"/>
    <w:rsid w:val="0003091A"/>
  </w:style>
  <w:style w:type="character" w:customStyle="1" w:styleId="WW8Num27z5">
    <w:name w:val="WW8Num27z5"/>
    <w:rsid w:val="0003091A"/>
  </w:style>
  <w:style w:type="character" w:customStyle="1" w:styleId="WW8Num27z6">
    <w:name w:val="WW8Num27z6"/>
    <w:rsid w:val="0003091A"/>
  </w:style>
  <w:style w:type="character" w:customStyle="1" w:styleId="WW8Num27z7">
    <w:name w:val="WW8Num27z7"/>
    <w:rsid w:val="0003091A"/>
  </w:style>
  <w:style w:type="character" w:customStyle="1" w:styleId="WW8Num27z8">
    <w:name w:val="WW8Num27z8"/>
    <w:rsid w:val="0003091A"/>
  </w:style>
  <w:style w:type="character" w:customStyle="1" w:styleId="WW8Num28z0">
    <w:name w:val="WW8Num28z0"/>
    <w:rsid w:val="0003091A"/>
    <w:rPr>
      <w:sz w:val="22"/>
      <w:szCs w:val="22"/>
      <w:lang w:val="en-US"/>
    </w:rPr>
  </w:style>
  <w:style w:type="character" w:customStyle="1" w:styleId="WW8Num28z1">
    <w:name w:val="WW8Num28z1"/>
    <w:rsid w:val="0003091A"/>
  </w:style>
  <w:style w:type="character" w:customStyle="1" w:styleId="WW8Num28z2">
    <w:name w:val="WW8Num28z2"/>
    <w:rsid w:val="0003091A"/>
  </w:style>
  <w:style w:type="character" w:customStyle="1" w:styleId="WW8Num28z3">
    <w:name w:val="WW8Num28z3"/>
    <w:rsid w:val="0003091A"/>
  </w:style>
  <w:style w:type="character" w:customStyle="1" w:styleId="WW8Num28z4">
    <w:name w:val="WW8Num28z4"/>
    <w:rsid w:val="0003091A"/>
  </w:style>
  <w:style w:type="character" w:customStyle="1" w:styleId="WW8Num28z5">
    <w:name w:val="WW8Num28z5"/>
    <w:rsid w:val="0003091A"/>
  </w:style>
  <w:style w:type="character" w:customStyle="1" w:styleId="WW8Num28z6">
    <w:name w:val="WW8Num28z6"/>
    <w:rsid w:val="0003091A"/>
  </w:style>
  <w:style w:type="character" w:customStyle="1" w:styleId="WW8Num28z7">
    <w:name w:val="WW8Num28z7"/>
    <w:rsid w:val="0003091A"/>
  </w:style>
  <w:style w:type="character" w:customStyle="1" w:styleId="WW8Num28z8">
    <w:name w:val="WW8Num28z8"/>
    <w:rsid w:val="0003091A"/>
  </w:style>
  <w:style w:type="character" w:customStyle="1" w:styleId="WW8Num29z0">
    <w:name w:val="WW8Num29z0"/>
    <w:rsid w:val="0003091A"/>
    <w:rPr>
      <w:sz w:val="22"/>
      <w:szCs w:val="22"/>
      <w:lang w:val="en-US"/>
    </w:rPr>
  </w:style>
  <w:style w:type="character" w:customStyle="1" w:styleId="WW8Num29z1">
    <w:name w:val="WW8Num29z1"/>
    <w:rsid w:val="0003091A"/>
  </w:style>
  <w:style w:type="character" w:customStyle="1" w:styleId="WW8Num29z2">
    <w:name w:val="WW8Num29z2"/>
    <w:rsid w:val="0003091A"/>
  </w:style>
  <w:style w:type="character" w:customStyle="1" w:styleId="WW8Num29z3">
    <w:name w:val="WW8Num29z3"/>
    <w:rsid w:val="0003091A"/>
  </w:style>
  <w:style w:type="character" w:customStyle="1" w:styleId="WW8Num29z4">
    <w:name w:val="WW8Num29z4"/>
    <w:rsid w:val="0003091A"/>
  </w:style>
  <w:style w:type="character" w:customStyle="1" w:styleId="WW8Num29z5">
    <w:name w:val="WW8Num29z5"/>
    <w:rsid w:val="0003091A"/>
  </w:style>
  <w:style w:type="character" w:customStyle="1" w:styleId="WW8Num29z6">
    <w:name w:val="WW8Num29z6"/>
    <w:rsid w:val="0003091A"/>
  </w:style>
  <w:style w:type="character" w:customStyle="1" w:styleId="WW8Num29z7">
    <w:name w:val="WW8Num29z7"/>
    <w:rsid w:val="0003091A"/>
  </w:style>
  <w:style w:type="character" w:customStyle="1" w:styleId="WW8Num29z8">
    <w:name w:val="WW8Num29z8"/>
    <w:rsid w:val="0003091A"/>
  </w:style>
  <w:style w:type="character" w:customStyle="1" w:styleId="WW8Num30z0">
    <w:name w:val="WW8Num30z0"/>
    <w:rsid w:val="0003091A"/>
    <w:rPr>
      <w:rFonts w:ascii="Symbol" w:hAnsi="Symbol" w:cs="Symbol" w:hint="default"/>
      <w:sz w:val="20"/>
      <w:lang w:val="en-US"/>
    </w:rPr>
  </w:style>
  <w:style w:type="character" w:customStyle="1" w:styleId="WW8Num30z1">
    <w:name w:val="WW8Num30z1"/>
    <w:rsid w:val="0003091A"/>
    <w:rPr>
      <w:rFonts w:ascii="Courier New" w:hAnsi="Courier New" w:cs="Courier New" w:hint="default"/>
      <w:sz w:val="20"/>
    </w:rPr>
  </w:style>
  <w:style w:type="character" w:customStyle="1" w:styleId="WW8Num30z2">
    <w:name w:val="WW8Num30z2"/>
    <w:rsid w:val="0003091A"/>
    <w:rPr>
      <w:rFonts w:ascii="Wingdings" w:hAnsi="Wingdings" w:cs="Wingdings" w:hint="default"/>
      <w:sz w:val="20"/>
    </w:rPr>
  </w:style>
  <w:style w:type="character" w:customStyle="1" w:styleId="WW8Num30z3">
    <w:name w:val="WW8Num30z3"/>
    <w:rsid w:val="0003091A"/>
  </w:style>
  <w:style w:type="character" w:customStyle="1" w:styleId="WW8Num30z4">
    <w:name w:val="WW8Num30z4"/>
    <w:rsid w:val="0003091A"/>
  </w:style>
  <w:style w:type="character" w:customStyle="1" w:styleId="WW8Num30z5">
    <w:name w:val="WW8Num30z5"/>
    <w:rsid w:val="0003091A"/>
  </w:style>
  <w:style w:type="character" w:customStyle="1" w:styleId="WW8Num30z6">
    <w:name w:val="WW8Num30z6"/>
    <w:rsid w:val="0003091A"/>
  </w:style>
  <w:style w:type="character" w:customStyle="1" w:styleId="WW8Num30z7">
    <w:name w:val="WW8Num30z7"/>
    <w:rsid w:val="0003091A"/>
  </w:style>
  <w:style w:type="character" w:customStyle="1" w:styleId="WW8Num30z8">
    <w:name w:val="WW8Num30z8"/>
    <w:rsid w:val="0003091A"/>
  </w:style>
  <w:style w:type="character" w:customStyle="1" w:styleId="WW8Num31z0">
    <w:name w:val="WW8Num31z0"/>
    <w:rsid w:val="0003091A"/>
    <w:rPr>
      <w:rFonts w:ascii="Symbol" w:hAnsi="Symbol" w:cs="Symbol" w:hint="default"/>
      <w:sz w:val="20"/>
      <w:szCs w:val="22"/>
      <w:lang w:val="en-US"/>
    </w:rPr>
  </w:style>
  <w:style w:type="character" w:customStyle="1" w:styleId="WW8Num31z1">
    <w:name w:val="WW8Num31z1"/>
    <w:rsid w:val="0003091A"/>
    <w:rPr>
      <w:rFonts w:ascii="Courier New" w:hAnsi="Courier New" w:cs="Courier New" w:hint="default"/>
      <w:sz w:val="20"/>
    </w:rPr>
  </w:style>
  <w:style w:type="character" w:customStyle="1" w:styleId="WW8Num31z2">
    <w:name w:val="WW8Num31z2"/>
    <w:rsid w:val="0003091A"/>
    <w:rPr>
      <w:rFonts w:ascii="Wingdings" w:hAnsi="Wingdings" w:cs="Wingdings" w:hint="default"/>
      <w:sz w:val="20"/>
    </w:rPr>
  </w:style>
  <w:style w:type="character" w:customStyle="1" w:styleId="WW8Num31z3">
    <w:name w:val="WW8Num31z3"/>
    <w:rsid w:val="0003091A"/>
  </w:style>
  <w:style w:type="character" w:customStyle="1" w:styleId="WW8Num31z4">
    <w:name w:val="WW8Num31z4"/>
    <w:rsid w:val="0003091A"/>
  </w:style>
  <w:style w:type="character" w:customStyle="1" w:styleId="WW8Num31z5">
    <w:name w:val="WW8Num31z5"/>
    <w:rsid w:val="0003091A"/>
  </w:style>
  <w:style w:type="character" w:customStyle="1" w:styleId="WW8Num31z6">
    <w:name w:val="WW8Num31z6"/>
    <w:rsid w:val="0003091A"/>
  </w:style>
  <w:style w:type="character" w:customStyle="1" w:styleId="WW8Num31z7">
    <w:name w:val="WW8Num31z7"/>
    <w:rsid w:val="0003091A"/>
  </w:style>
  <w:style w:type="character" w:customStyle="1" w:styleId="WW8Num31z8">
    <w:name w:val="WW8Num31z8"/>
    <w:rsid w:val="0003091A"/>
  </w:style>
  <w:style w:type="character" w:customStyle="1" w:styleId="WW8Num32z0">
    <w:name w:val="WW8Num32z0"/>
    <w:rsid w:val="0003091A"/>
    <w:rPr>
      <w:rFonts w:ascii="Symbol" w:hAnsi="Symbol" w:cs="Symbol" w:hint="default"/>
      <w:sz w:val="20"/>
      <w:szCs w:val="22"/>
      <w:lang w:val="en-US"/>
    </w:rPr>
  </w:style>
  <w:style w:type="character" w:customStyle="1" w:styleId="WW8Num32z1">
    <w:name w:val="WW8Num32z1"/>
    <w:rsid w:val="0003091A"/>
    <w:rPr>
      <w:rFonts w:ascii="Courier New" w:hAnsi="Courier New" w:cs="Courier New" w:hint="default"/>
      <w:sz w:val="20"/>
    </w:rPr>
  </w:style>
  <w:style w:type="character" w:customStyle="1" w:styleId="WW8Num32z2">
    <w:name w:val="WW8Num32z2"/>
    <w:rsid w:val="0003091A"/>
    <w:rPr>
      <w:rFonts w:ascii="Wingdings" w:hAnsi="Wingdings" w:cs="Wingdings" w:hint="default"/>
      <w:sz w:val="20"/>
    </w:rPr>
  </w:style>
  <w:style w:type="character" w:customStyle="1" w:styleId="WW8Num32z3">
    <w:name w:val="WW8Num32z3"/>
    <w:rsid w:val="0003091A"/>
  </w:style>
  <w:style w:type="character" w:customStyle="1" w:styleId="WW8Num32z4">
    <w:name w:val="WW8Num32z4"/>
    <w:rsid w:val="0003091A"/>
  </w:style>
  <w:style w:type="character" w:customStyle="1" w:styleId="WW8Num32z5">
    <w:name w:val="WW8Num32z5"/>
    <w:rsid w:val="0003091A"/>
  </w:style>
  <w:style w:type="character" w:customStyle="1" w:styleId="WW8Num32z6">
    <w:name w:val="WW8Num32z6"/>
    <w:rsid w:val="0003091A"/>
  </w:style>
  <w:style w:type="character" w:customStyle="1" w:styleId="WW8Num32z7">
    <w:name w:val="WW8Num32z7"/>
    <w:rsid w:val="0003091A"/>
  </w:style>
  <w:style w:type="character" w:customStyle="1" w:styleId="WW8Num32z8">
    <w:name w:val="WW8Num32z8"/>
    <w:rsid w:val="0003091A"/>
  </w:style>
  <w:style w:type="character" w:customStyle="1" w:styleId="WW8Num33z0">
    <w:name w:val="WW8Num33z0"/>
    <w:rsid w:val="0003091A"/>
    <w:rPr>
      <w:sz w:val="22"/>
      <w:szCs w:val="22"/>
      <w:lang w:val="en-US"/>
    </w:rPr>
  </w:style>
  <w:style w:type="character" w:customStyle="1" w:styleId="WW8Num33z1">
    <w:name w:val="WW8Num33z1"/>
    <w:rsid w:val="0003091A"/>
  </w:style>
  <w:style w:type="character" w:customStyle="1" w:styleId="WW8Num33z2">
    <w:name w:val="WW8Num33z2"/>
    <w:rsid w:val="0003091A"/>
  </w:style>
  <w:style w:type="character" w:customStyle="1" w:styleId="WW8Num34z0">
    <w:name w:val="WW8Num34z0"/>
    <w:rsid w:val="0003091A"/>
    <w:rPr>
      <w:sz w:val="22"/>
      <w:szCs w:val="22"/>
      <w:lang w:val="en-US"/>
    </w:rPr>
  </w:style>
  <w:style w:type="character" w:customStyle="1" w:styleId="WW8Num34z1">
    <w:name w:val="WW8Num34z1"/>
    <w:rsid w:val="0003091A"/>
  </w:style>
  <w:style w:type="character" w:customStyle="1" w:styleId="WW8Num34z2">
    <w:name w:val="WW8Num34z2"/>
    <w:rsid w:val="0003091A"/>
  </w:style>
  <w:style w:type="character" w:customStyle="1" w:styleId="WW8Num34z3">
    <w:name w:val="WW8Num34z3"/>
    <w:rsid w:val="0003091A"/>
  </w:style>
  <w:style w:type="character" w:customStyle="1" w:styleId="WW8Num34z4">
    <w:name w:val="WW8Num34z4"/>
    <w:rsid w:val="0003091A"/>
  </w:style>
  <w:style w:type="character" w:customStyle="1" w:styleId="WW8Num34z5">
    <w:name w:val="WW8Num34z5"/>
    <w:rsid w:val="0003091A"/>
  </w:style>
  <w:style w:type="character" w:customStyle="1" w:styleId="WW8Num34z6">
    <w:name w:val="WW8Num34z6"/>
    <w:rsid w:val="0003091A"/>
  </w:style>
  <w:style w:type="character" w:customStyle="1" w:styleId="WW8Num34z7">
    <w:name w:val="WW8Num34z7"/>
    <w:rsid w:val="0003091A"/>
  </w:style>
  <w:style w:type="character" w:customStyle="1" w:styleId="WW8Num34z8">
    <w:name w:val="WW8Num34z8"/>
    <w:rsid w:val="0003091A"/>
  </w:style>
  <w:style w:type="character" w:customStyle="1" w:styleId="WW8Num35z0">
    <w:name w:val="WW8Num35z0"/>
    <w:rsid w:val="0003091A"/>
    <w:rPr>
      <w:lang w:val="en-US"/>
    </w:rPr>
  </w:style>
  <w:style w:type="character" w:customStyle="1" w:styleId="WW8Num35z1">
    <w:name w:val="WW8Num35z1"/>
    <w:rsid w:val="0003091A"/>
  </w:style>
  <w:style w:type="character" w:customStyle="1" w:styleId="WW8Num35z2">
    <w:name w:val="WW8Num35z2"/>
    <w:rsid w:val="0003091A"/>
  </w:style>
  <w:style w:type="character" w:customStyle="1" w:styleId="WW8Num35z3">
    <w:name w:val="WW8Num35z3"/>
    <w:rsid w:val="0003091A"/>
  </w:style>
  <w:style w:type="character" w:customStyle="1" w:styleId="WW8Num35z4">
    <w:name w:val="WW8Num35z4"/>
    <w:rsid w:val="0003091A"/>
  </w:style>
  <w:style w:type="character" w:customStyle="1" w:styleId="WW8Num35z5">
    <w:name w:val="WW8Num35z5"/>
    <w:rsid w:val="0003091A"/>
  </w:style>
  <w:style w:type="character" w:customStyle="1" w:styleId="WW8Num35z6">
    <w:name w:val="WW8Num35z6"/>
    <w:rsid w:val="0003091A"/>
  </w:style>
  <w:style w:type="character" w:customStyle="1" w:styleId="WW8Num35z7">
    <w:name w:val="WW8Num35z7"/>
    <w:rsid w:val="0003091A"/>
  </w:style>
  <w:style w:type="character" w:customStyle="1" w:styleId="WW8Num35z8">
    <w:name w:val="WW8Num35z8"/>
    <w:rsid w:val="0003091A"/>
  </w:style>
  <w:style w:type="character" w:customStyle="1" w:styleId="WW8Num36z0">
    <w:name w:val="WW8Num36z0"/>
    <w:rsid w:val="0003091A"/>
    <w:rPr>
      <w:sz w:val="22"/>
      <w:szCs w:val="22"/>
    </w:rPr>
  </w:style>
  <w:style w:type="character" w:customStyle="1" w:styleId="WW8Num36z1">
    <w:name w:val="WW8Num36z1"/>
    <w:rsid w:val="0003091A"/>
  </w:style>
  <w:style w:type="character" w:customStyle="1" w:styleId="WW8Num36z2">
    <w:name w:val="WW8Num36z2"/>
    <w:rsid w:val="0003091A"/>
  </w:style>
  <w:style w:type="character" w:customStyle="1" w:styleId="WW8Num36z3">
    <w:name w:val="WW8Num36z3"/>
    <w:rsid w:val="0003091A"/>
  </w:style>
  <w:style w:type="character" w:customStyle="1" w:styleId="WW8Num36z4">
    <w:name w:val="WW8Num36z4"/>
    <w:rsid w:val="0003091A"/>
  </w:style>
  <w:style w:type="character" w:customStyle="1" w:styleId="WW8Num36z5">
    <w:name w:val="WW8Num36z5"/>
    <w:rsid w:val="0003091A"/>
  </w:style>
  <w:style w:type="character" w:customStyle="1" w:styleId="WW8Num36z6">
    <w:name w:val="WW8Num36z6"/>
    <w:rsid w:val="0003091A"/>
  </w:style>
  <w:style w:type="character" w:customStyle="1" w:styleId="WW8Num36z7">
    <w:name w:val="WW8Num36z7"/>
    <w:rsid w:val="0003091A"/>
  </w:style>
  <w:style w:type="character" w:customStyle="1" w:styleId="WW8Num36z8">
    <w:name w:val="WW8Num36z8"/>
    <w:rsid w:val="0003091A"/>
  </w:style>
  <w:style w:type="character" w:customStyle="1" w:styleId="WW8Num37z0">
    <w:name w:val="WW8Num37z0"/>
    <w:rsid w:val="0003091A"/>
    <w:rPr>
      <w:lang w:val="en-US"/>
    </w:rPr>
  </w:style>
  <w:style w:type="character" w:customStyle="1" w:styleId="WW8Num37z1">
    <w:name w:val="WW8Num37z1"/>
    <w:rsid w:val="0003091A"/>
  </w:style>
  <w:style w:type="character" w:customStyle="1" w:styleId="WW8Num37z2">
    <w:name w:val="WW8Num37z2"/>
    <w:rsid w:val="0003091A"/>
  </w:style>
  <w:style w:type="character" w:customStyle="1" w:styleId="WW8Num37z3">
    <w:name w:val="WW8Num37z3"/>
    <w:rsid w:val="0003091A"/>
  </w:style>
  <w:style w:type="character" w:customStyle="1" w:styleId="WW8Num37z4">
    <w:name w:val="WW8Num37z4"/>
    <w:rsid w:val="0003091A"/>
  </w:style>
  <w:style w:type="character" w:customStyle="1" w:styleId="WW8Num37z5">
    <w:name w:val="WW8Num37z5"/>
    <w:rsid w:val="0003091A"/>
  </w:style>
  <w:style w:type="character" w:customStyle="1" w:styleId="WW8Num37z6">
    <w:name w:val="WW8Num37z6"/>
    <w:rsid w:val="0003091A"/>
  </w:style>
  <w:style w:type="character" w:customStyle="1" w:styleId="WW8Num37z7">
    <w:name w:val="WW8Num37z7"/>
    <w:rsid w:val="0003091A"/>
  </w:style>
  <w:style w:type="character" w:customStyle="1" w:styleId="WW8Num37z8">
    <w:name w:val="WW8Num37z8"/>
    <w:rsid w:val="0003091A"/>
  </w:style>
  <w:style w:type="character" w:customStyle="1" w:styleId="WW8Num38z0">
    <w:name w:val="WW8Num38z0"/>
    <w:rsid w:val="0003091A"/>
    <w:rPr>
      <w:sz w:val="22"/>
      <w:szCs w:val="22"/>
      <w:lang w:val="en-US"/>
    </w:rPr>
  </w:style>
  <w:style w:type="character" w:customStyle="1" w:styleId="WW8Num38z1">
    <w:name w:val="WW8Num38z1"/>
    <w:rsid w:val="0003091A"/>
  </w:style>
  <w:style w:type="character" w:customStyle="1" w:styleId="WW8Num38z2">
    <w:name w:val="WW8Num38z2"/>
    <w:rsid w:val="0003091A"/>
  </w:style>
  <w:style w:type="character" w:customStyle="1" w:styleId="WW8Num38z3">
    <w:name w:val="WW8Num38z3"/>
    <w:rsid w:val="0003091A"/>
  </w:style>
  <w:style w:type="character" w:customStyle="1" w:styleId="WW8Num38z4">
    <w:name w:val="WW8Num38z4"/>
    <w:rsid w:val="0003091A"/>
  </w:style>
  <w:style w:type="character" w:customStyle="1" w:styleId="WW8Num38z5">
    <w:name w:val="WW8Num38z5"/>
    <w:rsid w:val="0003091A"/>
  </w:style>
  <w:style w:type="character" w:customStyle="1" w:styleId="WW8Num38z6">
    <w:name w:val="WW8Num38z6"/>
    <w:rsid w:val="0003091A"/>
  </w:style>
  <w:style w:type="character" w:customStyle="1" w:styleId="WW8Num38z7">
    <w:name w:val="WW8Num38z7"/>
    <w:rsid w:val="0003091A"/>
  </w:style>
  <w:style w:type="character" w:customStyle="1" w:styleId="WW8Num38z8">
    <w:name w:val="WW8Num38z8"/>
    <w:rsid w:val="0003091A"/>
  </w:style>
  <w:style w:type="character" w:customStyle="1" w:styleId="WW8Num39z0">
    <w:name w:val="WW8Num39z0"/>
    <w:rsid w:val="0003091A"/>
    <w:rPr>
      <w:rFonts w:ascii="Symbol" w:hAnsi="Symbol" w:cs="Symbol" w:hint="default"/>
      <w:sz w:val="20"/>
      <w:lang w:val="en-US"/>
    </w:rPr>
  </w:style>
  <w:style w:type="character" w:customStyle="1" w:styleId="WW8Num39z1">
    <w:name w:val="WW8Num39z1"/>
    <w:rsid w:val="0003091A"/>
    <w:rPr>
      <w:rFonts w:ascii="Courier New" w:hAnsi="Courier New" w:cs="Courier New" w:hint="default"/>
      <w:sz w:val="20"/>
    </w:rPr>
  </w:style>
  <w:style w:type="character" w:customStyle="1" w:styleId="WW8Num39z2">
    <w:name w:val="WW8Num39z2"/>
    <w:rsid w:val="0003091A"/>
    <w:rPr>
      <w:rFonts w:ascii="Wingdings" w:hAnsi="Wingdings" w:cs="Wingdings" w:hint="default"/>
      <w:sz w:val="20"/>
    </w:rPr>
  </w:style>
  <w:style w:type="character" w:customStyle="1" w:styleId="WW8Num39z3">
    <w:name w:val="WW8Num39z3"/>
    <w:rsid w:val="0003091A"/>
  </w:style>
  <w:style w:type="character" w:customStyle="1" w:styleId="WW8Num39z4">
    <w:name w:val="WW8Num39z4"/>
    <w:rsid w:val="0003091A"/>
  </w:style>
  <w:style w:type="character" w:customStyle="1" w:styleId="WW8Num39z5">
    <w:name w:val="WW8Num39z5"/>
    <w:rsid w:val="0003091A"/>
  </w:style>
  <w:style w:type="character" w:customStyle="1" w:styleId="WW8Num39z6">
    <w:name w:val="WW8Num39z6"/>
    <w:rsid w:val="0003091A"/>
  </w:style>
  <w:style w:type="character" w:customStyle="1" w:styleId="WW8Num39z7">
    <w:name w:val="WW8Num39z7"/>
    <w:rsid w:val="0003091A"/>
  </w:style>
  <w:style w:type="character" w:customStyle="1" w:styleId="WW8Num39z8">
    <w:name w:val="WW8Num39z8"/>
    <w:rsid w:val="0003091A"/>
  </w:style>
  <w:style w:type="character" w:customStyle="1" w:styleId="WW8Num40z0">
    <w:name w:val="WW8Num40z0"/>
    <w:rsid w:val="0003091A"/>
    <w:rPr>
      <w:lang w:val="en-US"/>
    </w:rPr>
  </w:style>
  <w:style w:type="character" w:customStyle="1" w:styleId="WW8Num40z1">
    <w:name w:val="WW8Num40z1"/>
    <w:rsid w:val="0003091A"/>
  </w:style>
  <w:style w:type="character" w:customStyle="1" w:styleId="WW8Num40z2">
    <w:name w:val="WW8Num40z2"/>
    <w:rsid w:val="0003091A"/>
  </w:style>
  <w:style w:type="character" w:customStyle="1" w:styleId="WW8Num40z3">
    <w:name w:val="WW8Num40z3"/>
    <w:rsid w:val="0003091A"/>
  </w:style>
  <w:style w:type="character" w:customStyle="1" w:styleId="WW8Num40z4">
    <w:name w:val="WW8Num40z4"/>
    <w:rsid w:val="0003091A"/>
  </w:style>
  <w:style w:type="character" w:customStyle="1" w:styleId="WW8Num40z5">
    <w:name w:val="WW8Num40z5"/>
    <w:rsid w:val="0003091A"/>
  </w:style>
  <w:style w:type="character" w:customStyle="1" w:styleId="WW8Num40z6">
    <w:name w:val="WW8Num40z6"/>
    <w:rsid w:val="0003091A"/>
  </w:style>
  <w:style w:type="character" w:customStyle="1" w:styleId="WW8Num40z7">
    <w:name w:val="WW8Num40z7"/>
    <w:rsid w:val="0003091A"/>
  </w:style>
  <w:style w:type="character" w:customStyle="1" w:styleId="WW8Num40z8">
    <w:name w:val="WW8Num40z8"/>
    <w:rsid w:val="0003091A"/>
  </w:style>
  <w:style w:type="character" w:customStyle="1" w:styleId="WW8Num41z0">
    <w:name w:val="WW8Num41z0"/>
    <w:rsid w:val="0003091A"/>
    <w:rPr>
      <w:lang w:val="en-US"/>
    </w:rPr>
  </w:style>
  <w:style w:type="character" w:customStyle="1" w:styleId="WW8Num41z1">
    <w:name w:val="WW8Num41z1"/>
    <w:rsid w:val="0003091A"/>
  </w:style>
  <w:style w:type="character" w:customStyle="1" w:styleId="WW8Num41z2">
    <w:name w:val="WW8Num41z2"/>
    <w:rsid w:val="0003091A"/>
  </w:style>
  <w:style w:type="character" w:customStyle="1" w:styleId="WW8Num41z3">
    <w:name w:val="WW8Num41z3"/>
    <w:rsid w:val="0003091A"/>
  </w:style>
  <w:style w:type="character" w:customStyle="1" w:styleId="WW8Num41z4">
    <w:name w:val="WW8Num41z4"/>
    <w:rsid w:val="0003091A"/>
  </w:style>
  <w:style w:type="character" w:customStyle="1" w:styleId="WW8Num41z5">
    <w:name w:val="WW8Num41z5"/>
    <w:rsid w:val="0003091A"/>
  </w:style>
  <w:style w:type="character" w:customStyle="1" w:styleId="WW8Num41z6">
    <w:name w:val="WW8Num41z6"/>
    <w:rsid w:val="0003091A"/>
  </w:style>
  <w:style w:type="character" w:customStyle="1" w:styleId="WW8Num41z7">
    <w:name w:val="WW8Num41z7"/>
    <w:rsid w:val="0003091A"/>
  </w:style>
  <w:style w:type="character" w:customStyle="1" w:styleId="WW8Num41z8">
    <w:name w:val="WW8Num41z8"/>
    <w:rsid w:val="0003091A"/>
  </w:style>
  <w:style w:type="character" w:customStyle="1" w:styleId="WW8Num42z0">
    <w:name w:val="WW8Num42z0"/>
    <w:rsid w:val="0003091A"/>
    <w:rPr>
      <w:b/>
      <w:bCs/>
      <w:sz w:val="22"/>
      <w:szCs w:val="22"/>
      <w:lang w:val="en-US"/>
    </w:rPr>
  </w:style>
  <w:style w:type="character" w:customStyle="1" w:styleId="WW8Num42z1">
    <w:name w:val="WW8Num42z1"/>
    <w:rsid w:val="0003091A"/>
  </w:style>
  <w:style w:type="character" w:customStyle="1" w:styleId="WW8Num42z2">
    <w:name w:val="WW8Num42z2"/>
    <w:rsid w:val="0003091A"/>
  </w:style>
  <w:style w:type="character" w:customStyle="1" w:styleId="WW8Num42z3">
    <w:name w:val="WW8Num42z3"/>
    <w:rsid w:val="0003091A"/>
  </w:style>
  <w:style w:type="character" w:customStyle="1" w:styleId="WW8Num42z4">
    <w:name w:val="WW8Num42z4"/>
    <w:rsid w:val="0003091A"/>
  </w:style>
  <w:style w:type="character" w:customStyle="1" w:styleId="WW8Num42z5">
    <w:name w:val="WW8Num42z5"/>
    <w:rsid w:val="0003091A"/>
  </w:style>
  <w:style w:type="character" w:customStyle="1" w:styleId="WW8Num42z6">
    <w:name w:val="WW8Num42z6"/>
    <w:rsid w:val="0003091A"/>
  </w:style>
  <w:style w:type="character" w:customStyle="1" w:styleId="WW8Num42z7">
    <w:name w:val="WW8Num42z7"/>
    <w:rsid w:val="0003091A"/>
  </w:style>
  <w:style w:type="character" w:customStyle="1" w:styleId="WW8Num42z8">
    <w:name w:val="WW8Num42z8"/>
    <w:rsid w:val="0003091A"/>
  </w:style>
  <w:style w:type="character" w:customStyle="1" w:styleId="WW8Num43z0">
    <w:name w:val="WW8Num43z0"/>
    <w:rsid w:val="0003091A"/>
    <w:rPr>
      <w:sz w:val="22"/>
      <w:szCs w:val="22"/>
      <w:lang w:val="en-US"/>
    </w:rPr>
  </w:style>
  <w:style w:type="character" w:customStyle="1" w:styleId="WW8Num43z1">
    <w:name w:val="WW8Num43z1"/>
    <w:rsid w:val="0003091A"/>
  </w:style>
  <w:style w:type="character" w:customStyle="1" w:styleId="WW8Num43z2">
    <w:name w:val="WW8Num43z2"/>
    <w:rsid w:val="0003091A"/>
  </w:style>
  <w:style w:type="character" w:customStyle="1" w:styleId="WW8Num43z3">
    <w:name w:val="WW8Num43z3"/>
    <w:rsid w:val="0003091A"/>
  </w:style>
  <w:style w:type="character" w:customStyle="1" w:styleId="WW8Num43z4">
    <w:name w:val="WW8Num43z4"/>
    <w:rsid w:val="0003091A"/>
  </w:style>
  <w:style w:type="character" w:customStyle="1" w:styleId="WW8Num43z5">
    <w:name w:val="WW8Num43z5"/>
    <w:rsid w:val="0003091A"/>
  </w:style>
  <w:style w:type="character" w:customStyle="1" w:styleId="WW8Num43z6">
    <w:name w:val="WW8Num43z6"/>
    <w:rsid w:val="0003091A"/>
  </w:style>
  <w:style w:type="character" w:customStyle="1" w:styleId="WW8Num43z7">
    <w:name w:val="WW8Num43z7"/>
    <w:rsid w:val="0003091A"/>
  </w:style>
  <w:style w:type="character" w:customStyle="1" w:styleId="WW8Num43z8">
    <w:name w:val="WW8Num43z8"/>
    <w:rsid w:val="0003091A"/>
  </w:style>
  <w:style w:type="character" w:customStyle="1" w:styleId="WW8Num44z0">
    <w:name w:val="WW8Num44z0"/>
    <w:rsid w:val="0003091A"/>
    <w:rPr>
      <w:sz w:val="22"/>
      <w:szCs w:val="22"/>
      <w:lang w:val="en-US"/>
    </w:rPr>
  </w:style>
  <w:style w:type="character" w:customStyle="1" w:styleId="WW8Num44z1">
    <w:name w:val="WW8Num44z1"/>
    <w:rsid w:val="0003091A"/>
  </w:style>
  <w:style w:type="character" w:customStyle="1" w:styleId="WW8Num44z2">
    <w:name w:val="WW8Num44z2"/>
    <w:rsid w:val="0003091A"/>
  </w:style>
  <w:style w:type="character" w:customStyle="1" w:styleId="WW8Num44z3">
    <w:name w:val="WW8Num44z3"/>
    <w:rsid w:val="0003091A"/>
  </w:style>
  <w:style w:type="character" w:customStyle="1" w:styleId="WW8Num44z4">
    <w:name w:val="WW8Num44z4"/>
    <w:rsid w:val="0003091A"/>
  </w:style>
  <w:style w:type="character" w:customStyle="1" w:styleId="WW8Num44z5">
    <w:name w:val="WW8Num44z5"/>
    <w:rsid w:val="0003091A"/>
  </w:style>
  <w:style w:type="character" w:customStyle="1" w:styleId="WW8Num44z6">
    <w:name w:val="WW8Num44z6"/>
    <w:rsid w:val="0003091A"/>
  </w:style>
  <w:style w:type="character" w:customStyle="1" w:styleId="WW8Num44z7">
    <w:name w:val="WW8Num44z7"/>
    <w:rsid w:val="0003091A"/>
  </w:style>
  <w:style w:type="character" w:customStyle="1" w:styleId="WW8Num44z8">
    <w:name w:val="WW8Num44z8"/>
    <w:rsid w:val="0003091A"/>
  </w:style>
  <w:style w:type="character" w:customStyle="1" w:styleId="WW8Num45z0">
    <w:name w:val="WW8Num45z0"/>
    <w:rsid w:val="0003091A"/>
    <w:rPr>
      <w:lang w:val="en-US"/>
    </w:rPr>
  </w:style>
  <w:style w:type="character" w:customStyle="1" w:styleId="WW8Num45z1">
    <w:name w:val="WW8Num45z1"/>
    <w:rsid w:val="0003091A"/>
  </w:style>
  <w:style w:type="character" w:customStyle="1" w:styleId="WW8Num45z2">
    <w:name w:val="WW8Num45z2"/>
    <w:rsid w:val="0003091A"/>
  </w:style>
  <w:style w:type="character" w:customStyle="1" w:styleId="WW8Num46z0">
    <w:name w:val="WW8Num46z0"/>
    <w:rsid w:val="0003091A"/>
    <w:rPr>
      <w:sz w:val="22"/>
      <w:szCs w:val="22"/>
      <w:lang w:val="en-US"/>
    </w:rPr>
  </w:style>
  <w:style w:type="character" w:customStyle="1" w:styleId="WW8Num46z1">
    <w:name w:val="WW8Num46z1"/>
    <w:rsid w:val="0003091A"/>
  </w:style>
  <w:style w:type="character" w:customStyle="1" w:styleId="WW8Num46z2">
    <w:name w:val="WW8Num46z2"/>
    <w:rsid w:val="0003091A"/>
  </w:style>
  <w:style w:type="character" w:customStyle="1" w:styleId="WW8Num46z3">
    <w:name w:val="WW8Num46z3"/>
    <w:rsid w:val="0003091A"/>
  </w:style>
  <w:style w:type="character" w:customStyle="1" w:styleId="WW8Num46z4">
    <w:name w:val="WW8Num46z4"/>
    <w:rsid w:val="0003091A"/>
  </w:style>
  <w:style w:type="character" w:customStyle="1" w:styleId="WW8Num46z5">
    <w:name w:val="WW8Num46z5"/>
    <w:rsid w:val="0003091A"/>
  </w:style>
  <w:style w:type="character" w:customStyle="1" w:styleId="WW8Num46z6">
    <w:name w:val="WW8Num46z6"/>
    <w:rsid w:val="0003091A"/>
  </w:style>
  <w:style w:type="character" w:customStyle="1" w:styleId="WW8Num46z7">
    <w:name w:val="WW8Num46z7"/>
    <w:rsid w:val="0003091A"/>
  </w:style>
  <w:style w:type="character" w:customStyle="1" w:styleId="WW8Num46z8">
    <w:name w:val="WW8Num46z8"/>
    <w:rsid w:val="0003091A"/>
  </w:style>
  <w:style w:type="character" w:customStyle="1" w:styleId="WW8Num47z0">
    <w:name w:val="WW8Num47z0"/>
    <w:rsid w:val="0003091A"/>
    <w:rPr>
      <w:sz w:val="22"/>
      <w:szCs w:val="22"/>
    </w:rPr>
  </w:style>
  <w:style w:type="character" w:customStyle="1" w:styleId="WW8Num47z1">
    <w:name w:val="WW8Num47z1"/>
    <w:rsid w:val="0003091A"/>
  </w:style>
  <w:style w:type="character" w:customStyle="1" w:styleId="WW8Num47z2">
    <w:name w:val="WW8Num47z2"/>
    <w:rsid w:val="0003091A"/>
  </w:style>
  <w:style w:type="character" w:customStyle="1" w:styleId="WW8Num47z3">
    <w:name w:val="WW8Num47z3"/>
    <w:rsid w:val="0003091A"/>
  </w:style>
  <w:style w:type="character" w:customStyle="1" w:styleId="WW8Num47z4">
    <w:name w:val="WW8Num47z4"/>
    <w:rsid w:val="0003091A"/>
  </w:style>
  <w:style w:type="character" w:customStyle="1" w:styleId="WW8Num47z5">
    <w:name w:val="WW8Num47z5"/>
    <w:rsid w:val="0003091A"/>
  </w:style>
  <w:style w:type="character" w:customStyle="1" w:styleId="WW8Num47z6">
    <w:name w:val="WW8Num47z6"/>
    <w:rsid w:val="0003091A"/>
  </w:style>
  <w:style w:type="character" w:customStyle="1" w:styleId="WW8Num47z7">
    <w:name w:val="WW8Num47z7"/>
    <w:rsid w:val="0003091A"/>
  </w:style>
  <w:style w:type="character" w:customStyle="1" w:styleId="WW8Num47z8">
    <w:name w:val="WW8Num47z8"/>
    <w:rsid w:val="0003091A"/>
  </w:style>
  <w:style w:type="character" w:customStyle="1" w:styleId="WW8Num48z0">
    <w:name w:val="WW8Num48z0"/>
    <w:rsid w:val="0003091A"/>
    <w:rPr>
      <w:sz w:val="22"/>
      <w:szCs w:val="22"/>
      <w:lang w:val="en-US"/>
    </w:rPr>
  </w:style>
  <w:style w:type="character" w:customStyle="1" w:styleId="WW8Num48z1">
    <w:name w:val="WW8Num48z1"/>
    <w:rsid w:val="0003091A"/>
  </w:style>
  <w:style w:type="character" w:customStyle="1" w:styleId="WW8Num48z2">
    <w:name w:val="WW8Num48z2"/>
    <w:rsid w:val="0003091A"/>
  </w:style>
  <w:style w:type="character" w:customStyle="1" w:styleId="WW8Num48z3">
    <w:name w:val="WW8Num48z3"/>
    <w:rsid w:val="0003091A"/>
  </w:style>
  <w:style w:type="character" w:customStyle="1" w:styleId="WW8Num48z4">
    <w:name w:val="WW8Num48z4"/>
    <w:rsid w:val="0003091A"/>
  </w:style>
  <w:style w:type="character" w:customStyle="1" w:styleId="WW8Num48z5">
    <w:name w:val="WW8Num48z5"/>
    <w:rsid w:val="0003091A"/>
  </w:style>
  <w:style w:type="character" w:customStyle="1" w:styleId="WW8Num48z6">
    <w:name w:val="WW8Num48z6"/>
    <w:rsid w:val="0003091A"/>
  </w:style>
  <w:style w:type="character" w:customStyle="1" w:styleId="WW8Num48z7">
    <w:name w:val="WW8Num48z7"/>
    <w:rsid w:val="0003091A"/>
  </w:style>
  <w:style w:type="character" w:customStyle="1" w:styleId="WW8Num48z8">
    <w:name w:val="WW8Num48z8"/>
    <w:rsid w:val="0003091A"/>
  </w:style>
  <w:style w:type="character" w:customStyle="1" w:styleId="WW8Num49z0">
    <w:name w:val="WW8Num49z0"/>
    <w:rsid w:val="0003091A"/>
    <w:rPr>
      <w:lang w:val="en-US"/>
    </w:rPr>
  </w:style>
  <w:style w:type="character" w:customStyle="1" w:styleId="WW8Num49z1">
    <w:name w:val="WW8Num49z1"/>
    <w:rsid w:val="0003091A"/>
  </w:style>
  <w:style w:type="character" w:customStyle="1" w:styleId="WW8Num49z2">
    <w:name w:val="WW8Num49z2"/>
    <w:rsid w:val="0003091A"/>
  </w:style>
  <w:style w:type="character" w:customStyle="1" w:styleId="WW8Num49z3">
    <w:name w:val="WW8Num49z3"/>
    <w:rsid w:val="0003091A"/>
  </w:style>
  <w:style w:type="character" w:customStyle="1" w:styleId="WW8Num49z4">
    <w:name w:val="WW8Num49z4"/>
    <w:rsid w:val="0003091A"/>
  </w:style>
  <w:style w:type="character" w:customStyle="1" w:styleId="WW8Num49z5">
    <w:name w:val="WW8Num49z5"/>
    <w:rsid w:val="0003091A"/>
  </w:style>
  <w:style w:type="character" w:customStyle="1" w:styleId="WW8Num49z6">
    <w:name w:val="WW8Num49z6"/>
    <w:rsid w:val="0003091A"/>
  </w:style>
  <w:style w:type="character" w:customStyle="1" w:styleId="WW8Num49z7">
    <w:name w:val="WW8Num49z7"/>
    <w:rsid w:val="0003091A"/>
  </w:style>
  <w:style w:type="character" w:customStyle="1" w:styleId="WW8Num49z8">
    <w:name w:val="WW8Num49z8"/>
    <w:rsid w:val="0003091A"/>
  </w:style>
  <w:style w:type="character" w:customStyle="1" w:styleId="WW8Num50z0">
    <w:name w:val="WW8Num50z0"/>
    <w:rsid w:val="0003091A"/>
    <w:rPr>
      <w:lang w:val="en-US"/>
    </w:rPr>
  </w:style>
  <w:style w:type="character" w:customStyle="1" w:styleId="WW8Num50z1">
    <w:name w:val="WW8Num50z1"/>
    <w:rsid w:val="0003091A"/>
  </w:style>
  <w:style w:type="character" w:customStyle="1" w:styleId="WW8Num50z2">
    <w:name w:val="WW8Num50z2"/>
    <w:rsid w:val="0003091A"/>
  </w:style>
  <w:style w:type="character" w:customStyle="1" w:styleId="WW8Num50z3">
    <w:name w:val="WW8Num50z3"/>
    <w:rsid w:val="0003091A"/>
  </w:style>
  <w:style w:type="character" w:customStyle="1" w:styleId="WW8Num50z4">
    <w:name w:val="WW8Num50z4"/>
    <w:rsid w:val="0003091A"/>
  </w:style>
  <w:style w:type="character" w:customStyle="1" w:styleId="WW8Num50z5">
    <w:name w:val="WW8Num50z5"/>
    <w:rsid w:val="0003091A"/>
  </w:style>
  <w:style w:type="character" w:customStyle="1" w:styleId="WW8Num50z6">
    <w:name w:val="WW8Num50z6"/>
    <w:rsid w:val="0003091A"/>
  </w:style>
  <w:style w:type="character" w:customStyle="1" w:styleId="WW8Num50z7">
    <w:name w:val="WW8Num50z7"/>
    <w:rsid w:val="0003091A"/>
  </w:style>
  <w:style w:type="character" w:customStyle="1" w:styleId="WW8Num50z8">
    <w:name w:val="WW8Num50z8"/>
    <w:rsid w:val="0003091A"/>
  </w:style>
  <w:style w:type="character" w:customStyle="1" w:styleId="WW8Num51z0">
    <w:name w:val="WW8Num51z0"/>
    <w:rsid w:val="0003091A"/>
    <w:rPr>
      <w:rFonts w:ascii="Symbol" w:hAnsi="Symbol" w:cs="Symbol" w:hint="default"/>
      <w:sz w:val="20"/>
      <w:szCs w:val="22"/>
      <w:lang w:val="en-US"/>
    </w:rPr>
  </w:style>
  <w:style w:type="character" w:customStyle="1" w:styleId="WW8Num51z1">
    <w:name w:val="WW8Num51z1"/>
    <w:rsid w:val="0003091A"/>
    <w:rPr>
      <w:rFonts w:ascii="Courier New" w:hAnsi="Courier New" w:cs="Courier New" w:hint="default"/>
      <w:sz w:val="20"/>
    </w:rPr>
  </w:style>
  <w:style w:type="character" w:customStyle="1" w:styleId="WW8Num51z2">
    <w:name w:val="WW8Num51z2"/>
    <w:rsid w:val="0003091A"/>
    <w:rPr>
      <w:rFonts w:ascii="Wingdings" w:hAnsi="Wingdings" w:cs="Wingdings" w:hint="default"/>
      <w:sz w:val="20"/>
    </w:rPr>
  </w:style>
  <w:style w:type="character" w:customStyle="1" w:styleId="WW8Num51z3">
    <w:name w:val="WW8Num51z3"/>
    <w:rsid w:val="0003091A"/>
  </w:style>
  <w:style w:type="character" w:customStyle="1" w:styleId="WW8Num51z4">
    <w:name w:val="WW8Num51z4"/>
    <w:rsid w:val="0003091A"/>
  </w:style>
  <w:style w:type="character" w:customStyle="1" w:styleId="WW8Num51z5">
    <w:name w:val="WW8Num51z5"/>
    <w:rsid w:val="0003091A"/>
  </w:style>
  <w:style w:type="character" w:customStyle="1" w:styleId="WW8Num51z6">
    <w:name w:val="WW8Num51z6"/>
    <w:rsid w:val="0003091A"/>
  </w:style>
  <w:style w:type="character" w:customStyle="1" w:styleId="WW8Num51z7">
    <w:name w:val="WW8Num51z7"/>
    <w:rsid w:val="0003091A"/>
  </w:style>
  <w:style w:type="character" w:customStyle="1" w:styleId="WW8Num51z8">
    <w:name w:val="WW8Num51z8"/>
    <w:rsid w:val="0003091A"/>
  </w:style>
  <w:style w:type="character" w:customStyle="1" w:styleId="WW8Num52z0">
    <w:name w:val="WW8Num52z0"/>
    <w:rsid w:val="0003091A"/>
    <w:rPr>
      <w:lang w:val="en-US"/>
    </w:rPr>
  </w:style>
  <w:style w:type="character" w:customStyle="1" w:styleId="WW8Num52z1">
    <w:name w:val="WW8Num52z1"/>
    <w:rsid w:val="0003091A"/>
  </w:style>
  <w:style w:type="character" w:customStyle="1" w:styleId="WW8Num52z2">
    <w:name w:val="WW8Num52z2"/>
    <w:rsid w:val="0003091A"/>
  </w:style>
  <w:style w:type="character" w:customStyle="1" w:styleId="WW8Num52z3">
    <w:name w:val="WW8Num52z3"/>
    <w:rsid w:val="0003091A"/>
  </w:style>
  <w:style w:type="character" w:customStyle="1" w:styleId="WW8Num52z4">
    <w:name w:val="WW8Num52z4"/>
    <w:rsid w:val="0003091A"/>
  </w:style>
  <w:style w:type="character" w:customStyle="1" w:styleId="WW8Num52z5">
    <w:name w:val="WW8Num52z5"/>
    <w:rsid w:val="0003091A"/>
  </w:style>
  <w:style w:type="character" w:customStyle="1" w:styleId="WW8Num52z6">
    <w:name w:val="WW8Num52z6"/>
    <w:rsid w:val="0003091A"/>
  </w:style>
  <w:style w:type="character" w:customStyle="1" w:styleId="WW8Num52z7">
    <w:name w:val="WW8Num52z7"/>
    <w:rsid w:val="0003091A"/>
  </w:style>
  <w:style w:type="character" w:customStyle="1" w:styleId="WW8Num52z8">
    <w:name w:val="WW8Num52z8"/>
    <w:rsid w:val="0003091A"/>
  </w:style>
  <w:style w:type="character" w:customStyle="1" w:styleId="WW8Num53z0">
    <w:name w:val="WW8Num53z0"/>
    <w:rsid w:val="0003091A"/>
  </w:style>
  <w:style w:type="character" w:customStyle="1" w:styleId="WW8Num53z1">
    <w:name w:val="WW8Num53z1"/>
    <w:rsid w:val="0003091A"/>
  </w:style>
  <w:style w:type="character" w:customStyle="1" w:styleId="WW8Num53z2">
    <w:name w:val="WW8Num53z2"/>
    <w:rsid w:val="0003091A"/>
  </w:style>
  <w:style w:type="character" w:customStyle="1" w:styleId="WW8Num53z3">
    <w:name w:val="WW8Num53z3"/>
    <w:rsid w:val="0003091A"/>
  </w:style>
  <w:style w:type="character" w:customStyle="1" w:styleId="WW8Num53z4">
    <w:name w:val="WW8Num53z4"/>
    <w:rsid w:val="0003091A"/>
  </w:style>
  <w:style w:type="character" w:customStyle="1" w:styleId="WW8Num53z5">
    <w:name w:val="WW8Num53z5"/>
    <w:rsid w:val="0003091A"/>
  </w:style>
  <w:style w:type="character" w:customStyle="1" w:styleId="WW8Num53z6">
    <w:name w:val="WW8Num53z6"/>
    <w:rsid w:val="0003091A"/>
  </w:style>
  <w:style w:type="character" w:customStyle="1" w:styleId="WW8Num53z7">
    <w:name w:val="WW8Num53z7"/>
    <w:rsid w:val="0003091A"/>
  </w:style>
  <w:style w:type="character" w:customStyle="1" w:styleId="WW8Num53z8">
    <w:name w:val="WW8Num53z8"/>
    <w:rsid w:val="0003091A"/>
  </w:style>
  <w:style w:type="character" w:customStyle="1" w:styleId="WW8Num54z0">
    <w:name w:val="WW8Num54z0"/>
    <w:rsid w:val="0003091A"/>
    <w:rPr>
      <w:sz w:val="22"/>
      <w:szCs w:val="22"/>
    </w:rPr>
  </w:style>
  <w:style w:type="character" w:customStyle="1" w:styleId="WW8Num54z1">
    <w:name w:val="WW8Num54z1"/>
    <w:rsid w:val="0003091A"/>
  </w:style>
  <w:style w:type="character" w:customStyle="1" w:styleId="WW8Num54z2">
    <w:name w:val="WW8Num54z2"/>
    <w:rsid w:val="0003091A"/>
  </w:style>
  <w:style w:type="character" w:customStyle="1" w:styleId="WW8Num55z0">
    <w:name w:val="WW8Num55z0"/>
    <w:rsid w:val="0003091A"/>
    <w:rPr>
      <w:lang w:val="en-US"/>
    </w:rPr>
  </w:style>
  <w:style w:type="character" w:customStyle="1" w:styleId="WW8Num55z1">
    <w:name w:val="WW8Num55z1"/>
    <w:rsid w:val="0003091A"/>
  </w:style>
  <w:style w:type="character" w:customStyle="1" w:styleId="WW8Num55z2">
    <w:name w:val="WW8Num55z2"/>
    <w:rsid w:val="0003091A"/>
  </w:style>
  <w:style w:type="character" w:customStyle="1" w:styleId="WW8Num56z0">
    <w:name w:val="WW8Num56z0"/>
    <w:rsid w:val="0003091A"/>
    <w:rPr>
      <w:sz w:val="22"/>
      <w:szCs w:val="22"/>
      <w:lang w:val="en-US"/>
    </w:rPr>
  </w:style>
  <w:style w:type="character" w:customStyle="1" w:styleId="WW8Num56z1">
    <w:name w:val="WW8Num56z1"/>
    <w:rsid w:val="0003091A"/>
  </w:style>
  <w:style w:type="character" w:customStyle="1" w:styleId="WW8Num56z2">
    <w:name w:val="WW8Num56z2"/>
    <w:rsid w:val="0003091A"/>
  </w:style>
  <w:style w:type="character" w:customStyle="1" w:styleId="WW8Num56z3">
    <w:name w:val="WW8Num56z3"/>
    <w:rsid w:val="0003091A"/>
  </w:style>
  <w:style w:type="character" w:customStyle="1" w:styleId="WW8Num56z4">
    <w:name w:val="WW8Num56z4"/>
    <w:rsid w:val="0003091A"/>
  </w:style>
  <w:style w:type="character" w:customStyle="1" w:styleId="WW8Num56z5">
    <w:name w:val="WW8Num56z5"/>
    <w:rsid w:val="0003091A"/>
  </w:style>
  <w:style w:type="character" w:customStyle="1" w:styleId="WW8Num56z6">
    <w:name w:val="WW8Num56z6"/>
    <w:rsid w:val="0003091A"/>
  </w:style>
  <w:style w:type="character" w:customStyle="1" w:styleId="WW8Num56z7">
    <w:name w:val="WW8Num56z7"/>
    <w:rsid w:val="0003091A"/>
  </w:style>
  <w:style w:type="character" w:customStyle="1" w:styleId="WW8Num56z8">
    <w:name w:val="WW8Num56z8"/>
    <w:rsid w:val="0003091A"/>
  </w:style>
  <w:style w:type="character" w:customStyle="1" w:styleId="WW8Num57z0">
    <w:name w:val="WW8Num57z0"/>
    <w:rsid w:val="0003091A"/>
    <w:rPr>
      <w:sz w:val="22"/>
      <w:szCs w:val="22"/>
      <w:lang w:val="en-US"/>
    </w:rPr>
  </w:style>
  <w:style w:type="character" w:customStyle="1" w:styleId="WW8Num57z1">
    <w:name w:val="WW8Num57z1"/>
    <w:rsid w:val="0003091A"/>
  </w:style>
  <w:style w:type="character" w:customStyle="1" w:styleId="WW8Num57z2">
    <w:name w:val="WW8Num57z2"/>
    <w:rsid w:val="0003091A"/>
  </w:style>
  <w:style w:type="character" w:customStyle="1" w:styleId="WW8Num57z3">
    <w:name w:val="WW8Num57z3"/>
    <w:rsid w:val="0003091A"/>
  </w:style>
  <w:style w:type="character" w:customStyle="1" w:styleId="WW8Num57z4">
    <w:name w:val="WW8Num57z4"/>
    <w:rsid w:val="0003091A"/>
  </w:style>
  <w:style w:type="character" w:customStyle="1" w:styleId="WW8Num57z5">
    <w:name w:val="WW8Num57z5"/>
    <w:rsid w:val="0003091A"/>
  </w:style>
  <w:style w:type="character" w:customStyle="1" w:styleId="WW8Num57z6">
    <w:name w:val="WW8Num57z6"/>
    <w:rsid w:val="0003091A"/>
  </w:style>
  <w:style w:type="character" w:customStyle="1" w:styleId="WW8Num57z7">
    <w:name w:val="WW8Num57z7"/>
    <w:rsid w:val="0003091A"/>
  </w:style>
  <w:style w:type="character" w:customStyle="1" w:styleId="WW8Num57z8">
    <w:name w:val="WW8Num57z8"/>
    <w:rsid w:val="0003091A"/>
  </w:style>
  <w:style w:type="character" w:customStyle="1" w:styleId="WW8Num58z0">
    <w:name w:val="WW8Num58z0"/>
    <w:rsid w:val="0003091A"/>
  </w:style>
  <w:style w:type="character" w:customStyle="1" w:styleId="WW8Num58z1">
    <w:name w:val="WW8Num58z1"/>
    <w:rsid w:val="0003091A"/>
  </w:style>
  <w:style w:type="character" w:customStyle="1" w:styleId="WW8Num58z2">
    <w:name w:val="WW8Num58z2"/>
    <w:rsid w:val="0003091A"/>
  </w:style>
  <w:style w:type="character" w:customStyle="1" w:styleId="WW8Num58z3">
    <w:name w:val="WW8Num58z3"/>
    <w:rsid w:val="0003091A"/>
  </w:style>
  <w:style w:type="character" w:customStyle="1" w:styleId="WW8Num58z4">
    <w:name w:val="WW8Num58z4"/>
    <w:rsid w:val="0003091A"/>
  </w:style>
  <w:style w:type="character" w:customStyle="1" w:styleId="WW8Num58z5">
    <w:name w:val="WW8Num58z5"/>
    <w:rsid w:val="0003091A"/>
  </w:style>
  <w:style w:type="character" w:customStyle="1" w:styleId="WW8Num58z6">
    <w:name w:val="WW8Num58z6"/>
    <w:rsid w:val="0003091A"/>
  </w:style>
  <w:style w:type="character" w:customStyle="1" w:styleId="WW8Num58z7">
    <w:name w:val="WW8Num58z7"/>
    <w:rsid w:val="0003091A"/>
  </w:style>
  <w:style w:type="character" w:customStyle="1" w:styleId="WW8Num58z8">
    <w:name w:val="WW8Num58z8"/>
    <w:rsid w:val="0003091A"/>
  </w:style>
  <w:style w:type="character" w:customStyle="1" w:styleId="WW8Num59z0">
    <w:name w:val="WW8Num59z0"/>
    <w:rsid w:val="0003091A"/>
    <w:rPr>
      <w:lang w:val="en-US"/>
    </w:rPr>
  </w:style>
  <w:style w:type="character" w:customStyle="1" w:styleId="WW8Num59z1">
    <w:name w:val="WW8Num59z1"/>
    <w:rsid w:val="0003091A"/>
  </w:style>
  <w:style w:type="character" w:customStyle="1" w:styleId="WW8Num59z2">
    <w:name w:val="WW8Num59z2"/>
    <w:rsid w:val="0003091A"/>
  </w:style>
  <w:style w:type="character" w:customStyle="1" w:styleId="WW8Num59z3">
    <w:name w:val="WW8Num59z3"/>
    <w:rsid w:val="0003091A"/>
  </w:style>
  <w:style w:type="character" w:customStyle="1" w:styleId="WW8Num59z4">
    <w:name w:val="WW8Num59z4"/>
    <w:rsid w:val="0003091A"/>
  </w:style>
  <w:style w:type="character" w:customStyle="1" w:styleId="WW8Num59z5">
    <w:name w:val="WW8Num59z5"/>
    <w:rsid w:val="0003091A"/>
  </w:style>
  <w:style w:type="character" w:customStyle="1" w:styleId="WW8Num59z6">
    <w:name w:val="WW8Num59z6"/>
    <w:rsid w:val="0003091A"/>
  </w:style>
  <w:style w:type="character" w:customStyle="1" w:styleId="WW8Num59z7">
    <w:name w:val="WW8Num59z7"/>
    <w:rsid w:val="0003091A"/>
  </w:style>
  <w:style w:type="character" w:customStyle="1" w:styleId="WW8Num59z8">
    <w:name w:val="WW8Num59z8"/>
    <w:rsid w:val="0003091A"/>
  </w:style>
  <w:style w:type="character" w:customStyle="1" w:styleId="WW8Num60z0">
    <w:name w:val="WW8Num60z0"/>
    <w:rsid w:val="0003091A"/>
    <w:rPr>
      <w:rFonts w:ascii="Symbol" w:hAnsi="Symbol" w:cs="Symbol" w:hint="default"/>
      <w:sz w:val="20"/>
      <w:szCs w:val="22"/>
      <w:lang w:val="en-US"/>
    </w:rPr>
  </w:style>
  <w:style w:type="character" w:customStyle="1" w:styleId="WW8Num60z1">
    <w:name w:val="WW8Num60z1"/>
    <w:rsid w:val="0003091A"/>
    <w:rPr>
      <w:rFonts w:ascii="Courier New" w:hAnsi="Courier New" w:cs="Courier New" w:hint="default"/>
      <w:sz w:val="20"/>
    </w:rPr>
  </w:style>
  <w:style w:type="character" w:customStyle="1" w:styleId="WW8Num60z2">
    <w:name w:val="WW8Num60z2"/>
    <w:rsid w:val="0003091A"/>
    <w:rPr>
      <w:rFonts w:ascii="Wingdings" w:hAnsi="Wingdings" w:cs="Wingdings" w:hint="default"/>
      <w:sz w:val="20"/>
    </w:rPr>
  </w:style>
  <w:style w:type="character" w:customStyle="1" w:styleId="WW8Num60z3">
    <w:name w:val="WW8Num60z3"/>
    <w:rsid w:val="0003091A"/>
  </w:style>
  <w:style w:type="character" w:customStyle="1" w:styleId="WW8Num60z4">
    <w:name w:val="WW8Num60z4"/>
    <w:rsid w:val="0003091A"/>
  </w:style>
  <w:style w:type="character" w:customStyle="1" w:styleId="WW8Num60z5">
    <w:name w:val="WW8Num60z5"/>
    <w:rsid w:val="0003091A"/>
  </w:style>
  <w:style w:type="character" w:customStyle="1" w:styleId="WW8Num60z6">
    <w:name w:val="WW8Num60z6"/>
    <w:rsid w:val="0003091A"/>
  </w:style>
  <w:style w:type="character" w:customStyle="1" w:styleId="WW8Num60z7">
    <w:name w:val="WW8Num60z7"/>
    <w:rsid w:val="0003091A"/>
  </w:style>
  <w:style w:type="character" w:customStyle="1" w:styleId="WW8Num60z8">
    <w:name w:val="WW8Num60z8"/>
    <w:rsid w:val="0003091A"/>
  </w:style>
  <w:style w:type="character" w:customStyle="1" w:styleId="WW8Num61z0">
    <w:name w:val="WW8Num61z0"/>
    <w:rsid w:val="0003091A"/>
    <w:rPr>
      <w:rFonts w:ascii="Symbol" w:hAnsi="Symbol" w:cs="Symbol" w:hint="default"/>
      <w:sz w:val="20"/>
      <w:szCs w:val="22"/>
      <w:lang w:val="en-US"/>
    </w:rPr>
  </w:style>
  <w:style w:type="character" w:customStyle="1" w:styleId="WW8Num61z1">
    <w:name w:val="WW8Num61z1"/>
    <w:rsid w:val="0003091A"/>
    <w:rPr>
      <w:rFonts w:ascii="Courier New" w:hAnsi="Courier New" w:cs="Courier New" w:hint="default"/>
      <w:sz w:val="20"/>
    </w:rPr>
  </w:style>
  <w:style w:type="character" w:customStyle="1" w:styleId="WW8Num61z2">
    <w:name w:val="WW8Num61z2"/>
    <w:rsid w:val="0003091A"/>
    <w:rPr>
      <w:rFonts w:ascii="Wingdings" w:hAnsi="Wingdings" w:cs="Wingdings" w:hint="default"/>
      <w:sz w:val="20"/>
    </w:rPr>
  </w:style>
  <w:style w:type="character" w:customStyle="1" w:styleId="WW8Num62z0">
    <w:name w:val="WW8Num62z0"/>
    <w:rsid w:val="0003091A"/>
    <w:rPr>
      <w:sz w:val="22"/>
      <w:szCs w:val="22"/>
    </w:rPr>
  </w:style>
  <w:style w:type="character" w:customStyle="1" w:styleId="WW8Num62z1">
    <w:name w:val="WW8Num62z1"/>
    <w:rsid w:val="0003091A"/>
  </w:style>
  <w:style w:type="character" w:customStyle="1" w:styleId="WW8Num62z2">
    <w:name w:val="WW8Num62z2"/>
    <w:rsid w:val="0003091A"/>
  </w:style>
  <w:style w:type="character" w:customStyle="1" w:styleId="WW8Num63z0">
    <w:name w:val="WW8Num63z0"/>
    <w:rsid w:val="0003091A"/>
    <w:rPr>
      <w:lang w:val="en-US"/>
    </w:rPr>
  </w:style>
  <w:style w:type="character" w:customStyle="1" w:styleId="WW8Num63z1">
    <w:name w:val="WW8Num63z1"/>
    <w:rsid w:val="0003091A"/>
  </w:style>
  <w:style w:type="character" w:customStyle="1" w:styleId="WW8Num63z2">
    <w:name w:val="WW8Num63z2"/>
    <w:rsid w:val="0003091A"/>
  </w:style>
  <w:style w:type="character" w:customStyle="1" w:styleId="WW8Num63z3">
    <w:name w:val="WW8Num63z3"/>
    <w:rsid w:val="0003091A"/>
  </w:style>
  <w:style w:type="character" w:customStyle="1" w:styleId="WW8Num63z4">
    <w:name w:val="WW8Num63z4"/>
    <w:rsid w:val="0003091A"/>
  </w:style>
  <w:style w:type="character" w:customStyle="1" w:styleId="WW8Num63z5">
    <w:name w:val="WW8Num63z5"/>
    <w:rsid w:val="0003091A"/>
  </w:style>
  <w:style w:type="character" w:customStyle="1" w:styleId="WW8Num63z6">
    <w:name w:val="WW8Num63z6"/>
    <w:rsid w:val="0003091A"/>
  </w:style>
  <w:style w:type="character" w:customStyle="1" w:styleId="WW8Num63z7">
    <w:name w:val="WW8Num63z7"/>
    <w:rsid w:val="0003091A"/>
  </w:style>
  <w:style w:type="character" w:customStyle="1" w:styleId="WW8Num63z8">
    <w:name w:val="WW8Num63z8"/>
    <w:rsid w:val="0003091A"/>
  </w:style>
  <w:style w:type="character" w:customStyle="1" w:styleId="WW8Num64z0">
    <w:name w:val="WW8Num64z0"/>
    <w:rsid w:val="0003091A"/>
    <w:rPr>
      <w:lang w:val="en-US"/>
    </w:rPr>
  </w:style>
  <w:style w:type="character" w:customStyle="1" w:styleId="WW8Num64z1">
    <w:name w:val="WW8Num64z1"/>
    <w:rsid w:val="0003091A"/>
  </w:style>
  <w:style w:type="character" w:customStyle="1" w:styleId="WW8Num64z2">
    <w:name w:val="WW8Num64z2"/>
    <w:rsid w:val="0003091A"/>
  </w:style>
  <w:style w:type="character" w:customStyle="1" w:styleId="WW8Num64z3">
    <w:name w:val="WW8Num64z3"/>
    <w:rsid w:val="0003091A"/>
  </w:style>
  <w:style w:type="character" w:customStyle="1" w:styleId="WW8Num64z4">
    <w:name w:val="WW8Num64z4"/>
    <w:rsid w:val="0003091A"/>
  </w:style>
  <w:style w:type="character" w:customStyle="1" w:styleId="WW8Num64z5">
    <w:name w:val="WW8Num64z5"/>
    <w:rsid w:val="0003091A"/>
  </w:style>
  <w:style w:type="character" w:customStyle="1" w:styleId="WW8Num64z6">
    <w:name w:val="WW8Num64z6"/>
    <w:rsid w:val="0003091A"/>
  </w:style>
  <w:style w:type="character" w:customStyle="1" w:styleId="WW8Num64z7">
    <w:name w:val="WW8Num64z7"/>
    <w:rsid w:val="0003091A"/>
  </w:style>
  <w:style w:type="character" w:customStyle="1" w:styleId="WW8Num64z8">
    <w:name w:val="WW8Num64z8"/>
    <w:rsid w:val="0003091A"/>
  </w:style>
  <w:style w:type="character" w:customStyle="1" w:styleId="WW8Num65z0">
    <w:name w:val="WW8Num65z0"/>
    <w:rsid w:val="0003091A"/>
    <w:rPr>
      <w:sz w:val="22"/>
      <w:szCs w:val="22"/>
      <w:lang w:val="en-US"/>
    </w:rPr>
  </w:style>
  <w:style w:type="character" w:customStyle="1" w:styleId="WW8Num65z1">
    <w:name w:val="WW8Num65z1"/>
    <w:rsid w:val="0003091A"/>
  </w:style>
  <w:style w:type="character" w:customStyle="1" w:styleId="WW8Num65z2">
    <w:name w:val="WW8Num65z2"/>
    <w:rsid w:val="0003091A"/>
  </w:style>
  <w:style w:type="character" w:customStyle="1" w:styleId="WW8Num65z3">
    <w:name w:val="WW8Num65z3"/>
    <w:rsid w:val="0003091A"/>
  </w:style>
  <w:style w:type="character" w:customStyle="1" w:styleId="WW8Num65z4">
    <w:name w:val="WW8Num65z4"/>
    <w:rsid w:val="0003091A"/>
  </w:style>
  <w:style w:type="character" w:customStyle="1" w:styleId="WW8Num65z5">
    <w:name w:val="WW8Num65z5"/>
    <w:rsid w:val="0003091A"/>
  </w:style>
  <w:style w:type="character" w:customStyle="1" w:styleId="WW8Num65z6">
    <w:name w:val="WW8Num65z6"/>
    <w:rsid w:val="0003091A"/>
  </w:style>
  <w:style w:type="character" w:customStyle="1" w:styleId="WW8Num65z7">
    <w:name w:val="WW8Num65z7"/>
    <w:rsid w:val="0003091A"/>
  </w:style>
  <w:style w:type="character" w:customStyle="1" w:styleId="WW8Num65z8">
    <w:name w:val="WW8Num65z8"/>
    <w:rsid w:val="0003091A"/>
  </w:style>
  <w:style w:type="character" w:customStyle="1" w:styleId="WW8Num66z0">
    <w:name w:val="WW8Num66z0"/>
    <w:rsid w:val="0003091A"/>
    <w:rPr>
      <w:lang w:val="en-US"/>
    </w:rPr>
  </w:style>
  <w:style w:type="character" w:customStyle="1" w:styleId="WW8Num66z1">
    <w:name w:val="WW8Num66z1"/>
    <w:rsid w:val="0003091A"/>
  </w:style>
  <w:style w:type="character" w:customStyle="1" w:styleId="WW8Num66z2">
    <w:name w:val="WW8Num66z2"/>
    <w:rsid w:val="0003091A"/>
  </w:style>
  <w:style w:type="character" w:customStyle="1" w:styleId="WW8Num66z3">
    <w:name w:val="WW8Num66z3"/>
    <w:rsid w:val="0003091A"/>
  </w:style>
  <w:style w:type="character" w:customStyle="1" w:styleId="WW8Num66z4">
    <w:name w:val="WW8Num66z4"/>
    <w:rsid w:val="0003091A"/>
  </w:style>
  <w:style w:type="character" w:customStyle="1" w:styleId="WW8Num66z5">
    <w:name w:val="WW8Num66z5"/>
    <w:rsid w:val="0003091A"/>
  </w:style>
  <w:style w:type="character" w:customStyle="1" w:styleId="WW8Num66z6">
    <w:name w:val="WW8Num66z6"/>
    <w:rsid w:val="0003091A"/>
  </w:style>
  <w:style w:type="character" w:customStyle="1" w:styleId="WW8Num66z7">
    <w:name w:val="WW8Num66z7"/>
    <w:rsid w:val="0003091A"/>
  </w:style>
  <w:style w:type="character" w:customStyle="1" w:styleId="WW8Num66z8">
    <w:name w:val="WW8Num66z8"/>
    <w:rsid w:val="0003091A"/>
  </w:style>
  <w:style w:type="character" w:customStyle="1" w:styleId="WW8Num67z0">
    <w:name w:val="WW8Num67z0"/>
    <w:rsid w:val="0003091A"/>
    <w:rPr>
      <w:rFonts w:ascii="Symbol" w:hAnsi="Symbol" w:cs="Symbol" w:hint="default"/>
      <w:sz w:val="20"/>
      <w:szCs w:val="22"/>
      <w:lang w:val="en-US"/>
    </w:rPr>
  </w:style>
  <w:style w:type="character" w:customStyle="1" w:styleId="WW8Num67z1">
    <w:name w:val="WW8Num67z1"/>
    <w:rsid w:val="0003091A"/>
    <w:rPr>
      <w:rFonts w:ascii="Courier New" w:hAnsi="Courier New" w:cs="Courier New" w:hint="default"/>
      <w:sz w:val="20"/>
    </w:rPr>
  </w:style>
  <w:style w:type="character" w:customStyle="1" w:styleId="WW8Num67z2">
    <w:name w:val="WW8Num67z2"/>
    <w:rsid w:val="0003091A"/>
    <w:rPr>
      <w:rFonts w:ascii="Wingdings" w:hAnsi="Wingdings" w:cs="Wingdings" w:hint="default"/>
      <w:sz w:val="20"/>
    </w:rPr>
  </w:style>
  <w:style w:type="character" w:customStyle="1" w:styleId="WW8Num67z3">
    <w:name w:val="WW8Num67z3"/>
    <w:rsid w:val="0003091A"/>
  </w:style>
  <w:style w:type="character" w:customStyle="1" w:styleId="WW8Num67z4">
    <w:name w:val="WW8Num67z4"/>
    <w:rsid w:val="0003091A"/>
  </w:style>
  <w:style w:type="character" w:customStyle="1" w:styleId="WW8Num67z5">
    <w:name w:val="WW8Num67z5"/>
    <w:rsid w:val="0003091A"/>
  </w:style>
  <w:style w:type="character" w:customStyle="1" w:styleId="WW8Num67z6">
    <w:name w:val="WW8Num67z6"/>
    <w:rsid w:val="0003091A"/>
  </w:style>
  <w:style w:type="character" w:customStyle="1" w:styleId="WW8Num67z7">
    <w:name w:val="WW8Num67z7"/>
    <w:rsid w:val="0003091A"/>
  </w:style>
  <w:style w:type="character" w:customStyle="1" w:styleId="WW8Num67z8">
    <w:name w:val="WW8Num67z8"/>
    <w:rsid w:val="0003091A"/>
  </w:style>
  <w:style w:type="character" w:customStyle="1" w:styleId="WW8Num68z0">
    <w:name w:val="WW8Num68z0"/>
    <w:rsid w:val="0003091A"/>
    <w:rPr>
      <w:rFonts w:ascii="Symbol" w:hAnsi="Symbol" w:cs="Symbol" w:hint="default"/>
      <w:sz w:val="20"/>
    </w:rPr>
  </w:style>
  <w:style w:type="character" w:customStyle="1" w:styleId="WW8Num68z1">
    <w:name w:val="WW8Num68z1"/>
    <w:rsid w:val="0003091A"/>
    <w:rPr>
      <w:rFonts w:ascii="Courier New" w:hAnsi="Courier New" w:cs="Courier New" w:hint="default"/>
      <w:sz w:val="20"/>
    </w:rPr>
  </w:style>
  <w:style w:type="character" w:customStyle="1" w:styleId="WW8Num68z2">
    <w:name w:val="WW8Num68z2"/>
    <w:rsid w:val="0003091A"/>
    <w:rPr>
      <w:rFonts w:ascii="Wingdings" w:hAnsi="Wingdings" w:cs="Wingdings" w:hint="default"/>
      <w:sz w:val="20"/>
    </w:rPr>
  </w:style>
  <w:style w:type="character" w:customStyle="1" w:styleId="WW8Num69z0">
    <w:name w:val="WW8Num69z0"/>
    <w:rsid w:val="0003091A"/>
    <w:rPr>
      <w:lang w:val="en-US"/>
    </w:rPr>
  </w:style>
  <w:style w:type="character" w:customStyle="1" w:styleId="WW8Num69z1">
    <w:name w:val="WW8Num69z1"/>
    <w:rsid w:val="0003091A"/>
  </w:style>
  <w:style w:type="character" w:customStyle="1" w:styleId="WW8Num69z2">
    <w:name w:val="WW8Num69z2"/>
    <w:rsid w:val="0003091A"/>
  </w:style>
  <w:style w:type="character" w:customStyle="1" w:styleId="WW8Num69z3">
    <w:name w:val="WW8Num69z3"/>
    <w:rsid w:val="0003091A"/>
  </w:style>
  <w:style w:type="character" w:customStyle="1" w:styleId="WW8Num69z4">
    <w:name w:val="WW8Num69z4"/>
    <w:rsid w:val="0003091A"/>
  </w:style>
  <w:style w:type="character" w:customStyle="1" w:styleId="WW8Num69z5">
    <w:name w:val="WW8Num69z5"/>
    <w:rsid w:val="0003091A"/>
  </w:style>
  <w:style w:type="character" w:customStyle="1" w:styleId="WW8Num69z6">
    <w:name w:val="WW8Num69z6"/>
    <w:rsid w:val="0003091A"/>
  </w:style>
  <w:style w:type="character" w:customStyle="1" w:styleId="WW8Num69z7">
    <w:name w:val="WW8Num69z7"/>
    <w:rsid w:val="0003091A"/>
  </w:style>
  <w:style w:type="character" w:customStyle="1" w:styleId="WW8Num69z8">
    <w:name w:val="WW8Num69z8"/>
    <w:rsid w:val="0003091A"/>
  </w:style>
  <w:style w:type="character" w:customStyle="1" w:styleId="WW8Num70z0">
    <w:name w:val="WW8Num70z0"/>
    <w:rsid w:val="0003091A"/>
    <w:rPr>
      <w:sz w:val="22"/>
      <w:szCs w:val="22"/>
      <w:lang w:val="en-US"/>
    </w:rPr>
  </w:style>
  <w:style w:type="character" w:customStyle="1" w:styleId="WW8Num70z1">
    <w:name w:val="WW8Num70z1"/>
    <w:rsid w:val="0003091A"/>
  </w:style>
  <w:style w:type="character" w:customStyle="1" w:styleId="WW8Num70z2">
    <w:name w:val="WW8Num70z2"/>
    <w:rsid w:val="0003091A"/>
  </w:style>
  <w:style w:type="character" w:customStyle="1" w:styleId="WW8Num71z0">
    <w:name w:val="WW8Num71z0"/>
    <w:rsid w:val="0003091A"/>
    <w:rPr>
      <w:lang w:val="en-US"/>
    </w:rPr>
  </w:style>
  <w:style w:type="character" w:customStyle="1" w:styleId="WW8Num71z1">
    <w:name w:val="WW8Num71z1"/>
    <w:rsid w:val="0003091A"/>
  </w:style>
  <w:style w:type="character" w:customStyle="1" w:styleId="WW8Num71z2">
    <w:name w:val="WW8Num71z2"/>
    <w:rsid w:val="0003091A"/>
  </w:style>
  <w:style w:type="character" w:customStyle="1" w:styleId="WW8Num71z3">
    <w:name w:val="WW8Num71z3"/>
    <w:rsid w:val="0003091A"/>
  </w:style>
  <w:style w:type="character" w:customStyle="1" w:styleId="WW8Num71z4">
    <w:name w:val="WW8Num71z4"/>
    <w:rsid w:val="0003091A"/>
  </w:style>
  <w:style w:type="character" w:customStyle="1" w:styleId="WW8Num71z5">
    <w:name w:val="WW8Num71z5"/>
    <w:rsid w:val="0003091A"/>
  </w:style>
  <w:style w:type="character" w:customStyle="1" w:styleId="WW8Num71z6">
    <w:name w:val="WW8Num71z6"/>
    <w:rsid w:val="0003091A"/>
  </w:style>
  <w:style w:type="character" w:customStyle="1" w:styleId="WW8Num71z7">
    <w:name w:val="WW8Num71z7"/>
    <w:rsid w:val="0003091A"/>
  </w:style>
  <w:style w:type="character" w:customStyle="1" w:styleId="WW8Num71z8">
    <w:name w:val="WW8Num71z8"/>
    <w:rsid w:val="0003091A"/>
  </w:style>
  <w:style w:type="character" w:customStyle="1" w:styleId="WW8Num72z0">
    <w:name w:val="WW8Num72z0"/>
    <w:rsid w:val="0003091A"/>
    <w:rPr>
      <w:sz w:val="22"/>
      <w:szCs w:val="22"/>
      <w:lang w:val="en-US"/>
    </w:rPr>
  </w:style>
  <w:style w:type="character" w:customStyle="1" w:styleId="WW8Num72z1">
    <w:name w:val="WW8Num72z1"/>
    <w:rsid w:val="0003091A"/>
  </w:style>
  <w:style w:type="character" w:customStyle="1" w:styleId="WW8Num72z2">
    <w:name w:val="WW8Num72z2"/>
    <w:rsid w:val="0003091A"/>
  </w:style>
  <w:style w:type="character" w:customStyle="1" w:styleId="WW8Num72z3">
    <w:name w:val="WW8Num72z3"/>
    <w:rsid w:val="0003091A"/>
  </w:style>
  <w:style w:type="character" w:customStyle="1" w:styleId="WW8Num72z4">
    <w:name w:val="WW8Num72z4"/>
    <w:rsid w:val="0003091A"/>
  </w:style>
  <w:style w:type="character" w:customStyle="1" w:styleId="WW8Num72z5">
    <w:name w:val="WW8Num72z5"/>
    <w:rsid w:val="0003091A"/>
  </w:style>
  <w:style w:type="character" w:customStyle="1" w:styleId="WW8Num72z6">
    <w:name w:val="WW8Num72z6"/>
    <w:rsid w:val="0003091A"/>
  </w:style>
  <w:style w:type="character" w:customStyle="1" w:styleId="WW8Num72z7">
    <w:name w:val="WW8Num72z7"/>
    <w:rsid w:val="0003091A"/>
  </w:style>
  <w:style w:type="character" w:customStyle="1" w:styleId="WW8Num72z8">
    <w:name w:val="WW8Num72z8"/>
    <w:rsid w:val="0003091A"/>
  </w:style>
  <w:style w:type="character" w:customStyle="1" w:styleId="WW8Num73z0">
    <w:name w:val="WW8Num73z0"/>
    <w:rsid w:val="0003091A"/>
    <w:rPr>
      <w:sz w:val="22"/>
      <w:szCs w:val="22"/>
      <w:lang w:val="en-US"/>
    </w:rPr>
  </w:style>
  <w:style w:type="character" w:customStyle="1" w:styleId="WW8Num73z1">
    <w:name w:val="WW8Num73z1"/>
    <w:rsid w:val="0003091A"/>
  </w:style>
  <w:style w:type="character" w:customStyle="1" w:styleId="WW8Num73z2">
    <w:name w:val="WW8Num73z2"/>
    <w:rsid w:val="0003091A"/>
  </w:style>
  <w:style w:type="character" w:customStyle="1" w:styleId="WW8Num73z3">
    <w:name w:val="WW8Num73z3"/>
    <w:rsid w:val="0003091A"/>
  </w:style>
  <w:style w:type="character" w:customStyle="1" w:styleId="WW8Num73z4">
    <w:name w:val="WW8Num73z4"/>
    <w:rsid w:val="0003091A"/>
  </w:style>
  <w:style w:type="character" w:customStyle="1" w:styleId="WW8Num73z5">
    <w:name w:val="WW8Num73z5"/>
    <w:rsid w:val="0003091A"/>
  </w:style>
  <w:style w:type="character" w:customStyle="1" w:styleId="WW8Num73z6">
    <w:name w:val="WW8Num73z6"/>
    <w:rsid w:val="0003091A"/>
  </w:style>
  <w:style w:type="character" w:customStyle="1" w:styleId="WW8Num73z7">
    <w:name w:val="WW8Num73z7"/>
    <w:rsid w:val="0003091A"/>
  </w:style>
  <w:style w:type="character" w:customStyle="1" w:styleId="WW8Num73z8">
    <w:name w:val="WW8Num73z8"/>
    <w:rsid w:val="0003091A"/>
  </w:style>
  <w:style w:type="character" w:customStyle="1" w:styleId="WW8Num74z0">
    <w:name w:val="WW8Num74z0"/>
    <w:rsid w:val="0003091A"/>
    <w:rPr>
      <w:rFonts w:ascii="Symbol" w:hAnsi="Symbol" w:cs="Symbol" w:hint="default"/>
      <w:sz w:val="20"/>
    </w:rPr>
  </w:style>
  <w:style w:type="character" w:customStyle="1" w:styleId="WW8Num74z1">
    <w:name w:val="WW8Num74z1"/>
    <w:rsid w:val="0003091A"/>
    <w:rPr>
      <w:rFonts w:ascii="Courier New" w:hAnsi="Courier New" w:cs="Courier New" w:hint="default"/>
      <w:sz w:val="20"/>
    </w:rPr>
  </w:style>
  <w:style w:type="character" w:customStyle="1" w:styleId="WW8Num74z2">
    <w:name w:val="WW8Num74z2"/>
    <w:rsid w:val="0003091A"/>
    <w:rPr>
      <w:rFonts w:ascii="Wingdings" w:hAnsi="Wingdings" w:cs="Wingdings" w:hint="default"/>
      <w:sz w:val="20"/>
    </w:rPr>
  </w:style>
  <w:style w:type="character" w:customStyle="1" w:styleId="WW8Num75z0">
    <w:name w:val="WW8Num75z0"/>
    <w:rsid w:val="0003091A"/>
    <w:rPr>
      <w:sz w:val="22"/>
      <w:szCs w:val="22"/>
      <w:lang w:val="en-US"/>
    </w:rPr>
  </w:style>
  <w:style w:type="character" w:customStyle="1" w:styleId="WW8Num75z1">
    <w:name w:val="WW8Num75z1"/>
    <w:rsid w:val="0003091A"/>
  </w:style>
  <w:style w:type="character" w:customStyle="1" w:styleId="WW8Num75z2">
    <w:name w:val="WW8Num75z2"/>
    <w:rsid w:val="0003091A"/>
  </w:style>
  <w:style w:type="character" w:customStyle="1" w:styleId="WW8Num75z3">
    <w:name w:val="WW8Num75z3"/>
    <w:rsid w:val="0003091A"/>
  </w:style>
  <w:style w:type="character" w:customStyle="1" w:styleId="WW8Num75z4">
    <w:name w:val="WW8Num75z4"/>
    <w:rsid w:val="0003091A"/>
  </w:style>
  <w:style w:type="character" w:customStyle="1" w:styleId="WW8Num75z5">
    <w:name w:val="WW8Num75z5"/>
    <w:rsid w:val="0003091A"/>
  </w:style>
  <w:style w:type="character" w:customStyle="1" w:styleId="WW8Num75z6">
    <w:name w:val="WW8Num75z6"/>
    <w:rsid w:val="0003091A"/>
  </w:style>
  <w:style w:type="character" w:customStyle="1" w:styleId="WW8Num75z7">
    <w:name w:val="WW8Num75z7"/>
    <w:rsid w:val="0003091A"/>
  </w:style>
  <w:style w:type="character" w:customStyle="1" w:styleId="WW8Num75z8">
    <w:name w:val="WW8Num75z8"/>
    <w:rsid w:val="0003091A"/>
  </w:style>
  <w:style w:type="character" w:customStyle="1" w:styleId="WW8Num76z0">
    <w:name w:val="WW8Num76z0"/>
    <w:rsid w:val="0003091A"/>
    <w:rPr>
      <w:rFonts w:ascii="Symbol" w:hAnsi="Symbol" w:cs="Symbol" w:hint="default"/>
      <w:sz w:val="20"/>
      <w:szCs w:val="22"/>
      <w:lang w:val="en-US"/>
    </w:rPr>
  </w:style>
  <w:style w:type="character" w:customStyle="1" w:styleId="WW8Num76z1">
    <w:name w:val="WW8Num76z1"/>
    <w:rsid w:val="0003091A"/>
    <w:rPr>
      <w:rFonts w:ascii="Courier New" w:hAnsi="Courier New" w:cs="Courier New" w:hint="default"/>
      <w:sz w:val="20"/>
    </w:rPr>
  </w:style>
  <w:style w:type="character" w:customStyle="1" w:styleId="WW8Num76z2">
    <w:name w:val="WW8Num76z2"/>
    <w:rsid w:val="0003091A"/>
    <w:rPr>
      <w:rFonts w:ascii="Wingdings" w:hAnsi="Wingdings" w:cs="Wingdings" w:hint="default"/>
      <w:sz w:val="20"/>
    </w:rPr>
  </w:style>
  <w:style w:type="character" w:customStyle="1" w:styleId="WW8Num76z3">
    <w:name w:val="WW8Num76z3"/>
    <w:rsid w:val="0003091A"/>
  </w:style>
  <w:style w:type="character" w:customStyle="1" w:styleId="WW8Num76z4">
    <w:name w:val="WW8Num76z4"/>
    <w:rsid w:val="0003091A"/>
  </w:style>
  <w:style w:type="character" w:customStyle="1" w:styleId="WW8Num76z5">
    <w:name w:val="WW8Num76z5"/>
    <w:rsid w:val="0003091A"/>
  </w:style>
  <w:style w:type="character" w:customStyle="1" w:styleId="WW8Num76z6">
    <w:name w:val="WW8Num76z6"/>
    <w:rsid w:val="0003091A"/>
  </w:style>
  <w:style w:type="character" w:customStyle="1" w:styleId="WW8Num76z7">
    <w:name w:val="WW8Num76z7"/>
    <w:rsid w:val="0003091A"/>
  </w:style>
  <w:style w:type="character" w:customStyle="1" w:styleId="WW8Num76z8">
    <w:name w:val="WW8Num76z8"/>
    <w:rsid w:val="0003091A"/>
  </w:style>
  <w:style w:type="character" w:customStyle="1" w:styleId="WW8Num77z0">
    <w:name w:val="WW8Num77z0"/>
    <w:rsid w:val="0003091A"/>
    <w:rPr>
      <w:sz w:val="22"/>
      <w:szCs w:val="22"/>
      <w:lang w:val="en-US"/>
    </w:rPr>
  </w:style>
  <w:style w:type="character" w:customStyle="1" w:styleId="WW8Num77z1">
    <w:name w:val="WW8Num77z1"/>
    <w:rsid w:val="0003091A"/>
  </w:style>
  <w:style w:type="character" w:customStyle="1" w:styleId="WW8Num77z2">
    <w:name w:val="WW8Num77z2"/>
    <w:rsid w:val="0003091A"/>
  </w:style>
  <w:style w:type="character" w:customStyle="1" w:styleId="WW8Num78z0">
    <w:name w:val="WW8Num78z0"/>
    <w:rsid w:val="0003091A"/>
  </w:style>
  <w:style w:type="character" w:customStyle="1" w:styleId="WW8Num78z1">
    <w:name w:val="WW8Num78z1"/>
    <w:rsid w:val="0003091A"/>
  </w:style>
  <w:style w:type="character" w:customStyle="1" w:styleId="WW8Num78z2">
    <w:name w:val="WW8Num78z2"/>
    <w:rsid w:val="0003091A"/>
  </w:style>
  <w:style w:type="character" w:customStyle="1" w:styleId="WW8Num78z3">
    <w:name w:val="WW8Num78z3"/>
    <w:rsid w:val="0003091A"/>
  </w:style>
  <w:style w:type="character" w:customStyle="1" w:styleId="WW8Num78z4">
    <w:name w:val="WW8Num78z4"/>
    <w:rsid w:val="0003091A"/>
  </w:style>
  <w:style w:type="character" w:customStyle="1" w:styleId="WW8Num78z5">
    <w:name w:val="WW8Num78z5"/>
    <w:rsid w:val="0003091A"/>
  </w:style>
  <w:style w:type="character" w:customStyle="1" w:styleId="WW8Num78z6">
    <w:name w:val="WW8Num78z6"/>
    <w:rsid w:val="0003091A"/>
  </w:style>
  <w:style w:type="character" w:customStyle="1" w:styleId="WW8Num78z7">
    <w:name w:val="WW8Num78z7"/>
    <w:rsid w:val="0003091A"/>
  </w:style>
  <w:style w:type="character" w:customStyle="1" w:styleId="WW8Num78z8">
    <w:name w:val="WW8Num78z8"/>
    <w:rsid w:val="0003091A"/>
  </w:style>
  <w:style w:type="character" w:customStyle="1" w:styleId="WW8Num79z0">
    <w:name w:val="WW8Num79z0"/>
    <w:rsid w:val="0003091A"/>
    <w:rPr>
      <w:lang w:val="en-US"/>
    </w:rPr>
  </w:style>
  <w:style w:type="character" w:customStyle="1" w:styleId="WW8Num79z1">
    <w:name w:val="WW8Num79z1"/>
    <w:rsid w:val="0003091A"/>
  </w:style>
  <w:style w:type="character" w:customStyle="1" w:styleId="WW8Num79z2">
    <w:name w:val="WW8Num79z2"/>
    <w:rsid w:val="0003091A"/>
  </w:style>
  <w:style w:type="character" w:customStyle="1" w:styleId="WW8Num79z3">
    <w:name w:val="WW8Num79z3"/>
    <w:rsid w:val="0003091A"/>
  </w:style>
  <w:style w:type="character" w:customStyle="1" w:styleId="WW8Num79z4">
    <w:name w:val="WW8Num79z4"/>
    <w:rsid w:val="0003091A"/>
  </w:style>
  <w:style w:type="character" w:customStyle="1" w:styleId="WW8Num79z5">
    <w:name w:val="WW8Num79z5"/>
    <w:rsid w:val="0003091A"/>
  </w:style>
  <w:style w:type="character" w:customStyle="1" w:styleId="WW8Num79z6">
    <w:name w:val="WW8Num79z6"/>
    <w:rsid w:val="0003091A"/>
  </w:style>
  <w:style w:type="character" w:customStyle="1" w:styleId="WW8Num79z7">
    <w:name w:val="WW8Num79z7"/>
    <w:rsid w:val="0003091A"/>
  </w:style>
  <w:style w:type="character" w:customStyle="1" w:styleId="WW8Num79z8">
    <w:name w:val="WW8Num79z8"/>
    <w:rsid w:val="0003091A"/>
  </w:style>
  <w:style w:type="character" w:customStyle="1" w:styleId="WW8Num80z0">
    <w:name w:val="WW8Num80z0"/>
    <w:rsid w:val="0003091A"/>
    <w:rPr>
      <w:rFonts w:ascii="Symbol" w:hAnsi="Symbol" w:cs="Symbol" w:hint="default"/>
      <w:sz w:val="20"/>
      <w:lang w:val="en-US"/>
    </w:rPr>
  </w:style>
  <w:style w:type="character" w:customStyle="1" w:styleId="WW8Num80z1">
    <w:name w:val="WW8Num80z1"/>
    <w:rsid w:val="0003091A"/>
    <w:rPr>
      <w:rFonts w:ascii="Courier New" w:hAnsi="Courier New" w:cs="Courier New" w:hint="default"/>
      <w:sz w:val="20"/>
    </w:rPr>
  </w:style>
  <w:style w:type="character" w:customStyle="1" w:styleId="WW8Num80z2">
    <w:name w:val="WW8Num80z2"/>
    <w:rsid w:val="0003091A"/>
    <w:rPr>
      <w:rFonts w:ascii="Wingdings" w:hAnsi="Wingdings" w:cs="Wingdings" w:hint="default"/>
      <w:sz w:val="20"/>
    </w:rPr>
  </w:style>
  <w:style w:type="character" w:customStyle="1" w:styleId="WW8Num81z0">
    <w:name w:val="WW8Num81z0"/>
    <w:rsid w:val="0003091A"/>
    <w:rPr>
      <w:lang w:val="en-US"/>
    </w:rPr>
  </w:style>
  <w:style w:type="character" w:customStyle="1" w:styleId="WW8Num81z1">
    <w:name w:val="WW8Num81z1"/>
    <w:rsid w:val="0003091A"/>
  </w:style>
  <w:style w:type="character" w:customStyle="1" w:styleId="WW8Num81z2">
    <w:name w:val="WW8Num81z2"/>
    <w:rsid w:val="0003091A"/>
  </w:style>
  <w:style w:type="character" w:customStyle="1" w:styleId="WW8Num81z3">
    <w:name w:val="WW8Num81z3"/>
    <w:rsid w:val="0003091A"/>
  </w:style>
  <w:style w:type="character" w:customStyle="1" w:styleId="WW8Num81z4">
    <w:name w:val="WW8Num81z4"/>
    <w:rsid w:val="0003091A"/>
  </w:style>
  <w:style w:type="character" w:customStyle="1" w:styleId="WW8Num81z5">
    <w:name w:val="WW8Num81z5"/>
    <w:rsid w:val="0003091A"/>
  </w:style>
  <w:style w:type="character" w:customStyle="1" w:styleId="WW8Num81z6">
    <w:name w:val="WW8Num81z6"/>
    <w:rsid w:val="0003091A"/>
  </w:style>
  <w:style w:type="character" w:customStyle="1" w:styleId="WW8Num81z7">
    <w:name w:val="WW8Num81z7"/>
    <w:rsid w:val="0003091A"/>
  </w:style>
  <w:style w:type="character" w:customStyle="1" w:styleId="WW8Num81z8">
    <w:name w:val="WW8Num81z8"/>
    <w:rsid w:val="0003091A"/>
  </w:style>
  <w:style w:type="character" w:customStyle="1" w:styleId="WW8Num82z0">
    <w:name w:val="WW8Num82z0"/>
    <w:rsid w:val="0003091A"/>
  </w:style>
  <w:style w:type="character" w:customStyle="1" w:styleId="WW8Num82z1">
    <w:name w:val="WW8Num82z1"/>
    <w:rsid w:val="0003091A"/>
  </w:style>
  <w:style w:type="character" w:customStyle="1" w:styleId="WW8Num82z2">
    <w:name w:val="WW8Num82z2"/>
    <w:rsid w:val="0003091A"/>
  </w:style>
  <w:style w:type="character" w:customStyle="1" w:styleId="WW8Num82z3">
    <w:name w:val="WW8Num82z3"/>
    <w:rsid w:val="0003091A"/>
  </w:style>
  <w:style w:type="character" w:customStyle="1" w:styleId="WW8Num82z4">
    <w:name w:val="WW8Num82z4"/>
    <w:rsid w:val="0003091A"/>
  </w:style>
  <w:style w:type="character" w:customStyle="1" w:styleId="WW8Num82z5">
    <w:name w:val="WW8Num82z5"/>
    <w:rsid w:val="0003091A"/>
  </w:style>
  <w:style w:type="character" w:customStyle="1" w:styleId="WW8Num82z6">
    <w:name w:val="WW8Num82z6"/>
    <w:rsid w:val="0003091A"/>
  </w:style>
  <w:style w:type="character" w:customStyle="1" w:styleId="WW8Num82z7">
    <w:name w:val="WW8Num82z7"/>
    <w:rsid w:val="0003091A"/>
  </w:style>
  <w:style w:type="character" w:customStyle="1" w:styleId="WW8Num82z8">
    <w:name w:val="WW8Num82z8"/>
    <w:rsid w:val="0003091A"/>
  </w:style>
  <w:style w:type="character" w:customStyle="1" w:styleId="WW8Num83z0">
    <w:name w:val="WW8Num83z0"/>
    <w:rsid w:val="0003091A"/>
    <w:rPr>
      <w:rFonts w:ascii="Symbol" w:hAnsi="Symbol" w:cs="Symbol" w:hint="default"/>
      <w:sz w:val="20"/>
      <w:szCs w:val="22"/>
      <w:lang w:val="en-US"/>
    </w:rPr>
  </w:style>
  <w:style w:type="character" w:customStyle="1" w:styleId="WW8Num83z1">
    <w:name w:val="WW8Num83z1"/>
    <w:rsid w:val="0003091A"/>
    <w:rPr>
      <w:rFonts w:ascii="Courier New" w:hAnsi="Courier New" w:cs="Courier New" w:hint="default"/>
      <w:sz w:val="20"/>
    </w:rPr>
  </w:style>
  <w:style w:type="character" w:customStyle="1" w:styleId="WW8Num83z2">
    <w:name w:val="WW8Num83z2"/>
    <w:rsid w:val="0003091A"/>
    <w:rPr>
      <w:rFonts w:ascii="Wingdings" w:hAnsi="Wingdings" w:cs="Wingdings" w:hint="default"/>
      <w:sz w:val="20"/>
    </w:rPr>
  </w:style>
  <w:style w:type="character" w:customStyle="1" w:styleId="WW8Num83z3">
    <w:name w:val="WW8Num83z3"/>
    <w:rsid w:val="0003091A"/>
  </w:style>
  <w:style w:type="character" w:customStyle="1" w:styleId="WW8Num83z4">
    <w:name w:val="WW8Num83z4"/>
    <w:rsid w:val="0003091A"/>
  </w:style>
  <w:style w:type="character" w:customStyle="1" w:styleId="WW8Num83z5">
    <w:name w:val="WW8Num83z5"/>
    <w:rsid w:val="0003091A"/>
  </w:style>
  <w:style w:type="character" w:customStyle="1" w:styleId="WW8Num83z6">
    <w:name w:val="WW8Num83z6"/>
    <w:rsid w:val="0003091A"/>
  </w:style>
  <w:style w:type="character" w:customStyle="1" w:styleId="WW8Num83z7">
    <w:name w:val="WW8Num83z7"/>
    <w:rsid w:val="0003091A"/>
  </w:style>
  <w:style w:type="character" w:customStyle="1" w:styleId="WW8Num83z8">
    <w:name w:val="WW8Num83z8"/>
    <w:rsid w:val="0003091A"/>
  </w:style>
  <w:style w:type="character" w:customStyle="1" w:styleId="WW8Num84z0">
    <w:name w:val="WW8Num84z0"/>
    <w:rsid w:val="0003091A"/>
    <w:rPr>
      <w:b/>
      <w:bCs/>
      <w:sz w:val="22"/>
      <w:szCs w:val="22"/>
      <w:lang w:val="en-US"/>
    </w:rPr>
  </w:style>
  <w:style w:type="character" w:customStyle="1" w:styleId="WW8Num84z1">
    <w:name w:val="WW8Num84z1"/>
    <w:rsid w:val="0003091A"/>
  </w:style>
  <w:style w:type="character" w:customStyle="1" w:styleId="WW8Num84z2">
    <w:name w:val="WW8Num84z2"/>
    <w:rsid w:val="0003091A"/>
  </w:style>
  <w:style w:type="character" w:customStyle="1" w:styleId="WW8Num84z3">
    <w:name w:val="WW8Num84z3"/>
    <w:rsid w:val="0003091A"/>
  </w:style>
  <w:style w:type="character" w:customStyle="1" w:styleId="WW8Num84z4">
    <w:name w:val="WW8Num84z4"/>
    <w:rsid w:val="0003091A"/>
  </w:style>
  <w:style w:type="character" w:customStyle="1" w:styleId="WW8Num84z5">
    <w:name w:val="WW8Num84z5"/>
    <w:rsid w:val="0003091A"/>
  </w:style>
  <w:style w:type="character" w:customStyle="1" w:styleId="WW8Num84z6">
    <w:name w:val="WW8Num84z6"/>
    <w:rsid w:val="0003091A"/>
  </w:style>
  <w:style w:type="character" w:customStyle="1" w:styleId="WW8Num84z7">
    <w:name w:val="WW8Num84z7"/>
    <w:rsid w:val="0003091A"/>
  </w:style>
  <w:style w:type="character" w:customStyle="1" w:styleId="WW8Num84z8">
    <w:name w:val="WW8Num84z8"/>
    <w:rsid w:val="0003091A"/>
  </w:style>
  <w:style w:type="character" w:customStyle="1" w:styleId="WW8Num85z0">
    <w:name w:val="WW8Num85z0"/>
    <w:rsid w:val="0003091A"/>
    <w:rPr>
      <w:lang w:val="en-US"/>
    </w:rPr>
  </w:style>
  <w:style w:type="character" w:customStyle="1" w:styleId="WW8Num85z1">
    <w:name w:val="WW8Num85z1"/>
    <w:rsid w:val="0003091A"/>
  </w:style>
  <w:style w:type="character" w:customStyle="1" w:styleId="WW8Num85z2">
    <w:name w:val="WW8Num85z2"/>
    <w:rsid w:val="0003091A"/>
  </w:style>
  <w:style w:type="character" w:customStyle="1" w:styleId="WW8Num85z3">
    <w:name w:val="WW8Num85z3"/>
    <w:rsid w:val="0003091A"/>
  </w:style>
  <w:style w:type="character" w:customStyle="1" w:styleId="WW8Num85z4">
    <w:name w:val="WW8Num85z4"/>
    <w:rsid w:val="0003091A"/>
  </w:style>
  <w:style w:type="character" w:customStyle="1" w:styleId="WW8Num85z5">
    <w:name w:val="WW8Num85z5"/>
    <w:rsid w:val="0003091A"/>
  </w:style>
  <w:style w:type="character" w:customStyle="1" w:styleId="WW8Num85z6">
    <w:name w:val="WW8Num85z6"/>
    <w:rsid w:val="0003091A"/>
  </w:style>
  <w:style w:type="character" w:customStyle="1" w:styleId="WW8Num85z7">
    <w:name w:val="WW8Num85z7"/>
    <w:rsid w:val="0003091A"/>
  </w:style>
  <w:style w:type="character" w:customStyle="1" w:styleId="WW8Num85z8">
    <w:name w:val="WW8Num85z8"/>
    <w:rsid w:val="0003091A"/>
  </w:style>
  <w:style w:type="character" w:customStyle="1" w:styleId="WW8Num86z0">
    <w:name w:val="WW8Num86z0"/>
    <w:rsid w:val="0003091A"/>
    <w:rPr>
      <w:rFonts w:ascii="Symbol" w:hAnsi="Symbol" w:cs="Symbol" w:hint="default"/>
      <w:sz w:val="20"/>
    </w:rPr>
  </w:style>
  <w:style w:type="character" w:customStyle="1" w:styleId="WW8Num86z1">
    <w:name w:val="WW8Num86z1"/>
    <w:rsid w:val="0003091A"/>
    <w:rPr>
      <w:rFonts w:ascii="Courier New" w:hAnsi="Courier New" w:cs="Courier New" w:hint="default"/>
      <w:sz w:val="20"/>
    </w:rPr>
  </w:style>
  <w:style w:type="character" w:customStyle="1" w:styleId="WW8Num86z2">
    <w:name w:val="WW8Num86z2"/>
    <w:rsid w:val="0003091A"/>
    <w:rPr>
      <w:rFonts w:ascii="Wingdings" w:hAnsi="Wingdings" w:cs="Wingdings" w:hint="default"/>
      <w:sz w:val="20"/>
    </w:rPr>
  </w:style>
  <w:style w:type="character" w:customStyle="1" w:styleId="WW8Num87z0">
    <w:name w:val="WW8Num87z0"/>
    <w:rsid w:val="0003091A"/>
    <w:rPr>
      <w:sz w:val="22"/>
      <w:szCs w:val="22"/>
      <w:lang w:val="en-US"/>
    </w:rPr>
  </w:style>
  <w:style w:type="character" w:customStyle="1" w:styleId="WW8Num87z1">
    <w:name w:val="WW8Num87z1"/>
    <w:rsid w:val="0003091A"/>
  </w:style>
  <w:style w:type="character" w:customStyle="1" w:styleId="WW8Num87z2">
    <w:name w:val="WW8Num87z2"/>
    <w:rsid w:val="0003091A"/>
  </w:style>
  <w:style w:type="character" w:customStyle="1" w:styleId="WW8Num87z3">
    <w:name w:val="WW8Num87z3"/>
    <w:rsid w:val="0003091A"/>
  </w:style>
  <w:style w:type="character" w:customStyle="1" w:styleId="WW8Num87z4">
    <w:name w:val="WW8Num87z4"/>
    <w:rsid w:val="0003091A"/>
  </w:style>
  <w:style w:type="character" w:customStyle="1" w:styleId="WW8Num87z5">
    <w:name w:val="WW8Num87z5"/>
    <w:rsid w:val="0003091A"/>
  </w:style>
  <w:style w:type="character" w:customStyle="1" w:styleId="WW8Num87z6">
    <w:name w:val="WW8Num87z6"/>
    <w:rsid w:val="0003091A"/>
  </w:style>
  <w:style w:type="character" w:customStyle="1" w:styleId="WW8Num87z7">
    <w:name w:val="WW8Num87z7"/>
    <w:rsid w:val="0003091A"/>
  </w:style>
  <w:style w:type="character" w:customStyle="1" w:styleId="WW8Num87z8">
    <w:name w:val="WW8Num87z8"/>
    <w:rsid w:val="0003091A"/>
  </w:style>
  <w:style w:type="character" w:customStyle="1" w:styleId="WW8Num88z0">
    <w:name w:val="WW8Num88z0"/>
    <w:rsid w:val="0003091A"/>
    <w:rPr>
      <w:lang w:val="en-US"/>
    </w:rPr>
  </w:style>
  <w:style w:type="character" w:customStyle="1" w:styleId="WW8Num88z1">
    <w:name w:val="WW8Num88z1"/>
    <w:rsid w:val="0003091A"/>
  </w:style>
  <w:style w:type="character" w:customStyle="1" w:styleId="WW8Num88z2">
    <w:name w:val="WW8Num88z2"/>
    <w:rsid w:val="0003091A"/>
  </w:style>
  <w:style w:type="character" w:customStyle="1" w:styleId="WW8Num88z3">
    <w:name w:val="WW8Num88z3"/>
    <w:rsid w:val="0003091A"/>
  </w:style>
  <w:style w:type="character" w:customStyle="1" w:styleId="WW8Num88z4">
    <w:name w:val="WW8Num88z4"/>
    <w:rsid w:val="0003091A"/>
  </w:style>
  <w:style w:type="character" w:customStyle="1" w:styleId="WW8Num88z5">
    <w:name w:val="WW8Num88z5"/>
    <w:rsid w:val="0003091A"/>
  </w:style>
  <w:style w:type="character" w:customStyle="1" w:styleId="WW8Num88z6">
    <w:name w:val="WW8Num88z6"/>
    <w:rsid w:val="0003091A"/>
  </w:style>
  <w:style w:type="character" w:customStyle="1" w:styleId="WW8Num88z7">
    <w:name w:val="WW8Num88z7"/>
    <w:rsid w:val="0003091A"/>
  </w:style>
  <w:style w:type="character" w:customStyle="1" w:styleId="WW8Num88z8">
    <w:name w:val="WW8Num88z8"/>
    <w:rsid w:val="0003091A"/>
  </w:style>
  <w:style w:type="character" w:customStyle="1" w:styleId="WW8Num89z0">
    <w:name w:val="WW8Num89z0"/>
    <w:rsid w:val="0003091A"/>
    <w:rPr>
      <w:sz w:val="22"/>
      <w:szCs w:val="22"/>
      <w:lang w:val="en-US"/>
    </w:rPr>
  </w:style>
  <w:style w:type="character" w:customStyle="1" w:styleId="WW8Num89z1">
    <w:name w:val="WW8Num89z1"/>
    <w:rsid w:val="0003091A"/>
  </w:style>
  <w:style w:type="character" w:customStyle="1" w:styleId="WW8Num89z2">
    <w:name w:val="WW8Num89z2"/>
    <w:rsid w:val="0003091A"/>
  </w:style>
  <w:style w:type="character" w:customStyle="1" w:styleId="WW8Num89z3">
    <w:name w:val="WW8Num89z3"/>
    <w:rsid w:val="0003091A"/>
  </w:style>
  <w:style w:type="character" w:customStyle="1" w:styleId="WW8Num89z4">
    <w:name w:val="WW8Num89z4"/>
    <w:rsid w:val="0003091A"/>
  </w:style>
  <w:style w:type="character" w:customStyle="1" w:styleId="WW8Num89z5">
    <w:name w:val="WW8Num89z5"/>
    <w:rsid w:val="0003091A"/>
  </w:style>
  <w:style w:type="character" w:customStyle="1" w:styleId="WW8Num89z6">
    <w:name w:val="WW8Num89z6"/>
    <w:rsid w:val="0003091A"/>
  </w:style>
  <w:style w:type="character" w:customStyle="1" w:styleId="WW8Num89z7">
    <w:name w:val="WW8Num89z7"/>
    <w:rsid w:val="0003091A"/>
  </w:style>
  <w:style w:type="character" w:customStyle="1" w:styleId="WW8Num89z8">
    <w:name w:val="WW8Num89z8"/>
    <w:rsid w:val="0003091A"/>
  </w:style>
  <w:style w:type="character" w:customStyle="1" w:styleId="WW8Num90z0">
    <w:name w:val="WW8Num90z0"/>
    <w:rsid w:val="0003091A"/>
  </w:style>
  <w:style w:type="character" w:customStyle="1" w:styleId="WW8Num90z1">
    <w:name w:val="WW8Num90z1"/>
    <w:rsid w:val="0003091A"/>
  </w:style>
  <w:style w:type="character" w:customStyle="1" w:styleId="WW8Num90z2">
    <w:name w:val="WW8Num90z2"/>
    <w:rsid w:val="0003091A"/>
  </w:style>
  <w:style w:type="character" w:customStyle="1" w:styleId="WW8Num91z0">
    <w:name w:val="WW8Num91z0"/>
    <w:rsid w:val="0003091A"/>
    <w:rPr>
      <w:sz w:val="22"/>
      <w:szCs w:val="22"/>
      <w:lang w:val="en-US"/>
    </w:rPr>
  </w:style>
  <w:style w:type="character" w:customStyle="1" w:styleId="WW8Num91z1">
    <w:name w:val="WW8Num91z1"/>
    <w:rsid w:val="0003091A"/>
  </w:style>
  <w:style w:type="character" w:customStyle="1" w:styleId="WW8Num91z2">
    <w:name w:val="WW8Num91z2"/>
    <w:rsid w:val="0003091A"/>
  </w:style>
  <w:style w:type="character" w:customStyle="1" w:styleId="WW8Num91z3">
    <w:name w:val="WW8Num91z3"/>
    <w:rsid w:val="0003091A"/>
  </w:style>
  <w:style w:type="character" w:customStyle="1" w:styleId="WW8Num91z4">
    <w:name w:val="WW8Num91z4"/>
    <w:rsid w:val="0003091A"/>
  </w:style>
  <w:style w:type="character" w:customStyle="1" w:styleId="WW8Num91z5">
    <w:name w:val="WW8Num91z5"/>
    <w:rsid w:val="0003091A"/>
  </w:style>
  <w:style w:type="character" w:customStyle="1" w:styleId="WW8Num91z6">
    <w:name w:val="WW8Num91z6"/>
    <w:rsid w:val="0003091A"/>
  </w:style>
  <w:style w:type="character" w:customStyle="1" w:styleId="WW8Num91z7">
    <w:name w:val="WW8Num91z7"/>
    <w:rsid w:val="0003091A"/>
  </w:style>
  <w:style w:type="character" w:customStyle="1" w:styleId="WW8Num91z8">
    <w:name w:val="WW8Num91z8"/>
    <w:rsid w:val="0003091A"/>
  </w:style>
  <w:style w:type="character" w:customStyle="1" w:styleId="WW8Num92z0">
    <w:name w:val="WW8Num92z0"/>
    <w:rsid w:val="0003091A"/>
    <w:rPr>
      <w:rFonts w:ascii="Symbol" w:hAnsi="Symbol" w:cs="Symbol" w:hint="default"/>
      <w:sz w:val="20"/>
      <w:lang w:val="en-US"/>
    </w:rPr>
  </w:style>
  <w:style w:type="character" w:customStyle="1" w:styleId="WW8Num92z1">
    <w:name w:val="WW8Num92z1"/>
    <w:rsid w:val="0003091A"/>
    <w:rPr>
      <w:rFonts w:ascii="Courier New" w:hAnsi="Courier New" w:cs="Courier New" w:hint="default"/>
      <w:sz w:val="20"/>
    </w:rPr>
  </w:style>
  <w:style w:type="character" w:customStyle="1" w:styleId="WW8Num92z2">
    <w:name w:val="WW8Num92z2"/>
    <w:rsid w:val="0003091A"/>
    <w:rPr>
      <w:rFonts w:ascii="Wingdings" w:hAnsi="Wingdings" w:cs="Wingdings" w:hint="default"/>
      <w:sz w:val="20"/>
    </w:rPr>
  </w:style>
  <w:style w:type="character" w:customStyle="1" w:styleId="WW8Num92z3">
    <w:name w:val="WW8Num92z3"/>
    <w:rsid w:val="0003091A"/>
  </w:style>
  <w:style w:type="character" w:customStyle="1" w:styleId="WW8Num92z4">
    <w:name w:val="WW8Num92z4"/>
    <w:rsid w:val="0003091A"/>
  </w:style>
  <w:style w:type="character" w:customStyle="1" w:styleId="WW8Num92z5">
    <w:name w:val="WW8Num92z5"/>
    <w:rsid w:val="0003091A"/>
  </w:style>
  <w:style w:type="character" w:customStyle="1" w:styleId="WW8Num92z6">
    <w:name w:val="WW8Num92z6"/>
    <w:rsid w:val="0003091A"/>
  </w:style>
  <w:style w:type="character" w:customStyle="1" w:styleId="WW8Num92z7">
    <w:name w:val="WW8Num92z7"/>
    <w:rsid w:val="0003091A"/>
  </w:style>
  <w:style w:type="character" w:customStyle="1" w:styleId="WW8Num92z8">
    <w:name w:val="WW8Num92z8"/>
    <w:rsid w:val="0003091A"/>
  </w:style>
  <w:style w:type="character" w:customStyle="1" w:styleId="WW8Num93z0">
    <w:name w:val="WW8Num93z0"/>
    <w:rsid w:val="0003091A"/>
  </w:style>
  <w:style w:type="character" w:customStyle="1" w:styleId="WW8Num93z1">
    <w:name w:val="WW8Num93z1"/>
    <w:rsid w:val="0003091A"/>
  </w:style>
  <w:style w:type="character" w:customStyle="1" w:styleId="WW8Num93z2">
    <w:name w:val="WW8Num93z2"/>
    <w:rsid w:val="0003091A"/>
  </w:style>
  <w:style w:type="character" w:customStyle="1" w:styleId="WW8Num94z0">
    <w:name w:val="WW8Num94z0"/>
    <w:rsid w:val="0003091A"/>
    <w:rPr>
      <w:sz w:val="22"/>
      <w:szCs w:val="22"/>
      <w:lang w:val="en-US"/>
    </w:rPr>
  </w:style>
  <w:style w:type="character" w:customStyle="1" w:styleId="WW8Num94z1">
    <w:name w:val="WW8Num94z1"/>
    <w:rsid w:val="0003091A"/>
  </w:style>
  <w:style w:type="character" w:customStyle="1" w:styleId="WW8Num94z2">
    <w:name w:val="WW8Num94z2"/>
    <w:rsid w:val="0003091A"/>
  </w:style>
  <w:style w:type="character" w:customStyle="1" w:styleId="WW8Num94z3">
    <w:name w:val="WW8Num94z3"/>
    <w:rsid w:val="0003091A"/>
  </w:style>
  <w:style w:type="character" w:customStyle="1" w:styleId="WW8Num94z4">
    <w:name w:val="WW8Num94z4"/>
    <w:rsid w:val="0003091A"/>
  </w:style>
  <w:style w:type="character" w:customStyle="1" w:styleId="WW8Num94z5">
    <w:name w:val="WW8Num94z5"/>
    <w:rsid w:val="0003091A"/>
  </w:style>
  <w:style w:type="character" w:customStyle="1" w:styleId="WW8Num94z6">
    <w:name w:val="WW8Num94z6"/>
    <w:rsid w:val="0003091A"/>
  </w:style>
  <w:style w:type="character" w:customStyle="1" w:styleId="WW8Num94z7">
    <w:name w:val="WW8Num94z7"/>
    <w:rsid w:val="0003091A"/>
  </w:style>
  <w:style w:type="character" w:customStyle="1" w:styleId="WW8Num94z8">
    <w:name w:val="WW8Num94z8"/>
    <w:rsid w:val="0003091A"/>
  </w:style>
  <w:style w:type="character" w:customStyle="1" w:styleId="WW8Num95z0">
    <w:name w:val="WW8Num95z0"/>
    <w:rsid w:val="0003091A"/>
    <w:rPr>
      <w:sz w:val="22"/>
      <w:szCs w:val="22"/>
    </w:rPr>
  </w:style>
  <w:style w:type="character" w:customStyle="1" w:styleId="WW8Num96z0">
    <w:name w:val="WW8Num96z0"/>
    <w:rsid w:val="0003091A"/>
    <w:rPr>
      <w:rFonts w:ascii="Symbol" w:hAnsi="Symbol" w:cs="Symbol" w:hint="default"/>
      <w:sz w:val="20"/>
      <w:szCs w:val="22"/>
      <w:lang w:val="en-US"/>
    </w:rPr>
  </w:style>
  <w:style w:type="character" w:customStyle="1" w:styleId="WW8Num96z1">
    <w:name w:val="WW8Num96z1"/>
    <w:rsid w:val="0003091A"/>
    <w:rPr>
      <w:rFonts w:ascii="Courier New" w:hAnsi="Courier New" w:cs="Courier New" w:hint="default"/>
      <w:sz w:val="20"/>
    </w:rPr>
  </w:style>
  <w:style w:type="character" w:customStyle="1" w:styleId="WW8Num96z2">
    <w:name w:val="WW8Num96z2"/>
    <w:rsid w:val="0003091A"/>
    <w:rPr>
      <w:rFonts w:ascii="Wingdings" w:hAnsi="Wingdings" w:cs="Wingdings" w:hint="default"/>
      <w:sz w:val="20"/>
    </w:rPr>
  </w:style>
  <w:style w:type="character" w:customStyle="1" w:styleId="WW8Num96z3">
    <w:name w:val="WW8Num96z3"/>
    <w:rsid w:val="0003091A"/>
  </w:style>
  <w:style w:type="character" w:customStyle="1" w:styleId="WW8Num96z4">
    <w:name w:val="WW8Num96z4"/>
    <w:rsid w:val="0003091A"/>
  </w:style>
  <w:style w:type="character" w:customStyle="1" w:styleId="WW8Num96z5">
    <w:name w:val="WW8Num96z5"/>
    <w:rsid w:val="0003091A"/>
  </w:style>
  <w:style w:type="character" w:customStyle="1" w:styleId="WW8Num96z6">
    <w:name w:val="WW8Num96z6"/>
    <w:rsid w:val="0003091A"/>
  </w:style>
  <w:style w:type="character" w:customStyle="1" w:styleId="WW8Num96z7">
    <w:name w:val="WW8Num96z7"/>
    <w:rsid w:val="0003091A"/>
  </w:style>
  <w:style w:type="character" w:customStyle="1" w:styleId="WW8Num96z8">
    <w:name w:val="WW8Num96z8"/>
    <w:rsid w:val="0003091A"/>
  </w:style>
  <w:style w:type="character" w:customStyle="1" w:styleId="WW8Num97z0">
    <w:name w:val="WW8Num97z0"/>
    <w:rsid w:val="0003091A"/>
    <w:rPr>
      <w:lang w:val="en-US"/>
    </w:rPr>
  </w:style>
  <w:style w:type="character" w:customStyle="1" w:styleId="WW8Num97z1">
    <w:name w:val="WW8Num97z1"/>
    <w:rsid w:val="0003091A"/>
  </w:style>
  <w:style w:type="character" w:customStyle="1" w:styleId="WW8Num97z2">
    <w:name w:val="WW8Num97z2"/>
    <w:rsid w:val="0003091A"/>
  </w:style>
  <w:style w:type="character" w:customStyle="1" w:styleId="WW8Num97z3">
    <w:name w:val="WW8Num97z3"/>
    <w:rsid w:val="0003091A"/>
  </w:style>
  <w:style w:type="character" w:customStyle="1" w:styleId="WW8Num97z4">
    <w:name w:val="WW8Num97z4"/>
    <w:rsid w:val="0003091A"/>
  </w:style>
  <w:style w:type="character" w:customStyle="1" w:styleId="WW8Num97z5">
    <w:name w:val="WW8Num97z5"/>
    <w:rsid w:val="0003091A"/>
  </w:style>
  <w:style w:type="character" w:customStyle="1" w:styleId="WW8Num97z6">
    <w:name w:val="WW8Num97z6"/>
    <w:rsid w:val="0003091A"/>
  </w:style>
  <w:style w:type="character" w:customStyle="1" w:styleId="WW8Num97z7">
    <w:name w:val="WW8Num97z7"/>
    <w:rsid w:val="0003091A"/>
  </w:style>
  <w:style w:type="character" w:customStyle="1" w:styleId="WW8Num97z8">
    <w:name w:val="WW8Num97z8"/>
    <w:rsid w:val="0003091A"/>
  </w:style>
  <w:style w:type="character" w:customStyle="1" w:styleId="WW8Num98z0">
    <w:name w:val="WW8Num98z0"/>
    <w:rsid w:val="0003091A"/>
    <w:rPr>
      <w:sz w:val="22"/>
      <w:szCs w:val="22"/>
      <w:lang w:val="en-US"/>
    </w:rPr>
  </w:style>
  <w:style w:type="character" w:customStyle="1" w:styleId="WW8Num98z1">
    <w:name w:val="WW8Num98z1"/>
    <w:rsid w:val="0003091A"/>
  </w:style>
  <w:style w:type="character" w:customStyle="1" w:styleId="WW8Num98z2">
    <w:name w:val="WW8Num98z2"/>
    <w:rsid w:val="0003091A"/>
  </w:style>
  <w:style w:type="character" w:customStyle="1" w:styleId="WW8Num98z3">
    <w:name w:val="WW8Num98z3"/>
    <w:rsid w:val="0003091A"/>
  </w:style>
  <w:style w:type="character" w:customStyle="1" w:styleId="WW8Num98z4">
    <w:name w:val="WW8Num98z4"/>
    <w:rsid w:val="0003091A"/>
  </w:style>
  <w:style w:type="character" w:customStyle="1" w:styleId="WW8Num98z5">
    <w:name w:val="WW8Num98z5"/>
    <w:rsid w:val="0003091A"/>
  </w:style>
  <w:style w:type="character" w:customStyle="1" w:styleId="WW8Num98z6">
    <w:name w:val="WW8Num98z6"/>
    <w:rsid w:val="0003091A"/>
  </w:style>
  <w:style w:type="character" w:customStyle="1" w:styleId="WW8Num98z7">
    <w:name w:val="WW8Num98z7"/>
    <w:rsid w:val="0003091A"/>
  </w:style>
  <w:style w:type="character" w:customStyle="1" w:styleId="WW8Num98z8">
    <w:name w:val="WW8Num98z8"/>
    <w:rsid w:val="0003091A"/>
  </w:style>
  <w:style w:type="character" w:customStyle="1" w:styleId="WW8Num99z0">
    <w:name w:val="WW8Num99z0"/>
    <w:rsid w:val="0003091A"/>
    <w:rPr>
      <w:rFonts w:ascii="Symbol" w:hAnsi="Symbol" w:cs="Symbol" w:hint="default"/>
      <w:sz w:val="20"/>
      <w:szCs w:val="22"/>
    </w:rPr>
  </w:style>
  <w:style w:type="character" w:customStyle="1" w:styleId="WW8Num99z1">
    <w:name w:val="WW8Num99z1"/>
    <w:rsid w:val="0003091A"/>
    <w:rPr>
      <w:rFonts w:ascii="Courier New" w:hAnsi="Courier New" w:cs="Courier New" w:hint="default"/>
      <w:sz w:val="20"/>
    </w:rPr>
  </w:style>
  <w:style w:type="character" w:customStyle="1" w:styleId="WW8Num99z2">
    <w:name w:val="WW8Num99z2"/>
    <w:rsid w:val="0003091A"/>
    <w:rPr>
      <w:rFonts w:ascii="Wingdings" w:hAnsi="Wingdings" w:cs="Wingdings" w:hint="default"/>
      <w:sz w:val="20"/>
    </w:rPr>
  </w:style>
  <w:style w:type="character" w:customStyle="1" w:styleId="WW8Num100z0">
    <w:name w:val="WW8Num100z0"/>
    <w:rsid w:val="0003091A"/>
    <w:rPr>
      <w:lang w:val="en-US"/>
    </w:rPr>
  </w:style>
  <w:style w:type="character" w:customStyle="1" w:styleId="WW8Num100z1">
    <w:name w:val="WW8Num100z1"/>
    <w:rsid w:val="0003091A"/>
  </w:style>
  <w:style w:type="character" w:customStyle="1" w:styleId="WW8Num100z2">
    <w:name w:val="WW8Num100z2"/>
    <w:rsid w:val="0003091A"/>
  </w:style>
  <w:style w:type="character" w:customStyle="1" w:styleId="WW8Num100z3">
    <w:name w:val="WW8Num100z3"/>
    <w:rsid w:val="0003091A"/>
  </w:style>
  <w:style w:type="character" w:customStyle="1" w:styleId="WW8Num100z4">
    <w:name w:val="WW8Num100z4"/>
    <w:rsid w:val="0003091A"/>
  </w:style>
  <w:style w:type="character" w:customStyle="1" w:styleId="WW8Num100z5">
    <w:name w:val="WW8Num100z5"/>
    <w:rsid w:val="0003091A"/>
  </w:style>
  <w:style w:type="character" w:customStyle="1" w:styleId="WW8Num100z6">
    <w:name w:val="WW8Num100z6"/>
    <w:rsid w:val="0003091A"/>
  </w:style>
  <w:style w:type="character" w:customStyle="1" w:styleId="WW8Num100z7">
    <w:name w:val="WW8Num100z7"/>
    <w:rsid w:val="0003091A"/>
  </w:style>
  <w:style w:type="character" w:customStyle="1" w:styleId="WW8Num100z8">
    <w:name w:val="WW8Num100z8"/>
    <w:rsid w:val="0003091A"/>
  </w:style>
  <w:style w:type="character" w:customStyle="1" w:styleId="WW8Num101z0">
    <w:name w:val="WW8Num101z0"/>
    <w:rsid w:val="0003091A"/>
    <w:rPr>
      <w:rFonts w:ascii="Symbol" w:hAnsi="Symbol" w:cs="Symbol" w:hint="default"/>
      <w:lang w:val="en-US"/>
    </w:rPr>
  </w:style>
  <w:style w:type="character" w:customStyle="1" w:styleId="WW8Num101z1">
    <w:name w:val="WW8Num101z1"/>
    <w:rsid w:val="0003091A"/>
    <w:rPr>
      <w:rFonts w:ascii="Courier New" w:hAnsi="Courier New" w:cs="Courier New" w:hint="default"/>
    </w:rPr>
  </w:style>
  <w:style w:type="character" w:customStyle="1" w:styleId="WW8Num101z2">
    <w:name w:val="WW8Num101z2"/>
    <w:rsid w:val="0003091A"/>
    <w:rPr>
      <w:rFonts w:ascii="Wingdings" w:hAnsi="Wingdings" w:cs="Wingdings" w:hint="default"/>
    </w:rPr>
  </w:style>
  <w:style w:type="character" w:customStyle="1" w:styleId="WW8Num101z3">
    <w:name w:val="WW8Num101z3"/>
    <w:rsid w:val="0003091A"/>
  </w:style>
  <w:style w:type="character" w:customStyle="1" w:styleId="WW8Num101z4">
    <w:name w:val="WW8Num101z4"/>
    <w:rsid w:val="0003091A"/>
  </w:style>
  <w:style w:type="character" w:customStyle="1" w:styleId="WW8Num101z5">
    <w:name w:val="WW8Num101z5"/>
    <w:rsid w:val="0003091A"/>
  </w:style>
  <w:style w:type="character" w:customStyle="1" w:styleId="WW8Num101z6">
    <w:name w:val="WW8Num101z6"/>
    <w:rsid w:val="0003091A"/>
  </w:style>
  <w:style w:type="character" w:customStyle="1" w:styleId="WW8Num101z7">
    <w:name w:val="WW8Num101z7"/>
    <w:rsid w:val="0003091A"/>
  </w:style>
  <w:style w:type="character" w:customStyle="1" w:styleId="WW8Num101z8">
    <w:name w:val="WW8Num101z8"/>
    <w:rsid w:val="0003091A"/>
  </w:style>
  <w:style w:type="character" w:customStyle="1" w:styleId="WW8Num102z0">
    <w:name w:val="WW8Num102z0"/>
    <w:rsid w:val="0003091A"/>
    <w:rPr>
      <w:rFonts w:cs="Times New Roman"/>
      <w:lang w:val="en-US"/>
    </w:rPr>
  </w:style>
  <w:style w:type="character" w:customStyle="1" w:styleId="WW8Num102z1">
    <w:name w:val="WW8Num102z1"/>
    <w:rsid w:val="0003091A"/>
  </w:style>
  <w:style w:type="character" w:customStyle="1" w:styleId="WW8Num102z2">
    <w:name w:val="WW8Num102z2"/>
    <w:rsid w:val="0003091A"/>
  </w:style>
  <w:style w:type="character" w:customStyle="1" w:styleId="WW8Num102z3">
    <w:name w:val="WW8Num102z3"/>
    <w:rsid w:val="0003091A"/>
  </w:style>
  <w:style w:type="character" w:customStyle="1" w:styleId="WW8Num102z4">
    <w:name w:val="WW8Num102z4"/>
    <w:rsid w:val="0003091A"/>
  </w:style>
  <w:style w:type="character" w:customStyle="1" w:styleId="WW8Num102z5">
    <w:name w:val="WW8Num102z5"/>
    <w:rsid w:val="0003091A"/>
  </w:style>
  <w:style w:type="character" w:customStyle="1" w:styleId="WW8Num102z6">
    <w:name w:val="WW8Num102z6"/>
    <w:rsid w:val="0003091A"/>
  </w:style>
  <w:style w:type="character" w:customStyle="1" w:styleId="WW8Num102z7">
    <w:name w:val="WW8Num102z7"/>
    <w:rsid w:val="0003091A"/>
  </w:style>
  <w:style w:type="character" w:customStyle="1" w:styleId="WW8Num102z8">
    <w:name w:val="WW8Num102z8"/>
    <w:rsid w:val="0003091A"/>
  </w:style>
  <w:style w:type="character" w:customStyle="1" w:styleId="WW8Num2z3">
    <w:name w:val="WW8Num2z3"/>
    <w:rsid w:val="0003091A"/>
  </w:style>
  <w:style w:type="character" w:customStyle="1" w:styleId="WW8Num2z4">
    <w:name w:val="WW8Num2z4"/>
    <w:rsid w:val="0003091A"/>
  </w:style>
  <w:style w:type="character" w:customStyle="1" w:styleId="WW8Num2z5">
    <w:name w:val="WW8Num2z5"/>
    <w:rsid w:val="0003091A"/>
  </w:style>
  <w:style w:type="character" w:customStyle="1" w:styleId="WW8Num2z6">
    <w:name w:val="WW8Num2z6"/>
    <w:rsid w:val="0003091A"/>
  </w:style>
  <w:style w:type="character" w:customStyle="1" w:styleId="WW8Num2z7">
    <w:name w:val="WW8Num2z7"/>
    <w:rsid w:val="0003091A"/>
  </w:style>
  <w:style w:type="character" w:customStyle="1" w:styleId="WW8Num2z8">
    <w:name w:val="WW8Num2z8"/>
    <w:rsid w:val="0003091A"/>
  </w:style>
  <w:style w:type="character" w:customStyle="1" w:styleId="WW8Num5z3">
    <w:name w:val="WW8Num5z3"/>
    <w:rsid w:val="0003091A"/>
  </w:style>
  <w:style w:type="character" w:customStyle="1" w:styleId="WW8Num5z4">
    <w:name w:val="WW8Num5z4"/>
    <w:rsid w:val="0003091A"/>
  </w:style>
  <w:style w:type="character" w:customStyle="1" w:styleId="WW8Num5z5">
    <w:name w:val="WW8Num5z5"/>
    <w:rsid w:val="0003091A"/>
  </w:style>
  <w:style w:type="character" w:customStyle="1" w:styleId="WW8Num5z6">
    <w:name w:val="WW8Num5z6"/>
    <w:rsid w:val="0003091A"/>
  </w:style>
  <w:style w:type="character" w:customStyle="1" w:styleId="WW8Num5z7">
    <w:name w:val="WW8Num5z7"/>
    <w:rsid w:val="0003091A"/>
  </w:style>
  <w:style w:type="character" w:customStyle="1" w:styleId="WW8Num5z8">
    <w:name w:val="WW8Num5z8"/>
    <w:rsid w:val="0003091A"/>
  </w:style>
  <w:style w:type="character" w:customStyle="1" w:styleId="WW8Num6z2">
    <w:name w:val="WW8Num6z2"/>
    <w:rsid w:val="0003091A"/>
  </w:style>
  <w:style w:type="character" w:customStyle="1" w:styleId="WW8Num6z3">
    <w:name w:val="WW8Num6z3"/>
    <w:rsid w:val="0003091A"/>
  </w:style>
  <w:style w:type="character" w:customStyle="1" w:styleId="WW8Num6z4">
    <w:name w:val="WW8Num6z4"/>
    <w:rsid w:val="0003091A"/>
  </w:style>
  <w:style w:type="character" w:customStyle="1" w:styleId="WW8Num6z5">
    <w:name w:val="WW8Num6z5"/>
    <w:rsid w:val="0003091A"/>
  </w:style>
  <w:style w:type="character" w:customStyle="1" w:styleId="WW8Num6z6">
    <w:name w:val="WW8Num6z6"/>
    <w:rsid w:val="0003091A"/>
  </w:style>
  <w:style w:type="character" w:customStyle="1" w:styleId="WW8Num6z7">
    <w:name w:val="WW8Num6z7"/>
    <w:rsid w:val="0003091A"/>
  </w:style>
  <w:style w:type="character" w:customStyle="1" w:styleId="WW8Num6z8">
    <w:name w:val="WW8Num6z8"/>
    <w:rsid w:val="0003091A"/>
  </w:style>
  <w:style w:type="character" w:customStyle="1" w:styleId="WW8Num7z2">
    <w:name w:val="WW8Num7z2"/>
    <w:rsid w:val="0003091A"/>
    <w:rPr>
      <w:rFonts w:ascii="Wingdings" w:hAnsi="Wingdings" w:cs="Wingdings"/>
    </w:rPr>
  </w:style>
  <w:style w:type="character" w:customStyle="1" w:styleId="WW8Num14z3">
    <w:name w:val="WW8Num14z3"/>
    <w:rsid w:val="0003091A"/>
  </w:style>
  <w:style w:type="character" w:customStyle="1" w:styleId="WW8Num14z4">
    <w:name w:val="WW8Num14z4"/>
    <w:rsid w:val="0003091A"/>
  </w:style>
  <w:style w:type="character" w:customStyle="1" w:styleId="WW8Num14z5">
    <w:name w:val="WW8Num14z5"/>
    <w:rsid w:val="0003091A"/>
  </w:style>
  <w:style w:type="character" w:customStyle="1" w:styleId="WW8Num14z6">
    <w:name w:val="WW8Num14z6"/>
    <w:rsid w:val="0003091A"/>
  </w:style>
  <w:style w:type="character" w:customStyle="1" w:styleId="WW8Num14z7">
    <w:name w:val="WW8Num14z7"/>
    <w:rsid w:val="0003091A"/>
  </w:style>
  <w:style w:type="character" w:customStyle="1" w:styleId="WW8Num14z8">
    <w:name w:val="WW8Num14z8"/>
    <w:rsid w:val="0003091A"/>
  </w:style>
  <w:style w:type="character" w:customStyle="1" w:styleId="WW8Num16z3">
    <w:name w:val="WW8Num16z3"/>
    <w:rsid w:val="0003091A"/>
  </w:style>
  <w:style w:type="character" w:customStyle="1" w:styleId="WW8Num16z4">
    <w:name w:val="WW8Num16z4"/>
    <w:rsid w:val="0003091A"/>
  </w:style>
  <w:style w:type="character" w:customStyle="1" w:styleId="WW8Num16z5">
    <w:name w:val="WW8Num16z5"/>
    <w:rsid w:val="0003091A"/>
  </w:style>
  <w:style w:type="character" w:customStyle="1" w:styleId="WW8Num16z6">
    <w:name w:val="WW8Num16z6"/>
    <w:rsid w:val="0003091A"/>
  </w:style>
  <w:style w:type="character" w:customStyle="1" w:styleId="WW8Num16z7">
    <w:name w:val="WW8Num16z7"/>
    <w:rsid w:val="0003091A"/>
  </w:style>
  <w:style w:type="character" w:customStyle="1" w:styleId="WW8Num16z8">
    <w:name w:val="WW8Num16z8"/>
    <w:rsid w:val="0003091A"/>
  </w:style>
  <w:style w:type="character" w:customStyle="1" w:styleId="WW8Num24z3">
    <w:name w:val="WW8Num24z3"/>
    <w:rsid w:val="0003091A"/>
  </w:style>
  <w:style w:type="character" w:customStyle="1" w:styleId="WW8Num24z4">
    <w:name w:val="WW8Num24z4"/>
    <w:rsid w:val="0003091A"/>
  </w:style>
  <w:style w:type="character" w:customStyle="1" w:styleId="WW8Num24z5">
    <w:name w:val="WW8Num24z5"/>
    <w:rsid w:val="0003091A"/>
  </w:style>
  <w:style w:type="character" w:customStyle="1" w:styleId="WW8Num24z6">
    <w:name w:val="WW8Num24z6"/>
    <w:rsid w:val="0003091A"/>
  </w:style>
  <w:style w:type="character" w:customStyle="1" w:styleId="WW8Num24z7">
    <w:name w:val="WW8Num24z7"/>
    <w:rsid w:val="0003091A"/>
  </w:style>
  <w:style w:type="character" w:customStyle="1" w:styleId="WW8Num24z8">
    <w:name w:val="WW8Num24z8"/>
    <w:rsid w:val="0003091A"/>
  </w:style>
  <w:style w:type="character" w:customStyle="1" w:styleId="WW8Num25z3">
    <w:name w:val="WW8Num25z3"/>
    <w:rsid w:val="0003091A"/>
  </w:style>
  <w:style w:type="character" w:customStyle="1" w:styleId="WW8Num25z4">
    <w:name w:val="WW8Num25z4"/>
    <w:rsid w:val="0003091A"/>
  </w:style>
  <w:style w:type="character" w:customStyle="1" w:styleId="WW8Num25z5">
    <w:name w:val="WW8Num25z5"/>
    <w:rsid w:val="0003091A"/>
  </w:style>
  <w:style w:type="character" w:customStyle="1" w:styleId="WW8Num25z6">
    <w:name w:val="WW8Num25z6"/>
    <w:rsid w:val="0003091A"/>
  </w:style>
  <w:style w:type="character" w:customStyle="1" w:styleId="WW8Num25z7">
    <w:name w:val="WW8Num25z7"/>
    <w:rsid w:val="0003091A"/>
  </w:style>
  <w:style w:type="character" w:customStyle="1" w:styleId="WW8Num25z8">
    <w:name w:val="WW8Num25z8"/>
    <w:rsid w:val="0003091A"/>
  </w:style>
  <w:style w:type="character" w:customStyle="1" w:styleId="WW8Num26z3">
    <w:name w:val="WW8Num26z3"/>
    <w:rsid w:val="0003091A"/>
  </w:style>
  <w:style w:type="character" w:customStyle="1" w:styleId="WW8Num26z4">
    <w:name w:val="WW8Num26z4"/>
    <w:rsid w:val="0003091A"/>
  </w:style>
  <w:style w:type="character" w:customStyle="1" w:styleId="WW8Num26z5">
    <w:name w:val="WW8Num26z5"/>
    <w:rsid w:val="0003091A"/>
  </w:style>
  <w:style w:type="character" w:customStyle="1" w:styleId="WW8Num26z6">
    <w:name w:val="WW8Num26z6"/>
    <w:rsid w:val="0003091A"/>
  </w:style>
  <w:style w:type="character" w:customStyle="1" w:styleId="WW8Num26z7">
    <w:name w:val="WW8Num26z7"/>
    <w:rsid w:val="0003091A"/>
  </w:style>
  <w:style w:type="character" w:customStyle="1" w:styleId="WW8Num26z8">
    <w:name w:val="WW8Num26z8"/>
    <w:rsid w:val="0003091A"/>
  </w:style>
  <w:style w:type="character" w:customStyle="1" w:styleId="WW8Num33z3">
    <w:name w:val="WW8Num33z3"/>
    <w:rsid w:val="0003091A"/>
  </w:style>
  <w:style w:type="character" w:customStyle="1" w:styleId="WW8Num33z4">
    <w:name w:val="WW8Num33z4"/>
    <w:rsid w:val="0003091A"/>
  </w:style>
  <w:style w:type="character" w:customStyle="1" w:styleId="WW8Num33z5">
    <w:name w:val="WW8Num33z5"/>
    <w:rsid w:val="0003091A"/>
  </w:style>
  <w:style w:type="character" w:customStyle="1" w:styleId="WW8Num33z6">
    <w:name w:val="WW8Num33z6"/>
    <w:rsid w:val="0003091A"/>
  </w:style>
  <w:style w:type="character" w:customStyle="1" w:styleId="WW8Num33z7">
    <w:name w:val="WW8Num33z7"/>
    <w:rsid w:val="0003091A"/>
  </w:style>
  <w:style w:type="character" w:customStyle="1" w:styleId="WW8Num33z8">
    <w:name w:val="WW8Num33z8"/>
    <w:rsid w:val="0003091A"/>
  </w:style>
  <w:style w:type="character" w:customStyle="1" w:styleId="WW8Num45z3">
    <w:name w:val="WW8Num45z3"/>
    <w:rsid w:val="0003091A"/>
  </w:style>
  <w:style w:type="character" w:customStyle="1" w:styleId="WW8Num45z4">
    <w:name w:val="WW8Num45z4"/>
    <w:rsid w:val="0003091A"/>
  </w:style>
  <w:style w:type="character" w:customStyle="1" w:styleId="WW8Num45z5">
    <w:name w:val="WW8Num45z5"/>
    <w:rsid w:val="0003091A"/>
  </w:style>
  <w:style w:type="character" w:customStyle="1" w:styleId="WW8Num45z6">
    <w:name w:val="WW8Num45z6"/>
    <w:rsid w:val="0003091A"/>
  </w:style>
  <w:style w:type="character" w:customStyle="1" w:styleId="WW8Num45z7">
    <w:name w:val="WW8Num45z7"/>
    <w:rsid w:val="0003091A"/>
  </w:style>
  <w:style w:type="character" w:customStyle="1" w:styleId="WW8Num45z8">
    <w:name w:val="WW8Num45z8"/>
    <w:rsid w:val="0003091A"/>
  </w:style>
  <w:style w:type="character" w:customStyle="1" w:styleId="WW8Num54z3">
    <w:name w:val="WW8Num54z3"/>
    <w:rsid w:val="0003091A"/>
  </w:style>
  <w:style w:type="character" w:customStyle="1" w:styleId="WW8Num54z4">
    <w:name w:val="WW8Num54z4"/>
    <w:rsid w:val="0003091A"/>
  </w:style>
  <w:style w:type="character" w:customStyle="1" w:styleId="WW8Num54z5">
    <w:name w:val="WW8Num54z5"/>
    <w:rsid w:val="0003091A"/>
  </w:style>
  <w:style w:type="character" w:customStyle="1" w:styleId="WW8Num54z6">
    <w:name w:val="WW8Num54z6"/>
    <w:rsid w:val="0003091A"/>
  </w:style>
  <w:style w:type="character" w:customStyle="1" w:styleId="WW8Num54z7">
    <w:name w:val="WW8Num54z7"/>
    <w:rsid w:val="0003091A"/>
  </w:style>
  <w:style w:type="character" w:customStyle="1" w:styleId="WW8Num54z8">
    <w:name w:val="WW8Num54z8"/>
    <w:rsid w:val="0003091A"/>
  </w:style>
  <w:style w:type="character" w:customStyle="1" w:styleId="WW8Num55z3">
    <w:name w:val="WW8Num55z3"/>
    <w:rsid w:val="0003091A"/>
  </w:style>
  <w:style w:type="character" w:customStyle="1" w:styleId="WW8Num55z4">
    <w:name w:val="WW8Num55z4"/>
    <w:rsid w:val="0003091A"/>
  </w:style>
  <w:style w:type="character" w:customStyle="1" w:styleId="WW8Num55z5">
    <w:name w:val="WW8Num55z5"/>
    <w:rsid w:val="0003091A"/>
  </w:style>
  <w:style w:type="character" w:customStyle="1" w:styleId="WW8Num55z6">
    <w:name w:val="WW8Num55z6"/>
    <w:rsid w:val="0003091A"/>
  </w:style>
  <w:style w:type="character" w:customStyle="1" w:styleId="WW8Num55z7">
    <w:name w:val="WW8Num55z7"/>
    <w:rsid w:val="0003091A"/>
  </w:style>
  <w:style w:type="character" w:customStyle="1" w:styleId="WW8Num55z8">
    <w:name w:val="WW8Num55z8"/>
    <w:rsid w:val="0003091A"/>
  </w:style>
  <w:style w:type="character" w:customStyle="1" w:styleId="WW8Num62z3">
    <w:name w:val="WW8Num62z3"/>
    <w:rsid w:val="0003091A"/>
  </w:style>
  <w:style w:type="character" w:customStyle="1" w:styleId="WW8Num62z4">
    <w:name w:val="WW8Num62z4"/>
    <w:rsid w:val="0003091A"/>
  </w:style>
  <w:style w:type="character" w:customStyle="1" w:styleId="WW8Num62z5">
    <w:name w:val="WW8Num62z5"/>
    <w:rsid w:val="0003091A"/>
  </w:style>
  <w:style w:type="character" w:customStyle="1" w:styleId="WW8Num62z6">
    <w:name w:val="WW8Num62z6"/>
    <w:rsid w:val="0003091A"/>
  </w:style>
  <w:style w:type="character" w:customStyle="1" w:styleId="WW8Num62z7">
    <w:name w:val="WW8Num62z7"/>
    <w:rsid w:val="0003091A"/>
  </w:style>
  <w:style w:type="character" w:customStyle="1" w:styleId="WW8Num62z8">
    <w:name w:val="WW8Num62z8"/>
    <w:rsid w:val="0003091A"/>
  </w:style>
  <w:style w:type="character" w:customStyle="1" w:styleId="WW8Num70z3">
    <w:name w:val="WW8Num70z3"/>
    <w:rsid w:val="0003091A"/>
  </w:style>
  <w:style w:type="character" w:customStyle="1" w:styleId="WW8Num70z4">
    <w:name w:val="WW8Num70z4"/>
    <w:rsid w:val="0003091A"/>
  </w:style>
  <w:style w:type="character" w:customStyle="1" w:styleId="WW8Num70z5">
    <w:name w:val="WW8Num70z5"/>
    <w:rsid w:val="0003091A"/>
  </w:style>
  <w:style w:type="character" w:customStyle="1" w:styleId="WW8Num70z6">
    <w:name w:val="WW8Num70z6"/>
    <w:rsid w:val="0003091A"/>
  </w:style>
  <w:style w:type="character" w:customStyle="1" w:styleId="WW8Num70z7">
    <w:name w:val="WW8Num70z7"/>
    <w:rsid w:val="0003091A"/>
  </w:style>
  <w:style w:type="character" w:customStyle="1" w:styleId="WW8Num70z8">
    <w:name w:val="WW8Num70z8"/>
    <w:rsid w:val="0003091A"/>
  </w:style>
  <w:style w:type="character" w:customStyle="1" w:styleId="WW8Num77z3">
    <w:name w:val="WW8Num77z3"/>
    <w:rsid w:val="0003091A"/>
  </w:style>
  <w:style w:type="character" w:customStyle="1" w:styleId="WW8Num77z4">
    <w:name w:val="WW8Num77z4"/>
    <w:rsid w:val="0003091A"/>
  </w:style>
  <w:style w:type="character" w:customStyle="1" w:styleId="WW8Num77z5">
    <w:name w:val="WW8Num77z5"/>
    <w:rsid w:val="0003091A"/>
  </w:style>
  <w:style w:type="character" w:customStyle="1" w:styleId="WW8Num77z6">
    <w:name w:val="WW8Num77z6"/>
    <w:rsid w:val="0003091A"/>
  </w:style>
  <w:style w:type="character" w:customStyle="1" w:styleId="WW8Num77z7">
    <w:name w:val="WW8Num77z7"/>
    <w:rsid w:val="0003091A"/>
  </w:style>
  <w:style w:type="character" w:customStyle="1" w:styleId="WW8Num77z8">
    <w:name w:val="WW8Num77z8"/>
    <w:rsid w:val="0003091A"/>
  </w:style>
  <w:style w:type="character" w:customStyle="1" w:styleId="WW8Num90z3">
    <w:name w:val="WW8Num90z3"/>
    <w:rsid w:val="0003091A"/>
  </w:style>
  <w:style w:type="character" w:customStyle="1" w:styleId="WW8Num90z4">
    <w:name w:val="WW8Num90z4"/>
    <w:rsid w:val="0003091A"/>
  </w:style>
  <w:style w:type="character" w:customStyle="1" w:styleId="WW8Num90z5">
    <w:name w:val="WW8Num90z5"/>
    <w:rsid w:val="0003091A"/>
  </w:style>
  <w:style w:type="character" w:customStyle="1" w:styleId="WW8Num90z6">
    <w:name w:val="WW8Num90z6"/>
    <w:rsid w:val="0003091A"/>
  </w:style>
  <w:style w:type="character" w:customStyle="1" w:styleId="WW8Num90z7">
    <w:name w:val="WW8Num90z7"/>
    <w:rsid w:val="0003091A"/>
  </w:style>
  <w:style w:type="character" w:customStyle="1" w:styleId="WW8Num90z8">
    <w:name w:val="WW8Num90z8"/>
    <w:rsid w:val="0003091A"/>
  </w:style>
  <w:style w:type="character" w:customStyle="1" w:styleId="WW8Num93z3">
    <w:name w:val="WW8Num93z3"/>
    <w:rsid w:val="0003091A"/>
  </w:style>
  <w:style w:type="character" w:customStyle="1" w:styleId="WW8Num93z4">
    <w:name w:val="WW8Num93z4"/>
    <w:rsid w:val="0003091A"/>
  </w:style>
  <w:style w:type="character" w:customStyle="1" w:styleId="WW8Num93z5">
    <w:name w:val="WW8Num93z5"/>
    <w:rsid w:val="0003091A"/>
  </w:style>
  <w:style w:type="character" w:customStyle="1" w:styleId="WW8Num93z6">
    <w:name w:val="WW8Num93z6"/>
    <w:rsid w:val="0003091A"/>
  </w:style>
  <w:style w:type="character" w:customStyle="1" w:styleId="WW8Num93z7">
    <w:name w:val="WW8Num93z7"/>
    <w:rsid w:val="0003091A"/>
  </w:style>
  <w:style w:type="character" w:customStyle="1" w:styleId="WW8Num93z8">
    <w:name w:val="WW8Num93z8"/>
    <w:rsid w:val="0003091A"/>
  </w:style>
  <w:style w:type="character" w:customStyle="1" w:styleId="WW8Num95z1">
    <w:name w:val="WW8Num95z1"/>
    <w:rsid w:val="0003091A"/>
  </w:style>
  <w:style w:type="character" w:customStyle="1" w:styleId="WW8Num95z2">
    <w:name w:val="WW8Num95z2"/>
    <w:rsid w:val="0003091A"/>
  </w:style>
  <w:style w:type="character" w:customStyle="1" w:styleId="WW8Num95z3">
    <w:name w:val="WW8Num95z3"/>
    <w:rsid w:val="0003091A"/>
  </w:style>
  <w:style w:type="character" w:customStyle="1" w:styleId="WW8Num95z4">
    <w:name w:val="WW8Num95z4"/>
    <w:rsid w:val="0003091A"/>
  </w:style>
  <w:style w:type="character" w:customStyle="1" w:styleId="WW8Num95z5">
    <w:name w:val="WW8Num95z5"/>
    <w:rsid w:val="0003091A"/>
  </w:style>
  <w:style w:type="character" w:customStyle="1" w:styleId="WW8Num95z6">
    <w:name w:val="WW8Num95z6"/>
    <w:rsid w:val="0003091A"/>
  </w:style>
  <w:style w:type="character" w:customStyle="1" w:styleId="WW8Num95z7">
    <w:name w:val="WW8Num95z7"/>
    <w:rsid w:val="0003091A"/>
  </w:style>
  <w:style w:type="character" w:customStyle="1" w:styleId="WW8Num95z8">
    <w:name w:val="WW8Num95z8"/>
    <w:rsid w:val="0003091A"/>
  </w:style>
  <w:style w:type="character" w:customStyle="1" w:styleId="WW8Num103z0">
    <w:name w:val="WW8Num103z0"/>
    <w:rsid w:val="0003091A"/>
    <w:rPr>
      <w:sz w:val="22"/>
      <w:szCs w:val="22"/>
    </w:rPr>
  </w:style>
  <w:style w:type="character" w:customStyle="1" w:styleId="WW8Num103z1">
    <w:name w:val="WW8Num103z1"/>
    <w:rsid w:val="0003091A"/>
  </w:style>
  <w:style w:type="character" w:customStyle="1" w:styleId="WW8Num103z2">
    <w:name w:val="WW8Num103z2"/>
    <w:rsid w:val="0003091A"/>
  </w:style>
  <w:style w:type="character" w:customStyle="1" w:styleId="WW8Num103z3">
    <w:name w:val="WW8Num103z3"/>
    <w:rsid w:val="0003091A"/>
  </w:style>
  <w:style w:type="character" w:customStyle="1" w:styleId="WW8Num103z4">
    <w:name w:val="WW8Num103z4"/>
    <w:rsid w:val="0003091A"/>
  </w:style>
  <w:style w:type="character" w:customStyle="1" w:styleId="WW8Num103z5">
    <w:name w:val="WW8Num103z5"/>
    <w:rsid w:val="0003091A"/>
  </w:style>
  <w:style w:type="character" w:customStyle="1" w:styleId="WW8Num103z6">
    <w:name w:val="WW8Num103z6"/>
    <w:rsid w:val="0003091A"/>
  </w:style>
  <w:style w:type="character" w:customStyle="1" w:styleId="WW8Num103z7">
    <w:name w:val="WW8Num103z7"/>
    <w:rsid w:val="0003091A"/>
  </w:style>
  <w:style w:type="character" w:customStyle="1" w:styleId="WW8Num103z8">
    <w:name w:val="WW8Num103z8"/>
    <w:rsid w:val="0003091A"/>
  </w:style>
  <w:style w:type="character" w:customStyle="1" w:styleId="WW8Num104z0">
    <w:name w:val="WW8Num104z0"/>
    <w:rsid w:val="0003091A"/>
    <w:rPr>
      <w:sz w:val="22"/>
      <w:szCs w:val="22"/>
    </w:rPr>
  </w:style>
  <w:style w:type="character" w:customStyle="1" w:styleId="WW8Num104z1">
    <w:name w:val="WW8Num104z1"/>
    <w:rsid w:val="0003091A"/>
  </w:style>
  <w:style w:type="character" w:customStyle="1" w:styleId="WW8Num104z2">
    <w:name w:val="WW8Num104z2"/>
    <w:rsid w:val="0003091A"/>
  </w:style>
  <w:style w:type="character" w:customStyle="1" w:styleId="WW8Num104z3">
    <w:name w:val="WW8Num104z3"/>
    <w:rsid w:val="0003091A"/>
  </w:style>
  <w:style w:type="character" w:customStyle="1" w:styleId="WW8Num104z4">
    <w:name w:val="WW8Num104z4"/>
    <w:rsid w:val="0003091A"/>
  </w:style>
  <w:style w:type="character" w:customStyle="1" w:styleId="WW8Num104z5">
    <w:name w:val="WW8Num104z5"/>
    <w:rsid w:val="0003091A"/>
  </w:style>
  <w:style w:type="character" w:customStyle="1" w:styleId="WW8Num104z6">
    <w:name w:val="WW8Num104z6"/>
    <w:rsid w:val="0003091A"/>
  </w:style>
  <w:style w:type="character" w:customStyle="1" w:styleId="WW8Num104z7">
    <w:name w:val="WW8Num104z7"/>
    <w:rsid w:val="0003091A"/>
  </w:style>
  <w:style w:type="character" w:customStyle="1" w:styleId="WW8Num104z8">
    <w:name w:val="WW8Num104z8"/>
    <w:rsid w:val="0003091A"/>
  </w:style>
  <w:style w:type="character" w:customStyle="1" w:styleId="WW8Num105z0">
    <w:name w:val="WW8Num105z0"/>
    <w:rsid w:val="0003091A"/>
    <w:rPr>
      <w:rFonts w:ascii="Symbol" w:hAnsi="Symbol" w:cs="Symbol" w:hint="default"/>
      <w:sz w:val="20"/>
      <w:szCs w:val="22"/>
    </w:rPr>
  </w:style>
  <w:style w:type="character" w:customStyle="1" w:styleId="WW8Num105z1">
    <w:name w:val="WW8Num105z1"/>
    <w:rsid w:val="0003091A"/>
    <w:rPr>
      <w:rFonts w:ascii="Courier New" w:hAnsi="Courier New" w:cs="Courier New" w:hint="default"/>
      <w:sz w:val="20"/>
    </w:rPr>
  </w:style>
  <w:style w:type="character" w:customStyle="1" w:styleId="WW8Num105z2">
    <w:name w:val="WW8Num105z2"/>
    <w:rsid w:val="0003091A"/>
    <w:rPr>
      <w:rFonts w:ascii="Wingdings" w:hAnsi="Wingdings" w:cs="Wingdings" w:hint="default"/>
      <w:sz w:val="20"/>
    </w:rPr>
  </w:style>
  <w:style w:type="character" w:customStyle="1" w:styleId="WW8Num106z0">
    <w:name w:val="WW8Num106z0"/>
    <w:rsid w:val="0003091A"/>
  </w:style>
  <w:style w:type="character" w:customStyle="1" w:styleId="WW8Num106z1">
    <w:name w:val="WW8Num106z1"/>
    <w:rsid w:val="0003091A"/>
  </w:style>
  <w:style w:type="character" w:customStyle="1" w:styleId="WW8Num106z2">
    <w:name w:val="WW8Num106z2"/>
    <w:rsid w:val="0003091A"/>
  </w:style>
  <w:style w:type="character" w:customStyle="1" w:styleId="WW8Num106z3">
    <w:name w:val="WW8Num106z3"/>
    <w:rsid w:val="0003091A"/>
  </w:style>
  <w:style w:type="character" w:customStyle="1" w:styleId="WW8Num106z4">
    <w:name w:val="WW8Num106z4"/>
    <w:rsid w:val="0003091A"/>
  </w:style>
  <w:style w:type="character" w:customStyle="1" w:styleId="WW8Num106z5">
    <w:name w:val="WW8Num106z5"/>
    <w:rsid w:val="0003091A"/>
  </w:style>
  <w:style w:type="character" w:customStyle="1" w:styleId="WW8Num106z6">
    <w:name w:val="WW8Num106z6"/>
    <w:rsid w:val="0003091A"/>
  </w:style>
  <w:style w:type="character" w:customStyle="1" w:styleId="WW8Num106z7">
    <w:name w:val="WW8Num106z7"/>
    <w:rsid w:val="0003091A"/>
  </w:style>
  <w:style w:type="character" w:customStyle="1" w:styleId="WW8Num106z8">
    <w:name w:val="WW8Num106z8"/>
    <w:rsid w:val="0003091A"/>
  </w:style>
  <w:style w:type="character" w:customStyle="1" w:styleId="11">
    <w:name w:val="Основной шрифт абзаца1"/>
    <w:rsid w:val="0003091A"/>
  </w:style>
  <w:style w:type="character" w:customStyle="1" w:styleId="21">
    <w:name w:val="Основной шрифт абзаца2"/>
    <w:rsid w:val="0003091A"/>
  </w:style>
  <w:style w:type="character" w:customStyle="1" w:styleId="apple-converted-space">
    <w:name w:val="apple-converted-space"/>
    <w:basedOn w:val="21"/>
    <w:rsid w:val="0003091A"/>
  </w:style>
  <w:style w:type="character" w:customStyle="1" w:styleId="art-postheadericon">
    <w:name w:val="art-postheadericon"/>
    <w:basedOn w:val="21"/>
    <w:rsid w:val="0003091A"/>
  </w:style>
  <w:style w:type="character" w:styleId="a7">
    <w:name w:val="Emphasis"/>
    <w:uiPriority w:val="20"/>
    <w:qFormat/>
    <w:rsid w:val="0003091A"/>
    <w:rPr>
      <w:i/>
      <w:iCs/>
    </w:rPr>
  </w:style>
  <w:style w:type="character" w:customStyle="1" w:styleId="panel-title">
    <w:name w:val="panel-title"/>
    <w:basedOn w:val="21"/>
    <w:rsid w:val="0003091A"/>
  </w:style>
  <w:style w:type="character" w:customStyle="1" w:styleId="rvts7">
    <w:name w:val="rvts7"/>
    <w:basedOn w:val="21"/>
    <w:rsid w:val="0003091A"/>
  </w:style>
  <w:style w:type="character" w:customStyle="1" w:styleId="rvts70">
    <w:name w:val="rvts70"/>
    <w:basedOn w:val="21"/>
    <w:rsid w:val="0003091A"/>
  </w:style>
  <w:style w:type="character" w:customStyle="1" w:styleId="rvts001">
    <w:name w:val="rvts001"/>
    <w:basedOn w:val="21"/>
    <w:rsid w:val="0003091A"/>
  </w:style>
  <w:style w:type="character" w:customStyle="1" w:styleId="rvts73">
    <w:name w:val="rvts73"/>
    <w:basedOn w:val="21"/>
    <w:rsid w:val="0003091A"/>
  </w:style>
  <w:style w:type="character" w:customStyle="1" w:styleId="rvts76">
    <w:name w:val="rvts76"/>
    <w:basedOn w:val="21"/>
    <w:rsid w:val="0003091A"/>
  </w:style>
  <w:style w:type="character" w:customStyle="1" w:styleId="ListLabel1">
    <w:name w:val="ListLabel 1"/>
    <w:rsid w:val="0003091A"/>
    <w:rPr>
      <w:rFonts w:cs="Courier New"/>
    </w:rPr>
  </w:style>
  <w:style w:type="character" w:customStyle="1" w:styleId="ListLabel2">
    <w:name w:val="ListLabel 2"/>
    <w:rsid w:val="0003091A"/>
    <w:rPr>
      <w:b w:val="0"/>
      <w:color w:val="00000A"/>
    </w:rPr>
  </w:style>
  <w:style w:type="character" w:customStyle="1" w:styleId="a8">
    <w:name w:val="Маркеры списка"/>
    <w:rsid w:val="0003091A"/>
    <w:rPr>
      <w:rFonts w:ascii="OpenSymbol" w:eastAsia="OpenSymbol" w:hAnsi="OpenSymbol" w:cs="OpenSymbol"/>
    </w:rPr>
  </w:style>
  <w:style w:type="character" w:customStyle="1" w:styleId="a9">
    <w:name w:val="Символ нумерации"/>
    <w:rsid w:val="0003091A"/>
  </w:style>
  <w:style w:type="character" w:customStyle="1" w:styleId="verde">
    <w:name w:val="verde"/>
    <w:basedOn w:val="21"/>
    <w:rsid w:val="0003091A"/>
  </w:style>
  <w:style w:type="character" w:customStyle="1" w:styleId="ListParagraph">
    <w:name w:val="List Paragraph Знак"/>
    <w:rsid w:val="0003091A"/>
    <w:rPr>
      <w:rFonts w:ascii="Calibri" w:eastAsia="SimSun" w:hAnsi="Calibri" w:cs="font300"/>
      <w:sz w:val="22"/>
      <w:szCs w:val="22"/>
    </w:rPr>
  </w:style>
  <w:style w:type="character" w:customStyle="1" w:styleId="12">
    <w:name w:val="Стиль1 Знак"/>
    <w:rsid w:val="0003091A"/>
    <w:rPr>
      <w:rFonts w:eastAsia="SimSun"/>
      <w:sz w:val="22"/>
      <w:szCs w:val="22"/>
      <w:lang w:val="en-US"/>
    </w:rPr>
  </w:style>
  <w:style w:type="paragraph" w:customStyle="1" w:styleId="aa">
    <w:name w:val="Заголовок"/>
    <w:basedOn w:val="a"/>
    <w:next w:val="a0"/>
    <w:rsid w:val="0003091A"/>
    <w:pPr>
      <w:keepNext/>
      <w:spacing w:before="240" w:after="120" w:line="240" w:lineRule="auto"/>
      <w:ind w:right="108" w:firstLine="284"/>
      <w:jc w:val="both"/>
    </w:pPr>
    <w:rPr>
      <w:rFonts w:ascii="Arial" w:eastAsia="Microsoft YaHei" w:hAnsi="Arial" w:cs="Mangal"/>
      <w:szCs w:val="28"/>
      <w:lang w:eastAsia="ar-SA"/>
    </w:rPr>
  </w:style>
  <w:style w:type="paragraph" w:styleId="a0">
    <w:name w:val="Body Text"/>
    <w:basedOn w:val="a"/>
    <w:link w:val="ab"/>
    <w:uiPriority w:val="1"/>
    <w:qFormat/>
    <w:rsid w:val="0003091A"/>
    <w:pPr>
      <w:spacing w:after="120" w:line="240" w:lineRule="auto"/>
      <w:ind w:right="108" w:firstLine="284"/>
      <w:jc w:val="both"/>
    </w:pPr>
    <w:rPr>
      <w:rFonts w:ascii="Calibri" w:eastAsia="SimSun" w:hAnsi="Calibri" w:cs="font300"/>
      <w:sz w:val="22"/>
      <w:lang w:eastAsia="ar-SA"/>
    </w:rPr>
  </w:style>
  <w:style w:type="character" w:customStyle="1" w:styleId="ab">
    <w:name w:val="Основной текст Знак"/>
    <w:basedOn w:val="a1"/>
    <w:link w:val="a0"/>
    <w:uiPriority w:val="1"/>
    <w:rsid w:val="0003091A"/>
    <w:rPr>
      <w:rFonts w:ascii="Calibri" w:eastAsia="SimSun" w:hAnsi="Calibri" w:cs="font300"/>
      <w:lang w:eastAsia="ar-SA"/>
    </w:rPr>
  </w:style>
  <w:style w:type="paragraph" w:styleId="ac">
    <w:name w:val="List"/>
    <w:basedOn w:val="a0"/>
    <w:rsid w:val="0003091A"/>
    <w:rPr>
      <w:rFonts w:cs="Mangal"/>
    </w:rPr>
  </w:style>
  <w:style w:type="paragraph" w:customStyle="1" w:styleId="22">
    <w:name w:val="Название2"/>
    <w:basedOn w:val="a"/>
    <w:rsid w:val="0003091A"/>
    <w:pPr>
      <w:suppressLineNumbers/>
      <w:spacing w:before="120" w:after="120" w:line="240" w:lineRule="auto"/>
      <w:ind w:right="108" w:firstLine="284"/>
      <w:jc w:val="both"/>
    </w:pPr>
    <w:rPr>
      <w:rFonts w:ascii="Calibri" w:eastAsia="SimSun" w:hAnsi="Calibri" w:cs="Arial"/>
      <w:i/>
      <w:iCs/>
      <w:sz w:val="24"/>
      <w:szCs w:val="24"/>
      <w:lang w:eastAsia="ar-SA"/>
    </w:rPr>
  </w:style>
  <w:style w:type="paragraph" w:customStyle="1" w:styleId="23">
    <w:name w:val="Указатель2"/>
    <w:basedOn w:val="a"/>
    <w:rsid w:val="0003091A"/>
    <w:pPr>
      <w:suppressLineNumbers/>
      <w:spacing w:after="120" w:line="240" w:lineRule="auto"/>
      <w:ind w:right="108" w:firstLine="284"/>
      <w:jc w:val="both"/>
    </w:pPr>
    <w:rPr>
      <w:rFonts w:ascii="Calibri" w:eastAsia="SimSun" w:hAnsi="Calibri" w:cs="Arial"/>
      <w:sz w:val="22"/>
      <w:lang w:eastAsia="ar-SA"/>
    </w:rPr>
  </w:style>
  <w:style w:type="paragraph" w:customStyle="1" w:styleId="13">
    <w:name w:val="Название1"/>
    <w:basedOn w:val="a"/>
    <w:rsid w:val="0003091A"/>
    <w:pPr>
      <w:suppressLineNumbers/>
      <w:spacing w:before="120" w:after="120" w:line="240" w:lineRule="auto"/>
      <w:ind w:right="108" w:firstLine="284"/>
      <w:jc w:val="both"/>
    </w:pPr>
    <w:rPr>
      <w:rFonts w:ascii="Calibri" w:eastAsia="SimSun" w:hAnsi="Calibri" w:cs="Mangal"/>
      <w:i/>
      <w:iCs/>
      <w:sz w:val="24"/>
      <w:szCs w:val="24"/>
      <w:lang w:eastAsia="ar-SA"/>
    </w:rPr>
  </w:style>
  <w:style w:type="paragraph" w:customStyle="1" w:styleId="14">
    <w:name w:val="Указатель1"/>
    <w:basedOn w:val="a"/>
    <w:rsid w:val="0003091A"/>
    <w:pPr>
      <w:suppressLineNumbers/>
      <w:spacing w:after="120" w:line="240" w:lineRule="auto"/>
      <w:ind w:right="108" w:firstLine="284"/>
      <w:jc w:val="both"/>
    </w:pPr>
    <w:rPr>
      <w:rFonts w:ascii="Calibri" w:eastAsia="SimSun" w:hAnsi="Calibri" w:cs="Mangal"/>
      <w:sz w:val="22"/>
      <w:lang w:eastAsia="ar-SA"/>
    </w:rPr>
  </w:style>
  <w:style w:type="paragraph" w:customStyle="1" w:styleId="15">
    <w:name w:val="Обычный (веб)1"/>
    <w:basedOn w:val="a"/>
    <w:rsid w:val="0003091A"/>
    <w:pPr>
      <w:spacing w:before="100" w:after="100" w:line="100" w:lineRule="atLeast"/>
      <w:jc w:val="both"/>
    </w:pPr>
    <w:rPr>
      <w:rFonts w:eastAsia="Times New Roman" w:cs="Times New Roman"/>
      <w:sz w:val="24"/>
      <w:szCs w:val="24"/>
      <w:lang w:eastAsia="ar-SA"/>
    </w:rPr>
  </w:style>
  <w:style w:type="paragraph" w:customStyle="1" w:styleId="16">
    <w:name w:val="Абзац списка1"/>
    <w:basedOn w:val="a"/>
    <w:rsid w:val="0003091A"/>
    <w:pPr>
      <w:spacing w:after="120" w:line="240" w:lineRule="auto"/>
      <w:ind w:left="720"/>
      <w:jc w:val="both"/>
    </w:pPr>
    <w:rPr>
      <w:rFonts w:ascii="Calibri" w:eastAsia="SimSun" w:hAnsi="Calibri" w:cs="font300"/>
      <w:sz w:val="22"/>
      <w:lang w:eastAsia="ar-SA"/>
    </w:rPr>
  </w:style>
  <w:style w:type="paragraph" w:customStyle="1" w:styleId="p">
    <w:name w:val="p"/>
    <w:basedOn w:val="a"/>
    <w:rsid w:val="0003091A"/>
    <w:pPr>
      <w:spacing w:before="100" w:after="100" w:line="100" w:lineRule="atLeast"/>
      <w:jc w:val="both"/>
    </w:pPr>
    <w:rPr>
      <w:rFonts w:eastAsia="Times New Roman" w:cs="Times New Roman"/>
      <w:sz w:val="24"/>
      <w:szCs w:val="24"/>
      <w:lang w:eastAsia="ar-SA"/>
    </w:rPr>
  </w:style>
  <w:style w:type="paragraph" w:customStyle="1" w:styleId="rvps1">
    <w:name w:val="rvps1"/>
    <w:basedOn w:val="a"/>
    <w:rsid w:val="0003091A"/>
    <w:pPr>
      <w:spacing w:before="100" w:after="100" w:line="100" w:lineRule="atLeast"/>
      <w:jc w:val="both"/>
    </w:pPr>
    <w:rPr>
      <w:rFonts w:eastAsia="Times New Roman" w:cs="Times New Roman"/>
      <w:sz w:val="24"/>
      <w:szCs w:val="24"/>
      <w:lang w:eastAsia="ar-SA"/>
    </w:rPr>
  </w:style>
  <w:style w:type="paragraph" w:customStyle="1" w:styleId="rvps3">
    <w:name w:val="rvps3"/>
    <w:basedOn w:val="a"/>
    <w:rsid w:val="0003091A"/>
    <w:pPr>
      <w:spacing w:before="100" w:after="100" w:line="100" w:lineRule="atLeast"/>
      <w:jc w:val="both"/>
    </w:pPr>
    <w:rPr>
      <w:rFonts w:eastAsia="Times New Roman" w:cs="Times New Roman"/>
      <w:sz w:val="24"/>
      <w:szCs w:val="24"/>
      <w:lang w:eastAsia="ar-SA"/>
    </w:rPr>
  </w:style>
  <w:style w:type="paragraph" w:customStyle="1" w:styleId="17">
    <w:name w:val="Без интервала1"/>
    <w:rsid w:val="0003091A"/>
    <w:pPr>
      <w:suppressAutoHyphens/>
      <w:spacing w:after="120" w:line="100" w:lineRule="atLeast"/>
      <w:ind w:right="108" w:firstLine="284"/>
      <w:jc w:val="both"/>
    </w:pPr>
    <w:rPr>
      <w:rFonts w:ascii="Calibri" w:eastAsia="SimSun" w:hAnsi="Calibri" w:cs="font300"/>
      <w:lang w:eastAsia="ar-SA"/>
    </w:rPr>
  </w:style>
  <w:style w:type="paragraph" w:customStyle="1" w:styleId="18">
    <w:name w:val="Стиль1"/>
    <w:basedOn w:val="16"/>
    <w:rsid w:val="0003091A"/>
    <w:pPr>
      <w:tabs>
        <w:tab w:val="num" w:pos="720"/>
      </w:tabs>
      <w:spacing w:after="0" w:line="100" w:lineRule="atLeast"/>
      <w:ind w:hanging="360"/>
    </w:pPr>
    <w:rPr>
      <w:rFonts w:ascii="Times New Roman" w:hAnsi="Times New Roman" w:cs="Times New Roman"/>
      <w:lang w:val="en-US"/>
    </w:rPr>
  </w:style>
  <w:style w:type="paragraph" w:customStyle="1" w:styleId="ad">
    <w:name w:val="Содержимое таблицы"/>
    <w:basedOn w:val="a"/>
    <w:rsid w:val="0003091A"/>
    <w:pPr>
      <w:suppressLineNumbers/>
      <w:spacing w:after="120" w:line="240" w:lineRule="auto"/>
      <w:ind w:right="108" w:firstLine="284"/>
      <w:jc w:val="both"/>
    </w:pPr>
    <w:rPr>
      <w:rFonts w:ascii="Calibri" w:eastAsia="SimSun" w:hAnsi="Calibri" w:cs="font300"/>
      <w:sz w:val="22"/>
      <w:lang w:eastAsia="ar-SA"/>
    </w:rPr>
  </w:style>
  <w:style w:type="paragraph" w:customStyle="1" w:styleId="ae">
    <w:name w:val="Заголовок таблицы"/>
    <w:basedOn w:val="ad"/>
    <w:rsid w:val="0003091A"/>
    <w:pPr>
      <w:jc w:val="center"/>
    </w:pPr>
    <w:rPr>
      <w:b/>
      <w:bCs/>
    </w:rPr>
  </w:style>
  <w:style w:type="table" w:customStyle="1" w:styleId="TableNormal">
    <w:name w:val="Table Normal"/>
    <w:uiPriority w:val="2"/>
    <w:semiHidden/>
    <w:unhideWhenUsed/>
    <w:qFormat/>
    <w:rsid w:val="0003091A"/>
    <w:pPr>
      <w:widowControl w:val="0"/>
      <w:spacing w:after="120" w:line="240" w:lineRule="auto"/>
      <w:ind w:right="108" w:firstLine="284"/>
      <w:jc w:val="both"/>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10">
    <w:name w:val="Заголовок 11"/>
    <w:basedOn w:val="a"/>
    <w:qFormat/>
    <w:rsid w:val="0017269D"/>
    <w:pPr>
      <w:keepNext/>
      <w:widowControl w:val="0"/>
      <w:spacing w:before="120" w:after="0" w:line="240" w:lineRule="auto"/>
      <w:ind w:firstLine="284"/>
      <w:outlineLvl w:val="1"/>
    </w:pPr>
    <w:rPr>
      <w:rFonts w:eastAsia="Times New Roman" w:cs="Times New Roman"/>
      <w:b/>
      <w:bCs/>
      <w:sz w:val="24"/>
      <w:szCs w:val="24"/>
    </w:rPr>
  </w:style>
  <w:style w:type="paragraph" w:styleId="af">
    <w:name w:val="List Paragraph"/>
    <w:basedOn w:val="a"/>
    <w:uiPriority w:val="34"/>
    <w:qFormat/>
    <w:rsid w:val="0003091A"/>
    <w:pPr>
      <w:spacing w:after="120" w:line="240" w:lineRule="auto"/>
      <w:ind w:left="720" w:right="108" w:firstLine="284"/>
      <w:contextualSpacing/>
      <w:jc w:val="both"/>
    </w:pPr>
    <w:rPr>
      <w:rFonts w:ascii="Calibri" w:eastAsia="SimSun" w:hAnsi="Calibri" w:cs="font300"/>
      <w:sz w:val="22"/>
      <w:lang w:eastAsia="ar-SA"/>
    </w:rPr>
  </w:style>
  <w:style w:type="paragraph" w:customStyle="1" w:styleId="TableParagraph">
    <w:name w:val="Table Paragraph"/>
    <w:basedOn w:val="a"/>
    <w:uiPriority w:val="1"/>
    <w:qFormat/>
    <w:rsid w:val="0003091A"/>
    <w:pPr>
      <w:widowControl w:val="0"/>
      <w:spacing w:after="0" w:line="240" w:lineRule="auto"/>
      <w:ind w:right="108" w:firstLine="284"/>
      <w:jc w:val="both"/>
    </w:pPr>
    <w:rPr>
      <w:rFonts w:ascii="Calibri" w:eastAsia="Calibri" w:hAnsi="Calibri" w:cs="Times New Roman"/>
      <w:sz w:val="22"/>
      <w:lang w:val="en-US"/>
    </w:rPr>
  </w:style>
  <w:style w:type="paragraph" w:customStyle="1" w:styleId="24">
    <w:name w:val="Стиль2"/>
    <w:basedOn w:val="a0"/>
    <w:link w:val="25"/>
    <w:qFormat/>
    <w:rsid w:val="0003091A"/>
    <w:pPr>
      <w:spacing w:after="0"/>
      <w:ind w:right="0" w:firstLine="0"/>
      <w:jc w:val="left"/>
    </w:pPr>
    <w:rPr>
      <w:rFonts w:ascii="Times New Roman" w:hAnsi="Times New Roman" w:cs="Times New Roman"/>
      <w:spacing w:val="-1"/>
      <w:sz w:val="24"/>
      <w:szCs w:val="24"/>
      <w:lang w:val="en-US"/>
    </w:rPr>
  </w:style>
  <w:style w:type="paragraph" w:customStyle="1" w:styleId="210">
    <w:name w:val="Заголовок 21"/>
    <w:basedOn w:val="a"/>
    <w:rsid w:val="0003091A"/>
    <w:pPr>
      <w:keepNext/>
      <w:spacing w:before="200" w:after="120" w:line="240" w:lineRule="auto"/>
      <w:ind w:right="108" w:firstLine="284"/>
      <w:jc w:val="both"/>
      <w:outlineLvl w:val="1"/>
    </w:pPr>
    <w:rPr>
      <w:rFonts w:ascii="Liberation Serif" w:eastAsia="SimSun" w:hAnsi="Liberation Serif" w:cs="Lucida Sans"/>
      <w:b/>
      <w:bCs/>
      <w:color w:val="00000A"/>
      <w:sz w:val="36"/>
      <w:szCs w:val="36"/>
      <w:lang w:val="en-GB" w:eastAsia="zh-CN" w:bidi="hi-IN"/>
    </w:rPr>
  </w:style>
  <w:style w:type="paragraph" w:customStyle="1" w:styleId="31">
    <w:name w:val="Заголовок 31"/>
    <w:basedOn w:val="a"/>
    <w:rsid w:val="0003091A"/>
    <w:pPr>
      <w:keepNext/>
      <w:spacing w:before="240" w:after="120" w:line="240" w:lineRule="auto"/>
      <w:ind w:right="108" w:firstLine="284"/>
      <w:jc w:val="both"/>
    </w:pPr>
    <w:rPr>
      <w:rFonts w:ascii="Liberation Sans" w:eastAsia="Microsoft YaHei" w:hAnsi="Liberation Sans" w:cs="Lucida Sans"/>
      <w:color w:val="00000A"/>
      <w:szCs w:val="28"/>
      <w:lang w:val="en-GB" w:eastAsia="zh-CN" w:bidi="hi-IN"/>
    </w:rPr>
  </w:style>
  <w:style w:type="paragraph" w:customStyle="1" w:styleId="61">
    <w:name w:val="Заголовок 61"/>
    <w:basedOn w:val="a"/>
    <w:rsid w:val="0003091A"/>
    <w:pPr>
      <w:keepNext/>
      <w:spacing w:before="240" w:after="120" w:line="240" w:lineRule="auto"/>
      <w:ind w:right="108" w:firstLine="284"/>
      <w:jc w:val="both"/>
    </w:pPr>
    <w:rPr>
      <w:rFonts w:ascii="Liberation Sans" w:eastAsia="Microsoft YaHei" w:hAnsi="Liberation Sans" w:cs="Lucida Sans"/>
      <w:color w:val="00000A"/>
      <w:szCs w:val="28"/>
      <w:lang w:val="en-GB" w:eastAsia="zh-CN" w:bidi="hi-IN"/>
    </w:rPr>
  </w:style>
  <w:style w:type="character" w:customStyle="1" w:styleId="StrongEmphasis">
    <w:name w:val="Strong Emphasis"/>
    <w:rsid w:val="0003091A"/>
    <w:rPr>
      <w:b/>
      <w:bCs/>
    </w:rPr>
  </w:style>
  <w:style w:type="character" w:customStyle="1" w:styleId="InternetLink">
    <w:name w:val="Internet Link"/>
    <w:rsid w:val="0003091A"/>
    <w:rPr>
      <w:color w:val="000080"/>
      <w:u w:val="single"/>
    </w:rPr>
  </w:style>
  <w:style w:type="paragraph" w:customStyle="1" w:styleId="TableContents">
    <w:name w:val="Table Contents"/>
    <w:basedOn w:val="a"/>
    <w:rsid w:val="0003091A"/>
    <w:pPr>
      <w:suppressLineNumbers/>
      <w:spacing w:after="0" w:line="240" w:lineRule="auto"/>
      <w:ind w:right="108" w:firstLine="284"/>
      <w:jc w:val="both"/>
    </w:pPr>
    <w:rPr>
      <w:rFonts w:ascii="Liberation Serif" w:eastAsia="SimSun" w:hAnsi="Liberation Serif" w:cs="Lucida Sans"/>
      <w:color w:val="00000A"/>
      <w:sz w:val="24"/>
      <w:szCs w:val="24"/>
      <w:lang w:val="en-GB" w:eastAsia="zh-CN" w:bidi="hi-IN"/>
    </w:rPr>
  </w:style>
  <w:style w:type="table" w:styleId="af0">
    <w:name w:val="Table Grid"/>
    <w:basedOn w:val="a2"/>
    <w:uiPriority w:val="59"/>
    <w:rsid w:val="0003091A"/>
    <w:pPr>
      <w:spacing w:after="0" w:line="240" w:lineRule="auto"/>
    </w:pPr>
    <w:rPr>
      <w:rFonts w:ascii="Calibri" w:eastAsia="Times New Roman"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ample">
    <w:name w:val="example"/>
    <w:basedOn w:val="a"/>
    <w:rsid w:val="0003091A"/>
    <w:pPr>
      <w:spacing w:before="100" w:beforeAutospacing="1" w:after="100" w:afterAutospacing="1" w:line="240" w:lineRule="auto"/>
      <w:ind w:right="108" w:firstLine="284"/>
      <w:jc w:val="both"/>
    </w:pPr>
    <w:rPr>
      <w:rFonts w:eastAsia="Times New Roman" w:cs="Times New Roman"/>
      <w:sz w:val="24"/>
      <w:szCs w:val="24"/>
      <w:lang w:eastAsia="ru-RU" w:bidi="hi-IN"/>
    </w:rPr>
  </w:style>
  <w:style w:type="paragraph" w:styleId="HTML">
    <w:name w:val="HTML Preformatted"/>
    <w:basedOn w:val="a"/>
    <w:link w:val="HTML0"/>
    <w:uiPriority w:val="99"/>
    <w:unhideWhenUsed/>
    <w:rsid w:val="0003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8" w:firstLine="284"/>
      <w:jc w:val="both"/>
    </w:pPr>
    <w:rPr>
      <w:rFonts w:ascii="Courier New" w:eastAsia="Times New Roman" w:hAnsi="Courier New" w:cs="Times New Roman"/>
      <w:sz w:val="20"/>
      <w:szCs w:val="20"/>
    </w:rPr>
  </w:style>
  <w:style w:type="character" w:customStyle="1" w:styleId="HTML0">
    <w:name w:val="Стандартный HTML Знак"/>
    <w:basedOn w:val="a1"/>
    <w:link w:val="HTML"/>
    <w:uiPriority w:val="99"/>
    <w:rsid w:val="0003091A"/>
    <w:rPr>
      <w:rFonts w:ascii="Courier New" w:eastAsia="Times New Roman" w:hAnsi="Courier New" w:cs="Times New Roman"/>
      <w:sz w:val="20"/>
      <w:szCs w:val="20"/>
    </w:rPr>
  </w:style>
  <w:style w:type="paragraph" w:customStyle="1" w:styleId="19">
    <w:name w:val="Обычный1"/>
    <w:basedOn w:val="a"/>
    <w:rsid w:val="0003091A"/>
    <w:pPr>
      <w:spacing w:before="100" w:beforeAutospacing="1" w:after="100" w:afterAutospacing="1" w:line="240" w:lineRule="auto"/>
      <w:ind w:right="108" w:firstLine="284"/>
      <w:jc w:val="both"/>
    </w:pPr>
    <w:rPr>
      <w:rFonts w:eastAsia="Times New Roman" w:cs="Times New Roman"/>
      <w:sz w:val="24"/>
      <w:szCs w:val="24"/>
      <w:lang w:eastAsia="ru-RU"/>
    </w:rPr>
  </w:style>
  <w:style w:type="paragraph" w:customStyle="1" w:styleId="32">
    <w:name w:val="Стиль3"/>
    <w:basedOn w:val="24"/>
    <w:qFormat/>
    <w:rsid w:val="00282860"/>
    <w:pPr>
      <w:ind w:firstLine="284"/>
    </w:pPr>
  </w:style>
  <w:style w:type="paragraph" w:customStyle="1" w:styleId="111">
    <w:name w:val="Заголовок 11"/>
    <w:basedOn w:val="a"/>
    <w:uiPriority w:val="1"/>
    <w:qFormat/>
    <w:rsid w:val="00570BE4"/>
    <w:pPr>
      <w:keepNext/>
      <w:widowControl w:val="0"/>
      <w:spacing w:before="120" w:after="120" w:line="240" w:lineRule="auto"/>
      <w:ind w:firstLine="284"/>
      <w:jc w:val="both"/>
      <w:outlineLvl w:val="1"/>
    </w:pPr>
    <w:rPr>
      <w:rFonts w:eastAsia="Times New Roman" w:cs="Times New Roman"/>
      <w:b/>
      <w:bCs/>
      <w:i/>
      <w:sz w:val="24"/>
      <w:szCs w:val="24"/>
      <w:lang w:val="en-US"/>
    </w:rPr>
  </w:style>
  <w:style w:type="paragraph" w:styleId="af1">
    <w:name w:val="header"/>
    <w:basedOn w:val="a"/>
    <w:link w:val="af2"/>
    <w:uiPriority w:val="99"/>
    <w:unhideWhenUsed/>
    <w:rsid w:val="0003091A"/>
    <w:pPr>
      <w:tabs>
        <w:tab w:val="center" w:pos="4677"/>
        <w:tab w:val="right" w:pos="9355"/>
      </w:tabs>
      <w:spacing w:after="120" w:line="240" w:lineRule="auto"/>
      <w:ind w:right="108" w:firstLine="284"/>
      <w:jc w:val="both"/>
    </w:pPr>
    <w:rPr>
      <w:rFonts w:ascii="Calibri" w:eastAsia="SimSun" w:hAnsi="Calibri" w:cs="Times New Roman"/>
      <w:sz w:val="22"/>
      <w:lang w:eastAsia="ar-SA"/>
    </w:rPr>
  </w:style>
  <w:style w:type="character" w:customStyle="1" w:styleId="af2">
    <w:name w:val="Верхний колонтитул Знак"/>
    <w:basedOn w:val="a1"/>
    <w:link w:val="af1"/>
    <w:uiPriority w:val="99"/>
    <w:rsid w:val="0003091A"/>
    <w:rPr>
      <w:rFonts w:ascii="Calibri" w:eastAsia="SimSun" w:hAnsi="Calibri" w:cs="Times New Roman"/>
      <w:lang w:eastAsia="ar-SA"/>
    </w:rPr>
  </w:style>
  <w:style w:type="paragraph" w:styleId="af3">
    <w:name w:val="footer"/>
    <w:basedOn w:val="a"/>
    <w:link w:val="af4"/>
    <w:uiPriority w:val="99"/>
    <w:unhideWhenUsed/>
    <w:rsid w:val="0003091A"/>
    <w:pPr>
      <w:tabs>
        <w:tab w:val="center" w:pos="4677"/>
        <w:tab w:val="right" w:pos="9355"/>
      </w:tabs>
      <w:spacing w:after="120" w:line="240" w:lineRule="auto"/>
      <w:ind w:right="108" w:firstLine="284"/>
      <w:jc w:val="both"/>
    </w:pPr>
    <w:rPr>
      <w:rFonts w:ascii="Calibri" w:eastAsia="SimSun" w:hAnsi="Calibri" w:cs="Times New Roman"/>
      <w:sz w:val="22"/>
      <w:lang w:eastAsia="ar-SA"/>
    </w:rPr>
  </w:style>
  <w:style w:type="character" w:customStyle="1" w:styleId="af4">
    <w:name w:val="Нижний колонтитул Знак"/>
    <w:basedOn w:val="a1"/>
    <w:link w:val="af3"/>
    <w:uiPriority w:val="99"/>
    <w:rsid w:val="0003091A"/>
    <w:rPr>
      <w:rFonts w:ascii="Calibri" w:eastAsia="SimSun" w:hAnsi="Calibri" w:cs="Times New Roman"/>
      <w:lang w:eastAsia="ar-SA"/>
    </w:rPr>
  </w:style>
  <w:style w:type="paragraph" w:customStyle="1" w:styleId="rvps35">
    <w:name w:val="rvps35"/>
    <w:basedOn w:val="a"/>
    <w:rsid w:val="0003091A"/>
    <w:pPr>
      <w:spacing w:before="100" w:beforeAutospacing="1" w:after="100" w:afterAutospacing="1" w:line="240" w:lineRule="auto"/>
    </w:pPr>
    <w:rPr>
      <w:rFonts w:eastAsia="Times New Roman" w:cs="Times New Roman"/>
      <w:sz w:val="24"/>
      <w:szCs w:val="24"/>
      <w:lang w:eastAsia="ru-RU"/>
    </w:rPr>
  </w:style>
  <w:style w:type="paragraph" w:customStyle="1" w:styleId="rvps12">
    <w:name w:val="rvps12"/>
    <w:basedOn w:val="a"/>
    <w:rsid w:val="0003091A"/>
    <w:pPr>
      <w:spacing w:before="100" w:beforeAutospacing="1" w:after="100" w:afterAutospacing="1" w:line="240" w:lineRule="auto"/>
    </w:pPr>
    <w:rPr>
      <w:rFonts w:eastAsia="Times New Roman" w:cs="Times New Roman"/>
      <w:sz w:val="24"/>
      <w:szCs w:val="24"/>
      <w:lang w:eastAsia="ru-RU"/>
    </w:rPr>
  </w:style>
  <w:style w:type="paragraph" w:customStyle="1" w:styleId="rvps36">
    <w:name w:val="rvps36"/>
    <w:basedOn w:val="a"/>
    <w:rsid w:val="0003091A"/>
    <w:pPr>
      <w:spacing w:before="100" w:beforeAutospacing="1" w:after="100" w:afterAutospacing="1" w:line="240" w:lineRule="auto"/>
    </w:pPr>
    <w:rPr>
      <w:rFonts w:eastAsia="Times New Roman" w:cs="Times New Roman"/>
      <w:sz w:val="24"/>
      <w:szCs w:val="24"/>
      <w:lang w:eastAsia="ru-RU"/>
    </w:rPr>
  </w:style>
  <w:style w:type="paragraph" w:customStyle="1" w:styleId="rvps37">
    <w:name w:val="rvps37"/>
    <w:basedOn w:val="a"/>
    <w:rsid w:val="0003091A"/>
    <w:pPr>
      <w:spacing w:before="100" w:beforeAutospacing="1" w:after="100" w:afterAutospacing="1" w:line="240" w:lineRule="auto"/>
    </w:pPr>
    <w:rPr>
      <w:rFonts w:eastAsia="Times New Roman" w:cs="Times New Roman"/>
      <w:sz w:val="24"/>
      <w:szCs w:val="24"/>
      <w:lang w:eastAsia="ru-RU"/>
    </w:rPr>
  </w:style>
  <w:style w:type="character" w:customStyle="1" w:styleId="rvts79">
    <w:name w:val="rvts79"/>
    <w:rsid w:val="0003091A"/>
  </w:style>
  <w:style w:type="paragraph" w:customStyle="1" w:styleId="4">
    <w:name w:val="Стиль4"/>
    <w:basedOn w:val="24"/>
    <w:link w:val="40"/>
    <w:qFormat/>
    <w:rsid w:val="0003091A"/>
    <w:pPr>
      <w:numPr>
        <w:numId w:val="52"/>
      </w:numPr>
    </w:pPr>
  </w:style>
  <w:style w:type="character" w:customStyle="1" w:styleId="25">
    <w:name w:val="Стиль2 Знак"/>
    <w:basedOn w:val="ab"/>
    <w:link w:val="24"/>
    <w:rsid w:val="0003091A"/>
    <w:rPr>
      <w:rFonts w:ascii="Times New Roman" w:eastAsia="SimSun" w:hAnsi="Times New Roman" w:cs="Times New Roman"/>
      <w:spacing w:val="-1"/>
      <w:sz w:val="24"/>
      <w:szCs w:val="24"/>
      <w:lang w:val="en-US" w:eastAsia="ar-SA"/>
    </w:rPr>
  </w:style>
  <w:style w:type="character" w:customStyle="1" w:styleId="40">
    <w:name w:val="Стиль4 Знак"/>
    <w:basedOn w:val="25"/>
    <w:link w:val="4"/>
    <w:rsid w:val="0003091A"/>
  </w:style>
  <w:style w:type="paragraph" w:customStyle="1" w:styleId="5">
    <w:name w:val="Стиль5"/>
    <w:basedOn w:val="24"/>
    <w:link w:val="50"/>
    <w:qFormat/>
    <w:rsid w:val="003A2CFB"/>
    <w:pPr>
      <w:keepNext/>
      <w:spacing w:before="60" w:after="60"/>
    </w:pPr>
    <w:rPr>
      <w:b/>
      <w:i/>
      <w:lang w:val="ru-RU"/>
    </w:rPr>
  </w:style>
  <w:style w:type="character" w:customStyle="1" w:styleId="50">
    <w:name w:val="Стиль5 Знак"/>
    <w:basedOn w:val="25"/>
    <w:link w:val="5"/>
    <w:rsid w:val="003A2CFB"/>
    <w:rPr>
      <w:rFonts w:ascii="Times New Roman" w:eastAsia="SimSun" w:hAnsi="Times New Roman" w:cs="Times New Roman"/>
      <w:b/>
      <w:i/>
      <w:spacing w:val="-1"/>
      <w:sz w:val="24"/>
      <w:szCs w:val="24"/>
      <w:lang w:val="en-US" w:eastAsia="ar-SA"/>
    </w:rPr>
  </w:style>
  <w:style w:type="paragraph" w:customStyle="1" w:styleId="62">
    <w:name w:val="Стиль6"/>
    <w:basedOn w:val="a0"/>
    <w:link w:val="63"/>
    <w:qFormat/>
    <w:rsid w:val="0018434D"/>
    <w:pPr>
      <w:spacing w:before="120"/>
      <w:ind w:right="6"/>
      <w:jc w:val="left"/>
    </w:pPr>
    <w:rPr>
      <w:rFonts w:ascii="Times New Roman" w:hAnsi="Times New Roman" w:cs="Times New Roman"/>
      <w:color w:val="000000"/>
      <w:sz w:val="24"/>
      <w:szCs w:val="24"/>
    </w:rPr>
  </w:style>
  <w:style w:type="character" w:customStyle="1" w:styleId="63">
    <w:name w:val="Стиль6 Знак"/>
    <w:basedOn w:val="ab"/>
    <w:link w:val="62"/>
    <w:rsid w:val="0018434D"/>
    <w:rPr>
      <w:rFonts w:ascii="Times New Roman" w:eastAsia="SimSun" w:hAnsi="Times New Roman" w:cs="Times New Roman"/>
      <w:color w:val="000000"/>
      <w:sz w:val="24"/>
      <w:szCs w:val="24"/>
      <w:lang w:eastAsia="ar-SA"/>
    </w:rPr>
  </w:style>
  <w:style w:type="character" w:customStyle="1" w:styleId="CharacterStyle2">
    <w:name w:val="Character Style 2"/>
    <w:rsid w:val="00676DE2"/>
    <w:rPr>
      <w:sz w:val="24"/>
      <w:szCs w:val="24"/>
    </w:rPr>
  </w:style>
  <w:style w:type="character" w:customStyle="1" w:styleId="33">
    <w:name w:val="Основной шрифт абзаца3"/>
    <w:rsid w:val="009D6790"/>
  </w:style>
  <w:style w:type="paragraph" w:customStyle="1" w:styleId="26">
    <w:name w:val="Обычный (веб)2"/>
    <w:basedOn w:val="a"/>
    <w:rsid w:val="009D6790"/>
    <w:pPr>
      <w:spacing w:before="100" w:after="100" w:line="100" w:lineRule="atLeast"/>
      <w:jc w:val="both"/>
    </w:pPr>
    <w:rPr>
      <w:rFonts w:eastAsia="Times New Roman" w:cs="Times New Roman"/>
      <w:sz w:val="24"/>
      <w:szCs w:val="24"/>
      <w:lang w:eastAsia="ar-SA"/>
    </w:rPr>
  </w:style>
  <w:style w:type="paragraph" w:customStyle="1" w:styleId="27">
    <w:name w:val="Абзац списка2"/>
    <w:basedOn w:val="a"/>
    <w:rsid w:val="009D6790"/>
    <w:pPr>
      <w:spacing w:after="120" w:line="240" w:lineRule="auto"/>
      <w:ind w:left="720"/>
      <w:jc w:val="both"/>
    </w:pPr>
    <w:rPr>
      <w:rFonts w:ascii="Calibri" w:eastAsia="SimSun" w:hAnsi="Calibri" w:cs="font242"/>
      <w:sz w:val="22"/>
      <w:lang w:eastAsia="ar-SA"/>
    </w:rPr>
  </w:style>
  <w:style w:type="paragraph" w:customStyle="1" w:styleId="28">
    <w:name w:val="Без интервала2"/>
    <w:rsid w:val="009D6790"/>
    <w:pPr>
      <w:suppressAutoHyphens/>
      <w:spacing w:after="120" w:line="100" w:lineRule="atLeast"/>
      <w:ind w:right="108" w:firstLine="284"/>
      <w:jc w:val="both"/>
    </w:pPr>
    <w:rPr>
      <w:rFonts w:ascii="Calibri" w:eastAsia="SimSun" w:hAnsi="Calibri" w:cs="font242"/>
      <w:lang w:eastAsia="ar-SA"/>
    </w:rPr>
  </w:style>
  <w:style w:type="paragraph" w:customStyle="1" w:styleId="Heading1">
    <w:name w:val="Heading 1"/>
    <w:basedOn w:val="a"/>
    <w:qFormat/>
    <w:rsid w:val="009D6790"/>
    <w:pPr>
      <w:keepNext/>
      <w:widowControl w:val="0"/>
      <w:spacing w:before="120" w:after="0" w:line="240" w:lineRule="auto"/>
      <w:ind w:firstLine="284"/>
      <w:jc w:val="both"/>
      <w:outlineLvl w:val="1"/>
    </w:pPr>
    <w:rPr>
      <w:rFonts w:eastAsia="Times New Roman" w:cs="Times New Roman"/>
      <w:b/>
      <w:bCs/>
      <w:sz w:val="22"/>
      <w:lang w:val="en-US"/>
    </w:rPr>
  </w:style>
  <w:style w:type="paragraph" w:customStyle="1" w:styleId="Heading2">
    <w:name w:val="Heading 2"/>
    <w:basedOn w:val="a"/>
    <w:rsid w:val="009D6790"/>
    <w:pPr>
      <w:keepNext/>
      <w:spacing w:before="200" w:after="120" w:line="240" w:lineRule="auto"/>
      <w:ind w:right="108" w:firstLine="284"/>
      <w:jc w:val="both"/>
      <w:outlineLvl w:val="1"/>
    </w:pPr>
    <w:rPr>
      <w:rFonts w:ascii="Liberation Serif" w:eastAsia="SimSun" w:hAnsi="Liberation Serif" w:cs="Lucida Sans"/>
      <w:b/>
      <w:bCs/>
      <w:color w:val="00000A"/>
      <w:sz w:val="36"/>
      <w:szCs w:val="36"/>
      <w:lang w:val="en-GB" w:eastAsia="zh-CN" w:bidi="hi-IN"/>
    </w:rPr>
  </w:style>
  <w:style w:type="paragraph" w:customStyle="1" w:styleId="Heading3">
    <w:name w:val="Heading 3"/>
    <w:basedOn w:val="a"/>
    <w:rsid w:val="009D6790"/>
    <w:pPr>
      <w:keepNext/>
      <w:spacing w:before="240" w:after="120" w:line="240" w:lineRule="auto"/>
      <w:ind w:right="108" w:firstLine="284"/>
      <w:jc w:val="both"/>
    </w:pPr>
    <w:rPr>
      <w:rFonts w:ascii="Liberation Sans" w:eastAsia="Microsoft YaHei" w:hAnsi="Liberation Sans" w:cs="Lucida Sans"/>
      <w:color w:val="00000A"/>
      <w:szCs w:val="28"/>
      <w:lang w:val="en-GB" w:eastAsia="zh-CN" w:bidi="hi-IN"/>
    </w:rPr>
  </w:style>
  <w:style w:type="paragraph" w:customStyle="1" w:styleId="Heading6">
    <w:name w:val="Heading 6"/>
    <w:basedOn w:val="a"/>
    <w:rsid w:val="009D6790"/>
    <w:pPr>
      <w:keepNext/>
      <w:spacing w:before="240" w:after="120" w:line="240" w:lineRule="auto"/>
      <w:ind w:right="108" w:firstLine="284"/>
      <w:jc w:val="both"/>
    </w:pPr>
    <w:rPr>
      <w:rFonts w:ascii="Liberation Sans" w:eastAsia="Microsoft YaHei" w:hAnsi="Liberation Sans" w:cs="Lucida Sans"/>
      <w:color w:val="00000A"/>
      <w:szCs w:val="28"/>
      <w:lang w:val="en-GB" w:eastAsia="zh-CN" w:bidi="hi-IN"/>
    </w:rPr>
  </w:style>
  <w:style w:type="paragraph" w:styleId="af5">
    <w:name w:val="No Spacing"/>
    <w:uiPriority w:val="1"/>
    <w:qFormat/>
    <w:rsid w:val="009F64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3455809">
      <w:bodyDiv w:val="1"/>
      <w:marLeft w:val="0"/>
      <w:marRight w:val="0"/>
      <w:marTop w:val="0"/>
      <w:marBottom w:val="0"/>
      <w:divBdr>
        <w:top w:val="none" w:sz="0" w:space="0" w:color="auto"/>
        <w:left w:val="none" w:sz="0" w:space="0" w:color="auto"/>
        <w:bottom w:val="none" w:sz="0" w:space="0" w:color="auto"/>
        <w:right w:val="none" w:sz="0" w:space="0" w:color="auto"/>
      </w:divBdr>
    </w:div>
    <w:div w:id="1477065268">
      <w:bodyDiv w:val="1"/>
      <w:marLeft w:val="0"/>
      <w:marRight w:val="0"/>
      <w:marTop w:val="0"/>
      <w:marBottom w:val="0"/>
      <w:divBdr>
        <w:top w:val="none" w:sz="0" w:space="0" w:color="auto"/>
        <w:left w:val="none" w:sz="0" w:space="0" w:color="auto"/>
        <w:bottom w:val="none" w:sz="0" w:space="0" w:color="auto"/>
        <w:right w:val="none" w:sz="0" w:space="0" w:color="auto"/>
      </w:divBdr>
    </w:div>
    <w:div w:id="14850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english.info/pronoun.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udy-english.info/noun.php" TargetMode="External"/><Relationship Id="rId12" Type="http://schemas.openxmlformats.org/officeDocument/2006/relationships/hyperlink" Target="https://ru.wikipedia.org/wiki/%D0%93%D1%80%D0%B0%D0%BC%D0%BC%D0%B0%D1%82%D0%B8%D1%87%D0%B5%D1%81%D0%BA%D0%B0%D1%8F_%D0%BE%D1%81%D0%BD%D0%BE%D0%B2%D0%B0" TargetMode="External"/><Relationship Id="rId2" Type="http://schemas.openxmlformats.org/officeDocument/2006/relationships/numbering" Target="numbering.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en.wikipedia.org/wiki/Compiler" TargetMode="External"/><Relationship Id="rId11" Type="http://schemas.openxmlformats.org/officeDocument/2006/relationships/hyperlink" Target="https://ru.wikipedia.org/wiki/%D0%9F%D1%80%D0%B5%D0%B4%D0%BB%D0%BE%D0%B6%D0%B5%D0%BD%D0%B8%D0%B5_(%D0%BB%D0%B8%D0%BD%D0%B3%D0%B2%D0%B8%D1%81%D1%82%D0%B8%D0%BA%D0%B0)" TargetMode="External"/><Relationship Id="rId5" Type="http://schemas.openxmlformats.org/officeDocument/2006/relationships/webSettings" Target="webSettings.xml"/><Relationship Id="rId10" Type="http://schemas.openxmlformats.org/officeDocument/2006/relationships/hyperlink" Target="http://study-english.info/verb.php" TargetMode="External"/><Relationship Id="rId4" Type="http://schemas.openxmlformats.org/officeDocument/2006/relationships/settings" Target="settings.xml"/><Relationship Id="rId9" Type="http://schemas.openxmlformats.org/officeDocument/2006/relationships/hyperlink" Target="http://study-english.info/pronoun.ph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1E605-013B-4A75-8CCE-B39F64F5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50</Pages>
  <Words>20577</Words>
  <Characters>117291</Characters>
  <Application>Microsoft Office Word</Application>
  <DocSecurity>0</DocSecurity>
  <Lines>977</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Наталья</cp:lastModifiedBy>
  <cp:revision>43</cp:revision>
  <cp:lastPrinted>2018-12-10T12:09:00Z</cp:lastPrinted>
  <dcterms:created xsi:type="dcterms:W3CDTF">2018-11-22T12:14:00Z</dcterms:created>
  <dcterms:modified xsi:type="dcterms:W3CDTF">2018-12-15T13:53:00Z</dcterms:modified>
</cp:coreProperties>
</file>